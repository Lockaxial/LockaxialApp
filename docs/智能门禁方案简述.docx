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E8B1995" w14:textId="10A62A12" w:rsidR="009C74B0" w:rsidRPr="001C41DA" w:rsidRDefault="009C74B0">
      <w:pPr>
        <w:jc w:val="left"/>
        <w:rPr>
          <w:rFonts w:ascii="宋体" w:hAnsi="宋体"/>
          <w:sz w:val="28"/>
          <w:szCs w:val="28"/>
        </w:rPr>
      </w:pPr>
      <w:bookmarkStart w:id="0" w:name="_Toc293645140"/>
      <w:bookmarkStart w:id="1" w:name="_Toc296094759"/>
      <w:r w:rsidRPr="001C41DA">
        <w:rPr>
          <w:rFonts w:ascii="宋体" w:hAnsi="宋体" w:hint="eastAsia"/>
          <w:sz w:val="28"/>
          <w:szCs w:val="28"/>
        </w:rPr>
        <w:t>标识：</w:t>
      </w:r>
      <w:r w:rsidR="00613E81">
        <w:rPr>
          <w:rFonts w:ascii="宋体" w:hAnsi="宋体" w:hint="eastAsia"/>
          <w:sz w:val="28"/>
          <w:szCs w:val="28"/>
        </w:rPr>
        <w:t>AEX-SEGS-0100</w:t>
      </w:r>
    </w:p>
    <w:p w14:paraId="69616C2D" w14:textId="31EB4AB9" w:rsidR="009C74B0" w:rsidRPr="001C41DA" w:rsidRDefault="009C74B0" w:rsidP="001A255F">
      <w:pPr>
        <w:tabs>
          <w:tab w:val="center" w:pos="4153"/>
        </w:tabs>
        <w:jc w:val="left"/>
        <w:rPr>
          <w:rFonts w:ascii="宋体" w:hAnsi="宋体"/>
          <w:sz w:val="28"/>
          <w:szCs w:val="28"/>
        </w:rPr>
      </w:pPr>
      <w:r w:rsidRPr="001C41DA">
        <w:rPr>
          <w:rFonts w:ascii="宋体" w:hAnsi="宋体" w:hint="eastAsia"/>
          <w:sz w:val="28"/>
          <w:szCs w:val="28"/>
        </w:rPr>
        <w:t>版本：</w:t>
      </w:r>
      <w:r w:rsidR="00613E81">
        <w:rPr>
          <w:rFonts w:ascii="宋体" w:hAnsi="宋体" w:hint="eastAsia"/>
          <w:sz w:val="28"/>
          <w:szCs w:val="28"/>
        </w:rPr>
        <w:t>V1.2</w:t>
      </w:r>
    </w:p>
    <w:p w14:paraId="597FEEB6" w14:textId="77777777" w:rsidR="009C74B0" w:rsidRDefault="009C74B0">
      <w:pPr>
        <w:pStyle w:val="42"/>
      </w:pPr>
    </w:p>
    <w:p w14:paraId="1BF59955" w14:textId="77777777" w:rsidR="009C74B0" w:rsidRPr="001C41DA" w:rsidRDefault="009C74B0" w:rsidP="0075786E">
      <w:pPr>
        <w:pStyle w:val="42"/>
        <w:ind w:firstLineChars="0" w:firstLine="0"/>
        <w:rPr>
          <w:lang w:eastAsia="zh-CN"/>
        </w:rPr>
      </w:pPr>
    </w:p>
    <w:p w14:paraId="380803DB" w14:textId="77777777" w:rsidR="009C74B0" w:rsidRPr="001C41DA" w:rsidRDefault="009C74B0">
      <w:pPr>
        <w:pStyle w:val="42"/>
      </w:pPr>
    </w:p>
    <w:p w14:paraId="688BDE46" w14:textId="426AA558" w:rsidR="00747722" w:rsidRPr="00747722" w:rsidRDefault="008643D9" w:rsidP="004E73AD">
      <w:pPr>
        <w:pStyle w:val="affffffffb"/>
        <w:ind w:firstLineChars="0" w:firstLine="0"/>
        <w:jc w:val="center"/>
        <w:rPr>
          <w:rFonts w:eastAsia="黑体"/>
          <w:b/>
          <w:sz w:val="52"/>
          <w:szCs w:val="52"/>
        </w:rPr>
      </w:pPr>
      <w:r>
        <w:rPr>
          <w:rFonts w:eastAsia="黑体" w:hint="eastAsia"/>
          <w:b/>
          <w:sz w:val="52"/>
          <w:szCs w:val="52"/>
        </w:rPr>
        <w:t>智能门禁机</w:t>
      </w:r>
    </w:p>
    <w:p w14:paraId="6879AA82" w14:textId="617DFED8" w:rsidR="009C74B0" w:rsidRPr="00C96DA9" w:rsidRDefault="00613E81" w:rsidP="00C96DA9">
      <w:pPr>
        <w:pStyle w:val="affffffffb"/>
        <w:ind w:firstLineChars="0" w:firstLine="0"/>
        <w:jc w:val="center"/>
        <w:rPr>
          <w:rFonts w:eastAsia="黑体"/>
          <w:b/>
          <w:sz w:val="52"/>
          <w:szCs w:val="52"/>
          <w:lang w:eastAsia="zh-CN"/>
        </w:rPr>
      </w:pPr>
      <w:r>
        <w:rPr>
          <w:rFonts w:eastAsia="黑体" w:hint="eastAsia"/>
          <w:b/>
          <w:sz w:val="52"/>
          <w:szCs w:val="52"/>
          <w:lang w:eastAsia="zh-CN"/>
        </w:rPr>
        <w:t>组网方案简介</w:t>
      </w:r>
    </w:p>
    <w:p w14:paraId="1E8F2A53" w14:textId="77777777" w:rsidR="009C74B0" w:rsidRPr="001C41DA" w:rsidRDefault="009C74B0">
      <w:pPr>
        <w:pStyle w:val="42"/>
      </w:pPr>
    </w:p>
    <w:p w14:paraId="7557779C" w14:textId="77777777" w:rsidR="009C74B0" w:rsidRPr="001C41DA" w:rsidRDefault="009C74B0">
      <w:pPr>
        <w:pStyle w:val="42"/>
      </w:pPr>
    </w:p>
    <w:p w14:paraId="3794841F" w14:textId="77777777" w:rsidR="009C74B0" w:rsidRPr="001C41DA" w:rsidRDefault="009C74B0">
      <w:pPr>
        <w:pStyle w:val="42"/>
      </w:pPr>
    </w:p>
    <w:p w14:paraId="2D4998C7" w14:textId="77777777" w:rsidR="00C96DA9" w:rsidRDefault="00C96DA9" w:rsidP="004102F4">
      <w:pPr>
        <w:pStyle w:val="42"/>
        <w:ind w:firstLineChars="0" w:firstLine="0"/>
        <w:rPr>
          <w:lang w:eastAsia="zh-CN"/>
        </w:rPr>
      </w:pPr>
    </w:p>
    <w:p w14:paraId="7B76D5F8" w14:textId="39A6813B" w:rsidR="009C74B0" w:rsidRDefault="009C74B0" w:rsidP="0075786E">
      <w:pPr>
        <w:pStyle w:val="42"/>
        <w:ind w:firstLineChars="0" w:firstLine="0"/>
        <w:jc w:val="center"/>
        <w:rPr>
          <w:rFonts w:hint="eastAsia"/>
          <w:noProof/>
          <w:sz w:val="28"/>
          <w:szCs w:val="28"/>
          <w:lang w:val="en-US" w:eastAsia="zh-CN"/>
        </w:rPr>
      </w:pPr>
    </w:p>
    <w:p w14:paraId="5AF0DE39" w14:textId="77777777" w:rsidR="00613E81" w:rsidRDefault="00613E81" w:rsidP="00613E81">
      <w:pPr>
        <w:pStyle w:val="affffffffb"/>
        <w:ind w:firstLineChars="0" w:firstLine="0"/>
        <w:rPr>
          <w:rFonts w:hint="eastAsia"/>
          <w:sz w:val="36"/>
          <w:szCs w:val="36"/>
          <w:lang w:val="en-US" w:eastAsia="zh-CN"/>
        </w:rPr>
      </w:pPr>
    </w:p>
    <w:p w14:paraId="7AE30467" w14:textId="77777777" w:rsidR="00613E81" w:rsidRPr="00F1625B" w:rsidRDefault="00613E81" w:rsidP="00613E81">
      <w:pPr>
        <w:jc w:val="center"/>
        <w:rPr>
          <w:b/>
          <w:sz w:val="28"/>
          <w:szCs w:val="28"/>
        </w:rPr>
      </w:pPr>
      <w:r w:rsidRPr="00F1625B">
        <w:rPr>
          <w:rFonts w:hint="eastAsia"/>
          <w:b/>
          <w:sz w:val="28"/>
          <w:szCs w:val="28"/>
        </w:rPr>
        <w:t>版本记录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8"/>
        <w:gridCol w:w="3282"/>
        <w:gridCol w:w="1134"/>
        <w:gridCol w:w="1267"/>
      </w:tblGrid>
      <w:tr w:rsidR="00613E81" w:rsidRPr="009C2FD7" w14:paraId="76B0F343" w14:textId="77777777" w:rsidTr="00163F52">
        <w:trPr>
          <w:jc w:val="center"/>
        </w:trPr>
        <w:tc>
          <w:tcPr>
            <w:tcW w:w="738" w:type="dxa"/>
            <w:shd w:val="clear" w:color="auto" w:fill="auto"/>
          </w:tcPr>
          <w:p w14:paraId="722CE7D0" w14:textId="77777777" w:rsidR="00613E81" w:rsidRPr="009C2FD7" w:rsidRDefault="00613E81" w:rsidP="00163F52">
            <w:pPr>
              <w:rPr>
                <w:sz w:val="18"/>
                <w:szCs w:val="18"/>
              </w:rPr>
            </w:pPr>
            <w:r w:rsidRPr="009C2FD7">
              <w:rPr>
                <w:rFonts w:hint="eastAsia"/>
                <w:sz w:val="18"/>
                <w:szCs w:val="18"/>
              </w:rPr>
              <w:t>版本</w:t>
            </w:r>
          </w:p>
        </w:tc>
        <w:tc>
          <w:tcPr>
            <w:tcW w:w="3282" w:type="dxa"/>
            <w:shd w:val="clear" w:color="auto" w:fill="auto"/>
          </w:tcPr>
          <w:p w14:paraId="3FC61544" w14:textId="77777777" w:rsidR="00613E81" w:rsidRPr="009C2FD7" w:rsidRDefault="00613E81" w:rsidP="00163F52">
            <w:pPr>
              <w:rPr>
                <w:sz w:val="18"/>
                <w:szCs w:val="18"/>
              </w:rPr>
            </w:pPr>
            <w:r w:rsidRPr="009C2FD7">
              <w:rPr>
                <w:rFonts w:hint="eastAsia"/>
                <w:sz w:val="18"/>
                <w:szCs w:val="18"/>
              </w:rPr>
              <w:t>修改内容</w:t>
            </w:r>
          </w:p>
        </w:tc>
        <w:tc>
          <w:tcPr>
            <w:tcW w:w="1134" w:type="dxa"/>
            <w:shd w:val="clear" w:color="auto" w:fill="auto"/>
          </w:tcPr>
          <w:p w14:paraId="2D2AB18A" w14:textId="77777777" w:rsidR="00613E81" w:rsidRPr="009C2FD7" w:rsidRDefault="00613E81" w:rsidP="00163F52">
            <w:pPr>
              <w:rPr>
                <w:sz w:val="18"/>
                <w:szCs w:val="18"/>
              </w:rPr>
            </w:pPr>
            <w:r w:rsidRPr="009C2FD7">
              <w:rPr>
                <w:rFonts w:hint="eastAsia"/>
                <w:sz w:val="18"/>
                <w:szCs w:val="18"/>
              </w:rPr>
              <w:t>修改人</w:t>
            </w:r>
          </w:p>
        </w:tc>
        <w:tc>
          <w:tcPr>
            <w:tcW w:w="1267" w:type="dxa"/>
            <w:shd w:val="clear" w:color="auto" w:fill="auto"/>
          </w:tcPr>
          <w:p w14:paraId="59E9BAD2" w14:textId="77777777" w:rsidR="00613E81" w:rsidRPr="009C2FD7" w:rsidRDefault="00613E81" w:rsidP="00163F52">
            <w:pPr>
              <w:rPr>
                <w:sz w:val="18"/>
                <w:szCs w:val="18"/>
              </w:rPr>
            </w:pPr>
            <w:r w:rsidRPr="009C2FD7">
              <w:rPr>
                <w:rFonts w:hint="eastAsia"/>
                <w:sz w:val="18"/>
                <w:szCs w:val="18"/>
              </w:rPr>
              <w:t>修改日期</w:t>
            </w:r>
          </w:p>
        </w:tc>
      </w:tr>
      <w:tr w:rsidR="00613E81" w:rsidRPr="009C2FD7" w14:paraId="250F786B" w14:textId="77777777" w:rsidTr="00163F52">
        <w:trPr>
          <w:jc w:val="center"/>
        </w:trPr>
        <w:tc>
          <w:tcPr>
            <w:tcW w:w="738" w:type="dxa"/>
            <w:shd w:val="clear" w:color="auto" w:fill="auto"/>
          </w:tcPr>
          <w:p w14:paraId="7D713D88" w14:textId="77777777" w:rsidR="00613E81" w:rsidRPr="009C2FD7" w:rsidRDefault="00613E81" w:rsidP="00163F52">
            <w:pPr>
              <w:rPr>
                <w:sz w:val="18"/>
                <w:szCs w:val="18"/>
              </w:rPr>
            </w:pPr>
            <w:r w:rsidRPr="009C2FD7">
              <w:rPr>
                <w:rFonts w:hint="eastAsia"/>
                <w:sz w:val="18"/>
                <w:szCs w:val="18"/>
              </w:rPr>
              <w:t>V1.0</w:t>
            </w:r>
          </w:p>
        </w:tc>
        <w:tc>
          <w:tcPr>
            <w:tcW w:w="3282" w:type="dxa"/>
            <w:shd w:val="clear" w:color="auto" w:fill="auto"/>
          </w:tcPr>
          <w:p w14:paraId="7C5295B2" w14:textId="77777777" w:rsidR="00613E81" w:rsidRPr="009C2FD7" w:rsidRDefault="00613E81" w:rsidP="00163F52">
            <w:pPr>
              <w:rPr>
                <w:sz w:val="18"/>
                <w:szCs w:val="18"/>
              </w:rPr>
            </w:pPr>
            <w:r w:rsidRPr="009C2FD7">
              <w:rPr>
                <w:rFonts w:hint="eastAsia"/>
                <w:sz w:val="18"/>
                <w:szCs w:val="18"/>
              </w:rPr>
              <w:t>初始版本</w:t>
            </w:r>
          </w:p>
        </w:tc>
        <w:tc>
          <w:tcPr>
            <w:tcW w:w="1134" w:type="dxa"/>
            <w:shd w:val="clear" w:color="auto" w:fill="auto"/>
          </w:tcPr>
          <w:p w14:paraId="0745C148" w14:textId="77777777" w:rsidR="00613E81" w:rsidRPr="009C2FD7" w:rsidRDefault="00613E81" w:rsidP="00163F52">
            <w:pPr>
              <w:rPr>
                <w:sz w:val="18"/>
                <w:szCs w:val="18"/>
              </w:rPr>
            </w:pPr>
          </w:p>
        </w:tc>
        <w:tc>
          <w:tcPr>
            <w:tcW w:w="1267" w:type="dxa"/>
            <w:shd w:val="clear" w:color="auto" w:fill="auto"/>
          </w:tcPr>
          <w:p w14:paraId="1A14A520" w14:textId="131F6B8D" w:rsidR="00613E81" w:rsidRPr="009C2FD7" w:rsidRDefault="00613E81" w:rsidP="00163F52">
            <w:pPr>
              <w:rPr>
                <w:sz w:val="18"/>
                <w:szCs w:val="18"/>
              </w:rPr>
            </w:pPr>
            <w:r w:rsidRPr="009C2FD7">
              <w:rPr>
                <w:rFonts w:hint="eastAsia"/>
                <w:sz w:val="18"/>
                <w:szCs w:val="18"/>
              </w:rPr>
              <w:t>201</w:t>
            </w:r>
            <w:r>
              <w:rPr>
                <w:rFonts w:hint="eastAsia"/>
                <w:sz w:val="18"/>
                <w:szCs w:val="18"/>
              </w:rPr>
              <w:t>5</w:t>
            </w:r>
            <w:r w:rsidRPr="009C2FD7">
              <w:rPr>
                <w:rFonts w:hint="eastAsia"/>
                <w:sz w:val="18"/>
                <w:szCs w:val="18"/>
              </w:rPr>
              <w:t>-</w:t>
            </w:r>
            <w:r>
              <w:rPr>
                <w:rFonts w:hint="eastAsia"/>
                <w:sz w:val="18"/>
                <w:szCs w:val="18"/>
              </w:rPr>
              <w:t>10</w:t>
            </w:r>
            <w:r w:rsidRPr="009C2FD7">
              <w:rPr>
                <w:rFonts w:hint="eastAsia"/>
                <w:sz w:val="18"/>
                <w:szCs w:val="18"/>
              </w:rPr>
              <w:t>-</w:t>
            </w:r>
            <w:r>
              <w:rPr>
                <w:rFonts w:hint="eastAsia"/>
                <w:sz w:val="18"/>
                <w:szCs w:val="18"/>
              </w:rPr>
              <w:t>28</w:t>
            </w:r>
          </w:p>
        </w:tc>
      </w:tr>
      <w:tr w:rsidR="00613E81" w:rsidRPr="009C2FD7" w14:paraId="32FCD7B1" w14:textId="77777777" w:rsidTr="00163F52">
        <w:trPr>
          <w:jc w:val="center"/>
        </w:trPr>
        <w:tc>
          <w:tcPr>
            <w:tcW w:w="738" w:type="dxa"/>
            <w:shd w:val="clear" w:color="auto" w:fill="auto"/>
          </w:tcPr>
          <w:p w14:paraId="5D8B78C3" w14:textId="77777777" w:rsidR="00613E81" w:rsidRPr="009C2FD7" w:rsidRDefault="00613E81" w:rsidP="00163F52">
            <w:pPr>
              <w:rPr>
                <w:sz w:val="18"/>
                <w:szCs w:val="18"/>
              </w:rPr>
            </w:pPr>
            <w:r>
              <w:rPr>
                <w:rFonts w:hint="eastAsia"/>
                <w:sz w:val="18"/>
                <w:szCs w:val="18"/>
              </w:rPr>
              <w:t>V1.1</w:t>
            </w:r>
          </w:p>
        </w:tc>
        <w:tc>
          <w:tcPr>
            <w:tcW w:w="3282" w:type="dxa"/>
            <w:shd w:val="clear" w:color="auto" w:fill="auto"/>
          </w:tcPr>
          <w:p w14:paraId="4AA4AD27" w14:textId="77777777" w:rsidR="00613E81" w:rsidRPr="009C2FD7" w:rsidRDefault="00613E81" w:rsidP="00163F52">
            <w:pPr>
              <w:rPr>
                <w:rFonts w:hint="eastAsia"/>
                <w:sz w:val="18"/>
                <w:szCs w:val="18"/>
              </w:rPr>
            </w:pPr>
            <w:r>
              <w:rPr>
                <w:rFonts w:hint="eastAsia"/>
                <w:sz w:val="18"/>
                <w:szCs w:val="18"/>
              </w:rPr>
              <w:t>修改</w:t>
            </w:r>
          </w:p>
        </w:tc>
        <w:tc>
          <w:tcPr>
            <w:tcW w:w="1134" w:type="dxa"/>
            <w:shd w:val="clear" w:color="auto" w:fill="auto"/>
          </w:tcPr>
          <w:p w14:paraId="2A93829E" w14:textId="77777777" w:rsidR="00613E81" w:rsidRPr="009C2FD7" w:rsidRDefault="00613E81" w:rsidP="00163F52">
            <w:pPr>
              <w:rPr>
                <w:sz w:val="18"/>
                <w:szCs w:val="18"/>
              </w:rPr>
            </w:pPr>
            <w:r>
              <w:rPr>
                <w:rFonts w:hint="eastAsia"/>
                <w:sz w:val="18"/>
                <w:szCs w:val="18"/>
              </w:rPr>
              <w:t>杨军</w:t>
            </w:r>
          </w:p>
        </w:tc>
        <w:tc>
          <w:tcPr>
            <w:tcW w:w="1267" w:type="dxa"/>
            <w:shd w:val="clear" w:color="auto" w:fill="auto"/>
          </w:tcPr>
          <w:p w14:paraId="7806ABE1" w14:textId="77777777" w:rsidR="00613E81" w:rsidRPr="009C2FD7" w:rsidRDefault="00613E81" w:rsidP="00163F52">
            <w:pPr>
              <w:rPr>
                <w:sz w:val="18"/>
                <w:szCs w:val="18"/>
              </w:rPr>
            </w:pPr>
            <w:r>
              <w:rPr>
                <w:rFonts w:hint="eastAsia"/>
                <w:sz w:val="18"/>
                <w:szCs w:val="18"/>
              </w:rPr>
              <w:t>2016-07-25</w:t>
            </w:r>
          </w:p>
        </w:tc>
      </w:tr>
      <w:tr w:rsidR="00613E81" w:rsidRPr="009C2FD7" w14:paraId="62B5628D" w14:textId="77777777" w:rsidTr="00163F52">
        <w:trPr>
          <w:jc w:val="center"/>
        </w:trPr>
        <w:tc>
          <w:tcPr>
            <w:tcW w:w="738" w:type="dxa"/>
            <w:shd w:val="clear" w:color="auto" w:fill="auto"/>
          </w:tcPr>
          <w:p w14:paraId="28EB6C02" w14:textId="77777777" w:rsidR="00613E81" w:rsidRPr="009C2FD7" w:rsidRDefault="00613E81" w:rsidP="00163F52">
            <w:pPr>
              <w:rPr>
                <w:rFonts w:hint="eastAsia"/>
                <w:sz w:val="18"/>
                <w:szCs w:val="18"/>
              </w:rPr>
            </w:pPr>
            <w:r>
              <w:rPr>
                <w:rFonts w:hint="eastAsia"/>
                <w:sz w:val="18"/>
                <w:szCs w:val="18"/>
              </w:rPr>
              <w:t>V1.2</w:t>
            </w:r>
          </w:p>
        </w:tc>
        <w:tc>
          <w:tcPr>
            <w:tcW w:w="3282" w:type="dxa"/>
            <w:shd w:val="clear" w:color="auto" w:fill="auto"/>
          </w:tcPr>
          <w:p w14:paraId="6A9B3FDF" w14:textId="5E382F36" w:rsidR="00613E81" w:rsidRPr="009C2FD7" w:rsidRDefault="00613E81" w:rsidP="00163F52">
            <w:pPr>
              <w:rPr>
                <w:rFonts w:hint="eastAsia"/>
                <w:sz w:val="18"/>
                <w:szCs w:val="18"/>
              </w:rPr>
            </w:pPr>
            <w:r>
              <w:rPr>
                <w:rFonts w:hint="eastAsia"/>
                <w:sz w:val="18"/>
                <w:szCs w:val="18"/>
              </w:rPr>
              <w:t>修改</w:t>
            </w:r>
          </w:p>
        </w:tc>
        <w:tc>
          <w:tcPr>
            <w:tcW w:w="1134" w:type="dxa"/>
            <w:shd w:val="clear" w:color="auto" w:fill="auto"/>
          </w:tcPr>
          <w:p w14:paraId="60EE4239" w14:textId="77777777" w:rsidR="00613E81" w:rsidRPr="009C2FD7" w:rsidRDefault="00613E81" w:rsidP="00163F52">
            <w:pPr>
              <w:rPr>
                <w:rFonts w:hint="eastAsia"/>
                <w:sz w:val="18"/>
                <w:szCs w:val="18"/>
              </w:rPr>
            </w:pPr>
            <w:r>
              <w:rPr>
                <w:rFonts w:hint="eastAsia"/>
                <w:sz w:val="18"/>
                <w:szCs w:val="18"/>
              </w:rPr>
              <w:t>杨军</w:t>
            </w:r>
          </w:p>
        </w:tc>
        <w:tc>
          <w:tcPr>
            <w:tcW w:w="1267" w:type="dxa"/>
            <w:shd w:val="clear" w:color="auto" w:fill="auto"/>
          </w:tcPr>
          <w:p w14:paraId="2F6F7A59" w14:textId="786C0498" w:rsidR="00613E81" w:rsidRPr="009C2FD7" w:rsidRDefault="00613E81" w:rsidP="00163F52">
            <w:pPr>
              <w:rPr>
                <w:rFonts w:hint="eastAsia"/>
                <w:sz w:val="18"/>
                <w:szCs w:val="18"/>
              </w:rPr>
            </w:pPr>
            <w:r>
              <w:rPr>
                <w:rFonts w:hint="eastAsia"/>
                <w:sz w:val="18"/>
                <w:szCs w:val="18"/>
              </w:rPr>
              <w:t>2016-08-11</w:t>
            </w:r>
          </w:p>
        </w:tc>
      </w:tr>
      <w:tr w:rsidR="00613E81" w:rsidRPr="009C2FD7" w14:paraId="58537D4B" w14:textId="77777777" w:rsidTr="00163F52">
        <w:trPr>
          <w:jc w:val="center"/>
        </w:trPr>
        <w:tc>
          <w:tcPr>
            <w:tcW w:w="738" w:type="dxa"/>
            <w:shd w:val="clear" w:color="auto" w:fill="auto"/>
          </w:tcPr>
          <w:p w14:paraId="63929A3B" w14:textId="77777777" w:rsidR="00613E81" w:rsidRPr="009C2FD7" w:rsidRDefault="00613E81" w:rsidP="00163F52">
            <w:pPr>
              <w:rPr>
                <w:sz w:val="18"/>
                <w:szCs w:val="18"/>
              </w:rPr>
            </w:pPr>
          </w:p>
        </w:tc>
        <w:tc>
          <w:tcPr>
            <w:tcW w:w="3282" w:type="dxa"/>
            <w:shd w:val="clear" w:color="auto" w:fill="auto"/>
          </w:tcPr>
          <w:p w14:paraId="0A33AF91" w14:textId="77777777" w:rsidR="00613E81" w:rsidRPr="009C2FD7" w:rsidRDefault="00613E81" w:rsidP="00163F52">
            <w:pPr>
              <w:rPr>
                <w:sz w:val="18"/>
                <w:szCs w:val="18"/>
              </w:rPr>
            </w:pPr>
          </w:p>
        </w:tc>
        <w:tc>
          <w:tcPr>
            <w:tcW w:w="1134" w:type="dxa"/>
            <w:shd w:val="clear" w:color="auto" w:fill="auto"/>
          </w:tcPr>
          <w:p w14:paraId="7BE2F0E4" w14:textId="77777777" w:rsidR="00613E81" w:rsidRPr="009C2FD7" w:rsidRDefault="00613E81" w:rsidP="00163F52">
            <w:pPr>
              <w:rPr>
                <w:sz w:val="18"/>
                <w:szCs w:val="18"/>
              </w:rPr>
            </w:pPr>
          </w:p>
        </w:tc>
        <w:tc>
          <w:tcPr>
            <w:tcW w:w="1267" w:type="dxa"/>
            <w:shd w:val="clear" w:color="auto" w:fill="auto"/>
          </w:tcPr>
          <w:p w14:paraId="4C4042E7" w14:textId="77777777" w:rsidR="00613E81" w:rsidRPr="009C2FD7" w:rsidRDefault="00613E81" w:rsidP="00163F52">
            <w:pPr>
              <w:rPr>
                <w:sz w:val="18"/>
                <w:szCs w:val="18"/>
              </w:rPr>
            </w:pPr>
          </w:p>
        </w:tc>
      </w:tr>
    </w:tbl>
    <w:p w14:paraId="526BE9D0" w14:textId="77777777" w:rsidR="009C74B0" w:rsidRPr="001C41DA" w:rsidRDefault="009C74B0">
      <w:pPr>
        <w:pStyle w:val="42"/>
        <w:ind w:firstLine="720"/>
        <w:jc w:val="center"/>
        <w:rPr>
          <w:rFonts w:ascii="黑体" w:eastAsia="黑体"/>
          <w:sz w:val="36"/>
          <w:szCs w:val="32"/>
        </w:rPr>
      </w:pPr>
    </w:p>
    <w:bookmarkEnd w:id="0"/>
    <w:bookmarkEnd w:id="1"/>
    <w:p w14:paraId="59B389B0" w14:textId="09F40597" w:rsidR="00613E81" w:rsidRDefault="00613E81">
      <w:pPr>
        <w:widowControl/>
        <w:jc w:val="left"/>
        <w:rPr>
          <w:rFonts w:eastAsia="仿宋_GB2312"/>
          <w:kern w:val="0"/>
          <w:lang w:val="x-none"/>
        </w:rPr>
      </w:pPr>
      <w:r>
        <w:br w:type="page"/>
      </w:r>
    </w:p>
    <w:p w14:paraId="4D8F8FE4" w14:textId="77777777" w:rsidR="00613E81" w:rsidRDefault="00613E81" w:rsidP="00613E81">
      <w:pPr>
        <w:ind w:firstLine="480"/>
      </w:pPr>
    </w:p>
    <w:p w14:paraId="178FF8DE" w14:textId="77777777" w:rsidR="00613E81" w:rsidRPr="00E236F9" w:rsidRDefault="00613E81" w:rsidP="00613E81">
      <w:pPr>
        <w:jc w:val="center"/>
        <w:rPr>
          <w:b/>
          <w:bCs/>
          <w:szCs w:val="21"/>
        </w:rPr>
      </w:pPr>
      <w:r w:rsidRPr="00E236F9">
        <w:rPr>
          <w:rFonts w:hint="eastAsia"/>
          <w:b/>
          <w:bCs/>
          <w:sz w:val="52"/>
          <w:szCs w:val="52"/>
        </w:rPr>
        <w:t>目录</w:t>
      </w:r>
    </w:p>
    <w:p w14:paraId="7094EE86" w14:textId="77777777" w:rsidR="00613E81" w:rsidRDefault="00613E81">
      <w:pPr>
        <w:pStyle w:val="1ff9"/>
        <w:tabs>
          <w:tab w:val="left" w:pos="420"/>
          <w:tab w:val="right" w:leader="dot" w:pos="8296"/>
        </w:tabs>
        <w:rPr>
          <w:rFonts w:asciiTheme="minorHAnsi" w:eastAsiaTheme="minorEastAsia" w:hAnsiTheme="minorHAnsi" w:cstheme="minorBidi"/>
          <w:b w:val="0"/>
          <w:bCs w:val="0"/>
          <w:caps w:val="0"/>
          <w:noProof/>
          <w:szCs w:val="24"/>
        </w:rPr>
      </w:pPr>
      <w:r>
        <w:rPr>
          <w:b w:val="0"/>
          <w:bCs w:val="0"/>
          <w:szCs w:val="21"/>
        </w:rPr>
        <w:fldChar w:fldCharType="begin"/>
      </w:r>
      <w:r>
        <w:rPr>
          <w:b w:val="0"/>
          <w:bCs w:val="0"/>
          <w:szCs w:val="21"/>
        </w:rPr>
        <w:instrText xml:space="preserve">TOC \o "1-3" \t "" \h  \z  \u </w:instrText>
      </w:r>
      <w:r>
        <w:rPr>
          <w:b w:val="0"/>
          <w:bCs w:val="0"/>
          <w:szCs w:val="21"/>
        </w:rPr>
        <w:fldChar w:fldCharType="separate"/>
      </w:r>
      <w:r>
        <w:rPr>
          <w:noProof/>
        </w:rPr>
        <w:t>1</w:t>
      </w:r>
      <w:r>
        <w:rPr>
          <w:rFonts w:asciiTheme="minorHAnsi" w:eastAsiaTheme="minorEastAsia" w:hAnsiTheme="minorHAnsi" w:cstheme="minorBidi"/>
          <w:b w:val="0"/>
          <w:bCs w:val="0"/>
          <w:caps w:val="0"/>
          <w:noProof/>
          <w:szCs w:val="24"/>
        </w:rPr>
        <w:tab/>
      </w:r>
      <w:r>
        <w:rPr>
          <w:rFonts w:hint="eastAsia"/>
          <w:noProof/>
        </w:rPr>
        <w:t>引言</w:t>
      </w:r>
      <w:r>
        <w:rPr>
          <w:noProof/>
        </w:rPr>
        <w:tab/>
      </w:r>
      <w:r>
        <w:rPr>
          <w:noProof/>
        </w:rPr>
        <w:fldChar w:fldCharType="begin"/>
      </w:r>
      <w:r>
        <w:rPr>
          <w:noProof/>
        </w:rPr>
        <w:instrText xml:space="preserve"> PAGEREF _Toc332573260 \h </w:instrText>
      </w:r>
      <w:r>
        <w:rPr>
          <w:noProof/>
        </w:rPr>
      </w:r>
      <w:r>
        <w:rPr>
          <w:noProof/>
        </w:rPr>
        <w:fldChar w:fldCharType="separate"/>
      </w:r>
      <w:r w:rsidR="0058772A">
        <w:rPr>
          <w:noProof/>
        </w:rPr>
        <w:t>2</w:t>
      </w:r>
      <w:r>
        <w:rPr>
          <w:noProof/>
        </w:rPr>
        <w:fldChar w:fldCharType="end"/>
      </w:r>
    </w:p>
    <w:p w14:paraId="1C8F6D10" w14:textId="77777777" w:rsidR="00613E81" w:rsidRDefault="00613E81">
      <w:pPr>
        <w:pStyle w:val="2c"/>
        <w:tabs>
          <w:tab w:val="left" w:pos="600"/>
          <w:tab w:val="right" w:leader="dot" w:pos="8296"/>
        </w:tabs>
        <w:rPr>
          <w:rFonts w:asciiTheme="minorHAnsi" w:eastAsiaTheme="minorEastAsia" w:hAnsiTheme="minorHAnsi" w:cstheme="minorBidi"/>
          <w:smallCaps w:val="0"/>
          <w:noProof/>
          <w:szCs w:val="24"/>
        </w:rPr>
      </w:pPr>
      <w:r>
        <w:rPr>
          <w:noProof/>
        </w:rPr>
        <w:t>1.1</w:t>
      </w:r>
      <w:r>
        <w:rPr>
          <w:rFonts w:asciiTheme="minorHAnsi" w:eastAsiaTheme="minorEastAsia" w:hAnsiTheme="minorHAnsi" w:cstheme="minorBidi"/>
          <w:smallCaps w:val="0"/>
          <w:noProof/>
          <w:szCs w:val="24"/>
        </w:rPr>
        <w:tab/>
      </w:r>
      <w:r>
        <w:rPr>
          <w:rFonts w:hint="eastAsia"/>
          <w:noProof/>
        </w:rPr>
        <w:t>标识</w:t>
      </w:r>
      <w:r>
        <w:rPr>
          <w:noProof/>
        </w:rPr>
        <w:tab/>
      </w:r>
      <w:r>
        <w:rPr>
          <w:noProof/>
        </w:rPr>
        <w:fldChar w:fldCharType="begin"/>
      </w:r>
      <w:r>
        <w:rPr>
          <w:noProof/>
        </w:rPr>
        <w:instrText xml:space="preserve"> PAGEREF _Toc332573261 \h </w:instrText>
      </w:r>
      <w:r>
        <w:rPr>
          <w:noProof/>
        </w:rPr>
      </w:r>
      <w:r>
        <w:rPr>
          <w:noProof/>
        </w:rPr>
        <w:fldChar w:fldCharType="separate"/>
      </w:r>
      <w:r w:rsidR="0058772A">
        <w:rPr>
          <w:noProof/>
        </w:rPr>
        <w:t>2</w:t>
      </w:r>
      <w:r>
        <w:rPr>
          <w:noProof/>
        </w:rPr>
        <w:fldChar w:fldCharType="end"/>
      </w:r>
    </w:p>
    <w:p w14:paraId="4557C552" w14:textId="77777777" w:rsidR="00613E81" w:rsidRDefault="00613E81">
      <w:pPr>
        <w:pStyle w:val="2c"/>
        <w:tabs>
          <w:tab w:val="left" w:pos="600"/>
          <w:tab w:val="right" w:leader="dot" w:pos="8296"/>
        </w:tabs>
        <w:rPr>
          <w:rFonts w:asciiTheme="minorHAnsi" w:eastAsiaTheme="minorEastAsia" w:hAnsiTheme="minorHAnsi" w:cstheme="minorBidi"/>
          <w:smallCaps w:val="0"/>
          <w:noProof/>
          <w:szCs w:val="24"/>
        </w:rPr>
      </w:pPr>
      <w:r>
        <w:rPr>
          <w:noProof/>
        </w:rPr>
        <w:t>1.2</w:t>
      </w:r>
      <w:r>
        <w:rPr>
          <w:rFonts w:asciiTheme="minorHAnsi" w:eastAsiaTheme="minorEastAsia" w:hAnsiTheme="minorHAnsi" w:cstheme="minorBidi"/>
          <w:smallCaps w:val="0"/>
          <w:noProof/>
          <w:szCs w:val="24"/>
        </w:rPr>
        <w:tab/>
      </w:r>
      <w:r>
        <w:rPr>
          <w:rFonts w:hint="eastAsia"/>
          <w:noProof/>
        </w:rPr>
        <w:t>概述</w:t>
      </w:r>
      <w:r>
        <w:rPr>
          <w:noProof/>
        </w:rPr>
        <w:tab/>
      </w:r>
      <w:r>
        <w:rPr>
          <w:noProof/>
        </w:rPr>
        <w:fldChar w:fldCharType="begin"/>
      </w:r>
      <w:r>
        <w:rPr>
          <w:noProof/>
        </w:rPr>
        <w:instrText xml:space="preserve"> PAGEREF _Toc332573262 \h </w:instrText>
      </w:r>
      <w:r>
        <w:rPr>
          <w:noProof/>
        </w:rPr>
      </w:r>
      <w:r>
        <w:rPr>
          <w:noProof/>
        </w:rPr>
        <w:fldChar w:fldCharType="separate"/>
      </w:r>
      <w:r w:rsidR="0058772A">
        <w:rPr>
          <w:noProof/>
        </w:rPr>
        <w:t>2</w:t>
      </w:r>
      <w:r>
        <w:rPr>
          <w:noProof/>
        </w:rPr>
        <w:fldChar w:fldCharType="end"/>
      </w:r>
    </w:p>
    <w:p w14:paraId="5339B1B4" w14:textId="77777777" w:rsidR="00613E81" w:rsidRDefault="00613E81">
      <w:pPr>
        <w:pStyle w:val="1ff9"/>
        <w:tabs>
          <w:tab w:val="left" w:pos="420"/>
          <w:tab w:val="right" w:leader="dot" w:pos="8296"/>
        </w:tabs>
        <w:rPr>
          <w:rFonts w:asciiTheme="minorHAnsi" w:eastAsiaTheme="minorEastAsia" w:hAnsiTheme="minorHAnsi" w:cstheme="minorBidi"/>
          <w:b w:val="0"/>
          <w:bCs w:val="0"/>
          <w:caps w:val="0"/>
          <w:noProof/>
          <w:szCs w:val="24"/>
        </w:rPr>
      </w:pPr>
      <w:r>
        <w:rPr>
          <w:noProof/>
        </w:rPr>
        <w:t>2</w:t>
      </w:r>
      <w:r>
        <w:rPr>
          <w:rFonts w:asciiTheme="minorHAnsi" w:eastAsiaTheme="minorEastAsia" w:hAnsiTheme="minorHAnsi" w:cstheme="minorBidi"/>
          <w:b w:val="0"/>
          <w:bCs w:val="0"/>
          <w:caps w:val="0"/>
          <w:noProof/>
          <w:szCs w:val="24"/>
        </w:rPr>
        <w:tab/>
      </w:r>
      <w:r>
        <w:rPr>
          <w:rFonts w:hint="eastAsia"/>
          <w:noProof/>
        </w:rPr>
        <w:t>功能框图</w:t>
      </w:r>
      <w:r>
        <w:rPr>
          <w:noProof/>
        </w:rPr>
        <w:tab/>
      </w:r>
      <w:r>
        <w:rPr>
          <w:noProof/>
        </w:rPr>
        <w:fldChar w:fldCharType="begin"/>
      </w:r>
      <w:r>
        <w:rPr>
          <w:noProof/>
        </w:rPr>
        <w:instrText xml:space="preserve"> PAGEREF _Toc332573263 \h </w:instrText>
      </w:r>
      <w:r>
        <w:rPr>
          <w:noProof/>
        </w:rPr>
      </w:r>
      <w:r>
        <w:rPr>
          <w:noProof/>
        </w:rPr>
        <w:fldChar w:fldCharType="separate"/>
      </w:r>
      <w:r w:rsidR="0058772A">
        <w:rPr>
          <w:noProof/>
        </w:rPr>
        <w:t>2</w:t>
      </w:r>
      <w:r>
        <w:rPr>
          <w:noProof/>
        </w:rPr>
        <w:fldChar w:fldCharType="end"/>
      </w:r>
    </w:p>
    <w:p w14:paraId="67633B34" w14:textId="77777777" w:rsidR="00613E81" w:rsidRDefault="00613E81">
      <w:pPr>
        <w:pStyle w:val="1ff9"/>
        <w:tabs>
          <w:tab w:val="left" w:pos="360"/>
          <w:tab w:val="right" w:leader="dot" w:pos="8296"/>
        </w:tabs>
        <w:rPr>
          <w:rFonts w:asciiTheme="minorHAnsi" w:eastAsiaTheme="minorEastAsia" w:hAnsiTheme="minorHAnsi" w:cstheme="minorBidi"/>
          <w:b w:val="0"/>
          <w:bCs w:val="0"/>
          <w:caps w:val="0"/>
          <w:noProof/>
          <w:szCs w:val="24"/>
        </w:rPr>
      </w:pPr>
      <w:r>
        <w:rPr>
          <w:noProof/>
        </w:rPr>
        <w:t>3</w:t>
      </w:r>
      <w:r>
        <w:rPr>
          <w:rFonts w:asciiTheme="minorHAnsi" w:eastAsiaTheme="minorEastAsia" w:hAnsiTheme="minorHAnsi" w:cstheme="minorBidi"/>
          <w:b w:val="0"/>
          <w:bCs w:val="0"/>
          <w:caps w:val="0"/>
          <w:noProof/>
          <w:szCs w:val="24"/>
        </w:rPr>
        <w:tab/>
      </w:r>
      <w:r>
        <w:rPr>
          <w:noProof/>
        </w:rPr>
        <w:t>KK34V2</w:t>
      </w:r>
      <w:r>
        <w:rPr>
          <w:noProof/>
        </w:rPr>
        <w:tab/>
      </w:r>
      <w:r>
        <w:rPr>
          <w:noProof/>
        </w:rPr>
        <w:fldChar w:fldCharType="begin"/>
      </w:r>
      <w:r>
        <w:rPr>
          <w:noProof/>
        </w:rPr>
        <w:instrText xml:space="preserve"> PAGEREF _Toc332573264 \h </w:instrText>
      </w:r>
      <w:r>
        <w:rPr>
          <w:noProof/>
        </w:rPr>
        <w:fldChar w:fldCharType="separate"/>
      </w:r>
      <w:r w:rsidR="0058772A">
        <w:rPr>
          <w:rFonts w:hint="eastAsia"/>
          <w:b w:val="0"/>
          <w:noProof/>
        </w:rPr>
        <w:t>错误</w:t>
      </w:r>
      <w:r w:rsidR="0058772A">
        <w:rPr>
          <w:rFonts w:hint="eastAsia"/>
          <w:b w:val="0"/>
          <w:noProof/>
        </w:rPr>
        <w:t xml:space="preserve">! </w:t>
      </w:r>
      <w:r w:rsidR="0058772A">
        <w:rPr>
          <w:rFonts w:hint="eastAsia"/>
          <w:b w:val="0"/>
          <w:noProof/>
        </w:rPr>
        <w:t>未定义书签。</w:t>
      </w:r>
      <w:r>
        <w:rPr>
          <w:noProof/>
        </w:rPr>
        <w:fldChar w:fldCharType="end"/>
      </w:r>
    </w:p>
    <w:p w14:paraId="64E31A8C" w14:textId="77777777" w:rsidR="00613E81" w:rsidRDefault="00613E81">
      <w:pPr>
        <w:pStyle w:val="1ff9"/>
        <w:tabs>
          <w:tab w:val="left" w:pos="360"/>
          <w:tab w:val="right" w:leader="dot" w:pos="8296"/>
        </w:tabs>
        <w:rPr>
          <w:rFonts w:asciiTheme="minorHAnsi" w:eastAsiaTheme="minorEastAsia" w:hAnsiTheme="minorHAnsi" w:cstheme="minorBidi"/>
          <w:b w:val="0"/>
          <w:bCs w:val="0"/>
          <w:caps w:val="0"/>
          <w:noProof/>
          <w:szCs w:val="24"/>
        </w:rPr>
      </w:pPr>
      <w:r>
        <w:rPr>
          <w:noProof/>
        </w:rPr>
        <w:t>4</w:t>
      </w:r>
      <w:r>
        <w:rPr>
          <w:rFonts w:asciiTheme="minorHAnsi" w:eastAsiaTheme="minorEastAsia" w:hAnsiTheme="minorHAnsi" w:cstheme="minorBidi"/>
          <w:b w:val="0"/>
          <w:bCs w:val="0"/>
          <w:caps w:val="0"/>
          <w:noProof/>
          <w:szCs w:val="24"/>
        </w:rPr>
        <w:tab/>
      </w:r>
      <w:r>
        <w:rPr>
          <w:noProof/>
        </w:rPr>
        <w:t>KEYPAD</w:t>
      </w:r>
      <w:r>
        <w:rPr>
          <w:noProof/>
        </w:rPr>
        <w:tab/>
      </w:r>
      <w:r>
        <w:rPr>
          <w:noProof/>
        </w:rPr>
        <w:fldChar w:fldCharType="begin"/>
      </w:r>
      <w:r>
        <w:rPr>
          <w:noProof/>
        </w:rPr>
        <w:instrText xml:space="preserve"> PAGEREF _Toc332573265 \h </w:instrText>
      </w:r>
      <w:r>
        <w:rPr>
          <w:noProof/>
        </w:rPr>
        <w:fldChar w:fldCharType="separate"/>
      </w:r>
      <w:r w:rsidR="0058772A">
        <w:rPr>
          <w:rFonts w:hint="eastAsia"/>
          <w:b w:val="0"/>
          <w:noProof/>
        </w:rPr>
        <w:t>错误</w:t>
      </w:r>
      <w:r w:rsidR="0058772A">
        <w:rPr>
          <w:rFonts w:hint="eastAsia"/>
          <w:b w:val="0"/>
          <w:noProof/>
        </w:rPr>
        <w:t xml:space="preserve">! </w:t>
      </w:r>
      <w:r w:rsidR="0058772A">
        <w:rPr>
          <w:rFonts w:hint="eastAsia"/>
          <w:b w:val="0"/>
          <w:noProof/>
        </w:rPr>
        <w:t>未定义书签。</w:t>
      </w:r>
      <w:r>
        <w:rPr>
          <w:noProof/>
        </w:rPr>
        <w:fldChar w:fldCharType="end"/>
      </w:r>
    </w:p>
    <w:p w14:paraId="777E52D5" w14:textId="77777777" w:rsidR="00613E81" w:rsidRDefault="00613E81">
      <w:pPr>
        <w:pStyle w:val="1ff9"/>
        <w:tabs>
          <w:tab w:val="left" w:pos="420"/>
          <w:tab w:val="right" w:leader="dot" w:pos="8296"/>
        </w:tabs>
        <w:rPr>
          <w:rFonts w:asciiTheme="minorHAnsi" w:eastAsiaTheme="minorEastAsia" w:hAnsiTheme="minorHAnsi" w:cstheme="minorBidi"/>
          <w:b w:val="0"/>
          <w:bCs w:val="0"/>
          <w:caps w:val="0"/>
          <w:noProof/>
          <w:szCs w:val="24"/>
        </w:rPr>
      </w:pPr>
      <w:r>
        <w:rPr>
          <w:noProof/>
        </w:rPr>
        <w:t>5</w:t>
      </w:r>
      <w:r>
        <w:rPr>
          <w:rFonts w:asciiTheme="minorHAnsi" w:eastAsiaTheme="minorEastAsia" w:hAnsiTheme="minorHAnsi" w:cstheme="minorBidi"/>
          <w:b w:val="0"/>
          <w:bCs w:val="0"/>
          <w:caps w:val="0"/>
          <w:noProof/>
          <w:szCs w:val="24"/>
        </w:rPr>
        <w:tab/>
      </w:r>
      <w:r>
        <w:rPr>
          <w:rFonts w:hint="eastAsia"/>
          <w:noProof/>
        </w:rPr>
        <w:t>门锁控制</w:t>
      </w:r>
      <w:r>
        <w:rPr>
          <w:noProof/>
        </w:rPr>
        <w:tab/>
      </w:r>
      <w:r>
        <w:rPr>
          <w:noProof/>
        </w:rPr>
        <w:fldChar w:fldCharType="begin"/>
      </w:r>
      <w:r>
        <w:rPr>
          <w:noProof/>
        </w:rPr>
        <w:instrText xml:space="preserve"> PAGEREF _Toc332573266 \h </w:instrText>
      </w:r>
      <w:r>
        <w:rPr>
          <w:noProof/>
        </w:rPr>
        <w:fldChar w:fldCharType="separate"/>
      </w:r>
      <w:r w:rsidR="0058772A">
        <w:rPr>
          <w:rFonts w:hint="eastAsia"/>
          <w:b w:val="0"/>
          <w:noProof/>
        </w:rPr>
        <w:t>错误</w:t>
      </w:r>
      <w:r w:rsidR="0058772A">
        <w:rPr>
          <w:rFonts w:hint="eastAsia"/>
          <w:b w:val="0"/>
          <w:noProof/>
        </w:rPr>
        <w:t xml:space="preserve">! </w:t>
      </w:r>
      <w:r w:rsidR="0058772A">
        <w:rPr>
          <w:rFonts w:hint="eastAsia"/>
          <w:b w:val="0"/>
          <w:noProof/>
        </w:rPr>
        <w:t>未定义书签。</w:t>
      </w:r>
      <w:r>
        <w:rPr>
          <w:noProof/>
        </w:rPr>
        <w:fldChar w:fldCharType="end"/>
      </w:r>
    </w:p>
    <w:p w14:paraId="443CBDC0" w14:textId="77777777" w:rsidR="00613E81" w:rsidRDefault="00613E81">
      <w:pPr>
        <w:pStyle w:val="1ff9"/>
        <w:tabs>
          <w:tab w:val="left" w:pos="420"/>
          <w:tab w:val="right" w:leader="dot" w:pos="8296"/>
        </w:tabs>
        <w:rPr>
          <w:rFonts w:asciiTheme="minorHAnsi" w:eastAsiaTheme="minorEastAsia" w:hAnsiTheme="minorHAnsi" w:cstheme="minorBidi"/>
          <w:b w:val="0"/>
          <w:bCs w:val="0"/>
          <w:caps w:val="0"/>
          <w:noProof/>
          <w:szCs w:val="24"/>
        </w:rPr>
      </w:pPr>
      <w:r>
        <w:rPr>
          <w:noProof/>
        </w:rPr>
        <w:t>6</w:t>
      </w:r>
      <w:r>
        <w:rPr>
          <w:rFonts w:asciiTheme="minorHAnsi" w:eastAsiaTheme="minorEastAsia" w:hAnsiTheme="minorHAnsi" w:cstheme="minorBidi"/>
          <w:b w:val="0"/>
          <w:bCs w:val="0"/>
          <w:caps w:val="0"/>
          <w:noProof/>
          <w:szCs w:val="24"/>
        </w:rPr>
        <w:tab/>
      </w:r>
      <w:r>
        <w:rPr>
          <w:rFonts w:hint="eastAsia"/>
          <w:noProof/>
        </w:rPr>
        <w:t>读卡器</w:t>
      </w:r>
      <w:r>
        <w:rPr>
          <w:noProof/>
        </w:rPr>
        <w:tab/>
      </w:r>
      <w:r>
        <w:rPr>
          <w:noProof/>
        </w:rPr>
        <w:fldChar w:fldCharType="begin"/>
      </w:r>
      <w:r>
        <w:rPr>
          <w:noProof/>
        </w:rPr>
        <w:instrText xml:space="preserve"> PAGEREF _Toc332573267 \h </w:instrText>
      </w:r>
      <w:r>
        <w:rPr>
          <w:noProof/>
        </w:rPr>
        <w:fldChar w:fldCharType="separate"/>
      </w:r>
      <w:r w:rsidR="0058772A">
        <w:rPr>
          <w:rFonts w:hint="eastAsia"/>
          <w:b w:val="0"/>
          <w:noProof/>
        </w:rPr>
        <w:t>错误</w:t>
      </w:r>
      <w:r w:rsidR="0058772A">
        <w:rPr>
          <w:rFonts w:hint="eastAsia"/>
          <w:b w:val="0"/>
          <w:noProof/>
        </w:rPr>
        <w:t xml:space="preserve">! </w:t>
      </w:r>
      <w:r w:rsidR="0058772A">
        <w:rPr>
          <w:rFonts w:hint="eastAsia"/>
          <w:b w:val="0"/>
          <w:noProof/>
        </w:rPr>
        <w:t>未定义书签。</w:t>
      </w:r>
      <w:r>
        <w:rPr>
          <w:noProof/>
        </w:rPr>
        <w:fldChar w:fldCharType="end"/>
      </w:r>
    </w:p>
    <w:p w14:paraId="694838B4" w14:textId="77777777" w:rsidR="00613E81" w:rsidRDefault="00613E81">
      <w:pPr>
        <w:pStyle w:val="1ff9"/>
        <w:tabs>
          <w:tab w:val="left" w:pos="360"/>
          <w:tab w:val="right" w:leader="dot" w:pos="8296"/>
        </w:tabs>
        <w:rPr>
          <w:rFonts w:asciiTheme="minorHAnsi" w:eastAsiaTheme="minorEastAsia" w:hAnsiTheme="minorHAnsi" w:cstheme="minorBidi"/>
          <w:b w:val="0"/>
          <w:bCs w:val="0"/>
          <w:caps w:val="0"/>
          <w:noProof/>
          <w:szCs w:val="24"/>
        </w:rPr>
      </w:pPr>
      <w:r>
        <w:rPr>
          <w:noProof/>
        </w:rPr>
        <w:t>7</w:t>
      </w:r>
      <w:r>
        <w:rPr>
          <w:rFonts w:asciiTheme="minorHAnsi" w:eastAsiaTheme="minorEastAsia" w:hAnsiTheme="minorHAnsi" w:cstheme="minorBidi"/>
          <w:b w:val="0"/>
          <w:bCs w:val="0"/>
          <w:caps w:val="0"/>
          <w:noProof/>
          <w:szCs w:val="24"/>
        </w:rPr>
        <w:tab/>
      </w:r>
      <w:r>
        <w:rPr>
          <w:noProof/>
        </w:rPr>
        <w:t>DTS</w:t>
      </w:r>
      <w:r>
        <w:rPr>
          <w:rFonts w:hint="eastAsia"/>
          <w:noProof/>
        </w:rPr>
        <w:t>配置</w:t>
      </w:r>
      <w:r>
        <w:rPr>
          <w:noProof/>
        </w:rPr>
        <w:tab/>
      </w:r>
      <w:r>
        <w:rPr>
          <w:noProof/>
        </w:rPr>
        <w:fldChar w:fldCharType="begin"/>
      </w:r>
      <w:r>
        <w:rPr>
          <w:noProof/>
        </w:rPr>
        <w:instrText xml:space="preserve"> PAGEREF _Toc332573268 \h </w:instrText>
      </w:r>
      <w:r>
        <w:rPr>
          <w:noProof/>
        </w:rPr>
        <w:fldChar w:fldCharType="separate"/>
      </w:r>
      <w:r w:rsidR="0058772A">
        <w:rPr>
          <w:rFonts w:hint="eastAsia"/>
          <w:b w:val="0"/>
          <w:noProof/>
        </w:rPr>
        <w:t>错误</w:t>
      </w:r>
      <w:r w:rsidR="0058772A">
        <w:rPr>
          <w:rFonts w:hint="eastAsia"/>
          <w:b w:val="0"/>
          <w:noProof/>
        </w:rPr>
        <w:t xml:space="preserve">! </w:t>
      </w:r>
      <w:r w:rsidR="0058772A">
        <w:rPr>
          <w:rFonts w:hint="eastAsia"/>
          <w:b w:val="0"/>
          <w:noProof/>
        </w:rPr>
        <w:t>未定义书签。</w:t>
      </w:r>
      <w:r>
        <w:rPr>
          <w:noProof/>
        </w:rPr>
        <w:fldChar w:fldCharType="end"/>
      </w:r>
    </w:p>
    <w:p w14:paraId="12B435F3" w14:textId="77777777" w:rsidR="00613E81" w:rsidRDefault="00613E81">
      <w:pPr>
        <w:pStyle w:val="1ff9"/>
        <w:tabs>
          <w:tab w:val="left" w:pos="360"/>
          <w:tab w:val="right" w:leader="dot" w:pos="8296"/>
        </w:tabs>
        <w:rPr>
          <w:rFonts w:asciiTheme="minorHAnsi" w:eastAsiaTheme="minorEastAsia" w:hAnsiTheme="minorHAnsi" w:cstheme="minorBidi"/>
          <w:b w:val="0"/>
          <w:bCs w:val="0"/>
          <w:caps w:val="0"/>
          <w:noProof/>
          <w:szCs w:val="24"/>
        </w:rPr>
      </w:pPr>
      <w:r>
        <w:rPr>
          <w:noProof/>
        </w:rPr>
        <w:t>8</w:t>
      </w:r>
      <w:r>
        <w:rPr>
          <w:rFonts w:asciiTheme="minorHAnsi" w:eastAsiaTheme="minorEastAsia" w:hAnsiTheme="minorHAnsi" w:cstheme="minorBidi"/>
          <w:b w:val="0"/>
          <w:bCs w:val="0"/>
          <w:caps w:val="0"/>
          <w:noProof/>
          <w:szCs w:val="24"/>
        </w:rPr>
        <w:tab/>
      </w:r>
      <w:r>
        <w:rPr>
          <w:noProof/>
        </w:rPr>
        <w:t>KDC</w:t>
      </w:r>
      <w:r>
        <w:rPr>
          <w:rFonts w:hint="eastAsia"/>
          <w:noProof/>
        </w:rPr>
        <w:t>门锁接线</w:t>
      </w:r>
      <w:r>
        <w:rPr>
          <w:noProof/>
        </w:rPr>
        <w:tab/>
      </w:r>
      <w:r>
        <w:rPr>
          <w:noProof/>
        </w:rPr>
        <w:fldChar w:fldCharType="begin"/>
      </w:r>
      <w:r>
        <w:rPr>
          <w:noProof/>
        </w:rPr>
        <w:instrText xml:space="preserve"> PAGEREF _Toc332573269 \h </w:instrText>
      </w:r>
      <w:r>
        <w:rPr>
          <w:noProof/>
        </w:rPr>
        <w:fldChar w:fldCharType="separate"/>
      </w:r>
      <w:r w:rsidR="0058772A">
        <w:rPr>
          <w:rFonts w:hint="eastAsia"/>
          <w:b w:val="0"/>
          <w:noProof/>
        </w:rPr>
        <w:t>错误</w:t>
      </w:r>
      <w:r w:rsidR="0058772A">
        <w:rPr>
          <w:rFonts w:hint="eastAsia"/>
          <w:b w:val="0"/>
          <w:noProof/>
        </w:rPr>
        <w:t xml:space="preserve">! </w:t>
      </w:r>
      <w:r w:rsidR="0058772A">
        <w:rPr>
          <w:rFonts w:hint="eastAsia"/>
          <w:b w:val="0"/>
          <w:noProof/>
        </w:rPr>
        <w:t>未定义书签。</w:t>
      </w:r>
      <w:r>
        <w:rPr>
          <w:noProof/>
        </w:rPr>
        <w:fldChar w:fldCharType="end"/>
      </w:r>
    </w:p>
    <w:p w14:paraId="0DCF2BBC" w14:textId="77777777" w:rsidR="00613E81" w:rsidRDefault="00613E81" w:rsidP="00613E81">
      <w:pPr>
        <w:tabs>
          <w:tab w:val="left" w:pos="120"/>
        </w:tabs>
      </w:pPr>
      <w:r>
        <w:rPr>
          <w:szCs w:val="21"/>
        </w:rPr>
        <w:fldChar w:fldCharType="end"/>
      </w:r>
    </w:p>
    <w:p w14:paraId="5FCD92C7" w14:textId="77777777" w:rsidR="00613E81" w:rsidRDefault="00613E81" w:rsidP="00613E81">
      <w:pPr>
        <w:ind w:firstLine="480"/>
      </w:pPr>
    </w:p>
    <w:p w14:paraId="6C84C112" w14:textId="77777777" w:rsidR="00613E81" w:rsidRDefault="00613E81" w:rsidP="00613E81">
      <w:pPr>
        <w:ind w:firstLine="480"/>
      </w:pPr>
    </w:p>
    <w:p w14:paraId="3BEFB524" w14:textId="77777777" w:rsidR="00613E81" w:rsidRDefault="00613E81" w:rsidP="00613E81">
      <w:pPr>
        <w:ind w:firstLine="480"/>
      </w:pPr>
    </w:p>
    <w:p w14:paraId="7187197D" w14:textId="77777777" w:rsidR="00AB257C" w:rsidRDefault="00AB257C" w:rsidP="000416F7">
      <w:pPr>
        <w:pStyle w:val="42"/>
        <w:ind w:firstLineChars="0" w:firstLine="0"/>
        <w:rPr>
          <w:lang w:eastAsia="zh-CN"/>
        </w:rPr>
      </w:pPr>
    </w:p>
    <w:p w14:paraId="2370C9A4" w14:textId="77777777" w:rsidR="00613E81" w:rsidRDefault="00613E81">
      <w:pPr>
        <w:widowControl/>
        <w:jc w:val="left"/>
        <w:rPr>
          <w:rFonts w:eastAsia="黑体"/>
          <w:bCs/>
          <w:kern w:val="44"/>
          <w:sz w:val="32"/>
          <w:szCs w:val="30"/>
          <w:lang w:eastAsia="x-none"/>
        </w:rPr>
      </w:pPr>
      <w:bookmarkStart w:id="2" w:name="_Toc235612011"/>
      <w:bookmarkStart w:id="3" w:name="_Toc235612667"/>
      <w:bookmarkStart w:id="4" w:name="_Toc235849837"/>
      <w:bookmarkStart w:id="5" w:name="_Toc312483259"/>
      <w:r>
        <w:br w:type="page"/>
      </w:r>
    </w:p>
    <w:p w14:paraId="21C16FB3" w14:textId="4BA210F1" w:rsidR="00AB257C" w:rsidRPr="005F3D0E" w:rsidRDefault="00AB257C" w:rsidP="009C0E5C">
      <w:pPr>
        <w:pStyle w:val="1"/>
      </w:pPr>
      <w:bookmarkStart w:id="6" w:name="_Toc332573260"/>
      <w:r w:rsidRPr="005F3D0E">
        <w:rPr>
          <w:rFonts w:hint="eastAsia"/>
        </w:rPr>
        <w:t>引言</w:t>
      </w:r>
      <w:bookmarkEnd w:id="2"/>
      <w:bookmarkEnd w:id="3"/>
      <w:bookmarkEnd w:id="4"/>
      <w:bookmarkEnd w:id="5"/>
      <w:bookmarkEnd w:id="6"/>
    </w:p>
    <w:p w14:paraId="14E6E93E" w14:textId="77777777" w:rsidR="00AB257C" w:rsidRPr="005F3D0E" w:rsidRDefault="00AB257C" w:rsidP="000312FD">
      <w:pPr>
        <w:pStyle w:val="20"/>
        <w:ind w:firstLine="560"/>
      </w:pPr>
      <w:bookmarkStart w:id="7" w:name="_Toc235849838"/>
      <w:bookmarkStart w:id="8" w:name="_Toc312483260"/>
      <w:bookmarkStart w:id="9" w:name="_Toc332573261"/>
      <w:r w:rsidRPr="005F3D0E">
        <w:rPr>
          <w:rFonts w:hint="eastAsia"/>
        </w:rPr>
        <w:t>标识</w:t>
      </w:r>
      <w:bookmarkEnd w:id="7"/>
      <w:bookmarkEnd w:id="8"/>
      <w:bookmarkEnd w:id="9"/>
    </w:p>
    <w:p w14:paraId="33C748B0" w14:textId="4C20AE3F" w:rsidR="00C97F71" w:rsidRDefault="00C97F71" w:rsidP="0075786E">
      <w:pPr>
        <w:spacing w:line="360" w:lineRule="auto"/>
        <w:ind w:firstLineChars="200" w:firstLine="480"/>
      </w:pPr>
      <w:r>
        <w:rPr>
          <w:rFonts w:hint="eastAsia"/>
        </w:rPr>
        <w:t>项目名称：</w:t>
      </w:r>
      <w:r w:rsidR="00A67346">
        <w:rPr>
          <w:rFonts w:hint="eastAsia"/>
        </w:rPr>
        <w:t>智能</w:t>
      </w:r>
      <w:r w:rsidR="00AE2B0D">
        <w:rPr>
          <w:rFonts w:hint="eastAsia"/>
        </w:rPr>
        <w:t>门禁机</w:t>
      </w:r>
      <w:r w:rsidR="00613E81">
        <w:rPr>
          <w:rFonts w:hint="eastAsia"/>
        </w:rPr>
        <w:t>组网方案</w:t>
      </w:r>
    </w:p>
    <w:p w14:paraId="798EA060" w14:textId="4B4E7EBB" w:rsidR="0075786E" w:rsidRPr="00A26119" w:rsidRDefault="0075786E" w:rsidP="00A26119">
      <w:pPr>
        <w:spacing w:line="360" w:lineRule="auto"/>
        <w:ind w:firstLineChars="200" w:firstLine="480"/>
        <w:rPr>
          <w:b/>
          <w:lang w:val="x-none"/>
        </w:rPr>
      </w:pPr>
      <w:r w:rsidRPr="0075786E">
        <w:rPr>
          <w:rFonts w:hint="eastAsia"/>
        </w:rPr>
        <w:t>文档名称：</w:t>
      </w:r>
      <w:r w:rsidR="00613E81">
        <w:rPr>
          <w:rFonts w:hint="eastAsia"/>
        </w:rPr>
        <w:t>AEX-SEGS</w:t>
      </w:r>
    </w:p>
    <w:p w14:paraId="6FAB6D32" w14:textId="3362D4FD" w:rsidR="0075786E" w:rsidRPr="00A26119" w:rsidRDefault="0075786E" w:rsidP="00A26119">
      <w:pPr>
        <w:spacing w:line="360" w:lineRule="auto"/>
        <w:ind w:firstLineChars="200" w:firstLine="480"/>
        <w:rPr>
          <w:b/>
          <w:lang w:val="x-none"/>
        </w:rPr>
      </w:pPr>
      <w:r w:rsidRPr="0075786E">
        <w:rPr>
          <w:rFonts w:hint="eastAsia"/>
        </w:rPr>
        <w:t>文档简称：</w:t>
      </w:r>
      <w:r w:rsidR="00C31DDC">
        <w:rPr>
          <w:rFonts w:hint="eastAsia"/>
          <w:b/>
          <w:lang w:val="x-none"/>
        </w:rPr>
        <w:t>智能</w:t>
      </w:r>
      <w:r w:rsidR="003C3195">
        <w:rPr>
          <w:rFonts w:hint="eastAsia"/>
          <w:b/>
          <w:lang w:val="x-none"/>
        </w:rPr>
        <w:t>门禁机方案</w:t>
      </w:r>
    </w:p>
    <w:p w14:paraId="1E890DC7" w14:textId="02515367" w:rsidR="0075786E" w:rsidRPr="0075786E" w:rsidRDefault="0075786E" w:rsidP="0075786E">
      <w:pPr>
        <w:spacing w:line="360" w:lineRule="auto"/>
        <w:ind w:firstLineChars="200" w:firstLine="480"/>
      </w:pPr>
      <w:r w:rsidRPr="0075786E">
        <w:rPr>
          <w:rFonts w:hint="eastAsia"/>
        </w:rPr>
        <w:t>文档标识号：</w:t>
      </w:r>
      <w:r w:rsidR="00613E81">
        <w:rPr>
          <w:rFonts w:ascii="宋体" w:hAnsi="宋体" w:hint="eastAsia"/>
          <w:sz w:val="28"/>
          <w:szCs w:val="28"/>
        </w:rPr>
        <w:t>AEX-SEGS</w:t>
      </w:r>
      <w:r w:rsidR="00D73F7D">
        <w:rPr>
          <w:rFonts w:ascii="宋体" w:hAnsi="宋体" w:hint="eastAsia"/>
          <w:sz w:val="28"/>
          <w:szCs w:val="28"/>
        </w:rPr>
        <w:t xml:space="preserve"> </w:t>
      </w:r>
    </w:p>
    <w:p w14:paraId="0AE25374" w14:textId="77777777" w:rsidR="00AB257C" w:rsidRPr="003F5A30" w:rsidRDefault="00AB257C" w:rsidP="00F361B0">
      <w:pPr>
        <w:spacing w:line="360" w:lineRule="auto"/>
        <w:ind w:firstLineChars="200" w:firstLine="480"/>
      </w:pPr>
    </w:p>
    <w:p w14:paraId="27A8398C" w14:textId="77AA2B5E" w:rsidR="00AB257C" w:rsidRPr="00576327" w:rsidRDefault="00AB257C" w:rsidP="000312FD">
      <w:pPr>
        <w:pStyle w:val="20"/>
        <w:ind w:firstLine="560"/>
      </w:pPr>
      <w:bookmarkStart w:id="10" w:name="_Toc235849839"/>
      <w:bookmarkStart w:id="11" w:name="_Toc312483261"/>
      <w:bookmarkStart w:id="12" w:name="_Toc332573262"/>
      <w:r w:rsidRPr="00576327">
        <w:rPr>
          <w:rFonts w:hint="eastAsia"/>
        </w:rPr>
        <w:t>概述</w:t>
      </w:r>
      <w:bookmarkEnd w:id="10"/>
      <w:bookmarkEnd w:id="11"/>
      <w:bookmarkEnd w:id="12"/>
    </w:p>
    <w:p w14:paraId="2F5B52C4" w14:textId="6FA8E24E" w:rsidR="000220DB" w:rsidRDefault="00DF3E56" w:rsidP="00747F6B">
      <w:pPr>
        <w:spacing w:line="360" w:lineRule="auto"/>
        <w:ind w:firstLineChars="150" w:firstLine="390"/>
        <w:rPr>
          <w:b/>
          <w:lang w:val="x-none"/>
        </w:rPr>
      </w:pPr>
      <w:r>
        <w:rPr>
          <w:rFonts w:hint="eastAsia"/>
          <w:b/>
          <w:lang w:val="x-none"/>
        </w:rPr>
        <w:t>该智能</w:t>
      </w:r>
      <w:r w:rsidR="00FD0D1C">
        <w:rPr>
          <w:rFonts w:hint="eastAsia"/>
          <w:b/>
          <w:lang w:val="x-none"/>
        </w:rPr>
        <w:t>门禁机</w:t>
      </w:r>
      <w:r>
        <w:rPr>
          <w:rFonts w:hint="eastAsia"/>
          <w:b/>
          <w:lang w:val="x-none"/>
        </w:rPr>
        <w:t>方案</w:t>
      </w:r>
      <w:r w:rsidR="001D5D53">
        <w:rPr>
          <w:rFonts w:hint="eastAsia"/>
          <w:b/>
          <w:lang w:val="x-none"/>
        </w:rPr>
        <w:t>是</w:t>
      </w:r>
      <w:r>
        <w:rPr>
          <w:rFonts w:hint="eastAsia"/>
          <w:b/>
          <w:lang w:val="x-none"/>
        </w:rPr>
        <w:t>使用安卓工控板</w:t>
      </w:r>
      <w:r w:rsidR="00402264">
        <w:rPr>
          <w:rFonts w:hint="eastAsia"/>
          <w:b/>
          <w:lang w:val="x-none"/>
        </w:rPr>
        <w:t>KK34V2</w:t>
      </w:r>
      <w:r>
        <w:rPr>
          <w:rFonts w:hint="eastAsia"/>
          <w:b/>
          <w:lang w:val="x-none"/>
        </w:rPr>
        <w:t>加上</w:t>
      </w:r>
      <w:r>
        <w:rPr>
          <w:rFonts w:hint="eastAsia"/>
          <w:b/>
          <w:lang w:val="x-none"/>
        </w:rPr>
        <w:t>KDC V2</w:t>
      </w:r>
      <w:r>
        <w:rPr>
          <w:rFonts w:hint="eastAsia"/>
          <w:b/>
          <w:lang w:val="x-none"/>
        </w:rPr>
        <w:t>的板子一起来实现的</w:t>
      </w:r>
      <w:r w:rsidR="00FD0D1C">
        <w:rPr>
          <w:rFonts w:hint="eastAsia"/>
          <w:b/>
          <w:lang w:val="x-none"/>
        </w:rPr>
        <w:t>。</w:t>
      </w:r>
    </w:p>
    <w:p w14:paraId="158EEE78" w14:textId="77777777" w:rsidR="00163F52" w:rsidRDefault="00163F52" w:rsidP="009C0E5C">
      <w:pPr>
        <w:pStyle w:val="1"/>
        <w:rPr>
          <w:rFonts w:hint="eastAsia"/>
        </w:rPr>
      </w:pPr>
      <w:bookmarkStart w:id="13" w:name="_Toc332573263"/>
      <w:r>
        <w:rPr>
          <w:rFonts w:hint="eastAsia"/>
        </w:rPr>
        <w:lastRenderedPageBreak/>
        <w:t>功能介绍</w:t>
      </w:r>
    </w:p>
    <w:p w14:paraId="7C29F927" w14:textId="1FBB2020" w:rsidR="00E02140" w:rsidRDefault="00E02140" w:rsidP="00E02140">
      <w:pPr>
        <w:spacing w:line="360" w:lineRule="auto"/>
        <w:ind w:firstLineChars="150" w:firstLine="360"/>
        <w:rPr>
          <w:rFonts w:hint="eastAsia"/>
        </w:rPr>
      </w:pPr>
      <w:r>
        <w:rPr>
          <w:rFonts w:hint="eastAsia"/>
        </w:rPr>
        <w:t>智能门禁系统使用基于</w:t>
      </w:r>
      <w:r>
        <w:rPr>
          <w:rFonts w:hint="eastAsia"/>
        </w:rPr>
        <w:t>SIP</w:t>
      </w:r>
      <w:r>
        <w:rPr>
          <w:rFonts w:hint="eastAsia"/>
        </w:rPr>
        <w:t>的网络语音视频通讯技术，门禁机和手机</w:t>
      </w:r>
      <w:r>
        <w:rPr>
          <w:rFonts w:hint="eastAsia"/>
        </w:rPr>
        <w:t>APP</w:t>
      </w:r>
      <w:r>
        <w:rPr>
          <w:rFonts w:hint="eastAsia"/>
        </w:rPr>
        <w:t>基于</w:t>
      </w:r>
      <w:r>
        <w:rPr>
          <w:rFonts w:hint="eastAsia"/>
        </w:rPr>
        <w:t>SIP</w:t>
      </w:r>
      <w:r>
        <w:rPr>
          <w:rFonts w:hint="eastAsia"/>
        </w:rPr>
        <w:t>的终端，在此基础上增加了智慧社区的功能实现。</w:t>
      </w:r>
    </w:p>
    <w:p w14:paraId="79036198" w14:textId="2932263D" w:rsidR="00A2192D" w:rsidRPr="00E02140" w:rsidRDefault="00A2192D" w:rsidP="00E02140">
      <w:pPr>
        <w:spacing w:line="360" w:lineRule="auto"/>
        <w:ind w:firstLineChars="150" w:firstLine="360"/>
        <w:rPr>
          <w:rFonts w:hint="eastAsia"/>
        </w:rPr>
      </w:pPr>
    </w:p>
    <w:p w14:paraId="3E1E9BA0" w14:textId="77777777" w:rsidR="00163F52" w:rsidRDefault="00163F52" w:rsidP="00163F52">
      <w:pPr>
        <w:rPr>
          <w:rFonts w:hint="eastAsia"/>
        </w:rPr>
      </w:pPr>
    </w:p>
    <w:p w14:paraId="680514BD" w14:textId="02406C90" w:rsidR="00AB257C" w:rsidRDefault="00613E81" w:rsidP="009C0E5C">
      <w:pPr>
        <w:pStyle w:val="1"/>
        <w:rPr>
          <w:rFonts w:hint="eastAsia"/>
        </w:rPr>
      </w:pPr>
      <w:r>
        <w:rPr>
          <w:rFonts w:hint="eastAsia"/>
        </w:rPr>
        <w:t>组网</w:t>
      </w:r>
      <w:bookmarkEnd w:id="13"/>
      <w:r>
        <w:rPr>
          <w:rFonts w:hint="eastAsia"/>
        </w:rPr>
        <w:t>方案</w:t>
      </w:r>
    </w:p>
    <w:p w14:paraId="7C917480" w14:textId="1F80385C" w:rsidR="00613E81" w:rsidRPr="00613E81" w:rsidRDefault="0048513D" w:rsidP="0048513D">
      <w:pPr>
        <w:pStyle w:val="20"/>
        <w:ind w:firstLine="560"/>
        <w:rPr>
          <w:rFonts w:hint="eastAsia"/>
        </w:rPr>
      </w:pPr>
      <w:r>
        <w:rPr>
          <w:rFonts w:hint="eastAsia"/>
        </w:rPr>
        <w:t>组网方案一</w:t>
      </w:r>
    </w:p>
    <w:p w14:paraId="21DF6554" w14:textId="164C4725" w:rsidR="00613E81" w:rsidRDefault="00613E81" w:rsidP="00787428">
      <w:pPr>
        <w:spacing w:line="360" w:lineRule="auto"/>
        <w:rPr>
          <w:rFonts w:hint="eastAsia"/>
        </w:rPr>
      </w:pPr>
      <w:r>
        <w:rPr>
          <w:rFonts w:hint="eastAsia"/>
          <w:noProof/>
        </w:rPr>
        <w:drawing>
          <wp:inline distT="0" distB="0" distL="0" distR="0" wp14:anchorId="0752177C" wp14:editId="182CBA0B">
            <wp:extent cx="5274310" cy="3758565"/>
            <wp:effectExtent l="0" t="0" r="889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智能门禁解决方案.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758565"/>
                    </a:xfrm>
                    <a:prstGeom prst="rect">
                      <a:avLst/>
                    </a:prstGeom>
                  </pic:spPr>
                </pic:pic>
              </a:graphicData>
            </a:graphic>
          </wp:inline>
        </w:drawing>
      </w:r>
    </w:p>
    <w:p w14:paraId="46A50E5E" w14:textId="064F0257" w:rsidR="00A2192D" w:rsidRDefault="00A2192D" w:rsidP="00A2192D">
      <w:pPr>
        <w:spacing w:line="360" w:lineRule="auto"/>
        <w:ind w:firstLineChars="150" w:firstLine="360"/>
        <w:rPr>
          <w:rFonts w:hint="eastAsia"/>
        </w:rPr>
      </w:pPr>
      <w:r>
        <w:rPr>
          <w:rFonts w:hint="eastAsia"/>
        </w:rPr>
        <w:t>该方案需要的设备列表：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8"/>
        <w:gridCol w:w="3282"/>
        <w:gridCol w:w="1134"/>
        <w:gridCol w:w="1267"/>
      </w:tblGrid>
      <w:tr w:rsidR="00A2192D" w:rsidRPr="00A2192D" w14:paraId="29F74FE9" w14:textId="77777777" w:rsidTr="00A2192D">
        <w:trPr>
          <w:jc w:val="center"/>
        </w:trPr>
        <w:tc>
          <w:tcPr>
            <w:tcW w:w="738" w:type="dxa"/>
            <w:shd w:val="clear" w:color="auto" w:fill="auto"/>
          </w:tcPr>
          <w:p w14:paraId="24822330" w14:textId="34B3CC18" w:rsidR="00A2192D" w:rsidRPr="00A2192D" w:rsidRDefault="00A2192D" w:rsidP="00A2192D">
            <w:pPr>
              <w:jc w:val="center"/>
              <w:rPr>
                <w:b/>
                <w:sz w:val="18"/>
                <w:szCs w:val="18"/>
              </w:rPr>
            </w:pPr>
            <w:r w:rsidRPr="00A2192D">
              <w:rPr>
                <w:rFonts w:hint="eastAsia"/>
                <w:b/>
                <w:sz w:val="18"/>
                <w:szCs w:val="18"/>
              </w:rPr>
              <w:t>序号</w:t>
            </w:r>
          </w:p>
        </w:tc>
        <w:tc>
          <w:tcPr>
            <w:tcW w:w="3282" w:type="dxa"/>
            <w:shd w:val="clear" w:color="auto" w:fill="auto"/>
          </w:tcPr>
          <w:p w14:paraId="2F8CA50E" w14:textId="631717A2" w:rsidR="00A2192D" w:rsidRPr="00A2192D" w:rsidRDefault="00A2192D" w:rsidP="00A2192D">
            <w:pPr>
              <w:jc w:val="center"/>
              <w:rPr>
                <w:b/>
                <w:sz w:val="18"/>
                <w:szCs w:val="18"/>
              </w:rPr>
            </w:pPr>
            <w:r w:rsidRPr="00A2192D">
              <w:rPr>
                <w:rFonts w:hint="eastAsia"/>
                <w:b/>
                <w:sz w:val="18"/>
                <w:szCs w:val="18"/>
              </w:rPr>
              <w:t>设备名称</w:t>
            </w:r>
          </w:p>
        </w:tc>
        <w:tc>
          <w:tcPr>
            <w:tcW w:w="1134" w:type="dxa"/>
            <w:shd w:val="clear" w:color="auto" w:fill="auto"/>
          </w:tcPr>
          <w:p w14:paraId="41A4E1E7" w14:textId="772BB725" w:rsidR="00A2192D" w:rsidRPr="00A2192D" w:rsidRDefault="00A2192D" w:rsidP="00A2192D">
            <w:pPr>
              <w:jc w:val="center"/>
              <w:rPr>
                <w:b/>
                <w:sz w:val="18"/>
                <w:szCs w:val="18"/>
              </w:rPr>
            </w:pPr>
            <w:r w:rsidRPr="00A2192D">
              <w:rPr>
                <w:rFonts w:hint="eastAsia"/>
                <w:b/>
                <w:sz w:val="18"/>
                <w:szCs w:val="18"/>
              </w:rPr>
              <w:t>单位</w:t>
            </w:r>
          </w:p>
        </w:tc>
        <w:tc>
          <w:tcPr>
            <w:tcW w:w="1267" w:type="dxa"/>
            <w:shd w:val="clear" w:color="auto" w:fill="auto"/>
          </w:tcPr>
          <w:p w14:paraId="6D7B3042" w14:textId="22FBC4F1" w:rsidR="00A2192D" w:rsidRPr="00A2192D" w:rsidRDefault="00A2192D" w:rsidP="00A2192D">
            <w:pPr>
              <w:jc w:val="center"/>
              <w:rPr>
                <w:b/>
                <w:sz w:val="18"/>
                <w:szCs w:val="18"/>
              </w:rPr>
            </w:pPr>
            <w:r w:rsidRPr="00A2192D">
              <w:rPr>
                <w:rFonts w:hint="eastAsia"/>
                <w:b/>
                <w:sz w:val="18"/>
                <w:szCs w:val="18"/>
              </w:rPr>
              <w:t>数量</w:t>
            </w:r>
          </w:p>
        </w:tc>
      </w:tr>
      <w:tr w:rsidR="00A2192D" w:rsidRPr="009C2FD7" w14:paraId="2CE774AA" w14:textId="77777777" w:rsidTr="00A2192D">
        <w:trPr>
          <w:jc w:val="center"/>
        </w:trPr>
        <w:tc>
          <w:tcPr>
            <w:tcW w:w="738" w:type="dxa"/>
            <w:shd w:val="clear" w:color="auto" w:fill="auto"/>
          </w:tcPr>
          <w:p w14:paraId="0FC161E8" w14:textId="007667FA" w:rsidR="00A2192D" w:rsidRPr="009C2FD7" w:rsidRDefault="00A2192D" w:rsidP="00A2192D">
            <w:pPr>
              <w:rPr>
                <w:sz w:val="18"/>
                <w:szCs w:val="18"/>
              </w:rPr>
            </w:pPr>
            <w:r>
              <w:rPr>
                <w:rFonts w:hint="eastAsia"/>
                <w:sz w:val="18"/>
                <w:szCs w:val="18"/>
              </w:rPr>
              <w:t>1</w:t>
            </w:r>
          </w:p>
        </w:tc>
        <w:tc>
          <w:tcPr>
            <w:tcW w:w="3282" w:type="dxa"/>
            <w:shd w:val="clear" w:color="auto" w:fill="auto"/>
          </w:tcPr>
          <w:p w14:paraId="08D5C6F8" w14:textId="3B4EE07B" w:rsidR="00A2192D" w:rsidRPr="009C2FD7" w:rsidRDefault="007E0F6C" w:rsidP="00A2192D">
            <w:pPr>
              <w:rPr>
                <w:sz w:val="18"/>
                <w:szCs w:val="18"/>
              </w:rPr>
            </w:pPr>
            <w:r>
              <w:rPr>
                <w:rFonts w:hint="eastAsia"/>
                <w:sz w:val="18"/>
                <w:szCs w:val="18"/>
              </w:rPr>
              <w:t>智能门禁云服务器</w:t>
            </w:r>
          </w:p>
        </w:tc>
        <w:tc>
          <w:tcPr>
            <w:tcW w:w="1134" w:type="dxa"/>
            <w:shd w:val="clear" w:color="auto" w:fill="auto"/>
          </w:tcPr>
          <w:p w14:paraId="0C3EC8BA" w14:textId="5C069F28" w:rsidR="00A2192D" w:rsidRPr="009C2FD7" w:rsidRDefault="007E0F6C" w:rsidP="00A2192D">
            <w:pPr>
              <w:rPr>
                <w:rFonts w:hint="eastAsia"/>
                <w:sz w:val="18"/>
                <w:szCs w:val="18"/>
              </w:rPr>
            </w:pPr>
            <w:r>
              <w:rPr>
                <w:rFonts w:hint="eastAsia"/>
                <w:sz w:val="18"/>
                <w:szCs w:val="18"/>
              </w:rPr>
              <w:t>套</w:t>
            </w:r>
          </w:p>
        </w:tc>
        <w:tc>
          <w:tcPr>
            <w:tcW w:w="1267" w:type="dxa"/>
            <w:shd w:val="clear" w:color="auto" w:fill="auto"/>
          </w:tcPr>
          <w:p w14:paraId="5FA736A0" w14:textId="4C29CA38" w:rsidR="00A2192D" w:rsidRPr="009C2FD7" w:rsidRDefault="007E0F6C" w:rsidP="00A2192D">
            <w:pPr>
              <w:rPr>
                <w:sz w:val="18"/>
                <w:szCs w:val="18"/>
              </w:rPr>
            </w:pPr>
            <w:r>
              <w:rPr>
                <w:rFonts w:hint="eastAsia"/>
                <w:sz w:val="18"/>
                <w:szCs w:val="18"/>
              </w:rPr>
              <w:t>1</w:t>
            </w:r>
          </w:p>
        </w:tc>
      </w:tr>
      <w:tr w:rsidR="00AD14A6" w:rsidRPr="009C2FD7" w14:paraId="2361679D" w14:textId="77777777" w:rsidTr="00A2192D">
        <w:trPr>
          <w:jc w:val="center"/>
        </w:trPr>
        <w:tc>
          <w:tcPr>
            <w:tcW w:w="738" w:type="dxa"/>
            <w:shd w:val="clear" w:color="auto" w:fill="auto"/>
          </w:tcPr>
          <w:p w14:paraId="2A0754ED" w14:textId="6AD0A74F" w:rsidR="00AD14A6" w:rsidRDefault="00AD14A6" w:rsidP="00A2192D">
            <w:pPr>
              <w:rPr>
                <w:rFonts w:hint="eastAsia"/>
                <w:sz w:val="18"/>
                <w:szCs w:val="18"/>
              </w:rPr>
            </w:pPr>
            <w:r>
              <w:rPr>
                <w:rFonts w:hint="eastAsia"/>
                <w:sz w:val="18"/>
                <w:szCs w:val="18"/>
              </w:rPr>
              <w:t>2</w:t>
            </w:r>
          </w:p>
        </w:tc>
        <w:tc>
          <w:tcPr>
            <w:tcW w:w="3282" w:type="dxa"/>
            <w:shd w:val="clear" w:color="auto" w:fill="auto"/>
          </w:tcPr>
          <w:p w14:paraId="7651BF51" w14:textId="27B1227D" w:rsidR="00AD14A6" w:rsidRDefault="00AD14A6" w:rsidP="00A2192D">
            <w:pPr>
              <w:rPr>
                <w:rFonts w:hint="eastAsia"/>
                <w:sz w:val="18"/>
                <w:szCs w:val="18"/>
              </w:rPr>
            </w:pPr>
            <w:r>
              <w:rPr>
                <w:rFonts w:hint="eastAsia"/>
                <w:sz w:val="18"/>
                <w:szCs w:val="18"/>
              </w:rPr>
              <w:t>软交换</w:t>
            </w:r>
          </w:p>
        </w:tc>
        <w:tc>
          <w:tcPr>
            <w:tcW w:w="1134" w:type="dxa"/>
            <w:shd w:val="clear" w:color="auto" w:fill="auto"/>
          </w:tcPr>
          <w:p w14:paraId="3925819C" w14:textId="5129F11B" w:rsidR="00AD14A6" w:rsidRDefault="00AD14A6" w:rsidP="00A2192D">
            <w:pPr>
              <w:rPr>
                <w:rFonts w:hint="eastAsia"/>
                <w:sz w:val="18"/>
                <w:szCs w:val="18"/>
              </w:rPr>
            </w:pPr>
            <w:r>
              <w:rPr>
                <w:rFonts w:hint="eastAsia"/>
                <w:sz w:val="18"/>
                <w:szCs w:val="18"/>
              </w:rPr>
              <w:t>套</w:t>
            </w:r>
          </w:p>
        </w:tc>
        <w:tc>
          <w:tcPr>
            <w:tcW w:w="1267" w:type="dxa"/>
            <w:shd w:val="clear" w:color="auto" w:fill="auto"/>
          </w:tcPr>
          <w:p w14:paraId="6EEA08D3" w14:textId="511369D8" w:rsidR="00AD14A6" w:rsidRDefault="00AD14A6" w:rsidP="00A2192D">
            <w:pPr>
              <w:rPr>
                <w:rFonts w:hint="eastAsia"/>
                <w:sz w:val="18"/>
                <w:szCs w:val="18"/>
              </w:rPr>
            </w:pPr>
            <w:r>
              <w:rPr>
                <w:rFonts w:hint="eastAsia"/>
                <w:sz w:val="18"/>
                <w:szCs w:val="18"/>
              </w:rPr>
              <w:t>1</w:t>
            </w:r>
          </w:p>
        </w:tc>
      </w:tr>
      <w:tr w:rsidR="00A2192D" w:rsidRPr="009C2FD7" w14:paraId="4295434E" w14:textId="77777777" w:rsidTr="00A2192D">
        <w:trPr>
          <w:jc w:val="center"/>
        </w:trPr>
        <w:tc>
          <w:tcPr>
            <w:tcW w:w="738" w:type="dxa"/>
            <w:shd w:val="clear" w:color="auto" w:fill="auto"/>
          </w:tcPr>
          <w:p w14:paraId="46735DBF" w14:textId="202F2542" w:rsidR="00A2192D" w:rsidRPr="009C2FD7" w:rsidRDefault="00AD14A6" w:rsidP="00A2192D">
            <w:pPr>
              <w:rPr>
                <w:sz w:val="18"/>
                <w:szCs w:val="18"/>
              </w:rPr>
            </w:pPr>
            <w:r>
              <w:rPr>
                <w:rFonts w:hint="eastAsia"/>
                <w:sz w:val="18"/>
                <w:szCs w:val="18"/>
              </w:rPr>
              <w:t>3</w:t>
            </w:r>
          </w:p>
        </w:tc>
        <w:tc>
          <w:tcPr>
            <w:tcW w:w="3282" w:type="dxa"/>
            <w:shd w:val="clear" w:color="auto" w:fill="auto"/>
          </w:tcPr>
          <w:p w14:paraId="52E046DF" w14:textId="273CD0C7" w:rsidR="00A2192D" w:rsidRPr="009C2FD7" w:rsidRDefault="007E0F6C" w:rsidP="00A2192D">
            <w:pPr>
              <w:rPr>
                <w:rFonts w:hint="eastAsia"/>
                <w:sz w:val="18"/>
                <w:szCs w:val="18"/>
              </w:rPr>
            </w:pPr>
            <w:r>
              <w:rPr>
                <w:rFonts w:hint="eastAsia"/>
                <w:sz w:val="18"/>
                <w:szCs w:val="18"/>
              </w:rPr>
              <w:t>小区门禁主机</w:t>
            </w:r>
          </w:p>
        </w:tc>
        <w:tc>
          <w:tcPr>
            <w:tcW w:w="1134" w:type="dxa"/>
            <w:shd w:val="clear" w:color="auto" w:fill="auto"/>
          </w:tcPr>
          <w:p w14:paraId="010BB4BA" w14:textId="2D690E8D" w:rsidR="00A2192D" w:rsidRPr="009C2FD7" w:rsidRDefault="007E0F6C" w:rsidP="00A2192D">
            <w:pPr>
              <w:rPr>
                <w:rFonts w:hint="eastAsia"/>
                <w:sz w:val="18"/>
                <w:szCs w:val="18"/>
              </w:rPr>
            </w:pPr>
            <w:r>
              <w:rPr>
                <w:rFonts w:hint="eastAsia"/>
                <w:sz w:val="18"/>
                <w:szCs w:val="18"/>
              </w:rPr>
              <w:t>套</w:t>
            </w:r>
          </w:p>
        </w:tc>
        <w:tc>
          <w:tcPr>
            <w:tcW w:w="1267" w:type="dxa"/>
            <w:shd w:val="clear" w:color="auto" w:fill="auto"/>
          </w:tcPr>
          <w:p w14:paraId="392103A2" w14:textId="37E61B06" w:rsidR="00A2192D" w:rsidRPr="009C2FD7" w:rsidRDefault="007E0F6C" w:rsidP="00A2192D">
            <w:pPr>
              <w:rPr>
                <w:rFonts w:hint="eastAsia"/>
                <w:sz w:val="18"/>
                <w:szCs w:val="18"/>
              </w:rPr>
            </w:pPr>
            <w:r>
              <w:rPr>
                <w:rFonts w:hint="eastAsia"/>
                <w:sz w:val="18"/>
                <w:szCs w:val="18"/>
              </w:rPr>
              <w:t>1/</w:t>
            </w:r>
            <w:r>
              <w:rPr>
                <w:rFonts w:hint="eastAsia"/>
                <w:sz w:val="18"/>
                <w:szCs w:val="18"/>
              </w:rPr>
              <w:t>每社区</w:t>
            </w:r>
          </w:p>
        </w:tc>
      </w:tr>
      <w:tr w:rsidR="00A2192D" w:rsidRPr="009C2FD7" w14:paraId="1C0623B7" w14:textId="77777777" w:rsidTr="00A2192D">
        <w:trPr>
          <w:jc w:val="center"/>
        </w:trPr>
        <w:tc>
          <w:tcPr>
            <w:tcW w:w="738" w:type="dxa"/>
            <w:shd w:val="clear" w:color="auto" w:fill="auto"/>
          </w:tcPr>
          <w:p w14:paraId="7343EA63" w14:textId="7CC42848" w:rsidR="00A2192D" w:rsidRPr="009C2FD7" w:rsidRDefault="00AD14A6" w:rsidP="00A2192D">
            <w:pPr>
              <w:rPr>
                <w:rFonts w:hint="eastAsia"/>
                <w:sz w:val="18"/>
                <w:szCs w:val="18"/>
              </w:rPr>
            </w:pPr>
            <w:r>
              <w:rPr>
                <w:rFonts w:hint="eastAsia"/>
                <w:sz w:val="18"/>
                <w:szCs w:val="18"/>
              </w:rPr>
              <w:t>4</w:t>
            </w:r>
          </w:p>
        </w:tc>
        <w:tc>
          <w:tcPr>
            <w:tcW w:w="3282" w:type="dxa"/>
            <w:shd w:val="clear" w:color="auto" w:fill="auto"/>
          </w:tcPr>
          <w:p w14:paraId="0F83DD1E" w14:textId="32E1369F" w:rsidR="00A2192D" w:rsidRPr="009C2FD7" w:rsidRDefault="007E0F6C" w:rsidP="00A2192D">
            <w:pPr>
              <w:rPr>
                <w:rFonts w:hint="eastAsia"/>
                <w:sz w:val="18"/>
                <w:szCs w:val="18"/>
              </w:rPr>
            </w:pPr>
            <w:r>
              <w:rPr>
                <w:rFonts w:hint="eastAsia"/>
                <w:sz w:val="18"/>
                <w:szCs w:val="18"/>
              </w:rPr>
              <w:t>物业管理机</w:t>
            </w:r>
          </w:p>
        </w:tc>
        <w:tc>
          <w:tcPr>
            <w:tcW w:w="1134" w:type="dxa"/>
            <w:shd w:val="clear" w:color="auto" w:fill="auto"/>
          </w:tcPr>
          <w:p w14:paraId="50C672D5" w14:textId="569F2846" w:rsidR="00A2192D" w:rsidRPr="009C2FD7" w:rsidRDefault="007E0F6C" w:rsidP="00A2192D">
            <w:pPr>
              <w:rPr>
                <w:rFonts w:hint="eastAsia"/>
                <w:sz w:val="18"/>
                <w:szCs w:val="18"/>
              </w:rPr>
            </w:pPr>
            <w:r>
              <w:rPr>
                <w:rFonts w:hint="eastAsia"/>
                <w:sz w:val="18"/>
                <w:szCs w:val="18"/>
              </w:rPr>
              <w:t>台</w:t>
            </w:r>
          </w:p>
        </w:tc>
        <w:tc>
          <w:tcPr>
            <w:tcW w:w="1267" w:type="dxa"/>
            <w:shd w:val="clear" w:color="auto" w:fill="auto"/>
          </w:tcPr>
          <w:p w14:paraId="6830324A" w14:textId="2CC40759" w:rsidR="00A2192D" w:rsidRPr="009C2FD7" w:rsidRDefault="007E0F6C" w:rsidP="00A2192D">
            <w:pPr>
              <w:rPr>
                <w:rFonts w:hint="eastAsia"/>
                <w:sz w:val="18"/>
                <w:szCs w:val="18"/>
              </w:rPr>
            </w:pPr>
            <w:r>
              <w:rPr>
                <w:rFonts w:hint="eastAsia"/>
                <w:sz w:val="18"/>
                <w:szCs w:val="18"/>
              </w:rPr>
              <w:t>每社区多台</w:t>
            </w:r>
          </w:p>
        </w:tc>
      </w:tr>
      <w:tr w:rsidR="007E0F6C" w:rsidRPr="009C2FD7" w14:paraId="7DFCCCAF" w14:textId="77777777" w:rsidTr="00A2192D">
        <w:trPr>
          <w:jc w:val="center"/>
        </w:trPr>
        <w:tc>
          <w:tcPr>
            <w:tcW w:w="738" w:type="dxa"/>
            <w:shd w:val="clear" w:color="auto" w:fill="auto"/>
          </w:tcPr>
          <w:p w14:paraId="6B54DFEC" w14:textId="18F0547C" w:rsidR="007E0F6C" w:rsidRDefault="00AD14A6" w:rsidP="00A2192D">
            <w:pPr>
              <w:rPr>
                <w:rFonts w:hint="eastAsia"/>
                <w:sz w:val="18"/>
                <w:szCs w:val="18"/>
              </w:rPr>
            </w:pPr>
            <w:r>
              <w:rPr>
                <w:rFonts w:hint="eastAsia"/>
                <w:sz w:val="18"/>
                <w:szCs w:val="18"/>
              </w:rPr>
              <w:t>5</w:t>
            </w:r>
          </w:p>
        </w:tc>
        <w:tc>
          <w:tcPr>
            <w:tcW w:w="3282" w:type="dxa"/>
            <w:shd w:val="clear" w:color="auto" w:fill="auto"/>
          </w:tcPr>
          <w:p w14:paraId="321F4A29" w14:textId="74F6A146" w:rsidR="007E0F6C" w:rsidRDefault="007E0F6C" w:rsidP="00A2192D">
            <w:pPr>
              <w:rPr>
                <w:rFonts w:hint="eastAsia"/>
                <w:sz w:val="18"/>
                <w:szCs w:val="18"/>
              </w:rPr>
            </w:pPr>
            <w:r>
              <w:rPr>
                <w:rFonts w:hint="eastAsia"/>
                <w:sz w:val="18"/>
                <w:szCs w:val="18"/>
              </w:rPr>
              <w:t>小区大门门禁机（可选）</w:t>
            </w:r>
          </w:p>
        </w:tc>
        <w:tc>
          <w:tcPr>
            <w:tcW w:w="1134" w:type="dxa"/>
            <w:shd w:val="clear" w:color="auto" w:fill="auto"/>
          </w:tcPr>
          <w:p w14:paraId="756CD03F" w14:textId="45BD56A8" w:rsidR="007E0F6C" w:rsidRDefault="007E0F6C" w:rsidP="00A2192D">
            <w:pPr>
              <w:rPr>
                <w:rFonts w:hint="eastAsia"/>
                <w:sz w:val="18"/>
                <w:szCs w:val="18"/>
              </w:rPr>
            </w:pPr>
            <w:r>
              <w:rPr>
                <w:rFonts w:hint="eastAsia"/>
                <w:sz w:val="18"/>
                <w:szCs w:val="18"/>
              </w:rPr>
              <w:t>台</w:t>
            </w:r>
          </w:p>
        </w:tc>
        <w:tc>
          <w:tcPr>
            <w:tcW w:w="1267" w:type="dxa"/>
            <w:shd w:val="clear" w:color="auto" w:fill="auto"/>
          </w:tcPr>
          <w:p w14:paraId="6A7DFA6B" w14:textId="6852F505" w:rsidR="007E0F6C" w:rsidRDefault="007E0F6C" w:rsidP="00A2192D">
            <w:pPr>
              <w:rPr>
                <w:rFonts w:hint="eastAsia"/>
                <w:sz w:val="18"/>
                <w:szCs w:val="18"/>
              </w:rPr>
            </w:pPr>
            <w:r>
              <w:rPr>
                <w:rFonts w:hint="eastAsia"/>
                <w:sz w:val="18"/>
                <w:szCs w:val="18"/>
              </w:rPr>
              <w:t>每出入口</w:t>
            </w:r>
            <w:r>
              <w:rPr>
                <w:rFonts w:hint="eastAsia"/>
                <w:sz w:val="18"/>
                <w:szCs w:val="18"/>
              </w:rPr>
              <w:t>1</w:t>
            </w:r>
            <w:r>
              <w:rPr>
                <w:rFonts w:hint="eastAsia"/>
                <w:sz w:val="18"/>
                <w:szCs w:val="18"/>
              </w:rPr>
              <w:t>台</w:t>
            </w:r>
          </w:p>
        </w:tc>
      </w:tr>
      <w:tr w:rsidR="007E0F6C" w:rsidRPr="009C2FD7" w14:paraId="71970BE8" w14:textId="77777777" w:rsidTr="00A2192D">
        <w:trPr>
          <w:jc w:val="center"/>
        </w:trPr>
        <w:tc>
          <w:tcPr>
            <w:tcW w:w="738" w:type="dxa"/>
            <w:shd w:val="clear" w:color="auto" w:fill="auto"/>
          </w:tcPr>
          <w:p w14:paraId="78FF9384" w14:textId="4D536F44" w:rsidR="007E0F6C" w:rsidRDefault="00AD14A6" w:rsidP="00A2192D">
            <w:pPr>
              <w:rPr>
                <w:rFonts w:hint="eastAsia"/>
                <w:sz w:val="18"/>
                <w:szCs w:val="18"/>
              </w:rPr>
            </w:pPr>
            <w:r>
              <w:rPr>
                <w:rFonts w:hint="eastAsia"/>
                <w:sz w:val="18"/>
                <w:szCs w:val="18"/>
              </w:rPr>
              <w:t>6</w:t>
            </w:r>
          </w:p>
        </w:tc>
        <w:tc>
          <w:tcPr>
            <w:tcW w:w="3282" w:type="dxa"/>
            <w:shd w:val="clear" w:color="auto" w:fill="auto"/>
          </w:tcPr>
          <w:p w14:paraId="7FCB390B" w14:textId="643ADDC5" w:rsidR="007E0F6C" w:rsidRDefault="007E0F6C" w:rsidP="00A2192D">
            <w:pPr>
              <w:rPr>
                <w:rFonts w:hint="eastAsia"/>
                <w:sz w:val="18"/>
                <w:szCs w:val="18"/>
              </w:rPr>
            </w:pPr>
            <w:r>
              <w:rPr>
                <w:rFonts w:hint="eastAsia"/>
                <w:sz w:val="18"/>
                <w:szCs w:val="18"/>
              </w:rPr>
              <w:t>单元门禁机</w:t>
            </w:r>
          </w:p>
        </w:tc>
        <w:tc>
          <w:tcPr>
            <w:tcW w:w="1134" w:type="dxa"/>
            <w:shd w:val="clear" w:color="auto" w:fill="auto"/>
          </w:tcPr>
          <w:p w14:paraId="32585235" w14:textId="518EA2BF" w:rsidR="007E0F6C" w:rsidRDefault="007E0F6C" w:rsidP="00A2192D">
            <w:pPr>
              <w:rPr>
                <w:rFonts w:hint="eastAsia"/>
                <w:sz w:val="18"/>
                <w:szCs w:val="18"/>
              </w:rPr>
            </w:pPr>
            <w:r>
              <w:rPr>
                <w:rFonts w:hint="eastAsia"/>
                <w:sz w:val="18"/>
                <w:szCs w:val="18"/>
              </w:rPr>
              <w:t>台</w:t>
            </w:r>
          </w:p>
        </w:tc>
        <w:tc>
          <w:tcPr>
            <w:tcW w:w="1267" w:type="dxa"/>
            <w:shd w:val="clear" w:color="auto" w:fill="auto"/>
          </w:tcPr>
          <w:p w14:paraId="015694CC" w14:textId="4AD505B5" w:rsidR="007E0F6C" w:rsidRDefault="007E0F6C" w:rsidP="00A2192D">
            <w:pPr>
              <w:rPr>
                <w:rFonts w:hint="eastAsia"/>
                <w:sz w:val="18"/>
                <w:szCs w:val="18"/>
              </w:rPr>
            </w:pPr>
            <w:r>
              <w:rPr>
                <w:rFonts w:hint="eastAsia"/>
                <w:sz w:val="18"/>
                <w:szCs w:val="18"/>
              </w:rPr>
              <w:t>每单元</w:t>
            </w:r>
            <w:r>
              <w:rPr>
                <w:rFonts w:hint="eastAsia"/>
                <w:sz w:val="18"/>
                <w:szCs w:val="18"/>
              </w:rPr>
              <w:t>1</w:t>
            </w:r>
            <w:r>
              <w:rPr>
                <w:rFonts w:hint="eastAsia"/>
                <w:sz w:val="18"/>
                <w:szCs w:val="18"/>
              </w:rPr>
              <w:t>台</w:t>
            </w:r>
          </w:p>
        </w:tc>
      </w:tr>
      <w:tr w:rsidR="007E0F6C" w:rsidRPr="009C2FD7" w14:paraId="73F1EDCC" w14:textId="77777777" w:rsidTr="00A2192D">
        <w:trPr>
          <w:jc w:val="center"/>
        </w:trPr>
        <w:tc>
          <w:tcPr>
            <w:tcW w:w="738" w:type="dxa"/>
            <w:shd w:val="clear" w:color="auto" w:fill="auto"/>
          </w:tcPr>
          <w:p w14:paraId="5885DC20" w14:textId="01A4AA50" w:rsidR="007E0F6C" w:rsidRDefault="00AD14A6" w:rsidP="00A2192D">
            <w:pPr>
              <w:rPr>
                <w:rFonts w:hint="eastAsia"/>
                <w:sz w:val="18"/>
                <w:szCs w:val="18"/>
              </w:rPr>
            </w:pPr>
            <w:r>
              <w:rPr>
                <w:rFonts w:hint="eastAsia"/>
                <w:sz w:val="18"/>
                <w:szCs w:val="18"/>
              </w:rPr>
              <w:t>7</w:t>
            </w:r>
          </w:p>
        </w:tc>
        <w:tc>
          <w:tcPr>
            <w:tcW w:w="3282" w:type="dxa"/>
            <w:shd w:val="clear" w:color="auto" w:fill="auto"/>
          </w:tcPr>
          <w:p w14:paraId="225A9E5B" w14:textId="50D25DB1" w:rsidR="007E0F6C" w:rsidRDefault="007E0F6C" w:rsidP="00A2192D">
            <w:pPr>
              <w:rPr>
                <w:rFonts w:hint="eastAsia"/>
                <w:sz w:val="18"/>
                <w:szCs w:val="18"/>
              </w:rPr>
            </w:pPr>
            <w:r>
              <w:rPr>
                <w:rFonts w:hint="eastAsia"/>
                <w:sz w:val="18"/>
                <w:szCs w:val="18"/>
              </w:rPr>
              <w:t>室内机（可选）</w:t>
            </w:r>
          </w:p>
        </w:tc>
        <w:tc>
          <w:tcPr>
            <w:tcW w:w="1134" w:type="dxa"/>
            <w:shd w:val="clear" w:color="auto" w:fill="auto"/>
          </w:tcPr>
          <w:p w14:paraId="0979BDA9" w14:textId="3495DEE9" w:rsidR="007E0F6C" w:rsidRDefault="007E0F6C" w:rsidP="00A2192D">
            <w:pPr>
              <w:rPr>
                <w:rFonts w:hint="eastAsia"/>
                <w:sz w:val="18"/>
                <w:szCs w:val="18"/>
              </w:rPr>
            </w:pPr>
            <w:r>
              <w:rPr>
                <w:rFonts w:hint="eastAsia"/>
                <w:sz w:val="18"/>
                <w:szCs w:val="18"/>
              </w:rPr>
              <w:t>台</w:t>
            </w:r>
          </w:p>
        </w:tc>
        <w:tc>
          <w:tcPr>
            <w:tcW w:w="1267" w:type="dxa"/>
            <w:shd w:val="clear" w:color="auto" w:fill="auto"/>
          </w:tcPr>
          <w:p w14:paraId="1E6DC381" w14:textId="5E6A2FA1" w:rsidR="007E0F6C" w:rsidRDefault="007E0F6C" w:rsidP="00A2192D">
            <w:pPr>
              <w:rPr>
                <w:rFonts w:hint="eastAsia"/>
                <w:sz w:val="18"/>
                <w:szCs w:val="18"/>
              </w:rPr>
            </w:pPr>
            <w:r>
              <w:rPr>
                <w:rFonts w:hint="eastAsia"/>
                <w:sz w:val="18"/>
                <w:szCs w:val="18"/>
              </w:rPr>
              <w:t>每户</w:t>
            </w:r>
            <w:r>
              <w:rPr>
                <w:rFonts w:hint="eastAsia"/>
                <w:sz w:val="18"/>
                <w:szCs w:val="18"/>
              </w:rPr>
              <w:t>1</w:t>
            </w:r>
            <w:r>
              <w:rPr>
                <w:rFonts w:hint="eastAsia"/>
                <w:sz w:val="18"/>
                <w:szCs w:val="18"/>
              </w:rPr>
              <w:t>台</w:t>
            </w:r>
          </w:p>
        </w:tc>
      </w:tr>
      <w:tr w:rsidR="00A2192D" w:rsidRPr="009C2FD7" w14:paraId="5D4FEB0C" w14:textId="77777777" w:rsidTr="00A2192D">
        <w:trPr>
          <w:jc w:val="center"/>
        </w:trPr>
        <w:tc>
          <w:tcPr>
            <w:tcW w:w="738" w:type="dxa"/>
            <w:shd w:val="clear" w:color="auto" w:fill="auto"/>
          </w:tcPr>
          <w:p w14:paraId="3294ED5C" w14:textId="77777777" w:rsidR="00A2192D" w:rsidRPr="009C2FD7" w:rsidRDefault="00A2192D" w:rsidP="00A2192D">
            <w:pPr>
              <w:rPr>
                <w:sz w:val="18"/>
                <w:szCs w:val="18"/>
              </w:rPr>
            </w:pPr>
          </w:p>
        </w:tc>
        <w:tc>
          <w:tcPr>
            <w:tcW w:w="3282" w:type="dxa"/>
            <w:shd w:val="clear" w:color="auto" w:fill="auto"/>
          </w:tcPr>
          <w:p w14:paraId="1662C003" w14:textId="77777777" w:rsidR="00A2192D" w:rsidRPr="009C2FD7" w:rsidRDefault="00A2192D" w:rsidP="00A2192D">
            <w:pPr>
              <w:rPr>
                <w:sz w:val="18"/>
                <w:szCs w:val="18"/>
              </w:rPr>
            </w:pPr>
          </w:p>
        </w:tc>
        <w:tc>
          <w:tcPr>
            <w:tcW w:w="1134" w:type="dxa"/>
            <w:shd w:val="clear" w:color="auto" w:fill="auto"/>
          </w:tcPr>
          <w:p w14:paraId="656CE18B" w14:textId="77777777" w:rsidR="00A2192D" w:rsidRPr="009C2FD7" w:rsidRDefault="00A2192D" w:rsidP="00A2192D">
            <w:pPr>
              <w:rPr>
                <w:sz w:val="18"/>
                <w:szCs w:val="18"/>
              </w:rPr>
            </w:pPr>
          </w:p>
        </w:tc>
        <w:tc>
          <w:tcPr>
            <w:tcW w:w="1267" w:type="dxa"/>
            <w:shd w:val="clear" w:color="auto" w:fill="auto"/>
          </w:tcPr>
          <w:p w14:paraId="1D158304" w14:textId="77777777" w:rsidR="00A2192D" w:rsidRPr="009C2FD7" w:rsidRDefault="00A2192D" w:rsidP="00A2192D">
            <w:pPr>
              <w:rPr>
                <w:sz w:val="18"/>
                <w:szCs w:val="18"/>
              </w:rPr>
            </w:pPr>
          </w:p>
        </w:tc>
      </w:tr>
    </w:tbl>
    <w:p w14:paraId="2019858B" w14:textId="77777777" w:rsidR="00A2192D" w:rsidRDefault="00A2192D" w:rsidP="00A2192D">
      <w:pPr>
        <w:spacing w:line="360" w:lineRule="auto"/>
        <w:ind w:firstLineChars="150" w:firstLine="360"/>
        <w:rPr>
          <w:rFonts w:hint="eastAsia"/>
        </w:rPr>
      </w:pPr>
    </w:p>
    <w:p w14:paraId="448062D7" w14:textId="3FD23CD0" w:rsidR="0048513D" w:rsidRDefault="0048513D" w:rsidP="0048513D">
      <w:pPr>
        <w:pStyle w:val="20"/>
        <w:ind w:firstLine="560"/>
        <w:rPr>
          <w:rFonts w:hint="eastAsia"/>
        </w:rPr>
      </w:pPr>
      <w:r>
        <w:rPr>
          <w:rFonts w:hint="eastAsia"/>
        </w:rPr>
        <w:t>组网方案二</w:t>
      </w:r>
    </w:p>
    <w:p w14:paraId="6BD4E3C9" w14:textId="73CB6BB6" w:rsidR="003C071B" w:rsidRDefault="00613E81" w:rsidP="00787428">
      <w:pPr>
        <w:spacing w:line="360" w:lineRule="auto"/>
      </w:pPr>
      <w:r>
        <w:rPr>
          <w:noProof/>
        </w:rPr>
        <w:drawing>
          <wp:inline distT="0" distB="0" distL="0" distR="0" wp14:anchorId="5DF019DB" wp14:editId="478CEAF6">
            <wp:extent cx="5274310" cy="3856355"/>
            <wp:effectExtent l="0" t="0" r="889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智能门禁IP网络解决方案2.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856355"/>
                    </a:xfrm>
                    <a:prstGeom prst="rect">
                      <a:avLst/>
                    </a:prstGeom>
                  </pic:spPr>
                </pic:pic>
              </a:graphicData>
            </a:graphic>
          </wp:inline>
        </w:drawing>
      </w:r>
    </w:p>
    <w:p w14:paraId="35FC7BF4" w14:textId="77777777" w:rsidR="007E0F6C" w:rsidRDefault="007E0F6C" w:rsidP="007E0F6C">
      <w:pPr>
        <w:spacing w:line="360" w:lineRule="auto"/>
        <w:ind w:firstLineChars="150" w:firstLine="360"/>
        <w:rPr>
          <w:rFonts w:hint="eastAsia"/>
        </w:rPr>
      </w:pPr>
      <w:r>
        <w:rPr>
          <w:rFonts w:hint="eastAsia"/>
        </w:rPr>
        <w:t>该方案需要的设备列表：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8"/>
        <w:gridCol w:w="3282"/>
        <w:gridCol w:w="1134"/>
        <w:gridCol w:w="1267"/>
      </w:tblGrid>
      <w:tr w:rsidR="007E0F6C" w:rsidRPr="00A2192D" w14:paraId="34B17C48" w14:textId="77777777" w:rsidTr="0014400F">
        <w:trPr>
          <w:jc w:val="center"/>
        </w:trPr>
        <w:tc>
          <w:tcPr>
            <w:tcW w:w="738" w:type="dxa"/>
            <w:shd w:val="clear" w:color="auto" w:fill="auto"/>
          </w:tcPr>
          <w:p w14:paraId="322C1090" w14:textId="77777777" w:rsidR="007E0F6C" w:rsidRPr="00A2192D" w:rsidRDefault="007E0F6C" w:rsidP="0014400F">
            <w:pPr>
              <w:jc w:val="center"/>
              <w:rPr>
                <w:b/>
                <w:sz w:val="18"/>
                <w:szCs w:val="18"/>
              </w:rPr>
            </w:pPr>
            <w:r w:rsidRPr="00A2192D">
              <w:rPr>
                <w:rFonts w:hint="eastAsia"/>
                <w:b/>
                <w:sz w:val="18"/>
                <w:szCs w:val="18"/>
              </w:rPr>
              <w:t>序号</w:t>
            </w:r>
          </w:p>
        </w:tc>
        <w:tc>
          <w:tcPr>
            <w:tcW w:w="3282" w:type="dxa"/>
            <w:shd w:val="clear" w:color="auto" w:fill="auto"/>
          </w:tcPr>
          <w:p w14:paraId="5F8444BE" w14:textId="77777777" w:rsidR="007E0F6C" w:rsidRPr="00A2192D" w:rsidRDefault="007E0F6C" w:rsidP="0014400F">
            <w:pPr>
              <w:jc w:val="center"/>
              <w:rPr>
                <w:b/>
                <w:sz w:val="18"/>
                <w:szCs w:val="18"/>
              </w:rPr>
            </w:pPr>
            <w:r w:rsidRPr="00A2192D">
              <w:rPr>
                <w:rFonts w:hint="eastAsia"/>
                <w:b/>
                <w:sz w:val="18"/>
                <w:szCs w:val="18"/>
              </w:rPr>
              <w:t>设备名称</w:t>
            </w:r>
          </w:p>
        </w:tc>
        <w:tc>
          <w:tcPr>
            <w:tcW w:w="1134" w:type="dxa"/>
            <w:shd w:val="clear" w:color="auto" w:fill="auto"/>
          </w:tcPr>
          <w:p w14:paraId="704E2475" w14:textId="77777777" w:rsidR="007E0F6C" w:rsidRPr="00A2192D" w:rsidRDefault="007E0F6C" w:rsidP="0014400F">
            <w:pPr>
              <w:jc w:val="center"/>
              <w:rPr>
                <w:b/>
                <w:sz w:val="18"/>
                <w:szCs w:val="18"/>
              </w:rPr>
            </w:pPr>
            <w:r w:rsidRPr="00A2192D">
              <w:rPr>
                <w:rFonts w:hint="eastAsia"/>
                <w:b/>
                <w:sz w:val="18"/>
                <w:szCs w:val="18"/>
              </w:rPr>
              <w:t>单位</w:t>
            </w:r>
          </w:p>
        </w:tc>
        <w:tc>
          <w:tcPr>
            <w:tcW w:w="1267" w:type="dxa"/>
            <w:shd w:val="clear" w:color="auto" w:fill="auto"/>
          </w:tcPr>
          <w:p w14:paraId="00D98AE1" w14:textId="77777777" w:rsidR="007E0F6C" w:rsidRPr="00A2192D" w:rsidRDefault="007E0F6C" w:rsidP="0014400F">
            <w:pPr>
              <w:jc w:val="center"/>
              <w:rPr>
                <w:b/>
                <w:sz w:val="18"/>
                <w:szCs w:val="18"/>
              </w:rPr>
            </w:pPr>
            <w:r w:rsidRPr="00A2192D">
              <w:rPr>
                <w:rFonts w:hint="eastAsia"/>
                <w:b/>
                <w:sz w:val="18"/>
                <w:szCs w:val="18"/>
              </w:rPr>
              <w:t>数量</w:t>
            </w:r>
          </w:p>
        </w:tc>
      </w:tr>
      <w:tr w:rsidR="007E0F6C" w:rsidRPr="009C2FD7" w14:paraId="4BCBAB42" w14:textId="77777777" w:rsidTr="0014400F">
        <w:trPr>
          <w:jc w:val="center"/>
        </w:trPr>
        <w:tc>
          <w:tcPr>
            <w:tcW w:w="738" w:type="dxa"/>
            <w:shd w:val="clear" w:color="auto" w:fill="auto"/>
          </w:tcPr>
          <w:p w14:paraId="17F9A5E2" w14:textId="77777777" w:rsidR="007E0F6C" w:rsidRPr="009C2FD7" w:rsidRDefault="007E0F6C" w:rsidP="0014400F">
            <w:pPr>
              <w:rPr>
                <w:sz w:val="18"/>
                <w:szCs w:val="18"/>
              </w:rPr>
            </w:pPr>
            <w:r>
              <w:rPr>
                <w:rFonts w:hint="eastAsia"/>
                <w:sz w:val="18"/>
                <w:szCs w:val="18"/>
              </w:rPr>
              <w:t>1</w:t>
            </w:r>
          </w:p>
        </w:tc>
        <w:tc>
          <w:tcPr>
            <w:tcW w:w="3282" w:type="dxa"/>
            <w:shd w:val="clear" w:color="auto" w:fill="auto"/>
          </w:tcPr>
          <w:p w14:paraId="5F5D9844" w14:textId="77777777" w:rsidR="007E0F6C" w:rsidRPr="009C2FD7" w:rsidRDefault="007E0F6C" w:rsidP="0014400F">
            <w:pPr>
              <w:rPr>
                <w:sz w:val="18"/>
                <w:szCs w:val="18"/>
              </w:rPr>
            </w:pPr>
            <w:r>
              <w:rPr>
                <w:rFonts w:hint="eastAsia"/>
                <w:sz w:val="18"/>
                <w:szCs w:val="18"/>
              </w:rPr>
              <w:t>智能门禁云服务器</w:t>
            </w:r>
          </w:p>
        </w:tc>
        <w:tc>
          <w:tcPr>
            <w:tcW w:w="1134" w:type="dxa"/>
            <w:shd w:val="clear" w:color="auto" w:fill="auto"/>
          </w:tcPr>
          <w:p w14:paraId="24A76400" w14:textId="77777777" w:rsidR="007E0F6C" w:rsidRPr="009C2FD7" w:rsidRDefault="007E0F6C" w:rsidP="0014400F">
            <w:pPr>
              <w:rPr>
                <w:rFonts w:hint="eastAsia"/>
                <w:sz w:val="18"/>
                <w:szCs w:val="18"/>
              </w:rPr>
            </w:pPr>
            <w:r>
              <w:rPr>
                <w:rFonts w:hint="eastAsia"/>
                <w:sz w:val="18"/>
                <w:szCs w:val="18"/>
              </w:rPr>
              <w:t>套</w:t>
            </w:r>
          </w:p>
        </w:tc>
        <w:tc>
          <w:tcPr>
            <w:tcW w:w="1267" w:type="dxa"/>
            <w:shd w:val="clear" w:color="auto" w:fill="auto"/>
          </w:tcPr>
          <w:p w14:paraId="44B41663" w14:textId="77777777" w:rsidR="007E0F6C" w:rsidRPr="009C2FD7" w:rsidRDefault="007E0F6C" w:rsidP="0014400F">
            <w:pPr>
              <w:rPr>
                <w:sz w:val="18"/>
                <w:szCs w:val="18"/>
              </w:rPr>
            </w:pPr>
            <w:r>
              <w:rPr>
                <w:rFonts w:hint="eastAsia"/>
                <w:sz w:val="18"/>
                <w:szCs w:val="18"/>
              </w:rPr>
              <w:t>1</w:t>
            </w:r>
          </w:p>
        </w:tc>
      </w:tr>
      <w:tr w:rsidR="00AD14A6" w:rsidRPr="009C2FD7" w14:paraId="4662A70E" w14:textId="77777777" w:rsidTr="0014400F">
        <w:trPr>
          <w:jc w:val="center"/>
        </w:trPr>
        <w:tc>
          <w:tcPr>
            <w:tcW w:w="738" w:type="dxa"/>
            <w:shd w:val="clear" w:color="auto" w:fill="auto"/>
          </w:tcPr>
          <w:p w14:paraId="77694961" w14:textId="51AFAF9B" w:rsidR="00AD14A6" w:rsidRDefault="00AD14A6" w:rsidP="0014400F">
            <w:pPr>
              <w:rPr>
                <w:rFonts w:hint="eastAsia"/>
                <w:sz w:val="18"/>
                <w:szCs w:val="18"/>
              </w:rPr>
            </w:pPr>
            <w:r>
              <w:rPr>
                <w:rFonts w:hint="eastAsia"/>
                <w:sz w:val="18"/>
                <w:szCs w:val="18"/>
              </w:rPr>
              <w:t>2</w:t>
            </w:r>
          </w:p>
        </w:tc>
        <w:tc>
          <w:tcPr>
            <w:tcW w:w="3282" w:type="dxa"/>
            <w:shd w:val="clear" w:color="auto" w:fill="auto"/>
          </w:tcPr>
          <w:p w14:paraId="1D31170F" w14:textId="19608A95" w:rsidR="00AD14A6" w:rsidRDefault="00AD14A6" w:rsidP="0014400F">
            <w:pPr>
              <w:rPr>
                <w:rFonts w:hint="eastAsia"/>
                <w:sz w:val="18"/>
                <w:szCs w:val="18"/>
              </w:rPr>
            </w:pPr>
            <w:r>
              <w:rPr>
                <w:rFonts w:hint="eastAsia"/>
                <w:sz w:val="18"/>
                <w:szCs w:val="18"/>
              </w:rPr>
              <w:t>软交换</w:t>
            </w:r>
          </w:p>
        </w:tc>
        <w:tc>
          <w:tcPr>
            <w:tcW w:w="1134" w:type="dxa"/>
            <w:shd w:val="clear" w:color="auto" w:fill="auto"/>
          </w:tcPr>
          <w:p w14:paraId="7F4E67FF" w14:textId="19E17EA1" w:rsidR="00AD14A6" w:rsidRDefault="00AD14A6" w:rsidP="0014400F">
            <w:pPr>
              <w:rPr>
                <w:rFonts w:hint="eastAsia"/>
                <w:sz w:val="18"/>
                <w:szCs w:val="18"/>
              </w:rPr>
            </w:pPr>
            <w:r>
              <w:rPr>
                <w:rFonts w:hint="eastAsia"/>
                <w:sz w:val="18"/>
                <w:szCs w:val="18"/>
              </w:rPr>
              <w:t>套</w:t>
            </w:r>
          </w:p>
        </w:tc>
        <w:tc>
          <w:tcPr>
            <w:tcW w:w="1267" w:type="dxa"/>
            <w:shd w:val="clear" w:color="auto" w:fill="auto"/>
          </w:tcPr>
          <w:p w14:paraId="7DF8A1C3" w14:textId="7AC3B6BC" w:rsidR="00AD14A6" w:rsidRDefault="00AD14A6" w:rsidP="0014400F">
            <w:pPr>
              <w:rPr>
                <w:rFonts w:hint="eastAsia"/>
                <w:sz w:val="18"/>
                <w:szCs w:val="18"/>
              </w:rPr>
            </w:pPr>
            <w:r>
              <w:rPr>
                <w:rFonts w:hint="eastAsia"/>
                <w:sz w:val="18"/>
                <w:szCs w:val="18"/>
              </w:rPr>
              <w:t>1</w:t>
            </w:r>
          </w:p>
        </w:tc>
      </w:tr>
      <w:tr w:rsidR="007E0F6C" w:rsidRPr="009C2FD7" w14:paraId="0BF29C54" w14:textId="77777777" w:rsidTr="0014400F">
        <w:trPr>
          <w:jc w:val="center"/>
        </w:trPr>
        <w:tc>
          <w:tcPr>
            <w:tcW w:w="738" w:type="dxa"/>
            <w:shd w:val="clear" w:color="auto" w:fill="auto"/>
          </w:tcPr>
          <w:p w14:paraId="2B32DC1D" w14:textId="77777777" w:rsidR="007E0F6C" w:rsidRPr="009C2FD7" w:rsidRDefault="007E0F6C" w:rsidP="0014400F">
            <w:pPr>
              <w:rPr>
                <w:rFonts w:hint="eastAsia"/>
                <w:sz w:val="18"/>
                <w:szCs w:val="18"/>
              </w:rPr>
            </w:pPr>
            <w:r>
              <w:rPr>
                <w:rFonts w:hint="eastAsia"/>
                <w:sz w:val="18"/>
                <w:szCs w:val="18"/>
              </w:rPr>
              <w:t>3</w:t>
            </w:r>
          </w:p>
        </w:tc>
        <w:tc>
          <w:tcPr>
            <w:tcW w:w="3282" w:type="dxa"/>
            <w:shd w:val="clear" w:color="auto" w:fill="auto"/>
          </w:tcPr>
          <w:p w14:paraId="593309FE" w14:textId="77777777" w:rsidR="007E0F6C" w:rsidRPr="009C2FD7" w:rsidRDefault="007E0F6C" w:rsidP="0014400F">
            <w:pPr>
              <w:rPr>
                <w:rFonts w:hint="eastAsia"/>
                <w:sz w:val="18"/>
                <w:szCs w:val="18"/>
              </w:rPr>
            </w:pPr>
            <w:r>
              <w:rPr>
                <w:rFonts w:hint="eastAsia"/>
                <w:sz w:val="18"/>
                <w:szCs w:val="18"/>
              </w:rPr>
              <w:t>物业管理机</w:t>
            </w:r>
          </w:p>
        </w:tc>
        <w:tc>
          <w:tcPr>
            <w:tcW w:w="1134" w:type="dxa"/>
            <w:shd w:val="clear" w:color="auto" w:fill="auto"/>
          </w:tcPr>
          <w:p w14:paraId="16133DBA" w14:textId="77777777" w:rsidR="007E0F6C" w:rsidRPr="009C2FD7" w:rsidRDefault="007E0F6C" w:rsidP="0014400F">
            <w:pPr>
              <w:rPr>
                <w:rFonts w:hint="eastAsia"/>
                <w:sz w:val="18"/>
                <w:szCs w:val="18"/>
              </w:rPr>
            </w:pPr>
            <w:r>
              <w:rPr>
                <w:rFonts w:hint="eastAsia"/>
                <w:sz w:val="18"/>
                <w:szCs w:val="18"/>
              </w:rPr>
              <w:t>台</w:t>
            </w:r>
          </w:p>
        </w:tc>
        <w:tc>
          <w:tcPr>
            <w:tcW w:w="1267" w:type="dxa"/>
            <w:shd w:val="clear" w:color="auto" w:fill="auto"/>
          </w:tcPr>
          <w:p w14:paraId="7B33C3FC" w14:textId="77777777" w:rsidR="007E0F6C" w:rsidRPr="009C2FD7" w:rsidRDefault="007E0F6C" w:rsidP="0014400F">
            <w:pPr>
              <w:rPr>
                <w:rFonts w:hint="eastAsia"/>
                <w:sz w:val="18"/>
                <w:szCs w:val="18"/>
              </w:rPr>
            </w:pPr>
            <w:r>
              <w:rPr>
                <w:rFonts w:hint="eastAsia"/>
                <w:sz w:val="18"/>
                <w:szCs w:val="18"/>
              </w:rPr>
              <w:t>每社区多台</w:t>
            </w:r>
          </w:p>
        </w:tc>
      </w:tr>
      <w:tr w:rsidR="007E0F6C" w:rsidRPr="009C2FD7" w14:paraId="520A89B8" w14:textId="77777777" w:rsidTr="0014400F">
        <w:trPr>
          <w:jc w:val="center"/>
        </w:trPr>
        <w:tc>
          <w:tcPr>
            <w:tcW w:w="738" w:type="dxa"/>
            <w:shd w:val="clear" w:color="auto" w:fill="auto"/>
          </w:tcPr>
          <w:p w14:paraId="7563E6B4" w14:textId="77777777" w:rsidR="007E0F6C" w:rsidRDefault="007E0F6C" w:rsidP="0014400F">
            <w:pPr>
              <w:rPr>
                <w:rFonts w:hint="eastAsia"/>
                <w:sz w:val="18"/>
                <w:szCs w:val="18"/>
              </w:rPr>
            </w:pPr>
            <w:r>
              <w:rPr>
                <w:rFonts w:hint="eastAsia"/>
                <w:sz w:val="18"/>
                <w:szCs w:val="18"/>
              </w:rPr>
              <w:t>4</w:t>
            </w:r>
          </w:p>
        </w:tc>
        <w:tc>
          <w:tcPr>
            <w:tcW w:w="3282" w:type="dxa"/>
            <w:shd w:val="clear" w:color="auto" w:fill="auto"/>
          </w:tcPr>
          <w:p w14:paraId="14967D55" w14:textId="77777777" w:rsidR="007E0F6C" w:rsidRDefault="007E0F6C" w:rsidP="0014400F">
            <w:pPr>
              <w:rPr>
                <w:rFonts w:hint="eastAsia"/>
                <w:sz w:val="18"/>
                <w:szCs w:val="18"/>
              </w:rPr>
            </w:pPr>
            <w:r>
              <w:rPr>
                <w:rFonts w:hint="eastAsia"/>
                <w:sz w:val="18"/>
                <w:szCs w:val="18"/>
              </w:rPr>
              <w:t>小区大门门禁机（可选）</w:t>
            </w:r>
          </w:p>
        </w:tc>
        <w:tc>
          <w:tcPr>
            <w:tcW w:w="1134" w:type="dxa"/>
            <w:shd w:val="clear" w:color="auto" w:fill="auto"/>
          </w:tcPr>
          <w:p w14:paraId="6C52D5C1" w14:textId="77777777" w:rsidR="007E0F6C" w:rsidRDefault="007E0F6C" w:rsidP="0014400F">
            <w:pPr>
              <w:rPr>
                <w:rFonts w:hint="eastAsia"/>
                <w:sz w:val="18"/>
                <w:szCs w:val="18"/>
              </w:rPr>
            </w:pPr>
            <w:r>
              <w:rPr>
                <w:rFonts w:hint="eastAsia"/>
                <w:sz w:val="18"/>
                <w:szCs w:val="18"/>
              </w:rPr>
              <w:t>台</w:t>
            </w:r>
          </w:p>
        </w:tc>
        <w:tc>
          <w:tcPr>
            <w:tcW w:w="1267" w:type="dxa"/>
            <w:shd w:val="clear" w:color="auto" w:fill="auto"/>
          </w:tcPr>
          <w:p w14:paraId="40DF4FF0" w14:textId="77777777" w:rsidR="007E0F6C" w:rsidRDefault="007E0F6C" w:rsidP="0014400F">
            <w:pPr>
              <w:rPr>
                <w:rFonts w:hint="eastAsia"/>
                <w:sz w:val="18"/>
                <w:szCs w:val="18"/>
              </w:rPr>
            </w:pPr>
            <w:r>
              <w:rPr>
                <w:rFonts w:hint="eastAsia"/>
                <w:sz w:val="18"/>
                <w:szCs w:val="18"/>
              </w:rPr>
              <w:t>每出入口</w:t>
            </w:r>
            <w:r>
              <w:rPr>
                <w:rFonts w:hint="eastAsia"/>
                <w:sz w:val="18"/>
                <w:szCs w:val="18"/>
              </w:rPr>
              <w:t>1</w:t>
            </w:r>
            <w:r>
              <w:rPr>
                <w:rFonts w:hint="eastAsia"/>
                <w:sz w:val="18"/>
                <w:szCs w:val="18"/>
              </w:rPr>
              <w:t>台</w:t>
            </w:r>
          </w:p>
        </w:tc>
      </w:tr>
      <w:tr w:rsidR="007E0F6C" w:rsidRPr="009C2FD7" w14:paraId="7A719A43" w14:textId="77777777" w:rsidTr="0014400F">
        <w:trPr>
          <w:jc w:val="center"/>
        </w:trPr>
        <w:tc>
          <w:tcPr>
            <w:tcW w:w="738" w:type="dxa"/>
            <w:shd w:val="clear" w:color="auto" w:fill="auto"/>
          </w:tcPr>
          <w:p w14:paraId="79524862" w14:textId="77777777" w:rsidR="007E0F6C" w:rsidRDefault="007E0F6C" w:rsidP="0014400F">
            <w:pPr>
              <w:rPr>
                <w:rFonts w:hint="eastAsia"/>
                <w:sz w:val="18"/>
                <w:szCs w:val="18"/>
              </w:rPr>
            </w:pPr>
            <w:r>
              <w:rPr>
                <w:rFonts w:hint="eastAsia"/>
                <w:sz w:val="18"/>
                <w:szCs w:val="18"/>
              </w:rPr>
              <w:t>5</w:t>
            </w:r>
          </w:p>
        </w:tc>
        <w:tc>
          <w:tcPr>
            <w:tcW w:w="3282" w:type="dxa"/>
            <w:shd w:val="clear" w:color="auto" w:fill="auto"/>
          </w:tcPr>
          <w:p w14:paraId="64AFD10F" w14:textId="77777777" w:rsidR="007E0F6C" w:rsidRDefault="007E0F6C" w:rsidP="0014400F">
            <w:pPr>
              <w:rPr>
                <w:rFonts w:hint="eastAsia"/>
                <w:sz w:val="18"/>
                <w:szCs w:val="18"/>
              </w:rPr>
            </w:pPr>
            <w:r>
              <w:rPr>
                <w:rFonts w:hint="eastAsia"/>
                <w:sz w:val="18"/>
                <w:szCs w:val="18"/>
              </w:rPr>
              <w:t>单元门禁机</w:t>
            </w:r>
          </w:p>
        </w:tc>
        <w:tc>
          <w:tcPr>
            <w:tcW w:w="1134" w:type="dxa"/>
            <w:shd w:val="clear" w:color="auto" w:fill="auto"/>
          </w:tcPr>
          <w:p w14:paraId="47F41739" w14:textId="77777777" w:rsidR="007E0F6C" w:rsidRDefault="007E0F6C" w:rsidP="0014400F">
            <w:pPr>
              <w:rPr>
                <w:rFonts w:hint="eastAsia"/>
                <w:sz w:val="18"/>
                <w:szCs w:val="18"/>
              </w:rPr>
            </w:pPr>
            <w:r>
              <w:rPr>
                <w:rFonts w:hint="eastAsia"/>
                <w:sz w:val="18"/>
                <w:szCs w:val="18"/>
              </w:rPr>
              <w:t>台</w:t>
            </w:r>
          </w:p>
        </w:tc>
        <w:tc>
          <w:tcPr>
            <w:tcW w:w="1267" w:type="dxa"/>
            <w:shd w:val="clear" w:color="auto" w:fill="auto"/>
          </w:tcPr>
          <w:p w14:paraId="7A2BB953" w14:textId="77777777" w:rsidR="007E0F6C" w:rsidRDefault="007E0F6C" w:rsidP="0014400F">
            <w:pPr>
              <w:rPr>
                <w:rFonts w:hint="eastAsia"/>
                <w:sz w:val="18"/>
                <w:szCs w:val="18"/>
              </w:rPr>
            </w:pPr>
            <w:r>
              <w:rPr>
                <w:rFonts w:hint="eastAsia"/>
                <w:sz w:val="18"/>
                <w:szCs w:val="18"/>
              </w:rPr>
              <w:t>每单元</w:t>
            </w:r>
            <w:r>
              <w:rPr>
                <w:rFonts w:hint="eastAsia"/>
                <w:sz w:val="18"/>
                <w:szCs w:val="18"/>
              </w:rPr>
              <w:t>1</w:t>
            </w:r>
            <w:r>
              <w:rPr>
                <w:rFonts w:hint="eastAsia"/>
                <w:sz w:val="18"/>
                <w:szCs w:val="18"/>
              </w:rPr>
              <w:t>台</w:t>
            </w:r>
          </w:p>
        </w:tc>
      </w:tr>
      <w:tr w:rsidR="007E0F6C" w:rsidRPr="009C2FD7" w14:paraId="0DD66874" w14:textId="77777777" w:rsidTr="0014400F">
        <w:trPr>
          <w:jc w:val="center"/>
        </w:trPr>
        <w:tc>
          <w:tcPr>
            <w:tcW w:w="738" w:type="dxa"/>
            <w:shd w:val="clear" w:color="auto" w:fill="auto"/>
          </w:tcPr>
          <w:p w14:paraId="0DE171C1" w14:textId="77777777" w:rsidR="007E0F6C" w:rsidRPr="009C2FD7" w:rsidRDefault="007E0F6C" w:rsidP="0014400F">
            <w:pPr>
              <w:rPr>
                <w:sz w:val="18"/>
                <w:szCs w:val="18"/>
              </w:rPr>
            </w:pPr>
          </w:p>
        </w:tc>
        <w:tc>
          <w:tcPr>
            <w:tcW w:w="3282" w:type="dxa"/>
            <w:shd w:val="clear" w:color="auto" w:fill="auto"/>
          </w:tcPr>
          <w:p w14:paraId="1CD5B4AF" w14:textId="77777777" w:rsidR="007E0F6C" w:rsidRPr="009C2FD7" w:rsidRDefault="007E0F6C" w:rsidP="0014400F">
            <w:pPr>
              <w:rPr>
                <w:sz w:val="18"/>
                <w:szCs w:val="18"/>
              </w:rPr>
            </w:pPr>
          </w:p>
        </w:tc>
        <w:tc>
          <w:tcPr>
            <w:tcW w:w="1134" w:type="dxa"/>
            <w:shd w:val="clear" w:color="auto" w:fill="auto"/>
          </w:tcPr>
          <w:p w14:paraId="4D81608F" w14:textId="77777777" w:rsidR="007E0F6C" w:rsidRPr="009C2FD7" w:rsidRDefault="007E0F6C" w:rsidP="0014400F">
            <w:pPr>
              <w:rPr>
                <w:sz w:val="18"/>
                <w:szCs w:val="18"/>
              </w:rPr>
            </w:pPr>
          </w:p>
        </w:tc>
        <w:tc>
          <w:tcPr>
            <w:tcW w:w="1267" w:type="dxa"/>
            <w:shd w:val="clear" w:color="auto" w:fill="auto"/>
          </w:tcPr>
          <w:p w14:paraId="7762369F" w14:textId="77777777" w:rsidR="007E0F6C" w:rsidRPr="009C2FD7" w:rsidRDefault="007E0F6C" w:rsidP="0014400F">
            <w:pPr>
              <w:rPr>
                <w:sz w:val="18"/>
                <w:szCs w:val="18"/>
              </w:rPr>
            </w:pPr>
          </w:p>
        </w:tc>
      </w:tr>
    </w:tbl>
    <w:p w14:paraId="2922C56C" w14:textId="77777777" w:rsidR="007E0F6C" w:rsidRDefault="007E0F6C" w:rsidP="00787428">
      <w:pPr>
        <w:spacing w:line="360" w:lineRule="auto"/>
        <w:ind w:firstLineChars="150" w:firstLine="360"/>
        <w:rPr>
          <w:rFonts w:hint="eastAsia"/>
        </w:rPr>
      </w:pPr>
    </w:p>
    <w:p w14:paraId="2A9FD081" w14:textId="1590232D" w:rsidR="00787428" w:rsidRDefault="00DF3E56" w:rsidP="00787428">
      <w:pPr>
        <w:spacing w:line="360" w:lineRule="auto"/>
        <w:ind w:firstLineChars="150" w:firstLine="360"/>
      </w:pPr>
      <w:r>
        <w:rPr>
          <w:rFonts w:hint="eastAsia"/>
        </w:rPr>
        <w:t>电力充值门禁机分为三</w:t>
      </w:r>
      <w:r w:rsidR="00787428">
        <w:rPr>
          <w:rFonts w:hint="eastAsia"/>
        </w:rPr>
        <w:t>部分组成：</w:t>
      </w:r>
      <w:r w:rsidR="00402264">
        <w:rPr>
          <w:rFonts w:hint="eastAsia"/>
        </w:rPr>
        <w:t>KK34V2</w:t>
      </w:r>
      <w:r w:rsidR="00787428">
        <w:rPr>
          <w:rFonts w:hint="eastAsia"/>
        </w:rPr>
        <w:t>、</w:t>
      </w:r>
      <w:r w:rsidR="00787428">
        <w:rPr>
          <w:rFonts w:hint="eastAsia"/>
        </w:rPr>
        <w:t>KEYPAD</w:t>
      </w:r>
      <w:r w:rsidR="00787428">
        <w:rPr>
          <w:rFonts w:hint="eastAsia"/>
        </w:rPr>
        <w:t>、</w:t>
      </w:r>
      <w:r>
        <w:rPr>
          <w:rFonts w:hint="eastAsia"/>
        </w:rPr>
        <w:t>KDC</w:t>
      </w:r>
      <w:r w:rsidR="00787428">
        <w:rPr>
          <w:rFonts w:hint="eastAsia"/>
        </w:rPr>
        <w:t>。</w:t>
      </w:r>
    </w:p>
    <w:p w14:paraId="7404F42D" w14:textId="3DA2562F" w:rsidR="00787428" w:rsidRDefault="00A05E0D" w:rsidP="00787428">
      <w:pPr>
        <w:spacing w:line="360" w:lineRule="auto"/>
        <w:ind w:firstLineChars="150" w:firstLine="360"/>
      </w:pPr>
      <w:r>
        <w:rPr>
          <w:rFonts w:hint="eastAsia"/>
        </w:rPr>
        <w:t>KK30V3</w:t>
      </w:r>
      <w:r>
        <w:rPr>
          <w:rFonts w:hint="eastAsia"/>
        </w:rPr>
        <w:t>是安卓主控板，负责液晶显示、网络通讯、音视频采集</w:t>
      </w:r>
      <w:r>
        <w:rPr>
          <w:rFonts w:hint="eastAsia"/>
        </w:rPr>
        <w:t>&amp;</w:t>
      </w:r>
      <w:r>
        <w:rPr>
          <w:rFonts w:hint="eastAsia"/>
        </w:rPr>
        <w:t>编解码</w:t>
      </w:r>
      <w:r>
        <w:rPr>
          <w:rFonts w:hint="eastAsia"/>
        </w:rPr>
        <w:t>&amp;</w:t>
      </w:r>
      <w:r w:rsidR="009530CB">
        <w:rPr>
          <w:rFonts w:hint="eastAsia"/>
        </w:rPr>
        <w:t>传输、按键输入以及</w:t>
      </w:r>
      <w:r w:rsidR="009530CB">
        <w:rPr>
          <w:rFonts w:hint="eastAsia"/>
        </w:rPr>
        <w:t>NFC</w:t>
      </w:r>
      <w:r w:rsidR="009530CB">
        <w:rPr>
          <w:rFonts w:hint="eastAsia"/>
        </w:rPr>
        <w:t>刷卡由</w:t>
      </w:r>
      <w:r w:rsidR="009530CB">
        <w:rPr>
          <w:rFonts w:hint="eastAsia"/>
        </w:rPr>
        <w:t>KDC</w:t>
      </w:r>
      <w:r w:rsidR="009530CB">
        <w:rPr>
          <w:rFonts w:hint="eastAsia"/>
        </w:rPr>
        <w:t>和</w:t>
      </w:r>
      <w:r w:rsidR="009530CB">
        <w:rPr>
          <w:rFonts w:hint="eastAsia"/>
        </w:rPr>
        <w:t>Keypad</w:t>
      </w:r>
      <w:r w:rsidR="009530CB">
        <w:rPr>
          <w:rFonts w:hint="eastAsia"/>
        </w:rPr>
        <w:t>来完成</w:t>
      </w:r>
      <w:r w:rsidR="00787428">
        <w:rPr>
          <w:rFonts w:hint="eastAsia"/>
        </w:rPr>
        <w:t>。</w:t>
      </w:r>
    </w:p>
    <w:p w14:paraId="64BB76EA" w14:textId="125BC9DF" w:rsidR="00A05E0D" w:rsidRDefault="00DD54B2" w:rsidP="009C0E5C">
      <w:pPr>
        <w:pStyle w:val="1"/>
      </w:pPr>
      <w:r>
        <w:rPr>
          <w:rFonts w:hint="eastAsia"/>
        </w:rPr>
        <w:t>网络接入</w:t>
      </w:r>
    </w:p>
    <w:p w14:paraId="102B0C3C" w14:textId="5561E7E6" w:rsidR="00A05E0D" w:rsidRDefault="00DD54B2" w:rsidP="00A05E0D">
      <w:pPr>
        <w:spacing w:line="360" w:lineRule="auto"/>
        <w:ind w:firstLineChars="150" w:firstLine="360"/>
      </w:pPr>
      <w:r>
        <w:rPr>
          <w:rFonts w:hint="eastAsia"/>
        </w:rPr>
        <w:t>SEGS</w:t>
      </w:r>
      <w:r>
        <w:rPr>
          <w:rFonts w:hint="eastAsia"/>
        </w:rPr>
        <w:t>智能门禁方案的门禁机可以使用有线</w:t>
      </w:r>
      <w:r>
        <w:rPr>
          <w:rFonts w:hint="eastAsia"/>
        </w:rPr>
        <w:t>LAN</w:t>
      </w:r>
      <w:r>
        <w:rPr>
          <w:rFonts w:hint="eastAsia"/>
        </w:rPr>
        <w:t>、</w:t>
      </w:r>
      <w:r>
        <w:rPr>
          <w:rFonts w:hint="eastAsia"/>
        </w:rPr>
        <w:t>WIFI</w:t>
      </w:r>
      <w:r>
        <w:rPr>
          <w:rFonts w:hint="eastAsia"/>
        </w:rPr>
        <w:t>和</w:t>
      </w:r>
      <w:r>
        <w:rPr>
          <w:rFonts w:hint="eastAsia"/>
        </w:rPr>
        <w:t>4G</w:t>
      </w:r>
      <w:r>
        <w:rPr>
          <w:rFonts w:hint="eastAsia"/>
        </w:rPr>
        <w:t>接入互联网。</w:t>
      </w:r>
    </w:p>
    <w:p w14:paraId="2D87F9CD" w14:textId="77777777" w:rsidR="009C0E5C" w:rsidRDefault="009C0E5C" w:rsidP="009C0E5C">
      <w:pPr>
        <w:spacing w:line="360" w:lineRule="auto"/>
        <w:ind w:firstLineChars="150" w:firstLine="360"/>
        <w:rPr>
          <w:rFonts w:hint="eastAsia"/>
        </w:rPr>
      </w:pPr>
    </w:p>
    <w:p w14:paraId="275F21A0" w14:textId="0F724BFD" w:rsidR="00163F52" w:rsidRDefault="009421A4" w:rsidP="00163F52">
      <w:pPr>
        <w:pStyle w:val="1"/>
        <w:rPr>
          <w:rFonts w:hint="eastAsia"/>
        </w:rPr>
      </w:pPr>
      <w:r>
        <w:rPr>
          <w:rFonts w:hint="eastAsia"/>
        </w:rPr>
        <w:t>设备技术要求</w:t>
      </w:r>
    </w:p>
    <w:p w14:paraId="004B310A" w14:textId="6E025DD9" w:rsidR="009421A4" w:rsidRDefault="009421A4" w:rsidP="009421A4">
      <w:pPr>
        <w:pStyle w:val="20"/>
        <w:ind w:firstLine="560"/>
        <w:rPr>
          <w:rFonts w:hint="eastAsia"/>
        </w:rPr>
      </w:pPr>
      <w:r>
        <w:rPr>
          <w:rFonts w:hint="eastAsia"/>
        </w:rPr>
        <w:t>智能门禁云服务器</w:t>
      </w:r>
    </w:p>
    <w:p w14:paraId="4741FD10" w14:textId="5CB7BC3B" w:rsidR="0005309E" w:rsidRDefault="0005309E" w:rsidP="0005309E">
      <w:pPr>
        <w:spacing w:line="360" w:lineRule="auto"/>
        <w:ind w:firstLineChars="150" w:firstLine="360"/>
        <w:rPr>
          <w:rFonts w:hint="eastAsia"/>
        </w:rPr>
      </w:pPr>
      <w:r>
        <w:rPr>
          <w:rFonts w:hint="eastAsia"/>
        </w:rPr>
        <w:t>云服务器的技术要求：</w:t>
      </w:r>
    </w:p>
    <w:p w14:paraId="4996226F" w14:textId="313B33CE" w:rsidR="0005309E" w:rsidRDefault="0005169E" w:rsidP="0005309E">
      <w:pPr>
        <w:pStyle w:val="afffffffff0"/>
        <w:numPr>
          <w:ilvl w:val="0"/>
          <w:numId w:val="64"/>
        </w:numPr>
        <w:spacing w:line="360" w:lineRule="auto"/>
        <w:ind w:firstLineChars="0"/>
        <w:rPr>
          <w:rFonts w:hint="eastAsia"/>
        </w:rPr>
      </w:pPr>
      <w:r>
        <w:rPr>
          <w:rFonts w:hint="eastAsia"/>
        </w:rPr>
        <w:t>Linux 3.0</w:t>
      </w:r>
      <w:r>
        <w:rPr>
          <w:rFonts w:hint="eastAsia"/>
        </w:rPr>
        <w:t>以上；</w:t>
      </w:r>
    </w:p>
    <w:p w14:paraId="473F2D51" w14:textId="5FC8DBC1" w:rsidR="0005169E" w:rsidRDefault="0005169E" w:rsidP="0005309E">
      <w:pPr>
        <w:pStyle w:val="afffffffff0"/>
        <w:numPr>
          <w:ilvl w:val="0"/>
          <w:numId w:val="64"/>
        </w:numPr>
        <w:spacing w:line="360" w:lineRule="auto"/>
        <w:ind w:firstLineChars="0"/>
        <w:rPr>
          <w:rFonts w:hint="eastAsia"/>
        </w:rPr>
      </w:pPr>
      <w:r>
        <w:rPr>
          <w:rFonts w:hint="eastAsia"/>
        </w:rPr>
        <w:t>MySQL/PostgreSQL</w:t>
      </w:r>
      <w:r>
        <w:rPr>
          <w:rFonts w:hint="eastAsia"/>
        </w:rPr>
        <w:t>数据库；</w:t>
      </w:r>
    </w:p>
    <w:p w14:paraId="37A373D3" w14:textId="3A28CF68" w:rsidR="0005169E" w:rsidRPr="004A561D" w:rsidRDefault="0005169E" w:rsidP="0005309E">
      <w:pPr>
        <w:pStyle w:val="afffffffff0"/>
        <w:numPr>
          <w:ilvl w:val="0"/>
          <w:numId w:val="64"/>
        </w:numPr>
        <w:spacing w:line="360" w:lineRule="auto"/>
        <w:ind w:firstLineChars="0"/>
        <w:rPr>
          <w:rFonts w:hint="eastAsia"/>
        </w:rPr>
      </w:pPr>
      <w:r>
        <w:rPr>
          <w:rFonts w:hint="eastAsia"/>
        </w:rPr>
        <w:t>PHP5.X</w:t>
      </w:r>
      <w:r>
        <w:rPr>
          <w:rFonts w:hint="eastAsia"/>
        </w:rPr>
        <w:t>；</w:t>
      </w:r>
    </w:p>
    <w:p w14:paraId="416C7DDF" w14:textId="77777777" w:rsidR="0058772A" w:rsidRPr="0058772A" w:rsidRDefault="0058772A" w:rsidP="000F433A">
      <w:pPr>
        <w:spacing w:line="360" w:lineRule="auto"/>
        <w:ind w:firstLineChars="150" w:firstLine="360"/>
        <w:rPr>
          <w:rFonts w:hint="eastAsia"/>
        </w:rPr>
      </w:pPr>
    </w:p>
    <w:p w14:paraId="6BD72E90" w14:textId="62AA01CA" w:rsidR="009421A4" w:rsidRDefault="009421A4" w:rsidP="009421A4">
      <w:pPr>
        <w:pStyle w:val="20"/>
        <w:ind w:firstLine="560"/>
        <w:rPr>
          <w:rFonts w:hint="eastAsia"/>
        </w:rPr>
      </w:pPr>
      <w:r>
        <w:rPr>
          <w:rFonts w:hint="eastAsia"/>
        </w:rPr>
        <w:t>软交换</w:t>
      </w:r>
    </w:p>
    <w:p w14:paraId="71067424" w14:textId="2F137AF3" w:rsidR="004A561D" w:rsidRDefault="0014400F" w:rsidP="004A561D">
      <w:pPr>
        <w:spacing w:line="360" w:lineRule="auto"/>
        <w:ind w:firstLineChars="150" w:firstLine="360"/>
        <w:rPr>
          <w:rFonts w:hint="eastAsia"/>
        </w:rPr>
      </w:pPr>
      <w:r>
        <w:rPr>
          <w:rFonts w:hint="eastAsia"/>
        </w:rPr>
        <w:t>智能门禁系统里对软交换的技术要求：</w:t>
      </w:r>
    </w:p>
    <w:p w14:paraId="644B5682" w14:textId="62E4B742" w:rsidR="0014400F" w:rsidRDefault="0014400F" w:rsidP="0014400F">
      <w:pPr>
        <w:pStyle w:val="afffffffff0"/>
        <w:numPr>
          <w:ilvl w:val="0"/>
          <w:numId w:val="64"/>
        </w:numPr>
        <w:spacing w:line="360" w:lineRule="auto"/>
        <w:ind w:firstLineChars="0"/>
        <w:rPr>
          <w:rFonts w:hint="eastAsia"/>
        </w:rPr>
      </w:pPr>
      <w:r>
        <w:rPr>
          <w:rFonts w:hint="eastAsia"/>
        </w:rPr>
        <w:t>支持</w:t>
      </w:r>
      <w:r>
        <w:rPr>
          <w:rFonts w:hint="eastAsia"/>
        </w:rPr>
        <w:t>SIP</w:t>
      </w:r>
      <w:r>
        <w:rPr>
          <w:rFonts w:hint="eastAsia"/>
        </w:rPr>
        <w:t>协议；</w:t>
      </w:r>
    </w:p>
    <w:p w14:paraId="7B575942" w14:textId="68EDF3A4" w:rsidR="0014400F" w:rsidRDefault="0014400F" w:rsidP="0014400F">
      <w:pPr>
        <w:pStyle w:val="afffffffff0"/>
        <w:numPr>
          <w:ilvl w:val="0"/>
          <w:numId w:val="64"/>
        </w:numPr>
        <w:spacing w:line="360" w:lineRule="auto"/>
        <w:ind w:firstLineChars="0"/>
        <w:rPr>
          <w:rFonts w:hint="eastAsia"/>
        </w:rPr>
      </w:pPr>
      <w:r>
        <w:rPr>
          <w:rFonts w:hint="eastAsia"/>
        </w:rPr>
        <w:t>语音编</w:t>
      </w:r>
      <w:r w:rsidR="00842B41">
        <w:rPr>
          <w:rFonts w:hint="eastAsia"/>
        </w:rPr>
        <w:t>解</w:t>
      </w:r>
      <w:r>
        <w:rPr>
          <w:rFonts w:hint="eastAsia"/>
        </w:rPr>
        <w:t>码支持：</w:t>
      </w:r>
      <w:r>
        <w:rPr>
          <w:rFonts w:hint="eastAsia"/>
        </w:rPr>
        <w:t>G.711</w:t>
      </w:r>
      <w:r>
        <w:rPr>
          <w:rFonts w:hint="eastAsia"/>
        </w:rPr>
        <w:t>、</w:t>
      </w:r>
      <w:r>
        <w:rPr>
          <w:rFonts w:hint="eastAsia"/>
        </w:rPr>
        <w:t>G.729</w:t>
      </w:r>
      <w:r>
        <w:rPr>
          <w:rFonts w:hint="eastAsia"/>
        </w:rPr>
        <w:t>、</w:t>
      </w:r>
      <w:r>
        <w:rPr>
          <w:rFonts w:hint="eastAsia"/>
        </w:rPr>
        <w:t>GSM</w:t>
      </w:r>
      <w:r>
        <w:rPr>
          <w:rFonts w:hint="eastAsia"/>
        </w:rPr>
        <w:t>、</w:t>
      </w:r>
      <w:r>
        <w:rPr>
          <w:rFonts w:hint="eastAsia"/>
        </w:rPr>
        <w:t>G.723.1</w:t>
      </w:r>
      <w:r w:rsidR="00842B41">
        <w:rPr>
          <w:rFonts w:hint="eastAsia"/>
        </w:rPr>
        <w:t>；</w:t>
      </w:r>
    </w:p>
    <w:p w14:paraId="5490D9A3" w14:textId="7AC162E6" w:rsidR="00842B41" w:rsidRDefault="00842B41" w:rsidP="0014400F">
      <w:pPr>
        <w:pStyle w:val="afffffffff0"/>
        <w:numPr>
          <w:ilvl w:val="0"/>
          <w:numId w:val="64"/>
        </w:numPr>
        <w:spacing w:line="360" w:lineRule="auto"/>
        <w:ind w:firstLineChars="0"/>
        <w:rPr>
          <w:rFonts w:hint="eastAsia"/>
        </w:rPr>
      </w:pPr>
      <w:r>
        <w:rPr>
          <w:rFonts w:hint="eastAsia"/>
        </w:rPr>
        <w:t>视频编解码：</w:t>
      </w:r>
      <w:r>
        <w:rPr>
          <w:rFonts w:hint="eastAsia"/>
        </w:rPr>
        <w:t>Mpeg</w:t>
      </w:r>
      <w:r>
        <w:rPr>
          <w:rFonts w:hint="eastAsia"/>
        </w:rPr>
        <w:t>、</w:t>
      </w:r>
      <w:r>
        <w:rPr>
          <w:rFonts w:hint="eastAsia"/>
        </w:rPr>
        <w:t>H.263</w:t>
      </w:r>
      <w:r>
        <w:rPr>
          <w:rFonts w:hint="eastAsia"/>
        </w:rPr>
        <w:t>、</w:t>
      </w:r>
      <w:r>
        <w:rPr>
          <w:rFonts w:hint="eastAsia"/>
        </w:rPr>
        <w:t>H.264</w:t>
      </w:r>
      <w:r>
        <w:rPr>
          <w:rFonts w:hint="eastAsia"/>
        </w:rPr>
        <w:t>；</w:t>
      </w:r>
    </w:p>
    <w:p w14:paraId="67FC0FA8" w14:textId="03389DF5" w:rsidR="00842B41" w:rsidRDefault="00842B41" w:rsidP="0014400F">
      <w:pPr>
        <w:pStyle w:val="afffffffff0"/>
        <w:numPr>
          <w:ilvl w:val="0"/>
          <w:numId w:val="64"/>
        </w:numPr>
        <w:spacing w:line="360" w:lineRule="auto"/>
        <w:ind w:firstLineChars="0"/>
        <w:rPr>
          <w:rFonts w:hint="eastAsia"/>
        </w:rPr>
      </w:pPr>
      <w:r>
        <w:rPr>
          <w:rFonts w:hint="eastAsia"/>
        </w:rPr>
        <w:t>支持媒体流转发；</w:t>
      </w:r>
    </w:p>
    <w:p w14:paraId="2E106399" w14:textId="5057B552" w:rsidR="00842B41" w:rsidRDefault="00842B41" w:rsidP="0014400F">
      <w:pPr>
        <w:pStyle w:val="afffffffff0"/>
        <w:numPr>
          <w:ilvl w:val="0"/>
          <w:numId w:val="64"/>
        </w:numPr>
        <w:spacing w:line="360" w:lineRule="auto"/>
        <w:ind w:firstLineChars="0"/>
        <w:rPr>
          <w:rFonts w:hint="eastAsia"/>
        </w:rPr>
      </w:pPr>
      <w:r>
        <w:rPr>
          <w:rFonts w:hint="eastAsia"/>
        </w:rPr>
        <w:t>支持</w:t>
      </w:r>
      <w:r>
        <w:rPr>
          <w:rFonts w:hint="eastAsia"/>
        </w:rPr>
        <w:t>NAT</w:t>
      </w:r>
      <w:r>
        <w:rPr>
          <w:rFonts w:hint="eastAsia"/>
        </w:rPr>
        <w:t>穿透；</w:t>
      </w:r>
    </w:p>
    <w:p w14:paraId="4FD3F7F5" w14:textId="48F375DF" w:rsidR="00842B41" w:rsidRDefault="00842B41" w:rsidP="0014400F">
      <w:pPr>
        <w:pStyle w:val="afffffffff0"/>
        <w:numPr>
          <w:ilvl w:val="0"/>
          <w:numId w:val="64"/>
        </w:numPr>
        <w:spacing w:line="360" w:lineRule="auto"/>
        <w:ind w:firstLineChars="0"/>
        <w:rPr>
          <w:rFonts w:hint="eastAsia"/>
        </w:rPr>
      </w:pPr>
      <w:r>
        <w:rPr>
          <w:rFonts w:hint="eastAsia"/>
        </w:rPr>
        <w:t>提供用户账号的注册、激活、禁用接口；</w:t>
      </w:r>
    </w:p>
    <w:p w14:paraId="3EFDCE3E" w14:textId="3632C241" w:rsidR="00842B41" w:rsidRDefault="00842B41" w:rsidP="0014400F">
      <w:pPr>
        <w:pStyle w:val="afffffffff0"/>
        <w:numPr>
          <w:ilvl w:val="0"/>
          <w:numId w:val="64"/>
        </w:numPr>
        <w:spacing w:line="360" w:lineRule="auto"/>
        <w:ind w:firstLineChars="0"/>
        <w:rPr>
          <w:rFonts w:hint="eastAsia"/>
        </w:rPr>
      </w:pPr>
      <w:r>
        <w:rPr>
          <w:rFonts w:hint="eastAsia"/>
        </w:rPr>
        <w:t>提供终端状态改变通知接口；</w:t>
      </w:r>
    </w:p>
    <w:p w14:paraId="5452F5A7" w14:textId="45BC9223" w:rsidR="00842B41" w:rsidRDefault="00842B41" w:rsidP="0014400F">
      <w:pPr>
        <w:pStyle w:val="afffffffff0"/>
        <w:numPr>
          <w:ilvl w:val="0"/>
          <w:numId w:val="64"/>
        </w:numPr>
        <w:spacing w:line="360" w:lineRule="auto"/>
        <w:ind w:firstLineChars="0"/>
        <w:rPr>
          <w:rFonts w:hint="eastAsia"/>
        </w:rPr>
      </w:pPr>
      <w:r>
        <w:rPr>
          <w:rFonts w:hint="eastAsia"/>
        </w:rPr>
        <w:t>提供呼叫路由事件接口；</w:t>
      </w:r>
    </w:p>
    <w:p w14:paraId="6E3F1C68" w14:textId="1880662E" w:rsidR="00842B41" w:rsidRDefault="00842B41" w:rsidP="0014400F">
      <w:pPr>
        <w:pStyle w:val="afffffffff0"/>
        <w:numPr>
          <w:ilvl w:val="0"/>
          <w:numId w:val="64"/>
        </w:numPr>
        <w:spacing w:line="360" w:lineRule="auto"/>
        <w:ind w:firstLineChars="0"/>
        <w:rPr>
          <w:rFonts w:hint="eastAsia"/>
        </w:rPr>
      </w:pPr>
      <w:r>
        <w:rPr>
          <w:rFonts w:hint="eastAsia"/>
        </w:rPr>
        <w:t>支持群呼功能；</w:t>
      </w:r>
    </w:p>
    <w:p w14:paraId="10DCA969" w14:textId="517D2C4A" w:rsidR="00842B41" w:rsidRDefault="00842B41" w:rsidP="0014400F">
      <w:pPr>
        <w:pStyle w:val="afffffffff0"/>
        <w:numPr>
          <w:ilvl w:val="0"/>
          <w:numId w:val="64"/>
        </w:numPr>
        <w:spacing w:line="360" w:lineRule="auto"/>
        <w:ind w:firstLineChars="0"/>
        <w:rPr>
          <w:rFonts w:hint="eastAsia"/>
        </w:rPr>
      </w:pPr>
      <w:r>
        <w:rPr>
          <w:rFonts w:hint="eastAsia"/>
        </w:rPr>
        <w:t>支持呼叫转移功能；</w:t>
      </w:r>
    </w:p>
    <w:p w14:paraId="4A18F377" w14:textId="536D8693" w:rsidR="00842B41" w:rsidRPr="004A561D" w:rsidRDefault="00842B41" w:rsidP="0014400F">
      <w:pPr>
        <w:pStyle w:val="afffffffff0"/>
        <w:numPr>
          <w:ilvl w:val="0"/>
          <w:numId w:val="64"/>
        </w:numPr>
        <w:spacing w:line="360" w:lineRule="auto"/>
        <w:ind w:firstLineChars="0"/>
        <w:rPr>
          <w:rFonts w:hint="eastAsia"/>
        </w:rPr>
      </w:pPr>
      <w:r>
        <w:rPr>
          <w:rFonts w:hint="eastAsia"/>
        </w:rPr>
        <w:t>提供呼叫记录查询接口。</w:t>
      </w:r>
    </w:p>
    <w:p w14:paraId="6648F1F1" w14:textId="1776A476" w:rsidR="009421A4" w:rsidRDefault="009421A4" w:rsidP="009421A4">
      <w:pPr>
        <w:pStyle w:val="20"/>
        <w:ind w:firstLine="560"/>
        <w:rPr>
          <w:rFonts w:hint="eastAsia"/>
        </w:rPr>
      </w:pPr>
      <w:r>
        <w:rPr>
          <w:rFonts w:hint="eastAsia"/>
        </w:rPr>
        <w:t>物业管理机</w:t>
      </w:r>
    </w:p>
    <w:p w14:paraId="7BBBB685" w14:textId="77777777" w:rsidR="009F2FEE" w:rsidRDefault="009F2FEE" w:rsidP="009F2FEE">
      <w:pPr>
        <w:spacing w:line="360" w:lineRule="auto"/>
        <w:ind w:firstLineChars="150" w:firstLine="360"/>
        <w:rPr>
          <w:rFonts w:hint="eastAsia"/>
        </w:rPr>
      </w:pPr>
      <w:r>
        <w:rPr>
          <w:rFonts w:hint="eastAsia"/>
        </w:rPr>
        <w:t>室内机技术要求：</w:t>
      </w:r>
    </w:p>
    <w:p w14:paraId="6B560EFD" w14:textId="77777777" w:rsidR="009F2FEE" w:rsidRDefault="009F2FEE" w:rsidP="009F2FEE">
      <w:pPr>
        <w:pStyle w:val="afffffffff0"/>
        <w:numPr>
          <w:ilvl w:val="0"/>
          <w:numId w:val="64"/>
        </w:numPr>
        <w:spacing w:line="360" w:lineRule="auto"/>
        <w:ind w:firstLineChars="0"/>
        <w:rPr>
          <w:rFonts w:hint="eastAsia"/>
        </w:rPr>
      </w:pPr>
      <w:r>
        <w:rPr>
          <w:rFonts w:hint="eastAsia"/>
        </w:rPr>
        <w:t>ARM Context A9</w:t>
      </w:r>
      <w:r>
        <w:rPr>
          <w:rFonts w:hint="eastAsia"/>
        </w:rPr>
        <w:t>四核；</w:t>
      </w:r>
    </w:p>
    <w:p w14:paraId="5F89F7B8" w14:textId="77777777" w:rsidR="009F2FEE" w:rsidRDefault="009F2FEE" w:rsidP="009F2FEE">
      <w:pPr>
        <w:pStyle w:val="afffffffff0"/>
        <w:numPr>
          <w:ilvl w:val="0"/>
          <w:numId w:val="64"/>
        </w:numPr>
        <w:spacing w:line="360" w:lineRule="auto"/>
        <w:ind w:firstLineChars="0"/>
        <w:rPr>
          <w:rFonts w:hint="eastAsia"/>
        </w:rPr>
      </w:pPr>
      <w:r>
        <w:rPr>
          <w:rFonts w:hint="eastAsia"/>
        </w:rPr>
        <w:t>1G DDR3</w:t>
      </w:r>
      <w:r>
        <w:rPr>
          <w:rFonts w:hint="eastAsia"/>
        </w:rPr>
        <w:t>；</w:t>
      </w:r>
    </w:p>
    <w:p w14:paraId="4AF138C4" w14:textId="77777777" w:rsidR="009F2FEE" w:rsidRDefault="009F2FEE" w:rsidP="009F2FEE">
      <w:pPr>
        <w:pStyle w:val="afffffffff0"/>
        <w:numPr>
          <w:ilvl w:val="0"/>
          <w:numId w:val="64"/>
        </w:numPr>
        <w:spacing w:line="360" w:lineRule="auto"/>
        <w:ind w:firstLineChars="0"/>
        <w:rPr>
          <w:rFonts w:hint="eastAsia"/>
        </w:rPr>
      </w:pPr>
      <w:r>
        <w:rPr>
          <w:rFonts w:hint="eastAsia"/>
        </w:rPr>
        <w:t>8G eMMC</w:t>
      </w:r>
      <w:r>
        <w:rPr>
          <w:rFonts w:hint="eastAsia"/>
        </w:rPr>
        <w:t>存储；</w:t>
      </w:r>
    </w:p>
    <w:p w14:paraId="231B98C3" w14:textId="77777777" w:rsidR="009F2FEE" w:rsidRDefault="009F2FEE" w:rsidP="009F2FEE">
      <w:pPr>
        <w:pStyle w:val="afffffffff0"/>
        <w:numPr>
          <w:ilvl w:val="0"/>
          <w:numId w:val="64"/>
        </w:numPr>
        <w:spacing w:line="360" w:lineRule="auto"/>
        <w:ind w:firstLineChars="0"/>
        <w:rPr>
          <w:rFonts w:hint="eastAsia"/>
        </w:rPr>
      </w:pPr>
      <w:r>
        <w:rPr>
          <w:rFonts w:hint="eastAsia"/>
        </w:rPr>
        <w:t>2*8</w:t>
      </w:r>
      <w:r>
        <w:rPr>
          <w:rFonts w:hint="eastAsia"/>
        </w:rPr>
        <w:t>欧</w:t>
      </w:r>
      <w:r>
        <w:rPr>
          <w:rFonts w:hint="eastAsia"/>
        </w:rPr>
        <w:t>2W</w:t>
      </w:r>
      <w:r>
        <w:rPr>
          <w:rFonts w:hint="eastAsia"/>
        </w:rPr>
        <w:t>喇叭；</w:t>
      </w:r>
    </w:p>
    <w:p w14:paraId="0D182841" w14:textId="77777777" w:rsidR="009F2FEE" w:rsidRDefault="009F2FEE" w:rsidP="009F2FEE">
      <w:pPr>
        <w:pStyle w:val="afffffffff0"/>
        <w:numPr>
          <w:ilvl w:val="0"/>
          <w:numId w:val="64"/>
        </w:numPr>
        <w:spacing w:line="360" w:lineRule="auto"/>
        <w:ind w:firstLineChars="0"/>
        <w:rPr>
          <w:rFonts w:hint="eastAsia"/>
        </w:rPr>
      </w:pPr>
      <w:r>
        <w:rPr>
          <w:rFonts w:hint="eastAsia"/>
        </w:rPr>
        <w:t>WIFI&amp;BT</w:t>
      </w:r>
      <w:r>
        <w:rPr>
          <w:rFonts w:hint="eastAsia"/>
        </w:rPr>
        <w:t>；</w:t>
      </w:r>
    </w:p>
    <w:p w14:paraId="72CCEDB2" w14:textId="77777777" w:rsidR="009F2FEE" w:rsidRDefault="009F2FEE" w:rsidP="009F2FEE">
      <w:pPr>
        <w:pStyle w:val="afffffffff0"/>
        <w:numPr>
          <w:ilvl w:val="0"/>
          <w:numId w:val="64"/>
        </w:numPr>
        <w:spacing w:line="360" w:lineRule="auto"/>
        <w:ind w:firstLineChars="0"/>
        <w:rPr>
          <w:rFonts w:hint="eastAsia"/>
        </w:rPr>
      </w:pPr>
      <w:r>
        <w:rPr>
          <w:rFonts w:hint="eastAsia"/>
        </w:rPr>
        <w:t>10.1</w:t>
      </w:r>
      <w:r>
        <w:rPr>
          <w:rFonts w:hint="eastAsia"/>
        </w:rPr>
        <w:t>吋</w:t>
      </w:r>
      <w:r>
        <w:rPr>
          <w:rFonts w:hint="eastAsia"/>
        </w:rPr>
        <w:t xml:space="preserve"> LCD </w:t>
      </w:r>
      <w:r>
        <w:rPr>
          <w:rFonts w:hint="eastAsia"/>
        </w:rPr>
        <w:t>高清</w:t>
      </w:r>
      <w:r>
        <w:rPr>
          <w:rFonts w:hint="eastAsia"/>
        </w:rPr>
        <w:t>IPS 1280x800</w:t>
      </w:r>
      <w:r>
        <w:rPr>
          <w:rFonts w:hint="eastAsia"/>
        </w:rPr>
        <w:t>；</w:t>
      </w:r>
    </w:p>
    <w:p w14:paraId="221CA2C1" w14:textId="5FF48E7D" w:rsidR="009F2FEE" w:rsidRDefault="009F2FEE" w:rsidP="009F2FEE">
      <w:pPr>
        <w:pStyle w:val="afffffffff0"/>
        <w:numPr>
          <w:ilvl w:val="0"/>
          <w:numId w:val="64"/>
        </w:numPr>
        <w:spacing w:line="360" w:lineRule="auto"/>
        <w:ind w:firstLineChars="0"/>
        <w:rPr>
          <w:rFonts w:hint="eastAsia"/>
        </w:rPr>
      </w:pPr>
      <w:r>
        <w:rPr>
          <w:rFonts w:hint="eastAsia"/>
        </w:rPr>
        <w:t>NFC</w:t>
      </w:r>
      <w:r>
        <w:rPr>
          <w:rFonts w:hint="eastAsia"/>
        </w:rPr>
        <w:t>读卡器；</w:t>
      </w:r>
      <w:bookmarkStart w:id="14" w:name="_GoBack"/>
      <w:bookmarkEnd w:id="14"/>
    </w:p>
    <w:p w14:paraId="3AC7CCAF" w14:textId="77777777" w:rsidR="009F2FEE" w:rsidRDefault="009F2FEE" w:rsidP="009F2FEE">
      <w:pPr>
        <w:pStyle w:val="afffffffff0"/>
        <w:numPr>
          <w:ilvl w:val="0"/>
          <w:numId w:val="64"/>
        </w:numPr>
        <w:spacing w:line="360" w:lineRule="auto"/>
        <w:ind w:firstLineChars="0"/>
        <w:rPr>
          <w:rFonts w:hint="eastAsia"/>
        </w:rPr>
      </w:pPr>
      <w:r>
        <w:rPr>
          <w:rFonts w:hint="eastAsia"/>
        </w:rPr>
        <w:t>软件功能：</w:t>
      </w:r>
    </w:p>
    <w:p w14:paraId="1E043BB4" w14:textId="77777777" w:rsidR="009F2FEE" w:rsidRDefault="009F2FEE" w:rsidP="009F2FEE">
      <w:pPr>
        <w:pStyle w:val="afffffffff0"/>
        <w:numPr>
          <w:ilvl w:val="1"/>
          <w:numId w:val="64"/>
        </w:numPr>
        <w:spacing w:line="360" w:lineRule="auto"/>
        <w:ind w:firstLineChars="0"/>
        <w:rPr>
          <w:rFonts w:hint="eastAsia"/>
        </w:rPr>
      </w:pPr>
      <w:r>
        <w:rPr>
          <w:rFonts w:hint="eastAsia"/>
        </w:rPr>
        <w:t>AndroidEx OS</w:t>
      </w:r>
    </w:p>
    <w:p w14:paraId="237331F9" w14:textId="77777777" w:rsidR="009F2FEE" w:rsidRDefault="009F2FEE" w:rsidP="009F2FEE">
      <w:pPr>
        <w:pStyle w:val="afffffffff0"/>
        <w:numPr>
          <w:ilvl w:val="1"/>
          <w:numId w:val="64"/>
        </w:numPr>
        <w:spacing w:line="360" w:lineRule="auto"/>
        <w:ind w:firstLineChars="0"/>
        <w:rPr>
          <w:rFonts w:hint="eastAsia"/>
        </w:rPr>
      </w:pPr>
      <w:r>
        <w:rPr>
          <w:rFonts w:hint="eastAsia"/>
        </w:rPr>
        <w:t>支持</w:t>
      </w:r>
      <w:r>
        <w:rPr>
          <w:rFonts w:hint="eastAsia"/>
        </w:rPr>
        <w:t>SIP</w:t>
      </w:r>
      <w:r>
        <w:rPr>
          <w:rFonts w:hint="eastAsia"/>
        </w:rPr>
        <w:t>协议</w:t>
      </w:r>
    </w:p>
    <w:p w14:paraId="1550DF2C" w14:textId="77777777" w:rsidR="009F2FEE" w:rsidRDefault="009F2FEE" w:rsidP="009F2FEE">
      <w:pPr>
        <w:pStyle w:val="afffffffff0"/>
        <w:numPr>
          <w:ilvl w:val="1"/>
          <w:numId w:val="64"/>
        </w:numPr>
        <w:spacing w:line="360" w:lineRule="auto"/>
        <w:ind w:firstLineChars="0"/>
        <w:rPr>
          <w:rFonts w:hint="eastAsia"/>
        </w:rPr>
      </w:pPr>
      <w:r>
        <w:rPr>
          <w:rFonts w:hint="eastAsia"/>
        </w:rPr>
        <w:t>语音编码：</w:t>
      </w:r>
      <w:r>
        <w:rPr>
          <w:rFonts w:hint="eastAsia"/>
        </w:rPr>
        <w:t>G.711</w:t>
      </w:r>
      <w:r>
        <w:rPr>
          <w:rFonts w:hint="eastAsia"/>
        </w:rPr>
        <w:t>、</w:t>
      </w:r>
      <w:r>
        <w:rPr>
          <w:rFonts w:hint="eastAsia"/>
        </w:rPr>
        <w:t>G.729</w:t>
      </w:r>
      <w:r>
        <w:rPr>
          <w:rFonts w:hint="eastAsia"/>
        </w:rPr>
        <w:t>、</w:t>
      </w:r>
      <w:r>
        <w:rPr>
          <w:rFonts w:hint="eastAsia"/>
        </w:rPr>
        <w:t>G.723.1</w:t>
      </w:r>
      <w:r>
        <w:rPr>
          <w:rFonts w:hint="eastAsia"/>
        </w:rPr>
        <w:t>、</w:t>
      </w:r>
      <w:r>
        <w:rPr>
          <w:rFonts w:hint="eastAsia"/>
        </w:rPr>
        <w:t>GSM</w:t>
      </w:r>
      <w:r>
        <w:rPr>
          <w:rFonts w:hint="eastAsia"/>
        </w:rPr>
        <w:t>；</w:t>
      </w:r>
    </w:p>
    <w:p w14:paraId="5A8E59EC" w14:textId="77777777" w:rsidR="009F2FEE" w:rsidRDefault="009F2FEE" w:rsidP="009F2FEE">
      <w:pPr>
        <w:pStyle w:val="afffffffff0"/>
        <w:numPr>
          <w:ilvl w:val="1"/>
          <w:numId w:val="64"/>
        </w:numPr>
        <w:spacing w:line="360" w:lineRule="auto"/>
        <w:ind w:firstLineChars="0"/>
        <w:rPr>
          <w:rFonts w:hint="eastAsia"/>
        </w:rPr>
      </w:pPr>
      <w:r>
        <w:rPr>
          <w:rFonts w:hint="eastAsia"/>
        </w:rPr>
        <w:t>视频编码：</w:t>
      </w:r>
      <w:r>
        <w:rPr>
          <w:rFonts w:hint="eastAsia"/>
        </w:rPr>
        <w:t>G.263</w:t>
      </w:r>
      <w:r>
        <w:rPr>
          <w:rFonts w:hint="eastAsia"/>
        </w:rPr>
        <w:t>、</w:t>
      </w:r>
      <w:r>
        <w:rPr>
          <w:rFonts w:hint="eastAsia"/>
        </w:rPr>
        <w:t>G.264</w:t>
      </w:r>
      <w:r>
        <w:rPr>
          <w:rFonts w:hint="eastAsia"/>
        </w:rPr>
        <w:t>、</w:t>
      </w:r>
      <w:r>
        <w:rPr>
          <w:rFonts w:hint="eastAsia"/>
        </w:rPr>
        <w:t>MPEG4</w:t>
      </w:r>
      <w:r>
        <w:rPr>
          <w:rFonts w:hint="eastAsia"/>
        </w:rPr>
        <w:t>；</w:t>
      </w:r>
    </w:p>
    <w:p w14:paraId="1FA28A7B" w14:textId="77777777" w:rsidR="004A561D" w:rsidRPr="004A561D" w:rsidRDefault="004A561D" w:rsidP="004A561D">
      <w:pPr>
        <w:spacing w:line="360" w:lineRule="auto"/>
        <w:ind w:firstLineChars="150" w:firstLine="360"/>
        <w:rPr>
          <w:rFonts w:hint="eastAsia"/>
        </w:rPr>
      </w:pPr>
    </w:p>
    <w:p w14:paraId="3D900AA6" w14:textId="59F55C98" w:rsidR="009421A4" w:rsidRDefault="009421A4" w:rsidP="009421A4">
      <w:pPr>
        <w:pStyle w:val="20"/>
        <w:ind w:firstLine="560"/>
        <w:rPr>
          <w:rFonts w:hint="eastAsia"/>
        </w:rPr>
      </w:pPr>
      <w:r>
        <w:rPr>
          <w:rFonts w:hint="eastAsia"/>
        </w:rPr>
        <w:t>门禁机</w:t>
      </w:r>
    </w:p>
    <w:p w14:paraId="39A75ED6" w14:textId="489B0113" w:rsidR="004A561D" w:rsidRDefault="002820BB" w:rsidP="004A561D">
      <w:pPr>
        <w:spacing w:line="360" w:lineRule="auto"/>
        <w:ind w:firstLineChars="150" w:firstLine="360"/>
        <w:rPr>
          <w:rFonts w:hint="eastAsia"/>
        </w:rPr>
      </w:pPr>
      <w:r>
        <w:rPr>
          <w:rFonts w:hint="eastAsia"/>
        </w:rPr>
        <w:t>门禁机技术要求：</w:t>
      </w:r>
    </w:p>
    <w:p w14:paraId="7D850613" w14:textId="49183360" w:rsidR="002820BB" w:rsidRDefault="00882BC7" w:rsidP="00A3732D">
      <w:pPr>
        <w:pStyle w:val="afffffffff0"/>
        <w:numPr>
          <w:ilvl w:val="0"/>
          <w:numId w:val="64"/>
        </w:numPr>
        <w:spacing w:line="360" w:lineRule="auto"/>
        <w:ind w:firstLineChars="0"/>
        <w:rPr>
          <w:rFonts w:hint="eastAsia"/>
        </w:rPr>
      </w:pPr>
      <w:r>
        <w:rPr>
          <w:rFonts w:hint="eastAsia"/>
        </w:rPr>
        <w:t>ARM Context A9</w:t>
      </w:r>
      <w:r>
        <w:rPr>
          <w:rFonts w:hint="eastAsia"/>
        </w:rPr>
        <w:t>四核；</w:t>
      </w:r>
    </w:p>
    <w:p w14:paraId="2594A1BD" w14:textId="53C879E5" w:rsidR="00882BC7" w:rsidRDefault="00882BC7" w:rsidP="00882BC7">
      <w:pPr>
        <w:pStyle w:val="afffffffff0"/>
        <w:numPr>
          <w:ilvl w:val="0"/>
          <w:numId w:val="64"/>
        </w:numPr>
        <w:spacing w:line="360" w:lineRule="auto"/>
        <w:ind w:firstLineChars="0"/>
        <w:rPr>
          <w:rFonts w:hint="eastAsia"/>
        </w:rPr>
      </w:pPr>
      <w:r>
        <w:rPr>
          <w:rFonts w:hint="eastAsia"/>
        </w:rPr>
        <w:t>1G DDR3</w:t>
      </w:r>
      <w:r>
        <w:rPr>
          <w:rFonts w:hint="eastAsia"/>
        </w:rPr>
        <w:t>；</w:t>
      </w:r>
    </w:p>
    <w:p w14:paraId="4CF92294" w14:textId="59F747C6" w:rsidR="00882BC7" w:rsidRDefault="00882BC7" w:rsidP="00882BC7">
      <w:pPr>
        <w:pStyle w:val="afffffffff0"/>
        <w:numPr>
          <w:ilvl w:val="0"/>
          <w:numId w:val="64"/>
        </w:numPr>
        <w:spacing w:line="360" w:lineRule="auto"/>
        <w:ind w:firstLineChars="0"/>
        <w:rPr>
          <w:rFonts w:hint="eastAsia"/>
        </w:rPr>
      </w:pPr>
      <w:r>
        <w:rPr>
          <w:rFonts w:hint="eastAsia"/>
        </w:rPr>
        <w:t>8G eMMC</w:t>
      </w:r>
      <w:r>
        <w:rPr>
          <w:rFonts w:hint="eastAsia"/>
        </w:rPr>
        <w:t>存储；</w:t>
      </w:r>
    </w:p>
    <w:p w14:paraId="7E895F3A" w14:textId="53C0D75C" w:rsidR="00882BC7" w:rsidRDefault="00882BC7" w:rsidP="00882BC7">
      <w:pPr>
        <w:pStyle w:val="afffffffff0"/>
        <w:numPr>
          <w:ilvl w:val="0"/>
          <w:numId w:val="64"/>
        </w:numPr>
        <w:spacing w:line="360" w:lineRule="auto"/>
        <w:ind w:firstLineChars="0"/>
        <w:rPr>
          <w:rFonts w:hint="eastAsia"/>
        </w:rPr>
      </w:pPr>
      <w:r>
        <w:rPr>
          <w:rFonts w:hint="eastAsia"/>
        </w:rPr>
        <w:t>2*8</w:t>
      </w:r>
      <w:r>
        <w:rPr>
          <w:rFonts w:hint="eastAsia"/>
        </w:rPr>
        <w:t>欧</w:t>
      </w:r>
      <w:r>
        <w:rPr>
          <w:rFonts w:hint="eastAsia"/>
        </w:rPr>
        <w:t>2W</w:t>
      </w:r>
      <w:r>
        <w:rPr>
          <w:rFonts w:hint="eastAsia"/>
        </w:rPr>
        <w:t>喇叭；</w:t>
      </w:r>
    </w:p>
    <w:p w14:paraId="2812C2FC" w14:textId="35A398A5" w:rsidR="00882BC7" w:rsidRDefault="00882BC7" w:rsidP="00882BC7">
      <w:pPr>
        <w:pStyle w:val="afffffffff0"/>
        <w:numPr>
          <w:ilvl w:val="0"/>
          <w:numId w:val="64"/>
        </w:numPr>
        <w:spacing w:line="360" w:lineRule="auto"/>
        <w:ind w:firstLineChars="0"/>
        <w:rPr>
          <w:rFonts w:hint="eastAsia"/>
        </w:rPr>
      </w:pPr>
      <w:r>
        <w:rPr>
          <w:rFonts w:hint="eastAsia"/>
        </w:rPr>
        <w:t>Lan:10/100M POE</w:t>
      </w:r>
      <w:r>
        <w:rPr>
          <w:rFonts w:hint="eastAsia"/>
        </w:rPr>
        <w:t>；</w:t>
      </w:r>
    </w:p>
    <w:p w14:paraId="6023C423" w14:textId="418C040F" w:rsidR="00882BC7" w:rsidRDefault="00882BC7" w:rsidP="00882BC7">
      <w:pPr>
        <w:pStyle w:val="afffffffff0"/>
        <w:numPr>
          <w:ilvl w:val="0"/>
          <w:numId w:val="64"/>
        </w:numPr>
        <w:spacing w:line="360" w:lineRule="auto"/>
        <w:ind w:firstLineChars="0"/>
        <w:rPr>
          <w:rFonts w:hint="eastAsia"/>
        </w:rPr>
      </w:pPr>
      <w:r>
        <w:rPr>
          <w:rFonts w:hint="eastAsia"/>
        </w:rPr>
        <w:t>WIFI&amp;BT</w:t>
      </w:r>
      <w:r>
        <w:rPr>
          <w:rFonts w:hint="eastAsia"/>
        </w:rPr>
        <w:t>；</w:t>
      </w:r>
    </w:p>
    <w:p w14:paraId="338481D3" w14:textId="4C83B6A8" w:rsidR="00882BC7" w:rsidRDefault="00882BC7" w:rsidP="00882BC7">
      <w:pPr>
        <w:pStyle w:val="afffffffff0"/>
        <w:numPr>
          <w:ilvl w:val="0"/>
          <w:numId w:val="64"/>
        </w:numPr>
        <w:spacing w:line="360" w:lineRule="auto"/>
        <w:ind w:firstLineChars="0"/>
        <w:rPr>
          <w:rFonts w:hint="eastAsia"/>
        </w:rPr>
      </w:pPr>
      <w:r>
        <w:rPr>
          <w:rFonts w:hint="eastAsia"/>
        </w:rPr>
        <w:t>USB 3G/4G LTE Dangle</w:t>
      </w:r>
      <w:r>
        <w:rPr>
          <w:rFonts w:hint="eastAsia"/>
        </w:rPr>
        <w:t>；</w:t>
      </w:r>
    </w:p>
    <w:p w14:paraId="74031DD3" w14:textId="771ABEDB" w:rsidR="00882BC7" w:rsidRDefault="00882BC7" w:rsidP="00882BC7">
      <w:pPr>
        <w:pStyle w:val="afffffffff0"/>
        <w:numPr>
          <w:ilvl w:val="0"/>
          <w:numId w:val="64"/>
        </w:numPr>
        <w:spacing w:line="360" w:lineRule="auto"/>
        <w:ind w:firstLineChars="0"/>
        <w:rPr>
          <w:rFonts w:hint="eastAsia"/>
        </w:rPr>
      </w:pPr>
      <w:r>
        <w:rPr>
          <w:rFonts w:hint="eastAsia"/>
        </w:rPr>
        <w:t>10.1</w:t>
      </w:r>
      <w:r>
        <w:rPr>
          <w:rFonts w:hint="eastAsia"/>
        </w:rPr>
        <w:t>吋</w:t>
      </w:r>
      <w:r>
        <w:rPr>
          <w:rFonts w:hint="eastAsia"/>
        </w:rPr>
        <w:t xml:space="preserve"> LCD</w:t>
      </w:r>
      <w:r w:rsidR="008A6AAA">
        <w:rPr>
          <w:rFonts w:hint="eastAsia"/>
        </w:rPr>
        <w:t xml:space="preserve"> </w:t>
      </w:r>
      <w:r w:rsidR="008A6AAA">
        <w:rPr>
          <w:rFonts w:hint="eastAsia"/>
        </w:rPr>
        <w:t>高清</w:t>
      </w:r>
      <w:r w:rsidR="008A6AAA">
        <w:rPr>
          <w:rFonts w:hint="eastAsia"/>
        </w:rPr>
        <w:t>IPS 1280x800</w:t>
      </w:r>
      <w:r w:rsidR="008A6AAA">
        <w:rPr>
          <w:rFonts w:hint="eastAsia"/>
        </w:rPr>
        <w:t>；</w:t>
      </w:r>
    </w:p>
    <w:p w14:paraId="5818D237" w14:textId="199EC408" w:rsidR="008A6AAA" w:rsidRDefault="008A6AAA" w:rsidP="00882BC7">
      <w:pPr>
        <w:pStyle w:val="afffffffff0"/>
        <w:numPr>
          <w:ilvl w:val="0"/>
          <w:numId w:val="64"/>
        </w:numPr>
        <w:spacing w:line="360" w:lineRule="auto"/>
        <w:ind w:firstLineChars="0"/>
        <w:rPr>
          <w:rFonts w:hint="eastAsia"/>
        </w:rPr>
      </w:pPr>
      <w:r>
        <w:rPr>
          <w:rFonts w:hint="eastAsia"/>
        </w:rPr>
        <w:t>2</w:t>
      </w:r>
      <w:r>
        <w:rPr>
          <w:rFonts w:hint="eastAsia"/>
        </w:rPr>
        <w:t>路开门继电器；</w:t>
      </w:r>
    </w:p>
    <w:p w14:paraId="7AD32970" w14:textId="26B5F23C" w:rsidR="008A6AAA" w:rsidRDefault="008A6AAA" w:rsidP="00882BC7">
      <w:pPr>
        <w:pStyle w:val="afffffffff0"/>
        <w:numPr>
          <w:ilvl w:val="0"/>
          <w:numId w:val="64"/>
        </w:numPr>
        <w:spacing w:line="360" w:lineRule="auto"/>
        <w:ind w:firstLineChars="0"/>
        <w:rPr>
          <w:rFonts w:hint="eastAsia"/>
        </w:rPr>
      </w:pPr>
      <w:r>
        <w:rPr>
          <w:rFonts w:hint="eastAsia"/>
        </w:rPr>
        <w:t>2</w:t>
      </w:r>
      <w:r>
        <w:rPr>
          <w:rFonts w:hint="eastAsia"/>
        </w:rPr>
        <w:t>路门状态检测；</w:t>
      </w:r>
    </w:p>
    <w:p w14:paraId="2D1A9DE6" w14:textId="465462CF" w:rsidR="008A6AAA" w:rsidRDefault="008A6AAA" w:rsidP="00882BC7">
      <w:pPr>
        <w:pStyle w:val="afffffffff0"/>
        <w:numPr>
          <w:ilvl w:val="0"/>
          <w:numId w:val="64"/>
        </w:numPr>
        <w:spacing w:line="360" w:lineRule="auto"/>
        <w:ind w:firstLineChars="0"/>
        <w:rPr>
          <w:rFonts w:hint="eastAsia"/>
        </w:rPr>
      </w:pPr>
      <w:r>
        <w:rPr>
          <w:rFonts w:hint="eastAsia"/>
        </w:rPr>
        <w:t>ZigBee</w:t>
      </w:r>
      <w:r>
        <w:rPr>
          <w:rFonts w:hint="eastAsia"/>
        </w:rPr>
        <w:t>无线物联网</w:t>
      </w:r>
      <w:r w:rsidR="00670F23">
        <w:rPr>
          <w:rFonts w:hint="eastAsia"/>
        </w:rPr>
        <w:t>；</w:t>
      </w:r>
    </w:p>
    <w:p w14:paraId="43EC191C" w14:textId="0E003D41" w:rsidR="00F80ACD" w:rsidRDefault="00F80ACD" w:rsidP="00882BC7">
      <w:pPr>
        <w:pStyle w:val="afffffffff0"/>
        <w:numPr>
          <w:ilvl w:val="0"/>
          <w:numId w:val="64"/>
        </w:numPr>
        <w:spacing w:line="360" w:lineRule="auto"/>
        <w:ind w:firstLineChars="0"/>
        <w:rPr>
          <w:rFonts w:hint="eastAsia"/>
        </w:rPr>
      </w:pPr>
      <w:r>
        <w:rPr>
          <w:rFonts w:hint="eastAsia"/>
        </w:rPr>
        <w:t>NFC</w:t>
      </w:r>
      <w:r>
        <w:rPr>
          <w:rFonts w:hint="eastAsia"/>
        </w:rPr>
        <w:t>读卡器；</w:t>
      </w:r>
    </w:p>
    <w:p w14:paraId="2E5F6EA0" w14:textId="4568DC9C" w:rsidR="00670F23" w:rsidRDefault="00670F23" w:rsidP="00882BC7">
      <w:pPr>
        <w:pStyle w:val="afffffffff0"/>
        <w:numPr>
          <w:ilvl w:val="0"/>
          <w:numId w:val="64"/>
        </w:numPr>
        <w:spacing w:line="360" w:lineRule="auto"/>
        <w:ind w:firstLineChars="0"/>
        <w:rPr>
          <w:rFonts w:hint="eastAsia"/>
        </w:rPr>
      </w:pPr>
      <w:r>
        <w:rPr>
          <w:rFonts w:hint="eastAsia"/>
        </w:rPr>
        <w:t>软件功能：</w:t>
      </w:r>
    </w:p>
    <w:p w14:paraId="62E43592" w14:textId="363F8DD1" w:rsidR="00670F23" w:rsidRDefault="00670F23" w:rsidP="00670F23">
      <w:pPr>
        <w:pStyle w:val="afffffffff0"/>
        <w:numPr>
          <w:ilvl w:val="1"/>
          <w:numId w:val="64"/>
        </w:numPr>
        <w:spacing w:line="360" w:lineRule="auto"/>
        <w:ind w:firstLineChars="0"/>
        <w:rPr>
          <w:rFonts w:hint="eastAsia"/>
        </w:rPr>
      </w:pPr>
      <w:r>
        <w:rPr>
          <w:rFonts w:hint="eastAsia"/>
        </w:rPr>
        <w:t>AndroidEx OS</w:t>
      </w:r>
    </w:p>
    <w:p w14:paraId="7B9C4CE9" w14:textId="46DE51CD" w:rsidR="00670F23" w:rsidRDefault="00670F23" w:rsidP="00670F23">
      <w:pPr>
        <w:pStyle w:val="afffffffff0"/>
        <w:numPr>
          <w:ilvl w:val="1"/>
          <w:numId w:val="64"/>
        </w:numPr>
        <w:spacing w:line="360" w:lineRule="auto"/>
        <w:ind w:firstLineChars="0"/>
        <w:rPr>
          <w:rFonts w:hint="eastAsia"/>
        </w:rPr>
      </w:pPr>
      <w:r>
        <w:rPr>
          <w:rFonts w:hint="eastAsia"/>
        </w:rPr>
        <w:t>支持</w:t>
      </w:r>
      <w:r>
        <w:rPr>
          <w:rFonts w:hint="eastAsia"/>
        </w:rPr>
        <w:t>SIP</w:t>
      </w:r>
      <w:r>
        <w:rPr>
          <w:rFonts w:hint="eastAsia"/>
        </w:rPr>
        <w:t>协议</w:t>
      </w:r>
    </w:p>
    <w:p w14:paraId="59F51185" w14:textId="25E9E541" w:rsidR="00670F23" w:rsidRDefault="00670F23" w:rsidP="00670F23">
      <w:pPr>
        <w:pStyle w:val="afffffffff0"/>
        <w:numPr>
          <w:ilvl w:val="1"/>
          <w:numId w:val="64"/>
        </w:numPr>
        <w:spacing w:line="360" w:lineRule="auto"/>
        <w:ind w:firstLineChars="0"/>
        <w:rPr>
          <w:rFonts w:hint="eastAsia"/>
        </w:rPr>
      </w:pPr>
      <w:r>
        <w:rPr>
          <w:rFonts w:hint="eastAsia"/>
        </w:rPr>
        <w:t>语音编码：</w:t>
      </w:r>
      <w:r>
        <w:rPr>
          <w:rFonts w:hint="eastAsia"/>
        </w:rPr>
        <w:t>G.711</w:t>
      </w:r>
      <w:r>
        <w:rPr>
          <w:rFonts w:hint="eastAsia"/>
        </w:rPr>
        <w:t>、</w:t>
      </w:r>
      <w:r>
        <w:rPr>
          <w:rFonts w:hint="eastAsia"/>
        </w:rPr>
        <w:t>G.729</w:t>
      </w:r>
      <w:r>
        <w:rPr>
          <w:rFonts w:hint="eastAsia"/>
        </w:rPr>
        <w:t>、</w:t>
      </w:r>
      <w:r>
        <w:rPr>
          <w:rFonts w:hint="eastAsia"/>
        </w:rPr>
        <w:t>G.723.1</w:t>
      </w:r>
      <w:r>
        <w:rPr>
          <w:rFonts w:hint="eastAsia"/>
        </w:rPr>
        <w:t>、</w:t>
      </w:r>
      <w:r>
        <w:rPr>
          <w:rFonts w:hint="eastAsia"/>
        </w:rPr>
        <w:t>GSM</w:t>
      </w:r>
      <w:r>
        <w:rPr>
          <w:rFonts w:hint="eastAsia"/>
        </w:rPr>
        <w:t>；</w:t>
      </w:r>
    </w:p>
    <w:p w14:paraId="190CB1E7" w14:textId="0F0EED34" w:rsidR="00670F23" w:rsidRDefault="00670F23" w:rsidP="00670F23">
      <w:pPr>
        <w:pStyle w:val="afffffffff0"/>
        <w:numPr>
          <w:ilvl w:val="1"/>
          <w:numId w:val="64"/>
        </w:numPr>
        <w:spacing w:line="360" w:lineRule="auto"/>
        <w:ind w:firstLineChars="0"/>
        <w:rPr>
          <w:rFonts w:hint="eastAsia"/>
        </w:rPr>
      </w:pPr>
      <w:r>
        <w:rPr>
          <w:rFonts w:hint="eastAsia"/>
        </w:rPr>
        <w:t>视频编码：</w:t>
      </w:r>
      <w:r>
        <w:rPr>
          <w:rFonts w:hint="eastAsia"/>
        </w:rPr>
        <w:t>G.263</w:t>
      </w:r>
      <w:r>
        <w:rPr>
          <w:rFonts w:hint="eastAsia"/>
        </w:rPr>
        <w:t>、</w:t>
      </w:r>
      <w:r>
        <w:rPr>
          <w:rFonts w:hint="eastAsia"/>
        </w:rPr>
        <w:t>G.264</w:t>
      </w:r>
      <w:r>
        <w:rPr>
          <w:rFonts w:hint="eastAsia"/>
        </w:rPr>
        <w:t>、</w:t>
      </w:r>
      <w:r>
        <w:rPr>
          <w:rFonts w:hint="eastAsia"/>
        </w:rPr>
        <w:t>MPEG4</w:t>
      </w:r>
      <w:r>
        <w:rPr>
          <w:rFonts w:hint="eastAsia"/>
        </w:rPr>
        <w:t>；</w:t>
      </w:r>
    </w:p>
    <w:p w14:paraId="34EE0857" w14:textId="2AC2B245" w:rsidR="009421A4" w:rsidRDefault="009421A4" w:rsidP="009421A4">
      <w:pPr>
        <w:pStyle w:val="20"/>
        <w:ind w:firstLine="560"/>
        <w:rPr>
          <w:rFonts w:hint="eastAsia"/>
        </w:rPr>
      </w:pPr>
      <w:r>
        <w:rPr>
          <w:rFonts w:hint="eastAsia"/>
        </w:rPr>
        <w:t>室内机</w:t>
      </w:r>
    </w:p>
    <w:p w14:paraId="0DA13EB3" w14:textId="41777695" w:rsidR="00120628" w:rsidRDefault="00120628" w:rsidP="00120628">
      <w:pPr>
        <w:spacing w:line="360" w:lineRule="auto"/>
        <w:ind w:firstLineChars="150" w:firstLine="360"/>
        <w:rPr>
          <w:rFonts w:hint="eastAsia"/>
        </w:rPr>
      </w:pPr>
      <w:r>
        <w:rPr>
          <w:rFonts w:hint="eastAsia"/>
        </w:rPr>
        <w:t>室内机技术要求：</w:t>
      </w:r>
    </w:p>
    <w:p w14:paraId="35B341ED" w14:textId="77777777" w:rsidR="00F80ACD" w:rsidRDefault="00F80ACD" w:rsidP="00F80ACD">
      <w:pPr>
        <w:pStyle w:val="afffffffff0"/>
        <w:numPr>
          <w:ilvl w:val="0"/>
          <w:numId w:val="64"/>
        </w:numPr>
        <w:spacing w:line="360" w:lineRule="auto"/>
        <w:ind w:firstLineChars="0"/>
        <w:rPr>
          <w:rFonts w:hint="eastAsia"/>
        </w:rPr>
      </w:pPr>
      <w:r>
        <w:rPr>
          <w:rFonts w:hint="eastAsia"/>
        </w:rPr>
        <w:t>ARM Context A9</w:t>
      </w:r>
      <w:r>
        <w:rPr>
          <w:rFonts w:hint="eastAsia"/>
        </w:rPr>
        <w:t>四核；</w:t>
      </w:r>
    </w:p>
    <w:p w14:paraId="38F4F8FD" w14:textId="77777777" w:rsidR="00F80ACD" w:rsidRDefault="00F80ACD" w:rsidP="00F80ACD">
      <w:pPr>
        <w:pStyle w:val="afffffffff0"/>
        <w:numPr>
          <w:ilvl w:val="0"/>
          <w:numId w:val="64"/>
        </w:numPr>
        <w:spacing w:line="360" w:lineRule="auto"/>
        <w:ind w:firstLineChars="0"/>
        <w:rPr>
          <w:rFonts w:hint="eastAsia"/>
        </w:rPr>
      </w:pPr>
      <w:r>
        <w:rPr>
          <w:rFonts w:hint="eastAsia"/>
        </w:rPr>
        <w:t>1G DDR3</w:t>
      </w:r>
      <w:r>
        <w:rPr>
          <w:rFonts w:hint="eastAsia"/>
        </w:rPr>
        <w:t>；</w:t>
      </w:r>
    </w:p>
    <w:p w14:paraId="2900DE39" w14:textId="77777777" w:rsidR="00F80ACD" w:rsidRDefault="00F80ACD" w:rsidP="00F80ACD">
      <w:pPr>
        <w:pStyle w:val="afffffffff0"/>
        <w:numPr>
          <w:ilvl w:val="0"/>
          <w:numId w:val="64"/>
        </w:numPr>
        <w:spacing w:line="360" w:lineRule="auto"/>
        <w:ind w:firstLineChars="0"/>
        <w:rPr>
          <w:rFonts w:hint="eastAsia"/>
        </w:rPr>
      </w:pPr>
      <w:r>
        <w:rPr>
          <w:rFonts w:hint="eastAsia"/>
        </w:rPr>
        <w:t>8G eMMC</w:t>
      </w:r>
      <w:r>
        <w:rPr>
          <w:rFonts w:hint="eastAsia"/>
        </w:rPr>
        <w:t>存储；</w:t>
      </w:r>
    </w:p>
    <w:p w14:paraId="215A0228" w14:textId="77777777" w:rsidR="00F80ACD" w:rsidRDefault="00F80ACD" w:rsidP="00F80ACD">
      <w:pPr>
        <w:pStyle w:val="afffffffff0"/>
        <w:numPr>
          <w:ilvl w:val="0"/>
          <w:numId w:val="64"/>
        </w:numPr>
        <w:spacing w:line="360" w:lineRule="auto"/>
        <w:ind w:firstLineChars="0"/>
        <w:rPr>
          <w:rFonts w:hint="eastAsia"/>
        </w:rPr>
      </w:pPr>
      <w:r>
        <w:rPr>
          <w:rFonts w:hint="eastAsia"/>
        </w:rPr>
        <w:t>2*8</w:t>
      </w:r>
      <w:r>
        <w:rPr>
          <w:rFonts w:hint="eastAsia"/>
        </w:rPr>
        <w:t>欧</w:t>
      </w:r>
      <w:r>
        <w:rPr>
          <w:rFonts w:hint="eastAsia"/>
        </w:rPr>
        <w:t>2W</w:t>
      </w:r>
      <w:r>
        <w:rPr>
          <w:rFonts w:hint="eastAsia"/>
        </w:rPr>
        <w:t>喇叭；</w:t>
      </w:r>
    </w:p>
    <w:p w14:paraId="15117D05" w14:textId="77777777" w:rsidR="00F80ACD" w:rsidRDefault="00F80ACD" w:rsidP="00F80ACD">
      <w:pPr>
        <w:pStyle w:val="afffffffff0"/>
        <w:numPr>
          <w:ilvl w:val="0"/>
          <w:numId w:val="64"/>
        </w:numPr>
        <w:spacing w:line="360" w:lineRule="auto"/>
        <w:ind w:firstLineChars="0"/>
        <w:rPr>
          <w:rFonts w:hint="eastAsia"/>
        </w:rPr>
      </w:pPr>
      <w:r>
        <w:rPr>
          <w:rFonts w:hint="eastAsia"/>
        </w:rPr>
        <w:t>Lan:10/100M POE</w:t>
      </w:r>
      <w:r>
        <w:rPr>
          <w:rFonts w:hint="eastAsia"/>
        </w:rPr>
        <w:t>；</w:t>
      </w:r>
    </w:p>
    <w:p w14:paraId="5AF5DD0A" w14:textId="77777777" w:rsidR="00F80ACD" w:rsidRDefault="00F80ACD" w:rsidP="00F80ACD">
      <w:pPr>
        <w:pStyle w:val="afffffffff0"/>
        <w:numPr>
          <w:ilvl w:val="0"/>
          <w:numId w:val="64"/>
        </w:numPr>
        <w:spacing w:line="360" w:lineRule="auto"/>
        <w:ind w:firstLineChars="0"/>
        <w:rPr>
          <w:rFonts w:hint="eastAsia"/>
        </w:rPr>
      </w:pPr>
      <w:r>
        <w:rPr>
          <w:rFonts w:hint="eastAsia"/>
        </w:rPr>
        <w:t>WIFI&amp;BT</w:t>
      </w:r>
      <w:r>
        <w:rPr>
          <w:rFonts w:hint="eastAsia"/>
        </w:rPr>
        <w:t>；</w:t>
      </w:r>
    </w:p>
    <w:p w14:paraId="663705AA" w14:textId="77777777" w:rsidR="00F80ACD" w:rsidRDefault="00F80ACD" w:rsidP="00F80ACD">
      <w:pPr>
        <w:pStyle w:val="afffffffff0"/>
        <w:numPr>
          <w:ilvl w:val="0"/>
          <w:numId w:val="64"/>
        </w:numPr>
        <w:spacing w:line="360" w:lineRule="auto"/>
        <w:ind w:firstLineChars="0"/>
        <w:rPr>
          <w:rFonts w:hint="eastAsia"/>
        </w:rPr>
      </w:pPr>
      <w:r>
        <w:rPr>
          <w:rFonts w:hint="eastAsia"/>
        </w:rPr>
        <w:t>10.1</w:t>
      </w:r>
      <w:r>
        <w:rPr>
          <w:rFonts w:hint="eastAsia"/>
        </w:rPr>
        <w:t>吋</w:t>
      </w:r>
      <w:r>
        <w:rPr>
          <w:rFonts w:hint="eastAsia"/>
        </w:rPr>
        <w:t xml:space="preserve"> LCD </w:t>
      </w:r>
      <w:r>
        <w:rPr>
          <w:rFonts w:hint="eastAsia"/>
        </w:rPr>
        <w:t>高清</w:t>
      </w:r>
      <w:r>
        <w:rPr>
          <w:rFonts w:hint="eastAsia"/>
        </w:rPr>
        <w:t>IPS 1280x800</w:t>
      </w:r>
      <w:r>
        <w:rPr>
          <w:rFonts w:hint="eastAsia"/>
        </w:rPr>
        <w:t>；</w:t>
      </w:r>
    </w:p>
    <w:p w14:paraId="5698FD1D" w14:textId="77777777" w:rsidR="00F80ACD" w:rsidRDefault="00F80ACD" w:rsidP="00F80ACD">
      <w:pPr>
        <w:pStyle w:val="afffffffff0"/>
        <w:numPr>
          <w:ilvl w:val="0"/>
          <w:numId w:val="64"/>
        </w:numPr>
        <w:spacing w:line="360" w:lineRule="auto"/>
        <w:ind w:firstLineChars="0"/>
        <w:rPr>
          <w:rFonts w:hint="eastAsia"/>
        </w:rPr>
      </w:pPr>
      <w:r>
        <w:rPr>
          <w:rFonts w:hint="eastAsia"/>
        </w:rPr>
        <w:t>软件功能：</w:t>
      </w:r>
    </w:p>
    <w:p w14:paraId="463325CA" w14:textId="77777777" w:rsidR="00F80ACD" w:rsidRDefault="00F80ACD" w:rsidP="00F80ACD">
      <w:pPr>
        <w:pStyle w:val="afffffffff0"/>
        <w:numPr>
          <w:ilvl w:val="1"/>
          <w:numId w:val="64"/>
        </w:numPr>
        <w:spacing w:line="360" w:lineRule="auto"/>
        <w:ind w:firstLineChars="0"/>
        <w:rPr>
          <w:rFonts w:hint="eastAsia"/>
        </w:rPr>
      </w:pPr>
      <w:r>
        <w:rPr>
          <w:rFonts w:hint="eastAsia"/>
        </w:rPr>
        <w:t>AndroidEx OS</w:t>
      </w:r>
    </w:p>
    <w:p w14:paraId="333D9192" w14:textId="77777777" w:rsidR="00F80ACD" w:rsidRDefault="00F80ACD" w:rsidP="00F80ACD">
      <w:pPr>
        <w:pStyle w:val="afffffffff0"/>
        <w:numPr>
          <w:ilvl w:val="1"/>
          <w:numId w:val="64"/>
        </w:numPr>
        <w:spacing w:line="360" w:lineRule="auto"/>
        <w:ind w:firstLineChars="0"/>
        <w:rPr>
          <w:rFonts w:hint="eastAsia"/>
        </w:rPr>
      </w:pPr>
      <w:r>
        <w:rPr>
          <w:rFonts w:hint="eastAsia"/>
        </w:rPr>
        <w:t>支持</w:t>
      </w:r>
      <w:r>
        <w:rPr>
          <w:rFonts w:hint="eastAsia"/>
        </w:rPr>
        <w:t>SIP</w:t>
      </w:r>
      <w:r>
        <w:rPr>
          <w:rFonts w:hint="eastAsia"/>
        </w:rPr>
        <w:t>协议</w:t>
      </w:r>
    </w:p>
    <w:p w14:paraId="5C066A0D" w14:textId="77777777" w:rsidR="00F80ACD" w:rsidRDefault="00F80ACD" w:rsidP="00F80ACD">
      <w:pPr>
        <w:pStyle w:val="afffffffff0"/>
        <w:numPr>
          <w:ilvl w:val="1"/>
          <w:numId w:val="64"/>
        </w:numPr>
        <w:spacing w:line="360" w:lineRule="auto"/>
        <w:ind w:firstLineChars="0"/>
        <w:rPr>
          <w:rFonts w:hint="eastAsia"/>
        </w:rPr>
      </w:pPr>
      <w:r>
        <w:rPr>
          <w:rFonts w:hint="eastAsia"/>
        </w:rPr>
        <w:t>语音编码：</w:t>
      </w:r>
      <w:r>
        <w:rPr>
          <w:rFonts w:hint="eastAsia"/>
        </w:rPr>
        <w:t>G.711</w:t>
      </w:r>
      <w:r>
        <w:rPr>
          <w:rFonts w:hint="eastAsia"/>
        </w:rPr>
        <w:t>、</w:t>
      </w:r>
      <w:r>
        <w:rPr>
          <w:rFonts w:hint="eastAsia"/>
        </w:rPr>
        <w:t>G.729</w:t>
      </w:r>
      <w:r>
        <w:rPr>
          <w:rFonts w:hint="eastAsia"/>
        </w:rPr>
        <w:t>、</w:t>
      </w:r>
      <w:r>
        <w:rPr>
          <w:rFonts w:hint="eastAsia"/>
        </w:rPr>
        <w:t>G.723.1</w:t>
      </w:r>
      <w:r>
        <w:rPr>
          <w:rFonts w:hint="eastAsia"/>
        </w:rPr>
        <w:t>、</w:t>
      </w:r>
      <w:r>
        <w:rPr>
          <w:rFonts w:hint="eastAsia"/>
        </w:rPr>
        <w:t>GSM</w:t>
      </w:r>
      <w:r>
        <w:rPr>
          <w:rFonts w:hint="eastAsia"/>
        </w:rPr>
        <w:t>；</w:t>
      </w:r>
    </w:p>
    <w:p w14:paraId="7D1F50A8" w14:textId="77777777" w:rsidR="00F80ACD" w:rsidRDefault="00F80ACD" w:rsidP="00F80ACD">
      <w:pPr>
        <w:pStyle w:val="afffffffff0"/>
        <w:numPr>
          <w:ilvl w:val="1"/>
          <w:numId w:val="64"/>
        </w:numPr>
        <w:spacing w:line="360" w:lineRule="auto"/>
        <w:ind w:firstLineChars="0"/>
        <w:rPr>
          <w:rFonts w:hint="eastAsia"/>
        </w:rPr>
      </w:pPr>
      <w:r>
        <w:rPr>
          <w:rFonts w:hint="eastAsia"/>
        </w:rPr>
        <w:t>视频编码：</w:t>
      </w:r>
      <w:r>
        <w:rPr>
          <w:rFonts w:hint="eastAsia"/>
        </w:rPr>
        <w:t>G.263</w:t>
      </w:r>
      <w:r>
        <w:rPr>
          <w:rFonts w:hint="eastAsia"/>
        </w:rPr>
        <w:t>、</w:t>
      </w:r>
      <w:r>
        <w:rPr>
          <w:rFonts w:hint="eastAsia"/>
        </w:rPr>
        <w:t>G.264</w:t>
      </w:r>
      <w:r>
        <w:rPr>
          <w:rFonts w:hint="eastAsia"/>
        </w:rPr>
        <w:t>、</w:t>
      </w:r>
      <w:r>
        <w:rPr>
          <w:rFonts w:hint="eastAsia"/>
        </w:rPr>
        <w:t>MPEG4</w:t>
      </w:r>
      <w:r>
        <w:rPr>
          <w:rFonts w:hint="eastAsia"/>
        </w:rPr>
        <w:t>；</w:t>
      </w:r>
    </w:p>
    <w:p w14:paraId="64EDFC86" w14:textId="77777777" w:rsidR="004A561D" w:rsidRPr="004A561D" w:rsidRDefault="004A561D" w:rsidP="004A561D">
      <w:pPr>
        <w:spacing w:line="360" w:lineRule="auto"/>
        <w:ind w:firstLineChars="150" w:firstLine="360"/>
        <w:rPr>
          <w:rFonts w:hint="eastAsia"/>
        </w:rPr>
      </w:pPr>
    </w:p>
    <w:p w14:paraId="5486F747" w14:textId="77777777" w:rsidR="009C0E5C" w:rsidRDefault="009C0E5C" w:rsidP="009C0E5C">
      <w:pPr>
        <w:spacing w:line="360" w:lineRule="auto"/>
        <w:ind w:firstLineChars="150" w:firstLine="360"/>
      </w:pPr>
    </w:p>
    <w:p w14:paraId="075A5E10" w14:textId="77777777" w:rsidR="00ED6813" w:rsidRPr="00ED6813" w:rsidRDefault="00ED6813" w:rsidP="00ED6813">
      <w:pPr>
        <w:spacing w:line="360" w:lineRule="auto"/>
        <w:ind w:firstLineChars="150" w:firstLine="360"/>
      </w:pPr>
    </w:p>
    <w:p w14:paraId="30848A7F" w14:textId="77777777" w:rsidR="00695305" w:rsidRDefault="00695305" w:rsidP="001232C0">
      <w:pPr>
        <w:spacing w:line="360" w:lineRule="auto"/>
        <w:ind w:firstLineChars="150" w:firstLine="360"/>
      </w:pPr>
    </w:p>
    <w:p w14:paraId="59158C99" w14:textId="77777777" w:rsidR="00D02FFB" w:rsidRDefault="00D02FFB" w:rsidP="00D02FFB">
      <w:pPr>
        <w:ind w:firstLine="480"/>
      </w:pPr>
      <w:r>
        <w:rPr>
          <w:noProof/>
        </w:rPr>
        <mc:AlternateContent>
          <mc:Choice Requires="wps">
            <w:drawing>
              <wp:anchor distT="0" distB="0" distL="114300" distR="114300" simplePos="0" relativeHeight="251659264" behindDoc="0" locked="0" layoutInCell="1" allowOverlap="1" wp14:anchorId="2ABFA047" wp14:editId="14747D57">
                <wp:simplePos x="0" y="0"/>
                <wp:positionH relativeFrom="column">
                  <wp:posOffset>2197100</wp:posOffset>
                </wp:positionH>
                <wp:positionV relativeFrom="paragraph">
                  <wp:posOffset>212725</wp:posOffset>
                </wp:positionV>
                <wp:extent cx="3248025" cy="1478280"/>
                <wp:effectExtent l="0" t="0" r="0" b="9525"/>
                <wp:wrapSquare wrapText="bothSides"/>
                <wp:docPr id="8" name="文本框 8"/>
                <wp:cNvGraphicFramePr/>
                <a:graphic xmlns:a="http://schemas.openxmlformats.org/drawingml/2006/main">
                  <a:graphicData uri="http://schemas.microsoft.com/office/word/2010/wordprocessingShape">
                    <wps:wsp>
                      <wps:cNvSpPr txBox="1"/>
                      <wps:spPr>
                        <a:xfrm>
                          <a:off x="0" y="0"/>
                          <a:ext cx="3248025" cy="1478280"/>
                        </a:xfrm>
                        <a:prstGeom prst="rect">
                          <a:avLst/>
                        </a:prstGeom>
                        <a:noFill/>
                        <a:ln>
                          <a:noFill/>
                        </a:ln>
                        <a:effectLst/>
                        <a:extLst>
                          <a:ext uri="{C572A759-6A51-4108-AA02-DFA0A04FC94B}">
                            <ma14:wrappingTextBoxFlag xmlns:ma14="http://schemas.microsoft.com/office/mac/drawingml/2011/main"/>
                          </a:ext>
                        </a:extLst>
                      </wps:spPr>
                      <wps:txbx>
                        <w:txbxContent>
                          <w:p w14:paraId="62613339" w14:textId="77777777" w:rsidR="00882BC7" w:rsidRDefault="00882BC7" w:rsidP="00D02FFB">
                            <w:pPr>
                              <w:jc w:val="left"/>
                            </w:pPr>
                            <w:r>
                              <w:rPr>
                                <w:rFonts w:hint="eastAsia"/>
                                <w:noProof/>
                              </w:rPr>
                              <w:drawing>
                                <wp:inline distT="0" distB="0" distL="0" distR="0" wp14:anchorId="68CF4E2B" wp14:editId="73F6AB46">
                                  <wp:extent cx="731520" cy="365760"/>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ex-bar-240x120.png"/>
                                          <pic:cNvPicPr/>
                                        </pic:nvPicPr>
                                        <pic:blipFill>
                                          <a:blip r:embed="rId11">
                                            <a:extLst>
                                              <a:ext uri="{28A0092B-C50C-407E-A947-70E740481C1C}">
                                                <a14:useLocalDpi xmlns:a14="http://schemas.microsoft.com/office/drawing/2010/main" val="0"/>
                                              </a:ext>
                                            </a:extLst>
                                          </a:blip>
                                          <a:stretch>
                                            <a:fillRect/>
                                          </a:stretch>
                                        </pic:blipFill>
                                        <pic:spPr>
                                          <a:xfrm>
                                            <a:off x="0" y="0"/>
                                            <a:ext cx="731520" cy="365760"/>
                                          </a:xfrm>
                                          <a:prstGeom prst="rect">
                                            <a:avLst/>
                                          </a:prstGeom>
                                        </pic:spPr>
                                      </pic:pic>
                                    </a:graphicData>
                                  </a:graphic>
                                </wp:inline>
                              </w:drawing>
                            </w:r>
                          </w:p>
                          <w:p w14:paraId="45F6EE18" w14:textId="77777777" w:rsidR="00882BC7" w:rsidRDefault="00882BC7" w:rsidP="00D02FFB">
                            <w:pPr>
                              <w:jc w:val="left"/>
                            </w:pPr>
                            <w:r>
                              <w:rPr>
                                <w:rFonts w:hint="eastAsia"/>
                              </w:rPr>
                              <w:t>深圳市安卓工控设备有限公司</w:t>
                            </w:r>
                          </w:p>
                          <w:p w14:paraId="2D18E723" w14:textId="77777777" w:rsidR="00882BC7" w:rsidRDefault="00882BC7" w:rsidP="00D02FFB">
                            <w:pPr>
                              <w:jc w:val="left"/>
                            </w:pPr>
                            <w:proofErr w:type="spellStart"/>
                            <w:r>
                              <w:rPr>
                                <w:rFonts w:hint="eastAsia"/>
                              </w:rPr>
                              <w:t>ShenZhen</w:t>
                            </w:r>
                            <w:proofErr w:type="spellEnd"/>
                            <w:r>
                              <w:rPr>
                                <w:rFonts w:hint="eastAsia"/>
                              </w:rPr>
                              <w:t xml:space="preserve"> AndroidEx Co., Ltd.</w:t>
                            </w:r>
                          </w:p>
                          <w:p w14:paraId="2F67EA14" w14:textId="63408004" w:rsidR="00882BC7" w:rsidRDefault="00882BC7" w:rsidP="00D02FFB">
                            <w:pPr>
                              <w:jc w:val="left"/>
                            </w:pPr>
                            <w:r>
                              <w:rPr>
                                <w:rFonts w:hint="eastAsia"/>
                              </w:rPr>
                              <w:t>地址：深圳市龙岗布吉龙景工业园</w:t>
                            </w:r>
                            <w:r>
                              <w:rPr>
                                <w:rFonts w:hint="eastAsia"/>
                              </w:rPr>
                              <w:t>E</w:t>
                            </w:r>
                            <w:r>
                              <w:rPr>
                                <w:rFonts w:hint="eastAsia"/>
                              </w:rPr>
                              <w:t>栋二楼东</w:t>
                            </w:r>
                          </w:p>
                          <w:p w14:paraId="408BDC3B" w14:textId="77777777" w:rsidR="00882BC7" w:rsidRDefault="00882BC7" w:rsidP="00D02FFB">
                            <w:pPr>
                              <w:jc w:val="left"/>
                            </w:pPr>
                            <w:r>
                              <w:rPr>
                                <w:rFonts w:hint="eastAsia"/>
                              </w:rPr>
                              <w:t>主页：</w:t>
                            </w:r>
                            <w:hyperlink r:id="rId12" w:history="1">
                              <w:r w:rsidRPr="007A7EF6">
                                <w:rPr>
                                  <w:rStyle w:val="af0"/>
                                  <w:rFonts w:hint="eastAsia"/>
                                </w:rPr>
                                <w:t>http://www.androidex.cn</w:t>
                              </w:r>
                            </w:hyperlink>
                          </w:p>
                          <w:p w14:paraId="508C8A8A" w14:textId="3030B646" w:rsidR="00882BC7" w:rsidRPr="00010A41" w:rsidRDefault="00882BC7" w:rsidP="00D02FFB">
                            <w:pPr>
                              <w:jc w:val="left"/>
                            </w:pPr>
                            <w:r>
                              <w:rPr>
                                <w:rFonts w:hint="eastAsia"/>
                              </w:rPr>
                              <w:t>电话：</w:t>
                            </w:r>
                            <w:r>
                              <w:rPr>
                                <w:rFonts w:hint="eastAsia"/>
                              </w:rPr>
                              <w:t>+86-755-28435491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文本框 8" o:spid="_x0000_s1026" type="#_x0000_t202" style="position:absolute;left:0;text-align:left;margin-left:173pt;margin-top:16.75pt;width:255.75pt;height:116.4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" filled="f" stroked="f">
                <v:textbox style="mso-fit-shape-to-text:t">
                  <w:txbxContent>
                    <w:p w14:paraId="62613339" w14:textId="77777777" w:rsidR="00882BC7" w:rsidRDefault="00882BC7" w:rsidP="00D02FFB">
                      <w:pPr>
                        <w:jc w:val="left"/>
                      </w:pPr>
                      <w:r>
                        <w:rPr>
                          <w:rFonts w:hint="eastAsia"/>
                          <w:noProof/>
                        </w:rPr>
                        <w:drawing>
                          <wp:inline distT="0" distB="0" distL="0" distR="0" wp14:anchorId="68CF4E2B" wp14:editId="73F6AB46">
                            <wp:extent cx="731520" cy="365760"/>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ex-bar-240x120.png"/>
                                    <pic:cNvPicPr/>
                                  </pic:nvPicPr>
                                  <pic:blipFill>
                                    <a:blip r:embed="rId11">
                                      <a:extLst>
                                        <a:ext uri="{28A0092B-C50C-407E-A947-70E740481C1C}">
                                          <a14:useLocalDpi xmlns:a14="http://schemas.microsoft.com/office/drawing/2010/main" val="0"/>
                                        </a:ext>
                                      </a:extLst>
                                    </a:blip>
                                    <a:stretch>
                                      <a:fillRect/>
                                    </a:stretch>
                                  </pic:blipFill>
                                  <pic:spPr>
                                    <a:xfrm>
                                      <a:off x="0" y="0"/>
                                      <a:ext cx="731520" cy="365760"/>
                                    </a:xfrm>
                                    <a:prstGeom prst="rect">
                                      <a:avLst/>
                                    </a:prstGeom>
                                  </pic:spPr>
                                </pic:pic>
                              </a:graphicData>
                            </a:graphic>
                          </wp:inline>
                        </w:drawing>
                      </w:r>
                    </w:p>
                    <w:p w14:paraId="45F6EE18" w14:textId="77777777" w:rsidR="00882BC7" w:rsidRDefault="00882BC7" w:rsidP="00D02FFB">
                      <w:pPr>
                        <w:jc w:val="left"/>
                      </w:pPr>
                      <w:r>
                        <w:rPr>
                          <w:rFonts w:hint="eastAsia"/>
                        </w:rPr>
                        <w:t>深圳市安卓工控设备有限公司</w:t>
                      </w:r>
                    </w:p>
                    <w:p w14:paraId="2D18E723" w14:textId="77777777" w:rsidR="00882BC7" w:rsidRDefault="00882BC7" w:rsidP="00D02FFB">
                      <w:pPr>
                        <w:jc w:val="left"/>
                      </w:pPr>
                      <w:proofErr w:type="spellStart"/>
                      <w:r>
                        <w:rPr>
                          <w:rFonts w:hint="eastAsia"/>
                        </w:rPr>
                        <w:t>ShenZhen</w:t>
                      </w:r>
                      <w:proofErr w:type="spellEnd"/>
                      <w:r>
                        <w:rPr>
                          <w:rFonts w:hint="eastAsia"/>
                        </w:rPr>
                        <w:t xml:space="preserve"> AndroidEx Co., Ltd.</w:t>
                      </w:r>
                    </w:p>
                    <w:p w14:paraId="2F67EA14" w14:textId="63408004" w:rsidR="00882BC7" w:rsidRDefault="00882BC7" w:rsidP="00D02FFB">
                      <w:pPr>
                        <w:jc w:val="left"/>
                      </w:pPr>
                      <w:r>
                        <w:rPr>
                          <w:rFonts w:hint="eastAsia"/>
                        </w:rPr>
                        <w:t>地址：深圳市龙岗布吉龙景工业园</w:t>
                      </w:r>
                      <w:r>
                        <w:rPr>
                          <w:rFonts w:hint="eastAsia"/>
                        </w:rPr>
                        <w:t>E</w:t>
                      </w:r>
                      <w:r>
                        <w:rPr>
                          <w:rFonts w:hint="eastAsia"/>
                        </w:rPr>
                        <w:t>栋二楼东</w:t>
                      </w:r>
                    </w:p>
                    <w:p w14:paraId="408BDC3B" w14:textId="77777777" w:rsidR="00882BC7" w:rsidRDefault="00882BC7" w:rsidP="00D02FFB">
                      <w:pPr>
                        <w:jc w:val="left"/>
                      </w:pPr>
                      <w:r>
                        <w:rPr>
                          <w:rFonts w:hint="eastAsia"/>
                        </w:rPr>
                        <w:t>主页：</w:t>
                      </w:r>
                      <w:hyperlink r:id="rId13" w:history="1">
                        <w:r w:rsidRPr="007A7EF6">
                          <w:rPr>
                            <w:rStyle w:val="af0"/>
                            <w:rFonts w:hint="eastAsia"/>
                          </w:rPr>
                          <w:t>http://www.androidex.cn</w:t>
                        </w:r>
                      </w:hyperlink>
                    </w:p>
                    <w:p w14:paraId="508C8A8A" w14:textId="3030B646" w:rsidR="00882BC7" w:rsidRPr="00010A41" w:rsidRDefault="00882BC7" w:rsidP="00D02FFB">
                      <w:pPr>
                        <w:jc w:val="left"/>
                      </w:pPr>
                      <w:r>
                        <w:rPr>
                          <w:rFonts w:hint="eastAsia"/>
                        </w:rPr>
                        <w:t>电话：</w:t>
                      </w:r>
                      <w:r>
                        <w:rPr>
                          <w:rFonts w:hint="eastAsia"/>
                        </w:rPr>
                        <w:t>+86-755-28435491</w:t>
                      </w:r>
                    </w:p>
                  </w:txbxContent>
                </v:textbox>
                <w10:wrap type="square"/>
              </v:shape>
            </w:pict>
          </mc:Fallback>
        </mc:AlternateContent>
      </w:r>
      <w:r>
        <w:rPr>
          <w:noProof/>
        </w:rPr>
        <w:drawing>
          <wp:anchor distT="0" distB="0" distL="114300" distR="114300" simplePos="0" relativeHeight="251660288" behindDoc="0" locked="0" layoutInCell="1" allowOverlap="1" wp14:anchorId="53F93943" wp14:editId="1B16A432">
            <wp:simplePos x="0" y="0"/>
            <wp:positionH relativeFrom="column">
              <wp:posOffset>-36195</wp:posOffset>
            </wp:positionH>
            <wp:positionV relativeFrom="paragraph">
              <wp:posOffset>45720</wp:posOffset>
            </wp:positionV>
            <wp:extent cx="2209800" cy="2209800"/>
            <wp:effectExtent l="0" t="0" r="0" b="0"/>
            <wp:wrapNone/>
            <wp:docPr id="7" name="图片 7" descr="Macintosh HD:Users:yangjun:微云同步盘:我的Mac文件:androidex:安卓工控资料:android_weix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yangjun:微云同步盘:我的Mac文件:androidex:安卓工控资料:android_weixi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9800" cy="22098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2AEDAC7" w14:textId="77777777" w:rsidR="001232C0" w:rsidRPr="00E141FE" w:rsidRDefault="001232C0" w:rsidP="001232C0">
      <w:pPr>
        <w:spacing w:line="360" w:lineRule="auto"/>
        <w:ind w:firstLineChars="150" w:firstLine="360"/>
      </w:pPr>
    </w:p>
    <w:sectPr w:rsidR="001232C0" w:rsidRPr="00E141FE" w:rsidSect="00971A69">
      <w:headerReference w:type="default" r:id="rId15"/>
      <w:footerReference w:type="default" r:id="rId16"/>
      <w:headerReference w:type="first" r:id="rId17"/>
      <w:footerReference w:type="first" r:id="rId18"/>
      <w:pgSz w:w="11906" w:h="16838"/>
      <w:pgMar w:top="1440" w:right="1800" w:bottom="1440" w:left="1800" w:header="851" w:footer="992" w:gutter="0"/>
      <w:pgNumType w:start="0"/>
      <w:cols w:space="720"/>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1622C3" w14:textId="77777777" w:rsidR="00882BC7" w:rsidRDefault="00882BC7">
      <w:r>
        <w:separator/>
      </w:r>
    </w:p>
  </w:endnote>
  <w:endnote w:type="continuationSeparator" w:id="0">
    <w:p w14:paraId="75C755B4" w14:textId="77777777" w:rsidR="00882BC7" w:rsidRDefault="00882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PS"/>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altName w:val="Courier New PSMT"/>
    <w:panose1 w:val="02070309020205020404"/>
    <w:charset w:val="00"/>
    <w:family w:val="auto"/>
    <w:pitch w:val="variable"/>
    <w:sig w:usb0="E0002AFF" w:usb1="C0007843" w:usb2="00000009" w:usb3="00000000" w:csb0="000001FF" w:csb1="00000000"/>
  </w:font>
  <w:font w:name="宋体">
    <w:panose1 w:val="02010600030101010101"/>
    <w:charset w:val="50"/>
    <w:family w:val="auto"/>
    <w:pitch w:val="variable"/>
    <w:sig w:usb0="00000003" w:usb1="288F0000" w:usb2="00000016" w:usb3="00000000" w:csb0="00040001" w:csb1="00000000"/>
  </w:font>
  <w:font w:name="Wingdings 2">
    <w:panose1 w:val="05020102010507070707"/>
    <w:charset w:val="02"/>
    <w:family w:val="auto"/>
    <w:pitch w:val="variable"/>
    <w:sig w:usb0="00000000" w:usb1="10000000" w:usb2="00000000" w:usb3="00000000" w:csb0="80000000" w:csb1="00000000"/>
  </w:font>
  <w:font w:name="Arial Black">
    <w:panose1 w:val="020B0A04020102020204"/>
    <w:charset w:val="00"/>
    <w:family w:val="auto"/>
    <w:pitch w:val="variable"/>
    <w:sig w:usb0="00000287" w:usb1="00000000" w:usb2="00000000" w:usb3="00000000" w:csb0="0000009F" w:csb1="00000000"/>
  </w:font>
  <w:font w:name="黑体">
    <w:altName w:val="Sim Hei"/>
    <w:panose1 w:val="02010609060101010101"/>
    <w:charset w:val="50"/>
    <w:family w:val="auto"/>
    <w:pitch w:val="variable"/>
    <w:sig w:usb0="800002BF" w:usb1="38CF7CFA" w:usb2="00000016" w:usb3="00000000" w:csb0="00040001" w:csb1="00000000"/>
  </w:font>
  <w:font w:name="仿宋_GB2312">
    <w:altName w:val="Arial Unicode MS"/>
    <w:charset w:val="86"/>
    <w:family w:val="modern"/>
    <w:pitch w:val="default"/>
    <w:sig w:usb0="00000001" w:usb1="080E0000" w:usb2="00000000" w:usb3="00000000" w:csb0="00040000" w:csb1="00000000"/>
  </w:font>
  <w:font w:name="Arial">
    <w:altName w:val="Arial"/>
    <w:panose1 w:val="020B0604020202020204"/>
    <w:charset w:val="00"/>
    <w:family w:val="auto"/>
    <w:pitch w:val="variable"/>
    <w:sig w:usb0="E0002AFF" w:usb1="C0007843" w:usb2="00000009" w:usb3="00000000" w:csb0="000001FF" w:csb1="00000000"/>
  </w:font>
  <w:font w:name="楷体_GB2312">
    <w:altName w:val="ＭＳ ゴシック"/>
    <w:charset w:val="86"/>
    <w:family w:val="modern"/>
    <w:pitch w:val="fixed"/>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sө">
    <w:altName w:val="Times New Roman"/>
    <w:panose1 w:val="00000000000000000000"/>
    <w:charset w:val="00"/>
    <w:family w:val="roman"/>
    <w:notTrueType/>
    <w:pitch w:val="default"/>
  </w:font>
  <w:font w:name="ISOCT">
    <w:altName w:val="Courier New"/>
    <w:charset w:val="00"/>
    <w:family w:val="auto"/>
    <w:pitch w:val="default"/>
    <w:sig w:usb0="20002A87" w:usb1="00000000" w:usb2="00000000" w:usb3="00000000" w:csb0="000001FF" w:csb1="00000000"/>
  </w:font>
  <w:font w:name="长城仿宋">
    <w:altName w:val="仿宋_GB2312"/>
    <w:charset w:val="86"/>
    <w:family w:val="modern"/>
    <w:pitch w:val="fixed"/>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 w:name="Palatino Linotype">
    <w:panose1 w:val="02040502050505030304"/>
    <w:charset w:val="00"/>
    <w:family w:val="auto"/>
    <w:pitch w:val="variable"/>
    <w:sig w:usb0="E0000287" w:usb1="40000013" w:usb2="00000000" w:usb3="00000000" w:csb0="0000019F" w:csb1="00000000"/>
  </w:font>
  <w:font w:name="Palatino">
    <w:panose1 w:val="00000000000000000000"/>
    <w:charset w:val="00"/>
    <w:family w:val="auto"/>
    <w:pitch w:val="variable"/>
    <w:sig w:usb0="A00002FF" w:usb1="7800205A" w:usb2="14600000" w:usb3="00000000" w:csb0="00000193" w:csb1="00000000"/>
  </w:font>
  <w:font w:name="謘?崎?">
    <w:altName w:val="PMingLiU"/>
    <w:charset w:val="88"/>
    <w:family w:val="auto"/>
    <w:pitch w:val="default"/>
    <w:sig w:usb0="00000001" w:usb1="08080000" w:usb2="00000010" w:usb3="00000000" w:csb0="00100000" w:csb1="00000000"/>
  </w:font>
  <w:font w:name="仿宋">
    <w:altName w:val="Arial Unicode MS"/>
    <w:panose1 w:val="02010609060101010101"/>
    <w:charset w:val="50"/>
    <w:family w:val="auto"/>
    <w:pitch w:val="variable"/>
    <w:sig w:usb0="800002BF" w:usb1="38CF7CFA" w:usb2="00000016" w:usb3="00000000" w:csb0="00040001" w:csb1="00000000"/>
  </w:font>
  <w:font w:name="Tahoma">
    <w:panose1 w:val="020B0604030504040204"/>
    <w:charset w:val="00"/>
    <w:family w:val="auto"/>
    <w:pitch w:val="variable"/>
    <w:sig w:usb0="E1002AFF" w:usb1="C000605B" w:usb2="00000029" w:usb3="00000000" w:csb0="000101FF" w:csb1="00000000"/>
  </w:font>
  <w:font w:name="Franklin Gothic Book">
    <w:panose1 w:val="020B0503020102020204"/>
    <w:charset w:val="00"/>
    <w:family w:val="auto"/>
    <w:pitch w:val="variable"/>
    <w:sig w:usb0="00000287" w:usb1="00000000" w:usb2="00000000" w:usb3="00000000" w:csb0="0000009F" w:csb1="00000000"/>
  </w:font>
  <w:font w:name="ITC Franklin Gothic Book">
    <w:altName w:val="Arial"/>
    <w:charset w:val="00"/>
    <w:family w:val="auto"/>
    <w:pitch w:val="default"/>
    <w:sig w:usb0="00000003" w:usb1="00000000" w:usb2="00000000" w:usb3="00000000" w:csb0="00000001" w:csb1="00000000"/>
  </w:font>
  <w:font w:name="Franklin Gothic Condensed">
    <w:altName w:val="Arial"/>
    <w:charset w:val="00"/>
    <w:family w:val="auto"/>
    <w:pitch w:val="default"/>
    <w:sig w:usb0="00000003" w:usb1="00000000" w:usb2="00000000" w:usb3="00000000" w:csb0="00000001" w:csb1="00000000"/>
  </w:font>
  <w:font w:name="Franklin Gothic Medium Cond">
    <w:altName w:val="Franklin Gothic Medium"/>
    <w:charset w:val="00"/>
    <w:family w:val="auto"/>
    <w:pitch w:val="default"/>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PMingLiU">
    <w:altName w:val="新細明體"/>
    <w:charset w:val="88"/>
    <w:family w:val="roman"/>
    <w:pitch w:val="variable"/>
    <w:sig w:usb0="00000003" w:usb1="080E0000" w:usb2="00000016" w:usb3="00000000" w:csb0="00100001" w:csb1="00000000"/>
  </w:font>
  <w:font w:name="Verdana">
    <w:panose1 w:val="020B0604030504040204"/>
    <w:charset w:val="00"/>
    <w:family w:val="auto"/>
    <w:pitch w:val="variable"/>
    <w:sig w:usb0="A10006FF" w:usb1="4000205B" w:usb2="00000010" w:usb3="00000000" w:csb0="0000019F" w:csb1="00000000"/>
  </w:font>
  <w:font w:name="Lucida Sans Typewriter">
    <w:panose1 w:val="020B050903050403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昆仑仿宋">
    <w:altName w:val="仿宋_GB2312"/>
    <w:charset w:val="86"/>
    <w:family w:val="auto"/>
    <w:pitch w:val="default"/>
    <w:sig w:usb0="00000001" w:usb1="080E0000" w:usb2="00000010" w:usb3="00000000" w:csb0="00040000" w:csb1="00000000"/>
  </w:font>
  <w:font w:name="隶书">
    <w:charset w:val="86"/>
    <w:family w:val="modern"/>
    <w:pitch w:val="fixed"/>
    <w:sig w:usb0="00000001" w:usb1="080E0000" w:usb2="00000010" w:usb3="00000000" w:csb0="00040000" w:csb1="00000000"/>
  </w:font>
  <w:font w:name="楷体">
    <w:panose1 w:val="02010609060101010101"/>
    <w:charset w:val="50"/>
    <w:family w:val="auto"/>
    <w:pitch w:val="variable"/>
    <w:sig w:usb0="800002BF" w:usb1="38CF7CFA" w:usb2="00000016" w:usb3="00000000" w:csb0="00040001" w:csb1="00000000"/>
  </w:font>
  <w:font w:name="Estrangelo Edessa">
    <w:panose1 w:val="00000000000000000000"/>
    <w:charset w:val="01"/>
    <w:family w:val="roman"/>
    <w:notTrueType/>
    <w:pitch w:val="variable"/>
  </w:font>
  <w:font w:name="ˎ̥">
    <w:altName w:val="Times New Roman"/>
    <w:panose1 w:val="00000000000000000000"/>
    <w:charset w:val="00"/>
    <w:family w:val="roman"/>
    <w:notTrueType/>
    <w:pitch w:val="default"/>
  </w:font>
  <w:font w:name="Century Gothic">
    <w:panose1 w:val="020B0502020202020204"/>
    <w:charset w:val="00"/>
    <w:family w:val="auto"/>
    <w:pitch w:val="variable"/>
    <w:sig w:usb0="00000003" w:usb1="00000000" w:usb2="00000000" w:usb3="00000000" w:csb0="00000001" w:csb1="00000000"/>
  </w:font>
  <w:font w:name="华康简宋">
    <w:altName w:val="宋体"/>
    <w:charset w:val="86"/>
    <w:family w:val="auto"/>
    <w:pitch w:val="default"/>
    <w:sig w:usb0="00000001" w:usb1="080E0000" w:usb2="00000010" w:usb3="00000000" w:csb0="00040000"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C2DA5A" w14:textId="739A09AC" w:rsidR="00882BC7" w:rsidRDefault="00882BC7" w:rsidP="00395AE9">
    <w:pPr>
      <w:pStyle w:val="aa"/>
      <w:pBdr>
        <w:top w:val="thickThinSmallGap" w:sz="24" w:space="1" w:color="auto"/>
      </w:pBdr>
      <w:jc w:val="center"/>
      <w:rPr>
        <w:lang w:eastAsia="zh-CN"/>
      </w:rPr>
    </w:pPr>
    <w:r w:rsidRPr="00395AE9">
      <w:rPr>
        <w:rFonts w:hint="eastAsia"/>
        <w:lang w:eastAsia="zh-CN"/>
      </w:rPr>
      <w:t>第</w:t>
    </w:r>
    <w:r w:rsidRPr="00395AE9">
      <w:rPr>
        <w:rFonts w:hint="eastAsia"/>
        <w:lang w:eastAsia="zh-CN"/>
      </w:rPr>
      <w:t xml:space="preserve"> </w:t>
    </w:r>
    <w:r w:rsidRPr="00395AE9">
      <w:rPr>
        <w:lang w:eastAsia="zh-CN"/>
      </w:rPr>
      <w:fldChar w:fldCharType="begin"/>
    </w:r>
    <w:r w:rsidRPr="00395AE9">
      <w:rPr>
        <w:lang w:eastAsia="zh-CN"/>
      </w:rPr>
      <w:instrText xml:space="preserve"> PAGE </w:instrText>
    </w:r>
    <w:r w:rsidRPr="00395AE9">
      <w:rPr>
        <w:lang w:eastAsia="zh-CN"/>
      </w:rPr>
      <w:fldChar w:fldCharType="separate"/>
    </w:r>
    <w:r w:rsidR="009F2FEE">
      <w:rPr>
        <w:noProof/>
        <w:lang w:eastAsia="zh-CN"/>
      </w:rPr>
      <w:t>6</w:t>
    </w:r>
    <w:r w:rsidRPr="00395AE9">
      <w:rPr>
        <w:lang w:eastAsia="zh-CN"/>
      </w:rPr>
      <w:fldChar w:fldCharType="end"/>
    </w:r>
    <w:r w:rsidRPr="00395AE9">
      <w:rPr>
        <w:rFonts w:hint="eastAsia"/>
        <w:lang w:eastAsia="zh-CN"/>
      </w:rPr>
      <w:t xml:space="preserve"> </w:t>
    </w:r>
    <w:r w:rsidRPr="00395AE9">
      <w:rPr>
        <w:rFonts w:hint="eastAsia"/>
        <w:lang w:eastAsia="zh-CN"/>
      </w:rPr>
      <w:t>页</w:t>
    </w:r>
    <w:r w:rsidRPr="00395AE9">
      <w:rPr>
        <w:rFonts w:hint="eastAsia"/>
        <w:lang w:eastAsia="zh-CN"/>
      </w:rPr>
      <w:t xml:space="preserve"> </w:t>
    </w:r>
    <w:r w:rsidRPr="00395AE9">
      <w:rPr>
        <w:rFonts w:hint="eastAsia"/>
        <w:lang w:eastAsia="zh-CN"/>
      </w:rPr>
      <w:t>共</w:t>
    </w:r>
    <w:r w:rsidRPr="00395AE9">
      <w:rPr>
        <w:rFonts w:hint="eastAsia"/>
        <w:lang w:eastAsia="zh-CN"/>
      </w:rPr>
      <w:t xml:space="preserve"> </w:t>
    </w:r>
    <w:r w:rsidRPr="00395AE9">
      <w:rPr>
        <w:lang w:eastAsia="zh-CN"/>
      </w:rPr>
      <w:fldChar w:fldCharType="begin"/>
    </w:r>
    <w:r w:rsidRPr="00395AE9">
      <w:rPr>
        <w:lang w:eastAsia="zh-CN"/>
      </w:rPr>
      <w:instrText xml:space="preserve"> NUMPAGES </w:instrText>
    </w:r>
    <w:r w:rsidRPr="00395AE9">
      <w:rPr>
        <w:lang w:eastAsia="zh-CN"/>
      </w:rPr>
      <w:fldChar w:fldCharType="separate"/>
    </w:r>
    <w:r w:rsidR="009F2FEE">
      <w:rPr>
        <w:noProof/>
        <w:lang w:eastAsia="zh-CN"/>
      </w:rPr>
      <w:t>8</w:t>
    </w:r>
    <w:r w:rsidRPr="00395AE9">
      <w:rPr>
        <w:lang w:eastAsia="zh-CN"/>
      </w:rPr>
      <w:fldChar w:fldCharType="end"/>
    </w:r>
    <w:r w:rsidRPr="00395AE9">
      <w:rPr>
        <w:rFonts w:hint="eastAsia"/>
        <w:lang w:eastAsia="zh-CN"/>
      </w:rPr>
      <w:t xml:space="preserve"> </w:t>
    </w:r>
    <w:r w:rsidRPr="00395AE9">
      <w:rPr>
        <w:rFonts w:hint="eastAsia"/>
        <w:lang w:eastAsia="zh-CN"/>
      </w:rPr>
      <w:t>页</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79C327" w14:textId="52F539F8" w:rsidR="00882BC7" w:rsidRDefault="00882BC7" w:rsidP="00395AE9">
    <w:pPr>
      <w:pStyle w:val="aa"/>
      <w:pBdr>
        <w:top w:val="thickThinSmallGap" w:sz="24" w:space="1" w:color="auto"/>
      </w:pBdr>
      <w:jc w:val="center"/>
      <w:rPr>
        <w:rFonts w:hint="eastAsia"/>
        <w:lang w:eastAsia="zh-CN"/>
      </w:rPr>
    </w:pPr>
  </w:p>
  <w:p w14:paraId="5D408FF9" w14:textId="77777777" w:rsidR="00882BC7" w:rsidRDefault="00882BC7">
    <w:pPr>
      <w:pStyle w:val="a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3EAB3A" w14:textId="77777777" w:rsidR="00882BC7" w:rsidRDefault="00882BC7">
      <w:r>
        <w:separator/>
      </w:r>
    </w:p>
  </w:footnote>
  <w:footnote w:type="continuationSeparator" w:id="0">
    <w:p w14:paraId="6D91E9A7" w14:textId="77777777" w:rsidR="00882BC7" w:rsidRDefault="00882BC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7B837E" w14:textId="624C2590" w:rsidR="00882BC7" w:rsidRPr="00395AE9" w:rsidRDefault="00882BC7" w:rsidP="00395AE9">
    <w:pPr>
      <w:pStyle w:val="af6"/>
      <w:pBdr>
        <w:bottom w:val="thinThickSmallGap" w:sz="24" w:space="1" w:color="auto"/>
      </w:pBdr>
      <w:jc w:val="left"/>
      <w:rPr>
        <w:lang w:eastAsia="zh-CN"/>
      </w:rPr>
    </w:pPr>
    <w:r>
      <w:rPr>
        <w:rFonts w:hint="eastAsia"/>
        <w:sz w:val="24"/>
        <w:szCs w:val="24"/>
      </w:rPr>
      <w:t>智能门禁组网方案简介</w:t>
    </w:r>
    <w:r>
      <w:rPr>
        <w:rFonts w:hint="eastAsia"/>
      </w:rPr>
      <w:tab/>
    </w:r>
    <w:r>
      <w:rPr>
        <w:rFonts w:hint="eastAsia"/>
      </w:rPr>
      <w:tab/>
    </w:r>
    <w:r>
      <w:rPr>
        <w:rFonts w:hint="eastAsia"/>
      </w:rPr>
      <w:t>云家天下</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C7261A" w14:textId="2A62ACFF" w:rsidR="00882BC7" w:rsidRDefault="00882BC7" w:rsidP="00395AE9">
    <w:pPr>
      <w:pStyle w:val="af6"/>
      <w:pBdr>
        <w:bottom w:val="thinThickSmallGap" w:sz="24" w:space="1" w:color="auto"/>
      </w:pBdr>
      <w:jc w:val="left"/>
      <w:rPr>
        <w:lang w:eastAsia="zh-CN"/>
      </w:rPr>
    </w:pPr>
    <w:r>
      <w:rPr>
        <w:rFonts w:hint="eastAsia"/>
        <w:sz w:val="24"/>
        <w:szCs w:val="24"/>
      </w:rPr>
      <w:t>智能门禁解决方案简述</w:t>
    </w:r>
    <w:r>
      <w:rPr>
        <w:rFonts w:hint="eastAsia"/>
      </w:rPr>
      <w:tab/>
    </w:r>
    <w:r>
      <w:rPr>
        <w:rFonts w:hint="eastAsia"/>
      </w:rPr>
      <w:tab/>
    </w:r>
    <w:r>
      <w:rPr>
        <w:rFonts w:hint="eastAsia"/>
      </w:rPr>
      <w:t>云家天下</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FCE96D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E"/>
    <w:multiLevelType w:val="singleLevel"/>
    <w:tmpl w:val="CF882B82"/>
    <w:lvl w:ilvl="0">
      <w:start w:val="1"/>
      <w:numFmt w:val="decimal"/>
      <w:pStyle w:val="3"/>
      <w:lvlText w:val="%1."/>
      <w:lvlJc w:val="left"/>
      <w:pPr>
        <w:tabs>
          <w:tab w:val="num" w:pos="1200"/>
        </w:tabs>
        <w:ind w:leftChars="400" w:left="1200" w:hangingChars="200" w:hanging="360"/>
      </w:pPr>
    </w:lvl>
  </w:abstractNum>
  <w:abstractNum w:abstractNumId="2">
    <w:nsid w:val="FFFFFF7F"/>
    <w:multiLevelType w:val="singleLevel"/>
    <w:tmpl w:val="5AF003CA"/>
    <w:lvl w:ilvl="0">
      <w:start w:val="1"/>
      <w:numFmt w:val="decimal"/>
      <w:pStyle w:val="2"/>
      <w:lvlText w:val="%1."/>
      <w:lvlJc w:val="left"/>
      <w:pPr>
        <w:tabs>
          <w:tab w:val="num" w:pos="780"/>
        </w:tabs>
        <w:ind w:leftChars="200" w:left="780" w:hangingChars="200" w:hanging="360"/>
      </w:pPr>
    </w:lvl>
  </w:abstractNum>
  <w:abstractNum w:abstractNumId="3">
    <w:nsid w:val="00000001"/>
    <w:multiLevelType w:val="multilevel"/>
    <w:tmpl w:val="00000001"/>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nsid w:val="00000003"/>
    <w:multiLevelType w:val="multilevel"/>
    <w:tmpl w:val="00000003"/>
    <w:lvl w:ilvl="0">
      <w:start w:val="1"/>
      <w:numFmt w:val="bullet"/>
      <w:lvlText w:val=""/>
      <w:lvlJc w:val="left"/>
      <w:pPr>
        <w:tabs>
          <w:tab w:val="num" w:pos="780"/>
        </w:tabs>
        <w:ind w:left="704" w:hanging="284"/>
      </w:pPr>
      <w:rPr>
        <w:rFonts w:ascii="Wingdings" w:hAnsi="Wingdings" w:hint="default"/>
        <w:sz w:val="21"/>
      </w:rPr>
    </w:lvl>
    <w:lvl w:ilvl="1">
      <w:start w:val="1"/>
      <w:numFmt w:val="bullet"/>
      <w:lvlText w:val=""/>
      <w:lvlJc w:val="left"/>
      <w:pPr>
        <w:tabs>
          <w:tab w:val="num" w:pos="415"/>
        </w:tabs>
        <w:ind w:left="415" w:hanging="420"/>
      </w:pPr>
      <w:rPr>
        <w:rFonts w:ascii="Wingdings" w:hAnsi="Wingdings" w:hint="default"/>
      </w:rPr>
    </w:lvl>
    <w:lvl w:ilvl="2">
      <w:start w:val="1"/>
      <w:numFmt w:val="bullet"/>
      <w:lvlText w:val=""/>
      <w:lvlJc w:val="left"/>
      <w:pPr>
        <w:tabs>
          <w:tab w:val="num" w:pos="835"/>
        </w:tabs>
        <w:ind w:left="835" w:hanging="420"/>
      </w:pPr>
      <w:rPr>
        <w:rFonts w:ascii="Wingdings" w:hAnsi="Wingdings" w:hint="default"/>
      </w:rPr>
    </w:lvl>
    <w:lvl w:ilvl="3">
      <w:start w:val="1"/>
      <w:numFmt w:val="bullet"/>
      <w:lvlText w:val=""/>
      <w:lvlJc w:val="left"/>
      <w:pPr>
        <w:tabs>
          <w:tab w:val="num" w:pos="1255"/>
        </w:tabs>
        <w:ind w:left="1255" w:hanging="420"/>
      </w:pPr>
      <w:rPr>
        <w:rFonts w:ascii="Wingdings" w:hAnsi="Wingdings" w:hint="default"/>
      </w:rPr>
    </w:lvl>
    <w:lvl w:ilvl="4">
      <w:start w:val="1"/>
      <w:numFmt w:val="bullet"/>
      <w:lvlText w:val=""/>
      <w:lvlJc w:val="left"/>
      <w:pPr>
        <w:tabs>
          <w:tab w:val="num" w:pos="1675"/>
        </w:tabs>
        <w:ind w:left="1675" w:hanging="420"/>
      </w:pPr>
      <w:rPr>
        <w:rFonts w:ascii="Wingdings" w:hAnsi="Wingdings" w:hint="default"/>
      </w:rPr>
    </w:lvl>
    <w:lvl w:ilvl="5">
      <w:start w:val="1"/>
      <w:numFmt w:val="bullet"/>
      <w:lvlText w:val=""/>
      <w:lvlJc w:val="left"/>
      <w:pPr>
        <w:tabs>
          <w:tab w:val="num" w:pos="2095"/>
        </w:tabs>
        <w:ind w:left="2095" w:hanging="420"/>
      </w:pPr>
      <w:rPr>
        <w:rFonts w:ascii="Wingdings" w:hAnsi="Wingdings" w:hint="default"/>
      </w:rPr>
    </w:lvl>
    <w:lvl w:ilvl="6">
      <w:start w:val="1"/>
      <w:numFmt w:val="bullet"/>
      <w:lvlText w:val=""/>
      <w:lvlJc w:val="left"/>
      <w:pPr>
        <w:tabs>
          <w:tab w:val="num" w:pos="2515"/>
        </w:tabs>
        <w:ind w:left="2515" w:hanging="420"/>
      </w:pPr>
      <w:rPr>
        <w:rFonts w:ascii="Wingdings" w:hAnsi="Wingdings" w:hint="default"/>
      </w:rPr>
    </w:lvl>
    <w:lvl w:ilvl="7">
      <w:start w:val="1"/>
      <w:numFmt w:val="bullet"/>
      <w:lvlText w:val=""/>
      <w:lvlJc w:val="left"/>
      <w:pPr>
        <w:tabs>
          <w:tab w:val="num" w:pos="2935"/>
        </w:tabs>
        <w:ind w:left="2935" w:hanging="420"/>
      </w:pPr>
      <w:rPr>
        <w:rFonts w:ascii="Wingdings" w:hAnsi="Wingdings" w:hint="default"/>
      </w:rPr>
    </w:lvl>
    <w:lvl w:ilvl="8">
      <w:start w:val="1"/>
      <w:numFmt w:val="bullet"/>
      <w:lvlText w:val=""/>
      <w:lvlJc w:val="left"/>
      <w:pPr>
        <w:tabs>
          <w:tab w:val="num" w:pos="3355"/>
        </w:tabs>
        <w:ind w:left="3355" w:hanging="420"/>
      </w:pPr>
      <w:rPr>
        <w:rFonts w:ascii="Wingdings" w:hAnsi="Wingdings" w:hint="default"/>
      </w:rPr>
    </w:lvl>
  </w:abstractNum>
  <w:abstractNum w:abstractNumId="5">
    <w:nsid w:val="00000004"/>
    <w:multiLevelType w:val="multilevel"/>
    <w:tmpl w:val="00000004"/>
    <w:lvl w:ilvl="0">
      <w:start w:val="1"/>
      <w:numFmt w:val="decimal"/>
      <w:lvlText w:val="%1."/>
      <w:lvlJc w:val="left"/>
      <w:pPr>
        <w:tabs>
          <w:tab w:val="num" w:pos="0"/>
        </w:tabs>
        <w:ind w:left="0" w:firstLine="0"/>
      </w:pPr>
      <w:rPr>
        <w:rFonts w:hint="eastAsia"/>
      </w:rPr>
    </w:lvl>
    <w:lvl w:ilvl="1">
      <w:start w:val="1"/>
      <w:numFmt w:val="decimal"/>
      <w:suff w:val="nothing"/>
      <w:lvlText w:val="%1.%2."/>
      <w:lvlJc w:val="left"/>
      <w:pPr>
        <w:ind w:left="0" w:firstLine="0"/>
      </w:pPr>
      <w:rPr>
        <w:rFonts w:cs="Times New Roman" w:hint="eastAsia"/>
        <w:i w:val="0"/>
        <w:iCs w:val="0"/>
        <w:caps w:val="0"/>
        <w:smallCaps w:val="0"/>
        <w:strike w:val="0"/>
        <w:dstrike w:val="0"/>
        <w:vanish w:val="0"/>
        <w:spacing w:val="0"/>
        <w:position w:val="0"/>
        <w:u w:val="none"/>
        <w:vertAlign w:val="baseline"/>
        <w:em w:val="none"/>
      </w:rPr>
    </w:lvl>
    <w:lvl w:ilvl="2">
      <w:start w:val="1"/>
      <w:numFmt w:val="decimal"/>
      <w:lvlText w:val="%1.%2.%3."/>
      <w:lvlJc w:val="left"/>
      <w:pPr>
        <w:tabs>
          <w:tab w:val="num" w:pos="0"/>
        </w:tabs>
        <w:ind w:left="0" w:firstLine="0"/>
      </w:pPr>
      <w:rPr>
        <w:rFonts w:hint="eastAsia"/>
      </w:rPr>
    </w:lvl>
    <w:lvl w:ilvl="3">
      <w:start w:val="1"/>
      <w:numFmt w:val="decimal"/>
      <w:lvlText w:val="%1.%2.%3.%4."/>
      <w:lvlJc w:val="left"/>
      <w:pPr>
        <w:tabs>
          <w:tab w:val="num" w:pos="0"/>
        </w:tabs>
        <w:ind w:left="0" w:firstLine="0"/>
      </w:pPr>
      <w:rPr>
        <w:rFonts w:hint="eastAsia"/>
      </w:rPr>
    </w:lvl>
    <w:lvl w:ilvl="4">
      <w:start w:val="1"/>
      <w:numFmt w:val="decimal"/>
      <w:lvlText w:val="%1.%2.%3.%4.%5."/>
      <w:lvlJc w:val="left"/>
      <w:pPr>
        <w:tabs>
          <w:tab w:val="num" w:pos="1887"/>
        </w:tabs>
        <w:ind w:left="0" w:firstLine="0"/>
      </w:pPr>
      <w:rPr>
        <w:rFonts w:hint="eastAsia"/>
      </w:rPr>
    </w:lvl>
    <w:lvl w:ilvl="5">
      <w:start w:val="1"/>
      <w:numFmt w:val="decimal"/>
      <w:lvlText w:val="%1.%2.%3.%4.%5.%6."/>
      <w:lvlJc w:val="left"/>
      <w:pPr>
        <w:tabs>
          <w:tab w:val="num" w:pos="2029"/>
        </w:tabs>
        <w:ind w:left="2029" w:hanging="1134"/>
      </w:pPr>
      <w:rPr>
        <w:rFonts w:hint="eastAsia"/>
      </w:rPr>
    </w:lvl>
    <w:lvl w:ilvl="6">
      <w:start w:val="1"/>
      <w:numFmt w:val="decimal"/>
      <w:lvlText w:val="%1.%2.%3.%4.%5.%6.%7."/>
      <w:lvlJc w:val="left"/>
      <w:pPr>
        <w:tabs>
          <w:tab w:val="num" w:pos="2171"/>
        </w:tabs>
        <w:ind w:left="2171" w:hanging="1276"/>
      </w:pPr>
      <w:rPr>
        <w:rFonts w:hint="eastAsia"/>
      </w:rPr>
    </w:lvl>
    <w:lvl w:ilvl="7">
      <w:start w:val="1"/>
      <w:numFmt w:val="decimal"/>
      <w:lvlText w:val="%1.%2.%3.%4.%5.%6.%7.%8."/>
      <w:lvlJc w:val="left"/>
      <w:pPr>
        <w:tabs>
          <w:tab w:val="num" w:pos="2313"/>
        </w:tabs>
        <w:ind w:left="2313" w:hanging="1418"/>
      </w:pPr>
      <w:rPr>
        <w:rFonts w:hint="eastAsia"/>
      </w:rPr>
    </w:lvl>
    <w:lvl w:ilvl="8">
      <w:start w:val="1"/>
      <w:numFmt w:val="decimal"/>
      <w:lvlText w:val="%1.%2.%3.%4.%5.%6.%7.%8.%9."/>
      <w:lvlJc w:val="left"/>
      <w:pPr>
        <w:tabs>
          <w:tab w:val="num" w:pos="2454"/>
        </w:tabs>
        <w:ind w:left="2454" w:hanging="1559"/>
      </w:pPr>
      <w:rPr>
        <w:rFonts w:hint="eastAsia"/>
      </w:rPr>
    </w:lvl>
  </w:abstractNum>
  <w:abstractNum w:abstractNumId="6">
    <w:nsid w:val="00000005"/>
    <w:multiLevelType w:val="multilevel"/>
    <w:tmpl w:val="00000005"/>
    <w:lvl w:ilvl="0">
      <w:start w:val="1"/>
      <w:numFmt w:val="bullet"/>
      <w:lvlText w:val=""/>
      <w:lvlJc w:val="left"/>
      <w:pPr>
        <w:tabs>
          <w:tab w:val="num" w:pos="-632"/>
        </w:tabs>
        <w:ind w:left="-632" w:hanging="420"/>
      </w:pPr>
      <w:rPr>
        <w:rFonts w:ascii="Wingdings" w:hAnsi="Wingdings" w:hint="default"/>
      </w:rPr>
    </w:lvl>
    <w:lvl w:ilvl="1">
      <w:start w:val="1"/>
      <w:numFmt w:val="bullet"/>
      <w:lvlText w:val=""/>
      <w:lvlJc w:val="left"/>
      <w:pPr>
        <w:tabs>
          <w:tab w:val="num" w:pos="-212"/>
        </w:tabs>
        <w:ind w:left="-212" w:hanging="420"/>
      </w:pPr>
      <w:rPr>
        <w:rFonts w:ascii="Wingdings" w:hAnsi="Wingdings" w:hint="default"/>
      </w:rPr>
    </w:lvl>
    <w:lvl w:ilvl="2">
      <w:start w:val="1"/>
      <w:numFmt w:val="bullet"/>
      <w:lvlText w:val=""/>
      <w:lvlJc w:val="left"/>
      <w:pPr>
        <w:tabs>
          <w:tab w:val="num" w:pos="208"/>
        </w:tabs>
        <w:ind w:left="208" w:hanging="420"/>
      </w:pPr>
      <w:rPr>
        <w:rFonts w:ascii="Wingdings" w:hAnsi="Wingdings" w:hint="default"/>
      </w:rPr>
    </w:lvl>
    <w:lvl w:ilvl="3">
      <w:start w:val="1"/>
      <w:numFmt w:val="bullet"/>
      <w:lvlText w:val=""/>
      <w:lvlJc w:val="left"/>
      <w:pPr>
        <w:tabs>
          <w:tab w:val="num" w:pos="628"/>
        </w:tabs>
        <w:ind w:left="628" w:hanging="420"/>
      </w:pPr>
      <w:rPr>
        <w:rFonts w:ascii="Wingdings" w:hAnsi="Wingdings" w:hint="default"/>
      </w:rPr>
    </w:lvl>
    <w:lvl w:ilvl="4">
      <w:start w:val="1"/>
      <w:numFmt w:val="bullet"/>
      <w:lvlText w:val=""/>
      <w:lvlJc w:val="left"/>
      <w:pPr>
        <w:tabs>
          <w:tab w:val="num" w:pos="1048"/>
        </w:tabs>
        <w:ind w:left="1048" w:hanging="420"/>
      </w:pPr>
      <w:rPr>
        <w:rFonts w:ascii="Wingdings" w:hAnsi="Wingdings" w:hint="default"/>
      </w:rPr>
    </w:lvl>
    <w:lvl w:ilvl="5">
      <w:start w:val="1"/>
      <w:numFmt w:val="bullet"/>
      <w:lvlText w:val=""/>
      <w:lvlJc w:val="left"/>
      <w:pPr>
        <w:tabs>
          <w:tab w:val="num" w:pos="1468"/>
        </w:tabs>
        <w:ind w:left="1468" w:hanging="420"/>
      </w:pPr>
      <w:rPr>
        <w:rFonts w:ascii="Wingdings" w:hAnsi="Wingdings" w:hint="default"/>
      </w:rPr>
    </w:lvl>
    <w:lvl w:ilvl="6">
      <w:start w:val="1"/>
      <w:numFmt w:val="bullet"/>
      <w:lvlText w:val=""/>
      <w:lvlJc w:val="left"/>
      <w:pPr>
        <w:tabs>
          <w:tab w:val="num" w:pos="1888"/>
        </w:tabs>
        <w:ind w:left="1888" w:hanging="420"/>
      </w:pPr>
      <w:rPr>
        <w:rFonts w:ascii="Wingdings" w:hAnsi="Wingdings" w:hint="default"/>
      </w:rPr>
    </w:lvl>
    <w:lvl w:ilvl="7">
      <w:start w:val="1"/>
      <w:numFmt w:val="bullet"/>
      <w:lvlText w:val=""/>
      <w:lvlJc w:val="left"/>
      <w:pPr>
        <w:tabs>
          <w:tab w:val="num" w:pos="2308"/>
        </w:tabs>
        <w:ind w:left="2308" w:hanging="420"/>
      </w:pPr>
      <w:rPr>
        <w:rFonts w:ascii="Wingdings" w:hAnsi="Wingdings" w:hint="default"/>
      </w:rPr>
    </w:lvl>
    <w:lvl w:ilvl="8">
      <w:start w:val="1"/>
      <w:numFmt w:val="bullet"/>
      <w:lvlText w:val=""/>
      <w:lvlJc w:val="left"/>
      <w:pPr>
        <w:tabs>
          <w:tab w:val="num" w:pos="2728"/>
        </w:tabs>
        <w:ind w:left="2728" w:hanging="420"/>
      </w:pPr>
      <w:rPr>
        <w:rFonts w:ascii="Wingdings" w:hAnsi="Wingdings" w:hint="default"/>
      </w:rPr>
    </w:lvl>
  </w:abstractNum>
  <w:abstractNum w:abstractNumId="7">
    <w:nsid w:val="00000006"/>
    <w:multiLevelType w:val="multilevel"/>
    <w:tmpl w:val="00000006"/>
    <w:lvl w:ilvl="0">
      <w:start w:val="1"/>
      <w:numFmt w:val="decimal"/>
      <w:lvlText w:val="%1)"/>
      <w:lvlJc w:val="left"/>
      <w:pPr>
        <w:ind w:left="1412" w:hanging="420"/>
      </w:pPr>
      <w:rPr>
        <w:rFonts w:hint="eastAsia"/>
      </w:rPr>
    </w:lvl>
    <w:lvl w:ilvl="1">
      <w:start w:val="1"/>
      <w:numFmt w:val="lowerLetter"/>
      <w:lvlText w:val="%2)"/>
      <w:lvlJc w:val="left"/>
      <w:pPr>
        <w:ind w:left="1832" w:hanging="420"/>
      </w:pPr>
    </w:lvl>
    <w:lvl w:ilvl="2">
      <w:start w:val="1"/>
      <w:numFmt w:val="lowerRoman"/>
      <w:lvlText w:val="%3."/>
      <w:lvlJc w:val="right"/>
      <w:pPr>
        <w:ind w:left="2252" w:hanging="420"/>
      </w:pPr>
    </w:lvl>
    <w:lvl w:ilvl="3">
      <w:start w:val="1"/>
      <w:numFmt w:val="decimal"/>
      <w:lvlText w:val="%4."/>
      <w:lvlJc w:val="left"/>
      <w:pPr>
        <w:ind w:left="2672" w:hanging="420"/>
      </w:pPr>
    </w:lvl>
    <w:lvl w:ilvl="4">
      <w:start w:val="1"/>
      <w:numFmt w:val="lowerLetter"/>
      <w:lvlText w:val="%5)"/>
      <w:lvlJc w:val="left"/>
      <w:pPr>
        <w:ind w:left="3092" w:hanging="420"/>
      </w:pPr>
    </w:lvl>
    <w:lvl w:ilvl="5">
      <w:start w:val="1"/>
      <w:numFmt w:val="lowerRoman"/>
      <w:lvlText w:val="%6."/>
      <w:lvlJc w:val="right"/>
      <w:pPr>
        <w:ind w:left="3512" w:hanging="420"/>
      </w:pPr>
    </w:lvl>
    <w:lvl w:ilvl="6">
      <w:start w:val="1"/>
      <w:numFmt w:val="decimal"/>
      <w:lvlText w:val="%7."/>
      <w:lvlJc w:val="left"/>
      <w:pPr>
        <w:ind w:left="3932" w:hanging="420"/>
      </w:pPr>
    </w:lvl>
    <w:lvl w:ilvl="7">
      <w:start w:val="1"/>
      <w:numFmt w:val="lowerLetter"/>
      <w:lvlText w:val="%8)"/>
      <w:lvlJc w:val="left"/>
      <w:pPr>
        <w:ind w:left="4352" w:hanging="420"/>
      </w:pPr>
    </w:lvl>
    <w:lvl w:ilvl="8">
      <w:start w:val="1"/>
      <w:numFmt w:val="lowerRoman"/>
      <w:lvlText w:val="%9."/>
      <w:lvlJc w:val="right"/>
      <w:pPr>
        <w:ind w:left="4772" w:hanging="420"/>
      </w:pPr>
    </w:lvl>
  </w:abstractNum>
  <w:abstractNum w:abstractNumId="8">
    <w:nsid w:val="00000007"/>
    <w:multiLevelType w:val="multilevel"/>
    <w:tmpl w:val="00000007"/>
    <w:lvl w:ilvl="0">
      <w:start w:val="1"/>
      <w:numFmt w:val="lowerLetter"/>
      <w:lvlText w:val="%1) "/>
      <w:lvlJc w:val="left"/>
      <w:pPr>
        <w:tabs>
          <w:tab w:val="num" w:pos="907"/>
        </w:tabs>
        <w:ind w:left="907" w:hanging="425"/>
      </w:pPr>
      <w:rPr>
        <w:rFonts w:ascii="Times New Roman" w:eastAsia="宋体" w:hAnsi="Times New Roman" w:hint="default"/>
        <w:sz w:val="24"/>
      </w:rPr>
    </w:lvl>
    <w:lvl w:ilvl="1">
      <w:start w:val="1"/>
      <w:numFmt w:val="decimal"/>
      <w:lvlText w:val="%2) "/>
      <w:lvlJc w:val="left"/>
      <w:pPr>
        <w:tabs>
          <w:tab w:val="num" w:pos="1588"/>
        </w:tabs>
        <w:ind w:left="1588" w:hanging="681"/>
      </w:pPr>
      <w:rPr>
        <w:rFonts w:hint="eastAsia"/>
      </w:rPr>
    </w:lvl>
    <w:lvl w:ilvl="2">
      <w:start w:val="1"/>
      <w:numFmt w:val="decimal"/>
      <w:lvlText w:val="%3)"/>
      <w:lvlJc w:val="left"/>
      <w:pPr>
        <w:tabs>
          <w:tab w:val="num" w:pos="1320"/>
        </w:tabs>
        <w:ind w:left="1320" w:hanging="480"/>
      </w:pPr>
      <w:rPr>
        <w:rFonts w:hint="eastAsia"/>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nsid w:val="00000008"/>
    <w:multiLevelType w:val="multilevel"/>
    <w:tmpl w:val="BFD4AD92"/>
    <w:lvl w:ilvl="0">
      <w:start w:val="1"/>
      <w:numFmt w:val="decimal"/>
      <w:pStyle w:val="1"/>
      <w:lvlText w:val="%1"/>
      <w:lvlJc w:val="left"/>
      <w:pPr>
        <w:tabs>
          <w:tab w:val="num" w:pos="851"/>
        </w:tabs>
        <w:ind w:left="851" w:hanging="851"/>
      </w:pPr>
      <w:rPr>
        <w:rFonts w:hint="eastAsia"/>
      </w:rPr>
    </w:lvl>
    <w:lvl w:ilvl="1">
      <w:start w:val="1"/>
      <w:numFmt w:val="decimal"/>
      <w:pStyle w:val="20"/>
      <w:lvlText w:val="%1.%2"/>
      <w:lvlJc w:val="left"/>
      <w:pPr>
        <w:tabs>
          <w:tab w:val="num" w:pos="851"/>
        </w:tabs>
        <w:ind w:left="851" w:hanging="851"/>
      </w:pPr>
      <w:rPr>
        <w:rFonts w:ascii="Times New Roman" w:hAnsi="Times New Roman" w:cs="Times New Roman" w:hint="eastAsia"/>
        <w:b w:val="0"/>
        <w:color w:val="auto"/>
      </w:rPr>
    </w:lvl>
    <w:lvl w:ilvl="2">
      <w:start w:val="1"/>
      <w:numFmt w:val="decimal"/>
      <w:pStyle w:val="30"/>
      <w:lvlText w:val="%1.%2.%3"/>
      <w:lvlJc w:val="left"/>
      <w:pPr>
        <w:tabs>
          <w:tab w:val="num" w:pos="851"/>
        </w:tabs>
        <w:ind w:left="851" w:hanging="851"/>
      </w:pPr>
      <w:rPr>
        <w:rFonts w:ascii="Times New Roman" w:hAnsi="Times New Roman" w:cs="Times New Roman" w:hint="default"/>
      </w:rPr>
    </w:lvl>
    <w:lvl w:ilvl="3">
      <w:start w:val="1"/>
      <w:numFmt w:val="decimal"/>
      <w:pStyle w:val="4"/>
      <w:lvlText w:val="%1.%2.%3.%4"/>
      <w:lvlJc w:val="left"/>
      <w:pPr>
        <w:tabs>
          <w:tab w:val="num" w:pos="1702"/>
        </w:tabs>
        <w:ind w:left="1702" w:hanging="851"/>
      </w:pPr>
      <w:rPr>
        <w:rFonts w:ascii="Times New Roman" w:hAnsi="Times New Roman" w:cs="Times New Roman" w:hint="default"/>
      </w:rPr>
    </w:lvl>
    <w:lvl w:ilvl="4">
      <w:start w:val="1"/>
      <w:numFmt w:val="decimal"/>
      <w:pStyle w:val="5"/>
      <w:lvlText w:val="%1.%2.%3.%4.%5"/>
      <w:lvlJc w:val="left"/>
      <w:pPr>
        <w:tabs>
          <w:tab w:val="num" w:pos="1080"/>
        </w:tabs>
        <w:ind w:left="851" w:hanging="851"/>
      </w:pPr>
      <w:rPr>
        <w:rFonts w:ascii="Times New Roman" w:hAnsi="Times New Roman" w:cs="Times New Roman" w:hint="default"/>
      </w:rPr>
    </w:lvl>
    <w:lvl w:ilvl="5">
      <w:start w:val="1"/>
      <w:numFmt w:val="decimal"/>
      <w:lvlText w:val="%1.%2.%3.%4.%5.%6"/>
      <w:lvlJc w:val="left"/>
      <w:pPr>
        <w:tabs>
          <w:tab w:val="num" w:pos="1440"/>
        </w:tabs>
        <w:ind w:left="851" w:hanging="85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288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nsid w:val="0000000A"/>
    <w:multiLevelType w:val="multilevel"/>
    <w:tmpl w:val="0000000A"/>
    <w:lvl w:ilvl="0">
      <w:start w:val="1"/>
      <w:numFmt w:val="decimal"/>
      <w:lvlText w:val="%1)"/>
      <w:lvlJc w:val="left"/>
      <w:pPr>
        <w:ind w:left="0" w:hanging="420"/>
      </w:pPr>
    </w:lvl>
    <w:lvl w:ilvl="1">
      <w:start w:val="1"/>
      <w:numFmt w:val="lowerLetter"/>
      <w:lvlText w:val="%2)"/>
      <w:lvlJc w:val="left"/>
      <w:pPr>
        <w:ind w:left="420" w:hanging="420"/>
      </w:pPr>
    </w:lvl>
    <w:lvl w:ilvl="2">
      <w:start w:val="1"/>
      <w:numFmt w:val="lowerRoman"/>
      <w:lvlText w:val="%3."/>
      <w:lvlJc w:val="right"/>
      <w:pPr>
        <w:ind w:left="840" w:hanging="420"/>
      </w:pPr>
    </w:lvl>
    <w:lvl w:ilvl="3">
      <w:start w:val="1"/>
      <w:numFmt w:val="decimal"/>
      <w:lvlText w:val="%4."/>
      <w:lvlJc w:val="left"/>
      <w:pPr>
        <w:ind w:left="1260" w:hanging="420"/>
      </w:pPr>
    </w:lvl>
    <w:lvl w:ilvl="4">
      <w:start w:val="1"/>
      <w:numFmt w:val="lowerLetter"/>
      <w:lvlText w:val="%5)"/>
      <w:lvlJc w:val="left"/>
      <w:pPr>
        <w:ind w:left="1680" w:hanging="420"/>
      </w:pPr>
    </w:lvl>
    <w:lvl w:ilvl="5">
      <w:start w:val="1"/>
      <w:numFmt w:val="lowerRoman"/>
      <w:lvlText w:val="%6."/>
      <w:lvlJc w:val="right"/>
      <w:pPr>
        <w:ind w:left="2100" w:hanging="420"/>
      </w:pPr>
    </w:lvl>
    <w:lvl w:ilvl="6">
      <w:start w:val="1"/>
      <w:numFmt w:val="decimal"/>
      <w:lvlText w:val="%7."/>
      <w:lvlJc w:val="left"/>
      <w:pPr>
        <w:ind w:left="2520" w:hanging="420"/>
      </w:pPr>
    </w:lvl>
    <w:lvl w:ilvl="7">
      <w:start w:val="1"/>
      <w:numFmt w:val="lowerLetter"/>
      <w:lvlText w:val="%8)"/>
      <w:lvlJc w:val="left"/>
      <w:pPr>
        <w:ind w:left="2940" w:hanging="420"/>
      </w:pPr>
    </w:lvl>
    <w:lvl w:ilvl="8">
      <w:start w:val="1"/>
      <w:numFmt w:val="lowerRoman"/>
      <w:lvlText w:val="%9."/>
      <w:lvlJc w:val="right"/>
      <w:pPr>
        <w:ind w:left="3360" w:hanging="420"/>
      </w:pPr>
    </w:lvl>
  </w:abstractNum>
  <w:abstractNum w:abstractNumId="11">
    <w:nsid w:val="0000000B"/>
    <w:multiLevelType w:val="multilevel"/>
    <w:tmpl w:val="0000000B"/>
    <w:lvl w:ilvl="0">
      <w:start w:val="1"/>
      <w:numFmt w:val="decimal"/>
      <w:lvlText w:val="%1"/>
      <w:lvlJc w:val="left"/>
      <w:pPr>
        <w:tabs>
          <w:tab w:val="num" w:pos="0"/>
        </w:tabs>
        <w:ind w:left="0" w:firstLine="0"/>
      </w:pPr>
      <w:rPr>
        <w:rFonts w:hint="eastAsia"/>
      </w:rPr>
    </w:lvl>
    <w:lvl w:ilvl="1">
      <w:start w:val="1"/>
      <w:numFmt w:val="decimal"/>
      <w:lvlText w:val="%1.%2"/>
      <w:lvlJc w:val="left"/>
      <w:pPr>
        <w:tabs>
          <w:tab w:val="num" w:pos="0"/>
        </w:tabs>
        <w:ind w:left="0" w:firstLine="0"/>
      </w:pPr>
      <w:rPr>
        <w:rFonts w:ascii="Times New Roman" w:hAnsi="Times New Roman" w:cs="Times New Roman" w:hint="default"/>
        <w:sz w:val="30"/>
        <w:szCs w:val="30"/>
      </w:rPr>
    </w:lvl>
    <w:lvl w:ilvl="2">
      <w:start w:val="1"/>
      <w:numFmt w:val="decimal"/>
      <w:lvlText w:val="%1.%2.%3"/>
      <w:lvlJc w:val="left"/>
      <w:pPr>
        <w:tabs>
          <w:tab w:val="num" w:pos="0"/>
        </w:tabs>
        <w:ind w:left="0" w:firstLine="0"/>
      </w:pPr>
      <w:rPr>
        <w:rFonts w:ascii="Times New Roman" w:eastAsia="宋体" w:hAnsi="Times New Roman" w:cs="Times New Roman" w:hint="default"/>
        <w:b/>
        <w:bCs w:val="0"/>
        <w:i w:val="0"/>
        <w:iCs w:val="0"/>
        <w:caps w:val="0"/>
        <w:smallCaps w:val="0"/>
        <w:strike w:val="0"/>
        <w:dstrike w:val="0"/>
        <w:color w:val="auto"/>
        <w:spacing w:val="0"/>
        <w:w w:val="100"/>
        <w:kern w:val="2"/>
        <w:position w:val="0"/>
        <w:sz w:val="30"/>
        <w:szCs w:val="30"/>
        <w:u w:val="none"/>
        <w:shd w:val="clear" w:color="auto" w:fill="auto"/>
        <w:em w:val="none"/>
      </w:rPr>
    </w:lvl>
    <w:lvl w:ilvl="3">
      <w:start w:val="1"/>
      <w:numFmt w:val="decimal"/>
      <w:lvlText w:val="%1.%2.%3.%4"/>
      <w:lvlJc w:val="left"/>
      <w:pPr>
        <w:tabs>
          <w:tab w:val="num" w:pos="0"/>
        </w:tabs>
        <w:ind w:left="0" w:firstLine="0"/>
      </w:pPr>
      <w:rPr>
        <w:rFonts w:ascii="Times New Roman" w:hAnsi="Times New Roman" w:cs="Times New Roman" w:hint="default"/>
        <w:sz w:val="28"/>
        <w:szCs w:val="28"/>
      </w:rPr>
    </w:lvl>
    <w:lvl w:ilvl="4">
      <w:start w:val="1"/>
      <w:numFmt w:val="decimal"/>
      <w:lvlText w:val="%1.%2.%3.%4.%5"/>
      <w:lvlJc w:val="left"/>
      <w:pPr>
        <w:tabs>
          <w:tab w:val="num" w:pos="0"/>
        </w:tabs>
        <w:ind w:left="0" w:firstLine="0"/>
      </w:pPr>
      <w:rPr>
        <w:rFonts w:ascii="Times New Roman" w:hAnsi="Times New Roman" w:cs="Times New Roman" w:hint="default"/>
        <w:sz w:val="28"/>
        <w:szCs w:val="28"/>
      </w:rPr>
    </w:lvl>
    <w:lvl w:ilvl="5">
      <w:start w:val="1"/>
      <w:numFmt w:val="decimal"/>
      <w:lvlText w:val="%1.%2.%3.%4.%5.%6"/>
      <w:lvlJc w:val="left"/>
      <w:pPr>
        <w:tabs>
          <w:tab w:val="num" w:pos="0"/>
        </w:tabs>
        <w:ind w:left="0" w:firstLine="0"/>
      </w:pPr>
      <w:rPr>
        <w:rFonts w:hint="eastAsia"/>
      </w:rPr>
    </w:lvl>
    <w:lvl w:ilvl="6">
      <w:start w:val="1"/>
      <w:numFmt w:val="decimal"/>
      <w:lvlText w:val="%1.%2.%3.%4.%5.%6.%7"/>
      <w:lvlJc w:val="left"/>
      <w:pPr>
        <w:tabs>
          <w:tab w:val="num" w:pos="1716"/>
        </w:tabs>
        <w:ind w:left="1716" w:hanging="1296"/>
      </w:pPr>
      <w:rPr>
        <w:rFonts w:hint="eastAsia"/>
      </w:rPr>
    </w:lvl>
    <w:lvl w:ilvl="7">
      <w:start w:val="1"/>
      <w:numFmt w:val="decimal"/>
      <w:lvlText w:val="%1.%2.%3.%4.%5.%6.%7.%8"/>
      <w:lvlJc w:val="left"/>
      <w:pPr>
        <w:tabs>
          <w:tab w:val="num" w:pos="1860"/>
        </w:tabs>
        <w:ind w:left="1860" w:hanging="1440"/>
      </w:pPr>
      <w:rPr>
        <w:rFonts w:hint="eastAsia"/>
      </w:rPr>
    </w:lvl>
    <w:lvl w:ilvl="8">
      <w:start w:val="1"/>
      <w:numFmt w:val="decimal"/>
      <w:lvlText w:val="%1.%2.%3.%4.%5.%6.%7.%8.%9"/>
      <w:lvlJc w:val="left"/>
      <w:pPr>
        <w:tabs>
          <w:tab w:val="num" w:pos="2004"/>
        </w:tabs>
        <w:ind w:left="2004" w:hanging="1584"/>
      </w:pPr>
      <w:rPr>
        <w:rFonts w:hint="eastAsia"/>
      </w:rPr>
    </w:lvl>
  </w:abstractNum>
  <w:abstractNum w:abstractNumId="12">
    <w:nsid w:val="0000000C"/>
    <w:multiLevelType w:val="multilevel"/>
    <w:tmpl w:val="0000000C"/>
    <w:lvl w:ilvl="0">
      <w:start w:val="1"/>
      <w:numFmt w:val="bullet"/>
      <w:lvlText w:val=""/>
      <w:lvlJc w:val="left"/>
      <w:pPr>
        <w:tabs>
          <w:tab w:val="num" w:pos="567"/>
        </w:tabs>
        <w:ind w:left="567" w:firstLine="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3">
    <w:nsid w:val="0000000D"/>
    <w:multiLevelType w:val="multilevel"/>
    <w:tmpl w:val="0000000D"/>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ascii="Times New Roman" w:hAnsi="Times New Roman" w:hint="default"/>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nsid w:val="0000000E"/>
    <w:multiLevelType w:val="multilevel"/>
    <w:tmpl w:val="0000000E"/>
    <w:lvl w:ilvl="0">
      <w:start w:val="1"/>
      <w:numFmt w:val="decimal"/>
      <w:lvlText w:val="附图%1. "/>
      <w:lvlJc w:val="left"/>
      <w:pPr>
        <w:tabs>
          <w:tab w:val="num" w:pos="7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5">
    <w:nsid w:val="00000010"/>
    <w:multiLevelType w:val="multilevel"/>
    <w:tmpl w:val="00000010"/>
    <w:lvl w:ilvl="0">
      <w:start w:val="1"/>
      <w:numFmt w:val="decimal"/>
      <w:lvlText w:val="%1"/>
      <w:lvlJc w:val="left"/>
      <w:pPr>
        <w:tabs>
          <w:tab w:val="num" w:pos="2825"/>
        </w:tabs>
        <w:ind w:left="2825" w:hanging="425"/>
      </w:pPr>
      <w:rPr>
        <w:rFonts w:hint="eastAsia"/>
      </w:rPr>
    </w:lvl>
    <w:lvl w:ilvl="1">
      <w:start w:val="1"/>
      <w:numFmt w:val="decimal"/>
      <w:lvlText w:val="%1.%2"/>
      <w:lvlJc w:val="left"/>
      <w:pPr>
        <w:tabs>
          <w:tab w:val="num" w:pos="3392"/>
        </w:tabs>
        <w:ind w:left="3392" w:hanging="567"/>
      </w:pPr>
      <w:rPr>
        <w:rFonts w:hint="eastAsia"/>
      </w:rPr>
    </w:lvl>
    <w:lvl w:ilvl="2">
      <w:start w:val="1"/>
      <w:numFmt w:val="decimal"/>
      <w:lvlRestart w:val="1"/>
      <w:lvlText w:val="%1.%2.%3"/>
      <w:lvlJc w:val="left"/>
      <w:pPr>
        <w:tabs>
          <w:tab w:val="num" w:pos="3971"/>
        </w:tabs>
        <w:ind w:left="3818" w:hanging="567"/>
      </w:pPr>
      <w:rPr>
        <w:rFonts w:hint="eastAsia"/>
      </w:rPr>
    </w:lvl>
    <w:lvl w:ilvl="3">
      <w:start w:val="1"/>
      <w:numFmt w:val="decimal"/>
      <w:lvlText w:val="%3.%1.%2.%4"/>
      <w:lvlJc w:val="left"/>
      <w:pPr>
        <w:tabs>
          <w:tab w:val="num" w:pos="4756"/>
        </w:tabs>
        <w:ind w:left="4384" w:hanging="708"/>
      </w:pPr>
      <w:rPr>
        <w:rFonts w:hint="eastAsia"/>
      </w:rPr>
    </w:lvl>
    <w:lvl w:ilvl="4">
      <w:start w:val="1"/>
      <w:numFmt w:val="decimal"/>
      <w:lvlText w:val="%1.%2.%3.%4.%5"/>
      <w:lvlJc w:val="left"/>
      <w:pPr>
        <w:tabs>
          <w:tab w:val="num" w:pos="5541"/>
        </w:tabs>
        <w:ind w:left="4951" w:hanging="850"/>
      </w:pPr>
      <w:rPr>
        <w:rFonts w:hint="eastAsia"/>
      </w:rPr>
    </w:lvl>
    <w:lvl w:ilvl="5">
      <w:start w:val="1"/>
      <w:numFmt w:val="decimal"/>
      <w:lvlText w:val="%1.%2.%3.%4.%5.%6"/>
      <w:lvlJc w:val="left"/>
      <w:pPr>
        <w:tabs>
          <w:tab w:val="num" w:pos="5966"/>
        </w:tabs>
        <w:ind w:left="5660" w:hanging="1134"/>
      </w:pPr>
      <w:rPr>
        <w:rFonts w:hint="eastAsia"/>
      </w:rPr>
    </w:lvl>
    <w:lvl w:ilvl="6">
      <w:start w:val="1"/>
      <w:numFmt w:val="decimal"/>
      <w:lvlText w:val="%1.%2.%3.%4.%5.%6.%7"/>
      <w:lvlJc w:val="left"/>
      <w:pPr>
        <w:tabs>
          <w:tab w:val="num" w:pos="6751"/>
        </w:tabs>
        <w:ind w:left="6227" w:hanging="1276"/>
      </w:pPr>
      <w:rPr>
        <w:rFonts w:hint="eastAsia"/>
      </w:rPr>
    </w:lvl>
    <w:lvl w:ilvl="7">
      <w:start w:val="1"/>
      <w:numFmt w:val="decimal"/>
      <w:lvlText w:val="%1.%2.%3.%4.%5.%6.%7.%8"/>
      <w:lvlJc w:val="left"/>
      <w:pPr>
        <w:tabs>
          <w:tab w:val="num" w:pos="7176"/>
        </w:tabs>
        <w:ind w:left="6794" w:hanging="1418"/>
      </w:pPr>
      <w:rPr>
        <w:rFonts w:hint="eastAsia"/>
      </w:rPr>
    </w:lvl>
    <w:lvl w:ilvl="8">
      <w:start w:val="1"/>
      <w:numFmt w:val="decimal"/>
      <w:lvlText w:val="%1.%2.%3.%4.%5.%6.%7.%8.%9"/>
      <w:lvlJc w:val="left"/>
      <w:pPr>
        <w:tabs>
          <w:tab w:val="num" w:pos="7962"/>
        </w:tabs>
        <w:ind w:left="7502" w:hanging="1700"/>
      </w:pPr>
      <w:rPr>
        <w:rFonts w:hint="eastAsia"/>
      </w:rPr>
    </w:lvl>
  </w:abstractNum>
  <w:abstractNum w:abstractNumId="16">
    <w:nsid w:val="00000011"/>
    <w:multiLevelType w:val="multilevel"/>
    <w:tmpl w:val="00000011"/>
    <w:lvl w:ilvl="0">
      <w:start w:val="1"/>
      <w:numFmt w:val="bullet"/>
      <w:lvlText w:val=""/>
      <w:lvlJc w:val="left"/>
      <w:pPr>
        <w:tabs>
          <w:tab w:val="num" w:pos="1320"/>
        </w:tabs>
        <w:ind w:left="1320" w:hanging="420"/>
      </w:pPr>
      <w:rPr>
        <w:rFonts w:ascii="Wingdings 2" w:hAnsi="Wingdings 2" w:hint="default"/>
      </w:rPr>
    </w:lvl>
    <w:lvl w:ilvl="1">
      <w:start w:val="1"/>
      <w:numFmt w:val="bullet"/>
      <w:lvlText w:val=""/>
      <w:lvlJc w:val="left"/>
      <w:pPr>
        <w:tabs>
          <w:tab w:val="num" w:pos="1260"/>
        </w:tabs>
        <w:ind w:left="1260" w:hanging="420"/>
      </w:pPr>
      <w:rPr>
        <w:rFonts w:ascii="Wingdings 2" w:hAnsi="Wingdings 2" w:hint="default"/>
      </w:rPr>
    </w:lvl>
    <w:lvl w:ilvl="2">
      <w:start w:val="1"/>
      <w:numFmt w:val="decimal"/>
      <w:lvlText w:val="%3)"/>
      <w:lvlJc w:val="left"/>
      <w:pPr>
        <w:tabs>
          <w:tab w:val="num" w:pos="1680"/>
        </w:tabs>
        <w:ind w:left="1680" w:hanging="420"/>
      </w:p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7">
    <w:nsid w:val="00000012"/>
    <w:multiLevelType w:val="multilevel"/>
    <w:tmpl w:val="00000012"/>
    <w:lvl w:ilvl="0">
      <w:start w:val="1"/>
      <w:numFmt w:val="decimal"/>
      <w:lvlText w:val="第%1章、"/>
      <w:lvlJc w:val="left"/>
      <w:pPr>
        <w:tabs>
          <w:tab w:val="num" w:pos="1080"/>
        </w:tabs>
        <w:ind w:left="1080" w:hanging="1080"/>
      </w:pPr>
      <w:rPr>
        <w:rFonts w:hint="default"/>
      </w:rPr>
    </w:lvl>
    <w:lvl w:ilvl="1">
      <w:start w:val="1"/>
      <w:numFmt w:val="decimal"/>
      <w:lvlText w:val="%1.%2"/>
      <w:lvlJc w:val="left"/>
      <w:pPr>
        <w:tabs>
          <w:tab w:val="num" w:pos="-74"/>
        </w:tabs>
        <w:ind w:left="-74" w:hanging="567"/>
      </w:pPr>
      <w:rPr>
        <w:rFonts w:hint="eastAsia"/>
      </w:rPr>
    </w:lvl>
    <w:lvl w:ilvl="2">
      <w:start w:val="1"/>
      <w:numFmt w:val="decimal"/>
      <w:lvlText w:val="%1.%2.%3"/>
      <w:lvlJc w:val="left"/>
      <w:pPr>
        <w:tabs>
          <w:tab w:val="num" w:pos="720"/>
        </w:tabs>
        <w:ind w:left="567" w:hanging="567"/>
      </w:pPr>
      <w:rPr>
        <w:rFonts w:hint="eastAsia"/>
      </w:rPr>
    </w:lvl>
    <w:lvl w:ilvl="3">
      <w:start w:val="1"/>
      <w:numFmt w:val="decimal"/>
      <w:lvlText w:val="%1.%2.%3.%4"/>
      <w:lvlJc w:val="left"/>
      <w:pPr>
        <w:tabs>
          <w:tab w:val="num" w:pos="1931"/>
        </w:tabs>
        <w:ind w:left="1559" w:hanging="708"/>
      </w:pPr>
      <w:rPr>
        <w:rFonts w:hint="eastAsia"/>
      </w:rPr>
    </w:lvl>
    <w:lvl w:ilvl="4">
      <w:start w:val="1"/>
      <w:numFmt w:val="decimal"/>
      <w:lvlText w:val="%1.%2.%3.%4.%5"/>
      <w:lvlJc w:val="left"/>
      <w:pPr>
        <w:tabs>
          <w:tab w:val="num" w:pos="1440"/>
        </w:tabs>
        <w:ind w:left="850" w:hanging="850"/>
      </w:pPr>
      <w:rPr>
        <w:rFonts w:hint="eastAsia"/>
      </w:rPr>
    </w:lvl>
    <w:lvl w:ilvl="5">
      <w:start w:val="1"/>
      <w:numFmt w:val="decimal"/>
      <w:lvlText w:val="%1.%2.%3.%4.%5.%6"/>
      <w:lvlJc w:val="left"/>
      <w:pPr>
        <w:tabs>
          <w:tab w:val="num" w:pos="2500"/>
        </w:tabs>
        <w:ind w:left="2194" w:hanging="1134"/>
      </w:pPr>
      <w:rPr>
        <w:rFonts w:hint="eastAsia"/>
      </w:rPr>
    </w:lvl>
    <w:lvl w:ilvl="6">
      <w:start w:val="1"/>
      <w:numFmt w:val="decimal"/>
      <w:lvlText w:val="%1.%2.%3.%4.%5.%6.%7"/>
      <w:lvlJc w:val="left"/>
      <w:pPr>
        <w:tabs>
          <w:tab w:val="num" w:pos="3285"/>
        </w:tabs>
        <w:ind w:left="2761" w:hanging="1276"/>
      </w:pPr>
      <w:rPr>
        <w:rFonts w:hint="eastAsia"/>
      </w:rPr>
    </w:lvl>
    <w:lvl w:ilvl="7">
      <w:start w:val="1"/>
      <w:numFmt w:val="decimal"/>
      <w:lvlText w:val="%1.%2.%3.%4.%5.%6.%7.%8"/>
      <w:lvlJc w:val="left"/>
      <w:pPr>
        <w:tabs>
          <w:tab w:val="num" w:pos="3710"/>
        </w:tabs>
        <w:ind w:left="3328" w:hanging="1418"/>
      </w:pPr>
      <w:rPr>
        <w:rFonts w:hint="eastAsia"/>
      </w:rPr>
    </w:lvl>
    <w:lvl w:ilvl="8">
      <w:start w:val="1"/>
      <w:numFmt w:val="decimal"/>
      <w:lvlText w:val="%1.%2.%3.%4.%5.%6.%7.%8.%9"/>
      <w:lvlJc w:val="left"/>
      <w:pPr>
        <w:tabs>
          <w:tab w:val="num" w:pos="4496"/>
        </w:tabs>
        <w:ind w:left="4036" w:hanging="1700"/>
      </w:pPr>
      <w:rPr>
        <w:rFonts w:hint="eastAsia"/>
      </w:rPr>
    </w:lvl>
  </w:abstractNum>
  <w:abstractNum w:abstractNumId="18">
    <w:nsid w:val="00000013"/>
    <w:multiLevelType w:val="singleLevel"/>
    <w:tmpl w:val="00000013"/>
    <w:lvl w:ilvl="0">
      <w:start w:val="1"/>
      <w:numFmt w:val="none"/>
      <w:lvlText w:val="Note:  "/>
      <w:lvlJc w:val="left"/>
      <w:pPr>
        <w:tabs>
          <w:tab w:val="num" w:pos="720"/>
        </w:tabs>
      </w:pPr>
      <w:rPr>
        <w:rFonts w:ascii="Arial Black" w:hAnsi="Arial Black" w:hint="default"/>
        <w:b w:val="0"/>
        <w:i w:val="0"/>
        <w:sz w:val="20"/>
      </w:rPr>
    </w:lvl>
  </w:abstractNum>
  <w:abstractNum w:abstractNumId="19">
    <w:nsid w:val="00000014"/>
    <w:multiLevelType w:val="singleLevel"/>
    <w:tmpl w:val="00000014"/>
    <w:lvl w:ilvl="0">
      <w:start w:val="1"/>
      <w:numFmt w:val="upperRoman"/>
      <w:lvlText w:val="%1."/>
      <w:lvlJc w:val="left"/>
      <w:pPr>
        <w:tabs>
          <w:tab w:val="num" w:pos="1260"/>
        </w:tabs>
        <w:ind w:left="1260" w:hanging="420"/>
      </w:pPr>
    </w:lvl>
  </w:abstractNum>
  <w:abstractNum w:abstractNumId="20">
    <w:nsid w:val="00000015"/>
    <w:multiLevelType w:val="multilevel"/>
    <w:tmpl w:val="00000015"/>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305"/>
        </w:tabs>
        <w:ind w:left="1305" w:hanging="360"/>
      </w:pPr>
      <w:rPr>
        <w:rFonts w:hint="default"/>
      </w:rPr>
    </w:lvl>
    <w:lvl w:ilvl="2">
      <w:start w:val="1"/>
      <w:numFmt w:val="lowerRoman"/>
      <w:lvlText w:val="%3."/>
      <w:lvlJc w:val="right"/>
      <w:pPr>
        <w:tabs>
          <w:tab w:val="num" w:pos="2025"/>
        </w:tabs>
        <w:ind w:left="2025" w:hanging="180"/>
      </w:pPr>
      <w:rPr>
        <w:rFonts w:hint="default"/>
      </w:rPr>
    </w:lvl>
    <w:lvl w:ilvl="3">
      <w:start w:val="1"/>
      <w:numFmt w:val="decimal"/>
      <w:lvlText w:val="%4."/>
      <w:lvlJc w:val="left"/>
      <w:pPr>
        <w:tabs>
          <w:tab w:val="num" w:pos="2745"/>
        </w:tabs>
        <w:ind w:left="2745" w:hanging="360"/>
      </w:pPr>
      <w:rPr>
        <w:rFonts w:hint="default"/>
      </w:rPr>
    </w:lvl>
    <w:lvl w:ilvl="4">
      <w:start w:val="1"/>
      <w:numFmt w:val="lowerLetter"/>
      <w:lvlText w:val="%5."/>
      <w:lvlJc w:val="left"/>
      <w:pPr>
        <w:tabs>
          <w:tab w:val="num" w:pos="3465"/>
        </w:tabs>
        <w:ind w:left="3465" w:hanging="360"/>
      </w:pPr>
      <w:rPr>
        <w:rFonts w:hint="default"/>
      </w:rPr>
    </w:lvl>
    <w:lvl w:ilvl="5">
      <w:start w:val="1"/>
      <w:numFmt w:val="lowerRoman"/>
      <w:lvlText w:val="%6."/>
      <w:lvlJc w:val="right"/>
      <w:pPr>
        <w:tabs>
          <w:tab w:val="num" w:pos="4185"/>
        </w:tabs>
        <w:ind w:left="4185" w:hanging="180"/>
      </w:pPr>
      <w:rPr>
        <w:rFonts w:hint="default"/>
      </w:rPr>
    </w:lvl>
    <w:lvl w:ilvl="6">
      <w:start w:val="1"/>
      <w:numFmt w:val="decimal"/>
      <w:lvlText w:val="%7."/>
      <w:lvlJc w:val="left"/>
      <w:pPr>
        <w:tabs>
          <w:tab w:val="num" w:pos="4905"/>
        </w:tabs>
        <w:ind w:left="4905" w:hanging="360"/>
      </w:pPr>
      <w:rPr>
        <w:rFonts w:hint="default"/>
      </w:rPr>
    </w:lvl>
    <w:lvl w:ilvl="7">
      <w:start w:val="1"/>
      <w:numFmt w:val="lowerLetter"/>
      <w:lvlText w:val="%8."/>
      <w:lvlJc w:val="left"/>
      <w:pPr>
        <w:tabs>
          <w:tab w:val="num" w:pos="5625"/>
        </w:tabs>
        <w:ind w:left="5625" w:hanging="360"/>
      </w:pPr>
      <w:rPr>
        <w:rFonts w:hint="default"/>
      </w:rPr>
    </w:lvl>
    <w:lvl w:ilvl="8">
      <w:start w:val="1"/>
      <w:numFmt w:val="lowerRoman"/>
      <w:lvlText w:val="%9."/>
      <w:lvlJc w:val="right"/>
      <w:pPr>
        <w:tabs>
          <w:tab w:val="num" w:pos="6345"/>
        </w:tabs>
        <w:ind w:left="6345" w:hanging="180"/>
      </w:pPr>
      <w:rPr>
        <w:rFonts w:hint="default"/>
      </w:rPr>
    </w:lvl>
  </w:abstractNum>
  <w:abstractNum w:abstractNumId="21">
    <w:nsid w:val="00000016"/>
    <w:multiLevelType w:val="multilevel"/>
    <w:tmpl w:val="00000016"/>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2">
    <w:nsid w:val="00000017"/>
    <w:multiLevelType w:val="multilevel"/>
    <w:tmpl w:val="00000017"/>
    <w:lvl w:ilvl="0">
      <w:start w:val="1"/>
      <w:numFmt w:val="bullet"/>
      <w:lvlText w:val=""/>
      <w:lvlJc w:val="left"/>
      <w:pPr>
        <w:tabs>
          <w:tab w:val="num" w:pos="3114"/>
        </w:tabs>
        <w:ind w:left="3114" w:hanging="420"/>
      </w:pPr>
      <w:rPr>
        <w:rFonts w:ascii="Wingdings" w:hAnsi="Wingding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3">
    <w:nsid w:val="00000018"/>
    <w:multiLevelType w:val="singleLevel"/>
    <w:tmpl w:val="00000018"/>
    <w:lvl w:ilvl="0">
      <w:start w:val="1"/>
      <w:numFmt w:val="bullet"/>
      <w:lvlText w:val=""/>
      <w:lvlJc w:val="left"/>
      <w:pPr>
        <w:tabs>
          <w:tab w:val="num" w:pos="1080"/>
        </w:tabs>
        <w:ind w:left="1037" w:hanging="317"/>
      </w:pPr>
      <w:rPr>
        <w:rFonts w:ascii="Wingdings" w:hAnsi="Wingdings" w:hint="default"/>
        <w:b w:val="0"/>
        <w:i w:val="0"/>
        <w:kern w:val="24"/>
        <w:sz w:val="24"/>
      </w:rPr>
    </w:lvl>
  </w:abstractNum>
  <w:abstractNum w:abstractNumId="24">
    <w:nsid w:val="00000019"/>
    <w:multiLevelType w:val="multilevel"/>
    <w:tmpl w:val="00000019"/>
    <w:lvl w:ilvl="0">
      <w:start w:val="1"/>
      <w:numFmt w:val="bullet"/>
      <w:lvlText w:val=""/>
      <w:lvlJc w:val="left"/>
      <w:pPr>
        <w:tabs>
          <w:tab w:val="num" w:pos="980"/>
        </w:tabs>
        <w:ind w:left="980" w:hanging="360"/>
      </w:pPr>
      <w:rPr>
        <w:rFonts w:ascii="Wingdings" w:hAnsi="Wingdings" w:hint="default"/>
      </w:rPr>
    </w:lvl>
    <w:lvl w:ilvl="1">
      <w:start w:val="1"/>
      <w:numFmt w:val="bullet"/>
      <w:lvlText w:val=""/>
      <w:lvlJc w:val="left"/>
      <w:pPr>
        <w:tabs>
          <w:tab w:val="num" w:pos="1040"/>
        </w:tabs>
        <w:ind w:left="1040" w:hanging="420"/>
      </w:pPr>
      <w:rPr>
        <w:rFonts w:ascii="Wingdings" w:hAnsi="Wingdings" w:hint="default"/>
      </w:rPr>
    </w:lvl>
    <w:lvl w:ilvl="2">
      <w:start w:val="1"/>
      <w:numFmt w:val="bullet"/>
      <w:lvlText w:val=""/>
      <w:lvlJc w:val="left"/>
      <w:pPr>
        <w:tabs>
          <w:tab w:val="num" w:pos="1460"/>
        </w:tabs>
        <w:ind w:left="1460" w:hanging="420"/>
      </w:pPr>
      <w:rPr>
        <w:rFonts w:ascii="Wingdings" w:hAnsi="Wingdings" w:hint="default"/>
      </w:rPr>
    </w:lvl>
    <w:lvl w:ilvl="3">
      <w:start w:val="1"/>
      <w:numFmt w:val="bullet"/>
      <w:lvlText w:val=""/>
      <w:lvlJc w:val="left"/>
      <w:pPr>
        <w:tabs>
          <w:tab w:val="num" w:pos="1880"/>
        </w:tabs>
        <w:ind w:left="1880" w:hanging="420"/>
      </w:pPr>
      <w:rPr>
        <w:rFonts w:ascii="Wingdings" w:hAnsi="Wingdings" w:hint="default"/>
      </w:rPr>
    </w:lvl>
    <w:lvl w:ilvl="4">
      <w:start w:val="1"/>
      <w:numFmt w:val="bullet"/>
      <w:lvlText w:val=""/>
      <w:lvlJc w:val="left"/>
      <w:pPr>
        <w:tabs>
          <w:tab w:val="num" w:pos="2300"/>
        </w:tabs>
        <w:ind w:left="2300" w:hanging="420"/>
      </w:pPr>
      <w:rPr>
        <w:rFonts w:ascii="Wingdings" w:hAnsi="Wingdings" w:hint="default"/>
      </w:rPr>
    </w:lvl>
    <w:lvl w:ilvl="5">
      <w:start w:val="1"/>
      <w:numFmt w:val="bullet"/>
      <w:lvlText w:val=""/>
      <w:lvlJc w:val="left"/>
      <w:pPr>
        <w:tabs>
          <w:tab w:val="num" w:pos="2720"/>
        </w:tabs>
        <w:ind w:left="2720" w:hanging="420"/>
      </w:pPr>
      <w:rPr>
        <w:rFonts w:ascii="Wingdings" w:hAnsi="Wingdings" w:hint="default"/>
      </w:rPr>
    </w:lvl>
    <w:lvl w:ilvl="6">
      <w:start w:val="1"/>
      <w:numFmt w:val="bullet"/>
      <w:lvlText w:val=""/>
      <w:lvlJc w:val="left"/>
      <w:pPr>
        <w:tabs>
          <w:tab w:val="num" w:pos="3140"/>
        </w:tabs>
        <w:ind w:left="3140" w:hanging="420"/>
      </w:pPr>
      <w:rPr>
        <w:rFonts w:ascii="Wingdings" w:hAnsi="Wingdings" w:hint="default"/>
      </w:rPr>
    </w:lvl>
    <w:lvl w:ilvl="7">
      <w:start w:val="1"/>
      <w:numFmt w:val="bullet"/>
      <w:lvlText w:val=""/>
      <w:lvlJc w:val="left"/>
      <w:pPr>
        <w:tabs>
          <w:tab w:val="num" w:pos="3560"/>
        </w:tabs>
        <w:ind w:left="3560" w:hanging="420"/>
      </w:pPr>
      <w:rPr>
        <w:rFonts w:ascii="Wingdings" w:hAnsi="Wingdings" w:hint="default"/>
      </w:rPr>
    </w:lvl>
    <w:lvl w:ilvl="8">
      <w:start w:val="1"/>
      <w:numFmt w:val="bullet"/>
      <w:lvlText w:val=""/>
      <w:lvlJc w:val="left"/>
      <w:pPr>
        <w:tabs>
          <w:tab w:val="num" w:pos="3980"/>
        </w:tabs>
        <w:ind w:left="3980" w:hanging="420"/>
      </w:pPr>
      <w:rPr>
        <w:rFonts w:ascii="Wingdings" w:hAnsi="Wingdings" w:hint="default"/>
      </w:rPr>
    </w:lvl>
  </w:abstractNum>
  <w:abstractNum w:abstractNumId="25">
    <w:nsid w:val="0000001B"/>
    <w:multiLevelType w:val="multilevel"/>
    <w:tmpl w:val="0000001B"/>
    <w:lvl w:ilvl="0">
      <w:start w:val="1"/>
      <w:numFmt w:val="bullet"/>
      <w:lvlText w:val=""/>
      <w:lvlJc w:val="left"/>
      <w:pPr>
        <w:tabs>
          <w:tab w:val="num" w:pos="2998"/>
        </w:tabs>
        <w:ind w:left="2998"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00"/>
        </w:tabs>
        <w:ind w:left="1181" w:hanging="341"/>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6">
    <w:nsid w:val="0000001C"/>
    <w:multiLevelType w:val="multilevel"/>
    <w:tmpl w:val="0000001C"/>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7">
    <w:nsid w:val="0000001D"/>
    <w:multiLevelType w:val="multilevel"/>
    <w:tmpl w:val="0000001D"/>
    <w:lvl w:ilvl="0">
      <w:start w:val="1"/>
      <w:numFmt w:val="chineseCountingThousand"/>
      <w:suff w:val="nothing"/>
      <w:lvlText w:val="第%1章"/>
      <w:lvlJc w:val="left"/>
      <w:pPr>
        <w:ind w:left="0" w:firstLine="0"/>
      </w:pPr>
      <w:rPr>
        <w:rFonts w:eastAsia="黑体" w:hint="eastAsia"/>
        <w:b/>
        <w:i w:val="0"/>
        <w:sz w:val="36"/>
        <w:szCs w:val="36"/>
      </w:rPr>
    </w:lvl>
    <w:lvl w:ilvl="1">
      <w:start w:val="1"/>
      <w:numFmt w:val="decimal"/>
      <w:isLgl/>
      <w:suff w:val="nothing"/>
      <w:lvlText w:val="%1.%2"/>
      <w:lvlJc w:val="left"/>
      <w:pPr>
        <w:ind w:left="0" w:firstLine="0"/>
      </w:pPr>
      <w:rPr>
        <w:rFonts w:hint="eastAsia"/>
      </w:rPr>
    </w:lvl>
    <w:lvl w:ilvl="2">
      <w:start w:val="1"/>
      <w:numFmt w:val="decimal"/>
      <w:isLgl/>
      <w:suff w:val="nothing"/>
      <w:lvlText w:val="%1.%2.%3"/>
      <w:lvlJc w:val="left"/>
      <w:pPr>
        <w:ind w:left="0" w:firstLine="0"/>
      </w:pPr>
      <w:rPr>
        <w:rFonts w:hint="eastAsia"/>
      </w:rPr>
    </w:lvl>
    <w:lvl w:ilvl="3">
      <w:start w:val="1"/>
      <w:numFmt w:val="decimal"/>
      <w:isLgl/>
      <w:suff w:val="nothing"/>
      <w:lvlText w:val="%1.%2.%3.%4"/>
      <w:lvlJc w:val="left"/>
      <w:pPr>
        <w:ind w:left="0" w:firstLine="0"/>
      </w:pPr>
      <w:rPr>
        <w:rFonts w:hint="eastAsia"/>
      </w:rPr>
    </w:lvl>
    <w:lvl w:ilvl="4">
      <w:start w:val="1"/>
      <w:numFmt w:val="decimal"/>
      <w:isLgl/>
      <w:suff w:val="nothing"/>
      <w:lvlText w:val="%1.%2.%3.%4.%5"/>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8">
    <w:nsid w:val="0000001F"/>
    <w:multiLevelType w:val="multilevel"/>
    <w:tmpl w:val="0000001F"/>
    <w:lvl w:ilvl="0">
      <w:start w:val="1"/>
      <w:numFmt w:val="bullet"/>
      <w:lvlText w:val=""/>
      <w:lvlJc w:val="left"/>
      <w:pPr>
        <w:tabs>
          <w:tab w:val="num" w:pos="780"/>
        </w:tabs>
        <w:ind w:left="672" w:hanging="252"/>
      </w:pPr>
      <w:rPr>
        <w:rFonts w:ascii="Wingdings" w:hAnsi="Wingdings" w:hint="default"/>
        <w:sz w:val="16"/>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29">
    <w:nsid w:val="00000020"/>
    <w:multiLevelType w:val="multilevel"/>
    <w:tmpl w:val="00000020"/>
    <w:lvl w:ilvl="0">
      <w:start w:val="1"/>
      <w:numFmt w:val="bullet"/>
      <w:lvlText w:val=""/>
      <w:lvlJc w:val="left"/>
      <w:pPr>
        <w:tabs>
          <w:tab w:val="num" w:pos="1554"/>
        </w:tabs>
        <w:ind w:left="1554"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0">
    <w:nsid w:val="00000022"/>
    <w:multiLevelType w:val="multilevel"/>
    <w:tmpl w:val="00000022"/>
    <w:lvl w:ilvl="0">
      <w:start w:val="1"/>
      <w:numFmt w:val="decimal"/>
      <w:lvlText w:val="%1."/>
      <w:lvlJc w:val="left"/>
      <w:pPr>
        <w:tabs>
          <w:tab w:val="num" w:pos="0"/>
        </w:tabs>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1">
    <w:nsid w:val="00000023"/>
    <w:multiLevelType w:val="multilevel"/>
    <w:tmpl w:val="00000023"/>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571"/>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926"/>
        </w:tabs>
        <w:ind w:left="3260" w:hanging="1134"/>
      </w:pPr>
      <w:rPr>
        <w:rFonts w:hint="eastAsia"/>
      </w:rPr>
    </w:lvl>
    <w:lvl w:ilvl="6">
      <w:start w:val="1"/>
      <w:numFmt w:val="decimal"/>
      <w:lvlText w:val="%1.%2.%3.%4.%5.%6.%7"/>
      <w:lvlJc w:val="left"/>
      <w:pPr>
        <w:tabs>
          <w:tab w:val="num" w:pos="471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922"/>
        </w:tabs>
        <w:ind w:left="5102" w:hanging="1700"/>
      </w:pPr>
      <w:rPr>
        <w:rFonts w:hint="eastAsia"/>
      </w:rPr>
    </w:lvl>
  </w:abstractNum>
  <w:abstractNum w:abstractNumId="32">
    <w:nsid w:val="00000024"/>
    <w:multiLevelType w:val="singleLevel"/>
    <w:tmpl w:val="00000024"/>
    <w:lvl w:ilvl="0">
      <w:start w:val="1"/>
      <w:numFmt w:val="decimal"/>
      <w:lvlText w:val="%1)"/>
      <w:lvlJc w:val="left"/>
      <w:pPr>
        <w:tabs>
          <w:tab w:val="num" w:pos="840"/>
        </w:tabs>
        <w:ind w:left="840" w:hanging="420"/>
      </w:pPr>
    </w:lvl>
  </w:abstractNum>
  <w:abstractNum w:abstractNumId="33">
    <w:nsid w:val="00000025"/>
    <w:multiLevelType w:val="multilevel"/>
    <w:tmpl w:val="00000025"/>
    <w:lvl w:ilvl="0">
      <w:start w:val="1"/>
      <w:numFmt w:val="decimal"/>
      <w:lvlText w:val="(%1)"/>
      <w:lvlJc w:val="left"/>
      <w:pPr>
        <w:ind w:left="902" w:hanging="420"/>
      </w:pPr>
      <w:rPr>
        <w:rFonts w:hint="eastAsia"/>
      </w:rPr>
    </w:lvl>
    <w:lvl w:ilvl="1">
      <w:start w:val="1"/>
      <w:numFmt w:val="lowerLetter"/>
      <w:lvlText w:val="%2)"/>
      <w:lvlJc w:val="left"/>
      <w:pPr>
        <w:ind w:left="1322" w:hanging="420"/>
      </w:pPr>
    </w:lvl>
    <w:lvl w:ilvl="2">
      <w:start w:val="1"/>
      <w:numFmt w:val="lowerRoman"/>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abstractNum w:abstractNumId="34">
    <w:nsid w:val="00000027"/>
    <w:multiLevelType w:val="singleLevel"/>
    <w:tmpl w:val="00000027"/>
    <w:lvl w:ilvl="0">
      <w:start w:val="1"/>
      <w:numFmt w:val="bullet"/>
      <w:lvlText w:val=""/>
      <w:lvlJc w:val="left"/>
      <w:pPr>
        <w:tabs>
          <w:tab w:val="num" w:pos="360"/>
        </w:tabs>
        <w:ind w:left="360" w:hanging="360"/>
      </w:pPr>
      <w:rPr>
        <w:rFonts w:ascii="Wingdings" w:hAnsi="Wingdings" w:hint="default"/>
      </w:rPr>
    </w:lvl>
  </w:abstractNum>
  <w:abstractNum w:abstractNumId="35">
    <w:nsid w:val="00000029"/>
    <w:multiLevelType w:val="multilevel"/>
    <w:tmpl w:val="00000029"/>
    <w:lvl w:ilvl="0">
      <w:start w:val="1"/>
      <w:numFmt w:val="bullet"/>
      <w:lvlText w:val=""/>
      <w:lvlJc w:val="left"/>
      <w:pPr>
        <w:tabs>
          <w:tab w:val="num" w:pos="1460"/>
        </w:tabs>
        <w:ind w:left="1974" w:hanging="283"/>
      </w:pPr>
      <w:rPr>
        <w:rFonts w:ascii="Wingdings" w:hAnsi="Wingdings" w:hint="default"/>
      </w:rPr>
    </w:lvl>
    <w:lvl w:ilvl="1">
      <w:start w:val="1"/>
      <w:numFmt w:val="bullet"/>
      <w:lvlText w:val=""/>
      <w:lvlJc w:val="left"/>
      <w:pPr>
        <w:tabs>
          <w:tab w:val="num" w:pos="1680"/>
        </w:tabs>
        <w:ind w:left="1680" w:hanging="420"/>
      </w:pPr>
      <w:rPr>
        <w:rFonts w:ascii="Wingdings" w:hAnsi="Wingdings" w:hint="default"/>
      </w:rPr>
    </w:lvl>
    <w:lvl w:ilvl="2">
      <w:start w:val="1"/>
      <w:numFmt w:val="bullet"/>
      <w:lvlText w:val=""/>
      <w:lvlJc w:val="left"/>
      <w:pPr>
        <w:tabs>
          <w:tab w:val="num" w:pos="2100"/>
        </w:tabs>
        <w:ind w:left="2100" w:hanging="420"/>
      </w:pPr>
      <w:rPr>
        <w:rFonts w:ascii="Wingdings" w:hAnsi="Wingdings" w:hint="default"/>
      </w:rPr>
    </w:lvl>
    <w:lvl w:ilvl="3">
      <w:start w:val="1"/>
      <w:numFmt w:val="bullet"/>
      <w:lvlText w:val=""/>
      <w:lvlJc w:val="left"/>
      <w:pPr>
        <w:tabs>
          <w:tab w:val="num" w:pos="2520"/>
        </w:tabs>
        <w:ind w:left="2520" w:hanging="420"/>
      </w:pPr>
      <w:rPr>
        <w:rFonts w:ascii="Wingdings" w:hAnsi="Wingdings" w:hint="default"/>
      </w:rPr>
    </w:lvl>
    <w:lvl w:ilvl="4">
      <w:start w:val="1"/>
      <w:numFmt w:val="bullet"/>
      <w:lvlText w:val=""/>
      <w:lvlJc w:val="left"/>
      <w:pPr>
        <w:tabs>
          <w:tab w:val="num" w:pos="2940"/>
        </w:tabs>
        <w:ind w:left="2940" w:hanging="420"/>
      </w:pPr>
      <w:rPr>
        <w:rFonts w:ascii="Wingdings" w:hAnsi="Wingdings" w:hint="default"/>
      </w:rPr>
    </w:lvl>
    <w:lvl w:ilvl="5">
      <w:start w:val="1"/>
      <w:numFmt w:val="bullet"/>
      <w:lvlText w:val=""/>
      <w:lvlJc w:val="left"/>
      <w:pPr>
        <w:tabs>
          <w:tab w:val="num" w:pos="3360"/>
        </w:tabs>
        <w:ind w:left="3360" w:hanging="420"/>
      </w:pPr>
      <w:rPr>
        <w:rFonts w:ascii="Wingdings" w:hAnsi="Wingdings" w:hint="default"/>
      </w:rPr>
    </w:lvl>
    <w:lvl w:ilvl="6">
      <w:start w:val="1"/>
      <w:numFmt w:val="bullet"/>
      <w:lvlText w:val=""/>
      <w:lvlJc w:val="left"/>
      <w:pPr>
        <w:tabs>
          <w:tab w:val="num" w:pos="3780"/>
        </w:tabs>
        <w:ind w:left="3780" w:hanging="420"/>
      </w:pPr>
      <w:rPr>
        <w:rFonts w:ascii="Wingdings" w:hAnsi="Wingdings" w:hint="default"/>
      </w:rPr>
    </w:lvl>
    <w:lvl w:ilvl="7">
      <w:start w:val="1"/>
      <w:numFmt w:val="bullet"/>
      <w:lvlText w:val=""/>
      <w:lvlJc w:val="left"/>
      <w:pPr>
        <w:tabs>
          <w:tab w:val="num" w:pos="4200"/>
        </w:tabs>
        <w:ind w:left="4200" w:hanging="420"/>
      </w:pPr>
      <w:rPr>
        <w:rFonts w:ascii="Wingdings" w:hAnsi="Wingdings" w:hint="default"/>
      </w:rPr>
    </w:lvl>
    <w:lvl w:ilvl="8">
      <w:start w:val="1"/>
      <w:numFmt w:val="bullet"/>
      <w:lvlText w:val=""/>
      <w:lvlJc w:val="left"/>
      <w:pPr>
        <w:tabs>
          <w:tab w:val="num" w:pos="4620"/>
        </w:tabs>
        <w:ind w:left="4620" w:hanging="420"/>
      </w:pPr>
      <w:rPr>
        <w:rFonts w:ascii="Wingdings" w:hAnsi="Wingdings" w:hint="default"/>
      </w:rPr>
    </w:lvl>
  </w:abstractNum>
  <w:abstractNum w:abstractNumId="36">
    <w:nsid w:val="0000002A"/>
    <w:multiLevelType w:val="multilevel"/>
    <w:tmpl w:val="0000002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nsid w:val="0000002B"/>
    <w:multiLevelType w:val="singleLevel"/>
    <w:tmpl w:val="0000002B"/>
    <w:lvl w:ilvl="0">
      <w:start w:val="1"/>
      <w:numFmt w:val="decimal"/>
      <w:lvlText w:val="(%1)"/>
      <w:lvlJc w:val="left"/>
      <w:pPr>
        <w:tabs>
          <w:tab w:val="num" w:pos="1230"/>
        </w:tabs>
        <w:ind w:left="0" w:firstLine="510"/>
      </w:pPr>
      <w:rPr>
        <w:rFonts w:hint="eastAsia"/>
      </w:rPr>
    </w:lvl>
  </w:abstractNum>
  <w:abstractNum w:abstractNumId="38">
    <w:nsid w:val="0000002E"/>
    <w:multiLevelType w:val="multilevel"/>
    <w:tmpl w:val="0000002E"/>
    <w:lvl w:ilvl="0">
      <w:start w:val="1"/>
      <w:numFmt w:val="decimal"/>
      <w:isLgl/>
      <w:suff w:val="space"/>
      <w:lvlText w:val="%1."/>
      <w:lvlJc w:val="left"/>
      <w:pPr>
        <w:ind w:left="425" w:hanging="425"/>
      </w:pPr>
      <w:rPr>
        <w:rFonts w:hint="eastAsia"/>
      </w:rPr>
    </w:lvl>
    <w:lvl w:ilvl="1">
      <w:start w:val="1"/>
      <w:numFmt w:val="decimal"/>
      <w:isLgl/>
      <w:suff w:val="space"/>
      <w:lvlText w:val="%1.%2."/>
      <w:lvlJc w:val="left"/>
      <w:pPr>
        <w:ind w:left="624" w:hanging="624"/>
      </w:pPr>
      <w:rPr>
        <w:rFonts w:hint="eastAsia"/>
      </w:rPr>
    </w:lvl>
    <w:lvl w:ilvl="2">
      <w:start w:val="1"/>
      <w:numFmt w:val="decimal"/>
      <w:isLgl/>
      <w:suff w:val="space"/>
      <w:lvlText w:val="%1.%2.%3."/>
      <w:lvlJc w:val="left"/>
      <w:pPr>
        <w:ind w:left="709" w:hanging="709"/>
      </w:pPr>
      <w:rPr>
        <w:rFonts w:hint="eastAsia"/>
      </w:rPr>
    </w:lvl>
    <w:lvl w:ilvl="3">
      <w:start w:val="1"/>
      <w:numFmt w:val="decimal"/>
      <w:isLgl/>
      <w:suff w:val="space"/>
      <w:lvlText w:val="%1.%2.%3.%4."/>
      <w:lvlJc w:val="left"/>
      <w:pPr>
        <w:ind w:left="851" w:hanging="851"/>
      </w:pPr>
      <w:rPr>
        <w:rFonts w:hint="eastAsia"/>
      </w:rPr>
    </w:lvl>
    <w:lvl w:ilvl="4">
      <w:start w:val="1"/>
      <w:numFmt w:val="decimal"/>
      <w:isLgl/>
      <w:suff w:val="space"/>
      <w:lvlText w:val="%1.%2.%3.%4.%5."/>
      <w:lvlJc w:val="left"/>
      <w:pPr>
        <w:ind w:left="992" w:hanging="992"/>
      </w:pPr>
      <w:rPr>
        <w:rFonts w:hint="eastAsia"/>
      </w:rPr>
    </w:lvl>
    <w:lvl w:ilvl="5">
      <w:start w:val="1"/>
      <w:numFmt w:val="decimal"/>
      <w:isLgl/>
      <w:suff w:val="space"/>
      <w:lvlText w:val="%1.%2.%3.%4.%5.%6."/>
      <w:lvlJc w:val="left"/>
      <w:pPr>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9">
    <w:nsid w:val="00000030"/>
    <w:multiLevelType w:val="singleLevel"/>
    <w:tmpl w:val="00000030"/>
    <w:lvl w:ilvl="0">
      <w:start w:val="1"/>
      <w:numFmt w:val="bullet"/>
      <w:lvlText w:val=""/>
      <w:lvlJc w:val="left"/>
      <w:pPr>
        <w:tabs>
          <w:tab w:val="num" w:pos="1200"/>
        </w:tabs>
        <w:ind w:left="1200" w:hanging="360"/>
      </w:pPr>
      <w:rPr>
        <w:rFonts w:ascii="Wingdings" w:hAnsi="Wingdings" w:hint="default"/>
      </w:rPr>
    </w:lvl>
  </w:abstractNum>
  <w:abstractNum w:abstractNumId="40">
    <w:nsid w:val="00000032"/>
    <w:multiLevelType w:val="multilevel"/>
    <w:tmpl w:val="00000032"/>
    <w:lvl w:ilvl="0">
      <w:start w:val="1"/>
      <w:numFmt w:val="bullet"/>
      <w:lvlText w:val=""/>
      <w:lvlJc w:val="left"/>
      <w:pPr>
        <w:tabs>
          <w:tab w:val="num" w:pos="1554"/>
        </w:tabs>
        <w:ind w:left="1554"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1">
    <w:nsid w:val="00000033"/>
    <w:multiLevelType w:val="multilevel"/>
    <w:tmpl w:val="00000033"/>
    <w:lvl w:ilvl="0">
      <w:start w:val="1"/>
      <w:numFmt w:val="bullet"/>
      <w:lvlText w:val=""/>
      <w:lvlJc w:val="left"/>
      <w:pPr>
        <w:tabs>
          <w:tab w:val="num" w:pos="2000"/>
        </w:tabs>
        <w:ind w:left="2000" w:hanging="360"/>
      </w:pPr>
      <w:rPr>
        <w:rFonts w:ascii="Symbol" w:hAnsi="Symbol" w:hint="default"/>
      </w:rPr>
    </w:lvl>
    <w:lvl w:ilvl="1">
      <w:start w:val="1"/>
      <w:numFmt w:val="bullet"/>
      <w:lvlText w:val="o"/>
      <w:lvlJc w:val="left"/>
      <w:pPr>
        <w:tabs>
          <w:tab w:val="num" w:pos="2720"/>
        </w:tabs>
        <w:ind w:left="2720" w:hanging="360"/>
      </w:pPr>
      <w:rPr>
        <w:rFonts w:ascii="Courier New" w:hAnsi="Courier New" w:hint="default"/>
      </w:rPr>
    </w:lvl>
    <w:lvl w:ilvl="2">
      <w:start w:val="1"/>
      <w:numFmt w:val="bullet"/>
      <w:lvlText w:val=""/>
      <w:lvlJc w:val="left"/>
      <w:pPr>
        <w:tabs>
          <w:tab w:val="num" w:pos="3440"/>
        </w:tabs>
        <w:ind w:left="3440" w:hanging="360"/>
      </w:pPr>
      <w:rPr>
        <w:rFonts w:ascii="Wingdings" w:hAnsi="Wingdings" w:hint="default"/>
      </w:rPr>
    </w:lvl>
    <w:lvl w:ilvl="3">
      <w:start w:val="1"/>
      <w:numFmt w:val="bullet"/>
      <w:lvlText w:val=""/>
      <w:lvlJc w:val="left"/>
      <w:pPr>
        <w:tabs>
          <w:tab w:val="num" w:pos="4160"/>
        </w:tabs>
        <w:ind w:left="4160" w:hanging="360"/>
      </w:pPr>
      <w:rPr>
        <w:rFonts w:ascii="Symbol" w:hAnsi="Symbol" w:hint="default"/>
      </w:rPr>
    </w:lvl>
    <w:lvl w:ilvl="4">
      <w:start w:val="1"/>
      <w:numFmt w:val="bullet"/>
      <w:lvlText w:val="o"/>
      <w:lvlJc w:val="left"/>
      <w:pPr>
        <w:tabs>
          <w:tab w:val="num" w:pos="4880"/>
        </w:tabs>
        <w:ind w:left="4880" w:hanging="360"/>
      </w:pPr>
      <w:rPr>
        <w:rFonts w:ascii="Courier New" w:hAnsi="Courier New" w:hint="default"/>
      </w:rPr>
    </w:lvl>
    <w:lvl w:ilvl="5">
      <w:start w:val="1"/>
      <w:numFmt w:val="bullet"/>
      <w:lvlText w:val=""/>
      <w:lvlJc w:val="left"/>
      <w:pPr>
        <w:tabs>
          <w:tab w:val="num" w:pos="5600"/>
        </w:tabs>
        <w:ind w:left="5600" w:hanging="360"/>
      </w:pPr>
      <w:rPr>
        <w:rFonts w:ascii="Wingdings" w:hAnsi="Wingdings" w:hint="default"/>
      </w:rPr>
    </w:lvl>
    <w:lvl w:ilvl="6">
      <w:start w:val="1"/>
      <w:numFmt w:val="bullet"/>
      <w:lvlText w:val=""/>
      <w:lvlJc w:val="left"/>
      <w:pPr>
        <w:tabs>
          <w:tab w:val="num" w:pos="6320"/>
        </w:tabs>
        <w:ind w:left="6320" w:hanging="360"/>
      </w:pPr>
      <w:rPr>
        <w:rFonts w:ascii="Symbol" w:hAnsi="Symbol" w:hint="default"/>
      </w:rPr>
    </w:lvl>
    <w:lvl w:ilvl="7">
      <w:start w:val="1"/>
      <w:numFmt w:val="bullet"/>
      <w:lvlText w:val="o"/>
      <w:lvlJc w:val="left"/>
      <w:pPr>
        <w:tabs>
          <w:tab w:val="num" w:pos="7040"/>
        </w:tabs>
        <w:ind w:left="7040" w:hanging="360"/>
      </w:pPr>
      <w:rPr>
        <w:rFonts w:ascii="Courier New" w:hAnsi="Courier New" w:hint="default"/>
      </w:rPr>
    </w:lvl>
    <w:lvl w:ilvl="8">
      <w:start w:val="1"/>
      <w:numFmt w:val="bullet"/>
      <w:lvlText w:val=""/>
      <w:lvlJc w:val="left"/>
      <w:pPr>
        <w:tabs>
          <w:tab w:val="num" w:pos="7760"/>
        </w:tabs>
        <w:ind w:left="7760" w:hanging="360"/>
      </w:pPr>
      <w:rPr>
        <w:rFonts w:ascii="Wingdings" w:hAnsi="Wingdings" w:hint="default"/>
      </w:rPr>
    </w:lvl>
  </w:abstractNum>
  <w:abstractNum w:abstractNumId="42">
    <w:nsid w:val="00000037"/>
    <w:multiLevelType w:val="multilevel"/>
    <w:tmpl w:val="00000037"/>
    <w:lvl w:ilvl="0">
      <w:start w:val="1"/>
      <w:numFmt w:val="decimal"/>
      <w:lvlText w:val="（%1）"/>
      <w:lvlJc w:val="left"/>
      <w:pPr>
        <w:tabs>
          <w:tab w:val="num" w:pos="1134"/>
        </w:tabs>
        <w:ind w:left="0" w:firstLine="400"/>
      </w:pPr>
      <w:rPr>
        <w:rFonts w:hint="eastAsia"/>
        <w:sz w:val="24"/>
      </w:rPr>
    </w:lvl>
    <w:lvl w:ilvl="1">
      <w:start w:val="1"/>
      <w:numFmt w:val="decimal"/>
      <w:lvlText w:val="（%2）"/>
      <w:lvlJc w:val="left"/>
      <w:pPr>
        <w:tabs>
          <w:tab w:val="num" w:pos="1651"/>
        </w:tabs>
        <w:ind w:left="1651" w:hanging="751"/>
      </w:pPr>
      <w:rPr>
        <w:rFonts w:hint="eastAsia"/>
        <w:sz w:val="28"/>
      </w:r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43">
    <w:nsid w:val="01D33D68"/>
    <w:multiLevelType w:val="hybridMultilevel"/>
    <w:tmpl w:val="1A4C3D00"/>
    <w:lvl w:ilvl="0" w:tplc="04090005">
      <w:start w:val="1"/>
      <w:numFmt w:val="bullet"/>
      <w:lvlText w:val=""/>
      <w:lvlJc w:val="left"/>
      <w:pPr>
        <w:ind w:left="840" w:hanging="480"/>
      </w:pPr>
      <w:rPr>
        <w:rFonts w:ascii="Wingdings" w:hAnsi="Wingdings" w:hint="default"/>
      </w:rPr>
    </w:lvl>
    <w:lvl w:ilvl="1" w:tplc="04090003">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44">
    <w:nsid w:val="0C9A28F2"/>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5">
    <w:nsid w:val="0D9E06D6"/>
    <w:multiLevelType w:val="hybridMultilevel"/>
    <w:tmpl w:val="7828F9F6"/>
    <w:lvl w:ilvl="0" w:tplc="C6EE4304">
      <w:start w:val="1"/>
      <w:numFmt w:val="decimal"/>
      <w:pStyle w:val="a"/>
      <w:lvlText w:val="表%1  "/>
      <w:lvlJc w:val="center"/>
      <w:pPr>
        <w:tabs>
          <w:tab w:val="num" w:pos="0"/>
        </w:tabs>
        <w:ind w:left="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nsid w:val="15D11922"/>
    <w:multiLevelType w:val="hybridMultilevel"/>
    <w:tmpl w:val="474468FC"/>
    <w:lvl w:ilvl="0" w:tplc="1A685246">
      <w:start w:val="1"/>
      <w:numFmt w:val="lowerLetter"/>
      <w:pStyle w:val="abc"/>
      <w:lvlText w:val="%1)"/>
      <w:lvlJc w:val="left"/>
      <w:pPr>
        <w:tabs>
          <w:tab w:val="num" w:pos="907"/>
        </w:tabs>
        <w:ind w:left="907" w:hanging="453"/>
      </w:pPr>
      <w:rPr>
        <w:rFonts w:hint="eastAsia"/>
      </w:rPr>
    </w:lvl>
    <w:lvl w:ilvl="1" w:tplc="04090019" w:tentative="1">
      <w:start w:val="1"/>
      <w:numFmt w:val="lowerLetter"/>
      <w:lvlText w:val="%2)"/>
      <w:lvlJc w:val="left"/>
      <w:pPr>
        <w:tabs>
          <w:tab w:val="num" w:pos="1350"/>
        </w:tabs>
        <w:ind w:left="1350" w:hanging="420"/>
      </w:pPr>
    </w:lvl>
    <w:lvl w:ilvl="2" w:tplc="0409001B" w:tentative="1">
      <w:start w:val="1"/>
      <w:numFmt w:val="lowerRoman"/>
      <w:lvlText w:val="%3."/>
      <w:lvlJc w:val="right"/>
      <w:pPr>
        <w:tabs>
          <w:tab w:val="num" w:pos="1770"/>
        </w:tabs>
        <w:ind w:left="1770" w:hanging="420"/>
      </w:pPr>
    </w:lvl>
    <w:lvl w:ilvl="3" w:tplc="0409000F" w:tentative="1">
      <w:start w:val="1"/>
      <w:numFmt w:val="decimal"/>
      <w:lvlText w:val="%4."/>
      <w:lvlJc w:val="left"/>
      <w:pPr>
        <w:tabs>
          <w:tab w:val="num" w:pos="2190"/>
        </w:tabs>
        <w:ind w:left="2190" w:hanging="420"/>
      </w:pPr>
    </w:lvl>
    <w:lvl w:ilvl="4" w:tplc="04090019" w:tentative="1">
      <w:start w:val="1"/>
      <w:numFmt w:val="lowerLetter"/>
      <w:lvlText w:val="%5)"/>
      <w:lvlJc w:val="left"/>
      <w:pPr>
        <w:tabs>
          <w:tab w:val="num" w:pos="2610"/>
        </w:tabs>
        <w:ind w:left="2610" w:hanging="420"/>
      </w:pPr>
    </w:lvl>
    <w:lvl w:ilvl="5" w:tplc="0409001B" w:tentative="1">
      <w:start w:val="1"/>
      <w:numFmt w:val="lowerRoman"/>
      <w:lvlText w:val="%6."/>
      <w:lvlJc w:val="right"/>
      <w:pPr>
        <w:tabs>
          <w:tab w:val="num" w:pos="3030"/>
        </w:tabs>
        <w:ind w:left="3030" w:hanging="420"/>
      </w:pPr>
    </w:lvl>
    <w:lvl w:ilvl="6" w:tplc="0409000F" w:tentative="1">
      <w:start w:val="1"/>
      <w:numFmt w:val="decimal"/>
      <w:lvlText w:val="%7."/>
      <w:lvlJc w:val="left"/>
      <w:pPr>
        <w:tabs>
          <w:tab w:val="num" w:pos="3450"/>
        </w:tabs>
        <w:ind w:left="3450" w:hanging="420"/>
      </w:pPr>
    </w:lvl>
    <w:lvl w:ilvl="7" w:tplc="04090019" w:tentative="1">
      <w:start w:val="1"/>
      <w:numFmt w:val="lowerLetter"/>
      <w:lvlText w:val="%8)"/>
      <w:lvlJc w:val="left"/>
      <w:pPr>
        <w:tabs>
          <w:tab w:val="num" w:pos="3870"/>
        </w:tabs>
        <w:ind w:left="3870" w:hanging="420"/>
      </w:pPr>
    </w:lvl>
    <w:lvl w:ilvl="8" w:tplc="0409001B" w:tentative="1">
      <w:start w:val="1"/>
      <w:numFmt w:val="lowerRoman"/>
      <w:lvlText w:val="%9."/>
      <w:lvlJc w:val="right"/>
      <w:pPr>
        <w:tabs>
          <w:tab w:val="num" w:pos="4290"/>
        </w:tabs>
        <w:ind w:left="4290" w:hanging="420"/>
      </w:pPr>
    </w:lvl>
  </w:abstractNum>
  <w:abstractNum w:abstractNumId="47">
    <w:nsid w:val="1B764548"/>
    <w:multiLevelType w:val="multilevel"/>
    <w:tmpl w:val="7BB65EB0"/>
    <w:styleLink w:val="810"/>
    <w:lvl w:ilvl="0">
      <w:start w:val="1"/>
      <w:numFmt w:val="decimal"/>
      <w:lvlText w:val="%1"/>
      <w:lvlJc w:val="left"/>
      <w:pPr>
        <w:ind w:left="-68" w:firstLine="635"/>
      </w:pPr>
      <w:rPr>
        <w:rFonts w:hint="default"/>
        <w:b w:val="0"/>
        <w:i w:val="0"/>
        <w:sz w:val="32"/>
        <w:szCs w:val="24"/>
      </w:rPr>
    </w:lvl>
    <w:lvl w:ilvl="1">
      <w:start w:val="1"/>
      <w:numFmt w:val="decimal"/>
      <w:suff w:val="nothing"/>
      <w:lvlText w:val="%1.%2　"/>
      <w:lvlJc w:val="left"/>
      <w:pPr>
        <w:ind w:left="0" w:firstLine="0"/>
      </w:pPr>
      <w:rPr>
        <w:rFonts w:ascii="黑体" w:eastAsia="黑体" w:hint="eastAsia"/>
        <w:b w:val="0"/>
        <w:i w:val="0"/>
        <w:sz w:val="24"/>
      </w:rPr>
    </w:lvl>
    <w:lvl w:ilvl="2">
      <w:start w:val="1"/>
      <w:numFmt w:val="decimal"/>
      <w:suff w:val="nothing"/>
      <w:lvlText w:val="%1.%2.%3　"/>
      <w:lvlJc w:val="left"/>
      <w:pPr>
        <w:ind w:left="-68" w:firstLine="0"/>
      </w:pPr>
      <w:rPr>
        <w:rFonts w:ascii="黑体" w:eastAsia="黑体" w:hAnsi="Times New Roman" w:hint="eastAsia"/>
        <w:b w:val="0"/>
        <w:i w:val="0"/>
        <w:sz w:val="24"/>
      </w:rPr>
    </w:lvl>
    <w:lvl w:ilvl="3">
      <w:start w:val="1"/>
      <w:numFmt w:val="decimal"/>
      <w:suff w:val="nothing"/>
      <w:lvlText w:val="%1.%2.%3.%4　"/>
      <w:lvlJc w:val="left"/>
      <w:pPr>
        <w:ind w:left="832" w:firstLine="0"/>
      </w:pPr>
      <w:rPr>
        <w:rFonts w:ascii="黑体" w:eastAsia="黑体" w:hint="eastAsia"/>
        <w:b w:val="0"/>
        <w:i w:val="0"/>
        <w:sz w:val="24"/>
      </w:rPr>
    </w:lvl>
    <w:lvl w:ilvl="4">
      <w:start w:val="1"/>
      <w:numFmt w:val="decimal"/>
      <w:suff w:val="nothing"/>
      <w:lvlText w:val="%1.%2.%3.%4.%5　"/>
      <w:lvlJc w:val="left"/>
      <w:pPr>
        <w:ind w:left="-68" w:firstLine="0"/>
      </w:pPr>
      <w:rPr>
        <w:rFonts w:ascii="黑体" w:eastAsia="黑体" w:hint="eastAsia"/>
        <w:b w:val="0"/>
        <w:i w:val="0"/>
        <w:sz w:val="24"/>
      </w:rPr>
    </w:lvl>
    <w:lvl w:ilvl="5">
      <w:start w:val="1"/>
      <w:numFmt w:val="decimal"/>
      <w:suff w:val="nothing"/>
      <w:lvlText w:val="%1.%2.%3.%4.%5.%6　"/>
      <w:lvlJc w:val="left"/>
      <w:pPr>
        <w:ind w:left="-68" w:firstLine="0"/>
      </w:pPr>
      <w:rPr>
        <w:rFonts w:ascii="黑体" w:eastAsia="黑体" w:hint="eastAsia"/>
        <w:b w:val="0"/>
        <w:i w:val="0"/>
        <w:sz w:val="24"/>
      </w:rPr>
    </w:lvl>
    <w:lvl w:ilvl="6">
      <w:start w:val="1"/>
      <w:numFmt w:val="decimal"/>
      <w:suff w:val="nothing"/>
      <w:lvlText w:val="%1.%2.%3.%4.%5.%6.%7　"/>
      <w:lvlJc w:val="left"/>
      <w:pPr>
        <w:ind w:left="-68" w:firstLine="0"/>
      </w:pPr>
      <w:rPr>
        <w:rFonts w:ascii="黑体" w:eastAsia="黑体" w:hint="eastAsia"/>
        <w:sz w:val="24"/>
      </w:rPr>
    </w:lvl>
    <w:lvl w:ilvl="7">
      <w:start w:val="1"/>
      <w:numFmt w:val="decimal"/>
      <w:suff w:val="nothing"/>
      <w:lvlText w:val="%1.%2.%3.%4.%5.%6.%7.%8　"/>
      <w:lvlJc w:val="left"/>
      <w:pPr>
        <w:ind w:left="-68" w:firstLine="0"/>
      </w:pPr>
      <w:rPr>
        <w:rFonts w:ascii="黑体" w:eastAsia="黑体" w:hint="eastAsia"/>
        <w:sz w:val="24"/>
      </w:rPr>
    </w:lvl>
    <w:lvl w:ilvl="8">
      <w:start w:val="1"/>
      <w:numFmt w:val="decimal"/>
      <w:suff w:val="nothing"/>
      <w:lvlText w:val="%1.%2.%3.%4.%5.%6.%7.%8.%9　"/>
      <w:lvlJc w:val="left"/>
      <w:pPr>
        <w:ind w:left="-68" w:firstLine="0"/>
      </w:pPr>
      <w:rPr>
        <w:rFonts w:ascii="黑体" w:eastAsia="黑体" w:hint="eastAsia"/>
        <w:sz w:val="24"/>
      </w:rPr>
    </w:lvl>
  </w:abstractNum>
  <w:abstractNum w:abstractNumId="48">
    <w:nsid w:val="1D17420A"/>
    <w:multiLevelType w:val="multilevel"/>
    <w:tmpl w:val="8E7A65C0"/>
    <w:styleLink w:val="a0"/>
    <w:lvl w:ilvl="0">
      <w:start w:val="1"/>
      <w:numFmt w:val="bullet"/>
      <w:lvlText w:val=""/>
      <w:lvlJc w:val="left"/>
      <w:pPr>
        <w:tabs>
          <w:tab w:val="num" w:pos="0"/>
        </w:tabs>
        <w:ind w:left="794" w:firstLine="0"/>
      </w:pPr>
      <w:rPr>
        <w:rFonts w:ascii="Wingdings" w:eastAsia="宋体" w:hAnsi="Wingdings" w:hint="default"/>
        <w:kern w:val="2"/>
        <w:sz w:val="21"/>
      </w:rPr>
    </w:lvl>
    <w:lvl w:ilvl="1">
      <w:start w:val="1"/>
      <w:numFmt w:val="lowerRoman"/>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49">
    <w:nsid w:val="43FB3C99"/>
    <w:multiLevelType w:val="hybridMultilevel"/>
    <w:tmpl w:val="D6A4C988"/>
    <w:lvl w:ilvl="0" w:tplc="04090005">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50">
    <w:nsid w:val="459C222F"/>
    <w:multiLevelType w:val="hybridMultilevel"/>
    <w:tmpl w:val="BB5E8CA2"/>
    <w:lvl w:ilvl="0" w:tplc="FFFFFFFF">
      <w:start w:val="1"/>
      <w:numFmt w:val="decimal"/>
      <w:pStyle w:val="a1"/>
      <w:lvlText w:val="图%1  "/>
      <w:lvlJc w:val="center"/>
      <w:pPr>
        <w:tabs>
          <w:tab w:val="num" w:pos="420"/>
        </w:tabs>
        <w:ind w:left="420" w:hanging="420"/>
      </w:pPr>
      <w:rPr>
        <w:rFonts w:hint="eastAsia"/>
      </w:rPr>
    </w:lvl>
    <w:lvl w:ilvl="1" w:tplc="FFFFFFFF">
      <w:start w:val="1"/>
      <w:numFmt w:val="bullet"/>
      <w:lvlText w:val=""/>
      <w:lvlJc w:val="left"/>
      <w:pPr>
        <w:tabs>
          <w:tab w:val="num" w:pos="840"/>
        </w:tabs>
        <w:ind w:left="840" w:hanging="420"/>
      </w:pPr>
      <w:rPr>
        <w:rFonts w:ascii="Wingdings" w:hAnsi="Wingdings" w:hint="default"/>
      </w:rPr>
    </w:lvl>
    <w:lvl w:ilvl="2" w:tplc="FFFFFFFF" w:tentative="1">
      <w:start w:val="1"/>
      <w:numFmt w:val="lowerRoman"/>
      <w:lvlText w:val="%3."/>
      <w:lvlJc w:val="right"/>
      <w:pPr>
        <w:tabs>
          <w:tab w:val="num" w:pos="1260"/>
        </w:tabs>
        <w:ind w:left="1260" w:hanging="420"/>
      </w:pPr>
    </w:lvl>
    <w:lvl w:ilvl="3" w:tplc="FFFFFFFF">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1">
    <w:nsid w:val="474D07AB"/>
    <w:multiLevelType w:val="hybridMultilevel"/>
    <w:tmpl w:val="B21A20BE"/>
    <w:lvl w:ilvl="0" w:tplc="6A3C0852">
      <w:start w:val="1"/>
      <w:numFmt w:val="decimal"/>
      <w:pStyle w:val="4112"/>
      <w:lvlText w:val="（%1）"/>
      <w:lvlJc w:val="left"/>
      <w:pPr>
        <w:ind w:left="1325" w:hanging="420"/>
      </w:pPr>
      <w:rPr>
        <w:rFonts w:ascii="Times New Roman" w:eastAsia="仿宋_GB2312" w:hAnsi="Times New Roman"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52">
    <w:nsid w:val="4D086EE1"/>
    <w:multiLevelType w:val="hybridMultilevel"/>
    <w:tmpl w:val="D51AC340"/>
    <w:lvl w:ilvl="0" w:tplc="0409000B">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53">
    <w:nsid w:val="4E4277FF"/>
    <w:multiLevelType w:val="hybridMultilevel"/>
    <w:tmpl w:val="6B401898"/>
    <w:lvl w:ilvl="0" w:tplc="0409000B">
      <w:start w:val="1"/>
      <w:numFmt w:val="bullet"/>
      <w:lvlText w:val=""/>
      <w:lvlJc w:val="left"/>
      <w:pPr>
        <w:ind w:left="840" w:hanging="480"/>
      </w:pPr>
      <w:rPr>
        <w:rFonts w:ascii="Wingdings" w:hAnsi="Wingdings" w:hint="default"/>
      </w:rPr>
    </w:lvl>
    <w:lvl w:ilvl="1" w:tplc="04090003">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54">
    <w:nsid w:val="5153202E"/>
    <w:multiLevelType w:val="hybridMultilevel"/>
    <w:tmpl w:val="712AC0FE"/>
    <w:lvl w:ilvl="0" w:tplc="0409000D">
      <w:start w:val="1"/>
      <w:numFmt w:val="bullet"/>
      <w:lvlText w:val=""/>
      <w:lvlJc w:val="left"/>
      <w:pPr>
        <w:ind w:left="840" w:hanging="480"/>
      </w:pPr>
      <w:rPr>
        <w:rFonts w:ascii="Wingdings" w:hAnsi="Wingdings" w:hint="default"/>
      </w:rPr>
    </w:lvl>
    <w:lvl w:ilvl="1" w:tplc="04090003">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55">
    <w:nsid w:val="55FE28E9"/>
    <w:multiLevelType w:val="singleLevel"/>
    <w:tmpl w:val="59BC0EC6"/>
    <w:lvl w:ilvl="0">
      <w:start w:val="1"/>
      <w:numFmt w:val="bullet"/>
      <w:pStyle w:val="-"/>
      <w:lvlText w:val=""/>
      <w:lvlJc w:val="left"/>
      <w:pPr>
        <w:tabs>
          <w:tab w:val="num" w:pos="927"/>
        </w:tabs>
        <w:ind w:left="851" w:hanging="284"/>
      </w:pPr>
      <w:rPr>
        <w:rFonts w:ascii="Wingdings" w:hAnsi="Wingdings" w:hint="default"/>
        <w:sz w:val="21"/>
      </w:rPr>
    </w:lvl>
  </w:abstractNum>
  <w:abstractNum w:abstractNumId="56">
    <w:nsid w:val="5DC64879"/>
    <w:multiLevelType w:val="multilevel"/>
    <w:tmpl w:val="0CC8C016"/>
    <w:styleLink w:val="10"/>
    <w:lvl w:ilvl="0">
      <w:start w:val="1"/>
      <w:numFmt w:val="decimal"/>
      <w:lvlText w:val="%1."/>
      <w:lvlJc w:val="left"/>
      <w:pPr>
        <w:tabs>
          <w:tab w:val="num" w:pos="1063"/>
        </w:tabs>
        <w:ind w:left="1063" w:hanging="420"/>
      </w:pPr>
      <w:rPr>
        <w:rFonts w:eastAsia="仿宋_GB2312"/>
        <w:b/>
        <w:kern w:val="2"/>
        <w:sz w:val="28"/>
      </w:rPr>
    </w:lvl>
    <w:lvl w:ilvl="1">
      <w:start w:val="1"/>
      <w:numFmt w:val="lowerLetter"/>
      <w:lvlText w:val="%2)"/>
      <w:lvlJc w:val="left"/>
      <w:pPr>
        <w:tabs>
          <w:tab w:val="num" w:pos="1483"/>
        </w:tabs>
        <w:ind w:left="1483" w:hanging="420"/>
      </w:pPr>
    </w:lvl>
    <w:lvl w:ilvl="2">
      <w:start w:val="1"/>
      <w:numFmt w:val="lowerRoman"/>
      <w:lvlText w:val="%3."/>
      <w:lvlJc w:val="right"/>
      <w:pPr>
        <w:tabs>
          <w:tab w:val="num" w:pos="1903"/>
        </w:tabs>
        <w:ind w:left="1903" w:hanging="420"/>
      </w:pPr>
    </w:lvl>
    <w:lvl w:ilvl="3">
      <w:start w:val="1"/>
      <w:numFmt w:val="decimal"/>
      <w:lvlText w:val="%4."/>
      <w:lvlJc w:val="left"/>
      <w:pPr>
        <w:tabs>
          <w:tab w:val="num" w:pos="2323"/>
        </w:tabs>
        <w:ind w:left="2323" w:hanging="420"/>
      </w:pPr>
    </w:lvl>
    <w:lvl w:ilvl="4">
      <w:start w:val="1"/>
      <w:numFmt w:val="lowerLetter"/>
      <w:lvlText w:val="%5)"/>
      <w:lvlJc w:val="left"/>
      <w:pPr>
        <w:tabs>
          <w:tab w:val="num" w:pos="2743"/>
        </w:tabs>
        <w:ind w:left="2743" w:hanging="420"/>
      </w:pPr>
    </w:lvl>
    <w:lvl w:ilvl="5">
      <w:start w:val="1"/>
      <w:numFmt w:val="lowerRoman"/>
      <w:lvlText w:val="%6."/>
      <w:lvlJc w:val="right"/>
      <w:pPr>
        <w:tabs>
          <w:tab w:val="num" w:pos="3163"/>
        </w:tabs>
        <w:ind w:left="3163" w:hanging="420"/>
      </w:pPr>
    </w:lvl>
    <w:lvl w:ilvl="6">
      <w:start w:val="1"/>
      <w:numFmt w:val="decimal"/>
      <w:lvlText w:val="%7."/>
      <w:lvlJc w:val="left"/>
      <w:pPr>
        <w:tabs>
          <w:tab w:val="num" w:pos="3583"/>
        </w:tabs>
        <w:ind w:left="3583" w:hanging="420"/>
      </w:pPr>
    </w:lvl>
    <w:lvl w:ilvl="7">
      <w:start w:val="1"/>
      <w:numFmt w:val="lowerLetter"/>
      <w:lvlText w:val="%8)"/>
      <w:lvlJc w:val="left"/>
      <w:pPr>
        <w:tabs>
          <w:tab w:val="num" w:pos="4003"/>
        </w:tabs>
        <w:ind w:left="4003" w:hanging="420"/>
      </w:pPr>
    </w:lvl>
    <w:lvl w:ilvl="8">
      <w:start w:val="1"/>
      <w:numFmt w:val="lowerRoman"/>
      <w:lvlText w:val="%9."/>
      <w:lvlJc w:val="right"/>
      <w:pPr>
        <w:tabs>
          <w:tab w:val="num" w:pos="4423"/>
        </w:tabs>
        <w:ind w:left="4423" w:hanging="420"/>
      </w:pPr>
    </w:lvl>
  </w:abstractNum>
  <w:abstractNum w:abstractNumId="57">
    <w:nsid w:val="5DC94313"/>
    <w:multiLevelType w:val="hybridMultilevel"/>
    <w:tmpl w:val="E3AAB562"/>
    <w:lvl w:ilvl="0" w:tplc="FFFFFFFF">
      <w:start w:val="1"/>
      <w:numFmt w:val="decimal"/>
      <w:pStyle w:val="1-2"/>
      <w:lvlText w:val="%1、"/>
      <w:lvlJc w:val="left"/>
      <w:pPr>
        <w:ind w:left="988" w:hanging="420"/>
      </w:pPr>
      <w:rPr>
        <w:rFonts w:ascii="Times New Roman" w:hAnsi="Times New Roman" w:cs="Times New Roman"/>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FFFFFFFF" w:tentative="1">
      <w:start w:val="1"/>
      <w:numFmt w:val="lowerLetter"/>
      <w:lvlText w:val="%2)"/>
      <w:lvlJc w:val="left"/>
      <w:pPr>
        <w:ind w:left="1113" w:hanging="420"/>
      </w:pPr>
    </w:lvl>
    <w:lvl w:ilvl="2" w:tplc="FFFFFFFF" w:tentative="1">
      <w:start w:val="1"/>
      <w:numFmt w:val="lowerRoman"/>
      <w:lvlText w:val="%3."/>
      <w:lvlJc w:val="right"/>
      <w:pPr>
        <w:ind w:left="1533" w:hanging="420"/>
      </w:pPr>
    </w:lvl>
    <w:lvl w:ilvl="3" w:tplc="FFFFFFFF" w:tentative="1">
      <w:start w:val="1"/>
      <w:numFmt w:val="decimal"/>
      <w:lvlText w:val="%4."/>
      <w:lvlJc w:val="left"/>
      <w:pPr>
        <w:ind w:left="1953" w:hanging="420"/>
      </w:pPr>
    </w:lvl>
    <w:lvl w:ilvl="4" w:tplc="FFFFFFFF" w:tentative="1">
      <w:start w:val="1"/>
      <w:numFmt w:val="lowerLetter"/>
      <w:lvlText w:val="%5)"/>
      <w:lvlJc w:val="left"/>
      <w:pPr>
        <w:ind w:left="2373" w:hanging="420"/>
      </w:pPr>
    </w:lvl>
    <w:lvl w:ilvl="5" w:tplc="FFFFFFFF" w:tentative="1">
      <w:start w:val="1"/>
      <w:numFmt w:val="lowerRoman"/>
      <w:lvlText w:val="%6."/>
      <w:lvlJc w:val="right"/>
      <w:pPr>
        <w:ind w:left="2793" w:hanging="420"/>
      </w:pPr>
    </w:lvl>
    <w:lvl w:ilvl="6" w:tplc="FFFFFFFF" w:tentative="1">
      <w:start w:val="1"/>
      <w:numFmt w:val="decimal"/>
      <w:lvlText w:val="%7."/>
      <w:lvlJc w:val="left"/>
      <w:pPr>
        <w:ind w:left="3213" w:hanging="420"/>
      </w:pPr>
    </w:lvl>
    <w:lvl w:ilvl="7" w:tplc="FFFFFFFF" w:tentative="1">
      <w:start w:val="1"/>
      <w:numFmt w:val="lowerLetter"/>
      <w:lvlText w:val="%8)"/>
      <w:lvlJc w:val="left"/>
      <w:pPr>
        <w:ind w:left="3633" w:hanging="420"/>
      </w:pPr>
    </w:lvl>
    <w:lvl w:ilvl="8" w:tplc="FFFFFFFF" w:tentative="1">
      <w:start w:val="1"/>
      <w:numFmt w:val="lowerRoman"/>
      <w:lvlText w:val="%9."/>
      <w:lvlJc w:val="right"/>
      <w:pPr>
        <w:ind w:left="4053" w:hanging="420"/>
      </w:pPr>
    </w:lvl>
  </w:abstractNum>
  <w:abstractNum w:abstractNumId="58">
    <w:nsid w:val="75807D33"/>
    <w:multiLevelType w:val="hybridMultilevel"/>
    <w:tmpl w:val="A7F4E728"/>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59">
    <w:nsid w:val="7E3746BA"/>
    <w:multiLevelType w:val="multilevel"/>
    <w:tmpl w:val="8F1A7136"/>
    <w:styleLink w:val="085-2"/>
    <w:lvl w:ilvl="0">
      <w:start w:val="1"/>
      <w:numFmt w:val="decimal"/>
      <w:lvlText w:val="%1)"/>
      <w:lvlJc w:val="left"/>
      <w:pPr>
        <w:ind w:left="900" w:hanging="420"/>
      </w:pPr>
      <w:rPr>
        <w:kern w:val="2"/>
        <w:sz w:val="24"/>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8"/>
  </w:num>
  <w:num w:numId="2">
    <w:abstractNumId w:val="32"/>
  </w:num>
  <w:num w:numId="3">
    <w:abstractNumId w:val="18"/>
  </w:num>
  <w:num w:numId="4">
    <w:abstractNumId w:val="16"/>
  </w:num>
  <w:num w:numId="5">
    <w:abstractNumId w:val="11"/>
  </w:num>
  <w:num w:numId="6">
    <w:abstractNumId w:val="15"/>
  </w:num>
  <w:num w:numId="7">
    <w:abstractNumId w:val="31"/>
  </w:num>
  <w:num w:numId="8">
    <w:abstractNumId w:val="17"/>
  </w:num>
  <w:num w:numId="9">
    <w:abstractNumId w:val="24"/>
  </w:num>
  <w:num w:numId="10">
    <w:abstractNumId w:val="29"/>
  </w:num>
  <w:num w:numId="11">
    <w:abstractNumId w:val="27"/>
  </w:num>
  <w:num w:numId="12">
    <w:abstractNumId w:val="26"/>
  </w:num>
  <w:num w:numId="13">
    <w:abstractNumId w:val="9"/>
  </w:num>
  <w:num w:numId="14">
    <w:abstractNumId w:val="35"/>
  </w:num>
  <w:num w:numId="15">
    <w:abstractNumId w:val="25"/>
  </w:num>
  <w:num w:numId="16">
    <w:abstractNumId w:val="7"/>
  </w:num>
  <w:num w:numId="17">
    <w:abstractNumId w:val="37"/>
  </w:num>
  <w:num w:numId="18">
    <w:abstractNumId w:val="23"/>
  </w:num>
  <w:num w:numId="19">
    <w:abstractNumId w:val="4"/>
  </w:num>
  <w:num w:numId="20">
    <w:abstractNumId w:val="20"/>
  </w:num>
  <w:num w:numId="21">
    <w:abstractNumId w:val="39"/>
  </w:num>
  <w:num w:numId="22">
    <w:abstractNumId w:val="22"/>
  </w:num>
  <w:num w:numId="23">
    <w:abstractNumId w:val="30"/>
  </w:num>
  <w:num w:numId="24">
    <w:abstractNumId w:val="36"/>
  </w:num>
  <w:num w:numId="25">
    <w:abstractNumId w:val="41"/>
  </w:num>
  <w:num w:numId="26">
    <w:abstractNumId w:val="3"/>
  </w:num>
  <w:num w:numId="27">
    <w:abstractNumId w:val="13"/>
  </w:num>
  <w:num w:numId="28">
    <w:abstractNumId w:val="5"/>
  </w:num>
  <w:num w:numId="29">
    <w:abstractNumId w:val="28"/>
  </w:num>
  <w:num w:numId="30">
    <w:abstractNumId w:val="19"/>
  </w:num>
  <w:num w:numId="31">
    <w:abstractNumId w:val="21"/>
  </w:num>
  <w:num w:numId="32">
    <w:abstractNumId w:val="10"/>
  </w:num>
  <w:num w:numId="33">
    <w:abstractNumId w:val="33"/>
  </w:num>
  <w:num w:numId="34">
    <w:abstractNumId w:val="14"/>
  </w:num>
  <w:num w:numId="35">
    <w:abstractNumId w:val="12"/>
  </w:num>
  <w:num w:numId="36">
    <w:abstractNumId w:val="42"/>
  </w:num>
  <w:num w:numId="37">
    <w:abstractNumId w:val="34"/>
  </w:num>
  <w:num w:numId="38">
    <w:abstractNumId w:val="38"/>
  </w:num>
  <w:num w:numId="39">
    <w:abstractNumId w:val="40"/>
  </w:num>
  <w:num w:numId="40">
    <w:abstractNumId w:val="6"/>
  </w:num>
  <w:num w:numId="41">
    <w:abstractNumId w:val="51"/>
  </w:num>
  <w:num w:numId="42">
    <w:abstractNumId w:val="46"/>
  </w:num>
  <w:num w:numId="43">
    <w:abstractNumId w:val="2"/>
  </w:num>
  <w:num w:numId="44">
    <w:abstractNumId w:val="1"/>
  </w:num>
  <w:num w:numId="45">
    <w:abstractNumId w:val="44"/>
  </w:num>
  <w:num w:numId="46">
    <w:abstractNumId w:val="56"/>
  </w:num>
  <w:num w:numId="47">
    <w:abstractNumId w:val="59"/>
  </w:num>
  <w:num w:numId="48">
    <w:abstractNumId w:val="48"/>
  </w:num>
  <w:num w:numId="49">
    <w:abstractNumId w:val="47"/>
  </w:num>
  <w:num w:numId="50">
    <w:abstractNumId w:val="50"/>
  </w:num>
  <w:num w:numId="51">
    <w:abstractNumId w:val="45"/>
  </w:num>
  <w:num w:numId="52">
    <w:abstractNumId w:val="57"/>
  </w:num>
  <w:num w:numId="53">
    <w:abstractNumId w:val="55"/>
  </w:num>
  <w:num w:numId="54">
    <w:abstractNumId w:val="43"/>
  </w:num>
  <w:num w:numId="55">
    <w:abstractNumId w:val="52"/>
  </w:num>
  <w:num w:numId="56">
    <w:abstractNumId w:val="54"/>
  </w:num>
  <w:num w:numId="57">
    <w:abstractNumId w:val="0"/>
  </w:num>
  <w:num w:numId="58">
    <w:abstractNumId w:val="58"/>
  </w:num>
  <w:num w:numId="59">
    <w:abstractNumId w:val="49"/>
  </w:num>
  <w:num w:numId="60">
    <w:abstractNumId w:val="9"/>
  </w:num>
  <w:num w:numId="61">
    <w:abstractNumId w:val="9"/>
  </w:num>
  <w:num w:numId="6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9"/>
  </w:num>
  <w:num w:numId="64">
    <w:abstractNumId w:val="53"/>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55"/>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60DB"/>
    <w:rsid w:val="0001016E"/>
    <w:rsid w:val="00012EE5"/>
    <w:rsid w:val="000135B4"/>
    <w:rsid w:val="000135F7"/>
    <w:rsid w:val="000220DB"/>
    <w:rsid w:val="00025917"/>
    <w:rsid w:val="00026FE4"/>
    <w:rsid w:val="00027689"/>
    <w:rsid w:val="000312FD"/>
    <w:rsid w:val="0003393E"/>
    <w:rsid w:val="000416F7"/>
    <w:rsid w:val="00044F1C"/>
    <w:rsid w:val="00046388"/>
    <w:rsid w:val="0005169E"/>
    <w:rsid w:val="0005309E"/>
    <w:rsid w:val="0006384B"/>
    <w:rsid w:val="00064A7D"/>
    <w:rsid w:val="00065345"/>
    <w:rsid w:val="00066B44"/>
    <w:rsid w:val="00066CDB"/>
    <w:rsid w:val="00067807"/>
    <w:rsid w:val="00070F01"/>
    <w:rsid w:val="00072A01"/>
    <w:rsid w:val="0007371A"/>
    <w:rsid w:val="000742E0"/>
    <w:rsid w:val="000766C8"/>
    <w:rsid w:val="000853CF"/>
    <w:rsid w:val="00096265"/>
    <w:rsid w:val="00097494"/>
    <w:rsid w:val="000A40FD"/>
    <w:rsid w:val="000B1B8F"/>
    <w:rsid w:val="000B3C8F"/>
    <w:rsid w:val="000B45AD"/>
    <w:rsid w:val="000B679E"/>
    <w:rsid w:val="000B69EC"/>
    <w:rsid w:val="000B6E3F"/>
    <w:rsid w:val="000C4B99"/>
    <w:rsid w:val="000C56F3"/>
    <w:rsid w:val="000C643F"/>
    <w:rsid w:val="000D0661"/>
    <w:rsid w:val="000E2733"/>
    <w:rsid w:val="000E2A20"/>
    <w:rsid w:val="000E42E1"/>
    <w:rsid w:val="000E6C02"/>
    <w:rsid w:val="000E734B"/>
    <w:rsid w:val="000F4301"/>
    <w:rsid w:val="000F433A"/>
    <w:rsid w:val="00100338"/>
    <w:rsid w:val="001041F6"/>
    <w:rsid w:val="001066B6"/>
    <w:rsid w:val="0011203C"/>
    <w:rsid w:val="001158B7"/>
    <w:rsid w:val="00120628"/>
    <w:rsid w:val="001232C0"/>
    <w:rsid w:val="00124BD3"/>
    <w:rsid w:val="00124F77"/>
    <w:rsid w:val="0012623B"/>
    <w:rsid w:val="00130EC7"/>
    <w:rsid w:val="00132AA1"/>
    <w:rsid w:val="00134818"/>
    <w:rsid w:val="00136AFE"/>
    <w:rsid w:val="001425C0"/>
    <w:rsid w:val="0014400F"/>
    <w:rsid w:val="00150760"/>
    <w:rsid w:val="00163F52"/>
    <w:rsid w:val="00164007"/>
    <w:rsid w:val="00172A27"/>
    <w:rsid w:val="00175918"/>
    <w:rsid w:val="0017651C"/>
    <w:rsid w:val="0017694F"/>
    <w:rsid w:val="0017788D"/>
    <w:rsid w:val="0017796F"/>
    <w:rsid w:val="001814D7"/>
    <w:rsid w:val="00183CE8"/>
    <w:rsid w:val="00185B80"/>
    <w:rsid w:val="0018605A"/>
    <w:rsid w:val="00191FC1"/>
    <w:rsid w:val="0019254D"/>
    <w:rsid w:val="001973DB"/>
    <w:rsid w:val="001A0CA7"/>
    <w:rsid w:val="001A1915"/>
    <w:rsid w:val="001A1CE5"/>
    <w:rsid w:val="001A1F30"/>
    <w:rsid w:val="001A255F"/>
    <w:rsid w:val="001A36D3"/>
    <w:rsid w:val="001A7B3D"/>
    <w:rsid w:val="001B0662"/>
    <w:rsid w:val="001C017D"/>
    <w:rsid w:val="001C0335"/>
    <w:rsid w:val="001C336B"/>
    <w:rsid w:val="001C41DA"/>
    <w:rsid w:val="001C5C85"/>
    <w:rsid w:val="001C6824"/>
    <w:rsid w:val="001C6C92"/>
    <w:rsid w:val="001D0DCB"/>
    <w:rsid w:val="001D2138"/>
    <w:rsid w:val="001D2F85"/>
    <w:rsid w:val="001D5D53"/>
    <w:rsid w:val="001E0C2E"/>
    <w:rsid w:val="001E12B0"/>
    <w:rsid w:val="001E2551"/>
    <w:rsid w:val="001E3568"/>
    <w:rsid w:val="001E6D70"/>
    <w:rsid w:val="001F1FA2"/>
    <w:rsid w:val="001F2C51"/>
    <w:rsid w:val="001F4EA5"/>
    <w:rsid w:val="001F72F0"/>
    <w:rsid w:val="00202A6C"/>
    <w:rsid w:val="0020357E"/>
    <w:rsid w:val="00205674"/>
    <w:rsid w:val="002116D0"/>
    <w:rsid w:val="00212893"/>
    <w:rsid w:val="00217F60"/>
    <w:rsid w:val="00221574"/>
    <w:rsid w:val="0022180B"/>
    <w:rsid w:val="00221839"/>
    <w:rsid w:val="002219E8"/>
    <w:rsid w:val="002241EE"/>
    <w:rsid w:val="0022594A"/>
    <w:rsid w:val="00226416"/>
    <w:rsid w:val="002322D3"/>
    <w:rsid w:val="0023391A"/>
    <w:rsid w:val="00235245"/>
    <w:rsid w:val="002379DB"/>
    <w:rsid w:val="00240E27"/>
    <w:rsid w:val="002457C3"/>
    <w:rsid w:val="00252C63"/>
    <w:rsid w:val="00255143"/>
    <w:rsid w:val="00255591"/>
    <w:rsid w:val="00256E2F"/>
    <w:rsid w:val="0026225B"/>
    <w:rsid w:val="00265FFE"/>
    <w:rsid w:val="0026708A"/>
    <w:rsid w:val="002722B3"/>
    <w:rsid w:val="00276393"/>
    <w:rsid w:val="00277970"/>
    <w:rsid w:val="00277E9B"/>
    <w:rsid w:val="002820BB"/>
    <w:rsid w:val="00284D39"/>
    <w:rsid w:val="00285EB7"/>
    <w:rsid w:val="00287F19"/>
    <w:rsid w:val="00291C16"/>
    <w:rsid w:val="00292D6D"/>
    <w:rsid w:val="002935E7"/>
    <w:rsid w:val="002977C5"/>
    <w:rsid w:val="0029783D"/>
    <w:rsid w:val="002A0D02"/>
    <w:rsid w:val="002A5A2C"/>
    <w:rsid w:val="002B1E3E"/>
    <w:rsid w:val="002C0487"/>
    <w:rsid w:val="002C0F2C"/>
    <w:rsid w:val="002C2EA3"/>
    <w:rsid w:val="002D032A"/>
    <w:rsid w:val="002D1515"/>
    <w:rsid w:val="002D2A57"/>
    <w:rsid w:val="002D5FD6"/>
    <w:rsid w:val="002D6589"/>
    <w:rsid w:val="002D6A7F"/>
    <w:rsid w:val="002D77B6"/>
    <w:rsid w:val="002E1D7B"/>
    <w:rsid w:val="002E3B07"/>
    <w:rsid w:val="002E5EC5"/>
    <w:rsid w:val="002F3035"/>
    <w:rsid w:val="0030115D"/>
    <w:rsid w:val="003052FC"/>
    <w:rsid w:val="00307D28"/>
    <w:rsid w:val="00311B90"/>
    <w:rsid w:val="003140FC"/>
    <w:rsid w:val="00316520"/>
    <w:rsid w:val="00316BCA"/>
    <w:rsid w:val="00324092"/>
    <w:rsid w:val="003240CE"/>
    <w:rsid w:val="00334A4A"/>
    <w:rsid w:val="00336E2C"/>
    <w:rsid w:val="003470F7"/>
    <w:rsid w:val="00351299"/>
    <w:rsid w:val="00352B7C"/>
    <w:rsid w:val="00360CA4"/>
    <w:rsid w:val="0036332E"/>
    <w:rsid w:val="003651D7"/>
    <w:rsid w:val="00371DD7"/>
    <w:rsid w:val="00374303"/>
    <w:rsid w:val="00376DE2"/>
    <w:rsid w:val="00391CD4"/>
    <w:rsid w:val="00392E14"/>
    <w:rsid w:val="003944DB"/>
    <w:rsid w:val="00395AE9"/>
    <w:rsid w:val="003A106E"/>
    <w:rsid w:val="003A78FE"/>
    <w:rsid w:val="003B0FC9"/>
    <w:rsid w:val="003B2259"/>
    <w:rsid w:val="003B2309"/>
    <w:rsid w:val="003B4C8F"/>
    <w:rsid w:val="003B630F"/>
    <w:rsid w:val="003C071B"/>
    <w:rsid w:val="003C3195"/>
    <w:rsid w:val="003C63F4"/>
    <w:rsid w:val="003C68AE"/>
    <w:rsid w:val="003C6B99"/>
    <w:rsid w:val="003D1B9F"/>
    <w:rsid w:val="003D3CFC"/>
    <w:rsid w:val="003D5610"/>
    <w:rsid w:val="003E0E8D"/>
    <w:rsid w:val="003E6C59"/>
    <w:rsid w:val="003E73FC"/>
    <w:rsid w:val="003F726A"/>
    <w:rsid w:val="004007D1"/>
    <w:rsid w:val="00402264"/>
    <w:rsid w:val="0040485C"/>
    <w:rsid w:val="004050C4"/>
    <w:rsid w:val="004102F4"/>
    <w:rsid w:val="00411C52"/>
    <w:rsid w:val="004134BE"/>
    <w:rsid w:val="00416AB1"/>
    <w:rsid w:val="00417E3E"/>
    <w:rsid w:val="00420924"/>
    <w:rsid w:val="00421910"/>
    <w:rsid w:val="004226FA"/>
    <w:rsid w:val="00423C09"/>
    <w:rsid w:val="00424FBC"/>
    <w:rsid w:val="00427079"/>
    <w:rsid w:val="00440E22"/>
    <w:rsid w:val="00444D07"/>
    <w:rsid w:val="00451726"/>
    <w:rsid w:val="00452415"/>
    <w:rsid w:val="004646DD"/>
    <w:rsid w:val="00465C47"/>
    <w:rsid w:val="0047741D"/>
    <w:rsid w:val="004809E6"/>
    <w:rsid w:val="0048242F"/>
    <w:rsid w:val="00482902"/>
    <w:rsid w:val="0048513D"/>
    <w:rsid w:val="00485D4E"/>
    <w:rsid w:val="00487B5D"/>
    <w:rsid w:val="004914D1"/>
    <w:rsid w:val="00495643"/>
    <w:rsid w:val="00496069"/>
    <w:rsid w:val="0049679C"/>
    <w:rsid w:val="004A2D90"/>
    <w:rsid w:val="004A3E84"/>
    <w:rsid w:val="004A561D"/>
    <w:rsid w:val="004A5C31"/>
    <w:rsid w:val="004A7408"/>
    <w:rsid w:val="004A7E41"/>
    <w:rsid w:val="004B041E"/>
    <w:rsid w:val="004B10BC"/>
    <w:rsid w:val="004B114B"/>
    <w:rsid w:val="004B419B"/>
    <w:rsid w:val="004B4428"/>
    <w:rsid w:val="004B7FA1"/>
    <w:rsid w:val="004C1D72"/>
    <w:rsid w:val="004C2270"/>
    <w:rsid w:val="004C2334"/>
    <w:rsid w:val="004C41ED"/>
    <w:rsid w:val="004D002E"/>
    <w:rsid w:val="004D39B4"/>
    <w:rsid w:val="004D3CD9"/>
    <w:rsid w:val="004D42B4"/>
    <w:rsid w:val="004D450A"/>
    <w:rsid w:val="004D461B"/>
    <w:rsid w:val="004D4672"/>
    <w:rsid w:val="004D47F0"/>
    <w:rsid w:val="004D48EB"/>
    <w:rsid w:val="004E0D30"/>
    <w:rsid w:val="004E3AE3"/>
    <w:rsid w:val="004E73AD"/>
    <w:rsid w:val="004F05DA"/>
    <w:rsid w:val="004F389C"/>
    <w:rsid w:val="004F58CE"/>
    <w:rsid w:val="004F7A18"/>
    <w:rsid w:val="00503473"/>
    <w:rsid w:val="00506C20"/>
    <w:rsid w:val="00510C66"/>
    <w:rsid w:val="00516D84"/>
    <w:rsid w:val="005202ED"/>
    <w:rsid w:val="005207A1"/>
    <w:rsid w:val="00520D71"/>
    <w:rsid w:val="00521E22"/>
    <w:rsid w:val="0052228D"/>
    <w:rsid w:val="00522B98"/>
    <w:rsid w:val="00523211"/>
    <w:rsid w:val="00523DDA"/>
    <w:rsid w:val="00523E22"/>
    <w:rsid w:val="00524102"/>
    <w:rsid w:val="0052585F"/>
    <w:rsid w:val="005327AE"/>
    <w:rsid w:val="00534CDC"/>
    <w:rsid w:val="0053595F"/>
    <w:rsid w:val="00535B3F"/>
    <w:rsid w:val="00535D6D"/>
    <w:rsid w:val="005403B7"/>
    <w:rsid w:val="00541294"/>
    <w:rsid w:val="00544B80"/>
    <w:rsid w:val="00544FB6"/>
    <w:rsid w:val="00545DDB"/>
    <w:rsid w:val="005514EE"/>
    <w:rsid w:val="005538D9"/>
    <w:rsid w:val="00564387"/>
    <w:rsid w:val="005657C6"/>
    <w:rsid w:val="0057008E"/>
    <w:rsid w:val="00574C5E"/>
    <w:rsid w:val="00581938"/>
    <w:rsid w:val="00581CE5"/>
    <w:rsid w:val="00582412"/>
    <w:rsid w:val="00582F7C"/>
    <w:rsid w:val="00583C97"/>
    <w:rsid w:val="00583FD1"/>
    <w:rsid w:val="00586212"/>
    <w:rsid w:val="005866BD"/>
    <w:rsid w:val="00586FAA"/>
    <w:rsid w:val="0058772A"/>
    <w:rsid w:val="0059062B"/>
    <w:rsid w:val="00592FE0"/>
    <w:rsid w:val="00596300"/>
    <w:rsid w:val="0059654B"/>
    <w:rsid w:val="005A579A"/>
    <w:rsid w:val="005A6A9A"/>
    <w:rsid w:val="005B19C2"/>
    <w:rsid w:val="005B2D7A"/>
    <w:rsid w:val="005B308C"/>
    <w:rsid w:val="005C15EA"/>
    <w:rsid w:val="005C2D35"/>
    <w:rsid w:val="005C5BBE"/>
    <w:rsid w:val="005D0095"/>
    <w:rsid w:val="005D0FDA"/>
    <w:rsid w:val="005D11FA"/>
    <w:rsid w:val="005D2E1E"/>
    <w:rsid w:val="005D485A"/>
    <w:rsid w:val="005D494F"/>
    <w:rsid w:val="005E1778"/>
    <w:rsid w:val="005E5F37"/>
    <w:rsid w:val="005F15CD"/>
    <w:rsid w:val="005F2E85"/>
    <w:rsid w:val="005F47E0"/>
    <w:rsid w:val="00604481"/>
    <w:rsid w:val="00606A13"/>
    <w:rsid w:val="00611DBA"/>
    <w:rsid w:val="0061382E"/>
    <w:rsid w:val="00613E81"/>
    <w:rsid w:val="00614CB5"/>
    <w:rsid w:val="00615C98"/>
    <w:rsid w:val="006175AB"/>
    <w:rsid w:val="00617854"/>
    <w:rsid w:val="00622EFA"/>
    <w:rsid w:val="00624B19"/>
    <w:rsid w:val="006338EA"/>
    <w:rsid w:val="00633D98"/>
    <w:rsid w:val="00640621"/>
    <w:rsid w:val="006513B5"/>
    <w:rsid w:val="00654419"/>
    <w:rsid w:val="00656C9F"/>
    <w:rsid w:val="006605E1"/>
    <w:rsid w:val="006620C6"/>
    <w:rsid w:val="00663E62"/>
    <w:rsid w:val="00664C48"/>
    <w:rsid w:val="00665702"/>
    <w:rsid w:val="00665B7A"/>
    <w:rsid w:val="0066601B"/>
    <w:rsid w:val="00670F23"/>
    <w:rsid w:val="00671707"/>
    <w:rsid w:val="0067712F"/>
    <w:rsid w:val="00681C87"/>
    <w:rsid w:val="00681F35"/>
    <w:rsid w:val="00682563"/>
    <w:rsid w:val="00685745"/>
    <w:rsid w:val="006870B1"/>
    <w:rsid w:val="00690A6E"/>
    <w:rsid w:val="00691175"/>
    <w:rsid w:val="00692509"/>
    <w:rsid w:val="0069404E"/>
    <w:rsid w:val="00695305"/>
    <w:rsid w:val="006A1BE6"/>
    <w:rsid w:val="006A3161"/>
    <w:rsid w:val="006A36AB"/>
    <w:rsid w:val="006A63AA"/>
    <w:rsid w:val="006A7CA4"/>
    <w:rsid w:val="006B01AF"/>
    <w:rsid w:val="006B0CCD"/>
    <w:rsid w:val="006B63E2"/>
    <w:rsid w:val="006C0BDF"/>
    <w:rsid w:val="006C0F29"/>
    <w:rsid w:val="006C287E"/>
    <w:rsid w:val="006C6B8F"/>
    <w:rsid w:val="006D5CE1"/>
    <w:rsid w:val="006E0756"/>
    <w:rsid w:val="006E1204"/>
    <w:rsid w:val="006E1846"/>
    <w:rsid w:val="006E1A0B"/>
    <w:rsid w:val="006E2AA7"/>
    <w:rsid w:val="006E3215"/>
    <w:rsid w:val="006E46F5"/>
    <w:rsid w:val="006F3436"/>
    <w:rsid w:val="006F5E20"/>
    <w:rsid w:val="00700090"/>
    <w:rsid w:val="00702532"/>
    <w:rsid w:val="00703211"/>
    <w:rsid w:val="007053F6"/>
    <w:rsid w:val="007055FF"/>
    <w:rsid w:val="00710A35"/>
    <w:rsid w:val="007124F4"/>
    <w:rsid w:val="00714569"/>
    <w:rsid w:val="0071485A"/>
    <w:rsid w:val="00715CE6"/>
    <w:rsid w:val="00720FB5"/>
    <w:rsid w:val="00726667"/>
    <w:rsid w:val="007376AB"/>
    <w:rsid w:val="00741E29"/>
    <w:rsid w:val="00745259"/>
    <w:rsid w:val="00747722"/>
    <w:rsid w:val="00747F6B"/>
    <w:rsid w:val="00754C19"/>
    <w:rsid w:val="00754F7A"/>
    <w:rsid w:val="00756D00"/>
    <w:rsid w:val="0075786E"/>
    <w:rsid w:val="00761032"/>
    <w:rsid w:val="007621E5"/>
    <w:rsid w:val="0076312F"/>
    <w:rsid w:val="00766C12"/>
    <w:rsid w:val="00770CD0"/>
    <w:rsid w:val="00770E45"/>
    <w:rsid w:val="00775EFE"/>
    <w:rsid w:val="007771F6"/>
    <w:rsid w:val="00780D5F"/>
    <w:rsid w:val="0078384B"/>
    <w:rsid w:val="00785E10"/>
    <w:rsid w:val="00787428"/>
    <w:rsid w:val="007A26D6"/>
    <w:rsid w:val="007A4A37"/>
    <w:rsid w:val="007A5C0E"/>
    <w:rsid w:val="007A785A"/>
    <w:rsid w:val="007B27AE"/>
    <w:rsid w:val="007B7A19"/>
    <w:rsid w:val="007C6403"/>
    <w:rsid w:val="007C6DAA"/>
    <w:rsid w:val="007C6E3F"/>
    <w:rsid w:val="007C7922"/>
    <w:rsid w:val="007C7E86"/>
    <w:rsid w:val="007D3374"/>
    <w:rsid w:val="007D7981"/>
    <w:rsid w:val="007E0F6C"/>
    <w:rsid w:val="007E1000"/>
    <w:rsid w:val="007E4E07"/>
    <w:rsid w:val="007E6428"/>
    <w:rsid w:val="007E70D6"/>
    <w:rsid w:val="007E77B7"/>
    <w:rsid w:val="007F1906"/>
    <w:rsid w:val="007F3A87"/>
    <w:rsid w:val="007F3CB0"/>
    <w:rsid w:val="00807BBB"/>
    <w:rsid w:val="008108DE"/>
    <w:rsid w:val="00813678"/>
    <w:rsid w:val="00814004"/>
    <w:rsid w:val="0081680F"/>
    <w:rsid w:val="00820898"/>
    <w:rsid w:val="00820E40"/>
    <w:rsid w:val="008324A0"/>
    <w:rsid w:val="008359FB"/>
    <w:rsid w:val="00836974"/>
    <w:rsid w:val="00836A6D"/>
    <w:rsid w:val="008379FE"/>
    <w:rsid w:val="00840748"/>
    <w:rsid w:val="008419A7"/>
    <w:rsid w:val="00842B41"/>
    <w:rsid w:val="00842F63"/>
    <w:rsid w:val="0084309E"/>
    <w:rsid w:val="00843188"/>
    <w:rsid w:val="0084630D"/>
    <w:rsid w:val="00860ACE"/>
    <w:rsid w:val="008628C4"/>
    <w:rsid w:val="00863135"/>
    <w:rsid w:val="00863362"/>
    <w:rsid w:val="008643D9"/>
    <w:rsid w:val="00870435"/>
    <w:rsid w:val="00871664"/>
    <w:rsid w:val="00872313"/>
    <w:rsid w:val="00875805"/>
    <w:rsid w:val="00880269"/>
    <w:rsid w:val="008822CE"/>
    <w:rsid w:val="00882BC7"/>
    <w:rsid w:val="00883392"/>
    <w:rsid w:val="0089014B"/>
    <w:rsid w:val="00892179"/>
    <w:rsid w:val="0089566F"/>
    <w:rsid w:val="00896C7A"/>
    <w:rsid w:val="008A221B"/>
    <w:rsid w:val="008A6AAA"/>
    <w:rsid w:val="008A7FD7"/>
    <w:rsid w:val="008B03F7"/>
    <w:rsid w:val="008B09AB"/>
    <w:rsid w:val="008B0AD9"/>
    <w:rsid w:val="008B25B3"/>
    <w:rsid w:val="008B5D93"/>
    <w:rsid w:val="008C5938"/>
    <w:rsid w:val="008D25FC"/>
    <w:rsid w:val="008D5CCC"/>
    <w:rsid w:val="008D6AA1"/>
    <w:rsid w:val="008E1D71"/>
    <w:rsid w:val="008E3551"/>
    <w:rsid w:val="008E5F51"/>
    <w:rsid w:val="008E6B83"/>
    <w:rsid w:val="008F0662"/>
    <w:rsid w:val="008F09EF"/>
    <w:rsid w:val="008F2570"/>
    <w:rsid w:val="008F3B80"/>
    <w:rsid w:val="008F585D"/>
    <w:rsid w:val="008F7F6D"/>
    <w:rsid w:val="00904C9E"/>
    <w:rsid w:val="00904D08"/>
    <w:rsid w:val="009100AD"/>
    <w:rsid w:val="00912BE6"/>
    <w:rsid w:val="00912CA3"/>
    <w:rsid w:val="0091468F"/>
    <w:rsid w:val="009155B0"/>
    <w:rsid w:val="009232ED"/>
    <w:rsid w:val="00924047"/>
    <w:rsid w:val="009240B2"/>
    <w:rsid w:val="009346CA"/>
    <w:rsid w:val="00936CA6"/>
    <w:rsid w:val="009421A4"/>
    <w:rsid w:val="0094364A"/>
    <w:rsid w:val="009530CB"/>
    <w:rsid w:val="00960884"/>
    <w:rsid w:val="0096130F"/>
    <w:rsid w:val="009626A8"/>
    <w:rsid w:val="00964540"/>
    <w:rsid w:val="00967DF2"/>
    <w:rsid w:val="00970C01"/>
    <w:rsid w:val="00971A69"/>
    <w:rsid w:val="00975447"/>
    <w:rsid w:val="00976A0D"/>
    <w:rsid w:val="00981272"/>
    <w:rsid w:val="00981BFD"/>
    <w:rsid w:val="009841C5"/>
    <w:rsid w:val="009842D8"/>
    <w:rsid w:val="00985564"/>
    <w:rsid w:val="00985AD1"/>
    <w:rsid w:val="00992BA1"/>
    <w:rsid w:val="009A0977"/>
    <w:rsid w:val="009A121C"/>
    <w:rsid w:val="009A20C7"/>
    <w:rsid w:val="009A7431"/>
    <w:rsid w:val="009A7AB6"/>
    <w:rsid w:val="009B3B76"/>
    <w:rsid w:val="009B513E"/>
    <w:rsid w:val="009B658F"/>
    <w:rsid w:val="009C0E5C"/>
    <w:rsid w:val="009C28AF"/>
    <w:rsid w:val="009C3FFD"/>
    <w:rsid w:val="009C7423"/>
    <w:rsid w:val="009C74B0"/>
    <w:rsid w:val="009D3163"/>
    <w:rsid w:val="009D5C52"/>
    <w:rsid w:val="009D7E44"/>
    <w:rsid w:val="009F072A"/>
    <w:rsid w:val="009F2A55"/>
    <w:rsid w:val="009F2F68"/>
    <w:rsid w:val="009F2FEE"/>
    <w:rsid w:val="00A025F9"/>
    <w:rsid w:val="00A02DCF"/>
    <w:rsid w:val="00A05E0D"/>
    <w:rsid w:val="00A13972"/>
    <w:rsid w:val="00A14A51"/>
    <w:rsid w:val="00A14D6A"/>
    <w:rsid w:val="00A15A95"/>
    <w:rsid w:val="00A2192D"/>
    <w:rsid w:val="00A23CAC"/>
    <w:rsid w:val="00A24980"/>
    <w:rsid w:val="00A25856"/>
    <w:rsid w:val="00A26119"/>
    <w:rsid w:val="00A2761D"/>
    <w:rsid w:val="00A324E7"/>
    <w:rsid w:val="00A33740"/>
    <w:rsid w:val="00A35291"/>
    <w:rsid w:val="00A35E5B"/>
    <w:rsid w:val="00A3732D"/>
    <w:rsid w:val="00A41D39"/>
    <w:rsid w:val="00A42F1D"/>
    <w:rsid w:val="00A47A32"/>
    <w:rsid w:val="00A51FE2"/>
    <w:rsid w:val="00A523B3"/>
    <w:rsid w:val="00A53F2E"/>
    <w:rsid w:val="00A615BC"/>
    <w:rsid w:val="00A63592"/>
    <w:rsid w:val="00A64D42"/>
    <w:rsid w:val="00A67346"/>
    <w:rsid w:val="00A67DC2"/>
    <w:rsid w:val="00A767D3"/>
    <w:rsid w:val="00A776E9"/>
    <w:rsid w:val="00A81C98"/>
    <w:rsid w:val="00A929D0"/>
    <w:rsid w:val="00A938CF"/>
    <w:rsid w:val="00A94DC5"/>
    <w:rsid w:val="00A96B84"/>
    <w:rsid w:val="00AA45C5"/>
    <w:rsid w:val="00AB1057"/>
    <w:rsid w:val="00AB1B5B"/>
    <w:rsid w:val="00AB257C"/>
    <w:rsid w:val="00AB2BE6"/>
    <w:rsid w:val="00AB3A17"/>
    <w:rsid w:val="00AC17A6"/>
    <w:rsid w:val="00AC34F3"/>
    <w:rsid w:val="00AD0AC8"/>
    <w:rsid w:val="00AD124B"/>
    <w:rsid w:val="00AD14A6"/>
    <w:rsid w:val="00AE2021"/>
    <w:rsid w:val="00AE2B0D"/>
    <w:rsid w:val="00AE4B9D"/>
    <w:rsid w:val="00AE723F"/>
    <w:rsid w:val="00AF1195"/>
    <w:rsid w:val="00AF3015"/>
    <w:rsid w:val="00AF50FB"/>
    <w:rsid w:val="00AF7B80"/>
    <w:rsid w:val="00B03F19"/>
    <w:rsid w:val="00B054D2"/>
    <w:rsid w:val="00B12550"/>
    <w:rsid w:val="00B13FCB"/>
    <w:rsid w:val="00B1592B"/>
    <w:rsid w:val="00B17F46"/>
    <w:rsid w:val="00B20875"/>
    <w:rsid w:val="00B20930"/>
    <w:rsid w:val="00B217A6"/>
    <w:rsid w:val="00B21B26"/>
    <w:rsid w:val="00B22B55"/>
    <w:rsid w:val="00B23CC0"/>
    <w:rsid w:val="00B258C0"/>
    <w:rsid w:val="00B25E08"/>
    <w:rsid w:val="00B33554"/>
    <w:rsid w:val="00B368A4"/>
    <w:rsid w:val="00B4526B"/>
    <w:rsid w:val="00B51114"/>
    <w:rsid w:val="00B51CC4"/>
    <w:rsid w:val="00B565FB"/>
    <w:rsid w:val="00B63BAE"/>
    <w:rsid w:val="00B73224"/>
    <w:rsid w:val="00B73455"/>
    <w:rsid w:val="00B8155F"/>
    <w:rsid w:val="00B83321"/>
    <w:rsid w:val="00B85887"/>
    <w:rsid w:val="00B85CE3"/>
    <w:rsid w:val="00B8642C"/>
    <w:rsid w:val="00B86E32"/>
    <w:rsid w:val="00BA05F2"/>
    <w:rsid w:val="00BA1766"/>
    <w:rsid w:val="00BA26A4"/>
    <w:rsid w:val="00BA4008"/>
    <w:rsid w:val="00BA404F"/>
    <w:rsid w:val="00BA7E31"/>
    <w:rsid w:val="00BB299F"/>
    <w:rsid w:val="00BB5EFB"/>
    <w:rsid w:val="00BC0F5B"/>
    <w:rsid w:val="00BD1B78"/>
    <w:rsid w:val="00BD360B"/>
    <w:rsid w:val="00BD5BCC"/>
    <w:rsid w:val="00BD60CB"/>
    <w:rsid w:val="00BE667D"/>
    <w:rsid w:val="00BF043F"/>
    <w:rsid w:val="00BF076C"/>
    <w:rsid w:val="00BF4961"/>
    <w:rsid w:val="00BF61EB"/>
    <w:rsid w:val="00BF763C"/>
    <w:rsid w:val="00C037A5"/>
    <w:rsid w:val="00C03FB6"/>
    <w:rsid w:val="00C05D8D"/>
    <w:rsid w:val="00C06591"/>
    <w:rsid w:val="00C13731"/>
    <w:rsid w:val="00C14139"/>
    <w:rsid w:val="00C15295"/>
    <w:rsid w:val="00C16084"/>
    <w:rsid w:val="00C2119B"/>
    <w:rsid w:val="00C31B77"/>
    <w:rsid w:val="00C31DDC"/>
    <w:rsid w:val="00C3290C"/>
    <w:rsid w:val="00C35C26"/>
    <w:rsid w:val="00C37331"/>
    <w:rsid w:val="00C427F4"/>
    <w:rsid w:val="00C43842"/>
    <w:rsid w:val="00C44A4E"/>
    <w:rsid w:val="00C45DB5"/>
    <w:rsid w:val="00C4772F"/>
    <w:rsid w:val="00C50059"/>
    <w:rsid w:val="00C52094"/>
    <w:rsid w:val="00C558CB"/>
    <w:rsid w:val="00C5742B"/>
    <w:rsid w:val="00C61540"/>
    <w:rsid w:val="00C61995"/>
    <w:rsid w:val="00C64C05"/>
    <w:rsid w:val="00C655BF"/>
    <w:rsid w:val="00C679D6"/>
    <w:rsid w:val="00C70DE9"/>
    <w:rsid w:val="00C7338F"/>
    <w:rsid w:val="00C76FC4"/>
    <w:rsid w:val="00C7794F"/>
    <w:rsid w:val="00C80E9C"/>
    <w:rsid w:val="00C82FD2"/>
    <w:rsid w:val="00C92D2D"/>
    <w:rsid w:val="00C96DA9"/>
    <w:rsid w:val="00C97F71"/>
    <w:rsid w:val="00CA26D4"/>
    <w:rsid w:val="00CA6A56"/>
    <w:rsid w:val="00CA779E"/>
    <w:rsid w:val="00CB127B"/>
    <w:rsid w:val="00CC499C"/>
    <w:rsid w:val="00CC5CE9"/>
    <w:rsid w:val="00CC6CF3"/>
    <w:rsid w:val="00CC7FAD"/>
    <w:rsid w:val="00CD064C"/>
    <w:rsid w:val="00CD1910"/>
    <w:rsid w:val="00CD3331"/>
    <w:rsid w:val="00CD35A8"/>
    <w:rsid w:val="00CE14D4"/>
    <w:rsid w:val="00CE1921"/>
    <w:rsid w:val="00CE46F0"/>
    <w:rsid w:val="00CE752D"/>
    <w:rsid w:val="00CF66D8"/>
    <w:rsid w:val="00D01FDF"/>
    <w:rsid w:val="00D02FFB"/>
    <w:rsid w:val="00D0514F"/>
    <w:rsid w:val="00D163EE"/>
    <w:rsid w:val="00D2013A"/>
    <w:rsid w:val="00D217F3"/>
    <w:rsid w:val="00D269F0"/>
    <w:rsid w:val="00D27D50"/>
    <w:rsid w:val="00D32B56"/>
    <w:rsid w:val="00D37292"/>
    <w:rsid w:val="00D40A62"/>
    <w:rsid w:val="00D4298D"/>
    <w:rsid w:val="00D5067F"/>
    <w:rsid w:val="00D51761"/>
    <w:rsid w:val="00D5312C"/>
    <w:rsid w:val="00D53CF8"/>
    <w:rsid w:val="00D6069D"/>
    <w:rsid w:val="00D63D0C"/>
    <w:rsid w:val="00D66917"/>
    <w:rsid w:val="00D6769C"/>
    <w:rsid w:val="00D67899"/>
    <w:rsid w:val="00D73F7D"/>
    <w:rsid w:val="00D753C1"/>
    <w:rsid w:val="00D76DA9"/>
    <w:rsid w:val="00D84C1C"/>
    <w:rsid w:val="00D86FD4"/>
    <w:rsid w:val="00D9515C"/>
    <w:rsid w:val="00DA1846"/>
    <w:rsid w:val="00DA31F9"/>
    <w:rsid w:val="00DA520A"/>
    <w:rsid w:val="00DA5930"/>
    <w:rsid w:val="00DB075A"/>
    <w:rsid w:val="00DB372A"/>
    <w:rsid w:val="00DB3F0F"/>
    <w:rsid w:val="00DB5B9C"/>
    <w:rsid w:val="00DB68B0"/>
    <w:rsid w:val="00DC3BB1"/>
    <w:rsid w:val="00DC5A41"/>
    <w:rsid w:val="00DC7754"/>
    <w:rsid w:val="00DD0972"/>
    <w:rsid w:val="00DD09C5"/>
    <w:rsid w:val="00DD0AF9"/>
    <w:rsid w:val="00DD2EF6"/>
    <w:rsid w:val="00DD42C8"/>
    <w:rsid w:val="00DD4A88"/>
    <w:rsid w:val="00DD5162"/>
    <w:rsid w:val="00DD5393"/>
    <w:rsid w:val="00DD54B2"/>
    <w:rsid w:val="00DD71D1"/>
    <w:rsid w:val="00DE58EA"/>
    <w:rsid w:val="00DE60DA"/>
    <w:rsid w:val="00DF10CB"/>
    <w:rsid w:val="00DF3580"/>
    <w:rsid w:val="00DF3E56"/>
    <w:rsid w:val="00DF4E2A"/>
    <w:rsid w:val="00DF6571"/>
    <w:rsid w:val="00DF7D08"/>
    <w:rsid w:val="00E02140"/>
    <w:rsid w:val="00E04C1C"/>
    <w:rsid w:val="00E06EE0"/>
    <w:rsid w:val="00E10EEC"/>
    <w:rsid w:val="00E11559"/>
    <w:rsid w:val="00E128A7"/>
    <w:rsid w:val="00E13845"/>
    <w:rsid w:val="00E141FE"/>
    <w:rsid w:val="00E14650"/>
    <w:rsid w:val="00E14D71"/>
    <w:rsid w:val="00E160BD"/>
    <w:rsid w:val="00E2024F"/>
    <w:rsid w:val="00E20954"/>
    <w:rsid w:val="00E2360F"/>
    <w:rsid w:val="00E2738F"/>
    <w:rsid w:val="00E27662"/>
    <w:rsid w:val="00E32DEE"/>
    <w:rsid w:val="00E32ECF"/>
    <w:rsid w:val="00E333E9"/>
    <w:rsid w:val="00E33C73"/>
    <w:rsid w:val="00E33FD7"/>
    <w:rsid w:val="00E34C32"/>
    <w:rsid w:val="00E55395"/>
    <w:rsid w:val="00E61FA8"/>
    <w:rsid w:val="00E62780"/>
    <w:rsid w:val="00E631DB"/>
    <w:rsid w:val="00E71CF4"/>
    <w:rsid w:val="00E73DA8"/>
    <w:rsid w:val="00E8129A"/>
    <w:rsid w:val="00E82CCA"/>
    <w:rsid w:val="00E85ADD"/>
    <w:rsid w:val="00E8789F"/>
    <w:rsid w:val="00E90A21"/>
    <w:rsid w:val="00E95999"/>
    <w:rsid w:val="00E95AE8"/>
    <w:rsid w:val="00E972B4"/>
    <w:rsid w:val="00E9748E"/>
    <w:rsid w:val="00EA1581"/>
    <w:rsid w:val="00EA3918"/>
    <w:rsid w:val="00EA402A"/>
    <w:rsid w:val="00EA6006"/>
    <w:rsid w:val="00EA6DD3"/>
    <w:rsid w:val="00EC0374"/>
    <w:rsid w:val="00EC0612"/>
    <w:rsid w:val="00EC0B29"/>
    <w:rsid w:val="00ED22D4"/>
    <w:rsid w:val="00ED4EFE"/>
    <w:rsid w:val="00ED6813"/>
    <w:rsid w:val="00EE006B"/>
    <w:rsid w:val="00EE5564"/>
    <w:rsid w:val="00EE5980"/>
    <w:rsid w:val="00EE6A6B"/>
    <w:rsid w:val="00F00878"/>
    <w:rsid w:val="00F01EE2"/>
    <w:rsid w:val="00F03229"/>
    <w:rsid w:val="00F05EC5"/>
    <w:rsid w:val="00F113C6"/>
    <w:rsid w:val="00F12200"/>
    <w:rsid w:val="00F1477D"/>
    <w:rsid w:val="00F14CA9"/>
    <w:rsid w:val="00F174AC"/>
    <w:rsid w:val="00F1764E"/>
    <w:rsid w:val="00F24755"/>
    <w:rsid w:val="00F25B19"/>
    <w:rsid w:val="00F326AE"/>
    <w:rsid w:val="00F33E90"/>
    <w:rsid w:val="00F349EA"/>
    <w:rsid w:val="00F35F35"/>
    <w:rsid w:val="00F361B0"/>
    <w:rsid w:val="00F422DA"/>
    <w:rsid w:val="00F43EBE"/>
    <w:rsid w:val="00F44507"/>
    <w:rsid w:val="00F45513"/>
    <w:rsid w:val="00F461C1"/>
    <w:rsid w:val="00F50823"/>
    <w:rsid w:val="00F52EB3"/>
    <w:rsid w:val="00F5440C"/>
    <w:rsid w:val="00F56079"/>
    <w:rsid w:val="00F567B2"/>
    <w:rsid w:val="00F63CA1"/>
    <w:rsid w:val="00F657D2"/>
    <w:rsid w:val="00F77D46"/>
    <w:rsid w:val="00F80ACD"/>
    <w:rsid w:val="00F9352C"/>
    <w:rsid w:val="00F9364C"/>
    <w:rsid w:val="00F979CE"/>
    <w:rsid w:val="00FA0280"/>
    <w:rsid w:val="00FA19CA"/>
    <w:rsid w:val="00FB3BAA"/>
    <w:rsid w:val="00FB6211"/>
    <w:rsid w:val="00FC03FE"/>
    <w:rsid w:val="00FC13A4"/>
    <w:rsid w:val="00FC2C12"/>
    <w:rsid w:val="00FC5700"/>
    <w:rsid w:val="00FC5F72"/>
    <w:rsid w:val="00FD0D1C"/>
    <w:rsid w:val="00FD22C4"/>
    <w:rsid w:val="00FD2934"/>
    <w:rsid w:val="00FE2CB4"/>
    <w:rsid w:val="00FE32B6"/>
    <w:rsid w:val="00FE466F"/>
    <w:rsid w:val="00FE5470"/>
    <w:rsid w:val="00FE679D"/>
    <w:rsid w:val="00FF52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305D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header" w:uiPriority="99"/>
    <w:lsdException w:name="footer" w:uiPriority="99"/>
    <w:lsdException w:name="caption" w:qFormat="1"/>
    <w:lsdException w:name="Subtitle" w:qFormat="1"/>
    <w:lsdException w:name="Hyperlink" w:uiPriority="99"/>
    <w:lsdException w:name="Strong" w:qFormat="1"/>
    <w:lsdException w:name="Emphasis" w:qFormat="1"/>
    <w:lsdException w:name="Normal (Web)" w:uiPriority="99"/>
    <w:lsdException w:name="HTML Code" w:uiPriority="99"/>
    <w:lsdException w:name="No List" w:uiPriority="99"/>
    <w:lsdException w:name="Balloon Text" w:uiPriority="99"/>
    <w:lsdException w:name="Table Grid" w:uiPriority="5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9626A8"/>
    <w:pPr>
      <w:widowControl w:val="0"/>
      <w:jc w:val="both"/>
    </w:pPr>
    <w:rPr>
      <w:kern w:val="2"/>
      <w:sz w:val="24"/>
      <w:szCs w:val="24"/>
    </w:rPr>
  </w:style>
  <w:style w:type="paragraph" w:styleId="1">
    <w:name w:val="heading 1"/>
    <w:aliases w:val="H1,l1,PIM 1,h1,123321,Title1,卷标题,1st level,Section Head,1,H11,H12,H13,H14,H15,H16,H17,1.0,第 ？ 章,prop,app heading 1,app heading 11,app heading 12,app heading 111,app heading 13,Heading 11,Level 1,Level 1 Topic Heading,Head 1,Head 11,Head 12,章节,1.标题"/>
    <w:basedOn w:val="a2"/>
    <w:next w:val="a2"/>
    <w:link w:val="11"/>
    <w:autoRedefine/>
    <w:qFormat/>
    <w:rsid w:val="009C0E5C"/>
    <w:pPr>
      <w:keepNext/>
      <w:keepLines/>
      <w:numPr>
        <w:numId w:val="13"/>
      </w:numPr>
      <w:spacing w:line="360" w:lineRule="auto"/>
      <w:ind w:left="0" w:firstLineChars="200" w:firstLine="640"/>
      <w:outlineLvl w:val="0"/>
    </w:pPr>
    <w:rPr>
      <w:rFonts w:eastAsia="黑体"/>
      <w:bCs/>
      <w:kern w:val="44"/>
      <w:sz w:val="32"/>
      <w:szCs w:val="30"/>
      <w:lang w:eastAsia="x-none"/>
    </w:rPr>
  </w:style>
  <w:style w:type="paragraph" w:styleId="20">
    <w:name w:val="heading 2"/>
    <w:aliases w:val="h2,Level 2 Topic Heading,PIM2,H2,Heading 2 Hidden,Heading 2 CCBS,Titre3,HD2,sect 1.2,H21,sect 1.21,H22,sect 1.22,H211,sect 1.211,H23,sect 1.23,H212,sect 1.212,第一章 标题 2,DO,正文二级标题,ISO1,Underrubrik1,prop2,UNDERRUBRIK 1-2,Level 2 Head,L2,l2,子,第一层条,节,A"/>
    <w:basedOn w:val="a2"/>
    <w:next w:val="a2"/>
    <w:link w:val="21"/>
    <w:qFormat/>
    <w:rsid w:val="001C017D"/>
    <w:pPr>
      <w:keepNext/>
      <w:keepLines/>
      <w:numPr>
        <w:ilvl w:val="1"/>
        <w:numId w:val="13"/>
      </w:numPr>
      <w:tabs>
        <w:tab w:val="left" w:pos="735"/>
      </w:tabs>
      <w:spacing w:line="360" w:lineRule="auto"/>
      <w:ind w:left="0" w:firstLineChars="200" w:firstLine="200"/>
      <w:outlineLvl w:val="1"/>
    </w:pPr>
    <w:rPr>
      <w:rFonts w:eastAsia="黑体"/>
      <w:bCs/>
      <w:sz w:val="28"/>
      <w:szCs w:val="28"/>
      <w:lang w:eastAsia="x-none"/>
    </w:rPr>
  </w:style>
  <w:style w:type="paragraph" w:styleId="30">
    <w:name w:val="heading 3"/>
    <w:aliases w:val="H3,h3,正文三级标题,l3,CT,heading 3,3rd level,Title3,Map,H31,Heading 3 - old,sect1.2.3,Bold Head,bh,level_3,PIM 3,Level 3 Head,prop3,3,3heading,Heading 31,Level 3 Topic Heading,list 3,Head 3,BOD 0,sect1.2.31,sect1.2.32,sect1.2.311,sect1.2.33,L3,第二层条,1.1.1"/>
    <w:basedOn w:val="22"/>
    <w:next w:val="40"/>
    <w:link w:val="31"/>
    <w:qFormat/>
    <w:rsid w:val="001C017D"/>
    <w:pPr>
      <w:keepNext/>
      <w:keepLines/>
      <w:numPr>
        <w:ilvl w:val="2"/>
        <w:numId w:val="13"/>
      </w:numPr>
      <w:ind w:left="0" w:firstLineChars="200" w:firstLine="200"/>
      <w:outlineLvl w:val="2"/>
    </w:pPr>
    <w:rPr>
      <w:rFonts w:eastAsiaTheme="majorEastAsia"/>
      <w:bCs/>
      <w:sz w:val="28"/>
      <w:szCs w:val="32"/>
    </w:rPr>
  </w:style>
  <w:style w:type="paragraph" w:styleId="4">
    <w:name w:val="heading 4"/>
    <w:aliases w:val="H4,第三层条,第四层,h4,First Subheading,sect 1.2.3.4,Ref Heading 1,rh1,sect 1.2.3.41,Ref Heading 11,rh11,sect 1.2.3.42,Ref Heading 12,rh12,sect 1.2.3.411,Ref Heading 111,rh111,sect 1.2.3.43,Ref Heading 13,rh13,sect 1.2.3.412,Ref Heading 112,rh112,dist 标题 4"/>
    <w:basedOn w:val="a2"/>
    <w:next w:val="a2"/>
    <w:link w:val="41"/>
    <w:qFormat/>
    <w:rsid w:val="00FA0280"/>
    <w:pPr>
      <w:keepNext/>
      <w:keepLines/>
      <w:numPr>
        <w:ilvl w:val="3"/>
        <w:numId w:val="13"/>
      </w:numPr>
      <w:spacing w:line="360" w:lineRule="auto"/>
      <w:ind w:left="0" w:firstLineChars="200" w:firstLine="200"/>
      <w:outlineLvl w:val="3"/>
    </w:pPr>
    <w:rPr>
      <w:rFonts w:eastAsia="黑体"/>
      <w:bCs/>
      <w:szCs w:val="28"/>
      <w:lang w:val="x-none" w:eastAsia="x-none"/>
    </w:rPr>
  </w:style>
  <w:style w:type="paragraph" w:styleId="5">
    <w:name w:val="heading 5"/>
    <w:aliases w:val="h5,dash,ds,dd,H5,ITT t5,PA Pico Section,H5-Heading 5,l5,heading5,PIM 5,heading 5,Level 3 - i,Roman list,第四层条,第五层,五级标题,第四层条1,第四层条2,第四层条3,第四层条4,第四层条5,第四层条6,第四层条7,第四层条8,第四层条9,第四层条10,第四层条11,第四层条12,第四层条13,第四层条14,第四层条15,第四层条16,第四层条17,第四层条18,第四层条19,hm,mh2"/>
    <w:basedOn w:val="a3"/>
    <w:next w:val="a2"/>
    <w:link w:val="50"/>
    <w:qFormat/>
    <w:rsid w:val="00807BBB"/>
    <w:pPr>
      <w:keepNext/>
      <w:keepLines/>
      <w:numPr>
        <w:ilvl w:val="4"/>
        <w:numId w:val="13"/>
      </w:numPr>
      <w:tabs>
        <w:tab w:val="clear" w:pos="420"/>
        <w:tab w:val="clear" w:pos="1080"/>
      </w:tabs>
      <w:spacing w:line="360" w:lineRule="auto"/>
      <w:ind w:left="0" w:firstLine="0"/>
      <w:outlineLvl w:val="4"/>
    </w:pPr>
    <w:rPr>
      <w:b/>
      <w:bCs/>
      <w:szCs w:val="28"/>
      <w:lang w:val="x-none" w:eastAsia="x-none"/>
    </w:rPr>
  </w:style>
  <w:style w:type="paragraph" w:styleId="6">
    <w:name w:val="heading 6"/>
    <w:aliases w:val=". (a.),H6,BOD 4,PIM 6,L6,Bullet list,正文六级标题,标题 6(ALT+6),第五层条,h6,heading 6,Heading6,Third Subheading,l6,hsm,submodule heading,Bullet (Single Lines),Legal Level 1.,1.1.1.1.1.1,标题七3,DO NOT USE_h6,Figure label,cnp,Caption number (page-wide),list 6,h61"/>
    <w:basedOn w:val="a2"/>
    <w:next w:val="42"/>
    <w:link w:val="60"/>
    <w:uiPriority w:val="9"/>
    <w:qFormat/>
    <w:pPr>
      <w:keepNext/>
      <w:keepLines/>
      <w:numPr>
        <w:ilvl w:val="5"/>
        <w:numId w:val="13"/>
      </w:numPr>
      <w:tabs>
        <w:tab w:val="left" w:pos="851"/>
        <w:tab w:val="left" w:pos="1440"/>
        <w:tab w:val="left" w:pos="1620"/>
      </w:tabs>
      <w:spacing w:before="240" w:after="64" w:line="319" w:lineRule="auto"/>
      <w:outlineLvl w:val="5"/>
    </w:pPr>
    <w:rPr>
      <w:rFonts w:ascii="Arial" w:eastAsia="黑体" w:hAnsi="Arial"/>
      <w:bCs/>
      <w:sz w:val="28"/>
      <w:lang w:val="x-none" w:eastAsia="x-none"/>
    </w:rPr>
  </w:style>
  <w:style w:type="paragraph" w:styleId="7">
    <w:name w:val="heading 7"/>
    <w:aliases w:val="h7,st,SDL title,NICMAN Heading 7,PIM 7,letter list,Para no numbering,sdf,Legal Level 1.1.,不用,(use for appendix),liste[1],L7,1.标题 6,表名,H7,PIM 71,H71,PIM 72,H72,PIM 73,PIM 74,PIM 75,H73,PIM 711,H711,PIM 721,H721,PIM 731,PIM 741,PIM 76,H74,PIM 712,cnc"/>
    <w:basedOn w:val="a2"/>
    <w:next w:val="a2"/>
    <w:link w:val="70"/>
    <w:uiPriority w:val="9"/>
    <w:qFormat/>
    <w:pPr>
      <w:keepNext/>
      <w:keepLines/>
      <w:numPr>
        <w:ilvl w:val="6"/>
        <w:numId w:val="13"/>
      </w:numPr>
      <w:tabs>
        <w:tab w:val="left" w:pos="851"/>
        <w:tab w:val="left" w:pos="1296"/>
      </w:tabs>
      <w:spacing w:before="240" w:after="64" w:line="319" w:lineRule="auto"/>
      <w:outlineLvl w:val="6"/>
    </w:pPr>
    <w:rPr>
      <w:b/>
      <w:bCs/>
      <w:lang w:val="x-none" w:eastAsia="x-none"/>
    </w:rPr>
  </w:style>
  <w:style w:type="paragraph" w:styleId="8">
    <w:name w:val="heading 8"/>
    <w:aliases w:val="tt,tt1,Figure,heading 8,No num/gap,h8,Legal Level 1.1.1.,注意框体,不用8,(use for figures),(figure),liste[2],Legal Level 1.1.1.1,Legal Level 1.1.1.2,Legal Level 1.1.1.3,Legal Level 1.1.1.4,Legal Level 1.1.1.5,Legal Level 1.1.1.6,Legal Level 1.1.1.7,H8,图名"/>
    <w:basedOn w:val="a2"/>
    <w:next w:val="a2"/>
    <w:link w:val="80"/>
    <w:uiPriority w:val="9"/>
    <w:qFormat/>
    <w:pPr>
      <w:keepNext/>
      <w:keepLines/>
      <w:numPr>
        <w:ilvl w:val="7"/>
        <w:numId w:val="13"/>
      </w:numPr>
      <w:tabs>
        <w:tab w:val="left" w:pos="851"/>
        <w:tab w:val="left" w:pos="2880"/>
      </w:tabs>
      <w:spacing w:before="240" w:after="64" w:line="319" w:lineRule="auto"/>
      <w:outlineLvl w:val="7"/>
    </w:pPr>
    <w:rPr>
      <w:rFonts w:ascii="Arial" w:eastAsia="黑体" w:hAnsi="Arial"/>
      <w:lang w:val="x-none" w:eastAsia="x-none"/>
    </w:rPr>
  </w:style>
  <w:style w:type="paragraph" w:styleId="9">
    <w:name w:val="heading 9"/>
    <w:aliases w:val="ft,ft1,table,heading 9,t,table left,tl,HF,figures,9,Appendix,Code eg's,PIM 9,h9,Legal Level 1.1.1.1.,huh,不用9,(use for tables),标,三级标题,liste[3],Legal Level 1.1.1.1.1,Legal Level 1.1.1.1.2,Legal Level 1.1.1.1.3,Legal Level 1.1.1.1.4,H9,PIM 91,H91,PIM "/>
    <w:basedOn w:val="a2"/>
    <w:next w:val="a2"/>
    <w:link w:val="90"/>
    <w:uiPriority w:val="9"/>
    <w:qFormat/>
    <w:pPr>
      <w:keepNext/>
      <w:keepLines/>
      <w:numPr>
        <w:ilvl w:val="8"/>
        <w:numId w:val="13"/>
      </w:numPr>
      <w:tabs>
        <w:tab w:val="left" w:pos="851"/>
        <w:tab w:val="left" w:pos="1584"/>
      </w:tabs>
      <w:spacing w:before="240" w:after="64" w:line="319" w:lineRule="auto"/>
      <w:outlineLvl w:val="8"/>
    </w:pPr>
    <w:rPr>
      <w:rFonts w:ascii="Arial" w:eastAsia="黑体" w:hAnsi="Arial"/>
      <w:szCs w:val="21"/>
      <w:lang w:val="x-none" w:eastAsia="x-none"/>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Char">
    <w:name w:val="文档结构图 Char"/>
    <w:link w:val="12"/>
    <w:rPr>
      <w:rFonts w:ascii="Times New Roman" w:eastAsia="宋体" w:hAnsi="Times New Roman" w:cs="Times New Roman"/>
      <w:szCs w:val="24"/>
      <w:shd w:val="clear" w:color="auto" w:fill="000080"/>
    </w:rPr>
  </w:style>
  <w:style w:type="character" w:customStyle="1" w:styleId="content1">
    <w:name w:val="content1"/>
    <w:rPr>
      <w:spacing w:val="360"/>
      <w:sz w:val="18"/>
      <w:szCs w:val="18"/>
    </w:rPr>
  </w:style>
  <w:style w:type="character" w:customStyle="1" w:styleId="5Char">
    <w:name w:val="自定义标题5 Char"/>
    <w:link w:val="51"/>
    <w:rPr>
      <w:b/>
      <w:bCs/>
      <w:color w:val="000000"/>
      <w:kern w:val="2"/>
      <w:sz w:val="24"/>
      <w:szCs w:val="28"/>
      <w:lang w:val="x-none" w:eastAsia="x-none"/>
    </w:rPr>
  </w:style>
  <w:style w:type="character" w:customStyle="1" w:styleId="Char0">
    <w:name w:val="文字 Char"/>
    <w:link w:val="a7"/>
    <w:rPr>
      <w:rFonts w:ascii="楷体_GB2312" w:eastAsia="楷体_GB2312"/>
      <w:sz w:val="28"/>
    </w:rPr>
  </w:style>
  <w:style w:type="character" w:customStyle="1" w:styleId="MMTopic2Char">
    <w:name w:val="MM Topic 2 Char"/>
    <w:link w:val="MMTopic2"/>
    <w:rPr>
      <w:rFonts w:ascii="Cambria" w:eastAsia="宋体" w:hAnsi="Cambria" w:cs="Times New Roman"/>
      <w:b/>
      <w:bCs/>
      <w:sz w:val="32"/>
      <w:szCs w:val="32"/>
    </w:rPr>
  </w:style>
  <w:style w:type="character" w:customStyle="1" w:styleId="Char1">
    <w:name w:val="计费规范编写 正文 Char"/>
    <w:link w:val="a8"/>
    <w:rPr>
      <w:rFonts w:ascii="Times New Roman" w:eastAsia="宋体" w:hAnsi="Times New Roman" w:cs="Times New Roman"/>
      <w:sz w:val="24"/>
      <w:szCs w:val="24"/>
    </w:rPr>
  </w:style>
  <w:style w:type="character" w:customStyle="1" w:styleId="a9">
    <w:name w:val="页脚字符"/>
    <w:aliases w:val="FtrF字符"/>
    <w:link w:val="aa"/>
    <w:uiPriority w:val="99"/>
    <w:rPr>
      <w:sz w:val="18"/>
      <w:szCs w:val="18"/>
    </w:rPr>
  </w:style>
  <w:style w:type="character" w:customStyle="1" w:styleId="Char2">
    <w:name w:val="图表标题 Char"/>
    <w:link w:val="ab"/>
    <w:rsid w:val="00DF4E2A"/>
    <w:rPr>
      <w:rFonts w:eastAsia="宋体"/>
      <w:sz w:val="24"/>
      <w:szCs w:val="24"/>
      <w:lang w:val="x-none" w:eastAsia="x-none"/>
    </w:rPr>
  </w:style>
  <w:style w:type="character" w:customStyle="1" w:styleId="Char3">
    <w:name w:val="批注主题 Char"/>
    <w:link w:val="13"/>
    <w:rPr>
      <w:rFonts w:ascii="Arial" w:eastAsia="宋体" w:hAnsi="Arial" w:cs="Times New Roman"/>
      <w:b/>
      <w:bCs w:val="0"/>
      <w:color w:val="000000"/>
      <w:kern w:val="0"/>
      <w:sz w:val="20"/>
      <w:szCs w:val="20"/>
      <w:lang w:eastAsia="en-US"/>
    </w:rPr>
  </w:style>
  <w:style w:type="character" w:customStyle="1" w:styleId="Char4">
    <w:name w:val="正文缩进体 Char"/>
    <w:link w:val="ac"/>
    <w:rPr>
      <w:rFonts w:ascii="Times New Roman" w:eastAsia="宋体" w:hAnsi="Times New Roman" w:cs="Times New Roman"/>
      <w:kern w:val="0"/>
      <w:szCs w:val="21"/>
    </w:rPr>
  </w:style>
  <w:style w:type="character" w:customStyle="1" w:styleId="CharChar27">
    <w:name w:val="Char Char27"/>
    <w:rPr>
      <w:kern w:val="2"/>
      <w:sz w:val="18"/>
      <w:szCs w:val="24"/>
    </w:rPr>
  </w:style>
  <w:style w:type="character" w:customStyle="1" w:styleId="FLXChar">
    <w:name w:val="FLX正文 Char"/>
    <w:link w:val="FLX"/>
    <w:rPr>
      <w:rFonts w:ascii="宋体" w:eastAsia="宋体" w:hAnsi="宋体" w:cs="Times New Roman"/>
      <w:sz w:val="24"/>
      <w:szCs w:val="24"/>
    </w:rPr>
  </w:style>
  <w:style w:type="character" w:customStyle="1" w:styleId="3Char">
    <w:name w:val="正文文本 3 Char"/>
    <w:link w:val="310"/>
    <w:rPr>
      <w:rFonts w:ascii="Times New Roman" w:eastAsia="宋体" w:hAnsi="Times New Roman" w:cs="Times New Roman"/>
      <w:sz w:val="18"/>
      <w:szCs w:val="24"/>
    </w:rPr>
  </w:style>
  <w:style w:type="character" w:customStyle="1" w:styleId="Char5">
    <w:name w:val="结束语 Char"/>
    <w:link w:val="14"/>
    <w:rPr>
      <w:rFonts w:ascii="Arial" w:eastAsia="宋体" w:hAnsi="Arial" w:cs="Times New Roman"/>
      <w:bCs/>
      <w:color w:val="000000"/>
      <w:kern w:val="0"/>
      <w:sz w:val="20"/>
      <w:szCs w:val="20"/>
      <w:lang w:eastAsia="en-US"/>
    </w:rPr>
  </w:style>
  <w:style w:type="character" w:customStyle="1" w:styleId="MMTopic4Char">
    <w:name w:val="MM Topic 4 Char"/>
    <w:link w:val="MMTopic4"/>
    <w:rPr>
      <w:rFonts w:ascii="Cambria" w:eastAsia="宋体" w:hAnsi="Cambria" w:cs="Times New Roman"/>
      <w:b/>
      <w:bCs/>
      <w:sz w:val="24"/>
      <w:szCs w:val="28"/>
    </w:rPr>
  </w:style>
  <w:style w:type="character" w:customStyle="1" w:styleId="2Char">
    <w:name w:val="样式2 Char"/>
    <w:link w:val="22"/>
    <w:rPr>
      <w:rFonts w:ascii="Times New Roman" w:eastAsia="宋体" w:hAnsi="Times New Roman" w:cs="Times New Roman"/>
      <w:szCs w:val="19"/>
    </w:rPr>
  </w:style>
  <w:style w:type="character" w:customStyle="1" w:styleId="Char6">
    <w:name w:val="无间隔 Char"/>
    <w:link w:val="15"/>
    <w:rPr>
      <w:sz w:val="22"/>
      <w:lang w:val="en-US" w:eastAsia="zh-CN" w:bidi="ar-SA"/>
    </w:rPr>
  </w:style>
  <w:style w:type="character" w:customStyle="1" w:styleId="Char7">
    <w:name w:val="正文格式 Char"/>
    <w:rPr>
      <w:rFonts w:eastAsia="宋体"/>
      <w:sz w:val="24"/>
      <w:lang w:val="en-US" w:eastAsia="zh-CN"/>
    </w:rPr>
  </w:style>
  <w:style w:type="character" w:customStyle="1" w:styleId="ad">
    <w:name w:val="正文文本字符"/>
    <w:aliases w:val="正文文本（无缩进）字符,封面顶部文字（居中）字符"/>
    <w:link w:val="ae"/>
    <w:rPr>
      <w:rFonts w:ascii="Times New Roman" w:eastAsia="宋体" w:hAnsi="Times New Roman" w:cs="Times New Roman"/>
      <w:i/>
      <w:iCs/>
      <w:szCs w:val="24"/>
    </w:rPr>
  </w:style>
  <w:style w:type="character" w:customStyle="1" w:styleId="Char10">
    <w:name w:val="正文说明文字 Char1"/>
    <w:link w:val="af"/>
    <w:rPr>
      <w:rFonts w:ascii="Times New Roman" w:eastAsia="宋体" w:hAnsi="Times New Roman" w:cs="Times New Roman"/>
      <w:bCs/>
      <w:color w:val="000000"/>
      <w:kern w:val="44"/>
      <w:szCs w:val="24"/>
    </w:rPr>
  </w:style>
  <w:style w:type="character" w:customStyle="1" w:styleId="16">
    <w:name w:val="批注引用1"/>
    <w:rPr>
      <w:sz w:val="16"/>
      <w:szCs w:val="16"/>
    </w:rPr>
  </w:style>
  <w:style w:type="character" w:customStyle="1" w:styleId="CharChar25">
    <w:name w:val="Char Char25"/>
    <w:rPr>
      <w:kern w:val="2"/>
      <w:sz w:val="21"/>
      <w:szCs w:val="24"/>
    </w:rPr>
  </w:style>
  <w:style w:type="character" w:customStyle="1" w:styleId="blacktext">
    <w:name w:val="blacktext"/>
  </w:style>
  <w:style w:type="character" w:styleId="af0">
    <w:name w:val="Hyperlink"/>
    <w:uiPriority w:val="99"/>
    <w:rPr>
      <w:color w:val="0000FF"/>
      <w:u w:val="single"/>
    </w:rPr>
  </w:style>
  <w:style w:type="character" w:customStyle="1" w:styleId="af1">
    <w:name w:val="批注框文本字符"/>
    <w:link w:val="af2"/>
    <w:uiPriority w:val="99"/>
    <w:rPr>
      <w:rFonts w:ascii="Times New Roman" w:eastAsia="宋体" w:hAnsi="Times New Roman" w:cs="Times New Roman"/>
      <w:sz w:val="18"/>
      <w:szCs w:val="18"/>
    </w:rPr>
  </w:style>
  <w:style w:type="character" w:customStyle="1" w:styleId="22Char">
    <w:name w:val="样式 样式 正文段落 + 首行缩进:  2 字符 + 首行缩进:  2 字符 Char"/>
    <w:link w:val="220"/>
    <w:rPr>
      <w:rFonts w:ascii="Times New Roman" w:eastAsia="宋体" w:hAnsi="Times New Roman" w:cs="宋体"/>
      <w:kern w:val="0"/>
      <w:sz w:val="24"/>
      <w:szCs w:val="20"/>
    </w:rPr>
  </w:style>
  <w:style w:type="character" w:customStyle="1" w:styleId="p21">
    <w:name w:val="p21"/>
    <w:rPr>
      <w:sz w:val="21"/>
      <w:szCs w:val="21"/>
    </w:rPr>
  </w:style>
  <w:style w:type="character" w:customStyle="1" w:styleId="3Char0">
    <w:name w:val="正文文本缩进 3 Char"/>
    <w:aliases w:val="正文文字缩进 3 Char, Char Char Char Char Char"/>
    <w:link w:val="311"/>
    <w:rPr>
      <w:rFonts w:ascii="Times New Roman" w:eastAsia="宋体" w:hAnsi="Times New Roman" w:cs="Times New Roman"/>
      <w:sz w:val="24"/>
      <w:szCs w:val="20"/>
    </w:rPr>
  </w:style>
  <w:style w:type="character" w:customStyle="1" w:styleId="Char8">
    <w:name w:val="电子邮件签名 Char"/>
    <w:link w:val="17"/>
    <w:rPr>
      <w:rFonts w:ascii="Arial" w:eastAsia="宋体" w:hAnsi="Arial" w:cs="Times New Roman"/>
      <w:bCs/>
      <w:color w:val="000000"/>
      <w:kern w:val="0"/>
      <w:sz w:val="20"/>
      <w:szCs w:val="20"/>
      <w:lang w:eastAsia="en-US"/>
    </w:rPr>
  </w:style>
  <w:style w:type="character" w:customStyle="1" w:styleId="ALTZChar">
    <w:name w:val="正文缩进(ALT+Z) Char"/>
    <w:link w:val="ALTZ"/>
    <w:rPr>
      <w:rFonts w:ascii="Times New Roman" w:eastAsia="宋体" w:hAnsi="Times New Roman" w:cs="Times New Roman"/>
      <w:sz w:val="24"/>
      <w:szCs w:val="24"/>
    </w:rPr>
  </w:style>
  <w:style w:type="character" w:customStyle="1" w:styleId="info4">
    <w:name w:val="info4"/>
  </w:style>
  <w:style w:type="character" w:customStyle="1" w:styleId="41">
    <w:name w:val="标题 4字符"/>
    <w:aliases w:val="H4字符,第三层条字符,第四层字符,h4字符,First Subheading字符,sect 1.2.3.4字符,Ref Heading 1字符,rh1字符,sect 1.2.3.41字符,Ref Heading 11字符,rh11字符,sect 1.2.3.42字符,Ref Heading 12字符,rh12字符,sect 1.2.3.411字符,Ref Heading 111字符,rh111字符,sect 1.2.3.43字符,Ref Heading 13字符,rh13字符"/>
    <w:link w:val="4"/>
    <w:rsid w:val="00FA0280"/>
    <w:rPr>
      <w:rFonts w:eastAsia="黑体"/>
      <w:bCs/>
      <w:kern w:val="2"/>
      <w:sz w:val="24"/>
      <w:szCs w:val="28"/>
      <w:lang w:val="x-none" w:eastAsia="x-none"/>
    </w:rPr>
  </w:style>
  <w:style w:type="character" w:customStyle="1" w:styleId="h21">
    <w:name w:val="h21"/>
    <w:rPr>
      <w:spacing w:val="200"/>
      <w:sz w:val="19"/>
      <w:szCs w:val="19"/>
    </w:rPr>
  </w:style>
  <w:style w:type="character" w:customStyle="1" w:styleId="af3">
    <w:name w:val="尾注文本字符"/>
    <w:link w:val="af4"/>
    <w:rPr>
      <w:rFonts w:ascii="Arial" w:eastAsia="宋体" w:hAnsi="Arial" w:cs="Times New Roman"/>
      <w:bCs/>
      <w:color w:val="000000"/>
      <w:kern w:val="0"/>
      <w:sz w:val="20"/>
      <w:szCs w:val="20"/>
      <w:lang w:eastAsia="en-US"/>
    </w:rPr>
  </w:style>
  <w:style w:type="character" w:customStyle="1" w:styleId="2char0">
    <w:name w:val="2char"/>
    <w:rPr>
      <w:rFonts w:ascii="Arial" w:hAnsi="Arial" w:cs="Arial" w:hint="default"/>
      <w:b/>
      <w:bCs/>
    </w:rPr>
  </w:style>
  <w:style w:type="character" w:customStyle="1" w:styleId="CharChar23">
    <w:name w:val="Char Char23"/>
    <w:rPr>
      <w:rFonts w:ascii="Arial" w:hAnsi="Arial"/>
      <w:b/>
      <w:bCs w:val="0"/>
      <w:color w:val="000000"/>
      <w:lang w:eastAsia="en-US"/>
    </w:rPr>
  </w:style>
  <w:style w:type="character" w:customStyle="1" w:styleId="18">
    <w:name w:val="占位符文本1"/>
    <w:rPr>
      <w:color w:val="808080"/>
    </w:rPr>
  </w:style>
  <w:style w:type="character" w:customStyle="1" w:styleId="af5">
    <w:name w:val="页眉字符"/>
    <w:aliases w:val="Ò³Ã¼字符,En-tête 1.1字符,Cover Page字符,Header bold字符,he字符,header odd字符,first字符,heading one字符,h字符"/>
    <w:link w:val="af6"/>
    <w:uiPriority w:val="99"/>
    <w:rPr>
      <w:sz w:val="18"/>
      <w:szCs w:val="18"/>
    </w:rPr>
  </w:style>
  <w:style w:type="character" w:customStyle="1" w:styleId="1Char">
    <w:name w:val="样式1正文 Char"/>
    <w:link w:val="19"/>
    <w:rPr>
      <w:rFonts w:ascii="仿宋_GB2312" w:eastAsia="仿宋_GB2312" w:hAnsi="Times New Roman" w:cs="Times New Roman"/>
      <w:sz w:val="24"/>
      <w:szCs w:val="24"/>
    </w:rPr>
  </w:style>
  <w:style w:type="character" w:styleId="af7">
    <w:name w:val="endnote reference"/>
    <w:rPr>
      <w:vertAlign w:val="superscript"/>
    </w:rPr>
  </w:style>
  <w:style w:type="character" w:customStyle="1" w:styleId="Char2CharCharChar">
    <w:name w:val="正文缩进 Char2 Char Char Char"/>
    <w:aliases w:val="正文（首行缩进两字） Char Char Char Char,正文缩进 Char Char1 Char Char Char,正文缩进 Char Char Char1 Char Char Char,正文缩进 Char1 Char Char Char Char Char2 Char,表正文 Char Char Char"/>
    <w:rPr>
      <w:rFonts w:eastAsia="宋体"/>
      <w:kern w:val="2"/>
      <w:sz w:val="21"/>
      <w:szCs w:val="24"/>
      <w:lang w:val="en-US" w:eastAsia="zh-CN"/>
    </w:rPr>
  </w:style>
  <w:style w:type="character" w:customStyle="1" w:styleId="5Char0">
    <w:name w:val="标书标题5 Char"/>
    <w:link w:val="52"/>
    <w:rPr>
      <w:bCs/>
      <w:spacing w:val="30"/>
      <w:sz w:val="24"/>
      <w:lang w:val="x-none" w:eastAsia="en-US"/>
    </w:rPr>
  </w:style>
  <w:style w:type="character" w:customStyle="1" w:styleId="1Char0">
    <w:name w:val="百姓(1) Char"/>
    <w:link w:val="1a"/>
    <w:rPr>
      <w:rFonts w:ascii="Arial Narrow" w:hAnsi="Arial Narrow"/>
      <w:sz w:val="24"/>
      <w:szCs w:val="24"/>
    </w:rPr>
  </w:style>
  <w:style w:type="character" w:customStyle="1" w:styleId="4Char">
    <w:name w:val="自定义标题4 Char"/>
    <w:link w:val="43"/>
    <w:rPr>
      <w:rFonts w:ascii="Arial" w:eastAsia="仿宋_GB2312" w:hAnsi="Arial"/>
      <w:b/>
      <w:bCs/>
      <w:kern w:val="2"/>
      <w:sz w:val="28"/>
      <w:szCs w:val="28"/>
      <w:lang w:val="x-none" w:eastAsia="x-none"/>
    </w:rPr>
  </w:style>
  <w:style w:type="character" w:customStyle="1" w:styleId="song9">
    <w:name w:val="song9"/>
  </w:style>
  <w:style w:type="character" w:customStyle="1" w:styleId="60">
    <w:name w:val="标题 6字符"/>
    <w:aliases w:val=". (a.)字符,H6字符,BOD 4字符,PIM 6字符,L6字符,Bullet list字符,正文六级标题字符,标题 6(ALT+6)字符,第五层条字符,h6字符,heading 6字符,Heading6字符,Third Subheading字符,l6字符,hsm字符,submodule heading字符,Bullet (Single Lines)字符,Legal Level 1.字符,1.1.1.1.1.1字符,标题七3字符,DO NOT USE_h6字符,cnp字符,h61字符"/>
    <w:link w:val="6"/>
    <w:uiPriority w:val="9"/>
    <w:rPr>
      <w:rFonts w:ascii="Arial" w:eastAsia="黑体" w:hAnsi="Arial"/>
      <w:bCs/>
      <w:kern w:val="2"/>
      <w:sz w:val="28"/>
      <w:szCs w:val="24"/>
      <w:lang w:val="x-none" w:eastAsia="x-none"/>
    </w:rPr>
  </w:style>
  <w:style w:type="character" w:customStyle="1" w:styleId="Char11">
    <w:name w:val="正文文本缩进 Char1"/>
    <w:rPr>
      <w:rFonts w:ascii="Times New Roman" w:eastAsia="宋体" w:hAnsi="Times New Roman" w:cs="Times New Roman" w:hint="default"/>
      <w:szCs w:val="24"/>
    </w:rPr>
  </w:style>
  <w:style w:type="character" w:customStyle="1" w:styleId="CharCharCharCharCharCharCharChar">
    <w:name w:val="标书正文 Char Char Char Char Char Char Char Char"/>
    <w:link w:val="CharCharCharCharCharCharChar"/>
    <w:rPr>
      <w:rFonts w:ascii="宋体" w:eastAsia="宋体" w:hAnsi="宋体" w:cs="Times New Roman"/>
      <w:sz w:val="24"/>
      <w:szCs w:val="24"/>
    </w:rPr>
  </w:style>
  <w:style w:type="character" w:customStyle="1" w:styleId="H6CharChar">
    <w:name w:val="H6 Char Char"/>
    <w:rPr>
      <w:rFonts w:ascii="Arial" w:eastAsia="黑体" w:hAnsi="Arial"/>
      <w:b/>
      <w:bCs/>
      <w:kern w:val="2"/>
      <w:sz w:val="28"/>
      <w:szCs w:val="28"/>
      <w:lang w:val="en-US" w:eastAsia="zh-CN"/>
    </w:rPr>
  </w:style>
  <w:style w:type="character" w:customStyle="1" w:styleId="3Char1">
    <w:name w:val="样式3 Char"/>
    <w:rPr>
      <w:rFonts w:ascii="宋体" w:eastAsia="仿宋_GB2312" w:hAnsi="宋体"/>
      <w:b/>
      <w:bCs/>
      <w:kern w:val="2"/>
      <w:sz w:val="24"/>
      <w:szCs w:val="32"/>
      <w:lang w:val="en-US" w:eastAsia="zh-CN"/>
    </w:rPr>
  </w:style>
  <w:style w:type="character" w:customStyle="1" w:styleId="style221">
    <w:name w:val="style221"/>
    <w:rPr>
      <w:rFonts w:ascii="Arial" w:hAnsi="Arial" w:cs="Arial" w:hint="default"/>
      <w:b/>
      <w:bCs/>
      <w:color w:val="FFA523"/>
      <w:sz w:val="27"/>
      <w:szCs w:val="27"/>
    </w:rPr>
  </w:style>
  <w:style w:type="character" w:customStyle="1" w:styleId="font11">
    <w:name w:val="font11"/>
    <w:rPr>
      <w:sz w:val="18"/>
      <w:szCs w:val="18"/>
    </w:rPr>
  </w:style>
  <w:style w:type="character" w:customStyle="1" w:styleId="HeaderboldChar">
    <w:name w:val="Header bold Char"/>
    <w:aliases w:val="he Char,header odd Char,first Char,heading one Char,Ò³Ã¼ Char,En-tête 1.1 Char,Cover Page Char,h Char Char"/>
    <w:rPr>
      <w:kern w:val="2"/>
      <w:sz w:val="18"/>
      <w:szCs w:val="18"/>
    </w:rPr>
  </w:style>
  <w:style w:type="character" w:customStyle="1" w:styleId="text121">
    <w:name w:val="text_121"/>
    <w:rPr>
      <w:rFonts w:ascii="sө" w:hAnsi="sө" w:hint="default"/>
      <w:color w:val="000000"/>
      <w:sz w:val="15"/>
      <w:szCs w:val="15"/>
    </w:rPr>
  </w:style>
  <w:style w:type="character" w:customStyle="1" w:styleId="Char9">
    <w:name w:val="纯文本 Char"/>
    <w:aliases w:val="普通文字 Char1,普通文字 Char Char,正 文 1 Char,普通文字 Char Char Char Char Char Char Char Char,普通文字 Char Char Char Char Char Char Char Char Char Char Char Char Char,普通文字 Char Char Char Char Char Char Char Char Char Char Char Char Char Char Char Char Char"/>
    <w:link w:val="1b"/>
    <w:rPr>
      <w:rFonts w:ascii="宋体" w:eastAsia="宋体" w:hAnsi="ISOCT" w:cs="Times New Roman"/>
      <w:szCs w:val="20"/>
    </w:rPr>
  </w:style>
  <w:style w:type="character" w:customStyle="1" w:styleId="Chara">
    <w:name w:val="文档正文 Char"/>
    <w:rPr>
      <w:rFonts w:ascii="长城仿宋" w:eastAsia="宋体" w:hAnsi="Times New Roman" w:cs="Times New Roman"/>
      <w:bCs/>
      <w:iCs/>
      <w:kern w:val="0"/>
      <w:sz w:val="28"/>
      <w:szCs w:val="24"/>
    </w:rPr>
  </w:style>
  <w:style w:type="character" w:customStyle="1" w:styleId="af8">
    <w:name w:val="副标题字符"/>
    <w:link w:val="af9"/>
    <w:rPr>
      <w:rFonts w:ascii="Arial" w:eastAsia="宋体" w:hAnsi="Arial" w:cs="Arial"/>
      <w:bCs/>
      <w:color w:val="000000"/>
      <w:kern w:val="0"/>
      <w:sz w:val="24"/>
      <w:szCs w:val="24"/>
      <w:lang w:eastAsia="en-US"/>
    </w:rPr>
  </w:style>
  <w:style w:type="character" w:customStyle="1" w:styleId="CharChar">
    <w:name w:val="文档正文 Char Char"/>
    <w:link w:val="afa"/>
    <w:rPr>
      <w:rFonts w:ascii="仿宋_GB2312" w:eastAsia="仿宋_GB2312" w:hAnsi="Times New Roman" w:cs="Times New Roman"/>
      <w:kern w:val="0"/>
      <w:sz w:val="28"/>
      <w:szCs w:val="20"/>
    </w:rPr>
  </w:style>
  <w:style w:type="character" w:customStyle="1" w:styleId="text1">
    <w:name w:val="text1"/>
    <w:rPr>
      <w:strike w:val="0"/>
      <w:dstrike w:val="0"/>
      <w:sz w:val="18"/>
      <w:szCs w:val="18"/>
      <w:u w:val="none"/>
    </w:rPr>
  </w:style>
  <w:style w:type="character" w:customStyle="1" w:styleId="Charb">
    <w:name w:val="正文内容格式 Char"/>
    <w:link w:val="afb"/>
    <w:rPr>
      <w:rFonts w:ascii="Times New Roman" w:eastAsia="宋体" w:hAnsi="Times New Roman" w:cs="Times New Roman"/>
      <w:kern w:val="0"/>
      <w:sz w:val="24"/>
      <w:szCs w:val="20"/>
      <w:lang w:val="en-US" w:eastAsia="zh-CN"/>
    </w:rPr>
  </w:style>
  <w:style w:type="character" w:customStyle="1" w:styleId="style61">
    <w:name w:val="style61"/>
    <w:rPr>
      <w:rFonts w:ascii="宋体" w:eastAsia="宋体" w:hAnsi="宋体" w:hint="eastAsia"/>
      <w:sz w:val="27"/>
      <w:szCs w:val="27"/>
    </w:rPr>
  </w:style>
  <w:style w:type="character" w:customStyle="1" w:styleId="CharChar30">
    <w:name w:val="Char Char30"/>
    <w:rPr>
      <w:kern w:val="2"/>
      <w:sz w:val="21"/>
      <w:szCs w:val="24"/>
      <w:lang w:val="en-US" w:eastAsia="zh-CN"/>
    </w:rPr>
  </w:style>
  <w:style w:type="character" w:customStyle="1" w:styleId="1c">
    <w:name w:val="行号1"/>
  </w:style>
  <w:style w:type="character" w:customStyle="1" w:styleId="21">
    <w:name w:val="标题 2字符"/>
    <w:aliases w:val="h2字符,Level 2 Topic Heading字符,PIM2字符,H2字符,Heading 2 Hidden字符,Heading 2 CCBS字符,Titre3字符,HD2字符,sect 1.2字符,H21字符,sect 1.21字符,H22字符,sect 1.22字符,H211字符,sect 1.211字符,H23字符,sect 1.23字符,H212字符,sect 1.212字符,第一章 标题 2字符,DO字符,正文二级标题字符,ISO1字符,Underrubrik1字符"/>
    <w:link w:val="20"/>
    <w:rsid w:val="001C017D"/>
    <w:rPr>
      <w:rFonts w:eastAsia="黑体"/>
      <w:bCs/>
      <w:kern w:val="2"/>
      <w:sz w:val="28"/>
      <w:szCs w:val="28"/>
      <w:lang w:eastAsia="x-none"/>
    </w:rPr>
  </w:style>
  <w:style w:type="character" w:customStyle="1" w:styleId="afc">
    <w:name w:val="图表"/>
    <w:rsid w:val="00A025F9"/>
    <w:rPr>
      <w:rFonts w:eastAsia="宋体"/>
      <w:sz w:val="28"/>
    </w:rPr>
  </w:style>
  <w:style w:type="character" w:customStyle="1" w:styleId="textnomal">
    <w:name w:val="textnomal"/>
  </w:style>
  <w:style w:type="character" w:customStyle="1" w:styleId="specifications1">
    <w:name w:val="specifications1"/>
    <w:rPr>
      <w:rFonts w:ascii="Arial" w:hAnsi="Arial" w:cs="Arial" w:hint="default"/>
      <w:i/>
      <w:iCs/>
      <w:strike w:val="0"/>
      <w:dstrike w:val="0"/>
      <w:color w:val="FF3300"/>
      <w:sz w:val="20"/>
      <w:szCs w:val="20"/>
      <w:u w:val="none"/>
    </w:rPr>
  </w:style>
  <w:style w:type="character" w:customStyle="1" w:styleId="2Char1">
    <w:name w:val="标题 2 Char"/>
    <w:uiPriority w:val="9"/>
    <w:rPr>
      <w:rFonts w:ascii="Cambria" w:eastAsia="宋体" w:hAnsi="Cambria"/>
      <w:b/>
      <w:bCs/>
      <w:sz w:val="32"/>
      <w:szCs w:val="32"/>
    </w:rPr>
  </w:style>
  <w:style w:type="character" w:customStyle="1" w:styleId="bvr1">
    <w:name w:val="bvr1"/>
    <w:rPr>
      <w:rFonts w:ascii="宋体" w:eastAsia="宋体" w:hAnsi="宋体" w:hint="eastAsia"/>
      <w:color w:val="000000"/>
      <w:sz w:val="24"/>
      <w:szCs w:val="24"/>
    </w:rPr>
  </w:style>
  <w:style w:type="character" w:customStyle="1" w:styleId="2CharChar">
    <w:name w:val="正文 + 首行缩进:  2 字符 Char Char"/>
    <w:link w:val="2Char2"/>
    <w:rPr>
      <w:rFonts w:ascii="Times New Roman" w:eastAsia="宋体" w:hAnsi="Times New Roman" w:cs="宋体"/>
      <w:szCs w:val="20"/>
    </w:rPr>
  </w:style>
  <w:style w:type="character" w:customStyle="1" w:styleId="Charc">
    <w:name w:val="正文样式 Char"/>
    <w:link w:val="afd"/>
    <w:rPr>
      <w:rFonts w:ascii="Times New Roman" w:eastAsia="宋体" w:hAnsi="Times New Roman" w:cs="宋体"/>
      <w:b/>
      <w:kern w:val="0"/>
      <w:sz w:val="24"/>
      <w:szCs w:val="20"/>
    </w:rPr>
  </w:style>
  <w:style w:type="character" w:customStyle="1" w:styleId="CharChar33">
    <w:name w:val="Char Char33"/>
    <w:rPr>
      <w:kern w:val="2"/>
      <w:sz w:val="21"/>
      <w:szCs w:val="24"/>
      <w:shd w:val="clear" w:color="auto" w:fill="000080"/>
    </w:rPr>
  </w:style>
  <w:style w:type="character" w:customStyle="1" w:styleId="style11">
    <w:name w:val="style11"/>
    <w:rPr>
      <w:b/>
      <w:bCs/>
      <w:color w:val="CC0000"/>
    </w:rPr>
  </w:style>
  <w:style w:type="character" w:customStyle="1" w:styleId="90">
    <w:name w:val="标题 9字符"/>
    <w:aliases w:val="ft字符,ft1字符,table字符,heading 9字符,t字符,table left字符,tl字符,HF字符,figures字符,9字符,Appendix字符,Code eg's字符,PIM 9字符,h9字符,Legal Level 1.1.1.1.字符,huh字符,不用9字符,(use for tables)字符,标字符,三级标题字符,liste[3]字符,Legal Level 1.1.1.1.1字符,Legal Level 1.1.1.1.2字符,H9字符,PIM 91字符"/>
    <w:link w:val="9"/>
    <w:uiPriority w:val="9"/>
    <w:rPr>
      <w:rFonts w:ascii="Arial" w:eastAsia="黑体" w:hAnsi="Arial"/>
      <w:kern w:val="2"/>
      <w:sz w:val="24"/>
      <w:szCs w:val="21"/>
      <w:lang w:val="x-none" w:eastAsia="x-none"/>
    </w:rPr>
  </w:style>
  <w:style w:type="character" w:customStyle="1" w:styleId="afe">
    <w:name w:val="样式 宋体"/>
    <w:rPr>
      <w:rFonts w:ascii="宋体" w:hAnsi="宋体"/>
      <w:sz w:val="24"/>
    </w:rPr>
  </w:style>
  <w:style w:type="character" w:customStyle="1" w:styleId="NormalIndentCharChar">
    <w:name w:val="Normal Indent Char Char"/>
    <w:aliases w:val="Normal Indent Char1 Char Char,Normal Indent Char Char Char Char,Normal Indent Char1 Char Char Char Char,Normal Indent Char Char Char Char Char Char,Normal Indent Char1 Char Char Char Char Char Char,特点 Char Char Char"/>
    <w:rPr>
      <w:rFonts w:eastAsia="宋体"/>
      <w:kern w:val="2"/>
      <w:sz w:val="21"/>
      <w:lang w:val="en-US" w:eastAsia="zh-CN"/>
    </w:rPr>
  </w:style>
  <w:style w:type="character" w:customStyle="1" w:styleId="v151">
    <w:name w:val="v151"/>
    <w:rPr>
      <w:sz w:val="18"/>
      <w:szCs w:val="18"/>
    </w:rPr>
  </w:style>
  <w:style w:type="character" w:customStyle="1" w:styleId="newChar">
    <w:name w:val="正文new Char"/>
    <w:link w:val="new"/>
    <w:rPr>
      <w:rFonts w:ascii="宋体" w:hAnsi="宋体"/>
      <w:szCs w:val="21"/>
    </w:rPr>
  </w:style>
  <w:style w:type="character" w:customStyle="1" w:styleId="CharChar0">
    <w:name w:val="段 Char Char"/>
    <w:link w:val="aff"/>
    <w:rPr>
      <w:rFonts w:ascii="宋体"/>
      <w:lang w:val="en-US" w:eastAsia="zh-CN" w:bidi="ar-SA"/>
    </w:rPr>
  </w:style>
  <w:style w:type="character" w:customStyle="1" w:styleId="50025Char">
    <w:name w:val="样式 标题 5 + 段前: 0 磅 段后: 0 磅 行距: 固定值 25 磅 Char"/>
    <w:link w:val="50025"/>
    <w:rPr>
      <w:rFonts w:eastAsia="仿宋_GB2312"/>
      <w:bCs/>
      <w:sz w:val="24"/>
    </w:rPr>
  </w:style>
  <w:style w:type="character" w:customStyle="1" w:styleId="CharChar1">
    <w:name w:val="样式 文档正文 Char + (西文) 宋体 (中文) 宋体 小四 黑色 Char"/>
    <w:link w:val="Chard"/>
    <w:rPr>
      <w:rFonts w:ascii="宋体" w:eastAsia="宋体" w:hAnsi="Times New Roman" w:cs="Times New Roman"/>
      <w:color w:val="000000"/>
      <w:sz w:val="24"/>
      <w:szCs w:val="24"/>
    </w:rPr>
  </w:style>
  <w:style w:type="character" w:customStyle="1" w:styleId="1d">
    <w:name w:val="页码1"/>
  </w:style>
  <w:style w:type="character" w:customStyle="1" w:styleId="23">
    <w:name w:val="列表项目符号 2字符"/>
    <w:aliases w:val="列表项目符号 2（）字符"/>
    <w:link w:val="24"/>
    <w:rPr>
      <w:rFonts w:eastAsia="仿宋_GB2312"/>
      <w:kern w:val="2"/>
      <w:sz w:val="24"/>
      <w:szCs w:val="24"/>
      <w:lang w:val="x-none" w:eastAsia="x-none"/>
    </w:rPr>
  </w:style>
  <w:style w:type="character" w:customStyle="1" w:styleId="CharChar28">
    <w:name w:val="Char Char28"/>
    <w:rPr>
      <w:rFonts w:ascii="Calibri" w:hAnsi="Calibri"/>
      <w:kern w:val="2"/>
      <w:sz w:val="24"/>
      <w:szCs w:val="18"/>
    </w:rPr>
  </w:style>
  <w:style w:type="character" w:customStyle="1" w:styleId="aff0">
    <w:name w:val="标题字符"/>
    <w:link w:val="aff1"/>
    <w:rPr>
      <w:rFonts w:ascii="Arial" w:eastAsia="宋体" w:hAnsi="Arial" w:cs="Arial"/>
      <w:b/>
      <w:bCs/>
      <w:sz w:val="32"/>
      <w:szCs w:val="32"/>
    </w:rPr>
  </w:style>
  <w:style w:type="character" w:customStyle="1" w:styleId="emailstyle18">
    <w:name w:val="emailstyle18"/>
  </w:style>
  <w:style w:type="character" w:customStyle="1" w:styleId="aff2">
    <w:name w:val="脚注文本字符"/>
    <w:link w:val="aff3"/>
    <w:rPr>
      <w:rFonts w:ascii="Arial" w:eastAsia="宋体" w:hAnsi="Arial" w:cs="Times New Roman"/>
      <w:bCs/>
      <w:color w:val="000000"/>
      <w:kern w:val="0"/>
      <w:sz w:val="20"/>
      <w:szCs w:val="20"/>
      <w:lang w:eastAsia="en-US"/>
    </w:rPr>
  </w:style>
  <w:style w:type="character" w:customStyle="1" w:styleId="HTMLChar">
    <w:name w:val="HTML 地址 Char"/>
    <w:link w:val="HTML1"/>
    <w:rPr>
      <w:rFonts w:ascii="Arial" w:eastAsia="宋体" w:hAnsi="Arial" w:cs="Times New Roman"/>
      <w:bCs/>
      <w:i/>
      <w:iCs/>
      <w:color w:val="000000"/>
      <w:kern w:val="0"/>
      <w:sz w:val="20"/>
      <w:szCs w:val="20"/>
      <w:lang w:eastAsia="en-US"/>
    </w:rPr>
  </w:style>
  <w:style w:type="character" w:customStyle="1" w:styleId="ht09151">
    <w:name w:val="ht09151"/>
    <w:rPr>
      <w:rFonts w:ascii="宋体" w:eastAsia="宋体" w:hAnsi="宋体" w:hint="eastAsia"/>
      <w:sz w:val="18"/>
      <w:szCs w:val="18"/>
    </w:rPr>
  </w:style>
  <w:style w:type="character" w:customStyle="1" w:styleId="MMTopic3Char">
    <w:name w:val="MM Topic 3 Char"/>
    <w:link w:val="MMTopic3"/>
    <w:rPr>
      <w:rFonts w:ascii="Calibri" w:eastAsia="宋体" w:hAnsi="Calibri" w:cs="Times New Roman"/>
      <w:b/>
      <w:bCs/>
      <w:sz w:val="32"/>
      <w:szCs w:val="32"/>
    </w:rPr>
  </w:style>
  <w:style w:type="character" w:customStyle="1" w:styleId="ttag">
    <w:name w:val="t_tag"/>
  </w:style>
  <w:style w:type="character" w:customStyle="1" w:styleId="11">
    <w:name w:val="标题 1字符"/>
    <w:aliases w:val="H1字符,l1字符,PIM 1字符,h1字符,123321字符,Title1字符,卷标题字符,1st level字符,Section Head字符,1字符,H11字符,H12字符,H13字符,H14字符,H15字符,H16字符,H17字符,1.0字符,第 ？ 章字符,prop字符,app heading 1字符,app heading 11字符,app heading 12字符,app heading 111字符,app heading 13字符,Heading 11字符,章节字符"/>
    <w:link w:val="1"/>
    <w:rsid w:val="009C0E5C"/>
    <w:rPr>
      <w:rFonts w:eastAsia="黑体"/>
      <w:bCs/>
      <w:kern w:val="44"/>
      <w:sz w:val="32"/>
      <w:szCs w:val="30"/>
      <w:lang w:eastAsia="x-none"/>
    </w:rPr>
  </w:style>
  <w:style w:type="character" w:customStyle="1" w:styleId="Chare">
    <w:name w:val="表格内容 Char"/>
    <w:link w:val="aff4"/>
    <w:rPr>
      <w:rFonts w:ascii="Times New Roman" w:eastAsia="宋体" w:hAnsi="Times New Roman" w:cs="Times New Roman"/>
      <w:kern w:val="0"/>
      <w:szCs w:val="20"/>
    </w:rPr>
  </w:style>
  <w:style w:type="character" w:customStyle="1" w:styleId="CharChar26">
    <w:name w:val="Char Char26"/>
    <w:rPr>
      <w:kern w:val="2"/>
      <w:sz w:val="24"/>
      <w:szCs w:val="24"/>
    </w:rPr>
  </w:style>
  <w:style w:type="character" w:customStyle="1" w:styleId="3h3Heading3-Level3HeadH00Char">
    <w:name w:val="样式 标题 3h3Heading 3 -Level 3 HeadH + 段前: 0 磅 段后: 0 磅 Char"/>
    <w:link w:val="3h3Heading3-Level3HeadH00"/>
    <w:rPr>
      <w:rFonts w:ascii="宋体" w:hAnsi="宋体" w:cs="宋体"/>
      <w:b/>
      <w:bCs/>
      <w:color w:val="000000"/>
      <w:sz w:val="24"/>
      <w:szCs w:val="24"/>
    </w:rPr>
  </w:style>
  <w:style w:type="character" w:styleId="aff5">
    <w:name w:val="footnote reference"/>
    <w:rPr>
      <w:vertAlign w:val="superscript"/>
    </w:rPr>
  </w:style>
  <w:style w:type="character" w:customStyle="1" w:styleId="Charf">
    <w:name w:val="列出段落 Char"/>
    <w:link w:val="25"/>
    <w:uiPriority w:val="34"/>
    <w:rPr>
      <w:rFonts w:ascii="Times New Roman" w:eastAsia="宋体" w:hAnsi="Times New Roman" w:cs="Times New Roman"/>
      <w:szCs w:val="24"/>
      <w:lang w:val="en-US" w:eastAsia="zh-CN"/>
    </w:rPr>
  </w:style>
  <w:style w:type="character" w:customStyle="1" w:styleId="Charf0">
    <w:name w:val="正文首行缩进 Char"/>
    <w:link w:val="1e"/>
    <w:rPr>
      <w:rFonts w:ascii="Times New Roman" w:eastAsia="宋体" w:hAnsi="Times New Roman" w:cs="Times New Roman"/>
      <w:i w:val="0"/>
      <w:iCs w:val="0"/>
      <w:szCs w:val="24"/>
    </w:rPr>
  </w:style>
  <w:style w:type="character" w:customStyle="1" w:styleId="2Char3">
    <w:name w:val="正文文本缩进 2 Char"/>
    <w:aliases w:val="正文文本缩进（封面底部） Char"/>
    <w:link w:val="210"/>
    <w:rPr>
      <w:rFonts w:ascii="宋体" w:eastAsia="宋体" w:hAnsi="Times New Roman" w:cs="Times New Roman"/>
      <w:sz w:val="24"/>
      <w:szCs w:val="20"/>
    </w:rPr>
  </w:style>
  <w:style w:type="character" w:customStyle="1" w:styleId="Charf1">
    <w:name w:val="信息标题 Char"/>
    <w:link w:val="1f"/>
    <w:rPr>
      <w:rFonts w:ascii="Arial" w:eastAsia="宋体" w:hAnsi="Arial" w:cs="Arial"/>
      <w:bCs/>
      <w:color w:val="000000"/>
      <w:kern w:val="0"/>
      <w:sz w:val="24"/>
      <w:szCs w:val="24"/>
      <w:shd w:val="pct20" w:color="auto" w:fill="auto"/>
      <w:lang w:eastAsia="en-US"/>
    </w:rPr>
  </w:style>
  <w:style w:type="character" w:customStyle="1" w:styleId="Charf2">
    <w:name w:val="重庆_正文样式 Char"/>
    <w:link w:val="aff6"/>
    <w:rPr>
      <w:rFonts w:ascii="Times New Roman" w:eastAsia="宋体" w:hAnsi="Times New Roman" w:cs="Times New Roman"/>
      <w:kern w:val="0"/>
      <w:sz w:val="28"/>
      <w:szCs w:val="28"/>
    </w:rPr>
  </w:style>
  <w:style w:type="character" w:customStyle="1" w:styleId="apple-converted-space">
    <w:name w:val="apple-converted-space"/>
  </w:style>
  <w:style w:type="character" w:customStyle="1" w:styleId="31">
    <w:name w:val="标题 3字符"/>
    <w:aliases w:val="H3字符,h3字符,正文三级标题字符,l3字符,CT字符,heading 3字符,3rd level字符,Title3字符,Map字符,H31字符,Heading 3 - old字符,sect1.2.3字符,Bold Head字符,bh字符,level_3字符,PIM 3字符,Level 3 Head字符,prop3字符,3字符,3heading字符,Heading 31字符,Level 3 Topic Heading字符,list 3字符,Head 3字符,BOD 0字符,L3字符"/>
    <w:link w:val="30"/>
    <w:rsid w:val="001C017D"/>
    <w:rPr>
      <w:rFonts w:eastAsiaTheme="majorEastAsia"/>
      <w:bCs/>
      <w:sz w:val="28"/>
      <w:szCs w:val="32"/>
      <w:lang w:val="x-none" w:eastAsia="x-none"/>
    </w:rPr>
  </w:style>
  <w:style w:type="character" w:customStyle="1" w:styleId="Charf3">
    <w:name w:val="正文缩进 Char"/>
    <w:aliases w:val="正文缩进 Char1 Char1,正文（首行缩进两字） Char Char1,bt Char,表格 Char Char,ALT+Z Char1,缩进 Char1,正文非缩进 Char Char Char1,正文非缩进 Char Char2,正文1 Char1 Char,段1 Char Char,ALT+Z Char Char,缩进 Char Char,正文非缩进 Char Char Char Char,正文非缩进 Char Char1 Char"/>
    <w:link w:val="42"/>
    <w:rPr>
      <w:rFonts w:ascii="Times New Roman" w:eastAsia="仿宋_GB2312" w:hAnsi="Times New Roman" w:cs="Times New Roman"/>
      <w:sz w:val="24"/>
      <w:szCs w:val="24"/>
    </w:rPr>
  </w:style>
  <w:style w:type="character" w:customStyle="1" w:styleId="aff7">
    <w:name w:val="题注字符"/>
    <w:aliases w:val="题注-QBPT字符,题注 Char Char Char Char1字符,题注 Char Char Char Char Char字符,题注 Char Char Char Char Char Char Char Char Char字符,题注1 Char字符,题注 Char Char Char1 Char字符,题注 Char Char Char Char1 Char Char Char Char字符,题注 Char Char字符,题注 Char Char Char Char1 Char字符"/>
    <w:link w:val="aff8"/>
    <w:rPr>
      <w:rFonts w:ascii="Arial" w:eastAsia="黑体" w:hAnsi="Arial" w:cs="Arial"/>
      <w:szCs w:val="20"/>
    </w:rPr>
  </w:style>
  <w:style w:type="character" w:customStyle="1" w:styleId="MSOParaCharChar">
    <w:name w:val="MSO_Para Char Char"/>
    <w:link w:val="MSOParaChar"/>
    <w:rPr>
      <w:rFonts w:ascii="Palatino Linotype" w:hAnsi="Palatino Linotype"/>
      <w:szCs w:val="60"/>
      <w:lang w:val="en-US" w:eastAsia="en-US" w:bidi="ar-SA"/>
    </w:rPr>
  </w:style>
  <w:style w:type="character" w:customStyle="1" w:styleId="aff9">
    <w:name w:val="注释文本字符"/>
    <w:link w:val="affa"/>
    <w:rPr>
      <w:rFonts w:ascii="Arial" w:eastAsia="宋体" w:hAnsi="Arial" w:cs="Times New Roman"/>
      <w:bCs/>
      <w:color w:val="000000"/>
      <w:kern w:val="0"/>
      <w:sz w:val="20"/>
      <w:szCs w:val="20"/>
      <w:lang w:eastAsia="en-US"/>
    </w:rPr>
  </w:style>
  <w:style w:type="character" w:customStyle="1" w:styleId="CharChar24">
    <w:name w:val="Char Char24"/>
    <w:rPr>
      <w:rFonts w:ascii="Arial" w:hAnsi="Arial"/>
      <w:bCs/>
      <w:color w:val="000000"/>
      <w:lang w:eastAsia="en-US"/>
    </w:rPr>
  </w:style>
  <w:style w:type="character" w:customStyle="1" w:styleId="1Char1">
    <w:name w:val="段1 Char1"/>
    <w:rPr>
      <w:rFonts w:ascii="Times New Roman" w:eastAsia="仿宋_GB2312" w:hAnsi="Times New Roman" w:cs="Times New Roman"/>
      <w:sz w:val="24"/>
      <w:szCs w:val="24"/>
    </w:rPr>
  </w:style>
  <w:style w:type="character" w:customStyle="1" w:styleId="Charf4">
    <w:name w:val="日期 Char"/>
    <w:link w:val="26"/>
    <w:rPr>
      <w:rFonts w:ascii="Times New Roman" w:eastAsia="宋体" w:hAnsi="Times New Roman" w:cs="Times New Roman"/>
      <w:szCs w:val="24"/>
      <w:lang w:val="en-US" w:eastAsia="zh-CN"/>
    </w:rPr>
  </w:style>
  <w:style w:type="character" w:customStyle="1" w:styleId="2Char4">
    <w:name w:val="正文文本 2 Char"/>
    <w:link w:val="211"/>
    <w:rPr>
      <w:rFonts w:ascii="Times New Roman" w:eastAsia="宋体" w:hAnsi="Times New Roman" w:cs="Times New Roman"/>
      <w:sz w:val="24"/>
      <w:szCs w:val="24"/>
    </w:rPr>
  </w:style>
  <w:style w:type="character" w:customStyle="1" w:styleId="HTMLChar0">
    <w:name w:val="HTML 预设格式 Char"/>
    <w:link w:val="HTML10"/>
    <w:rPr>
      <w:rFonts w:ascii="Courier New" w:eastAsia="宋体" w:hAnsi="Courier New" w:cs="Courier New"/>
      <w:bCs/>
      <w:color w:val="000000"/>
      <w:kern w:val="0"/>
      <w:sz w:val="20"/>
      <w:szCs w:val="20"/>
      <w:lang w:eastAsia="en-US"/>
    </w:rPr>
  </w:style>
  <w:style w:type="character" w:customStyle="1" w:styleId="xx1">
    <w:name w:val="xx1"/>
  </w:style>
  <w:style w:type="character" w:customStyle="1" w:styleId="apple-style-span">
    <w:name w:val="apple-style-span"/>
  </w:style>
  <w:style w:type="character" w:customStyle="1" w:styleId="1f0">
    <w:name w:val="页码1"/>
  </w:style>
  <w:style w:type="character" w:customStyle="1" w:styleId="50">
    <w:name w:val="标题 5字符"/>
    <w:aliases w:val="h5字符,dash字符,ds字符,dd字符,H5字符,ITT t5字符,PA Pico Section字符,H5-Heading 5字符,l5字符,heading5字符,PIM 5字符,heading 5字符,Level 3 - i字符,Roman list字符,第四层条字符,第五层字符,五级标题字符,第四层条1字符,第四层条2字符,第四层条3字符,第四层条4字符,第四层条5字符,第四层条6字符,第四层条7字符,第四层条8字符,第四层条9字符,第四层条10字符,第四层条11字符,hm字符"/>
    <w:link w:val="5"/>
    <w:rsid w:val="00807BBB"/>
    <w:rPr>
      <w:b/>
      <w:bCs/>
      <w:kern w:val="2"/>
      <w:sz w:val="24"/>
      <w:szCs w:val="28"/>
      <w:lang w:val="x-none" w:eastAsia="x-none"/>
    </w:rPr>
  </w:style>
  <w:style w:type="character" w:customStyle="1" w:styleId="Charf5">
    <w:name w:val="正文文本缩进 Char"/>
    <w:aliases w:val="PI Char,正文文字首行缩进 Char,特点标题 Char,Body Text 2 Char,上海中望标准正文（首行缩进两字） Char,正文文字缩进 Char,正文文字缩进2 Char,正文文本缩进（封面中部） Char"/>
    <w:link w:val="1f1"/>
    <w:rPr>
      <w:rFonts w:ascii="Calibri" w:eastAsia="宋体" w:hAnsi="Calibri" w:cs="Times New Roman"/>
      <w:sz w:val="24"/>
      <w:szCs w:val="24"/>
    </w:rPr>
  </w:style>
  <w:style w:type="character" w:customStyle="1" w:styleId="4CharChar">
    <w:name w:val="标书标题4 Char Char"/>
    <w:link w:val="4Char0"/>
    <w:rPr>
      <w:rFonts w:ascii="宋体" w:hAnsi="宋体"/>
      <w:bCs/>
      <w:snapToGrid w:val="0"/>
      <w:kern w:val="2"/>
      <w:sz w:val="24"/>
      <w:szCs w:val="24"/>
      <w:lang w:eastAsia="x-none"/>
    </w:rPr>
  </w:style>
  <w:style w:type="character" w:customStyle="1" w:styleId="MSOListBullet2Char">
    <w:name w:val="MSO_ListBullet2 Char"/>
    <w:link w:val="MSOListBullet20"/>
    <w:rPr>
      <w:rFonts w:ascii="Palatino Linotype" w:hAnsi="Palatino Linotype" w:cs="Palatino"/>
      <w:szCs w:val="21"/>
      <w:lang w:val="en-US" w:eastAsia="en-US" w:bidi="ar-SA"/>
    </w:rPr>
  </w:style>
  <w:style w:type="character" w:customStyle="1" w:styleId="StyleListBullet1Char">
    <w:name w:val="Style List Bullet1 Char"/>
    <w:link w:val="StyleListBullet1"/>
    <w:rPr>
      <w:rFonts w:ascii="Arial" w:eastAsia="仿宋_GB2312" w:hAnsi="Arial"/>
      <w:bCs/>
      <w:kern w:val="2"/>
      <w:sz w:val="24"/>
      <w:szCs w:val="24"/>
    </w:rPr>
  </w:style>
  <w:style w:type="character" w:customStyle="1" w:styleId="1Char2">
    <w:name w:val="编号1 Char"/>
    <w:rPr>
      <w:rFonts w:eastAsia="宋体"/>
      <w:kern w:val="2"/>
      <w:sz w:val="24"/>
      <w:szCs w:val="24"/>
      <w:lang w:val="en-US" w:eastAsia="zh-CN"/>
    </w:rPr>
  </w:style>
  <w:style w:type="character" w:customStyle="1" w:styleId="Char12">
    <w:name w:val="正文格式 Char1"/>
    <w:link w:val="affb"/>
    <w:rPr>
      <w:rFonts w:ascii="仿宋_GB2312" w:eastAsia="仿宋_GB2312" w:hAnsi="宋体" w:cs="Times New Roman"/>
      <w:snapToGrid w:val="0"/>
      <w:kern w:val="0"/>
      <w:sz w:val="24"/>
      <w:szCs w:val="24"/>
    </w:rPr>
  </w:style>
  <w:style w:type="character" w:customStyle="1" w:styleId="1Char3">
    <w:name w:val="样式1 Char"/>
    <w:link w:val="1f2"/>
    <w:rPr>
      <w:rFonts w:ascii="宋体" w:eastAsia="宋体" w:hAnsi="宋体" w:cs="Times New Roman"/>
      <w:sz w:val="24"/>
      <w:szCs w:val="24"/>
    </w:rPr>
  </w:style>
  <w:style w:type="character" w:customStyle="1" w:styleId="2CharChar0">
    <w:name w:val="标书标题2 Char Char"/>
    <w:link w:val="2Char5"/>
    <w:rPr>
      <w:rFonts w:eastAsia="黑体"/>
      <w:bCs/>
      <w:kern w:val="44"/>
      <w:sz w:val="28"/>
      <w:szCs w:val="44"/>
      <w:lang w:eastAsia="x-none"/>
    </w:rPr>
  </w:style>
  <w:style w:type="character" w:customStyle="1" w:styleId="Charf6">
    <w:name w:val="称呼 Char"/>
    <w:link w:val="1f3"/>
    <w:rPr>
      <w:rFonts w:ascii="Arial" w:eastAsia="宋体" w:hAnsi="Arial" w:cs="Times New Roman"/>
      <w:bCs/>
      <w:color w:val="000000"/>
      <w:kern w:val="0"/>
      <w:sz w:val="20"/>
      <w:szCs w:val="20"/>
      <w:lang w:eastAsia="en-US"/>
    </w:rPr>
  </w:style>
  <w:style w:type="character" w:customStyle="1" w:styleId="contest1">
    <w:name w:val="contest1"/>
    <w:rPr>
      <w:color w:val="333333"/>
      <w:sz w:val="20"/>
      <w:szCs w:val="20"/>
    </w:rPr>
  </w:style>
  <w:style w:type="character" w:customStyle="1" w:styleId="Charf7">
    <w:name w:val="标准正文 Char"/>
    <w:link w:val="affc"/>
    <w:rPr>
      <w:rFonts w:ascii="Times New Roman" w:eastAsia="宋体" w:hAnsi="Times New Roman" w:cs="宋体"/>
      <w:sz w:val="24"/>
      <w:szCs w:val="20"/>
    </w:rPr>
  </w:style>
  <w:style w:type="character" w:customStyle="1" w:styleId="song10">
    <w:name w:val="song10"/>
  </w:style>
  <w:style w:type="character" w:styleId="affd">
    <w:name w:val="Strong"/>
    <w:qFormat/>
    <w:rPr>
      <w:b/>
      <w:bCs/>
    </w:rPr>
  </w:style>
  <w:style w:type="character" w:customStyle="1" w:styleId="70">
    <w:name w:val="标题 7字符"/>
    <w:aliases w:val="h7字符,st字符,SDL title字符,NICMAN Heading 7字符,PIM 7字符,letter list字符,Para no numbering字符,sdf字符,Legal Level 1.1.字符,不用字符,(use for appendix)字符,liste[1]字符,L7字符,1.标题 6字符,表名字符,H7字符,PIM 71字符,H71字符,PIM 72字符,H72字符,PIM 73字符,PIM 74字符,PIM 75字符,H73字符,PIM 711字符"/>
    <w:link w:val="7"/>
    <w:uiPriority w:val="9"/>
    <w:rPr>
      <w:b/>
      <w:bCs/>
      <w:kern w:val="2"/>
      <w:sz w:val="24"/>
      <w:szCs w:val="24"/>
      <w:lang w:val="x-none" w:eastAsia="x-none"/>
    </w:rPr>
  </w:style>
  <w:style w:type="character" w:customStyle="1" w:styleId="2Char6">
    <w:name w:val="正文首行缩进 2 Char"/>
    <w:link w:val="212"/>
    <w:rPr>
      <w:rFonts w:ascii="Times New Roman" w:eastAsia="宋体" w:hAnsi="Times New Roman" w:cs="Times New Roman"/>
      <w:sz w:val="24"/>
      <w:szCs w:val="18"/>
    </w:rPr>
  </w:style>
  <w:style w:type="character" w:customStyle="1" w:styleId="Charf8">
    <w:name w:val="签名 Char"/>
    <w:link w:val="1f4"/>
    <w:rPr>
      <w:rFonts w:ascii="Arial" w:eastAsia="宋体" w:hAnsi="Arial" w:cs="Times New Roman"/>
      <w:bCs/>
      <w:color w:val="000000"/>
      <w:kern w:val="0"/>
      <w:sz w:val="20"/>
      <w:szCs w:val="20"/>
      <w:lang w:eastAsia="en-US"/>
    </w:rPr>
  </w:style>
  <w:style w:type="character" w:customStyle="1" w:styleId="un1">
    <w:name w:val="un1"/>
  </w:style>
  <w:style w:type="character" w:customStyle="1" w:styleId="Charf9">
    <w:name w:val="七章格式正文 Char"/>
    <w:link w:val="affe"/>
    <w:rPr>
      <w:rFonts w:ascii="Times New Roman" w:eastAsia="宋体" w:hAnsi="Times New Roman" w:cs="Times New Roman"/>
      <w:sz w:val="28"/>
      <w:szCs w:val="24"/>
    </w:rPr>
  </w:style>
  <w:style w:type="character" w:styleId="FollowedHyperlink">
    <w:name w:val="FollowedHyperlink"/>
    <w:rPr>
      <w:color w:val="800080"/>
      <w:u w:val="single"/>
    </w:rPr>
  </w:style>
  <w:style w:type="character" w:customStyle="1" w:styleId="Charfa">
    <w:name w:val="仿宋三号正文 Char"/>
    <w:link w:val="afff"/>
    <w:rPr>
      <w:rFonts w:ascii="仿宋_GB2312" w:eastAsia="仿宋_GB2312" w:hAnsi="仿宋_GB2312" w:cs="Times New Roman"/>
      <w:bCs/>
      <w:sz w:val="32"/>
      <w:szCs w:val="32"/>
      <w:lang w:val="en-US" w:eastAsia="zh-CN"/>
    </w:rPr>
  </w:style>
  <w:style w:type="character" w:customStyle="1" w:styleId="3CharChar">
    <w:name w:val="标书标题3 Char Char"/>
    <w:link w:val="3Char2"/>
    <w:rPr>
      <w:b/>
      <w:bCs/>
      <w:kern w:val="28"/>
      <w:sz w:val="28"/>
      <w:szCs w:val="32"/>
      <w:lang w:val="x-none" w:eastAsia="x-none"/>
    </w:rPr>
  </w:style>
  <w:style w:type="character" w:customStyle="1" w:styleId="CharCharChar">
    <w:name w:val="正文首行缩进两字符 Char Char Char"/>
    <w:link w:val="CharChar2"/>
    <w:rPr>
      <w:rFonts w:ascii="Times New Roman" w:eastAsia="宋体" w:hAnsi="Times New Roman" w:cs="Times New Roman"/>
      <w:sz w:val="24"/>
      <w:szCs w:val="24"/>
    </w:rPr>
  </w:style>
  <w:style w:type="character" w:customStyle="1" w:styleId="CharChar31">
    <w:name w:val="Char Char31"/>
    <w:rPr>
      <w:kern w:val="2"/>
      <w:sz w:val="18"/>
      <w:szCs w:val="18"/>
    </w:rPr>
  </w:style>
  <w:style w:type="character" w:customStyle="1" w:styleId="Charfb">
    <w:name w:val="标书正文格式 Char"/>
    <w:link w:val="afff0"/>
    <w:rPr>
      <w:rFonts w:eastAsia="仿宋_GB2312"/>
      <w:sz w:val="30"/>
      <w:szCs w:val="24"/>
      <w:lang w:val="en-US" w:eastAsia="zh-CN" w:bidi="ar-SA"/>
    </w:rPr>
  </w:style>
  <w:style w:type="character" w:customStyle="1" w:styleId="Charfc">
    <w:name w:val="正文段落 Char"/>
    <w:link w:val="afff1"/>
    <w:rPr>
      <w:rFonts w:ascii="宋体" w:eastAsia="宋体" w:hAnsi="宋体" w:cs="宋体"/>
      <w:bCs/>
      <w:sz w:val="24"/>
      <w:szCs w:val="20"/>
    </w:rPr>
  </w:style>
  <w:style w:type="character" w:customStyle="1" w:styleId="bdBodybybodyb-heading1heading2bheading1body-heaChar">
    <w:name w:val="样式 正文文本bdBodybybodyb-heading 1/heading 2bheading1body-hea... Char"/>
    <w:link w:val="bdBodybybodyb-heading1heading2bheading1body-hea"/>
    <w:rPr>
      <w:rFonts w:ascii="Calibri" w:hAnsi="Calibri"/>
      <w:sz w:val="24"/>
      <w:lang w:eastAsia="en-US"/>
    </w:rPr>
  </w:style>
  <w:style w:type="character" w:customStyle="1" w:styleId="bodyChar">
    <w:name w:val="body Char"/>
    <w:link w:val="body"/>
    <w:rPr>
      <w:rFonts w:ascii="宋体" w:hAnsi="謘?崎?"/>
      <w:sz w:val="24"/>
      <w:szCs w:val="24"/>
    </w:rPr>
  </w:style>
  <w:style w:type="character" w:customStyle="1" w:styleId="1f5">
    <w:name w:val="访问过的超链接1"/>
    <w:rPr>
      <w:color w:val="800080"/>
      <w:u w:val="single"/>
    </w:rPr>
  </w:style>
  <w:style w:type="character" w:customStyle="1" w:styleId="Charfd">
    <w:name w:val="注释标题 Char"/>
    <w:link w:val="1f6"/>
    <w:rPr>
      <w:rFonts w:ascii="Times New Roman" w:eastAsia="宋体" w:hAnsi="Times New Roman" w:cs="Times New Roman"/>
      <w:szCs w:val="24"/>
    </w:rPr>
  </w:style>
  <w:style w:type="character" w:customStyle="1" w:styleId="4h4FirstSubheadingH4sect1234RefHeadingChar">
    <w:name w:val="样式 标题 4第三层条第四层h4First SubheadingH4sect 1.2.3.4Ref Heading... Char"/>
    <w:link w:val="4h4FirstSubheadingH4sect1234RefHeading"/>
    <w:rPr>
      <w:rFonts w:eastAsia="黑体"/>
      <w:bCs/>
      <w:kern w:val="2"/>
      <w:sz w:val="24"/>
      <w:szCs w:val="28"/>
      <w:lang w:val="x-none" w:eastAsia="x-none"/>
    </w:rPr>
  </w:style>
  <w:style w:type="character" w:customStyle="1" w:styleId="CharChar32">
    <w:name w:val="Char Char32"/>
    <w:rPr>
      <w:rFonts w:ascii="Arial" w:hAnsi="Arial" w:cs="Arial"/>
      <w:b/>
      <w:bCs/>
      <w:kern w:val="2"/>
      <w:sz w:val="32"/>
      <w:szCs w:val="32"/>
    </w:rPr>
  </w:style>
  <w:style w:type="character" w:customStyle="1" w:styleId="80">
    <w:name w:val="标题 8字符"/>
    <w:aliases w:val="tt字符,tt1字符,Figure字符,heading 8字符,No num/gap字符,h8字符,Legal Level 1.1.1.字符,注意框体字符,不用8字符,(use for figures)字符,(figure)字符,liste[2]字符,Legal Level 1.1.1.1字符,Legal Level 1.1.1.2字符,Legal Level 1.1.1.3字符,Legal Level 1.1.1.4字符,Legal Level 1.1.1.5字符,H8字符,图名字符"/>
    <w:link w:val="8"/>
    <w:uiPriority w:val="9"/>
    <w:rPr>
      <w:rFonts w:ascii="Arial" w:eastAsia="黑体" w:hAnsi="Arial"/>
      <w:kern w:val="2"/>
      <w:sz w:val="24"/>
      <w:szCs w:val="24"/>
      <w:lang w:val="x-none" w:eastAsia="x-none"/>
    </w:rPr>
  </w:style>
  <w:style w:type="character" w:customStyle="1" w:styleId="2Char7">
    <w:name w:val="样式 首行缩进:  2 字符 Char"/>
    <w:link w:val="27"/>
    <w:rPr>
      <w:rFonts w:ascii="Times New Roman" w:eastAsia="宋体" w:hAnsi="Times New Roman" w:cs="宋体"/>
      <w:sz w:val="24"/>
      <w:szCs w:val="20"/>
    </w:rPr>
  </w:style>
  <w:style w:type="character" w:customStyle="1" w:styleId="28">
    <w:name w:val="正文缩进2"/>
    <w:aliases w:val="段12,bt2,段1 Char Char Char Char Char Char2,特点 Char2,水上软件2,正文文字首行缩进2,正文对齐2,正文（首行缩进两字） Char1,正文双线2,正文缩进 Char12,正文缩进 Char Char2,正文（首行缩进两字） Char Char2,特点 Char Char2,段1 Char Char Char Char Char Char Char Char1,PI1,body text1,Body Text(ch)1"/>
    <w:rPr>
      <w:rFonts w:eastAsia="宋体"/>
      <w:kern w:val="2"/>
      <w:sz w:val="24"/>
      <w:lang w:val="en-US" w:eastAsia="zh-CN"/>
    </w:rPr>
  </w:style>
  <w:style w:type="character" w:customStyle="1" w:styleId="Charfe">
    <w:name w:val="宏文本 Char"/>
    <w:link w:val="1f7"/>
    <w:rPr>
      <w:rFonts w:ascii="Courier New" w:hAnsi="Courier New" w:cs="Courier New"/>
      <w:b/>
      <w:bCs/>
      <w:color w:val="000000"/>
      <w:lang w:val="en-US" w:eastAsia="en-US" w:bidi="ar-SA"/>
    </w:rPr>
  </w:style>
  <w:style w:type="character" w:customStyle="1" w:styleId="Charff">
    <w:name w:val="正文四号 Char"/>
    <w:link w:val="afff2"/>
    <w:rPr>
      <w:rFonts w:ascii="Times New Roman" w:eastAsia="仿宋" w:hAnsi="Times New Roman" w:cs="宋体"/>
      <w:kern w:val="0"/>
      <w:sz w:val="28"/>
      <w:szCs w:val="20"/>
    </w:rPr>
  </w:style>
  <w:style w:type="character" w:customStyle="1" w:styleId="XChar">
    <w:name w:val="百姓X Char"/>
    <w:link w:val="X"/>
    <w:rPr>
      <w:rFonts w:ascii="Arial Narrow" w:hAnsi="Arial Narrow"/>
      <w:sz w:val="24"/>
      <w:szCs w:val="24"/>
    </w:rPr>
  </w:style>
  <w:style w:type="character" w:customStyle="1" w:styleId="titletext11">
    <w:name w:val="titletext11"/>
    <w:rPr>
      <w:b/>
      <w:bCs/>
      <w:color w:val="C50B1E"/>
    </w:rPr>
  </w:style>
  <w:style w:type="character" w:customStyle="1" w:styleId="WW8Num36z6">
    <w:name w:val="WW8Num36z6"/>
    <w:rPr>
      <w:rFonts w:ascii="Symbol" w:hAnsi="Symbol" w:cs="Symbol"/>
    </w:rPr>
  </w:style>
  <w:style w:type="character" w:customStyle="1" w:styleId="CharChar3">
    <w:name w:val="文档正文（人） Char Char"/>
    <w:link w:val="afff3"/>
    <w:rPr>
      <w:rFonts w:ascii="仿宋_GB2312" w:eastAsia="宋体" w:hAnsi="Times New Roman" w:cs="Times New Roman"/>
      <w:b/>
      <w:sz w:val="28"/>
      <w:szCs w:val="24"/>
    </w:rPr>
  </w:style>
  <w:style w:type="character" w:customStyle="1" w:styleId="CharChar29">
    <w:name w:val="Char Char29"/>
    <w:rPr>
      <w:i w:val="0"/>
      <w:iCs w:val="0"/>
      <w:kern w:val="2"/>
      <w:sz w:val="21"/>
      <w:szCs w:val="24"/>
    </w:rPr>
  </w:style>
  <w:style w:type="character" w:customStyle="1" w:styleId="unnamed4">
    <w:name w:val="unnamed4"/>
  </w:style>
  <w:style w:type="paragraph" w:customStyle="1" w:styleId="211h2H2H1sect12DONOTUSEh2chnChapterNumbe">
    <w:name w:val="样式 标题 2标题 1.1h2H2H1sect 1.2DO NOT USE_h2chnChapter Numbe..."/>
    <w:basedOn w:val="20"/>
    <w:pPr>
      <w:numPr>
        <w:ilvl w:val="0"/>
        <w:numId w:val="0"/>
      </w:numPr>
      <w:tabs>
        <w:tab w:val="clear" w:pos="735"/>
        <w:tab w:val="left" w:pos="641"/>
        <w:tab w:val="left" w:pos="1021"/>
      </w:tabs>
      <w:adjustRightInd w:val="0"/>
      <w:spacing w:before="156" w:after="156"/>
      <w:ind w:left="340"/>
      <w:jc w:val="left"/>
      <w:textAlignment w:val="baseline"/>
    </w:pPr>
    <w:rPr>
      <w:rFonts w:ascii="宋体" w:hAnsi="宋体" w:cs="宋体"/>
      <w:szCs w:val="20"/>
    </w:rPr>
  </w:style>
  <w:style w:type="paragraph" w:customStyle="1" w:styleId="afff4">
    <w:name w:val="标题三"/>
    <w:basedOn w:val="a2"/>
    <w:pPr>
      <w:tabs>
        <w:tab w:val="left" w:pos="1260"/>
      </w:tabs>
      <w:ind w:left="1260" w:hanging="420"/>
    </w:pPr>
    <w:rPr>
      <w:rFonts w:ascii="Calibri" w:hAnsi="Calibri"/>
      <w:szCs w:val="22"/>
    </w:rPr>
  </w:style>
  <w:style w:type="paragraph" w:customStyle="1" w:styleId="a3">
    <w:name w:val="自定义标题"/>
    <w:basedOn w:val="a2"/>
    <w:pPr>
      <w:tabs>
        <w:tab w:val="left" w:pos="420"/>
      </w:tabs>
      <w:ind w:left="420" w:hanging="420"/>
    </w:pPr>
  </w:style>
  <w:style w:type="paragraph" w:customStyle="1" w:styleId="-1">
    <w:name w:val="附件标题-1"/>
    <w:basedOn w:val="a2"/>
    <w:pPr>
      <w:spacing w:beforeLines="50" w:before="156" w:afterLines="50" w:after="156"/>
      <w:jc w:val="center"/>
    </w:pPr>
    <w:rPr>
      <w:rFonts w:eastAsia="黑体"/>
      <w:sz w:val="32"/>
    </w:rPr>
  </w:style>
  <w:style w:type="paragraph" w:customStyle="1" w:styleId="xl82">
    <w:name w:val="xl82"/>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ourier New" w:hAnsi="Courier New" w:cs="Courier New"/>
      <w:color w:val="000000"/>
      <w:kern w:val="0"/>
      <w:sz w:val="20"/>
      <w:szCs w:val="20"/>
    </w:rPr>
  </w:style>
  <w:style w:type="paragraph" w:styleId="af2">
    <w:name w:val="Balloon Text"/>
    <w:basedOn w:val="a2"/>
    <w:link w:val="af1"/>
    <w:uiPriority w:val="99"/>
    <w:rPr>
      <w:kern w:val="0"/>
      <w:sz w:val="18"/>
      <w:szCs w:val="18"/>
      <w:lang w:val="x-none" w:eastAsia="x-none"/>
    </w:rPr>
  </w:style>
  <w:style w:type="paragraph" w:customStyle="1" w:styleId="afff5">
    <w:name w:val="表格正文"/>
    <w:basedOn w:val="a2"/>
    <w:pPr>
      <w:jc w:val="center"/>
    </w:pPr>
    <w:rPr>
      <w:rFonts w:eastAsia="仿宋_GB2312"/>
    </w:rPr>
  </w:style>
  <w:style w:type="paragraph" w:customStyle="1" w:styleId="ParaCharCharCharCharCharCharChar">
    <w:name w:val="默认段落字体 Para Char Char Char Char Char Char Char"/>
    <w:basedOn w:val="a2"/>
    <w:rPr>
      <w:rFonts w:ascii="Tahoma" w:hAnsi="Tahoma"/>
    </w:rPr>
  </w:style>
  <w:style w:type="paragraph" w:customStyle="1" w:styleId="MSOListPara3">
    <w:name w:val="MSO_ListPara3"/>
    <w:pPr>
      <w:ind w:left="1440"/>
    </w:pPr>
    <w:rPr>
      <w:rFonts w:ascii="Palatino Linotype" w:hAnsi="Palatino Linotype" w:cs="Palatino"/>
      <w:szCs w:val="21"/>
      <w:lang w:eastAsia="en-US"/>
    </w:rPr>
  </w:style>
  <w:style w:type="paragraph" w:customStyle="1" w:styleId="MSONoteStart">
    <w:name w:val="MSO_NoteStart"/>
    <w:basedOn w:val="MSONotePara"/>
    <w:next w:val="a2"/>
    <w:pPr>
      <w:pBdr>
        <w:top w:val="single" w:sz="6" w:space="0" w:color="auto"/>
        <w:between w:val="single" w:sz="6" w:space="0" w:color="auto"/>
      </w:pBdr>
      <w:spacing w:before="200" w:line="60" w:lineRule="atLeast"/>
      <w:jc w:val="both"/>
    </w:pPr>
    <w:rPr>
      <w:sz w:val="8"/>
      <w:szCs w:val="8"/>
    </w:rPr>
  </w:style>
  <w:style w:type="paragraph" w:customStyle="1" w:styleId="MSOProcHead">
    <w:name w:val="MSO_ProcHead"/>
    <w:basedOn w:val="MSOPara"/>
    <w:pPr>
      <w:keepNext/>
      <w:autoSpaceDE w:val="0"/>
      <w:autoSpaceDN w:val="0"/>
      <w:adjustRightInd w:val="0"/>
      <w:spacing w:before="120"/>
      <w:ind w:right="202"/>
    </w:pPr>
    <w:rPr>
      <w:rFonts w:ascii="Arial" w:hAnsi="Arial" w:cs="Franklin Gothic Condensed"/>
      <w:b/>
      <w:szCs w:val="21"/>
    </w:rPr>
  </w:style>
  <w:style w:type="paragraph" w:customStyle="1" w:styleId="font7">
    <w:name w:val="font7"/>
    <w:basedOn w:val="a2"/>
    <w:pPr>
      <w:widowControl/>
      <w:spacing w:before="100" w:beforeAutospacing="1" w:after="100" w:afterAutospacing="1"/>
      <w:jc w:val="left"/>
    </w:pPr>
    <w:rPr>
      <w:rFonts w:ascii="宋体" w:hAnsi="宋体" w:cs="宋体"/>
      <w:kern w:val="0"/>
      <w:sz w:val="18"/>
      <w:szCs w:val="18"/>
    </w:rPr>
  </w:style>
  <w:style w:type="paragraph" w:customStyle="1" w:styleId="abc0">
    <w:name w:val="序列a)b)c)"/>
    <w:basedOn w:val="a2"/>
    <w:next w:val="a2"/>
    <w:pPr>
      <w:widowControl/>
      <w:numPr>
        <w:numId w:val="1"/>
      </w:numPr>
      <w:tabs>
        <w:tab w:val="left" w:pos="907"/>
      </w:tabs>
      <w:adjustRightInd w:val="0"/>
      <w:snapToGrid w:val="0"/>
      <w:spacing w:line="400" w:lineRule="atLeast"/>
      <w:textAlignment w:val="baseline"/>
    </w:pPr>
    <w:rPr>
      <w:kern w:val="0"/>
      <w:szCs w:val="20"/>
    </w:rPr>
  </w:style>
  <w:style w:type="paragraph" w:customStyle="1" w:styleId="311">
    <w:name w:val="正文文本缩进 31"/>
    <w:basedOn w:val="a2"/>
    <w:link w:val="3Char0"/>
    <w:pPr>
      <w:spacing w:line="360" w:lineRule="auto"/>
      <w:ind w:firstLine="459"/>
    </w:pPr>
    <w:rPr>
      <w:kern w:val="0"/>
      <w:szCs w:val="20"/>
      <w:lang w:val="x-none" w:eastAsia="x-none"/>
    </w:rPr>
  </w:style>
  <w:style w:type="paragraph" w:customStyle="1" w:styleId="MSOTableListNum1">
    <w:name w:val="MSO_TableListNum1"/>
    <w:basedOn w:val="MSOTableText"/>
    <w:pPr>
      <w:tabs>
        <w:tab w:val="left" w:pos="576"/>
      </w:tabs>
      <w:ind w:left="576" w:hanging="360"/>
    </w:pPr>
  </w:style>
  <w:style w:type="paragraph" w:customStyle="1" w:styleId="MSOPartNum">
    <w:name w:val="MSO_PartNum"/>
    <w:basedOn w:val="MSOChapNum"/>
    <w:next w:val="a2"/>
  </w:style>
  <w:style w:type="paragraph" w:customStyle="1" w:styleId="footerodd">
    <w:name w:val="footer odd"/>
    <w:basedOn w:val="a2"/>
    <w:pPr>
      <w:widowControl/>
      <w:tabs>
        <w:tab w:val="left" w:pos="7200"/>
        <w:tab w:val="left" w:pos="8820"/>
      </w:tabs>
      <w:ind w:right="360" w:firstLine="360"/>
      <w:jc w:val="left"/>
    </w:pPr>
    <w:rPr>
      <w:rFonts w:ascii="Arial" w:hAnsi="Arial"/>
      <w:b/>
      <w:kern w:val="0"/>
      <w:sz w:val="15"/>
      <w:lang w:eastAsia="en-US"/>
    </w:rPr>
  </w:style>
  <w:style w:type="paragraph" w:customStyle="1" w:styleId="xl101">
    <w:name w:val="xl101"/>
    <w:basedOn w:val="a2"/>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color w:val="000000"/>
      <w:kern w:val="0"/>
      <w:sz w:val="22"/>
      <w:szCs w:val="22"/>
    </w:rPr>
  </w:style>
  <w:style w:type="paragraph" w:customStyle="1" w:styleId="xl117">
    <w:name w:val="xl117"/>
    <w:basedOn w:val="a2"/>
    <w:pPr>
      <w:widowControl/>
      <w:pBdr>
        <w:top w:val="single" w:sz="4" w:space="0" w:color="auto"/>
        <w:bottom w:val="single" w:sz="4" w:space="0" w:color="auto"/>
      </w:pBdr>
      <w:spacing w:before="100" w:beforeAutospacing="1" w:after="100" w:afterAutospacing="1"/>
      <w:jc w:val="center"/>
      <w:textAlignment w:val="center"/>
    </w:pPr>
    <w:rPr>
      <w:rFonts w:ascii="宋体" w:hAnsi="宋体" w:cs="宋体"/>
      <w:kern w:val="0"/>
    </w:rPr>
  </w:style>
  <w:style w:type="paragraph" w:customStyle="1" w:styleId="xl133">
    <w:name w:val="xl133"/>
    <w:basedOn w:val="a2"/>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rPr>
  </w:style>
  <w:style w:type="paragraph" w:customStyle="1" w:styleId="xl149">
    <w:name w:val="xl149"/>
    <w:basedOn w:val="a2"/>
    <w:pPr>
      <w:widowControl/>
      <w:pBdr>
        <w:left w:val="single" w:sz="4" w:space="0" w:color="auto"/>
        <w:right w:val="single" w:sz="4" w:space="0" w:color="auto"/>
      </w:pBdr>
      <w:spacing w:before="100" w:beforeAutospacing="1" w:after="100" w:afterAutospacing="1"/>
      <w:jc w:val="center"/>
      <w:textAlignment w:val="center"/>
    </w:pPr>
    <w:rPr>
      <w:rFonts w:ascii="Courier New" w:hAnsi="Courier New" w:cs="Courier New"/>
      <w:kern w:val="0"/>
      <w:sz w:val="20"/>
      <w:szCs w:val="20"/>
    </w:rPr>
  </w:style>
  <w:style w:type="paragraph" w:customStyle="1" w:styleId="213">
    <w:name w:val="列表编号 21"/>
    <w:basedOn w:val="a2"/>
    <w:next w:val="312"/>
    <w:pPr>
      <w:numPr>
        <w:numId w:val="2"/>
      </w:numPr>
      <w:tabs>
        <w:tab w:val="left" w:pos="840"/>
      </w:tabs>
      <w:spacing w:after="100" w:afterAutospacing="1"/>
      <w:ind w:left="0" w:firstLine="0"/>
    </w:pPr>
    <w:rPr>
      <w:rFonts w:eastAsia="仿宋_GB2312"/>
    </w:rPr>
  </w:style>
  <w:style w:type="paragraph" w:customStyle="1" w:styleId="bianhao2">
    <w:name w:val="bianhao2"/>
    <w:basedOn w:val="a2"/>
    <w:pPr>
      <w:tabs>
        <w:tab w:val="left" w:pos="1259"/>
      </w:tabs>
      <w:spacing w:line="360" w:lineRule="auto"/>
      <w:ind w:left="1259" w:hanging="420"/>
    </w:pPr>
  </w:style>
  <w:style w:type="paragraph" w:customStyle="1" w:styleId="Note">
    <w:name w:val="Note"/>
    <w:next w:val="Body0"/>
    <w:pPr>
      <w:numPr>
        <w:numId w:val="3"/>
      </w:numPr>
      <w:tabs>
        <w:tab w:val="left" w:pos="720"/>
      </w:tabs>
      <w:spacing w:before="120" w:after="120" w:line="480" w:lineRule="auto"/>
    </w:pPr>
    <w:rPr>
      <w:rFonts w:ascii="Times" w:hAnsi="Times"/>
      <w:color w:val="000000"/>
      <w:lang w:eastAsia="en-US"/>
    </w:rPr>
  </w:style>
  <w:style w:type="paragraph" w:customStyle="1" w:styleId="number0">
    <w:name w:val="number0"/>
    <w:basedOn w:val="ae"/>
    <w:pPr>
      <w:numPr>
        <w:ilvl w:val="1"/>
        <w:numId w:val="4"/>
      </w:numPr>
      <w:tabs>
        <w:tab w:val="left" w:pos="1260"/>
        <w:tab w:val="left" w:pos="1320"/>
      </w:tabs>
      <w:spacing w:beforeLines="20" w:before="62" w:afterLines="20" w:after="62"/>
      <w:ind w:left="1259" w:firstLine="0"/>
    </w:pPr>
    <w:rPr>
      <w:i w:val="0"/>
      <w:iCs w:val="0"/>
      <w:sz w:val="24"/>
      <w:lang w:val="en-US" w:eastAsia="zh-CN"/>
    </w:rPr>
  </w:style>
  <w:style w:type="paragraph" w:customStyle="1" w:styleId="22Heading2HiddenHeading2CCBSheading2H2h2">
    <w:name w:val="样式 标题 2第一章 标题 2Heading 2 HiddenHeading 2 CCBSheading 2H2h2..."/>
    <w:basedOn w:val="20"/>
    <w:pPr>
      <w:numPr>
        <w:ilvl w:val="0"/>
        <w:numId w:val="5"/>
      </w:numPr>
      <w:tabs>
        <w:tab w:val="clear" w:pos="735"/>
        <w:tab w:val="left" w:pos="0"/>
      </w:tabs>
      <w:spacing w:line="415" w:lineRule="auto"/>
    </w:pPr>
    <w:rPr>
      <w:rFonts w:ascii="宋体" w:hAnsi="宋体"/>
    </w:rPr>
  </w:style>
  <w:style w:type="paragraph" w:customStyle="1" w:styleId="afff6">
    <w:name w:val="附录标识"/>
    <w:basedOn w:val="a2"/>
    <w:pPr>
      <w:widowControl/>
      <w:shd w:val="clear" w:color="FFFFFF" w:fill="FFFFFF"/>
      <w:tabs>
        <w:tab w:val="left" w:pos="840"/>
        <w:tab w:val="left" w:pos="6405"/>
      </w:tabs>
      <w:spacing w:before="640" w:after="200" w:line="360" w:lineRule="auto"/>
      <w:jc w:val="left"/>
      <w:outlineLvl w:val="0"/>
    </w:pPr>
    <w:rPr>
      <w:rFonts w:ascii="黑体" w:eastAsia="黑体"/>
      <w:kern w:val="0"/>
      <w:sz w:val="36"/>
      <w:szCs w:val="20"/>
    </w:rPr>
  </w:style>
  <w:style w:type="paragraph" w:customStyle="1" w:styleId="afff7">
    <w:name w:val="四级条标题"/>
    <w:basedOn w:val="afff8"/>
    <w:next w:val="a2"/>
    <w:pPr>
      <w:numPr>
        <w:ilvl w:val="0"/>
        <w:numId w:val="0"/>
      </w:numPr>
      <w:tabs>
        <w:tab w:val="left" w:pos="425"/>
      </w:tabs>
      <w:outlineLvl w:val="5"/>
    </w:pPr>
  </w:style>
  <w:style w:type="paragraph" w:customStyle="1" w:styleId="xl91">
    <w:name w:val="xl91"/>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color w:val="000000"/>
      <w:kern w:val="0"/>
      <w:sz w:val="22"/>
      <w:szCs w:val="22"/>
    </w:rPr>
  </w:style>
  <w:style w:type="paragraph" w:customStyle="1" w:styleId="4h4FirstSubheadingH4sect1234RefHeading1">
    <w:name w:val="样式 标题 4第三层条第四层h4First SubheadingH4sect 1.2.3.4Ref Heading...1"/>
    <w:basedOn w:val="4"/>
    <w:next w:val="afa"/>
    <w:pPr>
      <w:numPr>
        <w:ilvl w:val="0"/>
        <w:numId w:val="6"/>
      </w:numPr>
      <w:tabs>
        <w:tab w:val="left" w:pos="2825"/>
        <w:tab w:val="left" w:pos="4126"/>
      </w:tabs>
      <w:spacing w:before="280" w:after="290"/>
    </w:pPr>
    <w:rPr>
      <w:rFonts w:ascii="黑体"/>
      <w:bCs w:val="0"/>
      <w:lang w:val="en-US" w:eastAsia="zh-CN"/>
    </w:rPr>
  </w:style>
  <w:style w:type="paragraph" w:customStyle="1" w:styleId="afff0">
    <w:name w:val="标书正文格式"/>
    <w:link w:val="Charfb"/>
    <w:pPr>
      <w:spacing w:line="360" w:lineRule="auto"/>
      <w:ind w:firstLineChars="200" w:firstLine="200"/>
    </w:pPr>
    <w:rPr>
      <w:rFonts w:eastAsia="仿宋_GB2312"/>
      <w:sz w:val="30"/>
      <w:szCs w:val="24"/>
    </w:rPr>
  </w:style>
  <w:style w:type="paragraph" w:customStyle="1" w:styleId="2H2Heading2HiddenHeading2CCBSheading22ndlevelh">
    <w:name w:val="样式 标题 2H2Heading 2 HiddenHeading 2 CCBSheading 22nd levelh..."/>
    <w:basedOn w:val="20"/>
    <w:pPr>
      <w:tabs>
        <w:tab w:val="clear" w:pos="735"/>
        <w:tab w:val="clear" w:pos="851"/>
        <w:tab w:val="left" w:pos="576"/>
        <w:tab w:val="left" w:pos="992"/>
      </w:tabs>
      <w:spacing w:before="260" w:after="260" w:line="415" w:lineRule="auto"/>
      <w:ind w:left="992" w:hanging="567"/>
      <w:jc w:val="left"/>
    </w:pPr>
    <w:rPr>
      <w:rFonts w:ascii="宋体" w:hAnsi="宋体" w:cs="宋体"/>
      <w:sz w:val="24"/>
      <w:szCs w:val="20"/>
    </w:rPr>
  </w:style>
  <w:style w:type="paragraph" w:customStyle="1" w:styleId="afff9">
    <w:name w:val="普通正文"/>
    <w:basedOn w:val="a2"/>
    <w:pPr>
      <w:widowControl/>
      <w:spacing w:line="360" w:lineRule="auto"/>
    </w:pPr>
    <w:rPr>
      <w:kern w:val="21"/>
      <w:sz w:val="22"/>
      <w:szCs w:val="20"/>
    </w:rPr>
  </w:style>
  <w:style w:type="paragraph" w:customStyle="1" w:styleId="6182">
    <w:name w:val="618标题2"/>
    <w:basedOn w:val="20"/>
    <w:pPr>
      <w:numPr>
        <w:ilvl w:val="0"/>
        <w:numId w:val="7"/>
      </w:numPr>
      <w:tabs>
        <w:tab w:val="clear" w:pos="735"/>
        <w:tab w:val="left" w:pos="425"/>
      </w:tabs>
      <w:ind w:rightChars="100" w:right="240"/>
    </w:pPr>
    <w:rPr>
      <w:bCs w:val="0"/>
      <w:sz w:val="24"/>
      <w:szCs w:val="20"/>
    </w:rPr>
  </w:style>
  <w:style w:type="paragraph" w:customStyle="1" w:styleId="GlossaryDescription">
    <w:name w:val="Glossary Description"/>
    <w:basedOn w:val="a2"/>
    <w:pPr>
      <w:widowControl/>
      <w:ind w:left="63"/>
      <w:jc w:val="left"/>
    </w:pPr>
    <w:rPr>
      <w:rFonts w:ascii="Arial" w:hAnsi="Arial"/>
      <w:bCs/>
      <w:color w:val="000000"/>
      <w:kern w:val="0"/>
      <w:sz w:val="18"/>
      <w:szCs w:val="20"/>
      <w:lang w:eastAsia="en-US"/>
    </w:rPr>
  </w:style>
  <w:style w:type="paragraph" w:customStyle="1" w:styleId="MSOTs">
    <w:name w:val="MSO_Ts"/>
    <w:basedOn w:val="MSOTe"/>
    <w:pPr>
      <w:spacing w:before="80" w:line="160" w:lineRule="exact"/>
    </w:pPr>
  </w:style>
  <w:style w:type="paragraph" w:customStyle="1" w:styleId="410">
    <w:name w:val="列表 41"/>
    <w:basedOn w:val="a2"/>
    <w:pPr>
      <w:widowControl/>
      <w:ind w:left="1440" w:hanging="360"/>
      <w:jc w:val="left"/>
    </w:pPr>
    <w:rPr>
      <w:rFonts w:ascii="Arial" w:hAnsi="Arial"/>
      <w:bCs/>
      <w:color w:val="000000"/>
      <w:kern w:val="0"/>
      <w:sz w:val="20"/>
      <w:szCs w:val="20"/>
      <w:lang w:eastAsia="en-US"/>
    </w:rPr>
  </w:style>
  <w:style w:type="paragraph" w:customStyle="1" w:styleId="5H55l4h5SecondSubheadingdashdsdddash1ds1dd1da1">
    <w:name w:val="样式 标题 5H55l4h5Second Subheadingdashdsdddash1ds1dd1da...1"/>
    <w:basedOn w:val="5"/>
    <w:pPr>
      <w:tabs>
        <w:tab w:val="left" w:pos="1008"/>
      </w:tabs>
      <w:ind w:left="1008" w:hanging="1008"/>
      <w:jc w:val="left"/>
    </w:pPr>
    <w:rPr>
      <w:rFonts w:cs="宋体"/>
      <w:szCs w:val="20"/>
    </w:rPr>
  </w:style>
  <w:style w:type="paragraph" w:customStyle="1" w:styleId="afffa">
    <w:name w:val="自定义标题一"/>
    <w:basedOn w:val="a2"/>
    <w:next w:val="ae"/>
    <w:pPr>
      <w:keepNext/>
      <w:keepLines/>
      <w:numPr>
        <w:numId w:val="8"/>
      </w:numPr>
      <w:tabs>
        <w:tab w:val="left" w:pos="972"/>
        <w:tab w:val="left" w:pos="1080"/>
      </w:tabs>
      <w:spacing w:before="340" w:after="330" w:line="576" w:lineRule="auto"/>
      <w:jc w:val="left"/>
      <w:outlineLvl w:val="0"/>
    </w:pPr>
    <w:rPr>
      <w:rFonts w:ascii="宋体" w:eastAsia="黑体" w:hAnsi="宋体" w:cs="宋体"/>
      <w:b/>
      <w:bCs/>
      <w:sz w:val="44"/>
      <w:szCs w:val="44"/>
    </w:rPr>
  </w:style>
  <w:style w:type="paragraph" w:customStyle="1" w:styleId="new">
    <w:name w:val="正文new"/>
    <w:basedOn w:val="a2"/>
    <w:link w:val="newChar"/>
    <w:pPr>
      <w:spacing w:line="400" w:lineRule="exact"/>
      <w:ind w:firstLineChars="200" w:firstLine="200"/>
    </w:pPr>
    <w:rPr>
      <w:rFonts w:ascii="宋体" w:hAnsi="宋体"/>
      <w:kern w:val="0"/>
      <w:sz w:val="20"/>
      <w:szCs w:val="21"/>
      <w:lang w:val="x-none" w:eastAsia="x-none"/>
    </w:rPr>
  </w:style>
  <w:style w:type="paragraph" w:customStyle="1" w:styleId="afffb">
    <w:name w:val="标准正文一"/>
    <w:basedOn w:val="a2"/>
    <w:pPr>
      <w:tabs>
        <w:tab w:val="left" w:pos="840"/>
      </w:tabs>
      <w:spacing w:line="480" w:lineRule="atLeast"/>
      <w:ind w:firstLineChars="225" w:firstLine="540"/>
    </w:pPr>
    <w:rPr>
      <w:szCs w:val="20"/>
    </w:rPr>
  </w:style>
  <w:style w:type="paragraph" w:customStyle="1" w:styleId="xl81">
    <w:name w:val="xl81"/>
    <w:basedOn w:val="a2"/>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Courier New" w:hAnsi="Courier New" w:cs="Courier New"/>
      <w:kern w:val="0"/>
      <w:sz w:val="20"/>
      <w:szCs w:val="20"/>
    </w:rPr>
  </w:style>
  <w:style w:type="paragraph" w:customStyle="1" w:styleId="afffc">
    <w:name w:val="罗列"/>
    <w:basedOn w:val="a2"/>
    <w:pPr>
      <w:tabs>
        <w:tab w:val="left" w:pos="757"/>
      </w:tabs>
      <w:ind w:left="624" w:hanging="227"/>
    </w:pPr>
  </w:style>
  <w:style w:type="paragraph" w:customStyle="1" w:styleId="6H6BOD4h6ThirdSubheadingPIM6GB2312">
    <w:name w:val="样式 标题 6H6BOD 4h6Third SubheadingPIM 6 + (中文) 仿宋_GB2312 四号"/>
    <w:basedOn w:val="6"/>
    <w:pPr>
      <w:tabs>
        <w:tab w:val="clear" w:pos="851"/>
        <w:tab w:val="clear" w:pos="1440"/>
        <w:tab w:val="clear" w:pos="1620"/>
        <w:tab w:val="left" w:pos="1152"/>
      </w:tabs>
      <w:spacing w:line="317" w:lineRule="auto"/>
      <w:ind w:left="1152" w:hanging="1152"/>
    </w:pPr>
    <w:rPr>
      <w:rFonts w:eastAsia="仿宋_GB2312"/>
      <w:b/>
    </w:rPr>
  </w:style>
  <w:style w:type="paragraph" w:customStyle="1" w:styleId="afa">
    <w:name w:val="文档正文"/>
    <w:basedOn w:val="a2"/>
    <w:link w:val="CharChar"/>
    <w:pPr>
      <w:adjustRightInd w:val="0"/>
      <w:spacing w:line="480" w:lineRule="atLeast"/>
      <w:ind w:firstLine="567"/>
      <w:textAlignment w:val="baseline"/>
    </w:pPr>
    <w:rPr>
      <w:rFonts w:ascii="仿宋_GB2312" w:eastAsia="仿宋_GB2312"/>
      <w:kern w:val="0"/>
      <w:sz w:val="28"/>
      <w:szCs w:val="20"/>
      <w:lang w:val="x-none" w:eastAsia="x-none"/>
    </w:rPr>
  </w:style>
  <w:style w:type="paragraph" w:customStyle="1" w:styleId="GB2312152">
    <w:name w:val="样式 样式 仿宋_GB2312 三号 左 行距: 1.5 倍行距 + 首行缩进:  2 字符"/>
    <w:basedOn w:val="a2"/>
    <w:pPr>
      <w:ind w:firstLineChars="200" w:firstLine="640"/>
      <w:jc w:val="left"/>
    </w:pPr>
    <w:rPr>
      <w:rFonts w:ascii="仿宋_GB2312" w:eastAsia="仿宋_GB2312" w:hAnsi="Calibri" w:cs="宋体"/>
      <w:sz w:val="32"/>
      <w:szCs w:val="20"/>
    </w:rPr>
  </w:style>
  <w:style w:type="paragraph" w:customStyle="1" w:styleId="2221221">
    <w:name w:val="样式 样式 正文首行缩进 2 + 左侧:  2 字符 首行缩进:  2 字符1 + 左侧:  2 字符 首行缩进:  2 字符1"/>
    <w:basedOn w:val="a2"/>
    <w:pPr>
      <w:spacing w:after="120" w:line="480" w:lineRule="exact"/>
      <w:ind w:firstLineChars="200" w:firstLine="200"/>
    </w:pPr>
    <w:rPr>
      <w:szCs w:val="20"/>
    </w:rPr>
  </w:style>
  <w:style w:type="paragraph" w:customStyle="1" w:styleId="29">
    <w:name w:val="样式 正文缩进2字符"/>
    <w:basedOn w:val="a2"/>
    <w:pPr>
      <w:tabs>
        <w:tab w:val="left" w:pos="840"/>
      </w:tabs>
      <w:spacing w:line="240" w:lineRule="atLeast"/>
      <w:jc w:val="left"/>
    </w:pPr>
  </w:style>
  <w:style w:type="paragraph" w:customStyle="1" w:styleId="CharCharCharCharCharCharCharCharCharCharCharCharCharCharCharChar">
    <w:name w:val="Char Char Char Char Char Char Char Char Char Char Char Char Char Char Char Char"/>
    <w:basedOn w:val="a2"/>
    <w:pPr>
      <w:tabs>
        <w:tab w:val="left" w:pos="360"/>
      </w:tabs>
      <w:spacing w:line="360" w:lineRule="auto"/>
      <w:ind w:left="482" w:firstLineChars="200" w:firstLine="200"/>
    </w:pPr>
    <w:rPr>
      <w:rFonts w:ascii="宋体"/>
    </w:rPr>
  </w:style>
  <w:style w:type="paragraph" w:customStyle="1" w:styleId="1067">
    <w:name w:val="样式 样式1 + 左侧:  0.67 字符"/>
    <w:basedOn w:val="a2"/>
    <w:pPr>
      <w:spacing w:line="360" w:lineRule="auto"/>
      <w:ind w:leftChars="67" w:left="141" w:firstLineChars="236" w:firstLine="566"/>
    </w:pPr>
    <w:rPr>
      <w:rFonts w:ascii="宋体" w:hAnsi="宋体" w:cs="宋体"/>
      <w:szCs w:val="20"/>
    </w:rPr>
  </w:style>
  <w:style w:type="paragraph" w:customStyle="1" w:styleId="110">
    <w:name w:val="索引 11"/>
    <w:basedOn w:val="a2"/>
    <w:next w:val="a2"/>
    <w:autoRedefine/>
    <w:rsid w:val="00DF4E2A"/>
    <w:pPr>
      <w:spacing w:line="360" w:lineRule="auto"/>
    </w:pPr>
    <w:rPr>
      <w:sz w:val="21"/>
      <w:szCs w:val="20"/>
    </w:rPr>
  </w:style>
  <w:style w:type="paragraph" w:customStyle="1" w:styleId="3h33rdlevel3Heading3-oldH3l3CTheading3Headin">
    <w:name w:val="样式 标题 3h33rd level3Heading 3 - oldH3l3CTheading 3Headin..."/>
    <w:basedOn w:val="30"/>
    <w:pPr>
      <w:tabs>
        <w:tab w:val="clear" w:pos="851"/>
        <w:tab w:val="left" w:pos="720"/>
        <w:tab w:val="left" w:pos="1830"/>
      </w:tabs>
      <w:ind w:left="1830" w:hanging="990"/>
      <w:jc w:val="left"/>
    </w:pPr>
    <w:rPr>
      <w:rFonts w:ascii="宋体" w:eastAsia="宋体" w:hAnsi="宋体" w:cs="宋体"/>
      <w:b/>
      <w:szCs w:val="20"/>
    </w:rPr>
  </w:style>
  <w:style w:type="paragraph" w:customStyle="1" w:styleId="MSOFolioRecto">
    <w:name w:val="MSO_FolioRecto"/>
    <w:pPr>
      <w:pBdr>
        <w:bottom w:val="single" w:sz="8" w:space="1" w:color="auto"/>
      </w:pBdr>
      <w:tabs>
        <w:tab w:val="right" w:pos="8640"/>
      </w:tabs>
      <w:ind w:firstLine="5400"/>
    </w:pPr>
    <w:rPr>
      <w:rFonts w:ascii="Franklin Gothic Book" w:hAnsi="Franklin Gothic Book"/>
      <w:sz w:val="18"/>
      <w:szCs w:val="24"/>
      <w:lang w:eastAsia="en-US"/>
    </w:rPr>
  </w:style>
  <w:style w:type="paragraph" w:customStyle="1" w:styleId="MSOTerm">
    <w:name w:val="MSO_Term"/>
    <w:next w:val="MSOPara"/>
    <w:pPr>
      <w:keepNext/>
      <w:autoSpaceDE w:val="0"/>
      <w:autoSpaceDN w:val="0"/>
      <w:adjustRightInd w:val="0"/>
      <w:spacing w:before="120" w:line="240" w:lineRule="atLeast"/>
      <w:ind w:left="720"/>
    </w:pPr>
    <w:rPr>
      <w:rFonts w:ascii="Franklin Gothic Medium Cond" w:hAnsi="Franklin Gothic Medium Cond" w:cs="Franklin Gothic Condensed"/>
      <w:lang w:eastAsia="en-US"/>
    </w:rPr>
  </w:style>
  <w:style w:type="paragraph" w:customStyle="1" w:styleId="Legalese">
    <w:name w:val="Legalese"/>
    <w:pPr>
      <w:tabs>
        <w:tab w:val="left" w:pos="4440"/>
      </w:tabs>
      <w:spacing w:after="70" w:line="140" w:lineRule="exact"/>
      <w:ind w:left="3773"/>
    </w:pPr>
    <w:rPr>
      <w:i/>
      <w:sz w:val="13"/>
      <w:lang w:eastAsia="en-US"/>
    </w:rPr>
  </w:style>
  <w:style w:type="paragraph" w:customStyle="1" w:styleId="214">
    <w:name w:val="列表接续 21"/>
    <w:basedOn w:val="a2"/>
    <w:pPr>
      <w:widowControl/>
      <w:spacing w:after="120"/>
      <w:ind w:left="720"/>
      <w:jc w:val="left"/>
    </w:pPr>
    <w:rPr>
      <w:rFonts w:ascii="Arial" w:hAnsi="Arial"/>
      <w:bCs/>
      <w:color w:val="000000"/>
      <w:kern w:val="0"/>
      <w:sz w:val="20"/>
      <w:szCs w:val="20"/>
      <w:lang w:eastAsia="en-US"/>
    </w:rPr>
  </w:style>
  <w:style w:type="paragraph" w:customStyle="1" w:styleId="afff2">
    <w:name w:val="正文四号"/>
    <w:basedOn w:val="a2"/>
    <w:link w:val="Charff"/>
    <w:qFormat/>
    <w:pPr>
      <w:spacing w:line="360" w:lineRule="auto"/>
      <w:ind w:firstLineChars="200" w:firstLine="200"/>
    </w:pPr>
    <w:rPr>
      <w:rFonts w:eastAsia="仿宋"/>
      <w:kern w:val="0"/>
      <w:sz w:val="28"/>
      <w:szCs w:val="20"/>
      <w:lang w:val="x-none" w:eastAsia="x-none"/>
    </w:rPr>
  </w:style>
  <w:style w:type="paragraph" w:customStyle="1" w:styleId="afffd">
    <w:name w:val="样式"/>
    <w:basedOn w:val="42"/>
    <w:pPr>
      <w:spacing w:beforeLines="0" w:before="0" w:afterLines="0" w:after="0" w:line="360" w:lineRule="auto"/>
      <w:ind w:leftChars="15" w:left="31" w:firstLine="420"/>
    </w:pPr>
    <w:rPr>
      <w:rFonts w:eastAsia="宋体"/>
      <w:sz w:val="21"/>
      <w:szCs w:val="21"/>
    </w:rPr>
  </w:style>
  <w:style w:type="paragraph" w:customStyle="1" w:styleId="CharCharCharCharChar">
    <w:name w:val="Char Char Char Char Char"/>
    <w:basedOn w:val="a2"/>
    <w:pPr>
      <w:tabs>
        <w:tab w:val="left" w:pos="840"/>
      </w:tabs>
      <w:spacing w:line="360" w:lineRule="auto"/>
    </w:pPr>
    <w:rPr>
      <w:rFonts w:ascii="宋体" w:hAnsi="宋体"/>
      <w:sz w:val="22"/>
    </w:rPr>
  </w:style>
  <w:style w:type="paragraph" w:customStyle="1" w:styleId="CharCharCharChar">
    <w:name w:val="Char Char Char Char"/>
    <w:basedOn w:val="12"/>
    <w:pPr>
      <w:widowControl/>
      <w:tabs>
        <w:tab w:val="left" w:pos="840"/>
      </w:tabs>
      <w:ind w:leftChars="1400" w:left="1400"/>
      <w:jc w:val="left"/>
    </w:pPr>
    <w:rPr>
      <w:rFonts w:ascii="Tahoma" w:hAnsi="Tahoma" w:cs="宋体"/>
      <w:sz w:val="24"/>
      <w:szCs w:val="20"/>
    </w:rPr>
  </w:style>
  <w:style w:type="paragraph" w:customStyle="1" w:styleId="ac">
    <w:name w:val="正文缩进体"/>
    <w:basedOn w:val="42"/>
    <w:link w:val="Char4"/>
    <w:qFormat/>
    <w:pPr>
      <w:tabs>
        <w:tab w:val="left" w:pos="840"/>
      </w:tabs>
      <w:adjustRightInd w:val="0"/>
      <w:spacing w:beforeLines="0" w:before="0" w:afterLines="0" w:after="0" w:line="240" w:lineRule="auto"/>
      <w:ind w:rightChars="-51" w:right="-107" w:firstLine="420"/>
      <w:jc w:val="left"/>
      <w:textAlignment w:val="baseline"/>
    </w:pPr>
    <w:rPr>
      <w:rFonts w:eastAsia="宋体"/>
      <w:sz w:val="20"/>
      <w:szCs w:val="21"/>
    </w:rPr>
  </w:style>
  <w:style w:type="paragraph" w:customStyle="1" w:styleId="xl100">
    <w:name w:val="xl100"/>
    <w:basedOn w:val="a2"/>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color w:val="000000"/>
      <w:kern w:val="0"/>
      <w:sz w:val="22"/>
      <w:szCs w:val="22"/>
    </w:rPr>
  </w:style>
  <w:style w:type="paragraph" w:customStyle="1" w:styleId="xl116">
    <w:name w:val="xl116"/>
    <w:basedOn w:val="a2"/>
    <w:pPr>
      <w:widowControl/>
      <w:pBdr>
        <w:top w:val="single" w:sz="4" w:space="0" w:color="auto"/>
        <w:left w:val="single" w:sz="4" w:space="0" w:color="auto"/>
        <w:bottom w:val="single" w:sz="4" w:space="0" w:color="auto"/>
      </w:pBdr>
      <w:spacing w:before="100" w:beforeAutospacing="1" w:after="100" w:afterAutospacing="1"/>
      <w:jc w:val="center"/>
      <w:textAlignment w:val="center"/>
    </w:pPr>
    <w:rPr>
      <w:rFonts w:ascii="宋体" w:hAnsi="宋体" w:cs="宋体"/>
      <w:kern w:val="0"/>
    </w:rPr>
  </w:style>
  <w:style w:type="paragraph" w:customStyle="1" w:styleId="xl132">
    <w:name w:val="xl132"/>
    <w:basedOn w:val="a2"/>
    <w:pPr>
      <w:widowControl/>
      <w:pBdr>
        <w:left w:val="single" w:sz="4" w:space="0" w:color="auto"/>
        <w:right w:val="single" w:sz="4" w:space="0" w:color="auto"/>
      </w:pBdr>
      <w:spacing w:before="100" w:beforeAutospacing="1" w:after="100" w:afterAutospacing="1"/>
      <w:jc w:val="center"/>
      <w:textAlignment w:val="center"/>
    </w:pPr>
    <w:rPr>
      <w:rFonts w:ascii="宋体" w:hAnsi="宋体" w:cs="宋体"/>
      <w:kern w:val="0"/>
    </w:rPr>
  </w:style>
  <w:style w:type="paragraph" w:customStyle="1" w:styleId="xl148">
    <w:name w:val="xl148"/>
    <w:basedOn w:val="a2"/>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Courier New" w:hAnsi="Courier New" w:cs="Courier New"/>
      <w:kern w:val="0"/>
      <w:sz w:val="20"/>
      <w:szCs w:val="20"/>
    </w:rPr>
  </w:style>
  <w:style w:type="paragraph" w:styleId="81">
    <w:name w:val="toc 8"/>
    <w:basedOn w:val="a2"/>
    <w:next w:val="a2"/>
    <w:uiPriority w:val="39"/>
    <w:pPr>
      <w:ind w:left="1470"/>
      <w:jc w:val="left"/>
    </w:pPr>
    <w:rPr>
      <w:szCs w:val="21"/>
    </w:rPr>
  </w:style>
  <w:style w:type="paragraph" w:customStyle="1" w:styleId="100">
    <w:name w:val="10"/>
    <w:basedOn w:val="a2"/>
  </w:style>
  <w:style w:type="paragraph" w:customStyle="1" w:styleId="4h4H4L1Heading4h41h42h411h43h412h421h4111h44">
    <w:name w:val="样式 标题 4h4H4L1 Heading 4h41h42h411h43h412h421h4111h44..."/>
    <w:basedOn w:val="4"/>
    <w:pPr>
      <w:widowControl/>
      <w:tabs>
        <w:tab w:val="left" w:pos="864"/>
        <w:tab w:val="left" w:pos="1561"/>
        <w:tab w:val="left" w:pos="1980"/>
      </w:tabs>
      <w:ind w:left="1980" w:hanging="720"/>
      <w:jc w:val="left"/>
    </w:pPr>
    <w:rPr>
      <w:rFonts w:ascii="宋体" w:eastAsia="宋体" w:hAnsi="宋体"/>
      <w:b/>
    </w:rPr>
  </w:style>
  <w:style w:type="paragraph" w:customStyle="1" w:styleId="Body0">
    <w:name w:val="Body"/>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Times" w:hAnsi="Times"/>
      <w:color w:val="000000"/>
      <w:sz w:val="18"/>
      <w:lang w:eastAsia="en-US"/>
    </w:rPr>
  </w:style>
  <w:style w:type="paragraph" w:customStyle="1" w:styleId="3h3h3H3Kop3Vl3Level3Headheading3h3111Hea2">
    <w:name w:val="样式 标题 3h:3h3H3Kop 3Vl3Level 3 Headheading 3h31.1.1 Hea...2"/>
    <w:basedOn w:val="30"/>
    <w:pPr>
      <w:numPr>
        <w:ilvl w:val="0"/>
        <w:numId w:val="0"/>
      </w:numPr>
      <w:tabs>
        <w:tab w:val="left" w:pos="851"/>
      </w:tabs>
    </w:pPr>
    <w:rPr>
      <w:rFonts w:eastAsia="宋体" w:cs="宋体"/>
      <w:b/>
      <w:szCs w:val="28"/>
    </w:rPr>
  </w:style>
  <w:style w:type="paragraph" w:customStyle="1" w:styleId="afffe">
    <w:name w:val="目录文字"/>
    <w:basedOn w:val="a2"/>
    <w:pPr>
      <w:widowControl/>
      <w:spacing w:line="480" w:lineRule="auto"/>
      <w:jc w:val="left"/>
    </w:pPr>
    <w:rPr>
      <w:rFonts w:ascii="宋体" w:hAnsi="宋体"/>
      <w:kern w:val="0"/>
      <w:szCs w:val="20"/>
    </w:rPr>
  </w:style>
  <w:style w:type="paragraph" w:customStyle="1" w:styleId="xl90">
    <w:name w:val="xl90"/>
    <w:basedOn w:val="a2"/>
    <w:pPr>
      <w:widowControl/>
      <w:pBdr>
        <w:top w:val="single" w:sz="4" w:space="0" w:color="auto"/>
        <w:left w:val="single" w:sz="4" w:space="0" w:color="auto"/>
        <w:right w:val="single" w:sz="4" w:space="0" w:color="auto"/>
      </w:pBdr>
      <w:spacing w:before="100" w:beforeAutospacing="1" w:after="100" w:afterAutospacing="1"/>
      <w:jc w:val="left"/>
    </w:pPr>
    <w:rPr>
      <w:rFonts w:ascii="宋体" w:hAnsi="宋体" w:cs="宋体"/>
      <w:kern w:val="0"/>
    </w:rPr>
  </w:style>
  <w:style w:type="paragraph" w:customStyle="1" w:styleId="affff">
    <w:name w:val="图（与标题在一页上）"/>
    <w:basedOn w:val="ab"/>
    <w:pPr>
      <w:keepNext/>
      <w:keepLines/>
    </w:pPr>
  </w:style>
  <w:style w:type="paragraph" w:customStyle="1" w:styleId="ParaChar">
    <w:name w:val="默认段落字体 Para Char"/>
    <w:basedOn w:val="a2"/>
    <w:pPr>
      <w:adjustRightInd w:val="0"/>
      <w:spacing w:line="360" w:lineRule="auto"/>
    </w:pPr>
    <w:rPr>
      <w:rFonts w:ascii="Arial" w:hAnsi="Arial"/>
      <w:szCs w:val="20"/>
    </w:rPr>
  </w:style>
  <w:style w:type="paragraph" w:customStyle="1" w:styleId="CharCharChar0">
    <w:name w:val="Char Char Char"/>
    <w:basedOn w:val="a2"/>
    <w:pPr>
      <w:widowControl/>
      <w:jc w:val="left"/>
    </w:pPr>
    <w:rPr>
      <w:rFonts w:ascii="Tahoma" w:hAnsi="Tahoma" w:cs="宋体"/>
      <w:kern w:val="0"/>
      <w:szCs w:val="20"/>
    </w:rPr>
  </w:style>
  <w:style w:type="paragraph" w:customStyle="1" w:styleId="Default">
    <w:name w:val="Default"/>
    <w:pPr>
      <w:widowControl w:val="0"/>
      <w:autoSpaceDE w:val="0"/>
      <w:autoSpaceDN w:val="0"/>
      <w:adjustRightInd w:val="0"/>
    </w:pPr>
    <w:rPr>
      <w:rFonts w:ascii="PMingLiU" w:eastAsia="PMingLiU"/>
    </w:rPr>
  </w:style>
  <w:style w:type="paragraph" w:customStyle="1" w:styleId="MSOTableHead1">
    <w:name w:val="MSO_TableHead1"/>
    <w:next w:val="MSOTableHead"/>
    <w:pPr>
      <w:keepNext/>
      <w:autoSpaceDE w:val="0"/>
      <w:autoSpaceDN w:val="0"/>
      <w:adjustRightInd w:val="0"/>
      <w:spacing w:before="100" w:after="80" w:line="240" w:lineRule="atLeast"/>
      <w:ind w:left="720"/>
    </w:pPr>
    <w:rPr>
      <w:rFonts w:ascii="Franklin Gothic Medium Cond" w:hAnsi="Franklin Gothic Medium Cond" w:cs="Franklin Gothic Condensed"/>
      <w:lang w:eastAsia="en-US"/>
    </w:rPr>
  </w:style>
  <w:style w:type="paragraph" w:customStyle="1" w:styleId="MSOHead6">
    <w:name w:val="MSO_Head6"/>
    <w:pPr>
      <w:keepNext/>
      <w:spacing w:before="100" w:after="60"/>
    </w:pPr>
    <w:rPr>
      <w:rFonts w:ascii="Franklin Gothic Medium Cond" w:hAnsi="Franklin Gothic Medium Cond"/>
      <w:sz w:val="24"/>
      <w:szCs w:val="28"/>
      <w:lang w:eastAsia="en-US"/>
    </w:rPr>
  </w:style>
  <w:style w:type="paragraph" w:customStyle="1" w:styleId="MSOLisPara3">
    <w:name w:val="MSO_LisPara3"/>
    <w:basedOn w:val="MSONotePara"/>
    <w:pPr>
      <w:ind w:left="1440"/>
    </w:pPr>
  </w:style>
  <w:style w:type="paragraph" w:customStyle="1" w:styleId="150">
    <w:name w:val="样式 行距: 1.5 倍行距"/>
    <w:basedOn w:val="a2"/>
    <w:pPr>
      <w:spacing w:line="360" w:lineRule="auto"/>
    </w:pPr>
    <w:rPr>
      <w:szCs w:val="20"/>
    </w:rPr>
  </w:style>
  <w:style w:type="paragraph" w:customStyle="1" w:styleId="X">
    <w:name w:val="百姓X"/>
    <w:basedOn w:val="a2"/>
    <w:link w:val="XChar"/>
    <w:pPr>
      <w:spacing w:before="120" w:after="120" w:line="360" w:lineRule="auto"/>
      <w:ind w:firstLine="540"/>
    </w:pPr>
    <w:rPr>
      <w:rFonts w:ascii="Arial Narrow" w:hAnsi="Arial Narrow"/>
      <w:kern w:val="0"/>
      <w:lang w:val="x-none" w:eastAsia="x-none"/>
    </w:rPr>
  </w:style>
  <w:style w:type="paragraph" w:customStyle="1" w:styleId="1a">
    <w:name w:val="百姓(1)"/>
    <w:basedOn w:val="X"/>
    <w:link w:val="1Char0"/>
    <w:pPr>
      <w:tabs>
        <w:tab w:val="left" w:pos="720"/>
        <w:tab w:val="left" w:pos="960"/>
        <w:tab w:val="left" w:pos="1260"/>
      </w:tabs>
      <w:ind w:left="960" w:hanging="420"/>
    </w:pPr>
  </w:style>
  <w:style w:type="paragraph" w:customStyle="1" w:styleId="1B0">
    <w:name w:val="1B"/>
    <w:basedOn w:val="1"/>
    <w:pPr>
      <w:numPr>
        <w:numId w:val="0"/>
      </w:numPr>
      <w:tabs>
        <w:tab w:val="left" w:pos="360"/>
        <w:tab w:val="left" w:pos="840"/>
      </w:tabs>
      <w:spacing w:before="360" w:after="360" w:line="480" w:lineRule="auto"/>
      <w:ind w:left="840" w:hanging="420"/>
    </w:pPr>
    <w:rPr>
      <w:rFonts w:eastAsia="宋体"/>
      <w:b/>
      <w:szCs w:val="24"/>
    </w:rPr>
  </w:style>
  <w:style w:type="paragraph" w:styleId="44">
    <w:name w:val="toc 4"/>
    <w:basedOn w:val="a2"/>
    <w:next w:val="a2"/>
    <w:uiPriority w:val="39"/>
    <w:pPr>
      <w:ind w:left="630"/>
      <w:jc w:val="left"/>
    </w:pPr>
    <w:rPr>
      <w:sz w:val="18"/>
      <w:szCs w:val="18"/>
    </w:rPr>
  </w:style>
  <w:style w:type="paragraph" w:customStyle="1" w:styleId="2125">
    <w:name w:val="样式 列表项目符号 2 + 小四 行距: 多倍行距 1.25 字行"/>
    <w:basedOn w:val="24"/>
    <w:pPr>
      <w:numPr>
        <w:numId w:val="0"/>
      </w:numPr>
      <w:tabs>
        <w:tab w:val="left" w:pos="780"/>
        <w:tab w:val="left" w:pos="1260"/>
      </w:tabs>
      <w:ind w:left="1260" w:hanging="420"/>
    </w:pPr>
    <w:rPr>
      <w:rFonts w:cs="宋体"/>
      <w:sz w:val="28"/>
      <w:szCs w:val="20"/>
    </w:rPr>
  </w:style>
  <w:style w:type="paragraph" w:customStyle="1" w:styleId="32">
    <w:name w:val="样式3"/>
    <w:basedOn w:val="30"/>
    <w:pPr>
      <w:numPr>
        <w:ilvl w:val="0"/>
        <w:numId w:val="0"/>
      </w:numPr>
      <w:tabs>
        <w:tab w:val="left" w:pos="851"/>
      </w:tabs>
      <w:autoSpaceDE w:val="0"/>
      <w:autoSpaceDN w:val="0"/>
      <w:adjustRightInd w:val="0"/>
      <w:ind w:left="119" w:right="-23"/>
      <w:jc w:val="left"/>
    </w:pPr>
    <w:rPr>
      <w:rFonts w:ascii="宋体" w:eastAsia="仿宋_GB2312" w:hAnsi="宋体"/>
      <w:b/>
    </w:rPr>
  </w:style>
  <w:style w:type="paragraph" w:customStyle="1" w:styleId="xl80">
    <w:name w:val="xl80"/>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Courier New" w:hAnsi="Courier New" w:cs="Courier New"/>
      <w:b/>
      <w:bCs/>
      <w:kern w:val="0"/>
      <w:sz w:val="32"/>
      <w:szCs w:val="32"/>
    </w:rPr>
  </w:style>
  <w:style w:type="paragraph" w:customStyle="1" w:styleId="affff0">
    <w:name w:val="列表项目"/>
    <w:basedOn w:val="a2"/>
    <w:pPr>
      <w:numPr>
        <w:numId w:val="9"/>
      </w:numPr>
      <w:tabs>
        <w:tab w:val="left" w:pos="420"/>
        <w:tab w:val="left" w:pos="980"/>
      </w:tabs>
      <w:spacing w:line="288" w:lineRule="auto"/>
    </w:pPr>
    <w:rPr>
      <w:szCs w:val="20"/>
    </w:rPr>
  </w:style>
  <w:style w:type="paragraph" w:customStyle="1" w:styleId="MSOPara1">
    <w:name w:val="MSO_Para1"/>
    <w:basedOn w:val="MSOPara"/>
    <w:pPr>
      <w:ind w:left="274" w:right="245"/>
    </w:pPr>
  </w:style>
  <w:style w:type="paragraph" w:customStyle="1" w:styleId="4h4H4PIM41111Heading4bulletblbb4Alt4H41h">
    <w:name w:val="样式 标题 4h4H4PIM 41.1.1.1 Heading 4bulletblbb4Alt+4H41h..."/>
    <w:basedOn w:val="4"/>
    <w:pPr>
      <w:keepNext w:val="0"/>
      <w:keepLines w:val="0"/>
      <w:numPr>
        <w:ilvl w:val="0"/>
        <w:numId w:val="0"/>
      </w:numPr>
      <w:tabs>
        <w:tab w:val="left" w:pos="851"/>
      </w:tabs>
      <w:jc w:val="left"/>
    </w:pPr>
    <w:rPr>
      <w:rFonts w:eastAsia="宋体" w:cs="宋体"/>
      <w:b/>
      <w:kern w:val="0"/>
      <w:szCs w:val="20"/>
    </w:rPr>
  </w:style>
  <w:style w:type="paragraph" w:customStyle="1" w:styleId="1f8">
    <w:name w:val="日期1"/>
    <w:basedOn w:val="a2"/>
    <w:next w:val="a2"/>
    <w:pPr>
      <w:adjustRightInd w:val="0"/>
      <w:textAlignment w:val="baseline"/>
    </w:pPr>
    <w:rPr>
      <w:rFonts w:ascii="宋体"/>
      <w:spacing w:val="5"/>
      <w:kern w:val="0"/>
      <w:szCs w:val="20"/>
    </w:rPr>
  </w:style>
  <w:style w:type="paragraph" w:customStyle="1" w:styleId="6181">
    <w:name w:val="618标题1"/>
    <w:basedOn w:val="1"/>
    <w:pPr>
      <w:numPr>
        <w:numId w:val="7"/>
      </w:numPr>
      <w:tabs>
        <w:tab w:val="left" w:pos="425"/>
        <w:tab w:val="left" w:pos="540"/>
      </w:tabs>
    </w:pPr>
    <w:rPr>
      <w:rFonts w:ascii="宋体" w:eastAsia="宋体" w:hAnsi="宋体"/>
      <w:b/>
      <w:bCs w:val="0"/>
      <w:sz w:val="24"/>
      <w:szCs w:val="20"/>
    </w:rPr>
  </w:style>
  <w:style w:type="paragraph" w:customStyle="1" w:styleId="CharChar1CharCharCharCharCharCharCharCharCharCharCharCharCharCharChar">
    <w:name w:val="Char Char1 Char Char Char Char Char Char Char Char Char Char Char Char Char Char Char"/>
    <w:basedOn w:val="a2"/>
    <w:pPr>
      <w:widowControl/>
      <w:spacing w:after="160" w:line="240" w:lineRule="exact"/>
      <w:jc w:val="left"/>
    </w:pPr>
    <w:rPr>
      <w:rFonts w:ascii="Verdana" w:hAnsi="Verdana"/>
      <w:kern w:val="0"/>
      <w:sz w:val="20"/>
      <w:szCs w:val="20"/>
      <w:lang w:eastAsia="en-US"/>
    </w:rPr>
  </w:style>
  <w:style w:type="paragraph" w:customStyle="1" w:styleId="MSOTableHeadLargeHoriz">
    <w:name w:val="MSO_TableHeadLargeHoriz"/>
    <w:pPr>
      <w:spacing w:before="100" w:after="80"/>
    </w:pPr>
    <w:rPr>
      <w:rFonts w:ascii="Franklin Gothic Medium Cond" w:hAnsi="Franklin Gothic Medium Cond" w:cs="Franklin Gothic Condensed"/>
      <w:b/>
      <w:sz w:val="32"/>
      <w:lang w:eastAsia="en-US"/>
    </w:rPr>
  </w:style>
  <w:style w:type="paragraph" w:customStyle="1" w:styleId="MSOTableHead2">
    <w:name w:val="MSO_TableHead2"/>
    <w:pPr>
      <w:keepNext/>
      <w:spacing w:before="100" w:after="80" w:line="240" w:lineRule="atLeast"/>
      <w:ind w:left="1440"/>
    </w:pPr>
    <w:rPr>
      <w:rFonts w:ascii="Franklin Gothic Medium Cond" w:hAnsi="Franklin Gothic Medium Cond" w:cs="Franklin Gothic Condensed"/>
      <w:lang w:eastAsia="en-US"/>
    </w:rPr>
  </w:style>
  <w:style w:type="paragraph" w:customStyle="1" w:styleId="MSOTe">
    <w:name w:val="MSO_Te"/>
    <w:next w:val="MSOPara"/>
    <w:pPr>
      <w:autoSpaceDE w:val="0"/>
      <w:autoSpaceDN w:val="0"/>
      <w:adjustRightInd w:val="0"/>
      <w:spacing w:before="40" w:line="40" w:lineRule="exact"/>
      <w:ind w:left="720"/>
    </w:pPr>
    <w:rPr>
      <w:rFonts w:ascii="Palatino" w:hAnsi="Palatino" w:cs="Palatino"/>
      <w:sz w:val="12"/>
      <w:szCs w:val="12"/>
      <w:lang w:eastAsia="en-US"/>
    </w:rPr>
  </w:style>
  <w:style w:type="paragraph" w:customStyle="1" w:styleId="2a">
    <w:name w:val="[列表2]"/>
    <w:basedOn w:val="a2"/>
    <w:pPr>
      <w:numPr>
        <w:numId w:val="10"/>
      </w:numPr>
      <w:tabs>
        <w:tab w:val="left" w:pos="1554"/>
      </w:tabs>
      <w:spacing w:line="360" w:lineRule="auto"/>
    </w:pPr>
    <w:rPr>
      <w:rFonts w:ascii="宋体"/>
      <w:bCs/>
      <w:kern w:val="0"/>
    </w:rPr>
  </w:style>
  <w:style w:type="paragraph" w:customStyle="1" w:styleId="Char1CharCharCharCharCharCharCharCharCharCharCharCharCharCharChar">
    <w:name w:val="Char1 Char Char Char Char Char Char Char Char Char Char Char Char Char Char Char"/>
    <w:basedOn w:val="a2"/>
    <w:pPr>
      <w:tabs>
        <w:tab w:val="left" w:pos="840"/>
      </w:tabs>
    </w:pPr>
    <w:rPr>
      <w:rFonts w:ascii="Tahoma" w:hAnsi="Tahoma"/>
      <w:szCs w:val="20"/>
    </w:rPr>
  </w:style>
  <w:style w:type="paragraph" w:customStyle="1" w:styleId="affff1">
    <w:name w:val="[正文不缩]"/>
    <w:basedOn w:val="a2"/>
    <w:pPr>
      <w:tabs>
        <w:tab w:val="left" w:pos="840"/>
      </w:tabs>
      <w:snapToGrid w:val="0"/>
      <w:spacing w:before="80" w:after="80" w:line="360" w:lineRule="auto"/>
    </w:pPr>
    <w:rPr>
      <w:rFonts w:ascii="宋体"/>
    </w:rPr>
  </w:style>
  <w:style w:type="paragraph" w:customStyle="1" w:styleId="3h3h3H3Kop3Vl3Level3Headheading3h3111Hea3">
    <w:name w:val="样式 标题 3h:3h3H3Kop 3Vl3Level 3 Headheading 3h31.1.1 Hea...3"/>
    <w:basedOn w:val="30"/>
    <w:pPr>
      <w:numPr>
        <w:ilvl w:val="0"/>
        <w:numId w:val="0"/>
      </w:numPr>
      <w:tabs>
        <w:tab w:val="left" w:pos="851"/>
      </w:tabs>
    </w:pPr>
    <w:rPr>
      <w:rFonts w:eastAsia="宋体" w:cs="宋体"/>
      <w:szCs w:val="20"/>
    </w:rPr>
  </w:style>
  <w:style w:type="paragraph" w:customStyle="1" w:styleId="xl99">
    <w:name w:val="xl99"/>
    <w:basedOn w:val="a2"/>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color w:val="000000"/>
      <w:kern w:val="0"/>
    </w:rPr>
  </w:style>
  <w:style w:type="paragraph" w:customStyle="1" w:styleId="xl115">
    <w:name w:val="xl115"/>
    <w:basedOn w:val="a2"/>
    <w:pPr>
      <w:widowControl/>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Courier New" w:hAnsi="Courier New" w:cs="Courier New"/>
      <w:kern w:val="0"/>
      <w:sz w:val="20"/>
      <w:szCs w:val="20"/>
    </w:rPr>
  </w:style>
  <w:style w:type="paragraph" w:customStyle="1" w:styleId="xl131">
    <w:name w:val="xl131"/>
    <w:basedOn w:val="a2"/>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宋体" w:hAnsi="宋体" w:cs="宋体"/>
      <w:kern w:val="0"/>
    </w:rPr>
  </w:style>
  <w:style w:type="paragraph" w:customStyle="1" w:styleId="xl147">
    <w:name w:val="xl147"/>
    <w:basedOn w:val="a2"/>
    <w:pPr>
      <w:widowControl/>
      <w:pBdr>
        <w:top w:val="single" w:sz="4" w:space="0" w:color="auto"/>
        <w:bottom w:val="single" w:sz="4" w:space="0" w:color="auto"/>
        <w:right w:val="single" w:sz="4" w:space="0" w:color="auto"/>
      </w:pBdr>
      <w:shd w:val="clear" w:color="000000" w:fill="C0C0C0"/>
      <w:spacing w:before="100" w:beforeAutospacing="1" w:after="100" w:afterAutospacing="1"/>
      <w:jc w:val="right"/>
      <w:textAlignment w:val="center"/>
    </w:pPr>
    <w:rPr>
      <w:rFonts w:ascii="宋体" w:hAnsi="宋体" w:cs="宋体"/>
      <w:kern w:val="0"/>
    </w:rPr>
  </w:style>
  <w:style w:type="paragraph" w:customStyle="1" w:styleId="12">
    <w:name w:val="文档结构图 1"/>
    <w:basedOn w:val="a2"/>
    <w:link w:val="Char"/>
    <w:pPr>
      <w:shd w:val="clear" w:color="auto" w:fill="000080"/>
    </w:pPr>
    <w:rPr>
      <w:kern w:val="0"/>
      <w:sz w:val="20"/>
      <w:shd w:val="clear" w:color="auto" w:fill="000080"/>
      <w:lang w:val="x-none" w:eastAsia="x-none"/>
    </w:rPr>
  </w:style>
  <w:style w:type="paragraph" w:customStyle="1" w:styleId="1f9">
    <w:name w:val="样式 标题 1 + 小二 居中"/>
    <w:basedOn w:val="1"/>
    <w:pPr>
      <w:numPr>
        <w:numId w:val="11"/>
      </w:numPr>
      <w:tabs>
        <w:tab w:val="left" w:pos="5760"/>
      </w:tabs>
      <w:ind w:rightChars="-37" w:right="-89" w:firstLine="200"/>
      <w:jc w:val="center"/>
    </w:pPr>
    <w:rPr>
      <w:rFonts w:cs="宋体"/>
      <w:b/>
      <w:sz w:val="36"/>
      <w:szCs w:val="20"/>
    </w:rPr>
  </w:style>
  <w:style w:type="paragraph" w:customStyle="1" w:styleId="CharCharCharCharCharCharChar">
    <w:name w:val="标书正文 Char Char Char Char Char Char Char"/>
    <w:basedOn w:val="ae"/>
    <w:link w:val="CharCharCharCharCharCharCharChar"/>
    <w:pPr>
      <w:tabs>
        <w:tab w:val="left" w:pos="9000"/>
      </w:tabs>
      <w:ind w:rightChars="29" w:right="61" w:firstLineChars="225" w:firstLine="540"/>
      <w:jc w:val="left"/>
    </w:pPr>
    <w:rPr>
      <w:rFonts w:ascii="宋体" w:hAnsi="宋体"/>
      <w:i w:val="0"/>
      <w:iCs w:val="0"/>
    </w:rPr>
  </w:style>
  <w:style w:type="paragraph" w:customStyle="1" w:styleId="MSOFigure">
    <w:name w:val="MSO_Figure"/>
    <w:basedOn w:val="MSOPara"/>
    <w:pPr>
      <w:keepNext/>
      <w:spacing w:before="320" w:line="260" w:lineRule="atLeast"/>
    </w:pPr>
  </w:style>
  <w:style w:type="paragraph" w:customStyle="1" w:styleId="MSONoteStart1">
    <w:name w:val="MSO_NoteStart1"/>
    <w:basedOn w:val="MSONotePara1"/>
    <w:pPr>
      <w:pBdr>
        <w:top w:val="single" w:sz="6" w:space="0" w:color="auto"/>
        <w:between w:val="single" w:sz="6" w:space="0" w:color="auto"/>
      </w:pBdr>
      <w:spacing w:before="120" w:line="60" w:lineRule="atLeast"/>
      <w:jc w:val="both"/>
    </w:pPr>
    <w:rPr>
      <w:sz w:val="8"/>
      <w:szCs w:val="8"/>
    </w:rPr>
  </w:style>
  <w:style w:type="paragraph" w:customStyle="1" w:styleId="MSOProcPara">
    <w:name w:val="MSO_ProcPara"/>
    <w:basedOn w:val="a2"/>
    <w:pPr>
      <w:widowControl/>
      <w:spacing w:after="60"/>
      <w:ind w:left="274" w:right="202"/>
      <w:jc w:val="left"/>
    </w:pPr>
    <w:rPr>
      <w:rFonts w:ascii="Arial" w:hAnsi="Arial"/>
      <w:b/>
      <w:bCs/>
      <w:color w:val="000000"/>
      <w:kern w:val="0"/>
      <w:sz w:val="18"/>
      <w:szCs w:val="20"/>
      <w:lang w:eastAsia="en-US"/>
    </w:rPr>
  </w:style>
  <w:style w:type="paragraph" w:customStyle="1" w:styleId="1fa">
    <w:name w:val="表文1"/>
    <w:basedOn w:val="a2"/>
    <w:pPr>
      <w:spacing w:line="360" w:lineRule="auto"/>
      <w:ind w:firstLineChars="200" w:firstLine="480"/>
    </w:pPr>
    <w:rPr>
      <w:rFonts w:ascii="宋体" w:hAnsi="宋体"/>
    </w:rPr>
  </w:style>
  <w:style w:type="paragraph" w:customStyle="1" w:styleId="affff2">
    <w:name w:val="表格首行"/>
    <w:basedOn w:val="a2"/>
    <w:pPr>
      <w:tabs>
        <w:tab w:val="left" w:pos="840"/>
      </w:tabs>
      <w:jc w:val="center"/>
    </w:pPr>
    <w:rPr>
      <w:rFonts w:ascii="宋体" w:hAnsi="宋体"/>
    </w:rPr>
  </w:style>
  <w:style w:type="paragraph" w:customStyle="1" w:styleId="07415">
    <w:name w:val="样式 小四 首行缩进:  0.74 厘米 行距: 1.5 倍行距"/>
    <w:basedOn w:val="a2"/>
    <w:pPr>
      <w:tabs>
        <w:tab w:val="left" w:pos="840"/>
      </w:tabs>
      <w:spacing w:line="360" w:lineRule="auto"/>
      <w:ind w:firstLine="420"/>
    </w:pPr>
    <w:rPr>
      <w:rFonts w:cs="宋体"/>
      <w:sz w:val="28"/>
      <w:szCs w:val="20"/>
    </w:rPr>
  </w:style>
  <w:style w:type="paragraph" w:customStyle="1" w:styleId="5dashdsdddash1ds1dd1dash2ds2dd2dash3ds3dd3das">
    <w:name w:val="样式 标题 5dashdsdddash1ds1dd1dash2ds2dd2dash3ds3dd3das..."/>
    <w:basedOn w:val="5"/>
    <w:pPr>
      <w:keepLines w:val="0"/>
      <w:widowControl/>
      <w:numPr>
        <w:ilvl w:val="0"/>
        <w:numId w:val="0"/>
      </w:numPr>
      <w:tabs>
        <w:tab w:val="left" w:pos="992"/>
      </w:tabs>
      <w:spacing w:afterLines="50" w:after="156" w:line="240" w:lineRule="auto"/>
      <w:ind w:left="992" w:hanging="992"/>
      <w:jc w:val="left"/>
    </w:pPr>
    <w:rPr>
      <w:rFonts w:cs="宋体"/>
      <w:kern w:val="0"/>
      <w:sz w:val="21"/>
      <w:szCs w:val="20"/>
      <w:lang w:eastAsia="en-US"/>
    </w:rPr>
  </w:style>
  <w:style w:type="paragraph" w:customStyle="1" w:styleId="xl202">
    <w:name w:val="xl202"/>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宋体" w:hAnsi="宋体" w:cs="宋体"/>
      <w:color w:val="000000"/>
      <w:kern w:val="0"/>
      <w:sz w:val="20"/>
      <w:szCs w:val="20"/>
    </w:rPr>
  </w:style>
  <w:style w:type="paragraph" w:customStyle="1" w:styleId="1f6">
    <w:name w:val="注释标题1"/>
    <w:basedOn w:val="a2"/>
    <w:next w:val="a2"/>
    <w:link w:val="Charfd"/>
    <w:pPr>
      <w:jc w:val="center"/>
    </w:pPr>
    <w:rPr>
      <w:kern w:val="0"/>
      <w:sz w:val="20"/>
      <w:lang w:val="x-none" w:eastAsia="x-none"/>
    </w:rPr>
  </w:style>
  <w:style w:type="paragraph" w:customStyle="1" w:styleId="affff3">
    <w:name w:val="正文标题"/>
    <w:basedOn w:val="a2"/>
    <w:pPr>
      <w:tabs>
        <w:tab w:val="left" w:pos="0"/>
      </w:tabs>
      <w:ind w:leftChars="-1200" w:left="-2640" w:rightChars="36" w:right="79" w:firstLine="2537"/>
      <w:jc w:val="center"/>
    </w:pPr>
    <w:rPr>
      <w:rFonts w:eastAsia="仿宋_GB2312"/>
      <w:sz w:val="22"/>
      <w:szCs w:val="20"/>
    </w:rPr>
  </w:style>
  <w:style w:type="paragraph" w:customStyle="1" w:styleId="MSOListNoteEnd3">
    <w:name w:val="MSO_ListNoteEnd3"/>
    <w:basedOn w:val="MSOLisPara3"/>
    <w:pPr>
      <w:pBdr>
        <w:bottom w:val="single" w:sz="4" w:space="1" w:color="auto"/>
      </w:pBdr>
      <w:spacing w:before="80" w:line="60" w:lineRule="atLeast"/>
    </w:pPr>
    <w:rPr>
      <w:sz w:val="8"/>
    </w:rPr>
  </w:style>
  <w:style w:type="paragraph" w:customStyle="1" w:styleId="111B">
    <w:name w:val="1.1.1B"/>
    <w:basedOn w:val="30"/>
    <w:pPr>
      <w:numPr>
        <w:ilvl w:val="0"/>
        <w:numId w:val="0"/>
      </w:numPr>
      <w:tabs>
        <w:tab w:val="left" w:pos="567"/>
        <w:tab w:val="left" w:pos="840"/>
      </w:tabs>
      <w:spacing w:before="240" w:after="240" w:line="240" w:lineRule="auto"/>
      <w:ind w:left="840" w:hanging="420"/>
    </w:pPr>
    <w:rPr>
      <w:rFonts w:eastAsia="宋体"/>
      <w:b/>
    </w:rPr>
  </w:style>
  <w:style w:type="paragraph" w:customStyle="1" w:styleId="TableText">
    <w:name w:val="Table Text"/>
    <w:basedOn w:val="a2"/>
    <w:pPr>
      <w:widowControl/>
      <w:tabs>
        <w:tab w:val="left" w:pos="840"/>
      </w:tabs>
      <w:spacing w:before="60" w:after="60"/>
      <w:jc w:val="left"/>
    </w:pPr>
    <w:rPr>
      <w:kern w:val="0"/>
      <w:szCs w:val="20"/>
    </w:rPr>
  </w:style>
  <w:style w:type="paragraph" w:customStyle="1" w:styleId="affff4">
    <w:name w:val="一级列表"/>
    <w:basedOn w:val="a2"/>
    <w:pPr>
      <w:tabs>
        <w:tab w:val="left" w:pos="1554"/>
      </w:tabs>
      <w:spacing w:line="360" w:lineRule="auto"/>
      <w:ind w:left="1554" w:hanging="420"/>
    </w:pPr>
    <w:rPr>
      <w:szCs w:val="20"/>
    </w:rPr>
  </w:style>
  <w:style w:type="paragraph" w:customStyle="1" w:styleId="xl79">
    <w:name w:val="xl79"/>
    <w:basedOn w:val="a2"/>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Courier New" w:hAnsi="Courier New" w:cs="Courier New"/>
      <w:kern w:val="0"/>
      <w:sz w:val="20"/>
      <w:szCs w:val="20"/>
    </w:rPr>
  </w:style>
  <w:style w:type="paragraph" w:customStyle="1" w:styleId="a14">
    <w:name w:val="a14"/>
    <w:basedOn w:val="a2"/>
    <w:pPr>
      <w:widowControl/>
      <w:spacing w:before="100" w:beforeAutospacing="1" w:after="100" w:afterAutospacing="1" w:line="360" w:lineRule="atLeast"/>
      <w:jc w:val="left"/>
    </w:pPr>
    <w:rPr>
      <w:rFonts w:ascii="宋体" w:hAnsi="宋体" w:cs="宋体"/>
      <w:kern w:val="0"/>
      <w:szCs w:val="21"/>
    </w:rPr>
  </w:style>
  <w:style w:type="paragraph" w:customStyle="1" w:styleId="affff5">
    <w:name w:val="段落"/>
    <w:basedOn w:val="a2"/>
    <w:pPr>
      <w:ind w:left="454" w:firstLine="567"/>
    </w:pPr>
    <w:rPr>
      <w:sz w:val="28"/>
      <w:szCs w:val="20"/>
    </w:rPr>
  </w:style>
  <w:style w:type="paragraph" w:customStyle="1" w:styleId="MSOCode2">
    <w:name w:val="MSO_Code2"/>
    <w:basedOn w:val="MSOCode1"/>
    <w:pPr>
      <w:ind w:left="1267"/>
    </w:pPr>
  </w:style>
  <w:style w:type="paragraph" w:customStyle="1" w:styleId="MSOHead7">
    <w:name w:val="MSO_Head7"/>
    <w:pPr>
      <w:keepNext/>
      <w:spacing w:before="80" w:after="60"/>
    </w:pPr>
    <w:rPr>
      <w:rFonts w:ascii="Franklin Gothic Medium Cond" w:hAnsi="Franklin Gothic Medium Cond"/>
      <w:i/>
      <w:sz w:val="22"/>
      <w:lang w:eastAsia="en-US"/>
    </w:rPr>
  </w:style>
  <w:style w:type="paragraph" w:customStyle="1" w:styleId="1fb">
    <w:name w:val="引文目录1"/>
    <w:basedOn w:val="a2"/>
    <w:next w:val="a2"/>
    <w:pPr>
      <w:widowControl/>
      <w:ind w:left="200" w:hanging="200"/>
      <w:jc w:val="left"/>
    </w:pPr>
    <w:rPr>
      <w:rFonts w:ascii="Arial" w:hAnsi="Arial"/>
      <w:bCs/>
      <w:color w:val="000000"/>
      <w:kern w:val="0"/>
      <w:sz w:val="20"/>
      <w:szCs w:val="20"/>
      <w:lang w:eastAsia="en-US"/>
    </w:rPr>
  </w:style>
  <w:style w:type="paragraph" w:customStyle="1" w:styleId="TableCellText">
    <w:name w:val="Table Cell Text"/>
    <w:basedOn w:val="a2"/>
    <w:pPr>
      <w:numPr>
        <w:numId w:val="12"/>
      </w:numPr>
      <w:tabs>
        <w:tab w:val="left" w:pos="1080"/>
      </w:tabs>
      <w:spacing w:before="120" w:after="120"/>
      <w:ind w:left="0" w:firstLine="0"/>
      <w:jc w:val="left"/>
    </w:pPr>
    <w:rPr>
      <w:rFonts w:ascii="Arial" w:hAnsi="Arial" w:cs="Arial"/>
      <w:kern w:val="0"/>
      <w:sz w:val="18"/>
      <w:szCs w:val="20"/>
      <w:lang w:eastAsia="en-US"/>
    </w:rPr>
  </w:style>
  <w:style w:type="paragraph" w:customStyle="1" w:styleId="1fc">
    <w:name w:val="列出段落1"/>
    <w:basedOn w:val="a2"/>
    <w:pPr>
      <w:ind w:firstLineChars="200" w:firstLine="420"/>
    </w:pPr>
  </w:style>
  <w:style w:type="paragraph" w:customStyle="1" w:styleId="xl69">
    <w:name w:val="xl69"/>
    <w:basedOn w:val="a2"/>
    <w:pPr>
      <w:widowControl/>
      <w:pBdr>
        <w:top w:val="single" w:sz="4" w:space="0" w:color="auto"/>
        <w:left w:val="single" w:sz="4" w:space="0" w:color="auto"/>
        <w:bottom w:val="single" w:sz="4" w:space="0" w:color="auto"/>
        <w:right w:val="single" w:sz="4" w:space="0" w:color="auto"/>
      </w:pBdr>
      <w:shd w:val="clear" w:color="000000" w:fill="969696"/>
      <w:spacing w:before="100" w:beforeAutospacing="1" w:after="100" w:afterAutospacing="1"/>
      <w:jc w:val="center"/>
      <w:textAlignment w:val="center"/>
    </w:pPr>
    <w:rPr>
      <w:rFonts w:ascii="Courier New" w:hAnsi="Courier New" w:cs="Courier New"/>
      <w:kern w:val="0"/>
      <w:sz w:val="20"/>
      <w:szCs w:val="20"/>
    </w:rPr>
  </w:style>
  <w:style w:type="paragraph" w:customStyle="1" w:styleId="ListNumber21">
    <w:name w:val="List Number 21"/>
    <w:basedOn w:val="a2"/>
    <w:next w:val="ListNumber31"/>
    <w:pPr>
      <w:tabs>
        <w:tab w:val="left" w:pos="840"/>
      </w:tabs>
      <w:spacing w:after="100" w:afterAutospacing="1"/>
      <w:ind w:left="851" w:hanging="851"/>
    </w:pPr>
    <w:rPr>
      <w:rFonts w:eastAsia="仿宋_GB2312"/>
    </w:rPr>
  </w:style>
  <w:style w:type="paragraph" w:customStyle="1" w:styleId="affff6">
    <w:name w:val="封面"/>
    <w:basedOn w:val="a2"/>
    <w:pPr>
      <w:adjustRightInd w:val="0"/>
      <w:spacing w:line="360" w:lineRule="atLeast"/>
      <w:ind w:firstLineChars="200" w:firstLine="200"/>
      <w:jc w:val="right"/>
    </w:pPr>
    <w:rPr>
      <w:rFonts w:ascii="Arial" w:hAnsi="Arial"/>
      <w:kern w:val="0"/>
      <w:szCs w:val="20"/>
    </w:rPr>
  </w:style>
  <w:style w:type="paragraph" w:customStyle="1" w:styleId="3Char2">
    <w:name w:val="标书标题3 Char"/>
    <w:basedOn w:val="30"/>
    <w:link w:val="3CharChar"/>
    <w:pPr>
      <w:tabs>
        <w:tab w:val="clear" w:pos="851"/>
        <w:tab w:val="left" w:pos="720"/>
      </w:tabs>
      <w:ind w:left="720" w:hanging="720"/>
      <w:outlineLvl w:val="5"/>
    </w:pPr>
    <w:rPr>
      <w:rFonts w:eastAsia="宋体"/>
      <w:b/>
      <w:kern w:val="28"/>
    </w:rPr>
  </w:style>
  <w:style w:type="paragraph" w:customStyle="1" w:styleId="6183">
    <w:name w:val="618标题3"/>
    <w:basedOn w:val="30"/>
    <w:pPr>
      <w:numPr>
        <w:ilvl w:val="0"/>
        <w:numId w:val="7"/>
      </w:numPr>
      <w:tabs>
        <w:tab w:val="left" w:pos="425"/>
      </w:tabs>
      <w:ind w:left="0" w:firstLine="851"/>
    </w:pPr>
    <w:rPr>
      <w:rFonts w:eastAsia="宋体"/>
      <w:b/>
      <w:szCs w:val="24"/>
    </w:rPr>
  </w:style>
  <w:style w:type="paragraph" w:customStyle="1" w:styleId="bdBodybybodyb-heading1heading2bheading1body-hea">
    <w:name w:val="样式 正文文本bdBodybybodyb-heading 1/heading 2bheading1body-hea..."/>
    <w:basedOn w:val="ae"/>
    <w:link w:val="bdBodybybodyb-heading1heading2bheading1body-heaChar"/>
    <w:pPr>
      <w:widowControl/>
      <w:spacing w:beforeLines="50" w:before="156" w:afterLines="50" w:after="156"/>
      <w:ind w:firstLineChars="225" w:firstLine="540"/>
      <w:jc w:val="left"/>
    </w:pPr>
    <w:rPr>
      <w:rFonts w:ascii="Calibri" w:hAnsi="Calibri"/>
      <w:i w:val="0"/>
      <w:iCs w:val="0"/>
      <w:szCs w:val="20"/>
      <w:lang w:eastAsia="en-US"/>
    </w:rPr>
  </w:style>
  <w:style w:type="paragraph" w:customStyle="1" w:styleId="Char1CharCharCharCharCharChar">
    <w:name w:val="Char1 Char Char Char Char Char Char"/>
    <w:basedOn w:val="a2"/>
    <w:rPr>
      <w:rFonts w:ascii="Tahoma" w:hAnsi="Tahoma"/>
      <w:szCs w:val="20"/>
    </w:rPr>
  </w:style>
  <w:style w:type="paragraph" w:customStyle="1" w:styleId="xl98">
    <w:name w:val="xl98"/>
    <w:basedOn w:val="a2"/>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color w:val="000000"/>
      <w:kern w:val="0"/>
      <w:sz w:val="22"/>
      <w:szCs w:val="22"/>
    </w:rPr>
  </w:style>
  <w:style w:type="paragraph" w:customStyle="1" w:styleId="xl114">
    <w:name w:val="xl114"/>
    <w:basedOn w:val="a2"/>
    <w:pPr>
      <w:widowControl/>
      <w:pBdr>
        <w:bottom w:val="single" w:sz="4" w:space="0" w:color="auto"/>
      </w:pBdr>
      <w:spacing w:before="100" w:beforeAutospacing="1" w:after="100" w:afterAutospacing="1"/>
      <w:jc w:val="right"/>
      <w:textAlignment w:val="center"/>
    </w:pPr>
    <w:rPr>
      <w:rFonts w:ascii="宋体" w:hAnsi="宋体" w:cs="宋体"/>
      <w:kern w:val="0"/>
    </w:rPr>
  </w:style>
  <w:style w:type="paragraph" w:customStyle="1" w:styleId="xl130">
    <w:name w:val="xl130"/>
    <w:basedOn w:val="a2"/>
    <w:pPr>
      <w:widowControl/>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Courier New" w:hAnsi="Courier New" w:cs="Courier New"/>
      <w:b/>
      <w:bCs/>
      <w:kern w:val="0"/>
      <w:sz w:val="28"/>
      <w:szCs w:val="28"/>
    </w:rPr>
  </w:style>
  <w:style w:type="paragraph" w:customStyle="1" w:styleId="xl146">
    <w:name w:val="xl146"/>
    <w:basedOn w:val="a2"/>
    <w:pPr>
      <w:widowControl/>
      <w:pBdr>
        <w:top w:val="single" w:sz="4" w:space="0" w:color="auto"/>
        <w:bottom w:val="single" w:sz="4" w:space="0" w:color="auto"/>
        <w:right w:val="single" w:sz="4" w:space="0" w:color="auto"/>
      </w:pBdr>
      <w:spacing w:before="100" w:beforeAutospacing="1" w:after="100" w:afterAutospacing="1"/>
      <w:jc w:val="center"/>
    </w:pPr>
    <w:rPr>
      <w:rFonts w:ascii="Courier New" w:hAnsi="Courier New" w:cs="Courier New"/>
      <w:b/>
      <w:bCs/>
      <w:kern w:val="0"/>
      <w:sz w:val="32"/>
      <w:szCs w:val="32"/>
    </w:rPr>
  </w:style>
  <w:style w:type="paragraph" w:styleId="affff7">
    <w:name w:val="List Number"/>
    <w:basedOn w:val="a2"/>
    <w:pPr>
      <w:widowControl/>
      <w:tabs>
        <w:tab w:val="left" w:pos="1528"/>
      </w:tabs>
      <w:ind w:left="1528" w:hanging="420"/>
      <w:jc w:val="left"/>
    </w:pPr>
    <w:rPr>
      <w:rFonts w:ascii="Arial" w:hAnsi="Arial"/>
      <w:bCs/>
      <w:color w:val="000000"/>
      <w:kern w:val="0"/>
      <w:sz w:val="20"/>
      <w:szCs w:val="20"/>
      <w:lang w:eastAsia="en-US"/>
    </w:rPr>
  </w:style>
  <w:style w:type="paragraph" w:customStyle="1" w:styleId="Subhead1">
    <w:name w:val="Subhead1"/>
    <w:next w:val="a2"/>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40" w:line="280" w:lineRule="exact"/>
    </w:pPr>
    <w:rPr>
      <w:rFonts w:ascii="Helvetica" w:hAnsi="Helvetica"/>
      <w:b/>
      <w:caps/>
      <w:color w:val="000000"/>
      <w:sz w:val="24"/>
    </w:rPr>
  </w:style>
  <w:style w:type="paragraph" w:customStyle="1" w:styleId="affff8">
    <w:name w:val="正文表格"/>
    <w:basedOn w:val="a2"/>
    <w:pPr>
      <w:adjustRightInd w:val="0"/>
      <w:spacing w:before="40" w:after="40"/>
      <w:textAlignment w:val="baseline"/>
    </w:pPr>
    <w:rPr>
      <w:rFonts w:eastAsia="昆仑仿宋"/>
      <w:kern w:val="0"/>
      <w:szCs w:val="20"/>
    </w:rPr>
  </w:style>
  <w:style w:type="paragraph" w:customStyle="1" w:styleId="affff9">
    <w:name w:val="标书表格字体格式"/>
    <w:next w:val="afff0"/>
    <w:pPr>
      <w:jc w:val="center"/>
    </w:pPr>
    <w:rPr>
      <w:szCs w:val="24"/>
    </w:rPr>
  </w:style>
  <w:style w:type="paragraph" w:customStyle="1" w:styleId="MSOChapTitle">
    <w:name w:val="MSO_ChapTitle"/>
    <w:pPr>
      <w:pageBreakBefore/>
      <w:widowControl w:val="0"/>
      <w:spacing w:before="40" w:after="180" w:line="600" w:lineRule="exact"/>
      <w:ind w:left="-720" w:firstLine="14"/>
      <w:outlineLvl w:val="0"/>
    </w:pPr>
    <w:rPr>
      <w:rFonts w:ascii="Franklin Gothic Medium Cond" w:hAnsi="Franklin Gothic Medium Cond"/>
      <w:bCs/>
      <w:color w:val="000000"/>
      <w:sz w:val="60"/>
      <w:szCs w:val="60"/>
      <w:lang w:eastAsia="en-US"/>
    </w:rPr>
  </w:style>
  <w:style w:type="paragraph" w:customStyle="1" w:styleId="1fd">
    <w:name w:val="称呼1"/>
    <w:basedOn w:val="a2"/>
    <w:next w:val="a2"/>
    <w:rPr>
      <w:rFonts w:ascii="Arial" w:hAnsi="Arial"/>
    </w:rPr>
  </w:style>
  <w:style w:type="paragraph" w:customStyle="1" w:styleId="257">
    <w:name w:val="样式 首行缩进:  2.57 字符"/>
    <w:basedOn w:val="a2"/>
    <w:pPr>
      <w:numPr>
        <w:numId w:val="14"/>
      </w:numPr>
      <w:tabs>
        <w:tab w:val="left" w:pos="1460"/>
      </w:tabs>
      <w:spacing w:line="360" w:lineRule="auto"/>
      <w:ind w:firstLineChars="200" w:firstLine="200"/>
    </w:pPr>
  </w:style>
  <w:style w:type="paragraph" w:customStyle="1" w:styleId="xl201">
    <w:name w:val="xl201"/>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000000"/>
      <w:kern w:val="0"/>
      <w:sz w:val="20"/>
      <w:szCs w:val="20"/>
    </w:rPr>
  </w:style>
  <w:style w:type="paragraph" w:customStyle="1" w:styleId="BodyTextIndent1">
    <w:name w:val="Body Text Indent1"/>
    <w:basedOn w:val="a2"/>
    <w:pPr>
      <w:spacing w:after="120" w:line="360" w:lineRule="auto"/>
      <w:ind w:leftChars="200" w:left="420"/>
    </w:pPr>
  </w:style>
  <w:style w:type="paragraph" w:customStyle="1" w:styleId="affffa">
    <w:name w:val="并列项"/>
    <w:basedOn w:val="a2"/>
    <w:pPr>
      <w:numPr>
        <w:ilvl w:val="2"/>
        <w:numId w:val="15"/>
      </w:numPr>
      <w:tabs>
        <w:tab w:val="left" w:pos="1200"/>
        <w:tab w:val="left" w:pos="2998"/>
      </w:tabs>
      <w:snapToGrid w:val="0"/>
      <w:spacing w:line="360" w:lineRule="exact"/>
    </w:pPr>
    <w:rPr>
      <w:kern w:val="21"/>
      <w:szCs w:val="20"/>
    </w:rPr>
  </w:style>
  <w:style w:type="paragraph" w:customStyle="1" w:styleId="CharCharCharCharCharCharCharCharCharCharCharCharCharCharCharCharCharCharCharCharChar1Char">
    <w:name w:val="Char Char Char Char Char Char Char Char Char Char Char Char Char Char Char Char Char Char Char Char Char1 Char"/>
    <w:basedOn w:val="a2"/>
    <w:pPr>
      <w:widowControl/>
      <w:spacing w:after="160" w:line="240" w:lineRule="exact"/>
      <w:jc w:val="left"/>
    </w:pPr>
    <w:rPr>
      <w:rFonts w:ascii="Verdana" w:eastAsia="仿宋_GB2312" w:hAnsi="Verdana"/>
      <w:color w:val="000000"/>
      <w:kern w:val="0"/>
      <w:szCs w:val="20"/>
      <w:lang w:eastAsia="en-US"/>
    </w:rPr>
  </w:style>
  <w:style w:type="paragraph" w:customStyle="1" w:styleId="MSOTOCChapTitle">
    <w:name w:val="MSO_TOC_ChapTitle"/>
    <w:pPr>
      <w:tabs>
        <w:tab w:val="right" w:pos="8700"/>
      </w:tabs>
      <w:autoSpaceDE w:val="0"/>
      <w:autoSpaceDN w:val="0"/>
      <w:adjustRightInd w:val="0"/>
      <w:spacing w:line="320" w:lineRule="atLeast"/>
      <w:ind w:left="720" w:hanging="240"/>
    </w:pPr>
    <w:rPr>
      <w:rFonts w:ascii="Franklin Gothic Medium Cond" w:hAnsi="Franklin Gothic Medium Cond" w:cs="Franklin Gothic Condensed"/>
      <w:sz w:val="28"/>
      <w:szCs w:val="28"/>
      <w:lang w:eastAsia="en-US"/>
    </w:rPr>
  </w:style>
  <w:style w:type="paragraph" w:customStyle="1" w:styleId="GlossarySectionHead">
    <w:name w:val="Glossary Section Head"/>
    <w:basedOn w:val="a2"/>
    <w:pPr>
      <w:widowControl/>
      <w:autoSpaceDE w:val="0"/>
      <w:autoSpaceDN w:val="0"/>
      <w:adjustRightInd w:val="0"/>
      <w:spacing w:after="580" w:line="600" w:lineRule="atLeast"/>
      <w:jc w:val="left"/>
      <w:outlineLvl w:val="0"/>
    </w:pPr>
    <w:rPr>
      <w:rFonts w:ascii="Arial Black" w:hAnsi="Arial Black"/>
      <w:bCs/>
      <w:color w:val="000000"/>
      <w:spacing w:val="15"/>
      <w:kern w:val="0"/>
      <w:sz w:val="40"/>
      <w:szCs w:val="60"/>
      <w:lang w:eastAsia="en-US"/>
    </w:rPr>
  </w:style>
  <w:style w:type="paragraph" w:customStyle="1" w:styleId="313">
    <w:name w:val="列表接续 31"/>
    <w:basedOn w:val="a2"/>
    <w:pPr>
      <w:widowControl/>
      <w:spacing w:after="120"/>
      <w:ind w:left="1080"/>
      <w:jc w:val="left"/>
    </w:pPr>
    <w:rPr>
      <w:rFonts w:ascii="Arial" w:hAnsi="Arial"/>
      <w:bCs/>
      <w:color w:val="000000"/>
      <w:kern w:val="0"/>
      <w:sz w:val="20"/>
      <w:szCs w:val="20"/>
      <w:lang w:eastAsia="en-US"/>
    </w:rPr>
  </w:style>
  <w:style w:type="paragraph" w:customStyle="1" w:styleId="B">
    <w:name w:val="项目符号B"/>
    <w:basedOn w:val="a2"/>
    <w:pPr>
      <w:tabs>
        <w:tab w:val="left" w:pos="900"/>
        <w:tab w:val="left" w:pos="1200"/>
      </w:tabs>
      <w:adjustRightInd w:val="0"/>
      <w:snapToGrid w:val="0"/>
      <w:spacing w:beforeLines="40" w:before="124" w:line="400" w:lineRule="exact"/>
      <w:ind w:leftChars="400" w:left="1667" w:hangingChars="200" w:hanging="360"/>
    </w:pPr>
    <w:rPr>
      <w:rFonts w:ascii="宋体" w:hAnsi="宋体" w:cs="Arial"/>
      <w:kern w:val="0"/>
      <w:szCs w:val="28"/>
    </w:rPr>
  </w:style>
  <w:style w:type="paragraph" w:customStyle="1" w:styleId="CharCharCharCharCharCharCharCharCharCharCharCharCharCharCharCharCharCharCharCharChar">
    <w:name w:val="Char Char Char Char Char Char Char Char Char Char Char Char Char Char Char Char Char Char Char Char Char"/>
    <w:basedOn w:val="a2"/>
    <w:pPr>
      <w:tabs>
        <w:tab w:val="left" w:pos="840"/>
      </w:tabs>
    </w:pPr>
  </w:style>
  <w:style w:type="paragraph" w:customStyle="1" w:styleId="xl78">
    <w:name w:val="xl78"/>
    <w:basedOn w:val="a2"/>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Courier New" w:hAnsi="Courier New" w:cs="Courier New"/>
      <w:kern w:val="0"/>
      <w:sz w:val="20"/>
      <w:szCs w:val="20"/>
    </w:rPr>
  </w:style>
  <w:style w:type="paragraph" w:customStyle="1" w:styleId="affffb">
    <w:name w:val="一般正文"/>
    <w:basedOn w:val="a2"/>
    <w:pPr>
      <w:spacing w:before="120" w:after="120" w:line="0" w:lineRule="atLeast"/>
    </w:pPr>
    <w:rPr>
      <w:sz w:val="28"/>
      <w:szCs w:val="20"/>
    </w:rPr>
  </w:style>
  <w:style w:type="paragraph" w:customStyle="1" w:styleId="19">
    <w:name w:val="样式1正文"/>
    <w:basedOn w:val="a2"/>
    <w:link w:val="1Char"/>
    <w:qFormat/>
    <w:pPr>
      <w:spacing w:line="300" w:lineRule="auto"/>
      <w:ind w:left="210" w:right="210" w:firstLine="420"/>
    </w:pPr>
    <w:rPr>
      <w:rFonts w:ascii="仿宋_GB2312" w:eastAsia="仿宋_GB2312"/>
      <w:kern w:val="0"/>
      <w:lang w:val="x-none" w:eastAsia="x-none"/>
    </w:rPr>
  </w:style>
  <w:style w:type="paragraph" w:customStyle="1" w:styleId="120">
    <w:name w:val="1正文缩进2"/>
    <w:basedOn w:val="a2"/>
    <w:pPr>
      <w:spacing w:line="440" w:lineRule="exact"/>
    </w:pPr>
    <w:rPr>
      <w:kern w:val="0"/>
    </w:rPr>
  </w:style>
  <w:style w:type="paragraph" w:customStyle="1" w:styleId="2b">
    <w:name w:val="表格文字2"/>
    <w:basedOn w:val="211"/>
    <w:pPr>
      <w:spacing w:line="240" w:lineRule="auto"/>
      <w:jc w:val="center"/>
    </w:pPr>
    <w:rPr>
      <w:rFonts w:ascii="仿宋_GB2312" w:eastAsia="仿宋_GB2312" w:hAnsi="宋体"/>
      <w:sz w:val="21"/>
    </w:rPr>
  </w:style>
  <w:style w:type="paragraph" w:styleId="2c">
    <w:name w:val="toc 2"/>
    <w:basedOn w:val="a2"/>
    <w:next w:val="a2"/>
    <w:uiPriority w:val="39"/>
    <w:qFormat/>
    <w:rsid w:val="00A81C98"/>
    <w:pPr>
      <w:spacing w:line="400" w:lineRule="exact"/>
      <w:jc w:val="left"/>
    </w:pPr>
    <w:rPr>
      <w:rFonts w:eastAsia="仿宋_GB2312"/>
      <w:smallCaps/>
      <w:szCs w:val="20"/>
    </w:rPr>
  </w:style>
  <w:style w:type="paragraph" w:customStyle="1" w:styleId="affffc">
    <w:name w:val="编号，四号"/>
    <w:basedOn w:val="a2"/>
    <w:qFormat/>
    <w:pPr>
      <w:spacing w:line="360" w:lineRule="auto"/>
    </w:pPr>
    <w:rPr>
      <w:rFonts w:eastAsia="仿宋" w:cs="宋体"/>
      <w:kern w:val="0"/>
      <w:sz w:val="28"/>
      <w:szCs w:val="20"/>
    </w:rPr>
  </w:style>
  <w:style w:type="paragraph" w:customStyle="1" w:styleId="2d">
    <w:name w:val="标书标题2"/>
    <w:basedOn w:val="20"/>
    <w:pPr>
      <w:tabs>
        <w:tab w:val="clear" w:pos="735"/>
        <w:tab w:val="clear" w:pos="851"/>
        <w:tab w:val="left" w:pos="576"/>
      </w:tabs>
      <w:spacing w:beforeLines="100" w:before="312" w:afterLines="100" w:after="312"/>
      <w:ind w:left="576" w:hanging="576"/>
      <w:outlineLvl w:val="4"/>
    </w:pPr>
    <w:rPr>
      <w:rFonts w:ascii="宋体" w:hAnsi="宋体"/>
      <w:sz w:val="24"/>
      <w:lang w:val="zh-CN"/>
    </w:rPr>
  </w:style>
  <w:style w:type="paragraph" w:customStyle="1" w:styleId="210">
    <w:name w:val="正文文本缩进 21"/>
    <w:basedOn w:val="a2"/>
    <w:link w:val="2Char3"/>
    <w:pPr>
      <w:spacing w:line="360" w:lineRule="auto"/>
      <w:ind w:left="540" w:firstLine="540"/>
    </w:pPr>
    <w:rPr>
      <w:rFonts w:ascii="宋体"/>
      <w:kern w:val="0"/>
      <w:szCs w:val="20"/>
      <w:lang w:val="x-none" w:eastAsia="x-none"/>
    </w:rPr>
  </w:style>
  <w:style w:type="paragraph" w:customStyle="1" w:styleId="affffd">
    <w:name w:val="正文段"/>
    <w:basedOn w:val="a2"/>
    <w:pPr>
      <w:widowControl/>
      <w:adjustRightInd w:val="0"/>
      <w:spacing w:after="240" w:line="360" w:lineRule="atLeast"/>
      <w:ind w:firstLine="454"/>
      <w:textAlignment w:val="bottom"/>
    </w:pPr>
    <w:rPr>
      <w:rFonts w:ascii="宋体"/>
      <w:kern w:val="0"/>
      <w:szCs w:val="20"/>
    </w:rPr>
  </w:style>
  <w:style w:type="paragraph" w:customStyle="1" w:styleId="affffe">
    <w:name w:val="的"/>
    <w:basedOn w:val="1fe"/>
  </w:style>
  <w:style w:type="paragraph" w:customStyle="1" w:styleId="MSOHead3">
    <w:name w:val="MSO_Head3"/>
    <w:next w:val="a2"/>
    <w:pPr>
      <w:keepNext/>
      <w:spacing w:before="240" w:after="60"/>
    </w:pPr>
    <w:rPr>
      <w:rFonts w:ascii="Franklin Gothic Medium Cond" w:hAnsi="Franklin Gothic Medium Cond"/>
      <w:b/>
      <w:sz w:val="28"/>
      <w:szCs w:val="28"/>
      <w:lang w:eastAsia="en-US"/>
    </w:rPr>
  </w:style>
  <w:style w:type="paragraph" w:customStyle="1" w:styleId="MSOTableText1">
    <w:name w:val="MSO_TableText1"/>
    <w:next w:val="MSOTableText"/>
    <w:pPr>
      <w:autoSpaceDE w:val="0"/>
      <w:autoSpaceDN w:val="0"/>
      <w:adjustRightInd w:val="0"/>
      <w:spacing w:before="80" w:line="220" w:lineRule="atLeast"/>
      <w:ind w:left="720"/>
    </w:pPr>
    <w:rPr>
      <w:rFonts w:ascii="Franklin Gothic Book" w:hAnsi="Franklin Gothic Book" w:cs="ITC Franklin Gothic Book"/>
      <w:sz w:val="18"/>
      <w:szCs w:val="18"/>
      <w:lang w:eastAsia="en-US"/>
    </w:rPr>
  </w:style>
  <w:style w:type="paragraph" w:customStyle="1" w:styleId="1ff">
    <w:name w:val="索引标题1"/>
    <w:basedOn w:val="a2"/>
    <w:next w:val="110"/>
    <w:pPr>
      <w:widowControl/>
      <w:spacing w:before="120" w:after="120"/>
      <w:jc w:val="left"/>
    </w:pPr>
    <w:rPr>
      <w:b/>
      <w:i/>
      <w:iCs/>
      <w:color w:val="000000"/>
      <w:kern w:val="0"/>
      <w:sz w:val="20"/>
      <w:szCs w:val="20"/>
      <w:lang w:eastAsia="en-US"/>
    </w:rPr>
  </w:style>
  <w:style w:type="paragraph" w:customStyle="1" w:styleId="MSOListNoteStart1">
    <w:name w:val="MSO_ListNoteStart1"/>
    <w:basedOn w:val="MSOListPara1"/>
    <w:pPr>
      <w:keepNext/>
      <w:pBdr>
        <w:top w:val="single" w:sz="4" w:space="1" w:color="auto"/>
      </w:pBdr>
      <w:spacing w:before="120" w:line="60" w:lineRule="atLeast"/>
      <w:ind w:left="706"/>
    </w:pPr>
    <w:rPr>
      <w:sz w:val="8"/>
    </w:rPr>
  </w:style>
  <w:style w:type="paragraph" w:customStyle="1" w:styleId="MSOLegalese-Space">
    <w:name w:val="MSO_Legalese-Space"/>
    <w:basedOn w:val="MSOLegalese"/>
    <w:pPr>
      <w:tabs>
        <w:tab w:val="left" w:pos="2403"/>
      </w:tabs>
      <w:spacing w:before="5519"/>
      <w:ind w:left="2419" w:hanging="14"/>
    </w:pPr>
  </w:style>
  <w:style w:type="paragraph" w:customStyle="1" w:styleId="17">
    <w:name w:val="电子邮件签名1"/>
    <w:basedOn w:val="a2"/>
    <w:link w:val="Char8"/>
    <w:pPr>
      <w:widowControl/>
      <w:jc w:val="left"/>
    </w:pPr>
    <w:rPr>
      <w:rFonts w:ascii="Arial" w:hAnsi="Arial"/>
      <w:bCs/>
      <w:color w:val="000000"/>
      <w:kern w:val="0"/>
      <w:sz w:val="20"/>
      <w:szCs w:val="20"/>
      <w:lang w:val="x-none" w:eastAsia="en-US"/>
    </w:rPr>
  </w:style>
  <w:style w:type="paragraph" w:customStyle="1" w:styleId="1ff0">
    <w:name w:val="寄信人地址1"/>
    <w:basedOn w:val="a2"/>
    <w:pPr>
      <w:widowControl/>
      <w:jc w:val="left"/>
    </w:pPr>
    <w:rPr>
      <w:rFonts w:ascii="Arial" w:hAnsi="Arial" w:cs="Arial"/>
      <w:bCs/>
      <w:color w:val="000000"/>
      <w:kern w:val="0"/>
      <w:sz w:val="20"/>
      <w:szCs w:val="20"/>
      <w:lang w:eastAsia="en-US"/>
    </w:rPr>
  </w:style>
  <w:style w:type="paragraph" w:customStyle="1" w:styleId="4h4FirstSubheadingH4sect1234RefHeading">
    <w:name w:val="样式 标题 4第三层条第四层h4First SubheadingH4sect 1.2.3.4Ref Heading..."/>
    <w:basedOn w:val="4"/>
    <w:link w:val="4h4FirstSubheadingH4sect1234RefHeadingChar"/>
    <w:pPr>
      <w:tabs>
        <w:tab w:val="left" w:pos="864"/>
        <w:tab w:val="left" w:pos="1561"/>
      </w:tabs>
      <w:spacing w:line="372" w:lineRule="auto"/>
      <w:ind w:left="864" w:hanging="864"/>
    </w:pPr>
  </w:style>
  <w:style w:type="paragraph" w:customStyle="1" w:styleId="1ff1">
    <w:name w:val="标题1"/>
    <w:basedOn w:val="a2"/>
    <w:pPr>
      <w:tabs>
        <w:tab w:val="left" w:pos="840"/>
      </w:tabs>
      <w:wordWrap w:val="0"/>
      <w:spacing w:line="360" w:lineRule="auto"/>
      <w:jc w:val="center"/>
      <w:outlineLvl w:val="0"/>
    </w:pPr>
    <w:rPr>
      <w:b/>
      <w:kern w:val="44"/>
      <w:sz w:val="32"/>
      <w:szCs w:val="20"/>
    </w:rPr>
  </w:style>
  <w:style w:type="paragraph" w:customStyle="1" w:styleId="MMTopic5">
    <w:name w:val="MM Topic 5"/>
    <w:basedOn w:val="5"/>
    <w:pPr>
      <w:numPr>
        <w:ilvl w:val="0"/>
        <w:numId w:val="0"/>
      </w:numPr>
      <w:tabs>
        <w:tab w:val="left" w:pos="748"/>
      </w:tabs>
      <w:spacing w:afterLines="50" w:after="156"/>
      <w:ind w:left="748" w:hanging="374"/>
    </w:pPr>
    <w:rPr>
      <w:rFonts w:ascii="Calibri" w:hAnsi="Calibri"/>
    </w:rPr>
  </w:style>
  <w:style w:type="paragraph" w:customStyle="1" w:styleId="a8">
    <w:name w:val="计费规范编写 正文"/>
    <w:basedOn w:val="a2"/>
    <w:link w:val="Char1"/>
    <w:pPr>
      <w:tabs>
        <w:tab w:val="left" w:pos="840"/>
      </w:tabs>
      <w:spacing w:line="360" w:lineRule="auto"/>
      <w:ind w:firstLineChars="200" w:firstLine="480"/>
    </w:pPr>
    <w:rPr>
      <w:kern w:val="0"/>
      <w:lang w:val="x-none" w:eastAsia="x-none"/>
    </w:rPr>
  </w:style>
  <w:style w:type="paragraph" w:customStyle="1" w:styleId="xl97">
    <w:name w:val="xl97"/>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kern w:val="0"/>
      <w:sz w:val="20"/>
      <w:szCs w:val="20"/>
    </w:rPr>
  </w:style>
  <w:style w:type="paragraph" w:customStyle="1" w:styleId="xl113">
    <w:name w:val="xl113"/>
    <w:basedOn w:val="a2"/>
    <w:pPr>
      <w:widowControl/>
      <w:pBdr>
        <w:top w:val="single" w:sz="4" w:space="0" w:color="auto"/>
        <w:bottom w:val="single" w:sz="4" w:space="0" w:color="auto"/>
      </w:pBdr>
      <w:spacing w:before="100" w:beforeAutospacing="1" w:after="100" w:afterAutospacing="1"/>
      <w:jc w:val="right"/>
      <w:textAlignment w:val="center"/>
    </w:pPr>
    <w:rPr>
      <w:rFonts w:ascii="宋体" w:hAnsi="宋体" w:cs="宋体"/>
      <w:kern w:val="0"/>
    </w:rPr>
  </w:style>
  <w:style w:type="paragraph" w:customStyle="1" w:styleId="xl129">
    <w:name w:val="xl129"/>
    <w:basedOn w:val="a2"/>
    <w:pPr>
      <w:widowControl/>
      <w:pBdr>
        <w:top w:val="single" w:sz="4" w:space="0" w:color="auto"/>
        <w:bottom w:val="single" w:sz="4" w:space="0" w:color="auto"/>
      </w:pBdr>
      <w:shd w:val="clear" w:color="000000" w:fill="FFFFFF"/>
      <w:spacing w:before="100" w:beforeAutospacing="1" w:after="100" w:afterAutospacing="1"/>
      <w:jc w:val="center"/>
      <w:textAlignment w:val="center"/>
    </w:pPr>
    <w:rPr>
      <w:rFonts w:ascii="Courier New" w:hAnsi="Courier New" w:cs="Courier New"/>
      <w:b/>
      <w:bCs/>
      <w:kern w:val="0"/>
      <w:sz w:val="28"/>
      <w:szCs w:val="28"/>
    </w:rPr>
  </w:style>
  <w:style w:type="paragraph" w:customStyle="1" w:styleId="xl145">
    <w:name w:val="xl145"/>
    <w:basedOn w:val="a2"/>
    <w:pPr>
      <w:widowControl/>
      <w:pBdr>
        <w:top w:val="single" w:sz="4" w:space="0" w:color="auto"/>
        <w:bottom w:val="single" w:sz="4" w:space="0" w:color="auto"/>
      </w:pBdr>
      <w:spacing w:before="100" w:beforeAutospacing="1" w:after="100" w:afterAutospacing="1"/>
      <w:jc w:val="center"/>
    </w:pPr>
    <w:rPr>
      <w:rFonts w:ascii="Courier New" w:hAnsi="Courier New" w:cs="Courier New"/>
      <w:b/>
      <w:bCs/>
      <w:kern w:val="0"/>
      <w:sz w:val="32"/>
      <w:szCs w:val="32"/>
    </w:rPr>
  </w:style>
  <w:style w:type="paragraph" w:customStyle="1" w:styleId="21H2HD2h2Level2TopicHeadingHeading1">
    <w:name w:val="样式 标题 2第一层条第二层论文标题 1H2HD2h2Level 2 Topic HeadingHeading ...1"/>
    <w:basedOn w:val="a2"/>
    <w:pPr>
      <w:tabs>
        <w:tab w:val="left" w:pos="992"/>
      </w:tabs>
      <w:ind w:left="992" w:hanging="567"/>
    </w:pPr>
  </w:style>
  <w:style w:type="paragraph" w:customStyle="1" w:styleId="subp-statement">
    <w:name w:val="subp-statement"/>
    <w:basedOn w:val="a2"/>
    <w:pPr>
      <w:keepLines/>
      <w:widowControl/>
      <w:tabs>
        <w:tab w:val="left" w:pos="2304"/>
      </w:tabs>
      <w:suppressAutoHyphens/>
      <w:spacing w:before="60" w:after="120" w:line="260" w:lineRule="exact"/>
      <w:ind w:left="2736" w:hanging="432"/>
      <w:jc w:val="left"/>
    </w:pPr>
    <w:rPr>
      <w:rFonts w:ascii="Arial" w:hAnsi="Arial"/>
      <w:kern w:val="0"/>
      <w:szCs w:val="20"/>
      <w:lang w:eastAsia="en-US"/>
    </w:rPr>
  </w:style>
  <w:style w:type="paragraph" w:customStyle="1" w:styleId="xl200">
    <w:name w:val="xl200"/>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color w:val="000000"/>
      <w:kern w:val="0"/>
      <w:sz w:val="20"/>
      <w:szCs w:val="20"/>
    </w:rPr>
  </w:style>
  <w:style w:type="paragraph" w:customStyle="1" w:styleId="26">
    <w:name w:val="日期2"/>
    <w:basedOn w:val="a2"/>
    <w:next w:val="a2"/>
    <w:link w:val="Charf4"/>
    <w:pPr>
      <w:ind w:leftChars="2500" w:left="100"/>
    </w:pPr>
    <w:rPr>
      <w:kern w:val="0"/>
      <w:sz w:val="20"/>
    </w:rPr>
  </w:style>
  <w:style w:type="paragraph" w:customStyle="1" w:styleId="afffff">
    <w:name w:val="手册首行缩进"/>
    <w:basedOn w:val="a2"/>
    <w:pPr>
      <w:spacing w:beforeLines="50" w:before="156"/>
      <w:ind w:firstLineChars="200" w:firstLine="420"/>
    </w:pPr>
    <w:rPr>
      <w:rFonts w:ascii="Tahoma" w:hAnsi="Tahoma"/>
      <w:kern w:val="0"/>
      <w:szCs w:val="21"/>
    </w:rPr>
  </w:style>
  <w:style w:type="paragraph" w:customStyle="1" w:styleId="MMTopic2">
    <w:name w:val="MM Topic 2"/>
    <w:basedOn w:val="20"/>
    <w:link w:val="MMTopic2Char"/>
    <w:pPr>
      <w:numPr>
        <w:ilvl w:val="0"/>
        <w:numId w:val="0"/>
      </w:numPr>
      <w:tabs>
        <w:tab w:val="clear" w:pos="735"/>
        <w:tab w:val="left" w:pos="851"/>
      </w:tabs>
      <w:spacing w:before="260" w:after="260" w:line="415" w:lineRule="auto"/>
      <w:ind w:left="210" w:firstLineChars="20" w:firstLine="20"/>
      <w:jc w:val="left"/>
    </w:pPr>
    <w:rPr>
      <w:rFonts w:ascii="Cambria" w:hAnsi="Cambria"/>
      <w:kern w:val="0"/>
      <w:sz w:val="32"/>
      <w:szCs w:val="32"/>
      <w:lang w:val="x-none"/>
    </w:rPr>
  </w:style>
  <w:style w:type="paragraph" w:customStyle="1" w:styleId="afffff0">
    <w:name w:val="表格表头"/>
    <w:basedOn w:val="affff2"/>
    <w:rPr>
      <w:b/>
    </w:rPr>
  </w:style>
  <w:style w:type="paragraph" w:customStyle="1" w:styleId="xl77">
    <w:name w:val="xl77"/>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ourier New" w:hAnsi="Courier New" w:cs="Courier New"/>
      <w:kern w:val="0"/>
      <w:sz w:val="19"/>
      <w:szCs w:val="19"/>
    </w:rPr>
  </w:style>
  <w:style w:type="paragraph" w:customStyle="1" w:styleId="1e">
    <w:name w:val="正文首行缩进1"/>
    <w:basedOn w:val="ae"/>
    <w:link w:val="Charf0"/>
    <w:pPr>
      <w:spacing w:after="120" w:line="240" w:lineRule="auto"/>
      <w:ind w:firstLineChars="100" w:firstLine="420"/>
    </w:pPr>
    <w:rPr>
      <w:i w:val="0"/>
      <w:iCs w:val="0"/>
    </w:rPr>
  </w:style>
  <w:style w:type="paragraph" w:customStyle="1" w:styleId="MSONoteStart2">
    <w:name w:val="MSO_NoteStart2"/>
    <w:basedOn w:val="MSONotePara2"/>
    <w:next w:val="MSONoteStart1"/>
    <w:pPr>
      <w:pBdr>
        <w:top w:val="single" w:sz="6" w:space="0" w:color="auto"/>
        <w:between w:val="single" w:sz="6" w:space="0" w:color="auto"/>
      </w:pBdr>
      <w:spacing w:before="200" w:line="60" w:lineRule="atLeast"/>
      <w:jc w:val="both"/>
    </w:pPr>
    <w:rPr>
      <w:sz w:val="8"/>
      <w:szCs w:val="8"/>
    </w:rPr>
  </w:style>
  <w:style w:type="paragraph" w:customStyle="1" w:styleId="MSOProdName">
    <w:name w:val="MSO_ProdName"/>
    <w:basedOn w:val="a2"/>
    <w:next w:val="MSOPara"/>
    <w:pPr>
      <w:widowControl/>
      <w:spacing w:line="660" w:lineRule="exact"/>
      <w:ind w:firstLine="720"/>
      <w:jc w:val="left"/>
    </w:pPr>
    <w:rPr>
      <w:rFonts w:ascii="Arial" w:hAnsi="Arial"/>
      <w:bCs/>
      <w:color w:val="000000"/>
      <w:spacing w:val="-40"/>
      <w:kern w:val="56"/>
      <w:sz w:val="56"/>
      <w:szCs w:val="20"/>
      <w:lang w:eastAsia="en-US"/>
    </w:rPr>
  </w:style>
  <w:style w:type="paragraph" w:customStyle="1" w:styleId="510">
    <w:name w:val="列表编号 51"/>
    <w:basedOn w:val="a2"/>
    <w:pPr>
      <w:widowControl/>
      <w:tabs>
        <w:tab w:val="left" w:pos="420"/>
      </w:tabs>
      <w:ind w:left="420" w:hanging="420"/>
      <w:jc w:val="left"/>
    </w:pPr>
    <w:rPr>
      <w:rFonts w:ascii="Arial" w:hAnsi="Arial"/>
      <w:bCs/>
      <w:color w:val="000000"/>
      <w:kern w:val="0"/>
      <w:sz w:val="20"/>
      <w:szCs w:val="20"/>
      <w:lang w:eastAsia="en-US"/>
    </w:rPr>
  </w:style>
  <w:style w:type="paragraph" w:customStyle="1" w:styleId="affe">
    <w:name w:val="七章格式正文"/>
    <w:basedOn w:val="a2"/>
    <w:link w:val="Charf9"/>
    <w:qFormat/>
    <w:pPr>
      <w:ind w:firstLineChars="202" w:firstLine="566"/>
    </w:pPr>
    <w:rPr>
      <w:kern w:val="0"/>
      <w:sz w:val="28"/>
      <w:lang w:val="x-none" w:eastAsia="x-none"/>
    </w:rPr>
  </w:style>
  <w:style w:type="paragraph" w:customStyle="1" w:styleId="xl66">
    <w:name w:val="xl66"/>
    <w:basedOn w:val="a2"/>
    <w:pPr>
      <w:widowControl/>
      <w:spacing w:before="100" w:beforeAutospacing="1" w:after="100" w:afterAutospacing="1"/>
      <w:jc w:val="left"/>
      <w:textAlignment w:val="bottom"/>
    </w:pPr>
    <w:rPr>
      <w:rFonts w:ascii="宋体" w:hAnsi="宋体" w:cs="宋体"/>
      <w:kern w:val="0"/>
    </w:rPr>
  </w:style>
  <w:style w:type="paragraph" w:customStyle="1" w:styleId="33">
    <w:name w:val="正文3"/>
    <w:basedOn w:val="a2"/>
    <w:pPr>
      <w:widowControl/>
      <w:overflowPunct w:val="0"/>
      <w:autoSpaceDE w:val="0"/>
      <w:autoSpaceDN w:val="0"/>
      <w:adjustRightInd w:val="0"/>
      <w:spacing w:line="312" w:lineRule="exact"/>
      <w:textAlignment w:val="baseline"/>
    </w:pPr>
    <w:rPr>
      <w:rFonts w:ascii="宋体"/>
      <w:kern w:val="0"/>
      <w:szCs w:val="20"/>
    </w:rPr>
  </w:style>
  <w:style w:type="paragraph" w:customStyle="1" w:styleId="1CharChar2">
    <w:name w:val="样式 正文首行缩进正文首行缩进 1 Char正文首行缩进 Char + 红色 首行缩进:  2 字符"/>
    <w:basedOn w:val="1e"/>
    <w:pPr>
      <w:tabs>
        <w:tab w:val="left" w:pos="2213"/>
      </w:tabs>
      <w:spacing w:after="0" w:line="400" w:lineRule="exact"/>
      <w:ind w:firstLineChars="200" w:firstLine="480"/>
    </w:pPr>
    <w:rPr>
      <w:rFonts w:ascii="宋体" w:hAnsi="宋体"/>
      <w:kern w:val="24"/>
      <w:sz w:val="24"/>
    </w:rPr>
  </w:style>
  <w:style w:type="paragraph" w:customStyle="1" w:styleId="2e">
    <w:name w:val="纯文本2"/>
    <w:basedOn w:val="a2"/>
    <w:pPr>
      <w:adjustRightInd w:val="0"/>
      <w:textAlignment w:val="baseline"/>
    </w:pPr>
    <w:rPr>
      <w:rFonts w:ascii="宋体" w:hAnsi="Courier New"/>
      <w:szCs w:val="20"/>
    </w:rPr>
  </w:style>
  <w:style w:type="paragraph" w:customStyle="1" w:styleId="ListParagraph1">
    <w:name w:val="List Paragraph1"/>
    <w:basedOn w:val="a2"/>
    <w:pPr>
      <w:ind w:firstLineChars="200" w:firstLine="420"/>
    </w:pPr>
  </w:style>
  <w:style w:type="paragraph" w:customStyle="1" w:styleId="1f1">
    <w:name w:val="正文文本缩进1"/>
    <w:basedOn w:val="a2"/>
    <w:link w:val="Charf5"/>
    <w:pPr>
      <w:spacing w:after="120" w:line="360" w:lineRule="auto"/>
      <w:ind w:leftChars="200" w:left="420"/>
    </w:pPr>
    <w:rPr>
      <w:rFonts w:ascii="Calibri" w:hAnsi="Calibri"/>
      <w:kern w:val="0"/>
      <w:lang w:val="x-none" w:eastAsia="x-none"/>
    </w:rPr>
  </w:style>
  <w:style w:type="paragraph" w:customStyle="1" w:styleId="Char13">
    <w:name w:val="Char1"/>
    <w:basedOn w:val="a2"/>
    <w:pPr>
      <w:widowControl/>
      <w:spacing w:after="160" w:line="240" w:lineRule="exact"/>
      <w:jc w:val="left"/>
    </w:pPr>
    <w:rPr>
      <w:rFonts w:ascii="宋体" w:hAnsi="宋体"/>
      <w:kern w:val="0"/>
      <w:sz w:val="20"/>
      <w:szCs w:val="20"/>
      <w:lang w:eastAsia="en-US"/>
    </w:rPr>
  </w:style>
  <w:style w:type="paragraph" w:customStyle="1" w:styleId="xl198">
    <w:name w:val="xl198"/>
    <w:basedOn w:val="a2"/>
    <w:pPr>
      <w:widowControl/>
      <w:spacing w:before="100" w:beforeAutospacing="1" w:after="100" w:afterAutospacing="1"/>
      <w:jc w:val="left"/>
    </w:pPr>
    <w:rPr>
      <w:rFonts w:ascii="宋体" w:hAnsi="宋体" w:cs="宋体"/>
      <w:kern w:val="0"/>
      <w:sz w:val="20"/>
      <w:szCs w:val="20"/>
    </w:rPr>
  </w:style>
  <w:style w:type="paragraph" w:customStyle="1" w:styleId="afffff1">
    <w:name w:val="表格表头（表编号居中）"/>
    <w:basedOn w:val="a2"/>
    <w:next w:val="42"/>
    <w:pPr>
      <w:tabs>
        <w:tab w:val="left" w:pos="840"/>
      </w:tabs>
      <w:jc w:val="center"/>
    </w:pPr>
  </w:style>
  <w:style w:type="paragraph" w:customStyle="1" w:styleId="ALTZArial0515Aria">
    <w:name w:val="样式 样式 正文缩进缩进ALT+Z表正文四号 + Arial 段前: 0.5 行 行距: 1.5 倍行距 + (符号) Aria..."/>
    <w:basedOn w:val="a2"/>
    <w:pPr>
      <w:spacing w:beforeLines="50" w:before="156" w:line="360" w:lineRule="auto"/>
      <w:ind w:firstLineChars="200" w:firstLine="200"/>
    </w:pPr>
    <w:rPr>
      <w:rFonts w:ascii="Arial" w:hAnsi="Arial" w:cs="宋体"/>
      <w:szCs w:val="20"/>
    </w:rPr>
  </w:style>
  <w:style w:type="paragraph" w:customStyle="1" w:styleId="xl112">
    <w:name w:val="xl112"/>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color w:val="000000"/>
      <w:kern w:val="0"/>
    </w:rPr>
  </w:style>
  <w:style w:type="paragraph" w:customStyle="1" w:styleId="xl128">
    <w:name w:val="xl128"/>
    <w:basedOn w:val="a2"/>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rFonts w:ascii="Courier New" w:hAnsi="Courier New" w:cs="Courier New"/>
      <w:b/>
      <w:bCs/>
      <w:kern w:val="0"/>
      <w:sz w:val="28"/>
      <w:szCs w:val="28"/>
    </w:rPr>
  </w:style>
  <w:style w:type="paragraph" w:customStyle="1" w:styleId="xl144">
    <w:name w:val="xl144"/>
    <w:basedOn w:val="a2"/>
    <w:pPr>
      <w:widowControl/>
      <w:pBdr>
        <w:top w:val="single" w:sz="4" w:space="0" w:color="auto"/>
        <w:left w:val="single" w:sz="4" w:space="0" w:color="auto"/>
        <w:bottom w:val="single" w:sz="4" w:space="0" w:color="auto"/>
      </w:pBdr>
      <w:spacing w:before="100" w:beforeAutospacing="1" w:after="100" w:afterAutospacing="1"/>
      <w:jc w:val="center"/>
    </w:pPr>
    <w:rPr>
      <w:rFonts w:ascii="Courier New" w:hAnsi="Courier New" w:cs="Courier New"/>
      <w:b/>
      <w:bCs/>
      <w:kern w:val="0"/>
      <w:sz w:val="32"/>
      <w:szCs w:val="32"/>
    </w:rPr>
  </w:style>
  <w:style w:type="paragraph" w:customStyle="1" w:styleId="MSOListFigCap">
    <w:name w:val="MSO_ListFigCap"/>
    <w:basedOn w:val="MSOFigCap"/>
    <w:pPr>
      <w:ind w:left="1000"/>
    </w:pPr>
  </w:style>
  <w:style w:type="paragraph" w:customStyle="1" w:styleId="ListNumber31">
    <w:name w:val="List Number 31"/>
    <w:basedOn w:val="a2"/>
    <w:pPr>
      <w:tabs>
        <w:tab w:val="left" w:pos="1260"/>
      </w:tabs>
      <w:spacing w:after="100" w:afterAutospacing="1"/>
      <w:ind w:left="1260" w:hanging="420"/>
    </w:pPr>
    <w:rPr>
      <w:rFonts w:eastAsia="仿宋_GB2312"/>
    </w:rPr>
  </w:style>
  <w:style w:type="paragraph" w:customStyle="1" w:styleId="1ff2">
    <w:name w:val="塔河正文序号1）"/>
    <w:basedOn w:val="afffff2"/>
    <w:pPr>
      <w:tabs>
        <w:tab w:val="left" w:pos="780"/>
      </w:tabs>
      <w:ind w:left="704" w:firstLineChars="0" w:firstLine="0"/>
    </w:pPr>
  </w:style>
  <w:style w:type="paragraph" w:customStyle="1" w:styleId="20257257">
    <w:name w:val="样式 样式 样式 正文首行缩进 2 + 左  0 字符 + 首行缩进:  2.57 字符 + 首行缩进:  2.57 字符"/>
    <w:basedOn w:val="a2"/>
    <w:pPr>
      <w:spacing w:after="120" w:line="360" w:lineRule="auto"/>
      <w:ind w:firstLineChars="257" w:firstLine="617"/>
    </w:pPr>
    <w:rPr>
      <w:rFonts w:cs="宋体"/>
      <w:szCs w:val="20"/>
    </w:rPr>
  </w:style>
  <w:style w:type="paragraph" w:customStyle="1" w:styleId="1ff3">
    <w:name w:val="普通(网站)1"/>
    <w:basedOn w:val="a2"/>
    <w:pPr>
      <w:widowControl/>
      <w:spacing w:before="100" w:beforeAutospacing="1" w:after="100" w:afterAutospacing="1"/>
      <w:jc w:val="left"/>
    </w:pPr>
    <w:rPr>
      <w:rFonts w:ascii="宋体" w:hAnsi="宋体" w:cs="宋体"/>
      <w:kern w:val="0"/>
    </w:rPr>
  </w:style>
  <w:style w:type="paragraph" w:customStyle="1" w:styleId="MSOCoverPage">
    <w:name w:val="MSO_CoverPage"/>
    <w:basedOn w:val="MSOGuideTitle"/>
    <w:pPr>
      <w:outlineLvl w:val="9"/>
    </w:pPr>
    <w:rPr>
      <w:rFonts w:cs="Arial"/>
      <w:szCs w:val="32"/>
    </w:rPr>
  </w:style>
  <w:style w:type="paragraph" w:customStyle="1" w:styleId="MSOPara">
    <w:name w:val="MSO_Para"/>
    <w:pPr>
      <w:spacing w:before="99" w:line="250" w:lineRule="atLeast"/>
    </w:pPr>
    <w:rPr>
      <w:rFonts w:ascii="Palatino Linotype" w:hAnsi="Palatino Linotype"/>
      <w:szCs w:val="60"/>
      <w:lang w:eastAsia="en-US"/>
    </w:rPr>
  </w:style>
  <w:style w:type="paragraph" w:customStyle="1" w:styleId="MSOFigNum">
    <w:name w:val="MSO_FigNum"/>
    <w:basedOn w:val="MSOHead7"/>
    <w:next w:val="MSOFigCap"/>
    <w:pPr>
      <w:keepNext w:val="0"/>
    </w:pPr>
  </w:style>
  <w:style w:type="paragraph" w:customStyle="1" w:styleId="MSOListNoteStart3">
    <w:name w:val="MSO_ListNoteStart3"/>
    <w:basedOn w:val="MSOLisPara3"/>
    <w:pPr>
      <w:pBdr>
        <w:top w:val="single" w:sz="4" w:space="1" w:color="auto"/>
      </w:pBdr>
      <w:spacing w:before="80" w:line="60" w:lineRule="atLeast"/>
    </w:pPr>
    <w:rPr>
      <w:sz w:val="8"/>
    </w:rPr>
  </w:style>
  <w:style w:type="paragraph" w:customStyle="1" w:styleId="afffff3">
    <w:name w:val="二级列表"/>
    <w:basedOn w:val="a2"/>
    <w:pPr>
      <w:tabs>
        <w:tab w:val="left" w:pos="780"/>
      </w:tabs>
      <w:spacing w:line="360" w:lineRule="auto"/>
      <w:ind w:left="672" w:hanging="252"/>
    </w:pPr>
    <w:rPr>
      <w:szCs w:val="20"/>
    </w:rPr>
  </w:style>
  <w:style w:type="paragraph" w:customStyle="1" w:styleId="xl76">
    <w:name w:val="xl76"/>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1ALTZCharCharCharChar1">
    <w:name w:val="样式 样式 正文缩进段1ALT+Z缩进正文非缩进 Char Char正文非缩进 Char正文缩进 Char1正文（首行缩... ..."/>
    <w:basedOn w:val="a2"/>
    <w:pPr>
      <w:spacing w:beforeLines="50" w:before="156" w:afterLines="50" w:after="156" w:line="300" w:lineRule="auto"/>
      <w:ind w:firstLineChars="200" w:firstLine="200"/>
    </w:pPr>
    <w:rPr>
      <w:rFonts w:eastAsia="仿宋_GB2312" w:cs="宋体"/>
      <w:sz w:val="28"/>
      <w:szCs w:val="20"/>
    </w:rPr>
  </w:style>
  <w:style w:type="paragraph" w:customStyle="1" w:styleId="CharChar4">
    <w:name w:val="Char Char"/>
    <w:basedOn w:val="a2"/>
    <w:pPr>
      <w:tabs>
        <w:tab w:val="left" w:pos="960"/>
      </w:tabs>
      <w:spacing w:line="360" w:lineRule="auto"/>
      <w:ind w:left="960" w:firstLineChars="225" w:hanging="420"/>
      <w:jc w:val="center"/>
    </w:pPr>
    <w:rPr>
      <w:rFonts w:ascii="Tahoma" w:hAnsi="Tahoma"/>
      <w:szCs w:val="20"/>
    </w:rPr>
  </w:style>
  <w:style w:type="paragraph" w:customStyle="1" w:styleId="MSOCode">
    <w:name w:val="MSO_Code"/>
    <w:basedOn w:val="MSOChapTitle"/>
    <w:pPr>
      <w:pageBreakBefore w:val="0"/>
      <w:widowControl/>
      <w:spacing w:after="0" w:line="200" w:lineRule="atLeast"/>
      <w:ind w:left="720"/>
    </w:pPr>
    <w:rPr>
      <w:rFonts w:ascii="Lucida Sans Typewriter" w:hAnsi="Lucida Sans Typewriter"/>
      <w:sz w:val="16"/>
      <w:szCs w:val="16"/>
    </w:rPr>
  </w:style>
  <w:style w:type="paragraph" w:customStyle="1" w:styleId="MSOLegalese">
    <w:name w:val="MSO_Legalese"/>
    <w:basedOn w:val="MSOPara"/>
    <w:pPr>
      <w:autoSpaceDE w:val="0"/>
      <w:autoSpaceDN w:val="0"/>
      <w:adjustRightInd w:val="0"/>
      <w:spacing w:after="70" w:line="150" w:lineRule="atLeast"/>
      <w:ind w:left="2405" w:right="1195"/>
    </w:pPr>
    <w:rPr>
      <w:rFonts w:ascii="Times New Roman" w:hAnsi="Times New Roman" w:cs="ITC Franklin Gothic Book"/>
      <w:i/>
      <w:iCs/>
      <w:sz w:val="16"/>
      <w:szCs w:val="14"/>
    </w:rPr>
  </w:style>
  <w:style w:type="paragraph" w:customStyle="1" w:styleId="afffff4">
    <w:name w:val="附录一级条标题"/>
    <w:basedOn w:val="afffff5"/>
    <w:next w:val="a2"/>
    <w:pPr>
      <w:autoSpaceDN w:val="0"/>
      <w:spacing w:beforeLines="0" w:before="0" w:afterLines="0" w:after="0"/>
      <w:outlineLvl w:val="2"/>
    </w:pPr>
  </w:style>
  <w:style w:type="paragraph" w:customStyle="1" w:styleId="CharCharChar1">
    <w:name w:val="文档正文 Char Char Char"/>
    <w:basedOn w:val="a2"/>
    <w:pPr>
      <w:tabs>
        <w:tab w:val="left" w:pos="840"/>
      </w:tabs>
      <w:spacing w:line="360" w:lineRule="auto"/>
      <w:ind w:firstLineChars="200" w:firstLine="567"/>
    </w:pPr>
    <w:rPr>
      <w:rFonts w:ascii="宋体" w:hAnsi="宋体"/>
      <w:kern w:val="0"/>
      <w:szCs w:val="20"/>
    </w:rPr>
  </w:style>
  <w:style w:type="paragraph" w:customStyle="1" w:styleId="CharCharCharChar0">
    <w:name w:val="缩进 Char Char Char Char"/>
    <w:basedOn w:val="42"/>
    <w:pPr>
      <w:tabs>
        <w:tab w:val="left" w:pos="840"/>
      </w:tabs>
      <w:spacing w:line="360" w:lineRule="auto"/>
    </w:pPr>
    <w:rPr>
      <w:rFonts w:ascii="Tahoma" w:eastAsia="宋体" w:hAnsi="Tahoma"/>
    </w:rPr>
  </w:style>
  <w:style w:type="paragraph" w:customStyle="1" w:styleId="afffff6">
    <w:name w:val="正文（表格）"/>
    <w:aliases w:val="Alt+C"/>
    <w:basedOn w:val="a2"/>
    <w:pPr>
      <w:tabs>
        <w:tab w:val="left" w:pos="840"/>
      </w:tabs>
    </w:pPr>
    <w:rPr>
      <w:szCs w:val="20"/>
    </w:rPr>
  </w:style>
  <w:style w:type="paragraph" w:customStyle="1" w:styleId="afffff7">
    <w:name w:val="正文 + 小四"/>
    <w:basedOn w:val="a2"/>
    <w:pPr>
      <w:autoSpaceDE w:val="0"/>
      <w:autoSpaceDN w:val="0"/>
      <w:adjustRightInd w:val="0"/>
      <w:spacing w:line="360" w:lineRule="auto"/>
      <w:ind w:firstLine="461"/>
    </w:pPr>
    <w:rPr>
      <w:rFonts w:ascii="宋体" w:hAnsi="Arial" w:cs="宋体"/>
      <w:lang w:val="zh-CN"/>
    </w:rPr>
  </w:style>
  <w:style w:type="paragraph" w:customStyle="1" w:styleId="1b">
    <w:name w:val="纯文本1"/>
    <w:basedOn w:val="a2"/>
    <w:link w:val="Char9"/>
    <w:rPr>
      <w:rFonts w:ascii="宋体" w:hAnsi="ISOCT"/>
      <w:kern w:val="0"/>
      <w:sz w:val="20"/>
      <w:szCs w:val="20"/>
      <w:lang w:val="x-none" w:eastAsia="x-none"/>
    </w:rPr>
  </w:style>
  <w:style w:type="paragraph" w:customStyle="1" w:styleId="52">
    <w:name w:val="标书标题5"/>
    <w:basedOn w:val="5"/>
    <w:link w:val="5Char0"/>
    <w:pPr>
      <w:widowControl/>
      <w:tabs>
        <w:tab w:val="left" w:pos="360"/>
        <w:tab w:val="left" w:pos="1008"/>
      </w:tabs>
      <w:overflowPunct w:val="0"/>
      <w:autoSpaceDE w:val="0"/>
      <w:autoSpaceDN w:val="0"/>
      <w:adjustRightInd w:val="0"/>
      <w:ind w:left="1008" w:hanging="1008"/>
      <w:jc w:val="left"/>
      <w:textAlignment w:val="baseline"/>
    </w:pPr>
    <w:rPr>
      <w:b w:val="0"/>
      <w:spacing w:val="30"/>
      <w:kern w:val="0"/>
      <w:szCs w:val="20"/>
      <w:lang w:eastAsia="en-US"/>
    </w:rPr>
  </w:style>
  <w:style w:type="paragraph" w:customStyle="1" w:styleId="afffff8">
    <w:name w:val="正文（不缩进）"/>
    <w:basedOn w:val="a2"/>
    <w:pPr>
      <w:tabs>
        <w:tab w:val="left" w:pos="420"/>
      </w:tabs>
      <w:spacing w:line="360" w:lineRule="auto"/>
    </w:pPr>
    <w:rPr>
      <w:szCs w:val="20"/>
    </w:rPr>
  </w:style>
  <w:style w:type="paragraph" w:customStyle="1" w:styleId="MSOListNote3">
    <w:name w:val="MSO_ListNote3"/>
    <w:basedOn w:val="MSONotePara"/>
    <w:pPr>
      <w:ind w:left="1440"/>
    </w:pPr>
  </w:style>
  <w:style w:type="paragraph" w:customStyle="1" w:styleId="MSOGuideTitle">
    <w:name w:val="MSO_GuideTitle"/>
    <w:pPr>
      <w:widowControl w:val="0"/>
      <w:spacing w:before="40" w:after="180" w:line="600" w:lineRule="exact"/>
      <w:ind w:firstLine="14"/>
      <w:outlineLvl w:val="0"/>
    </w:pPr>
    <w:rPr>
      <w:rFonts w:ascii="Arial" w:hAnsi="Arial"/>
      <w:b/>
      <w:bCs/>
      <w:color w:val="000000"/>
      <w:sz w:val="32"/>
      <w:szCs w:val="64"/>
      <w:lang w:eastAsia="en-US"/>
    </w:rPr>
  </w:style>
  <w:style w:type="paragraph" w:customStyle="1" w:styleId="1ff4">
    <w:name w:val="收信人地址1"/>
    <w:basedOn w:val="a2"/>
    <w:pPr>
      <w:widowControl/>
      <w:ind w:left="2880"/>
      <w:jc w:val="left"/>
    </w:pPr>
    <w:rPr>
      <w:rFonts w:ascii="Arial" w:hAnsi="Arial" w:cs="Arial"/>
      <w:bCs/>
      <w:color w:val="000000"/>
      <w:kern w:val="0"/>
      <w:lang w:eastAsia="en-US"/>
    </w:rPr>
  </w:style>
  <w:style w:type="paragraph" w:customStyle="1" w:styleId="314">
    <w:name w:val="列表 31"/>
    <w:basedOn w:val="a2"/>
    <w:pPr>
      <w:widowControl/>
      <w:ind w:left="1080" w:hanging="360"/>
      <w:jc w:val="left"/>
    </w:pPr>
    <w:rPr>
      <w:rFonts w:ascii="Arial" w:hAnsi="Arial"/>
      <w:bCs/>
      <w:color w:val="000000"/>
      <w:kern w:val="0"/>
      <w:sz w:val="20"/>
      <w:szCs w:val="20"/>
      <w:lang w:eastAsia="en-US"/>
    </w:rPr>
  </w:style>
  <w:style w:type="paragraph" w:customStyle="1" w:styleId="411">
    <w:name w:val="列表接续 41"/>
    <w:basedOn w:val="a2"/>
    <w:pPr>
      <w:widowControl/>
      <w:spacing w:after="120"/>
      <w:ind w:left="1440"/>
      <w:jc w:val="left"/>
    </w:pPr>
    <w:rPr>
      <w:rFonts w:ascii="Arial" w:hAnsi="Arial"/>
      <w:bCs/>
      <w:color w:val="000000"/>
      <w:kern w:val="0"/>
      <w:sz w:val="20"/>
      <w:szCs w:val="20"/>
      <w:lang w:eastAsia="en-US"/>
    </w:rPr>
  </w:style>
  <w:style w:type="paragraph" w:customStyle="1" w:styleId="xl197">
    <w:name w:val="xl197"/>
    <w:basedOn w:val="a2"/>
    <w:pPr>
      <w:widowControl/>
      <w:spacing w:before="100" w:beforeAutospacing="1" w:after="100" w:afterAutospacing="1"/>
      <w:jc w:val="center"/>
    </w:pPr>
    <w:rPr>
      <w:rFonts w:ascii="宋体" w:hAnsi="宋体" w:cs="宋体"/>
      <w:kern w:val="0"/>
      <w:sz w:val="20"/>
      <w:szCs w:val="20"/>
    </w:rPr>
  </w:style>
  <w:style w:type="paragraph" w:customStyle="1" w:styleId="xl111">
    <w:name w:val="xl111"/>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color w:val="3366FF"/>
      <w:kern w:val="0"/>
      <w:sz w:val="22"/>
      <w:szCs w:val="22"/>
    </w:rPr>
  </w:style>
  <w:style w:type="paragraph" w:customStyle="1" w:styleId="xl127">
    <w:name w:val="xl127"/>
    <w:basedOn w:val="a2"/>
    <w:pPr>
      <w:widowControl/>
      <w:pBdr>
        <w:top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Courier New" w:hAnsi="Courier New" w:cs="Courier New"/>
      <w:kern w:val="0"/>
      <w:sz w:val="20"/>
      <w:szCs w:val="20"/>
    </w:rPr>
  </w:style>
  <w:style w:type="paragraph" w:customStyle="1" w:styleId="xl143">
    <w:name w:val="xl143"/>
    <w:basedOn w:val="a2"/>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3NEw">
    <w:name w:val="标题3NEw"/>
    <w:basedOn w:val="a2"/>
  </w:style>
  <w:style w:type="paragraph" w:customStyle="1" w:styleId="afffff9">
    <w:name w:val="表头"/>
    <w:basedOn w:val="42"/>
    <w:pPr>
      <w:adjustRightInd w:val="0"/>
      <w:snapToGrid w:val="0"/>
      <w:spacing w:beforeLines="0" w:before="0" w:afterLines="0" w:after="0" w:line="240" w:lineRule="auto"/>
      <w:ind w:firstLineChars="0" w:firstLine="0"/>
      <w:jc w:val="center"/>
    </w:pPr>
    <w:rPr>
      <w:rFonts w:ascii="Tahoma" w:eastAsia="宋体" w:hAnsi="Tahoma"/>
      <w:b/>
      <w:bCs/>
      <w:sz w:val="21"/>
    </w:rPr>
  </w:style>
  <w:style w:type="paragraph" w:customStyle="1" w:styleId="afffffa">
    <w:name w:val="附图居中"/>
    <w:basedOn w:val="a2"/>
    <w:next w:val="afffffb"/>
    <w:pPr>
      <w:keepNext/>
      <w:tabs>
        <w:tab w:val="left" w:pos="840"/>
      </w:tabs>
      <w:jc w:val="center"/>
    </w:pPr>
  </w:style>
  <w:style w:type="paragraph" w:customStyle="1" w:styleId="ParaCharCharCharCharCharCharCharCharCharCharCharCharChar">
    <w:name w:val="默认段落字体 Para Char Char Char Char Char Char Char Char Char Char Char Char Char"/>
    <w:basedOn w:val="12"/>
    <w:pPr>
      <w:widowControl/>
      <w:tabs>
        <w:tab w:val="left" w:pos="840"/>
      </w:tabs>
      <w:jc w:val="left"/>
    </w:pPr>
    <w:rPr>
      <w:rFonts w:ascii="Tahoma" w:hAnsi="Tahoma"/>
      <w:szCs w:val="20"/>
    </w:rPr>
  </w:style>
  <w:style w:type="paragraph" w:customStyle="1" w:styleId="1ff5">
    <w:name w:val="修订版本号1"/>
    <w:rPr>
      <w:szCs w:val="24"/>
    </w:rPr>
  </w:style>
  <w:style w:type="paragraph" w:customStyle="1" w:styleId="34">
    <w:name w:val="正文缩进3"/>
    <w:basedOn w:val="a2"/>
    <w:pPr>
      <w:spacing w:beforeLines="50" w:before="156" w:afterLines="50" w:after="156" w:line="300" w:lineRule="auto"/>
      <w:ind w:firstLineChars="200" w:firstLine="480"/>
    </w:pPr>
    <w:rPr>
      <w:rFonts w:eastAsia="仿宋_GB2312"/>
    </w:rPr>
  </w:style>
  <w:style w:type="paragraph" w:customStyle="1" w:styleId="123">
    <w:name w:val="序列1)2)3)"/>
    <w:basedOn w:val="a2"/>
    <w:next w:val="a2"/>
    <w:pPr>
      <w:widowControl/>
      <w:numPr>
        <w:ilvl w:val="1"/>
        <w:numId w:val="1"/>
      </w:numPr>
      <w:tabs>
        <w:tab w:val="clear" w:pos="1588"/>
        <w:tab w:val="left" w:pos="907"/>
        <w:tab w:val="left" w:pos="1366"/>
      </w:tabs>
      <w:adjustRightInd w:val="0"/>
      <w:snapToGrid w:val="0"/>
      <w:spacing w:line="400" w:lineRule="atLeast"/>
      <w:ind w:left="1366" w:hanging="500"/>
      <w:textAlignment w:val="baseline"/>
    </w:pPr>
    <w:rPr>
      <w:kern w:val="0"/>
      <w:szCs w:val="20"/>
    </w:rPr>
  </w:style>
  <w:style w:type="paragraph" w:customStyle="1" w:styleId="afb">
    <w:name w:val="正文内容格式"/>
    <w:basedOn w:val="a2"/>
    <w:link w:val="Charb"/>
    <w:pPr>
      <w:widowControl/>
      <w:adjustRightInd w:val="0"/>
      <w:snapToGrid w:val="0"/>
      <w:spacing w:line="400" w:lineRule="atLeast"/>
      <w:ind w:firstLine="482"/>
      <w:textAlignment w:val="baseline"/>
    </w:pPr>
    <w:rPr>
      <w:kern w:val="0"/>
      <w:szCs w:val="20"/>
    </w:rPr>
  </w:style>
  <w:style w:type="paragraph" w:customStyle="1" w:styleId="25">
    <w:name w:val="列出段落2"/>
    <w:basedOn w:val="a2"/>
    <w:link w:val="Charf"/>
    <w:uiPriority w:val="34"/>
    <w:pPr>
      <w:ind w:firstLineChars="200" w:firstLine="420"/>
    </w:pPr>
    <w:rPr>
      <w:kern w:val="0"/>
      <w:sz w:val="20"/>
    </w:rPr>
  </w:style>
  <w:style w:type="paragraph" w:customStyle="1" w:styleId="MSOFooterOdd">
    <w:name w:val="MSO_Footer_Odd"/>
    <w:pPr>
      <w:tabs>
        <w:tab w:val="right" w:pos="8010"/>
        <w:tab w:val="left" w:pos="8352"/>
        <w:tab w:val="right" w:pos="8775"/>
      </w:tabs>
      <w:ind w:right="-108"/>
    </w:pPr>
    <w:rPr>
      <w:rFonts w:ascii="Arial" w:hAnsi="Arial"/>
      <w:bCs/>
      <w:color w:val="000000"/>
      <w:sz w:val="16"/>
      <w:lang w:eastAsia="en-US"/>
    </w:rPr>
  </w:style>
  <w:style w:type="paragraph" w:customStyle="1" w:styleId="HTML1">
    <w:name w:val="HTML 地址1"/>
    <w:basedOn w:val="a2"/>
    <w:link w:val="HTMLChar"/>
    <w:pPr>
      <w:widowControl/>
      <w:jc w:val="left"/>
    </w:pPr>
    <w:rPr>
      <w:rFonts w:ascii="Arial" w:hAnsi="Arial"/>
      <w:bCs/>
      <w:i/>
      <w:iCs/>
      <w:color w:val="000000"/>
      <w:kern w:val="0"/>
      <w:sz w:val="20"/>
      <w:szCs w:val="20"/>
      <w:lang w:val="x-none" w:eastAsia="en-US"/>
    </w:rPr>
  </w:style>
  <w:style w:type="paragraph" w:customStyle="1" w:styleId="085">
    <w:name w:val="样式 左侧:  0.85 厘米"/>
    <w:basedOn w:val="a2"/>
    <w:pPr>
      <w:tabs>
        <w:tab w:val="left" w:pos="5760"/>
      </w:tabs>
      <w:spacing w:line="360" w:lineRule="auto"/>
      <w:ind w:firstLineChars="200" w:firstLine="482"/>
      <w:jc w:val="left"/>
    </w:pPr>
    <w:rPr>
      <w:rFonts w:cs="宋体"/>
      <w:szCs w:val="20"/>
    </w:rPr>
  </w:style>
  <w:style w:type="paragraph" w:customStyle="1" w:styleId="aff6">
    <w:name w:val="重庆_正文样式"/>
    <w:basedOn w:val="a2"/>
    <w:link w:val="Charf2"/>
    <w:qFormat/>
    <w:pPr>
      <w:widowControl/>
      <w:tabs>
        <w:tab w:val="left" w:pos="840"/>
      </w:tabs>
      <w:autoSpaceDE w:val="0"/>
      <w:autoSpaceDN w:val="0"/>
      <w:adjustRightInd w:val="0"/>
      <w:spacing w:line="360" w:lineRule="auto"/>
      <w:ind w:firstLineChars="192" w:firstLine="538"/>
      <w:jc w:val="left"/>
    </w:pPr>
    <w:rPr>
      <w:kern w:val="0"/>
      <w:sz w:val="28"/>
      <w:szCs w:val="28"/>
      <w:lang w:val="x-none" w:eastAsia="x-none"/>
    </w:rPr>
  </w:style>
  <w:style w:type="paragraph" w:customStyle="1" w:styleId="xl75">
    <w:name w:val="xl75"/>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rPr>
  </w:style>
  <w:style w:type="paragraph" w:customStyle="1" w:styleId="aff4">
    <w:name w:val="表格内容"/>
    <w:basedOn w:val="afffffc"/>
    <w:link w:val="Chare"/>
    <w:pPr>
      <w:jc w:val="left"/>
    </w:pPr>
    <w:rPr>
      <w:sz w:val="20"/>
      <w:lang w:val="x-none" w:eastAsia="x-none"/>
    </w:rPr>
  </w:style>
  <w:style w:type="paragraph" w:customStyle="1" w:styleId="afffffd">
    <w:name w:val="大标题"/>
    <w:basedOn w:val="1"/>
    <w:pPr>
      <w:keepNext w:val="0"/>
      <w:keepLines w:val="0"/>
      <w:tabs>
        <w:tab w:val="left" w:pos="972"/>
      </w:tabs>
      <w:spacing w:line="240" w:lineRule="auto"/>
      <w:ind w:left="972" w:hanging="432"/>
      <w:jc w:val="center"/>
      <w:outlineLvl w:val="9"/>
    </w:pPr>
    <w:rPr>
      <w:rFonts w:eastAsia="隶书"/>
      <w:b/>
      <w:kern w:val="2"/>
      <w:sz w:val="44"/>
      <w:szCs w:val="24"/>
    </w:rPr>
  </w:style>
  <w:style w:type="paragraph" w:customStyle="1" w:styleId="61">
    <w:name w:val="标题6"/>
    <w:basedOn w:val="a2"/>
    <w:next w:val="a2"/>
    <w:pPr>
      <w:numPr>
        <w:numId w:val="16"/>
      </w:numPr>
      <w:spacing w:beforeLines="50" w:before="156" w:afterLines="50" w:after="156" w:line="360" w:lineRule="auto"/>
      <w:outlineLvl w:val="4"/>
    </w:pPr>
    <w:rPr>
      <w:rFonts w:ascii="Verdana" w:hAnsi="Verdana"/>
      <w:lang w:eastAsia="en-US"/>
    </w:rPr>
  </w:style>
  <w:style w:type="paragraph" w:customStyle="1" w:styleId="15">
    <w:name w:val="无间距1"/>
    <w:link w:val="Char6"/>
    <w:rPr>
      <w:sz w:val="22"/>
    </w:rPr>
  </w:style>
  <w:style w:type="paragraph" w:customStyle="1" w:styleId="1ff6">
    <w:name w:val="图标1"/>
    <w:basedOn w:val="X"/>
    <w:pPr>
      <w:tabs>
        <w:tab w:val="left" w:pos="1545"/>
      </w:tabs>
      <w:ind w:left="1545" w:hanging="420"/>
    </w:pPr>
  </w:style>
  <w:style w:type="paragraph" w:customStyle="1" w:styleId="CharCharCharCharCharCharChar3">
    <w:name w:val="Char Char Char Char Char Char Char3"/>
    <w:basedOn w:val="a2"/>
    <w:pPr>
      <w:tabs>
        <w:tab w:val="left" w:pos="840"/>
      </w:tabs>
      <w:spacing w:line="360" w:lineRule="auto"/>
    </w:pPr>
    <w:rPr>
      <w:rFonts w:ascii="Tahoma" w:hAnsi="Tahoma"/>
      <w:szCs w:val="20"/>
    </w:rPr>
  </w:style>
  <w:style w:type="paragraph" w:customStyle="1" w:styleId="afffffe">
    <w:name w:val="正文小标题"/>
    <w:basedOn w:val="a2"/>
    <w:pPr>
      <w:numPr>
        <w:numId w:val="17"/>
      </w:numPr>
      <w:tabs>
        <w:tab w:val="left" w:pos="1230"/>
      </w:tabs>
      <w:overflowPunct w:val="0"/>
      <w:autoSpaceDE w:val="0"/>
      <w:autoSpaceDN w:val="0"/>
      <w:adjustRightInd w:val="0"/>
      <w:spacing w:line="360" w:lineRule="auto"/>
      <w:textAlignment w:val="baseline"/>
    </w:pPr>
    <w:rPr>
      <w:rFonts w:ascii="仿宋_GB2312" w:hAnsi="Arial"/>
      <w:kern w:val="0"/>
      <w:szCs w:val="20"/>
    </w:rPr>
  </w:style>
  <w:style w:type="paragraph" w:customStyle="1" w:styleId="10089">
    <w:name w:val="样式 标题 1 + (西文) 宋体 非加粗 黑色 两端对齐 左侧:  0 厘米 首行缩进:  0.89 厘米"/>
    <w:basedOn w:val="1"/>
    <w:pPr>
      <w:keepLines w:val="0"/>
      <w:numPr>
        <w:numId w:val="0"/>
      </w:numPr>
      <w:tabs>
        <w:tab w:val="left" w:pos="1140"/>
      </w:tabs>
      <w:adjustRightInd w:val="0"/>
      <w:snapToGrid w:val="0"/>
      <w:ind w:left="1140" w:hanging="720"/>
      <w:jc w:val="center"/>
      <w:textAlignment w:val="baseline"/>
    </w:pPr>
    <w:rPr>
      <w:rFonts w:ascii="宋体" w:hAnsi="宋体"/>
      <w:b/>
      <w:bCs w:val="0"/>
      <w:color w:val="000000"/>
      <w:kern w:val="0"/>
    </w:rPr>
  </w:style>
  <w:style w:type="paragraph" w:customStyle="1" w:styleId="font6">
    <w:name w:val="font6"/>
    <w:basedOn w:val="a2"/>
    <w:pPr>
      <w:widowControl/>
      <w:spacing w:before="100" w:beforeAutospacing="1" w:after="100" w:afterAutospacing="1"/>
      <w:jc w:val="left"/>
    </w:pPr>
    <w:rPr>
      <w:rFonts w:ascii="Courier New" w:hAnsi="Courier New" w:cs="Courier New"/>
      <w:kern w:val="0"/>
      <w:sz w:val="20"/>
      <w:szCs w:val="20"/>
    </w:rPr>
  </w:style>
  <w:style w:type="paragraph" w:customStyle="1" w:styleId="1ff7">
    <w:name w:val="小标题1"/>
    <w:basedOn w:val="a2"/>
    <w:pPr>
      <w:numPr>
        <w:numId w:val="18"/>
      </w:numPr>
      <w:tabs>
        <w:tab w:val="left" w:pos="1080"/>
      </w:tabs>
      <w:adjustRightInd w:val="0"/>
      <w:spacing w:line="360" w:lineRule="auto"/>
      <w:textAlignment w:val="baseline"/>
    </w:pPr>
    <w:rPr>
      <w:rFonts w:ascii="宋体" w:hAnsi="宋体"/>
      <w:kern w:val="0"/>
      <w:szCs w:val="20"/>
    </w:rPr>
  </w:style>
  <w:style w:type="paragraph" w:customStyle="1" w:styleId="MSOHead1">
    <w:name w:val="MSO_Head1"/>
    <w:next w:val="a2"/>
    <w:pPr>
      <w:keepNext/>
      <w:spacing w:before="380" w:after="60"/>
      <w:ind w:left="-720"/>
    </w:pPr>
    <w:rPr>
      <w:rFonts w:ascii="Franklin Gothic Medium Cond" w:hAnsi="Franklin Gothic Medium Cond"/>
      <w:b/>
      <w:bCs/>
      <w:sz w:val="36"/>
      <w:szCs w:val="36"/>
      <w:lang w:eastAsia="en-US"/>
    </w:rPr>
  </w:style>
  <w:style w:type="paragraph" w:customStyle="1" w:styleId="91">
    <w:name w:val="索引 91"/>
    <w:basedOn w:val="a2"/>
    <w:next w:val="a2"/>
    <w:pPr>
      <w:widowControl/>
      <w:ind w:left="1800" w:hanging="200"/>
      <w:jc w:val="left"/>
    </w:pPr>
    <w:rPr>
      <w:b/>
      <w:bCs/>
      <w:color w:val="000000"/>
      <w:kern w:val="0"/>
      <w:sz w:val="20"/>
      <w:szCs w:val="20"/>
      <w:lang w:eastAsia="en-US"/>
    </w:rPr>
  </w:style>
  <w:style w:type="paragraph" w:customStyle="1" w:styleId="TOCTitle">
    <w:name w:val="TOC Title"/>
    <w:basedOn w:val="a2"/>
    <w:next w:val="a2"/>
    <w:pPr>
      <w:keepNext/>
      <w:widowControl/>
      <w:autoSpaceDE w:val="0"/>
      <w:autoSpaceDN w:val="0"/>
      <w:adjustRightInd w:val="0"/>
      <w:spacing w:before="560" w:after="40" w:line="280" w:lineRule="exact"/>
      <w:jc w:val="left"/>
      <w:outlineLvl w:val="0"/>
    </w:pPr>
    <w:rPr>
      <w:rFonts w:ascii="Arial Narrow" w:hAnsi="Arial Narrow"/>
      <w:caps/>
      <w:kern w:val="0"/>
      <w:sz w:val="22"/>
      <w:szCs w:val="22"/>
      <w:lang w:eastAsia="en-US"/>
    </w:rPr>
  </w:style>
  <w:style w:type="paragraph" w:customStyle="1" w:styleId="14">
    <w:name w:val="正在关闭1"/>
    <w:basedOn w:val="a2"/>
    <w:link w:val="Char5"/>
    <w:pPr>
      <w:widowControl/>
      <w:ind w:left="4320"/>
      <w:jc w:val="left"/>
    </w:pPr>
    <w:rPr>
      <w:rFonts w:ascii="Arial" w:hAnsi="Arial"/>
      <w:bCs/>
      <w:color w:val="000000"/>
      <w:kern w:val="0"/>
      <w:sz w:val="20"/>
      <w:szCs w:val="20"/>
      <w:lang w:val="x-none" w:eastAsia="en-US"/>
    </w:rPr>
  </w:style>
  <w:style w:type="paragraph" w:customStyle="1" w:styleId="1ff8">
    <w:name w:val="段落1"/>
    <w:basedOn w:val="a2"/>
    <w:pPr>
      <w:spacing w:beforeLines="50" w:before="156" w:afterLines="50" w:after="156" w:line="360" w:lineRule="auto"/>
      <w:ind w:firstLineChars="200" w:firstLine="200"/>
    </w:pPr>
    <w:rPr>
      <w:bCs/>
    </w:rPr>
  </w:style>
  <w:style w:type="paragraph" w:customStyle="1" w:styleId="font5">
    <w:name w:val="font5"/>
    <w:basedOn w:val="a2"/>
    <w:pPr>
      <w:widowControl/>
      <w:spacing w:before="100" w:beforeAutospacing="1" w:after="100" w:afterAutospacing="1"/>
      <w:jc w:val="left"/>
    </w:pPr>
    <w:rPr>
      <w:rFonts w:ascii="宋体" w:hAnsi="宋体" w:cs="宋体"/>
      <w:kern w:val="0"/>
      <w:sz w:val="18"/>
      <w:szCs w:val="18"/>
    </w:rPr>
  </w:style>
  <w:style w:type="paragraph" w:customStyle="1" w:styleId="affffff">
    <w:name w:val="表格文本"/>
    <w:basedOn w:val="a2"/>
    <w:pPr>
      <w:keepNext/>
      <w:tabs>
        <w:tab w:val="decimal" w:pos="0"/>
        <w:tab w:val="left" w:pos="840"/>
      </w:tabs>
      <w:autoSpaceDE w:val="0"/>
      <w:autoSpaceDN w:val="0"/>
      <w:adjustRightInd w:val="0"/>
      <w:jc w:val="left"/>
    </w:pPr>
    <w:rPr>
      <w:rFonts w:ascii="Arial" w:hAnsi="Arial"/>
      <w:kern w:val="0"/>
      <w:szCs w:val="21"/>
    </w:rPr>
  </w:style>
  <w:style w:type="paragraph" w:styleId="35">
    <w:name w:val="toc 3"/>
    <w:basedOn w:val="a2"/>
    <w:next w:val="a2"/>
    <w:uiPriority w:val="39"/>
    <w:qFormat/>
    <w:rsid w:val="00A81C98"/>
    <w:pPr>
      <w:spacing w:line="400" w:lineRule="exact"/>
      <w:jc w:val="left"/>
    </w:pPr>
    <w:rPr>
      <w:rFonts w:eastAsia="仿宋_GB2312"/>
      <w:iCs/>
      <w:szCs w:val="20"/>
    </w:rPr>
  </w:style>
  <w:style w:type="paragraph" w:customStyle="1" w:styleId="515">
    <w:name w:val="样式 标题 5 + 小四 行距: 1.5 倍行距"/>
    <w:basedOn w:val="5"/>
    <w:pPr>
      <w:keepNext w:val="0"/>
      <w:keepLines w:val="0"/>
      <w:adjustRightInd w:val="0"/>
      <w:snapToGrid w:val="0"/>
      <w:ind w:left="879" w:rightChars="-51" w:right="-51" w:hanging="312"/>
    </w:pPr>
    <w:rPr>
      <w:rFonts w:cs="宋体"/>
      <w:bCs w:val="0"/>
      <w:kern w:val="0"/>
      <w:szCs w:val="20"/>
    </w:rPr>
  </w:style>
  <w:style w:type="paragraph" w:customStyle="1" w:styleId="xl110">
    <w:name w:val="xl110"/>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kern w:val="0"/>
      <w:sz w:val="20"/>
      <w:szCs w:val="20"/>
    </w:rPr>
  </w:style>
  <w:style w:type="paragraph" w:customStyle="1" w:styleId="xl126">
    <w:name w:val="xl126"/>
    <w:basedOn w:val="a2"/>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Courier New" w:hAnsi="Courier New" w:cs="Courier New"/>
      <w:kern w:val="0"/>
      <w:sz w:val="20"/>
      <w:szCs w:val="20"/>
    </w:rPr>
  </w:style>
  <w:style w:type="paragraph" w:customStyle="1" w:styleId="xl142">
    <w:name w:val="xl142"/>
    <w:basedOn w:val="a2"/>
    <w:pPr>
      <w:widowControl/>
      <w:pBdr>
        <w:left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MSOFigNum1">
    <w:name w:val="MSO_FigNum1"/>
    <w:basedOn w:val="MSOHead7"/>
    <w:pPr>
      <w:keepNext w:val="0"/>
      <w:ind w:left="360"/>
    </w:pPr>
  </w:style>
  <w:style w:type="paragraph" w:customStyle="1" w:styleId="MSOScreenPara">
    <w:name w:val="MSO_ScreenPara"/>
    <w:next w:val="a2"/>
    <w:pPr>
      <w:autoSpaceDE w:val="0"/>
      <w:autoSpaceDN w:val="0"/>
      <w:adjustRightInd w:val="0"/>
      <w:spacing w:before="100" w:line="240" w:lineRule="atLeast"/>
      <w:ind w:left="1000"/>
    </w:pPr>
    <w:rPr>
      <w:rFonts w:ascii="Franklin Gothic Book" w:hAnsi="Franklin Gothic Book" w:cs="ITC Franklin Gothic Book"/>
      <w:lang w:eastAsia="en-US"/>
    </w:rPr>
  </w:style>
  <w:style w:type="paragraph" w:customStyle="1" w:styleId="CharChar2">
    <w:name w:val="正文首行缩进两字符 Char Char"/>
    <w:basedOn w:val="a2"/>
    <w:link w:val="CharCharChar"/>
    <w:pPr>
      <w:spacing w:line="360" w:lineRule="auto"/>
      <w:ind w:firstLineChars="200" w:firstLine="200"/>
    </w:pPr>
    <w:rPr>
      <w:kern w:val="0"/>
      <w:lang w:val="x-none" w:eastAsia="x-none"/>
    </w:rPr>
  </w:style>
  <w:style w:type="paragraph" w:customStyle="1" w:styleId="1f">
    <w:name w:val="邮件标题1"/>
    <w:basedOn w:val="a2"/>
    <w:link w:val="Charf1"/>
    <w:pPr>
      <w:widowControl/>
      <w:pBdr>
        <w:top w:val="single" w:sz="6" w:space="1" w:color="auto"/>
        <w:left w:val="single" w:sz="6" w:space="1" w:color="auto"/>
        <w:bottom w:val="single" w:sz="6" w:space="1" w:color="auto"/>
        <w:right w:val="single" w:sz="6" w:space="1" w:color="auto"/>
      </w:pBdr>
      <w:shd w:val="pct20" w:color="auto" w:fill="auto"/>
      <w:ind w:left="1080" w:hanging="1080"/>
      <w:jc w:val="left"/>
    </w:pPr>
    <w:rPr>
      <w:rFonts w:ascii="Arial" w:hAnsi="Arial"/>
      <w:bCs/>
      <w:color w:val="000000"/>
      <w:kern w:val="0"/>
      <w:shd w:val="pct20" w:color="auto" w:fill="auto"/>
      <w:lang w:val="x-none" w:eastAsia="en-US"/>
    </w:rPr>
  </w:style>
  <w:style w:type="paragraph" w:customStyle="1" w:styleId="3h3Heading3-Level3HeadH00">
    <w:name w:val="样式 标题 3h3Heading 3 -Level 3 HeadH + 段前: 0 磅 段后: 0 磅"/>
    <w:basedOn w:val="30"/>
    <w:link w:val="3h3Heading3-Level3HeadH00Char"/>
    <w:pPr>
      <w:widowControl/>
      <w:numPr>
        <w:ilvl w:val="0"/>
        <w:numId w:val="0"/>
      </w:numPr>
      <w:tabs>
        <w:tab w:val="left" w:pos="851"/>
      </w:tabs>
      <w:adjustRightInd w:val="0"/>
      <w:spacing w:beforeLines="50" w:before="156" w:afterLines="50" w:after="156"/>
      <w:ind w:left="27" w:hanging="27"/>
      <w:textAlignment w:val="baseline"/>
    </w:pPr>
    <w:rPr>
      <w:rFonts w:ascii="宋体" w:eastAsia="宋体" w:hAnsi="宋体"/>
      <w:b/>
      <w:color w:val="000000"/>
      <w:szCs w:val="24"/>
    </w:rPr>
  </w:style>
  <w:style w:type="paragraph" w:customStyle="1" w:styleId="xl60">
    <w:name w:val="xl60"/>
    <w:basedOn w:val="a2"/>
    <w:pPr>
      <w:widowControl/>
      <w:pBdr>
        <w:top w:val="single" w:sz="4" w:space="0" w:color="auto"/>
        <w:left w:val="single" w:sz="4" w:space="0" w:color="auto"/>
        <w:bottom w:val="single" w:sz="4" w:space="0" w:color="auto"/>
        <w:right w:val="single" w:sz="4" w:space="0" w:color="auto"/>
      </w:pBdr>
      <w:tabs>
        <w:tab w:val="left" w:pos="840"/>
      </w:tabs>
      <w:spacing w:before="100" w:beforeAutospacing="1" w:after="100" w:afterAutospacing="1"/>
      <w:jc w:val="right"/>
      <w:textAlignment w:val="top"/>
    </w:pPr>
    <w:rPr>
      <w:rFonts w:ascii="宋体" w:hAnsi="宋体"/>
      <w:kern w:val="0"/>
      <w:sz w:val="28"/>
    </w:rPr>
  </w:style>
  <w:style w:type="paragraph" w:styleId="24">
    <w:name w:val="List Bullet 2"/>
    <w:aliases w:val="列表项目符号 2（）"/>
    <w:basedOn w:val="a2"/>
    <w:next w:val="36"/>
    <w:link w:val="23"/>
    <w:pPr>
      <w:numPr>
        <w:numId w:val="19"/>
      </w:numPr>
      <w:tabs>
        <w:tab w:val="left" w:pos="780"/>
      </w:tabs>
      <w:spacing w:line="300" w:lineRule="auto"/>
      <w:ind w:left="0" w:firstLine="567"/>
    </w:pPr>
    <w:rPr>
      <w:rFonts w:eastAsia="仿宋_GB2312"/>
      <w:lang w:val="x-none" w:eastAsia="x-none"/>
    </w:rPr>
  </w:style>
  <w:style w:type="paragraph" w:customStyle="1" w:styleId="affffff0">
    <w:name w:val="表格文字"/>
    <w:basedOn w:val="a2"/>
    <w:rPr>
      <w:rFonts w:ascii="Arial" w:hAnsi="Arial"/>
      <w:szCs w:val="21"/>
    </w:rPr>
  </w:style>
  <w:style w:type="paragraph" w:customStyle="1" w:styleId="MSOTableCap">
    <w:name w:val="MSO_TableCap"/>
    <w:pPr>
      <w:autoSpaceDE w:val="0"/>
      <w:autoSpaceDN w:val="0"/>
      <w:adjustRightInd w:val="0"/>
      <w:spacing w:before="100" w:line="240" w:lineRule="atLeast"/>
      <w:ind w:left="720"/>
    </w:pPr>
    <w:rPr>
      <w:rFonts w:ascii="Franklin Gothic Medium Cond" w:hAnsi="Franklin Gothic Medium Cond" w:cs="Franklin Gothic Condensed"/>
      <w:lang w:eastAsia="en-US"/>
    </w:rPr>
  </w:style>
  <w:style w:type="paragraph" w:customStyle="1" w:styleId="MSOTOCChapNum">
    <w:name w:val="MSO_TOC_ChapNum"/>
    <w:pPr>
      <w:tabs>
        <w:tab w:val="right" w:pos="8700"/>
      </w:tabs>
      <w:autoSpaceDE w:val="0"/>
      <w:autoSpaceDN w:val="0"/>
      <w:adjustRightInd w:val="0"/>
      <w:spacing w:before="240" w:line="280" w:lineRule="atLeast"/>
      <w:ind w:left="360" w:hanging="360"/>
    </w:pPr>
    <w:rPr>
      <w:rFonts w:ascii="Franklin Gothic Medium Cond" w:hAnsi="Franklin Gothic Medium Cond" w:cs="Franklin Gothic Condensed"/>
      <w:sz w:val="24"/>
      <w:szCs w:val="24"/>
      <w:lang w:eastAsia="en-US"/>
    </w:rPr>
  </w:style>
  <w:style w:type="paragraph" w:customStyle="1" w:styleId="TOCTitleMSA">
    <w:name w:val="TOC_Title_MSA"/>
    <w:next w:val="a2"/>
    <w:pPr>
      <w:keepNext/>
      <w:autoSpaceDE w:val="0"/>
      <w:autoSpaceDN w:val="0"/>
      <w:adjustRightInd w:val="0"/>
      <w:spacing w:before="340" w:after="20" w:line="380" w:lineRule="atLeast"/>
      <w:ind w:left="-720"/>
      <w:outlineLvl w:val="2"/>
    </w:pPr>
    <w:rPr>
      <w:rFonts w:ascii="Arial" w:hAnsi="Arial"/>
      <w:bCs/>
      <w:color w:val="000000"/>
      <w:sz w:val="34"/>
      <w:szCs w:val="34"/>
      <w:lang w:eastAsia="en-US"/>
    </w:rPr>
  </w:style>
  <w:style w:type="paragraph" w:customStyle="1" w:styleId="AbstractTitle">
    <w:name w:val="Abstract Title"/>
    <w:pPr>
      <w:pBdr>
        <w:top w:val="single" w:sz="4" w:space="1" w:color="auto"/>
      </w:pBdr>
      <w:spacing w:before="40" w:after="120" w:line="280" w:lineRule="exact"/>
      <w:ind w:right="144"/>
    </w:pPr>
    <w:rPr>
      <w:rFonts w:ascii="Arial" w:hAnsi="Arial"/>
      <w:b/>
      <w:sz w:val="19"/>
      <w:lang w:eastAsia="en-US"/>
    </w:rPr>
  </w:style>
  <w:style w:type="paragraph" w:customStyle="1" w:styleId="AbstractText">
    <w:name w:val="Abstract Text"/>
    <w:pPr>
      <w:tabs>
        <w:tab w:val="left" w:pos="1680"/>
      </w:tabs>
      <w:spacing w:line="280" w:lineRule="exact"/>
    </w:pPr>
    <w:rPr>
      <w:rFonts w:ascii="Arial" w:hAnsi="Arial"/>
      <w:sz w:val="19"/>
      <w:lang w:eastAsia="en-US"/>
    </w:rPr>
  </w:style>
  <w:style w:type="paragraph" w:customStyle="1" w:styleId="2f">
    <w:name w:val="正文2"/>
    <w:basedOn w:val="a2"/>
    <w:pPr>
      <w:spacing w:line="500" w:lineRule="exact"/>
      <w:ind w:firstLineChars="200" w:firstLine="200"/>
      <w:jc w:val="left"/>
    </w:pPr>
    <w:rPr>
      <w:rFonts w:ascii="仿宋_GB2312" w:eastAsia="仿宋_GB2312" w:cs="宋体"/>
      <w:kern w:val="0"/>
      <w:sz w:val="30"/>
      <w:szCs w:val="30"/>
    </w:rPr>
  </w:style>
  <w:style w:type="paragraph" w:customStyle="1" w:styleId="afffffb">
    <w:name w:val="附图标题（图编号居中）"/>
    <w:basedOn w:val="afffffa"/>
    <w:next w:val="42"/>
    <w:pPr>
      <w:keepNext w:val="0"/>
      <w:spacing w:afterLines="100" w:after="312"/>
    </w:pPr>
    <w:rPr>
      <w:rFonts w:ascii="Arial" w:hAnsi="Arial"/>
      <w:b/>
    </w:rPr>
  </w:style>
  <w:style w:type="paragraph" w:customStyle="1" w:styleId="xl74">
    <w:name w:val="xl74"/>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ourier New" w:hAnsi="Courier New" w:cs="Courier New"/>
      <w:kern w:val="0"/>
      <w:sz w:val="20"/>
      <w:szCs w:val="20"/>
    </w:rPr>
  </w:style>
  <w:style w:type="paragraph" w:styleId="53">
    <w:name w:val="toc 5"/>
    <w:basedOn w:val="a2"/>
    <w:next w:val="a2"/>
    <w:uiPriority w:val="39"/>
    <w:pPr>
      <w:ind w:left="840"/>
      <w:jc w:val="left"/>
    </w:pPr>
    <w:rPr>
      <w:sz w:val="18"/>
      <w:szCs w:val="18"/>
    </w:rPr>
  </w:style>
  <w:style w:type="paragraph" w:customStyle="1" w:styleId="CharChar1CharCharCharChar">
    <w:name w:val="Char Char1 Char Char Char Char"/>
    <w:basedOn w:val="12"/>
    <w:rPr>
      <w:rFonts w:ascii="Tahoma" w:hAnsi="Tahoma"/>
    </w:rPr>
  </w:style>
  <w:style w:type="paragraph" w:customStyle="1" w:styleId="0850">
    <w:name w:val="样式 黑色 左侧:  0.85 厘米"/>
    <w:basedOn w:val="a2"/>
    <w:pPr>
      <w:spacing w:line="360" w:lineRule="auto"/>
      <w:ind w:firstLineChars="200" w:firstLine="482"/>
      <w:jc w:val="left"/>
    </w:pPr>
    <w:rPr>
      <w:rFonts w:cs="宋体"/>
      <w:color w:val="000000"/>
      <w:szCs w:val="20"/>
    </w:rPr>
  </w:style>
  <w:style w:type="paragraph" w:customStyle="1" w:styleId="CharChar5">
    <w:name w:val="标书正文 Char Char"/>
    <w:basedOn w:val="ae"/>
    <w:pPr>
      <w:tabs>
        <w:tab w:val="left" w:pos="540"/>
      </w:tabs>
      <w:spacing w:after="120"/>
      <w:ind w:rightChars="29" w:right="70" w:firstLineChars="192" w:firstLine="463"/>
      <w:jc w:val="left"/>
    </w:pPr>
    <w:rPr>
      <w:rFonts w:ascii="宋体" w:hAnsi="宋体"/>
      <w:b/>
      <w:i w:val="0"/>
      <w:iCs w:val="0"/>
      <w:sz w:val="24"/>
      <w:szCs w:val="28"/>
    </w:rPr>
  </w:style>
  <w:style w:type="paragraph" w:customStyle="1" w:styleId="affffff1">
    <w:name w:val="全段标号"/>
    <w:basedOn w:val="a2"/>
    <w:pPr>
      <w:suppressAutoHyphens/>
      <w:topLinePunct/>
      <w:adjustRightInd w:val="0"/>
      <w:spacing w:line="560" w:lineRule="exact"/>
      <w:ind w:right="298" w:firstLineChars="300" w:firstLine="720"/>
    </w:pPr>
    <w:rPr>
      <w:rFonts w:ascii="宋体" w:hAnsi="宋体"/>
      <w:kern w:val="0"/>
      <w:szCs w:val="20"/>
    </w:rPr>
  </w:style>
  <w:style w:type="paragraph" w:customStyle="1" w:styleId="MSOListFigNum">
    <w:name w:val="MSO_ListFigNum"/>
    <w:basedOn w:val="MSOFigNum"/>
    <w:pPr>
      <w:ind w:left="1000"/>
    </w:pPr>
  </w:style>
  <w:style w:type="paragraph" w:customStyle="1" w:styleId="MSONotePara1">
    <w:name w:val="MSO_NotePara1"/>
    <w:basedOn w:val="MSONotePara"/>
    <w:pPr>
      <w:ind w:left="274"/>
    </w:pPr>
  </w:style>
  <w:style w:type="paragraph" w:customStyle="1" w:styleId="1f3">
    <w:name w:val="贺词1"/>
    <w:basedOn w:val="a2"/>
    <w:next w:val="a2"/>
    <w:link w:val="Charf6"/>
    <w:pPr>
      <w:widowControl/>
      <w:jc w:val="left"/>
    </w:pPr>
    <w:rPr>
      <w:rFonts w:ascii="Arial" w:hAnsi="Arial"/>
      <w:bCs/>
      <w:color w:val="000000"/>
      <w:kern w:val="0"/>
      <w:sz w:val="20"/>
      <w:szCs w:val="20"/>
      <w:lang w:val="x-none" w:eastAsia="en-US"/>
    </w:rPr>
  </w:style>
  <w:style w:type="paragraph" w:customStyle="1" w:styleId="p0">
    <w:name w:val="p0"/>
    <w:basedOn w:val="a2"/>
    <w:pPr>
      <w:widowControl/>
    </w:pPr>
    <w:rPr>
      <w:kern w:val="0"/>
    </w:rPr>
  </w:style>
  <w:style w:type="paragraph" w:customStyle="1" w:styleId="affffff2">
    <w:name w:val="附录四级条标题"/>
    <w:basedOn w:val="affffff3"/>
    <w:next w:val="a2"/>
    <w:pPr>
      <w:ind w:left="0"/>
      <w:outlineLvl w:val="5"/>
    </w:pPr>
  </w:style>
  <w:style w:type="paragraph" w:customStyle="1" w:styleId="afffff5">
    <w:name w:val="附录章标题"/>
    <w:next w:val="a2"/>
    <w:pPr>
      <w:wordWrap w:val="0"/>
      <w:overflowPunct w:val="0"/>
      <w:autoSpaceDE w:val="0"/>
      <w:spacing w:beforeLines="50" w:before="156" w:afterLines="50" w:after="156"/>
      <w:jc w:val="both"/>
      <w:textAlignment w:val="baseline"/>
      <w:outlineLvl w:val="1"/>
    </w:pPr>
    <w:rPr>
      <w:rFonts w:ascii="黑体" w:eastAsia="黑体"/>
      <w:b/>
      <w:kern w:val="21"/>
      <w:sz w:val="32"/>
    </w:rPr>
  </w:style>
  <w:style w:type="paragraph" w:customStyle="1" w:styleId="font0">
    <w:name w:val="font0"/>
    <w:basedOn w:val="a2"/>
    <w:pPr>
      <w:widowControl/>
      <w:spacing w:before="100" w:beforeAutospacing="1" w:after="100" w:afterAutospacing="1"/>
      <w:jc w:val="left"/>
    </w:pPr>
    <w:rPr>
      <w:rFonts w:ascii="宋体" w:hAnsi="宋体" w:cs="宋体"/>
      <w:kern w:val="0"/>
    </w:rPr>
  </w:style>
  <w:style w:type="paragraph" w:customStyle="1" w:styleId="Char1CharCharChar">
    <w:name w:val="Char1 Char Char Char"/>
    <w:basedOn w:val="a2"/>
    <w:rPr>
      <w:rFonts w:ascii="Tahoma" w:hAnsi="Tahoma"/>
      <w:szCs w:val="20"/>
    </w:rPr>
  </w:style>
  <w:style w:type="paragraph" w:customStyle="1" w:styleId="220">
    <w:name w:val="样式 样式 正文段落 + 首行缩进:  2 字符 + 首行缩进:  2 字符"/>
    <w:basedOn w:val="a2"/>
    <w:link w:val="22Char"/>
    <w:pPr>
      <w:adjustRightInd w:val="0"/>
      <w:spacing w:line="360" w:lineRule="auto"/>
      <w:ind w:firstLineChars="200" w:firstLine="480"/>
    </w:pPr>
    <w:rPr>
      <w:kern w:val="0"/>
      <w:szCs w:val="20"/>
      <w:lang w:val="x-none" w:eastAsia="x-none"/>
    </w:rPr>
  </w:style>
  <w:style w:type="paragraph" w:customStyle="1" w:styleId="MSOListBullet20">
    <w:name w:val="MSO_ListBullet2"/>
    <w:link w:val="MSOListBullet2Char"/>
    <w:pPr>
      <w:tabs>
        <w:tab w:val="left" w:pos="980"/>
      </w:tabs>
      <w:spacing w:before="60"/>
      <w:ind w:left="1080" w:hanging="420"/>
    </w:pPr>
    <w:rPr>
      <w:rFonts w:ascii="Palatino Linotype" w:hAnsi="Palatino Linotype" w:cs="Palatino"/>
      <w:szCs w:val="21"/>
      <w:lang w:eastAsia="en-US"/>
    </w:rPr>
  </w:style>
  <w:style w:type="paragraph" w:customStyle="1" w:styleId="811">
    <w:name w:val="索引 81"/>
    <w:basedOn w:val="a2"/>
    <w:next w:val="a2"/>
    <w:pPr>
      <w:widowControl/>
      <w:ind w:left="1600" w:hanging="200"/>
      <w:jc w:val="left"/>
    </w:pPr>
    <w:rPr>
      <w:b/>
      <w:bCs/>
      <w:color w:val="000000"/>
      <w:kern w:val="0"/>
      <w:sz w:val="20"/>
      <w:szCs w:val="20"/>
      <w:lang w:eastAsia="en-US"/>
    </w:rPr>
  </w:style>
  <w:style w:type="paragraph" w:customStyle="1" w:styleId="MSOListNote1">
    <w:name w:val="MSO_ListNote1"/>
    <w:basedOn w:val="MSONotePara"/>
    <w:pPr>
      <w:ind w:left="720"/>
    </w:pPr>
  </w:style>
  <w:style w:type="paragraph" w:customStyle="1" w:styleId="xl109">
    <w:name w:val="xl109"/>
    <w:basedOn w:val="a2"/>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color w:val="3366FF"/>
      <w:kern w:val="0"/>
      <w:sz w:val="22"/>
      <w:szCs w:val="22"/>
    </w:rPr>
  </w:style>
  <w:style w:type="paragraph" w:customStyle="1" w:styleId="xl125">
    <w:name w:val="xl125"/>
    <w:basedOn w:val="a2"/>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Courier New" w:hAnsi="Courier New" w:cs="Courier New"/>
      <w:kern w:val="0"/>
      <w:sz w:val="20"/>
      <w:szCs w:val="20"/>
    </w:rPr>
  </w:style>
  <w:style w:type="paragraph" w:customStyle="1" w:styleId="xl141">
    <w:name w:val="xl141"/>
    <w:basedOn w:val="a2"/>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styleId="1ff9">
    <w:name w:val="toc 1"/>
    <w:basedOn w:val="a2"/>
    <w:next w:val="a2"/>
    <w:uiPriority w:val="39"/>
    <w:qFormat/>
    <w:rsid w:val="00A81C98"/>
    <w:pPr>
      <w:spacing w:line="400" w:lineRule="exact"/>
      <w:jc w:val="left"/>
    </w:pPr>
    <w:rPr>
      <w:rFonts w:eastAsia="仿宋_GB2312"/>
      <w:b/>
      <w:bCs/>
      <w:caps/>
      <w:szCs w:val="20"/>
    </w:rPr>
  </w:style>
  <w:style w:type="paragraph" w:customStyle="1" w:styleId="MSOFigCap">
    <w:name w:val="MSO_FigCap"/>
    <w:next w:val="MSOPara"/>
    <w:pPr>
      <w:autoSpaceDE w:val="0"/>
      <w:autoSpaceDN w:val="0"/>
      <w:adjustRightInd w:val="0"/>
      <w:spacing w:line="220" w:lineRule="atLeast"/>
      <w:ind w:left="720" w:right="245"/>
    </w:pPr>
    <w:rPr>
      <w:rFonts w:ascii="Palatino Linotype" w:hAnsi="Palatino Linotype"/>
      <w:i/>
      <w:iCs/>
      <w:sz w:val="18"/>
      <w:szCs w:val="18"/>
      <w:lang w:eastAsia="en-US"/>
    </w:rPr>
  </w:style>
  <w:style w:type="paragraph" w:customStyle="1" w:styleId="MSOListNum1">
    <w:name w:val="MSO_ListNum1"/>
    <w:pPr>
      <w:tabs>
        <w:tab w:val="left" w:pos="720"/>
      </w:tabs>
      <w:ind w:left="720" w:hanging="360"/>
    </w:pPr>
    <w:rPr>
      <w:rFonts w:ascii="Palatino Linotype" w:hAnsi="Palatino Linotype" w:cs="Palatino"/>
      <w:szCs w:val="21"/>
      <w:lang w:eastAsia="en-US"/>
    </w:rPr>
  </w:style>
  <w:style w:type="paragraph" w:customStyle="1" w:styleId="GlossaryTerm">
    <w:name w:val="Glossary Term"/>
    <w:basedOn w:val="a2"/>
    <w:pPr>
      <w:widowControl/>
      <w:spacing w:before="360" w:after="60"/>
      <w:jc w:val="left"/>
    </w:pPr>
    <w:rPr>
      <w:rFonts w:ascii="Arial" w:hAnsi="Arial"/>
      <w:b/>
      <w:color w:val="000000"/>
      <w:kern w:val="0"/>
      <w:sz w:val="20"/>
      <w:szCs w:val="20"/>
      <w:lang w:eastAsia="en-US"/>
    </w:rPr>
  </w:style>
  <w:style w:type="paragraph" w:customStyle="1" w:styleId="151">
    <w:name w:val="样式 (西文) 宋体 行距: 1.5 倍行距"/>
    <w:basedOn w:val="a2"/>
    <w:pPr>
      <w:spacing w:line="360" w:lineRule="auto"/>
    </w:pPr>
    <w:rPr>
      <w:rFonts w:ascii="宋体" w:hAnsi="宋体" w:cs="宋体"/>
      <w:szCs w:val="20"/>
    </w:rPr>
  </w:style>
  <w:style w:type="paragraph" w:customStyle="1" w:styleId="1ffa">
    <w:name w:val="编号1."/>
    <w:basedOn w:val="a2"/>
    <w:pPr>
      <w:tabs>
        <w:tab w:val="left" w:pos="547"/>
        <w:tab w:val="left" w:pos="907"/>
        <w:tab w:val="left" w:pos="1080"/>
      </w:tabs>
      <w:spacing w:line="480" w:lineRule="atLeast"/>
      <w:ind w:firstLine="547"/>
    </w:pPr>
    <w:rPr>
      <w:sz w:val="28"/>
    </w:rPr>
  </w:style>
  <w:style w:type="paragraph" w:customStyle="1" w:styleId="font1">
    <w:name w:val="font1"/>
    <w:basedOn w:val="a2"/>
    <w:pPr>
      <w:widowControl/>
      <w:spacing w:before="100" w:beforeAutospacing="1" w:after="100" w:afterAutospacing="1" w:line="432" w:lineRule="auto"/>
      <w:jc w:val="left"/>
    </w:pPr>
    <w:rPr>
      <w:rFonts w:ascii="宋体" w:hAnsi="宋体"/>
      <w:kern w:val="0"/>
      <w:sz w:val="18"/>
      <w:szCs w:val="18"/>
    </w:rPr>
  </w:style>
  <w:style w:type="paragraph" w:styleId="aff1">
    <w:name w:val="Title"/>
    <w:basedOn w:val="a2"/>
    <w:next w:val="42"/>
    <w:link w:val="aff0"/>
    <w:pPr>
      <w:spacing w:before="240" w:after="60"/>
      <w:jc w:val="center"/>
      <w:outlineLvl w:val="0"/>
    </w:pPr>
    <w:rPr>
      <w:rFonts w:ascii="Arial" w:hAnsi="Arial"/>
      <w:b/>
      <w:bCs/>
      <w:kern w:val="0"/>
      <w:sz w:val="32"/>
      <w:szCs w:val="32"/>
      <w:lang w:val="x-none" w:eastAsia="x-none"/>
    </w:rPr>
  </w:style>
  <w:style w:type="paragraph" w:customStyle="1" w:styleId="MSOListNum2">
    <w:name w:val="MSO_ListNum2"/>
    <w:next w:val="a2"/>
    <w:pPr>
      <w:numPr>
        <w:numId w:val="20"/>
      </w:numPr>
      <w:tabs>
        <w:tab w:val="left" w:pos="1080"/>
      </w:tabs>
      <w:spacing w:before="60"/>
    </w:pPr>
    <w:rPr>
      <w:rFonts w:ascii="Palatino Linotype" w:hAnsi="Palatino Linotype"/>
      <w:bCs/>
      <w:color w:val="000000"/>
      <w:szCs w:val="21"/>
      <w:lang w:eastAsia="en-US"/>
    </w:rPr>
  </w:style>
  <w:style w:type="paragraph" w:customStyle="1" w:styleId="MSONotePara">
    <w:name w:val="MSO_NotePara"/>
    <w:next w:val="a2"/>
    <w:pPr>
      <w:keepNext/>
      <w:keepLines/>
      <w:autoSpaceDE w:val="0"/>
      <w:autoSpaceDN w:val="0"/>
      <w:adjustRightInd w:val="0"/>
      <w:spacing w:before="40" w:line="220" w:lineRule="atLeast"/>
      <w:ind w:right="245"/>
    </w:pPr>
    <w:rPr>
      <w:rFonts w:ascii="Franklin Gothic Book" w:hAnsi="Franklin Gothic Book" w:cs="ITC Franklin Gothic Book"/>
      <w:sz w:val="18"/>
      <w:szCs w:val="18"/>
      <w:lang w:eastAsia="en-US"/>
    </w:rPr>
  </w:style>
  <w:style w:type="paragraph" w:customStyle="1" w:styleId="MSOListNoteEnd1">
    <w:name w:val="MSO_ListNoteEnd1"/>
    <w:basedOn w:val="MSOListPara1"/>
    <w:pPr>
      <w:pBdr>
        <w:bottom w:val="single" w:sz="4" w:space="1" w:color="auto"/>
      </w:pBdr>
      <w:spacing w:before="40" w:line="60" w:lineRule="atLeast"/>
      <w:ind w:left="691"/>
    </w:pPr>
    <w:rPr>
      <w:sz w:val="8"/>
    </w:rPr>
  </w:style>
  <w:style w:type="paragraph" w:customStyle="1" w:styleId="511">
    <w:name w:val="列表接续 51"/>
    <w:basedOn w:val="a2"/>
    <w:pPr>
      <w:widowControl/>
      <w:spacing w:after="120"/>
      <w:ind w:left="1800"/>
      <w:jc w:val="left"/>
    </w:pPr>
    <w:rPr>
      <w:rFonts w:ascii="Arial" w:hAnsi="Arial"/>
      <w:bCs/>
      <w:color w:val="000000"/>
      <w:kern w:val="0"/>
      <w:sz w:val="20"/>
      <w:szCs w:val="20"/>
      <w:lang w:eastAsia="en-US"/>
    </w:rPr>
  </w:style>
  <w:style w:type="paragraph" w:customStyle="1" w:styleId="level2headings">
    <w:name w:val="level 2 headings"/>
    <w:basedOn w:val="a2"/>
    <w:pPr>
      <w:keepNext/>
      <w:widowControl/>
      <w:pBdr>
        <w:bottom w:val="single" w:sz="8" w:space="1" w:color="auto"/>
      </w:pBdr>
      <w:tabs>
        <w:tab w:val="left" w:pos="2340"/>
      </w:tabs>
      <w:suppressAutoHyphens/>
      <w:spacing w:before="240" w:after="60"/>
      <w:ind w:left="2304"/>
      <w:jc w:val="left"/>
    </w:pPr>
    <w:rPr>
      <w:rFonts w:ascii="Arial" w:hAnsi="Arial"/>
      <w:b/>
      <w:color w:val="000000"/>
      <w:kern w:val="0"/>
      <w:sz w:val="20"/>
      <w:szCs w:val="20"/>
      <w:lang w:eastAsia="en-US"/>
    </w:rPr>
  </w:style>
  <w:style w:type="paragraph" w:customStyle="1" w:styleId="affffff4">
    <w:name w:val="[正文行首缩进]"/>
    <w:pPr>
      <w:widowControl w:val="0"/>
      <w:spacing w:line="360" w:lineRule="auto"/>
      <w:ind w:firstLineChars="200" w:firstLine="480"/>
    </w:pPr>
    <w:rPr>
      <w:rFonts w:ascii="宋体" w:hAnsi="宋体"/>
      <w:sz w:val="24"/>
      <w:szCs w:val="24"/>
    </w:rPr>
  </w:style>
  <w:style w:type="paragraph" w:customStyle="1" w:styleId="xl73">
    <w:name w:val="xl73"/>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rPr>
  </w:style>
  <w:style w:type="paragraph" w:customStyle="1" w:styleId="xl89">
    <w:name w:val="xl89"/>
    <w:basedOn w:val="a2"/>
    <w:pPr>
      <w:widowControl/>
      <w:pBdr>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kern w:val="0"/>
      <w:sz w:val="20"/>
      <w:szCs w:val="20"/>
    </w:rPr>
  </w:style>
  <w:style w:type="paragraph" w:customStyle="1" w:styleId="InTableText">
    <w:name w:val="InTableText"/>
    <w:basedOn w:val="a2"/>
    <w:pPr>
      <w:widowControl/>
      <w:tabs>
        <w:tab w:val="left" w:pos="144"/>
        <w:tab w:val="left" w:pos="720"/>
      </w:tabs>
      <w:ind w:left="720" w:hanging="720"/>
      <w:jc w:val="left"/>
    </w:pPr>
    <w:rPr>
      <w:rFonts w:ascii="Arial" w:hAnsi="Arial"/>
      <w:kern w:val="0"/>
      <w:sz w:val="16"/>
      <w:szCs w:val="20"/>
    </w:rPr>
  </w:style>
  <w:style w:type="paragraph" w:customStyle="1" w:styleId="affffff5">
    <w:name w:val="表格(五号)"/>
    <w:basedOn w:val="a2"/>
    <w:pPr>
      <w:tabs>
        <w:tab w:val="left" w:pos="840"/>
      </w:tabs>
      <w:adjustRightInd w:val="0"/>
      <w:spacing w:before="60" w:after="60"/>
      <w:ind w:left="11"/>
      <w:jc w:val="center"/>
      <w:textAlignment w:val="baseline"/>
    </w:pPr>
    <w:rPr>
      <w:color w:val="FF00FF"/>
      <w:kern w:val="0"/>
      <w:sz w:val="18"/>
      <w:szCs w:val="20"/>
    </w:rPr>
  </w:style>
  <w:style w:type="paragraph" w:customStyle="1" w:styleId="affffff3">
    <w:name w:val="附录三级条标题"/>
    <w:basedOn w:val="affffff6"/>
    <w:next w:val="a2"/>
    <w:pPr>
      <w:ind w:left="1620"/>
      <w:outlineLvl w:val="4"/>
    </w:pPr>
  </w:style>
  <w:style w:type="paragraph" w:customStyle="1" w:styleId="ParaCharCharCharCharCharCharCharCharCharCharCharCharCharChar">
    <w:name w:val="默认段落字体 Para Char Char Char Char Char Char Char Char Char Char Char Char Char Char"/>
    <w:next w:val="a2"/>
    <w:pPr>
      <w:keepNext/>
      <w:keepLines/>
      <w:tabs>
        <w:tab w:val="left" w:pos="3920"/>
      </w:tabs>
      <w:spacing w:before="240" w:after="240"/>
      <w:ind w:left="3920" w:hanging="420"/>
      <w:outlineLvl w:val="7"/>
    </w:pPr>
    <w:rPr>
      <w:rFonts w:ascii="Arial" w:eastAsia="黑体" w:hAnsi="Arial" w:cs="Arial"/>
      <w:snapToGrid w:val="0"/>
      <w:szCs w:val="21"/>
    </w:rPr>
  </w:style>
  <w:style w:type="paragraph" w:customStyle="1" w:styleId="affffff7">
    <w:name w:val="报告正文"/>
    <w:basedOn w:val="a2"/>
    <w:pPr>
      <w:adjustRightInd w:val="0"/>
      <w:spacing w:before="60" w:after="120" w:line="360" w:lineRule="auto"/>
      <w:ind w:firstLine="510"/>
    </w:pPr>
    <w:rPr>
      <w:rFonts w:ascii="宋体" w:hAnsi="Courier New"/>
      <w:szCs w:val="20"/>
    </w:rPr>
  </w:style>
  <w:style w:type="paragraph" w:styleId="36">
    <w:name w:val="List Bullet 3"/>
    <w:basedOn w:val="a2"/>
    <w:pPr>
      <w:numPr>
        <w:numId w:val="21"/>
      </w:numPr>
      <w:tabs>
        <w:tab w:val="left" w:pos="1200"/>
      </w:tabs>
      <w:spacing w:line="300" w:lineRule="auto"/>
      <w:ind w:left="1320" w:hanging="480"/>
    </w:pPr>
    <w:rPr>
      <w:rFonts w:eastAsia="仿宋_GB2312"/>
    </w:rPr>
  </w:style>
  <w:style w:type="paragraph" w:customStyle="1" w:styleId="affffff8">
    <w:name w:val="中建正文"/>
    <w:basedOn w:val="a2"/>
    <w:next w:val="a2"/>
    <w:pPr>
      <w:spacing w:line="360" w:lineRule="auto"/>
      <w:ind w:firstLine="539"/>
      <w:jc w:val="left"/>
    </w:pPr>
    <w:rPr>
      <w:rFonts w:ascii="Arial" w:eastAsia="仿宋_GB2312" w:hAnsi="Arial"/>
      <w:color w:val="000000"/>
      <w:sz w:val="28"/>
      <w:szCs w:val="28"/>
    </w:rPr>
  </w:style>
  <w:style w:type="paragraph" w:customStyle="1" w:styleId="QHTR">
    <w:name w:val="QHTR正文"/>
    <w:basedOn w:val="1f1"/>
    <w:pPr>
      <w:spacing w:before="120" w:after="0" w:line="240" w:lineRule="auto"/>
      <w:ind w:leftChars="0" w:left="0" w:firstLine="425"/>
    </w:pPr>
    <w:rPr>
      <w:rFonts w:ascii="Arial" w:hAnsi="Arial"/>
      <w:szCs w:val="20"/>
    </w:rPr>
  </w:style>
  <w:style w:type="paragraph" w:customStyle="1" w:styleId="MSOTableText2">
    <w:name w:val="MSO_TableText2"/>
    <w:pPr>
      <w:spacing w:before="80" w:line="220" w:lineRule="atLeast"/>
      <w:ind w:left="1440"/>
    </w:pPr>
    <w:rPr>
      <w:rFonts w:ascii="Franklin Gothic Book" w:hAnsi="Franklin Gothic Book" w:cs="ITC Franklin Gothic Book"/>
      <w:sz w:val="18"/>
      <w:szCs w:val="18"/>
      <w:lang w:eastAsia="en-US"/>
    </w:rPr>
  </w:style>
  <w:style w:type="paragraph" w:customStyle="1" w:styleId="HTML10">
    <w:name w:val="HTML  预设格式1"/>
    <w:basedOn w:val="a2"/>
    <w:link w:val="HTMLChar0"/>
    <w:pPr>
      <w:widowControl/>
      <w:jc w:val="left"/>
    </w:pPr>
    <w:rPr>
      <w:rFonts w:ascii="Courier New" w:hAnsi="Courier New"/>
      <w:bCs/>
      <w:color w:val="000000"/>
      <w:kern w:val="0"/>
      <w:sz w:val="20"/>
      <w:szCs w:val="20"/>
      <w:lang w:val="x-none" w:eastAsia="en-US"/>
    </w:rPr>
  </w:style>
  <w:style w:type="paragraph" w:customStyle="1" w:styleId="37">
    <w:name w:val="自定义标题3"/>
    <w:basedOn w:val="a2"/>
    <w:next w:val="afa"/>
    <w:pPr>
      <w:keepNext/>
      <w:keepLines/>
      <w:numPr>
        <w:ilvl w:val="2"/>
        <w:numId w:val="8"/>
      </w:numPr>
      <w:tabs>
        <w:tab w:val="left" w:pos="720"/>
        <w:tab w:val="left" w:pos="1080"/>
      </w:tabs>
      <w:spacing w:before="120" w:after="120" w:line="360" w:lineRule="auto"/>
      <w:ind w:hangingChars="405" w:hanging="405"/>
      <w:jc w:val="left"/>
      <w:outlineLvl w:val="2"/>
    </w:pPr>
    <w:rPr>
      <w:rFonts w:ascii="Arial" w:eastAsia="仿宋_GB2312" w:hAnsi="Arial" w:cs="宋体"/>
      <w:b/>
      <w:bCs/>
      <w:color w:val="000000"/>
      <w:sz w:val="28"/>
      <w:szCs w:val="28"/>
    </w:rPr>
  </w:style>
  <w:style w:type="paragraph" w:customStyle="1" w:styleId="20515">
    <w:name w:val="样式 正文（首行缩进两字） + 首行缩进:  2 字符 段后: 0.5 行 行距: 1.5 倍行距"/>
    <w:basedOn w:val="42"/>
    <w:pPr>
      <w:tabs>
        <w:tab w:val="left" w:pos="420"/>
      </w:tabs>
      <w:spacing w:beforeLines="0" w:before="0" w:afterLines="0" w:after="0" w:line="360" w:lineRule="auto"/>
      <w:ind w:left="420" w:firstLineChars="0" w:hanging="420"/>
    </w:pPr>
    <w:rPr>
      <w:rFonts w:eastAsia="宋体"/>
    </w:rPr>
  </w:style>
  <w:style w:type="paragraph" w:customStyle="1" w:styleId="1111B">
    <w:name w:val="1.1.1.1B"/>
    <w:basedOn w:val="4"/>
    <w:pPr>
      <w:numPr>
        <w:ilvl w:val="0"/>
        <w:numId w:val="0"/>
      </w:numPr>
      <w:tabs>
        <w:tab w:val="left" w:pos="737"/>
        <w:tab w:val="left" w:pos="840"/>
      </w:tabs>
      <w:spacing w:before="240" w:after="240" w:line="240" w:lineRule="auto"/>
      <w:ind w:left="840" w:hanging="420"/>
    </w:pPr>
    <w:rPr>
      <w:b/>
    </w:rPr>
  </w:style>
  <w:style w:type="paragraph" w:customStyle="1" w:styleId="xl199">
    <w:name w:val="xl199"/>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20"/>
      <w:szCs w:val="20"/>
    </w:rPr>
  </w:style>
  <w:style w:type="paragraph" w:customStyle="1" w:styleId="ParaCharCharCharCharCharCharCharChar">
    <w:name w:val="默认段落字体 Para Char Char Char Char Char Char Char Char"/>
    <w:basedOn w:val="a2"/>
    <w:pPr>
      <w:tabs>
        <w:tab w:val="left" w:pos="840"/>
      </w:tabs>
    </w:pPr>
    <w:rPr>
      <w:rFonts w:ascii="Tahoma" w:hAnsi="Tahoma"/>
      <w:sz w:val="28"/>
      <w:szCs w:val="20"/>
    </w:rPr>
  </w:style>
  <w:style w:type="paragraph" w:customStyle="1" w:styleId="xl108">
    <w:name w:val="xl108"/>
    <w:basedOn w:val="a2"/>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宋体" w:hAnsi="宋体" w:cs="宋体"/>
      <w:color w:val="000000"/>
      <w:kern w:val="0"/>
      <w:sz w:val="22"/>
      <w:szCs w:val="22"/>
    </w:rPr>
  </w:style>
  <w:style w:type="paragraph" w:customStyle="1" w:styleId="xl124">
    <w:name w:val="xl124"/>
    <w:basedOn w:val="a2"/>
    <w:pPr>
      <w:widowControl/>
      <w:pBdr>
        <w:bottom w:val="single" w:sz="4" w:space="0" w:color="auto"/>
        <w:right w:val="single" w:sz="4" w:space="0" w:color="auto"/>
      </w:pBdr>
      <w:spacing w:before="100" w:beforeAutospacing="1" w:after="100" w:afterAutospacing="1"/>
      <w:jc w:val="right"/>
      <w:textAlignment w:val="center"/>
    </w:pPr>
    <w:rPr>
      <w:rFonts w:ascii="宋体" w:hAnsi="宋体" w:cs="宋体"/>
      <w:kern w:val="0"/>
    </w:rPr>
  </w:style>
  <w:style w:type="paragraph" w:customStyle="1" w:styleId="xl140">
    <w:name w:val="xl140"/>
    <w:basedOn w:val="a2"/>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Courier New" w:hAnsi="Courier New" w:cs="Courier New"/>
      <w:kern w:val="0"/>
      <w:sz w:val="22"/>
      <w:szCs w:val="22"/>
    </w:rPr>
  </w:style>
  <w:style w:type="paragraph" w:customStyle="1" w:styleId="27">
    <w:name w:val="样式 首行缩进:  2 字符"/>
    <w:basedOn w:val="a2"/>
    <w:link w:val="2Char7"/>
    <w:pPr>
      <w:spacing w:line="360" w:lineRule="auto"/>
      <w:ind w:firstLineChars="200" w:firstLine="480"/>
    </w:pPr>
    <w:rPr>
      <w:kern w:val="0"/>
      <w:szCs w:val="20"/>
      <w:lang w:val="x-none" w:eastAsia="x-none"/>
    </w:rPr>
  </w:style>
  <w:style w:type="paragraph" w:customStyle="1" w:styleId="MSOFigure1">
    <w:name w:val="MSO_Figure1"/>
    <w:basedOn w:val="MSOFigure"/>
    <w:next w:val="MSOFigNum1"/>
    <w:pPr>
      <w:ind w:left="1094"/>
    </w:pPr>
  </w:style>
  <w:style w:type="paragraph" w:customStyle="1" w:styleId="titolopri1">
    <w:name w:val="titolo pri 1"/>
    <w:rPr>
      <w:rFonts w:ascii="Arial" w:hAnsi="Arial"/>
      <w:b/>
      <w:sz w:val="28"/>
    </w:rPr>
  </w:style>
  <w:style w:type="paragraph" w:customStyle="1" w:styleId="affffff9">
    <w:name w:val="居中（自）"/>
    <w:basedOn w:val="a2"/>
    <w:pPr>
      <w:tabs>
        <w:tab w:val="left" w:pos="840"/>
      </w:tabs>
      <w:snapToGrid w:val="0"/>
      <w:spacing w:line="360" w:lineRule="auto"/>
      <w:ind w:firstLineChars="200" w:firstLine="480"/>
      <w:jc w:val="center"/>
    </w:pPr>
    <w:rPr>
      <w:rFonts w:ascii="宋体"/>
      <w:sz w:val="28"/>
    </w:rPr>
  </w:style>
  <w:style w:type="paragraph" w:customStyle="1" w:styleId="ALTZArial05152">
    <w:name w:val="样式 正文缩进缩进ALT+Z表正文四号 + Arial 段前: 0.5 行 行距: 1.5 倍行距2"/>
    <w:basedOn w:val="42"/>
    <w:pPr>
      <w:spacing w:beforeLines="0" w:before="50" w:afterLines="0" w:after="0" w:line="360" w:lineRule="auto"/>
      <w:ind w:firstLine="200"/>
    </w:pPr>
    <w:rPr>
      <w:rFonts w:ascii="Arial" w:eastAsia="宋体" w:hAnsi="Arial" w:cs="宋体"/>
      <w:szCs w:val="20"/>
    </w:rPr>
  </w:style>
  <w:style w:type="paragraph" w:customStyle="1" w:styleId="Normal1">
    <w:name w:val="Normal1"/>
    <w:basedOn w:val="a2"/>
    <w:pPr>
      <w:widowControl/>
      <w:overflowPunct w:val="0"/>
      <w:autoSpaceDE w:val="0"/>
      <w:autoSpaceDN w:val="0"/>
      <w:adjustRightInd w:val="0"/>
      <w:spacing w:line="312" w:lineRule="exact"/>
      <w:textAlignment w:val="baseline"/>
    </w:pPr>
    <w:rPr>
      <w:rFonts w:ascii="宋体"/>
      <w:kern w:val="0"/>
      <w:szCs w:val="20"/>
    </w:rPr>
  </w:style>
  <w:style w:type="paragraph" w:customStyle="1" w:styleId="212">
    <w:name w:val="正文首行缩进 21"/>
    <w:basedOn w:val="1f1"/>
    <w:link w:val="2Char6"/>
    <w:pPr>
      <w:ind w:leftChars="0" w:left="0" w:firstLine="420"/>
    </w:pPr>
    <w:rPr>
      <w:rFonts w:ascii="Times New Roman" w:hAnsi="Times New Roman"/>
      <w:szCs w:val="18"/>
    </w:rPr>
  </w:style>
  <w:style w:type="paragraph" w:customStyle="1" w:styleId="4H4RefHeading1rh1Headingsqlsect1234h4FirstS">
    <w:name w:val="样式 标题 4H4Ref Heading 1rh1Heading sqlsect 1.2.3.4h4First S..."/>
    <w:basedOn w:val="4"/>
    <w:pPr>
      <w:tabs>
        <w:tab w:val="left" w:pos="0"/>
        <w:tab w:val="left" w:pos="864"/>
        <w:tab w:val="left" w:pos="1584"/>
      </w:tabs>
      <w:spacing w:line="480" w:lineRule="auto"/>
      <w:ind w:left="864" w:right="240" w:hanging="864"/>
      <w:jc w:val="left"/>
    </w:pPr>
    <w:rPr>
      <w:rFonts w:eastAsia="宋体" w:cs="宋体"/>
      <w:b/>
      <w:szCs w:val="20"/>
    </w:rPr>
  </w:style>
  <w:style w:type="paragraph" w:customStyle="1" w:styleId="MSONoteEnd">
    <w:name w:val="MSO_NoteEnd"/>
    <w:basedOn w:val="MSONotePara"/>
    <w:next w:val="a2"/>
    <w:pPr>
      <w:keepNext w:val="0"/>
      <w:pBdr>
        <w:bottom w:val="single" w:sz="6" w:space="0" w:color="auto"/>
        <w:between w:val="single" w:sz="6" w:space="0" w:color="auto"/>
      </w:pBdr>
      <w:spacing w:before="110" w:line="60" w:lineRule="atLeast"/>
      <w:jc w:val="both"/>
    </w:pPr>
    <w:rPr>
      <w:sz w:val="8"/>
      <w:szCs w:val="8"/>
    </w:rPr>
  </w:style>
  <w:style w:type="paragraph" w:customStyle="1" w:styleId="MSOPara2">
    <w:name w:val="MSO_Para2"/>
    <w:basedOn w:val="MSOPara"/>
    <w:pPr>
      <w:ind w:left="562" w:right="245"/>
    </w:pPr>
  </w:style>
  <w:style w:type="paragraph" w:customStyle="1" w:styleId="1ffb">
    <w:name w:val="图表目录1"/>
    <w:basedOn w:val="a2"/>
    <w:next w:val="a2"/>
    <w:pPr>
      <w:widowControl/>
      <w:ind w:left="400" w:hanging="400"/>
      <w:jc w:val="left"/>
    </w:pPr>
    <w:rPr>
      <w:rFonts w:ascii="Arial" w:hAnsi="Arial"/>
      <w:bCs/>
      <w:color w:val="000000"/>
      <w:kern w:val="0"/>
      <w:sz w:val="20"/>
      <w:szCs w:val="20"/>
      <w:lang w:eastAsia="en-US"/>
    </w:rPr>
  </w:style>
  <w:style w:type="paragraph" w:customStyle="1" w:styleId="71">
    <w:name w:val="正文7"/>
    <w:basedOn w:val="a2"/>
    <w:pPr>
      <w:numPr>
        <w:numId w:val="22"/>
      </w:numPr>
      <w:tabs>
        <w:tab w:val="left" w:pos="720"/>
        <w:tab w:val="left" w:pos="3114"/>
      </w:tabs>
      <w:spacing w:before="60" w:after="60" w:line="360" w:lineRule="auto"/>
      <w:ind w:left="0"/>
    </w:pPr>
    <w:rPr>
      <w:sz w:val="28"/>
      <w:szCs w:val="20"/>
    </w:rPr>
  </w:style>
  <w:style w:type="paragraph" w:customStyle="1" w:styleId="ParaCharCharCharCharCharCharCharCharCharCharCharChar2Char">
    <w:name w:val="默认段落字体 Para Char Char Char Char Char Char Char Char Char Char Char Char2 Char"/>
    <w:basedOn w:val="12"/>
    <w:rPr>
      <w:rFonts w:ascii="Tahoma" w:eastAsia="仿宋_GB2312" w:hAnsi="Tahoma"/>
      <w:sz w:val="24"/>
    </w:rPr>
  </w:style>
  <w:style w:type="paragraph" w:customStyle="1" w:styleId="ParaCharCharCharCharCharCharCharCharCharCharCharCharCharCharCharChar2Char">
    <w:name w:val="默认段落字体 Para Char Char Char Char Char Char Char Char Char Char Char Char Char Char Char Char2 Char"/>
    <w:next w:val="a2"/>
    <w:pPr>
      <w:keepNext/>
      <w:keepLines/>
      <w:tabs>
        <w:tab w:val="left" w:pos="3360"/>
      </w:tabs>
      <w:spacing w:before="240" w:after="240"/>
      <w:ind w:left="3360" w:hanging="420"/>
      <w:outlineLvl w:val="7"/>
    </w:pPr>
    <w:rPr>
      <w:rFonts w:ascii="Arial" w:eastAsia="黑体" w:hAnsi="Arial" w:cs="Arial"/>
      <w:snapToGrid w:val="0"/>
      <w:szCs w:val="21"/>
    </w:rPr>
  </w:style>
  <w:style w:type="paragraph" w:customStyle="1" w:styleId="2f0">
    <w:name w:val="2"/>
    <w:pPr>
      <w:widowControl w:val="0"/>
      <w:jc w:val="both"/>
    </w:pPr>
    <w:rPr>
      <w:szCs w:val="24"/>
    </w:rPr>
  </w:style>
  <w:style w:type="paragraph" w:customStyle="1" w:styleId="xl72">
    <w:name w:val="xl72"/>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kern w:val="0"/>
      <w:sz w:val="20"/>
      <w:szCs w:val="20"/>
    </w:rPr>
  </w:style>
  <w:style w:type="paragraph" w:customStyle="1" w:styleId="xl88">
    <w:name w:val="xl88"/>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Courier New" w:hAnsi="Courier New" w:cs="Courier New"/>
      <w:kern w:val="0"/>
      <w:sz w:val="20"/>
      <w:szCs w:val="20"/>
    </w:rPr>
  </w:style>
  <w:style w:type="paragraph" w:styleId="aff3">
    <w:name w:val="footnote text"/>
    <w:basedOn w:val="a2"/>
    <w:link w:val="aff2"/>
    <w:pPr>
      <w:widowControl/>
      <w:jc w:val="left"/>
    </w:pPr>
    <w:rPr>
      <w:rFonts w:ascii="Arial" w:hAnsi="Arial"/>
      <w:bCs/>
      <w:color w:val="000000"/>
      <w:kern w:val="0"/>
      <w:sz w:val="20"/>
      <w:szCs w:val="20"/>
      <w:lang w:val="x-none" w:eastAsia="en-US"/>
    </w:rPr>
  </w:style>
  <w:style w:type="paragraph" w:customStyle="1" w:styleId="afff1">
    <w:name w:val="正文段落"/>
    <w:basedOn w:val="a2"/>
    <w:link w:val="Charfc"/>
    <w:pPr>
      <w:spacing w:line="360" w:lineRule="auto"/>
      <w:ind w:firstLineChars="200" w:firstLine="480"/>
    </w:pPr>
    <w:rPr>
      <w:rFonts w:ascii="宋体" w:hAnsi="宋体"/>
      <w:bCs/>
      <w:kern w:val="0"/>
      <w:szCs w:val="20"/>
      <w:lang w:val="x-none" w:eastAsia="x-none"/>
    </w:rPr>
  </w:style>
  <w:style w:type="paragraph" w:customStyle="1" w:styleId="6184">
    <w:name w:val="618标题4"/>
    <w:basedOn w:val="4"/>
    <w:pPr>
      <w:numPr>
        <w:ilvl w:val="0"/>
        <w:numId w:val="7"/>
      </w:numPr>
      <w:tabs>
        <w:tab w:val="left" w:pos="425"/>
      </w:tabs>
    </w:pPr>
    <w:rPr>
      <w:rFonts w:eastAsia="宋体"/>
    </w:rPr>
  </w:style>
  <w:style w:type="paragraph" w:customStyle="1" w:styleId="3Level3HeadH3BoldHeadbhlevel3PIM3sect123h3">
    <w:name w:val="样式 标题 3Level 3 HeadH3Bold Headbhlevel_3PIM 3sect1.2.3h3..."/>
    <w:basedOn w:val="30"/>
    <w:pPr>
      <w:tabs>
        <w:tab w:val="clear" w:pos="851"/>
        <w:tab w:val="left" w:pos="720"/>
      </w:tabs>
      <w:ind w:left="720" w:hanging="720"/>
    </w:pPr>
    <w:rPr>
      <w:rFonts w:eastAsia="宋体" w:cs="宋体"/>
      <w:b/>
      <w:szCs w:val="20"/>
    </w:rPr>
  </w:style>
  <w:style w:type="paragraph" w:customStyle="1" w:styleId="contents">
    <w:name w:val="contents"/>
    <w:basedOn w:val="a2"/>
    <w:pPr>
      <w:autoSpaceDE w:val="0"/>
      <w:autoSpaceDN w:val="0"/>
      <w:adjustRightInd w:val="0"/>
      <w:spacing w:before="60" w:after="60" w:line="360" w:lineRule="auto"/>
      <w:ind w:left="144" w:right="144" w:firstLine="432"/>
      <w:textAlignment w:val="baseline"/>
    </w:pPr>
    <w:rPr>
      <w:rFonts w:ascii="楷体" w:eastAsia="楷体"/>
      <w:kern w:val="0"/>
      <w:sz w:val="28"/>
      <w:szCs w:val="20"/>
    </w:rPr>
  </w:style>
  <w:style w:type="paragraph" w:customStyle="1" w:styleId="38">
    <w:name w:val="标书标题3"/>
    <w:basedOn w:val="30"/>
    <w:pPr>
      <w:tabs>
        <w:tab w:val="clear" w:pos="851"/>
        <w:tab w:val="left" w:pos="0"/>
        <w:tab w:val="left" w:pos="720"/>
      </w:tabs>
      <w:spacing w:beforeLines="100" w:before="312" w:afterLines="100" w:after="312"/>
      <w:ind w:left="720" w:hanging="720"/>
    </w:pPr>
    <w:rPr>
      <w:rFonts w:ascii="黑体"/>
    </w:rPr>
  </w:style>
  <w:style w:type="paragraph" w:customStyle="1" w:styleId="MSOScreenPara1">
    <w:name w:val="MSO_ScreenPara1"/>
    <w:basedOn w:val="MSOScreenPara"/>
    <w:next w:val="MSOScreenPara"/>
    <w:pPr>
      <w:ind w:left="1280"/>
    </w:pPr>
  </w:style>
  <w:style w:type="paragraph" w:customStyle="1" w:styleId="1f4">
    <w:name w:val="签名1"/>
    <w:basedOn w:val="a2"/>
    <w:link w:val="Charf8"/>
    <w:pPr>
      <w:widowControl/>
      <w:ind w:left="4320"/>
      <w:jc w:val="left"/>
    </w:pPr>
    <w:rPr>
      <w:rFonts w:ascii="Arial" w:hAnsi="Arial"/>
      <w:bCs/>
      <w:color w:val="000000"/>
      <w:kern w:val="0"/>
      <w:sz w:val="20"/>
      <w:szCs w:val="20"/>
      <w:lang w:val="x-none" w:eastAsia="en-US"/>
    </w:rPr>
  </w:style>
  <w:style w:type="paragraph" w:customStyle="1" w:styleId="CharCharCharCharCharChar1Char">
    <w:name w:val="Char Char Char Char Char Char1 Char"/>
    <w:basedOn w:val="a2"/>
    <w:pPr>
      <w:widowControl/>
      <w:numPr>
        <w:numId w:val="23"/>
      </w:numPr>
      <w:tabs>
        <w:tab w:val="left" w:pos="0"/>
      </w:tabs>
      <w:spacing w:after="160" w:line="240" w:lineRule="exact"/>
      <w:jc w:val="left"/>
    </w:pPr>
    <w:rPr>
      <w:rFonts w:ascii="Arial" w:eastAsia="仿宋_GB2312" w:hAnsi="Arial"/>
      <w:b/>
      <w:kern w:val="0"/>
      <w:sz w:val="30"/>
      <w:szCs w:val="30"/>
      <w:lang w:eastAsia="en-US"/>
    </w:rPr>
  </w:style>
  <w:style w:type="paragraph" w:customStyle="1" w:styleId="HTML">
    <w:name w:val="HTML 预先格式化"/>
    <w:basedOn w:val="a2"/>
    <w:next w:val="a2"/>
    <w:pPr>
      <w:autoSpaceDE w:val="0"/>
      <w:autoSpaceDN w:val="0"/>
      <w:adjustRightInd w:val="0"/>
      <w:spacing w:line="360" w:lineRule="auto"/>
      <w:jc w:val="left"/>
    </w:pPr>
    <w:rPr>
      <w:rFonts w:ascii="黑体" w:eastAsia="黑体" w:hAnsi="Calibri"/>
      <w:kern w:val="0"/>
    </w:rPr>
  </w:style>
  <w:style w:type="paragraph" w:customStyle="1" w:styleId="affffff6">
    <w:name w:val="附录二级条标题"/>
    <w:basedOn w:val="afffff4"/>
    <w:next w:val="a2"/>
    <w:pPr>
      <w:ind w:left="720"/>
      <w:outlineLvl w:val="3"/>
    </w:pPr>
  </w:style>
  <w:style w:type="paragraph" w:customStyle="1" w:styleId="TableStyle">
    <w:name w:val="TableStyle"/>
    <w:basedOn w:val="a2"/>
    <w:pPr>
      <w:widowControl/>
      <w:tabs>
        <w:tab w:val="left" w:pos="840"/>
      </w:tabs>
      <w:jc w:val="center"/>
    </w:pPr>
    <w:rPr>
      <w:kern w:val="0"/>
      <w:sz w:val="22"/>
      <w:lang w:eastAsia="en-US"/>
    </w:rPr>
  </w:style>
  <w:style w:type="paragraph" w:styleId="ae">
    <w:name w:val="Body Text"/>
    <w:aliases w:val="正文文本（无缩进）,封面顶部文字（居中）"/>
    <w:basedOn w:val="a2"/>
    <w:link w:val="ad"/>
    <w:pPr>
      <w:spacing w:line="360" w:lineRule="auto"/>
    </w:pPr>
    <w:rPr>
      <w:i/>
      <w:iCs/>
      <w:kern w:val="0"/>
      <w:sz w:val="20"/>
      <w:lang w:val="x-none" w:eastAsia="x-none"/>
    </w:rPr>
  </w:style>
  <w:style w:type="paragraph" w:customStyle="1" w:styleId="CharChar10">
    <w:name w:val="Char Char1"/>
    <w:basedOn w:val="a2"/>
    <w:pPr>
      <w:widowControl/>
      <w:spacing w:after="160" w:line="240" w:lineRule="exact"/>
      <w:jc w:val="left"/>
    </w:pPr>
    <w:rPr>
      <w:rFonts w:ascii="Verdana" w:hAnsi="Verdana"/>
      <w:kern w:val="0"/>
      <w:sz w:val="20"/>
      <w:szCs w:val="20"/>
      <w:lang w:eastAsia="en-US"/>
    </w:rPr>
  </w:style>
  <w:style w:type="paragraph" w:customStyle="1" w:styleId="1H1h11stlevelheading1SectionHeadl11H11H12H13">
    <w:name w:val="样式 标题 1H1h11st levelheading 1Section Headl11H11H12H13..."/>
    <w:basedOn w:val="1"/>
    <w:pPr>
      <w:tabs>
        <w:tab w:val="left" w:pos="972"/>
      </w:tabs>
      <w:spacing w:before="340" w:after="330" w:line="576" w:lineRule="auto"/>
      <w:ind w:left="420" w:hanging="420"/>
      <w:jc w:val="left"/>
    </w:pPr>
    <w:rPr>
      <w:rFonts w:ascii="宋体" w:eastAsia="宋体" w:hAnsi="宋体" w:cs="宋体"/>
      <w:b/>
      <w:sz w:val="24"/>
      <w:szCs w:val="20"/>
    </w:rPr>
  </w:style>
  <w:style w:type="paragraph" w:customStyle="1" w:styleId="MSOListBullet1">
    <w:name w:val="MSO_ListBullet1"/>
    <w:basedOn w:val="MSOPara"/>
    <w:pPr>
      <w:numPr>
        <w:numId w:val="24"/>
      </w:numPr>
      <w:tabs>
        <w:tab w:val="left" w:pos="720"/>
      </w:tabs>
      <w:autoSpaceDE w:val="0"/>
      <w:autoSpaceDN w:val="0"/>
      <w:adjustRightInd w:val="0"/>
      <w:spacing w:before="60"/>
    </w:pPr>
    <w:rPr>
      <w:rFonts w:cs="Palatino"/>
      <w:szCs w:val="21"/>
    </w:rPr>
  </w:style>
  <w:style w:type="paragraph" w:customStyle="1" w:styleId="MSOTableCap1">
    <w:name w:val="MSO_TableCap1"/>
    <w:next w:val="MSOTableCap"/>
    <w:pPr>
      <w:autoSpaceDE w:val="0"/>
      <w:autoSpaceDN w:val="0"/>
      <w:adjustRightInd w:val="0"/>
      <w:spacing w:before="100" w:line="240" w:lineRule="atLeast"/>
      <w:ind w:left="994"/>
    </w:pPr>
    <w:rPr>
      <w:rFonts w:ascii="Franklin Gothic Medium Cond" w:hAnsi="Franklin Gothic Medium Cond" w:cs="Franklin Gothic Condensed"/>
      <w:lang w:eastAsia="en-US"/>
    </w:rPr>
  </w:style>
  <w:style w:type="paragraph" w:customStyle="1" w:styleId="MSOTOCHead1">
    <w:name w:val="MSO_TOC_Head1"/>
    <w:pPr>
      <w:tabs>
        <w:tab w:val="right" w:leader="dot" w:pos="8700"/>
      </w:tabs>
      <w:autoSpaceDE w:val="0"/>
      <w:autoSpaceDN w:val="0"/>
      <w:adjustRightInd w:val="0"/>
      <w:spacing w:line="240" w:lineRule="atLeast"/>
      <w:ind w:left="960" w:hanging="240"/>
    </w:pPr>
    <w:rPr>
      <w:rFonts w:ascii="Franklin Gothic Book" w:hAnsi="Franklin Gothic Book" w:cs="ITC Franklin Gothic Book"/>
      <w:lang w:eastAsia="en-US"/>
    </w:rPr>
  </w:style>
  <w:style w:type="paragraph" w:customStyle="1" w:styleId="ParaChar0">
    <w:name w:val="Para Char"/>
    <w:pPr>
      <w:numPr>
        <w:numId w:val="25"/>
      </w:numPr>
      <w:tabs>
        <w:tab w:val="left" w:pos="2000"/>
      </w:tabs>
      <w:autoSpaceDE w:val="0"/>
      <w:autoSpaceDN w:val="0"/>
      <w:adjustRightInd w:val="0"/>
      <w:spacing w:before="100" w:line="240" w:lineRule="atLeast"/>
      <w:ind w:left="0" w:firstLine="0"/>
    </w:pPr>
    <w:rPr>
      <w:rFonts w:ascii="Arial" w:hAnsi="Arial"/>
      <w:color w:val="000000"/>
      <w:lang w:eastAsia="en-US"/>
    </w:rPr>
  </w:style>
  <w:style w:type="paragraph" w:customStyle="1" w:styleId="Legalese-Space">
    <w:name w:val="Legalese-Space"/>
    <w:basedOn w:val="a2"/>
    <w:pPr>
      <w:widowControl/>
      <w:tabs>
        <w:tab w:val="left" w:pos="4440"/>
      </w:tabs>
      <w:spacing w:before="5430" w:after="70" w:line="140" w:lineRule="exact"/>
      <w:ind w:left="3773"/>
      <w:jc w:val="left"/>
    </w:pPr>
    <w:rPr>
      <w:i/>
      <w:kern w:val="0"/>
      <w:sz w:val="13"/>
      <w:szCs w:val="20"/>
      <w:lang w:eastAsia="en-US"/>
    </w:rPr>
  </w:style>
  <w:style w:type="paragraph" w:customStyle="1" w:styleId="Contents0">
    <w:name w:val="Contents"/>
    <w:basedOn w:val="1"/>
    <w:pPr>
      <w:keepLines w:val="0"/>
      <w:widowControl/>
      <w:tabs>
        <w:tab w:val="left" w:pos="972"/>
      </w:tabs>
      <w:spacing w:line="240" w:lineRule="auto"/>
      <w:ind w:left="972" w:hanging="432"/>
      <w:jc w:val="left"/>
    </w:pPr>
    <w:rPr>
      <w:rFonts w:eastAsia="宋体"/>
      <w:b/>
      <w:color w:val="000000"/>
      <w:kern w:val="28"/>
      <w:szCs w:val="32"/>
      <w:lang w:eastAsia="en-US"/>
    </w:rPr>
  </w:style>
  <w:style w:type="paragraph" w:customStyle="1" w:styleId="2f1">
    <w:name w:val="自定义标题2"/>
    <w:basedOn w:val="20"/>
    <w:next w:val="a2"/>
    <w:pPr>
      <w:numPr>
        <w:ilvl w:val="0"/>
        <w:numId w:val="8"/>
      </w:numPr>
      <w:tabs>
        <w:tab w:val="clear" w:pos="735"/>
        <w:tab w:val="left" w:pos="1080"/>
      </w:tabs>
      <w:spacing w:before="260" w:after="260" w:line="415" w:lineRule="auto"/>
    </w:pPr>
    <w:rPr>
      <w:sz w:val="32"/>
    </w:rPr>
  </w:style>
  <w:style w:type="paragraph" w:customStyle="1" w:styleId="StyleListBullet1">
    <w:name w:val="Style List Bullet1"/>
    <w:basedOn w:val="24"/>
    <w:link w:val="StyleListBullet1Char"/>
    <w:pPr>
      <w:widowControl/>
      <w:numPr>
        <w:numId w:val="26"/>
      </w:numPr>
      <w:tabs>
        <w:tab w:val="left" w:pos="780"/>
      </w:tabs>
      <w:spacing w:before="120" w:after="120"/>
      <w:jc w:val="left"/>
    </w:pPr>
    <w:rPr>
      <w:rFonts w:ascii="Arial" w:hAnsi="Arial"/>
      <w:bCs/>
      <w:lang w:val="en-US" w:eastAsia="zh-CN"/>
    </w:rPr>
  </w:style>
  <w:style w:type="paragraph" w:customStyle="1" w:styleId="11B">
    <w:name w:val="1.1B"/>
    <w:basedOn w:val="20"/>
    <w:pPr>
      <w:numPr>
        <w:ilvl w:val="0"/>
        <w:numId w:val="0"/>
      </w:numPr>
      <w:tabs>
        <w:tab w:val="clear" w:pos="735"/>
        <w:tab w:val="left" w:pos="397"/>
        <w:tab w:val="left" w:pos="641"/>
        <w:tab w:val="left" w:pos="840"/>
      </w:tabs>
      <w:spacing w:after="240" w:line="240" w:lineRule="auto"/>
      <w:ind w:left="840" w:hanging="420"/>
    </w:pPr>
  </w:style>
  <w:style w:type="paragraph" w:customStyle="1" w:styleId="affffffa">
    <w:name w:val="图表文字"/>
    <w:basedOn w:val="a2"/>
    <w:pPr>
      <w:snapToGrid w:val="0"/>
      <w:spacing w:line="300" w:lineRule="auto"/>
      <w:jc w:val="center"/>
    </w:pPr>
    <w:rPr>
      <w:szCs w:val="20"/>
    </w:rPr>
  </w:style>
  <w:style w:type="paragraph" w:customStyle="1" w:styleId="MMTopic4">
    <w:name w:val="MM Topic 4"/>
    <w:basedOn w:val="4"/>
    <w:link w:val="MMTopic4Char"/>
    <w:pPr>
      <w:numPr>
        <w:ilvl w:val="0"/>
        <w:numId w:val="0"/>
      </w:numPr>
      <w:tabs>
        <w:tab w:val="left" w:pos="851"/>
      </w:tabs>
    </w:pPr>
    <w:rPr>
      <w:rFonts w:ascii="Cambria" w:eastAsia="宋体" w:hAnsi="Cambria"/>
      <w:b/>
      <w:kern w:val="0"/>
    </w:rPr>
  </w:style>
  <w:style w:type="paragraph" w:customStyle="1" w:styleId="xl107">
    <w:name w:val="xl107"/>
    <w:basedOn w:val="a2"/>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宋体" w:hAnsi="宋体" w:cs="宋体"/>
      <w:color w:val="000000"/>
      <w:kern w:val="0"/>
      <w:sz w:val="22"/>
      <w:szCs w:val="22"/>
    </w:rPr>
  </w:style>
  <w:style w:type="paragraph" w:customStyle="1" w:styleId="xl123">
    <w:name w:val="xl123"/>
    <w:basedOn w:val="a2"/>
    <w:pPr>
      <w:widowControl/>
      <w:pBdr>
        <w:top w:val="single" w:sz="4" w:space="0" w:color="auto"/>
        <w:left w:val="single" w:sz="4" w:space="0" w:color="auto"/>
        <w:bottom w:val="single" w:sz="4" w:space="0" w:color="auto"/>
      </w:pBdr>
      <w:spacing w:before="100" w:beforeAutospacing="1" w:after="100" w:afterAutospacing="1"/>
      <w:jc w:val="right"/>
      <w:textAlignment w:val="center"/>
    </w:pPr>
    <w:rPr>
      <w:rFonts w:ascii="宋体" w:hAnsi="宋体" w:cs="宋体"/>
      <w:kern w:val="0"/>
    </w:rPr>
  </w:style>
  <w:style w:type="paragraph" w:customStyle="1" w:styleId="xl139">
    <w:name w:val="xl139"/>
    <w:basedOn w:val="a2"/>
    <w:pPr>
      <w:widowControl/>
      <w:pBdr>
        <w:left w:val="single" w:sz="4" w:space="0" w:color="auto"/>
        <w:right w:val="single" w:sz="4" w:space="0" w:color="auto"/>
      </w:pBdr>
      <w:spacing w:before="100" w:beforeAutospacing="1" w:after="100" w:afterAutospacing="1"/>
      <w:jc w:val="center"/>
      <w:textAlignment w:val="center"/>
    </w:pPr>
    <w:rPr>
      <w:rFonts w:ascii="Courier New" w:hAnsi="Courier New" w:cs="Courier New"/>
      <w:kern w:val="0"/>
      <w:sz w:val="22"/>
      <w:szCs w:val="22"/>
    </w:rPr>
  </w:style>
  <w:style w:type="paragraph" w:customStyle="1" w:styleId="FLX">
    <w:name w:val="FLX正文"/>
    <w:basedOn w:val="a2"/>
    <w:link w:val="FLXChar"/>
    <w:pPr>
      <w:spacing w:line="360" w:lineRule="auto"/>
      <w:ind w:firstLine="482"/>
    </w:pPr>
    <w:rPr>
      <w:rFonts w:ascii="宋体" w:hAnsi="宋体"/>
      <w:kern w:val="0"/>
      <w:lang w:val="x-none" w:eastAsia="x-none"/>
    </w:rPr>
  </w:style>
  <w:style w:type="paragraph" w:customStyle="1" w:styleId="contentnoteheader">
    <w:name w:val="contentnoteheader"/>
    <w:basedOn w:val="a2"/>
    <w:pPr>
      <w:widowControl/>
      <w:spacing w:before="30" w:after="100" w:afterAutospacing="1"/>
      <w:ind w:left="90"/>
      <w:jc w:val="left"/>
    </w:pPr>
    <w:rPr>
      <w:rFonts w:ascii="Arial" w:hAnsi="Arial" w:cs="Arial"/>
      <w:b/>
      <w:bCs/>
      <w:color w:val="990000"/>
      <w:kern w:val="0"/>
      <w:sz w:val="18"/>
      <w:szCs w:val="18"/>
      <w:lang w:eastAsia="en-US"/>
    </w:rPr>
  </w:style>
  <w:style w:type="paragraph" w:customStyle="1" w:styleId="MSOAppendixTitle">
    <w:name w:val="MSO_AppendixTitle"/>
    <w:pPr>
      <w:pageBreakBefore/>
    </w:pPr>
    <w:rPr>
      <w:rFonts w:ascii="Franklin Gothic Medium Cond" w:hAnsi="Franklin Gothic Medium Cond"/>
      <w:b/>
      <w:bCs/>
      <w:sz w:val="31"/>
      <w:szCs w:val="31"/>
      <w:lang w:eastAsia="en-US"/>
    </w:rPr>
  </w:style>
  <w:style w:type="paragraph" w:customStyle="1" w:styleId="MSONoteEnd1">
    <w:name w:val="MSO_NoteEnd1"/>
    <w:basedOn w:val="MSONotePara1"/>
    <w:pPr>
      <w:keepNext w:val="0"/>
      <w:pBdr>
        <w:bottom w:val="single" w:sz="6" w:space="0" w:color="auto"/>
        <w:between w:val="single" w:sz="6" w:space="0" w:color="auto"/>
      </w:pBdr>
      <w:spacing w:before="110" w:line="60" w:lineRule="atLeast"/>
      <w:jc w:val="both"/>
    </w:pPr>
    <w:rPr>
      <w:sz w:val="8"/>
      <w:szCs w:val="8"/>
    </w:rPr>
  </w:style>
  <w:style w:type="paragraph" w:customStyle="1" w:styleId="MSOSyntax">
    <w:name w:val="MSO_Syntax"/>
    <w:basedOn w:val="MSOPara"/>
    <w:pPr>
      <w:autoSpaceDE w:val="0"/>
      <w:autoSpaceDN w:val="0"/>
      <w:adjustRightInd w:val="0"/>
      <w:spacing w:before="100"/>
    </w:pPr>
    <w:rPr>
      <w:rFonts w:cs="Palatino"/>
      <w:i/>
      <w:iCs/>
      <w:szCs w:val="21"/>
    </w:rPr>
  </w:style>
  <w:style w:type="paragraph" w:customStyle="1" w:styleId="3h3Heading3-oldLevel3HeadH3level3PIM3sect12">
    <w:name w:val="样式 标题 3h3Heading 3 - oldLevel 3 HeadH3level_3PIM 3sect1.2..."/>
    <w:basedOn w:val="30"/>
    <w:pPr>
      <w:numPr>
        <w:ilvl w:val="0"/>
        <w:numId w:val="0"/>
      </w:numPr>
      <w:tabs>
        <w:tab w:val="left" w:pos="720"/>
      </w:tabs>
      <w:adjustRightInd w:val="0"/>
      <w:spacing w:line="413" w:lineRule="auto"/>
      <w:ind w:left="720" w:hanging="720"/>
      <w:textAlignment w:val="baseline"/>
    </w:pPr>
    <w:rPr>
      <w:rFonts w:eastAsia="宋体"/>
      <w:b/>
      <w:szCs w:val="28"/>
    </w:rPr>
  </w:style>
  <w:style w:type="paragraph" w:customStyle="1" w:styleId="NormalIndent1">
    <w:name w:val="Normal Indent1"/>
    <w:basedOn w:val="a2"/>
    <w:pPr>
      <w:spacing w:beforeLines="50" w:before="156" w:afterLines="50" w:after="156" w:line="300" w:lineRule="auto"/>
      <w:ind w:firstLineChars="200" w:firstLine="480"/>
    </w:pPr>
    <w:rPr>
      <w:rFonts w:eastAsia="仿宋_GB2312"/>
    </w:rPr>
  </w:style>
  <w:style w:type="paragraph" w:customStyle="1" w:styleId="affffffb">
    <w:name w:val="图编号"/>
    <w:basedOn w:val="affff"/>
    <w:autoRedefine/>
    <w:qFormat/>
    <w:rsid w:val="002C2EA3"/>
    <w:pPr>
      <w:keepNext w:val="0"/>
      <w:tabs>
        <w:tab w:val="left" w:pos="851"/>
      </w:tabs>
      <w:spacing w:beforeLines="50" w:before="156" w:afterLines="50" w:after="156"/>
    </w:pPr>
    <w:rPr>
      <w:rFonts w:ascii="宋体" w:hAnsi="宋体"/>
      <w:bCs/>
      <w:sz w:val="21"/>
      <w:szCs w:val="21"/>
      <w:lang w:val="en-US" w:eastAsia="zh-CN"/>
    </w:rPr>
  </w:style>
  <w:style w:type="paragraph" w:customStyle="1" w:styleId="afffffc">
    <w:name w:val="表标题栏"/>
    <w:basedOn w:val="a2"/>
    <w:pPr>
      <w:widowControl/>
      <w:adjustRightInd w:val="0"/>
      <w:snapToGrid w:val="0"/>
      <w:jc w:val="center"/>
      <w:textAlignment w:val="baseline"/>
    </w:pPr>
    <w:rPr>
      <w:kern w:val="0"/>
      <w:szCs w:val="20"/>
    </w:rPr>
  </w:style>
  <w:style w:type="paragraph" w:customStyle="1" w:styleId="tytytyty">
    <w:name w:val="tytytyty"/>
    <w:basedOn w:val="a2"/>
    <w:pPr>
      <w:spacing w:line="360" w:lineRule="auto"/>
      <w:ind w:leftChars="171" w:left="359" w:firstLineChars="200" w:firstLine="480"/>
    </w:pPr>
  </w:style>
  <w:style w:type="paragraph" w:customStyle="1" w:styleId="1ffc">
    <w:name w:val="列表接续1"/>
    <w:basedOn w:val="a2"/>
    <w:pPr>
      <w:spacing w:after="120" w:line="360" w:lineRule="auto"/>
      <w:ind w:left="420"/>
    </w:pPr>
    <w:rPr>
      <w:szCs w:val="18"/>
    </w:rPr>
  </w:style>
  <w:style w:type="paragraph" w:customStyle="1" w:styleId="MSOChapNum">
    <w:name w:val="MSO_ChapNum"/>
    <w:basedOn w:val="a2"/>
    <w:next w:val="a2"/>
    <w:pPr>
      <w:keepNext/>
      <w:spacing w:after="360" w:line="1900" w:lineRule="exact"/>
      <w:jc w:val="left"/>
      <w:outlineLvl w:val="0"/>
    </w:pPr>
    <w:rPr>
      <w:rFonts w:ascii="Franklin Gothic Medium Cond" w:hAnsi="Franklin Gothic Medium Cond"/>
      <w:bCs/>
      <w:color w:val="B2B2B2"/>
      <w:kern w:val="0"/>
      <w:sz w:val="144"/>
      <w:szCs w:val="144"/>
      <w:lang w:eastAsia="en-US"/>
    </w:rPr>
  </w:style>
  <w:style w:type="paragraph" w:customStyle="1" w:styleId="MSOListBullet30">
    <w:name w:val="MSO_ListBullet3"/>
    <w:pPr>
      <w:tabs>
        <w:tab w:val="left" w:pos="1440"/>
      </w:tabs>
      <w:spacing w:before="60"/>
      <w:ind w:left="1440" w:hanging="360"/>
    </w:pPr>
    <w:rPr>
      <w:rFonts w:ascii="Palatino Linotype" w:hAnsi="Palatino Linotype" w:cs="Palatino"/>
      <w:szCs w:val="21"/>
      <w:lang w:eastAsia="en-US"/>
    </w:rPr>
  </w:style>
  <w:style w:type="paragraph" w:customStyle="1" w:styleId="MSOListNum3">
    <w:name w:val="MSO_ListNum3"/>
    <w:pPr>
      <w:tabs>
        <w:tab w:val="left" w:pos="1440"/>
      </w:tabs>
      <w:spacing w:before="60"/>
      <w:ind w:left="1440" w:hanging="360"/>
    </w:pPr>
    <w:rPr>
      <w:rFonts w:ascii="Palatino Linotype" w:hAnsi="Palatino Linotype" w:cs="Palatino"/>
      <w:szCs w:val="21"/>
      <w:lang w:eastAsia="en-US"/>
    </w:rPr>
  </w:style>
  <w:style w:type="paragraph" w:customStyle="1" w:styleId="MSOListNoteStart2">
    <w:name w:val="MSO_ListNoteStart2"/>
    <w:basedOn w:val="MSOListPara2"/>
    <w:pPr>
      <w:keepNext/>
      <w:pBdr>
        <w:top w:val="single" w:sz="4" w:space="1" w:color="auto"/>
      </w:pBdr>
      <w:spacing w:before="80" w:line="60" w:lineRule="atLeast"/>
      <w:ind w:left="1051" w:firstLine="14"/>
    </w:pPr>
    <w:rPr>
      <w:sz w:val="8"/>
    </w:rPr>
  </w:style>
  <w:style w:type="paragraph" w:customStyle="1" w:styleId="MSOFolioVerso">
    <w:name w:val="MSO_FolioVerso"/>
    <w:basedOn w:val="MSOFolioRecto"/>
    <w:pPr>
      <w:tabs>
        <w:tab w:val="clear" w:pos="8640"/>
        <w:tab w:val="left" w:pos="720"/>
      </w:tabs>
      <w:ind w:firstLine="0"/>
    </w:pPr>
  </w:style>
  <w:style w:type="paragraph" w:customStyle="1" w:styleId="5CharCharCharChar">
    <w:name w:val="5 Char Char Char Char"/>
    <w:basedOn w:val="12"/>
    <w:pPr>
      <w:tabs>
        <w:tab w:val="left" w:pos="840"/>
      </w:tabs>
    </w:pPr>
    <w:rPr>
      <w:rFonts w:ascii="Tahoma" w:hAnsi="Tahoma"/>
    </w:rPr>
  </w:style>
  <w:style w:type="paragraph" w:customStyle="1" w:styleId="CharCharCharCharCharCharCharCharCharCharCharChar">
    <w:name w:val="Char Char Char Char Char Char Char Char Char Char Char Char"/>
    <w:basedOn w:val="a2"/>
    <w:next w:val="body"/>
    <w:pPr>
      <w:widowControl/>
      <w:spacing w:after="160" w:line="240" w:lineRule="exact"/>
      <w:jc w:val="left"/>
    </w:pPr>
    <w:rPr>
      <w:rFonts w:ascii="Arial" w:hAnsi="Arial"/>
      <w:kern w:val="0"/>
      <w:sz w:val="20"/>
      <w:szCs w:val="20"/>
      <w:lang w:eastAsia="en-US"/>
    </w:rPr>
  </w:style>
  <w:style w:type="paragraph" w:customStyle="1" w:styleId="body">
    <w:name w:val="body"/>
    <w:basedOn w:val="a2"/>
    <w:link w:val="bodyChar"/>
    <w:pPr>
      <w:widowControl/>
      <w:overflowPunct w:val="0"/>
      <w:autoSpaceDE w:val="0"/>
      <w:autoSpaceDN w:val="0"/>
      <w:adjustRightInd w:val="0"/>
      <w:spacing w:beforeLines="50" w:before="156" w:afterLines="50" w:after="156" w:line="400" w:lineRule="atLeast"/>
      <w:ind w:leftChars="120" w:left="120" w:firstLine="425"/>
      <w:textAlignment w:val="baseline"/>
    </w:pPr>
    <w:rPr>
      <w:rFonts w:ascii="宋体" w:hAnsi="謘?崎?"/>
      <w:kern w:val="0"/>
      <w:lang w:val="x-none" w:eastAsia="x-none"/>
    </w:rPr>
  </w:style>
  <w:style w:type="paragraph" w:customStyle="1" w:styleId="Chard">
    <w:name w:val="样式 文档正文 Char + (西文) 宋体 (中文) 宋体 小四 黑色"/>
    <w:basedOn w:val="a2"/>
    <w:link w:val="CharChar1"/>
    <w:pPr>
      <w:tabs>
        <w:tab w:val="left" w:pos="840"/>
      </w:tabs>
      <w:adjustRightInd w:val="0"/>
      <w:snapToGrid w:val="0"/>
      <w:spacing w:line="360" w:lineRule="auto"/>
      <w:ind w:firstLine="567"/>
      <w:textAlignment w:val="baseline"/>
    </w:pPr>
    <w:rPr>
      <w:rFonts w:ascii="宋体"/>
      <w:color w:val="000000"/>
      <w:kern w:val="0"/>
      <w:lang w:val="x-none" w:eastAsia="x-none"/>
    </w:rPr>
  </w:style>
  <w:style w:type="paragraph" w:customStyle="1" w:styleId="afff8">
    <w:name w:val="三级条标题"/>
    <w:basedOn w:val="a2"/>
    <w:next w:val="a2"/>
    <w:pPr>
      <w:widowControl/>
      <w:numPr>
        <w:ilvl w:val="3"/>
        <w:numId w:val="27"/>
      </w:numPr>
      <w:tabs>
        <w:tab w:val="left" w:pos="425"/>
        <w:tab w:val="left" w:pos="851"/>
      </w:tabs>
      <w:spacing w:line="360" w:lineRule="auto"/>
      <w:outlineLvl w:val="4"/>
    </w:pPr>
    <w:rPr>
      <w:rFonts w:ascii="宋体"/>
      <w:b/>
      <w:kern w:val="0"/>
    </w:rPr>
  </w:style>
  <w:style w:type="paragraph" w:customStyle="1" w:styleId="xl71">
    <w:name w:val="xl71"/>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kern w:val="0"/>
      <w:sz w:val="20"/>
      <w:szCs w:val="20"/>
    </w:rPr>
  </w:style>
  <w:style w:type="paragraph" w:customStyle="1" w:styleId="xl87">
    <w:name w:val="xl87"/>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rPr>
  </w:style>
  <w:style w:type="paragraph" w:customStyle="1" w:styleId="affb">
    <w:name w:val="正文格式"/>
    <w:basedOn w:val="a2"/>
    <w:link w:val="Char12"/>
    <w:pPr>
      <w:adjustRightInd w:val="0"/>
      <w:snapToGrid w:val="0"/>
      <w:spacing w:line="300" w:lineRule="auto"/>
      <w:jc w:val="center"/>
      <w:textAlignment w:val="baseline"/>
    </w:pPr>
    <w:rPr>
      <w:rFonts w:ascii="仿宋_GB2312" w:eastAsia="仿宋_GB2312" w:hAnsi="宋体"/>
      <w:snapToGrid w:val="0"/>
      <w:kern w:val="0"/>
      <w:lang w:val="x-none" w:eastAsia="x-none"/>
    </w:rPr>
  </w:style>
  <w:style w:type="paragraph" w:customStyle="1" w:styleId="Web">
    <w:name w:val="普通 (Web)"/>
    <w:basedOn w:val="a2"/>
    <w:pPr>
      <w:widowControl/>
      <w:adjustRightInd w:val="0"/>
      <w:spacing w:before="100" w:after="100"/>
      <w:jc w:val="left"/>
      <w:textAlignment w:val="baseline"/>
    </w:pPr>
    <w:rPr>
      <w:rFonts w:ascii="宋体" w:hAnsi="宋体"/>
      <w:color w:val="000000"/>
      <w:kern w:val="0"/>
      <w:szCs w:val="20"/>
    </w:rPr>
  </w:style>
  <w:style w:type="paragraph" w:customStyle="1" w:styleId="MSOListPara1">
    <w:name w:val="MSO_ListPara1"/>
    <w:pPr>
      <w:autoSpaceDE w:val="0"/>
      <w:autoSpaceDN w:val="0"/>
      <w:adjustRightInd w:val="0"/>
      <w:spacing w:before="60" w:line="250" w:lineRule="atLeast"/>
      <w:ind w:left="720"/>
    </w:pPr>
    <w:rPr>
      <w:rFonts w:ascii="Palatino Linotype" w:hAnsi="Palatino Linotype" w:cs="Palatino"/>
      <w:szCs w:val="21"/>
      <w:lang w:eastAsia="en-US"/>
    </w:rPr>
  </w:style>
  <w:style w:type="paragraph" w:customStyle="1" w:styleId="3h3h3H3Kop3Vl3Level3Headheading3h3111Hea1">
    <w:name w:val="样式 标题 3h:3h3H3Kop 3Vl3Level 3 Headheading 3h31.1.1 Hea...1"/>
    <w:basedOn w:val="30"/>
    <w:pPr>
      <w:numPr>
        <w:ilvl w:val="0"/>
        <w:numId w:val="0"/>
      </w:numPr>
      <w:tabs>
        <w:tab w:val="left" w:pos="851"/>
      </w:tabs>
      <w:spacing w:line="240" w:lineRule="exact"/>
    </w:pPr>
    <w:rPr>
      <w:rFonts w:eastAsia="宋体" w:cs="宋体"/>
      <w:b/>
      <w:szCs w:val="20"/>
    </w:rPr>
  </w:style>
  <w:style w:type="paragraph" w:customStyle="1" w:styleId="xl67">
    <w:name w:val="xl67"/>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ourier New" w:hAnsi="Courier New" w:cs="Courier New"/>
      <w:kern w:val="0"/>
      <w:sz w:val="20"/>
      <w:szCs w:val="20"/>
    </w:rPr>
  </w:style>
  <w:style w:type="paragraph" w:customStyle="1" w:styleId="Console">
    <w:name w:val="Console文本"/>
    <w:basedOn w:val="a2"/>
    <w:pPr>
      <w:spacing w:line="120" w:lineRule="auto"/>
    </w:pPr>
    <w:rPr>
      <w:rFonts w:ascii="Estrangelo Edessa" w:hAnsi="Estrangelo Edessa"/>
      <w:sz w:val="18"/>
    </w:rPr>
  </w:style>
  <w:style w:type="paragraph" w:customStyle="1" w:styleId="1CharALTZ4">
    <w:name w:val="样式 正文缩进特点表正文正文非缩进正文不缩进段1特点 CharALT+Z水上软件四号标题4缩进正文非缩进..."/>
    <w:basedOn w:val="42"/>
    <w:pPr>
      <w:widowControl/>
      <w:adjustRightInd w:val="0"/>
      <w:spacing w:beforeLines="0" w:before="0" w:afterLines="0" w:after="0" w:line="360" w:lineRule="auto"/>
      <w:ind w:firstLine="200"/>
    </w:pPr>
    <w:rPr>
      <w:rFonts w:ascii="仿宋_GB2312" w:hAnsi="宋体" w:cs="宋体"/>
      <w:spacing w:val="10"/>
      <w:sz w:val="28"/>
      <w:szCs w:val="20"/>
    </w:rPr>
  </w:style>
  <w:style w:type="paragraph" w:customStyle="1" w:styleId="1CharALTZ">
    <w:name w:val="样式 正文缩进正文（首行缩进两字）表正文正文非缩进特点段1四号正文不缩进特点 CharALT+Z水上软件 +..."/>
    <w:basedOn w:val="42"/>
    <w:pPr>
      <w:spacing w:beforeLines="0" w:before="0" w:afterLines="0" w:after="0" w:line="360" w:lineRule="auto"/>
    </w:pPr>
    <w:rPr>
      <w:rFonts w:eastAsia="宋体"/>
      <w:szCs w:val="20"/>
    </w:rPr>
  </w:style>
  <w:style w:type="paragraph" w:customStyle="1" w:styleId="08508512">
    <w:name w:val="样式 样式 样式 样式 首行缩进:  0.85 厘米 + 宋体 + 首行缩进:  0.85 厘米 行距: 最小值 12 磅 + ..."/>
    <w:basedOn w:val="a2"/>
    <w:pPr>
      <w:widowControl/>
      <w:adjustRightInd w:val="0"/>
      <w:spacing w:before="60" w:after="60" w:line="360" w:lineRule="auto"/>
      <w:ind w:firstLine="482"/>
      <w:textAlignment w:val="baseline"/>
    </w:pPr>
    <w:rPr>
      <w:rFonts w:ascii="宋体" w:hAnsi="宋体" w:cs="宋体"/>
      <w:szCs w:val="20"/>
    </w:rPr>
  </w:style>
  <w:style w:type="paragraph" w:customStyle="1" w:styleId="MSOTableListBullet1">
    <w:name w:val="MSO_TableListBullet1"/>
    <w:basedOn w:val="MSOTableText"/>
    <w:pPr>
      <w:tabs>
        <w:tab w:val="left" w:pos="441"/>
      </w:tabs>
      <w:spacing w:line="240" w:lineRule="atLeast"/>
      <w:ind w:left="432" w:hanging="216"/>
    </w:pPr>
  </w:style>
  <w:style w:type="paragraph" w:customStyle="1" w:styleId="BodyTextKeep">
    <w:name w:val="Body Text Keep"/>
    <w:basedOn w:val="ae"/>
    <w:pPr>
      <w:keepNext/>
      <w:widowControl/>
      <w:snapToGrid w:val="0"/>
      <w:spacing w:after="220" w:line="220" w:lineRule="atLeast"/>
      <w:ind w:left="1134"/>
    </w:pPr>
    <w:rPr>
      <w:i w:val="0"/>
      <w:iCs w:val="0"/>
      <w:szCs w:val="20"/>
    </w:rPr>
  </w:style>
  <w:style w:type="paragraph" w:customStyle="1" w:styleId="MSOHead5">
    <w:name w:val="MSO_Head5"/>
    <w:pPr>
      <w:keepNext/>
      <w:spacing w:before="120" w:after="60"/>
    </w:pPr>
    <w:rPr>
      <w:rFonts w:ascii="Franklin Gothic Medium Cond" w:hAnsi="Franklin Gothic Medium Cond"/>
      <w:b/>
      <w:sz w:val="25"/>
      <w:szCs w:val="28"/>
      <w:lang w:eastAsia="en-US"/>
    </w:rPr>
  </w:style>
  <w:style w:type="paragraph" w:customStyle="1" w:styleId="412">
    <w:name w:val="列表编号 41"/>
    <w:basedOn w:val="a2"/>
    <w:pPr>
      <w:widowControl/>
      <w:tabs>
        <w:tab w:val="left" w:pos="420"/>
      </w:tabs>
      <w:ind w:left="420" w:hanging="420"/>
      <w:jc w:val="left"/>
    </w:pPr>
    <w:rPr>
      <w:rFonts w:ascii="Arial" w:hAnsi="Arial"/>
      <w:bCs/>
      <w:color w:val="000000"/>
      <w:kern w:val="0"/>
      <w:sz w:val="20"/>
      <w:szCs w:val="20"/>
      <w:lang w:eastAsia="en-US"/>
    </w:rPr>
  </w:style>
  <w:style w:type="paragraph" w:customStyle="1" w:styleId="1ffd">
    <w:name w:val="项目列表 1"/>
    <w:basedOn w:val="1e"/>
    <w:pPr>
      <w:tabs>
        <w:tab w:val="left" w:pos="992"/>
      </w:tabs>
      <w:adjustRightInd w:val="0"/>
      <w:snapToGrid w:val="0"/>
      <w:spacing w:after="0" w:line="360" w:lineRule="auto"/>
      <w:ind w:left="992" w:firstLineChars="0" w:hanging="567"/>
    </w:pPr>
    <w:rPr>
      <w:sz w:val="24"/>
    </w:rPr>
  </w:style>
  <w:style w:type="paragraph" w:customStyle="1" w:styleId="affffffc">
    <w:name w:val="表内容"/>
    <w:basedOn w:val="a2"/>
    <w:pPr>
      <w:tabs>
        <w:tab w:val="left" w:pos="840"/>
        <w:tab w:val="right" w:pos="9180"/>
      </w:tabs>
      <w:autoSpaceDE w:val="0"/>
      <w:autoSpaceDN w:val="0"/>
      <w:adjustRightInd w:val="0"/>
      <w:jc w:val="center"/>
    </w:pPr>
    <w:rPr>
      <w:bCs/>
      <w:kern w:val="0"/>
      <w:sz w:val="20"/>
      <w:szCs w:val="20"/>
    </w:rPr>
  </w:style>
  <w:style w:type="paragraph" w:customStyle="1" w:styleId="AltXmr4ALTZ1">
    <w:name w:val="样式 样式 正文缩进表正文正文非缩进特点Alt+Xmr正文缩进正文对齐标题4ALT+Z段1正文不缩进四号缩进... + 段前: ..."/>
    <w:basedOn w:val="a2"/>
    <w:pPr>
      <w:tabs>
        <w:tab w:val="left" w:pos="840"/>
      </w:tabs>
      <w:spacing w:line="360" w:lineRule="auto"/>
      <w:ind w:firstLineChars="200" w:firstLine="480"/>
    </w:pPr>
    <w:rPr>
      <w:sz w:val="28"/>
      <w:szCs w:val="20"/>
    </w:rPr>
  </w:style>
  <w:style w:type="paragraph" w:customStyle="1" w:styleId="xl106">
    <w:name w:val="xl106"/>
    <w:basedOn w:val="a2"/>
    <w:pPr>
      <w:widowControl/>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宋体" w:hAnsi="宋体" w:cs="宋体"/>
      <w:kern w:val="0"/>
    </w:rPr>
  </w:style>
  <w:style w:type="paragraph" w:customStyle="1" w:styleId="xl122">
    <w:name w:val="xl122"/>
    <w:basedOn w:val="a2"/>
    <w:pPr>
      <w:widowControl/>
      <w:pBdr>
        <w:bottom w:val="single" w:sz="4" w:space="0" w:color="auto"/>
        <w:right w:val="single" w:sz="4" w:space="0" w:color="auto"/>
      </w:pBdr>
      <w:shd w:val="clear" w:color="000000" w:fill="C0C0C0"/>
      <w:spacing w:before="100" w:beforeAutospacing="1" w:after="100" w:afterAutospacing="1"/>
      <w:jc w:val="right"/>
      <w:textAlignment w:val="center"/>
    </w:pPr>
    <w:rPr>
      <w:rFonts w:ascii="宋体" w:hAnsi="宋体" w:cs="宋体"/>
      <w:kern w:val="0"/>
    </w:rPr>
  </w:style>
  <w:style w:type="paragraph" w:customStyle="1" w:styleId="xl138">
    <w:name w:val="xl138"/>
    <w:basedOn w:val="a2"/>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Courier New" w:hAnsi="Courier New" w:cs="Courier New"/>
      <w:kern w:val="0"/>
      <w:sz w:val="22"/>
      <w:szCs w:val="22"/>
    </w:rPr>
  </w:style>
  <w:style w:type="paragraph" w:styleId="af6">
    <w:name w:val="header"/>
    <w:aliases w:val="Ò³Ã¼,En-tête 1.1,Cover Page,Header bold,he,header odd,first,heading one,h"/>
    <w:basedOn w:val="a2"/>
    <w:link w:val="af5"/>
    <w:uiPriority w:val="99"/>
    <w:pPr>
      <w:pBdr>
        <w:bottom w:val="single" w:sz="6" w:space="1" w:color="auto"/>
      </w:pBdr>
      <w:tabs>
        <w:tab w:val="center" w:pos="4153"/>
        <w:tab w:val="right" w:pos="8306"/>
      </w:tabs>
      <w:snapToGrid w:val="0"/>
      <w:jc w:val="center"/>
    </w:pPr>
    <w:rPr>
      <w:kern w:val="0"/>
      <w:sz w:val="18"/>
      <w:szCs w:val="18"/>
      <w:lang w:val="x-none" w:eastAsia="x-none"/>
    </w:rPr>
  </w:style>
  <w:style w:type="paragraph" w:customStyle="1" w:styleId="af">
    <w:name w:val="正文说明文字"/>
    <w:basedOn w:val="42"/>
    <w:link w:val="Char10"/>
    <w:pPr>
      <w:tabs>
        <w:tab w:val="left" w:pos="210"/>
      </w:tabs>
      <w:adjustRightInd w:val="0"/>
      <w:spacing w:beforeLines="0" w:before="0" w:afterLines="0" w:after="0" w:line="360" w:lineRule="auto"/>
      <w:ind w:firstLine="200"/>
    </w:pPr>
    <w:rPr>
      <w:rFonts w:eastAsia="宋体"/>
      <w:bCs/>
      <w:color w:val="000000"/>
      <w:kern w:val="44"/>
      <w:sz w:val="20"/>
    </w:rPr>
  </w:style>
  <w:style w:type="paragraph" w:customStyle="1" w:styleId="1ffe">
    <w:name w:val="正文文本缩进1"/>
    <w:basedOn w:val="a2"/>
    <w:pPr>
      <w:spacing w:after="120" w:line="360" w:lineRule="auto"/>
      <w:ind w:leftChars="200" w:left="420"/>
    </w:pPr>
  </w:style>
  <w:style w:type="paragraph" w:customStyle="1" w:styleId="MMTopic1">
    <w:name w:val="MM Topic 1"/>
    <w:basedOn w:val="1"/>
    <w:pPr>
      <w:keepLines w:val="0"/>
      <w:numPr>
        <w:numId w:val="0"/>
      </w:numPr>
      <w:tabs>
        <w:tab w:val="left" w:pos="851"/>
      </w:tabs>
      <w:autoSpaceDE w:val="0"/>
      <w:autoSpaceDN w:val="0"/>
      <w:snapToGrid w:val="0"/>
      <w:spacing w:beforeLines="100" w:before="312" w:after="330" w:line="576" w:lineRule="auto"/>
      <w:textAlignment w:val="bottom"/>
    </w:pPr>
    <w:rPr>
      <w:rFonts w:ascii="Calibri" w:eastAsia="宋体" w:hAnsi="Calibri"/>
      <w:b/>
      <w:sz w:val="44"/>
    </w:rPr>
  </w:style>
  <w:style w:type="paragraph" w:customStyle="1" w:styleId="ALTZ">
    <w:name w:val="正文缩进(ALT+Z)"/>
    <w:basedOn w:val="a2"/>
    <w:link w:val="ALTZChar"/>
    <w:pPr>
      <w:tabs>
        <w:tab w:val="left" w:pos="840"/>
      </w:tabs>
      <w:spacing w:line="360" w:lineRule="auto"/>
      <w:ind w:firstLineChars="200" w:firstLine="200"/>
    </w:pPr>
    <w:rPr>
      <w:kern w:val="0"/>
      <w:lang w:val="x-none" w:eastAsia="x-none"/>
    </w:rPr>
  </w:style>
  <w:style w:type="paragraph" w:customStyle="1" w:styleId="xl96">
    <w:name w:val="xl96"/>
    <w:basedOn w:val="a2"/>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宋体" w:hAnsi="宋体" w:cs="宋体"/>
      <w:color w:val="000000"/>
      <w:kern w:val="0"/>
      <w:sz w:val="22"/>
      <w:szCs w:val="22"/>
    </w:rPr>
  </w:style>
  <w:style w:type="paragraph" w:customStyle="1" w:styleId="affffffd">
    <w:name w:val="东莞正文"/>
    <w:basedOn w:val="a2"/>
    <w:pPr>
      <w:spacing w:line="360" w:lineRule="auto"/>
      <w:ind w:firstLineChars="200" w:firstLine="480"/>
    </w:pPr>
    <w:rPr>
      <w:rFonts w:ascii="Arial" w:eastAsia="仿宋_GB2312" w:hAnsi="Arial" w:cs="宋体"/>
      <w:color w:val="000000"/>
      <w:szCs w:val="20"/>
    </w:rPr>
  </w:style>
  <w:style w:type="paragraph" w:customStyle="1" w:styleId="affffffe">
    <w:name w:val="目录"/>
    <w:basedOn w:val="a2"/>
    <w:pPr>
      <w:tabs>
        <w:tab w:val="left" w:pos="0"/>
      </w:tabs>
      <w:spacing w:line="360" w:lineRule="auto"/>
      <w:jc w:val="center"/>
    </w:pPr>
    <w:rPr>
      <w:rFonts w:cs="宋体"/>
      <w:b/>
      <w:bCs/>
      <w:sz w:val="32"/>
      <w:szCs w:val="20"/>
    </w:rPr>
  </w:style>
  <w:style w:type="paragraph" w:customStyle="1" w:styleId="1fff">
    <w:name w:val="引文目录标题1"/>
    <w:basedOn w:val="a2"/>
    <w:next w:val="a2"/>
    <w:pPr>
      <w:adjustRightInd w:val="0"/>
      <w:spacing w:before="120" w:line="312" w:lineRule="atLeast"/>
      <w:textAlignment w:val="baseline"/>
    </w:pPr>
    <w:rPr>
      <w:rFonts w:ascii="Arial" w:hAnsi="Arial"/>
      <w:b/>
      <w:kern w:val="0"/>
      <w:szCs w:val="20"/>
    </w:rPr>
  </w:style>
  <w:style w:type="paragraph" w:customStyle="1" w:styleId="bvr">
    <w:name w:val="bvr"/>
    <w:basedOn w:val="a2"/>
    <w:pPr>
      <w:widowControl/>
      <w:spacing w:before="100" w:beforeAutospacing="1" w:after="100" w:afterAutospacing="1"/>
      <w:jc w:val="left"/>
    </w:pPr>
    <w:rPr>
      <w:rFonts w:ascii="宋体" w:hAnsi="宋体" w:hint="eastAsia"/>
      <w:color w:val="000000"/>
      <w:kern w:val="0"/>
    </w:rPr>
  </w:style>
  <w:style w:type="paragraph" w:customStyle="1" w:styleId="l18">
    <w:name w:val="l18"/>
    <w:basedOn w:val="a2"/>
    <w:pPr>
      <w:widowControl/>
      <w:spacing w:before="30" w:after="100" w:afterAutospacing="1" w:line="270" w:lineRule="atLeast"/>
      <w:ind w:left="90"/>
      <w:jc w:val="left"/>
    </w:pPr>
    <w:rPr>
      <w:rFonts w:ascii="Arial" w:hAnsi="Arial" w:cs="Arial"/>
      <w:color w:val="000000"/>
      <w:kern w:val="0"/>
      <w:sz w:val="18"/>
      <w:szCs w:val="18"/>
      <w:lang w:eastAsia="en-US"/>
    </w:rPr>
  </w:style>
  <w:style w:type="paragraph" w:customStyle="1" w:styleId="MSOTableHeadLargeVert">
    <w:name w:val="MSO_TableHeadLargeVert"/>
    <w:pPr>
      <w:spacing w:before="100" w:after="80"/>
    </w:pPr>
    <w:rPr>
      <w:rFonts w:ascii="Franklin Gothic Medium Cond" w:hAnsi="Franklin Gothic Medium Cond" w:cs="Franklin Gothic Condensed"/>
      <w:b/>
      <w:sz w:val="32"/>
      <w:lang w:eastAsia="en-US"/>
    </w:rPr>
  </w:style>
  <w:style w:type="paragraph" w:customStyle="1" w:styleId="MSOTableTextSmall">
    <w:name w:val="MSO_TableTextSmall"/>
    <w:pPr>
      <w:autoSpaceDE w:val="0"/>
      <w:autoSpaceDN w:val="0"/>
      <w:adjustRightInd w:val="0"/>
      <w:spacing w:line="180" w:lineRule="atLeast"/>
      <w:ind w:left="720"/>
    </w:pPr>
    <w:rPr>
      <w:rFonts w:ascii="Franklin Gothic Book" w:hAnsi="Franklin Gothic Book" w:cs="ITC Franklin Gothic Book"/>
      <w:sz w:val="14"/>
      <w:szCs w:val="14"/>
      <w:lang w:eastAsia="en-US"/>
    </w:rPr>
  </w:style>
  <w:style w:type="paragraph" w:customStyle="1" w:styleId="710">
    <w:name w:val="索引 71"/>
    <w:basedOn w:val="a2"/>
    <w:next w:val="a2"/>
    <w:pPr>
      <w:widowControl/>
      <w:ind w:left="1400" w:hanging="200"/>
      <w:jc w:val="left"/>
    </w:pPr>
    <w:rPr>
      <w:b/>
      <w:bCs/>
      <w:color w:val="000000"/>
      <w:kern w:val="0"/>
      <w:sz w:val="20"/>
      <w:szCs w:val="20"/>
      <w:lang w:eastAsia="en-US"/>
    </w:rPr>
  </w:style>
  <w:style w:type="paragraph" w:customStyle="1" w:styleId="CharChar1CharChar1CharChar1">
    <w:name w:val="Char Char1 Char Char1 Char Char1"/>
    <w:basedOn w:val="a2"/>
    <w:rPr>
      <w:rFonts w:ascii="Tahoma" w:hAnsi="Tahoma"/>
    </w:rPr>
  </w:style>
  <w:style w:type="paragraph" w:customStyle="1" w:styleId="afff3">
    <w:name w:val="文档正文（人）"/>
    <w:basedOn w:val="a2"/>
    <w:link w:val="CharChar3"/>
    <w:pPr>
      <w:tabs>
        <w:tab w:val="left" w:pos="840"/>
      </w:tabs>
      <w:adjustRightInd w:val="0"/>
      <w:spacing w:line="360" w:lineRule="auto"/>
      <w:ind w:firstLineChars="800" w:firstLine="800"/>
      <w:jc w:val="left"/>
      <w:textAlignment w:val="baseline"/>
    </w:pPr>
    <w:rPr>
      <w:rFonts w:ascii="仿宋_GB2312"/>
      <w:b/>
      <w:kern w:val="0"/>
      <w:sz w:val="28"/>
      <w:lang w:val="x-none" w:eastAsia="x-none"/>
    </w:rPr>
  </w:style>
  <w:style w:type="paragraph" w:customStyle="1" w:styleId="TOC1">
    <w:name w:val="TOC 标题1"/>
    <w:basedOn w:val="1"/>
    <w:next w:val="a2"/>
    <w:pPr>
      <w:widowControl/>
      <w:numPr>
        <w:numId w:val="0"/>
      </w:numPr>
      <w:tabs>
        <w:tab w:val="left" w:pos="851"/>
      </w:tabs>
      <w:spacing w:before="480" w:line="276" w:lineRule="auto"/>
      <w:jc w:val="left"/>
      <w:outlineLvl w:val="9"/>
    </w:pPr>
    <w:rPr>
      <w:rFonts w:ascii="Cambria" w:eastAsia="宋体" w:hAnsi="Cambria"/>
      <w:b/>
      <w:color w:val="365F91"/>
      <w:kern w:val="0"/>
      <w:sz w:val="28"/>
      <w:szCs w:val="28"/>
    </w:rPr>
  </w:style>
  <w:style w:type="paragraph" w:customStyle="1" w:styleId="xl70">
    <w:name w:val="xl70"/>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86">
    <w:name w:val="xl86"/>
    <w:basedOn w:val="a2"/>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Courier New" w:hAnsi="Courier New" w:cs="Courier New"/>
      <w:kern w:val="0"/>
      <w:sz w:val="20"/>
      <w:szCs w:val="20"/>
    </w:rPr>
  </w:style>
  <w:style w:type="paragraph" w:customStyle="1" w:styleId="Charff0">
    <w:name w:val="Char"/>
    <w:basedOn w:val="12"/>
    <w:pPr>
      <w:widowControl/>
      <w:ind w:firstLine="454"/>
      <w:jc w:val="left"/>
    </w:pPr>
    <w:rPr>
      <w:rFonts w:ascii="Tahoma" w:eastAsia="仿宋_GB2312" w:hAnsi="Tahoma" w:cs="宋体"/>
      <w:szCs w:val="20"/>
    </w:rPr>
  </w:style>
  <w:style w:type="paragraph" w:customStyle="1" w:styleId="4Char0">
    <w:name w:val="标书标题4 Char"/>
    <w:basedOn w:val="4"/>
    <w:link w:val="4CharChar"/>
    <w:pPr>
      <w:keepNext w:val="0"/>
      <w:keepLines w:val="0"/>
      <w:numPr>
        <w:ilvl w:val="0"/>
        <w:numId w:val="28"/>
      </w:numPr>
      <w:tabs>
        <w:tab w:val="left" w:pos="0"/>
      </w:tabs>
      <w:jc w:val="left"/>
    </w:pPr>
    <w:rPr>
      <w:rFonts w:ascii="宋体" w:eastAsia="宋体" w:hAnsi="宋体"/>
      <w:snapToGrid w:val="0"/>
      <w:szCs w:val="24"/>
      <w:lang w:val="en-US"/>
    </w:rPr>
  </w:style>
  <w:style w:type="paragraph" w:customStyle="1" w:styleId="1fe">
    <w:name w:val="标书标题1"/>
    <w:basedOn w:val="1"/>
    <w:pPr>
      <w:tabs>
        <w:tab w:val="left" w:pos="972"/>
      </w:tabs>
      <w:spacing w:line="480" w:lineRule="auto"/>
      <w:ind w:left="972" w:hanging="432"/>
      <w:outlineLvl w:val="3"/>
    </w:pPr>
    <w:rPr>
      <w:rFonts w:eastAsia="宋体"/>
      <w:b/>
      <w:szCs w:val="28"/>
      <w:lang w:val="zh-CN"/>
    </w:rPr>
  </w:style>
  <w:style w:type="paragraph" w:customStyle="1" w:styleId="Charff1">
    <w:name w:val="图示标注 Char"/>
    <w:basedOn w:val="1f6"/>
    <w:next w:val="a2"/>
    <w:pPr>
      <w:tabs>
        <w:tab w:val="left" w:pos="420"/>
      </w:tabs>
      <w:spacing w:line="360" w:lineRule="auto"/>
      <w:ind w:left="420" w:hanging="420"/>
    </w:pPr>
    <w:rPr>
      <w:rFonts w:ascii="宋体" w:eastAsia="仿宋_GB2312" w:hAnsi="宋体"/>
      <w:b/>
      <w:bCs/>
      <w:sz w:val="24"/>
    </w:rPr>
  </w:style>
  <w:style w:type="paragraph" w:customStyle="1" w:styleId="315">
    <w:name w:val="索引 31"/>
    <w:basedOn w:val="a2"/>
    <w:next w:val="a2"/>
    <w:pPr>
      <w:widowControl/>
      <w:ind w:left="600" w:hanging="200"/>
      <w:jc w:val="left"/>
    </w:pPr>
    <w:rPr>
      <w:b/>
      <w:bCs/>
      <w:color w:val="000000"/>
      <w:kern w:val="0"/>
      <w:sz w:val="20"/>
      <w:szCs w:val="20"/>
      <w:lang w:eastAsia="en-US"/>
    </w:rPr>
  </w:style>
  <w:style w:type="paragraph" w:customStyle="1" w:styleId="7PIM7">
    <w:name w:val="样式 标题 7PIM 7 + 行距: 单倍行距"/>
    <w:basedOn w:val="7"/>
    <w:pPr>
      <w:spacing w:line="240" w:lineRule="auto"/>
    </w:pPr>
    <w:rPr>
      <w:rFonts w:cs="宋体"/>
      <w:szCs w:val="20"/>
    </w:rPr>
  </w:style>
  <w:style w:type="paragraph" w:customStyle="1" w:styleId="215">
    <w:name w:val="正文文本缩进 21"/>
    <w:basedOn w:val="a2"/>
    <w:pPr>
      <w:autoSpaceDE w:val="0"/>
      <w:autoSpaceDN w:val="0"/>
      <w:adjustRightInd w:val="0"/>
      <w:spacing w:line="360" w:lineRule="auto"/>
      <w:ind w:firstLine="540"/>
      <w:textAlignment w:val="baseline"/>
    </w:pPr>
    <w:rPr>
      <w:szCs w:val="20"/>
    </w:rPr>
  </w:style>
  <w:style w:type="paragraph" w:customStyle="1" w:styleId="afffffff">
    <w:name w:val="附录五级条标题"/>
    <w:basedOn w:val="affffff2"/>
    <w:next w:val="a2"/>
    <w:pPr>
      <w:outlineLvl w:val="6"/>
    </w:pPr>
  </w:style>
  <w:style w:type="paragraph" w:customStyle="1" w:styleId="B4">
    <w:name w:val="B4"/>
    <w:basedOn w:val="a2"/>
    <w:pPr>
      <w:widowControl/>
      <w:tabs>
        <w:tab w:val="left" w:pos="840"/>
      </w:tabs>
      <w:spacing w:after="120"/>
      <w:ind w:left="1872"/>
      <w:jc w:val="left"/>
    </w:pPr>
    <w:rPr>
      <w:kern w:val="0"/>
      <w:sz w:val="22"/>
      <w:lang w:eastAsia="en-US"/>
    </w:rPr>
  </w:style>
  <w:style w:type="paragraph" w:customStyle="1" w:styleId="afffffff0">
    <w:name w:val="a"/>
    <w:basedOn w:val="a2"/>
    <w:pPr>
      <w:widowControl/>
      <w:spacing w:before="100" w:beforeAutospacing="1" w:after="100" w:afterAutospacing="1"/>
      <w:jc w:val="left"/>
    </w:pPr>
    <w:rPr>
      <w:rFonts w:ascii="宋体" w:hAnsi="宋体" w:cs="宋体"/>
      <w:kern w:val="0"/>
    </w:rPr>
  </w:style>
  <w:style w:type="paragraph" w:customStyle="1" w:styleId="afffffff1">
    <w:name w:val="首行缩进"/>
    <w:basedOn w:val="a2"/>
    <w:pPr>
      <w:tabs>
        <w:tab w:val="left" w:pos="105"/>
      </w:tabs>
      <w:spacing w:line="360" w:lineRule="auto"/>
      <w:ind w:firstLineChars="200" w:firstLine="200"/>
    </w:pPr>
  </w:style>
  <w:style w:type="paragraph" w:customStyle="1" w:styleId="afffffff2">
    <w:name w:val="标书正文"/>
    <w:basedOn w:val="ae"/>
    <w:pPr>
      <w:widowControl/>
      <w:spacing w:beforeLines="50" w:before="156" w:afterLines="50" w:after="156" w:line="400" w:lineRule="exact"/>
      <w:ind w:firstLineChars="200" w:firstLine="200"/>
    </w:pPr>
    <w:rPr>
      <w:rFonts w:ascii="黑体"/>
      <w:i w:val="0"/>
      <w:iCs w:val="0"/>
      <w:sz w:val="24"/>
      <w:szCs w:val="20"/>
    </w:rPr>
  </w:style>
  <w:style w:type="paragraph" w:customStyle="1" w:styleId="afffffff3">
    <w:name w:val="正文（紧凑）"/>
    <w:basedOn w:val="a2"/>
    <w:pPr>
      <w:tabs>
        <w:tab w:val="left" w:pos="420"/>
      </w:tabs>
      <w:spacing w:line="288" w:lineRule="auto"/>
      <w:ind w:firstLineChars="200" w:firstLine="200"/>
    </w:pPr>
    <w:rPr>
      <w:szCs w:val="20"/>
    </w:rPr>
  </w:style>
  <w:style w:type="paragraph" w:customStyle="1" w:styleId="MSOFigCap1">
    <w:name w:val="MSO_FigCap1"/>
    <w:next w:val="MSOPara"/>
    <w:pPr>
      <w:spacing w:line="220" w:lineRule="atLeast"/>
      <w:ind w:left="1094" w:right="245"/>
    </w:pPr>
    <w:rPr>
      <w:rFonts w:ascii="Palatino Linotype" w:hAnsi="Palatino Linotype"/>
      <w:i/>
      <w:iCs/>
      <w:sz w:val="18"/>
      <w:szCs w:val="18"/>
      <w:lang w:eastAsia="en-US"/>
    </w:rPr>
  </w:style>
  <w:style w:type="paragraph" w:customStyle="1" w:styleId="MSOListNoteEnd2">
    <w:name w:val="MSO_ListNoteEnd2"/>
    <w:basedOn w:val="MSOListNote2"/>
    <w:pPr>
      <w:pBdr>
        <w:bottom w:val="single" w:sz="4" w:space="1" w:color="auto"/>
      </w:pBdr>
      <w:spacing w:before="80" w:line="60" w:lineRule="atLeast"/>
      <w:ind w:right="-43"/>
    </w:pPr>
    <w:rPr>
      <w:sz w:val="8"/>
      <w:szCs w:val="8"/>
    </w:rPr>
  </w:style>
  <w:style w:type="paragraph" w:customStyle="1" w:styleId="afffffff4">
    <w:name w:val="表格项目符号"/>
    <w:basedOn w:val="afffffff5"/>
    <w:pPr>
      <w:widowControl w:val="0"/>
      <w:numPr>
        <w:numId w:val="29"/>
      </w:numPr>
      <w:tabs>
        <w:tab w:val="clear" w:pos="360"/>
        <w:tab w:val="left" w:pos="249"/>
        <w:tab w:val="left" w:pos="780"/>
      </w:tabs>
      <w:snapToGrid w:val="0"/>
      <w:spacing w:line="300" w:lineRule="auto"/>
      <w:ind w:firstLineChars="200" w:firstLine="200"/>
      <w:jc w:val="both"/>
    </w:pPr>
    <w:rPr>
      <w:rFonts w:eastAsia="宋体"/>
      <w:kern w:val="2"/>
      <w:sz w:val="21"/>
      <w:szCs w:val="24"/>
    </w:rPr>
  </w:style>
  <w:style w:type="paragraph" w:customStyle="1" w:styleId="xl105">
    <w:name w:val="xl105"/>
    <w:basedOn w:val="a2"/>
    <w:pPr>
      <w:widowControl/>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宋体" w:hAnsi="宋体" w:cs="宋体"/>
      <w:kern w:val="0"/>
    </w:rPr>
  </w:style>
  <w:style w:type="paragraph" w:customStyle="1" w:styleId="xl121">
    <w:name w:val="xl121"/>
    <w:basedOn w:val="a2"/>
    <w:pPr>
      <w:widowControl/>
      <w:pBdr>
        <w:bottom w:val="single" w:sz="4" w:space="0" w:color="auto"/>
      </w:pBdr>
      <w:shd w:val="clear" w:color="000000" w:fill="C0C0C0"/>
      <w:spacing w:before="100" w:beforeAutospacing="1" w:after="100" w:afterAutospacing="1"/>
      <w:jc w:val="right"/>
      <w:textAlignment w:val="center"/>
    </w:pPr>
    <w:rPr>
      <w:rFonts w:ascii="宋体" w:hAnsi="宋体" w:cs="宋体"/>
      <w:kern w:val="0"/>
    </w:rPr>
  </w:style>
  <w:style w:type="paragraph" w:customStyle="1" w:styleId="xl137">
    <w:name w:val="xl137"/>
    <w:basedOn w:val="a2"/>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rPr>
  </w:style>
  <w:style w:type="paragraph" w:customStyle="1" w:styleId="Salutation1">
    <w:name w:val="Salutation1"/>
    <w:basedOn w:val="a2"/>
    <w:next w:val="a2"/>
    <w:rPr>
      <w:rFonts w:ascii="Arial" w:hAnsi="Arial"/>
    </w:rPr>
  </w:style>
  <w:style w:type="paragraph" w:styleId="72">
    <w:name w:val="toc 7"/>
    <w:basedOn w:val="a2"/>
    <w:next w:val="a2"/>
    <w:uiPriority w:val="39"/>
    <w:pPr>
      <w:ind w:left="1260"/>
      <w:jc w:val="left"/>
    </w:pPr>
    <w:rPr>
      <w:sz w:val="18"/>
      <w:szCs w:val="18"/>
    </w:rPr>
  </w:style>
  <w:style w:type="paragraph" w:styleId="af4">
    <w:name w:val="endnote text"/>
    <w:basedOn w:val="a2"/>
    <w:link w:val="af3"/>
    <w:pPr>
      <w:widowControl/>
      <w:jc w:val="left"/>
    </w:pPr>
    <w:rPr>
      <w:rFonts w:ascii="Arial" w:hAnsi="Arial"/>
      <w:bCs/>
      <w:color w:val="000000"/>
      <w:kern w:val="0"/>
      <w:sz w:val="20"/>
      <w:szCs w:val="20"/>
      <w:lang w:val="x-none" w:eastAsia="en-US"/>
    </w:rPr>
  </w:style>
  <w:style w:type="paragraph" w:customStyle="1" w:styleId="312">
    <w:name w:val="列表编号 31"/>
    <w:basedOn w:val="a2"/>
    <w:pPr>
      <w:numPr>
        <w:numId w:val="30"/>
      </w:numPr>
      <w:tabs>
        <w:tab w:val="left" w:pos="1260"/>
      </w:tabs>
      <w:spacing w:after="100" w:afterAutospacing="1"/>
    </w:pPr>
    <w:rPr>
      <w:rFonts w:eastAsia="仿宋_GB2312"/>
    </w:rPr>
  </w:style>
  <w:style w:type="paragraph" w:customStyle="1" w:styleId="2New">
    <w:name w:val="标题2New"/>
    <w:basedOn w:val="20"/>
    <w:pPr>
      <w:numPr>
        <w:ilvl w:val="0"/>
        <w:numId w:val="0"/>
      </w:numPr>
      <w:tabs>
        <w:tab w:val="clear" w:pos="735"/>
        <w:tab w:val="left" w:pos="1500"/>
      </w:tabs>
      <w:spacing w:before="260" w:after="260"/>
      <w:ind w:left="1500" w:hanging="420"/>
      <w:outlineLvl w:val="2"/>
    </w:pPr>
    <w:rPr>
      <w:sz w:val="32"/>
    </w:rPr>
  </w:style>
  <w:style w:type="paragraph" w:customStyle="1" w:styleId="MSOCode1">
    <w:name w:val="MSO_Code1"/>
    <w:basedOn w:val="a2"/>
    <w:pPr>
      <w:widowControl/>
      <w:spacing w:before="40" w:line="200" w:lineRule="atLeast"/>
      <w:ind w:left="999" w:firstLine="14"/>
      <w:jc w:val="left"/>
      <w:outlineLvl w:val="0"/>
    </w:pPr>
    <w:rPr>
      <w:rFonts w:ascii="Lucida Sans Typewriter" w:hAnsi="Lucida Sans Typewriter"/>
      <w:bCs/>
      <w:color w:val="000000"/>
      <w:kern w:val="0"/>
      <w:sz w:val="16"/>
      <w:szCs w:val="16"/>
      <w:lang w:eastAsia="en-US"/>
    </w:rPr>
  </w:style>
  <w:style w:type="paragraph" w:customStyle="1" w:styleId="MSOSyntax1">
    <w:name w:val="MSO_Syntax1"/>
    <w:basedOn w:val="MSOSyntax"/>
    <w:pPr>
      <w:spacing w:before="60"/>
      <w:ind w:left="1000"/>
    </w:pPr>
  </w:style>
  <w:style w:type="paragraph" w:customStyle="1" w:styleId="Normal">
    <w:name w:val="_Normal"/>
    <w:rPr>
      <w:sz w:val="24"/>
      <w:szCs w:val="24"/>
      <w:lang w:eastAsia="en-US"/>
    </w:rPr>
  </w:style>
  <w:style w:type="paragraph" w:customStyle="1" w:styleId="22">
    <w:name w:val="样式2"/>
    <w:basedOn w:val="a2"/>
    <w:link w:val="2Char"/>
    <w:pPr>
      <w:tabs>
        <w:tab w:val="left" w:pos="-212"/>
      </w:tabs>
      <w:spacing w:line="360" w:lineRule="auto"/>
      <w:ind w:left="-113" w:firstLine="510"/>
    </w:pPr>
    <w:rPr>
      <w:kern w:val="0"/>
      <w:sz w:val="20"/>
      <w:szCs w:val="19"/>
      <w:lang w:val="x-none" w:eastAsia="x-none"/>
    </w:rPr>
  </w:style>
  <w:style w:type="paragraph" w:customStyle="1" w:styleId="1fff0">
    <w:name w:val="正文缩进1"/>
    <w:basedOn w:val="a2"/>
    <w:pPr>
      <w:spacing w:beforeLines="50" w:before="156" w:afterLines="50" w:after="156" w:line="300" w:lineRule="auto"/>
      <w:ind w:firstLineChars="200" w:firstLine="480"/>
    </w:pPr>
    <w:rPr>
      <w:rFonts w:eastAsia="仿宋_GB2312"/>
    </w:rPr>
  </w:style>
  <w:style w:type="paragraph" w:customStyle="1" w:styleId="afffffff6">
    <w:name w:val="大圆点标题"/>
    <w:basedOn w:val="afffffff5"/>
    <w:pPr>
      <w:numPr>
        <w:numId w:val="31"/>
      </w:numPr>
      <w:tabs>
        <w:tab w:val="clear" w:pos="360"/>
        <w:tab w:val="left" w:pos="840"/>
      </w:tabs>
      <w:spacing w:beforeLines="30" w:before="93" w:line="300" w:lineRule="auto"/>
      <w:ind w:firstLine="0"/>
      <w:jc w:val="both"/>
    </w:pPr>
    <w:rPr>
      <w:rFonts w:ascii="Arial" w:eastAsia="宋体" w:hAnsi="Arial" w:cs="Arial"/>
      <w:b/>
      <w:bCs/>
      <w:sz w:val="24"/>
      <w:szCs w:val="24"/>
    </w:rPr>
  </w:style>
  <w:style w:type="paragraph" w:customStyle="1" w:styleId="xl95">
    <w:name w:val="xl95"/>
    <w:basedOn w:val="a2"/>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宋体" w:hAnsi="宋体" w:cs="宋体"/>
      <w:color w:val="000000"/>
      <w:kern w:val="0"/>
      <w:sz w:val="22"/>
      <w:szCs w:val="22"/>
    </w:rPr>
  </w:style>
  <w:style w:type="paragraph" w:customStyle="1" w:styleId="BodyTextIndent21">
    <w:name w:val="Body Text Indent 21"/>
    <w:basedOn w:val="a2"/>
    <w:pPr>
      <w:autoSpaceDE w:val="0"/>
      <w:autoSpaceDN w:val="0"/>
      <w:adjustRightInd w:val="0"/>
      <w:spacing w:line="360" w:lineRule="auto"/>
      <w:ind w:firstLine="540"/>
      <w:textAlignment w:val="baseline"/>
    </w:pPr>
    <w:rPr>
      <w:szCs w:val="20"/>
    </w:rPr>
  </w:style>
  <w:style w:type="paragraph" w:styleId="62">
    <w:name w:val="toc 6"/>
    <w:basedOn w:val="a2"/>
    <w:next w:val="a2"/>
    <w:uiPriority w:val="39"/>
    <w:pPr>
      <w:ind w:left="1050"/>
      <w:jc w:val="left"/>
    </w:pPr>
    <w:rPr>
      <w:sz w:val="18"/>
      <w:szCs w:val="18"/>
    </w:rPr>
  </w:style>
  <w:style w:type="paragraph" w:styleId="45">
    <w:name w:val="List Bullet 4"/>
    <w:basedOn w:val="a2"/>
    <w:pPr>
      <w:widowControl/>
      <w:tabs>
        <w:tab w:val="left" w:pos="420"/>
      </w:tabs>
      <w:ind w:left="420" w:hanging="420"/>
      <w:jc w:val="left"/>
    </w:pPr>
    <w:rPr>
      <w:rFonts w:ascii="Arial" w:hAnsi="Arial"/>
      <w:bCs/>
      <w:color w:val="000000"/>
      <w:kern w:val="0"/>
      <w:sz w:val="20"/>
      <w:szCs w:val="20"/>
      <w:lang w:eastAsia="en-US"/>
    </w:rPr>
  </w:style>
  <w:style w:type="paragraph" w:customStyle="1" w:styleId="afffffff7">
    <w:name w:val="*正文"/>
    <w:basedOn w:val="a2"/>
    <w:qFormat/>
    <w:rsid w:val="00205674"/>
    <w:pPr>
      <w:spacing w:line="300" w:lineRule="auto"/>
      <w:ind w:firstLineChars="200" w:firstLine="480"/>
    </w:pPr>
    <w:rPr>
      <w:rFonts w:ascii="宋体" w:hAnsi="宋体" w:cs="仿宋_GB2312"/>
    </w:rPr>
  </w:style>
  <w:style w:type="paragraph" w:customStyle="1" w:styleId="216">
    <w:name w:val="列表 21"/>
    <w:basedOn w:val="a2"/>
    <w:pPr>
      <w:ind w:leftChars="200" w:left="100" w:hangingChars="200" w:hanging="200"/>
    </w:pPr>
  </w:style>
  <w:style w:type="paragraph" w:customStyle="1" w:styleId="46">
    <w:name w:val="样式4"/>
    <w:basedOn w:val="a2"/>
    <w:pPr>
      <w:tabs>
        <w:tab w:val="left" w:pos="425"/>
      </w:tabs>
      <w:spacing w:line="360" w:lineRule="auto"/>
      <w:ind w:left="425" w:hanging="425"/>
    </w:pPr>
    <w:rPr>
      <w:rFonts w:ascii="宋体" w:hAnsi="宋体"/>
    </w:rPr>
  </w:style>
  <w:style w:type="paragraph" w:customStyle="1" w:styleId="4H4RefHeading1rh1Headingsqlsect1234h4FirstS1">
    <w:name w:val="样式 标题 4H4Ref Heading 1rh1Heading sqlsect 1.2.3.4h4First S...1"/>
    <w:basedOn w:val="4"/>
    <w:pPr>
      <w:tabs>
        <w:tab w:val="left" w:pos="0"/>
        <w:tab w:val="left" w:pos="864"/>
        <w:tab w:val="left" w:pos="1584"/>
      </w:tabs>
      <w:spacing w:line="480" w:lineRule="auto"/>
      <w:ind w:left="864" w:right="240" w:hanging="864"/>
      <w:jc w:val="left"/>
    </w:pPr>
    <w:rPr>
      <w:rFonts w:eastAsia="宋体" w:cs="宋体"/>
      <w:b/>
      <w:szCs w:val="20"/>
    </w:rPr>
  </w:style>
  <w:style w:type="paragraph" w:customStyle="1" w:styleId="MSOListEnd">
    <w:name w:val="MSO_ListEnd"/>
    <w:next w:val="MSOPara"/>
    <w:pPr>
      <w:autoSpaceDE w:val="0"/>
      <w:autoSpaceDN w:val="0"/>
      <w:adjustRightInd w:val="0"/>
      <w:spacing w:line="20" w:lineRule="atLeast"/>
      <w:ind w:left="1000"/>
    </w:pPr>
    <w:rPr>
      <w:rFonts w:ascii="Times" w:hAnsi="Times" w:cs="Times"/>
      <w:sz w:val="8"/>
      <w:szCs w:val="8"/>
      <w:lang w:eastAsia="en-US"/>
    </w:rPr>
  </w:style>
  <w:style w:type="paragraph" w:customStyle="1" w:styleId="MSOTableCap2">
    <w:name w:val="MSO_TableCap2"/>
    <w:basedOn w:val="MSOTableCap1"/>
    <w:pPr>
      <w:ind w:left="1440"/>
    </w:pPr>
  </w:style>
  <w:style w:type="paragraph" w:customStyle="1" w:styleId="610">
    <w:name w:val="索引 61"/>
    <w:basedOn w:val="a2"/>
    <w:next w:val="a2"/>
    <w:pPr>
      <w:widowControl/>
      <w:ind w:left="1200" w:hanging="200"/>
      <w:jc w:val="left"/>
    </w:pPr>
    <w:rPr>
      <w:b/>
      <w:bCs/>
      <w:color w:val="000000"/>
      <w:kern w:val="0"/>
      <w:sz w:val="20"/>
      <w:szCs w:val="20"/>
      <w:lang w:eastAsia="en-US"/>
    </w:rPr>
  </w:style>
  <w:style w:type="paragraph" w:customStyle="1" w:styleId="217">
    <w:name w:val="索引 21"/>
    <w:basedOn w:val="a2"/>
    <w:next w:val="a2"/>
    <w:pPr>
      <w:widowControl/>
      <w:ind w:left="400" w:hanging="200"/>
      <w:jc w:val="left"/>
    </w:pPr>
    <w:rPr>
      <w:b/>
      <w:bCs/>
      <w:color w:val="000000"/>
      <w:kern w:val="0"/>
      <w:sz w:val="20"/>
      <w:szCs w:val="20"/>
      <w:lang w:eastAsia="en-US"/>
    </w:rPr>
  </w:style>
  <w:style w:type="paragraph" w:customStyle="1" w:styleId="13">
    <w:name w:val="批注主题1"/>
    <w:basedOn w:val="affa"/>
    <w:next w:val="affa"/>
    <w:link w:val="Char3"/>
    <w:rPr>
      <w:b/>
      <w:bCs w:val="0"/>
    </w:rPr>
  </w:style>
  <w:style w:type="paragraph" w:customStyle="1" w:styleId="afd">
    <w:name w:val="正文样式"/>
    <w:basedOn w:val="a2"/>
    <w:link w:val="Charc"/>
    <w:pPr>
      <w:tabs>
        <w:tab w:val="left" w:pos="840"/>
      </w:tabs>
      <w:spacing w:line="360" w:lineRule="auto"/>
      <w:ind w:firstLineChars="200" w:firstLine="200"/>
    </w:pPr>
    <w:rPr>
      <w:b/>
      <w:kern w:val="0"/>
      <w:szCs w:val="20"/>
      <w:lang w:val="x-none" w:eastAsia="x-none"/>
    </w:rPr>
  </w:style>
  <w:style w:type="paragraph" w:customStyle="1" w:styleId="xl85">
    <w:name w:val="xl85"/>
    <w:basedOn w:val="a2"/>
    <w:pPr>
      <w:widowControl/>
      <w:pBdr>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rPr>
  </w:style>
  <w:style w:type="paragraph" w:styleId="af9">
    <w:name w:val="Subtitle"/>
    <w:basedOn w:val="a2"/>
    <w:link w:val="af8"/>
    <w:qFormat/>
    <w:pPr>
      <w:widowControl/>
      <w:spacing w:after="60"/>
      <w:jc w:val="center"/>
    </w:pPr>
    <w:rPr>
      <w:rFonts w:ascii="Arial" w:hAnsi="Arial"/>
      <w:bCs/>
      <w:color w:val="000000"/>
      <w:kern w:val="0"/>
      <w:lang w:val="x-none" w:eastAsia="en-US"/>
    </w:rPr>
  </w:style>
  <w:style w:type="paragraph" w:customStyle="1" w:styleId="MSOHead4">
    <w:name w:val="MSO_Head4"/>
    <w:next w:val="a2"/>
    <w:pPr>
      <w:keepNext/>
      <w:spacing w:before="180" w:after="60"/>
    </w:pPr>
    <w:rPr>
      <w:rFonts w:ascii="Franklin Gothic Medium Cond" w:hAnsi="Franklin Gothic Medium Cond"/>
      <w:sz w:val="27"/>
      <w:szCs w:val="28"/>
      <w:lang w:eastAsia="en-US"/>
    </w:rPr>
  </w:style>
  <w:style w:type="paragraph" w:customStyle="1" w:styleId="MSONotePara2">
    <w:name w:val="MSO_NotePara2"/>
    <w:basedOn w:val="MSONotePara1"/>
    <w:next w:val="MSONotePara1"/>
    <w:pPr>
      <w:ind w:left="562"/>
    </w:pPr>
  </w:style>
  <w:style w:type="paragraph" w:customStyle="1" w:styleId="2Char2">
    <w:name w:val="正文 + 首行缩进:  2 字符 Char"/>
    <w:basedOn w:val="a2"/>
    <w:link w:val="2CharChar"/>
    <w:pPr>
      <w:spacing w:line="360" w:lineRule="auto"/>
      <w:ind w:firstLineChars="200" w:firstLine="480"/>
    </w:pPr>
    <w:rPr>
      <w:kern w:val="0"/>
      <w:sz w:val="20"/>
      <w:szCs w:val="20"/>
      <w:lang w:val="x-none" w:eastAsia="x-none"/>
    </w:rPr>
  </w:style>
  <w:style w:type="paragraph" w:customStyle="1" w:styleId="afffffff8">
    <w:name w:val="表文"/>
    <w:basedOn w:val="42"/>
    <w:pPr>
      <w:adjustRightInd w:val="0"/>
      <w:snapToGrid w:val="0"/>
      <w:spacing w:beforeLines="0" w:before="0" w:afterLines="0" w:after="0" w:line="240" w:lineRule="auto"/>
      <w:ind w:firstLineChars="0" w:firstLine="0"/>
    </w:pPr>
    <w:rPr>
      <w:rFonts w:ascii="Tahoma" w:eastAsia="宋体" w:hAnsi="Tahoma"/>
      <w:sz w:val="21"/>
    </w:rPr>
  </w:style>
  <w:style w:type="paragraph" w:customStyle="1" w:styleId="MMTopic7">
    <w:name w:val="MM Topic 7"/>
    <w:basedOn w:val="7"/>
    <w:pPr>
      <w:numPr>
        <w:ilvl w:val="0"/>
        <w:numId w:val="0"/>
      </w:numPr>
      <w:tabs>
        <w:tab w:val="clear" w:pos="1296"/>
        <w:tab w:val="left" w:pos="748"/>
      </w:tabs>
      <w:ind w:left="748" w:hanging="374"/>
    </w:pPr>
    <w:rPr>
      <w:rFonts w:ascii="Calibri" w:hAnsi="Calibri"/>
      <w:sz w:val="28"/>
    </w:rPr>
  </w:style>
  <w:style w:type="paragraph" w:customStyle="1" w:styleId="font10">
    <w:name w:val="font10"/>
    <w:basedOn w:val="a2"/>
    <w:pPr>
      <w:widowControl/>
      <w:spacing w:before="100" w:beforeAutospacing="1" w:after="100" w:afterAutospacing="1"/>
      <w:jc w:val="left"/>
    </w:pPr>
    <w:rPr>
      <w:rFonts w:ascii="Courier New" w:hAnsi="Courier New" w:cs="Courier New"/>
      <w:b/>
      <w:bCs/>
      <w:kern w:val="0"/>
      <w:sz w:val="20"/>
      <w:szCs w:val="20"/>
    </w:rPr>
  </w:style>
  <w:style w:type="paragraph" w:customStyle="1" w:styleId="xl68">
    <w:name w:val="xl68"/>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ourier New" w:hAnsi="Courier New" w:cs="Courier New"/>
      <w:kern w:val="0"/>
      <w:sz w:val="20"/>
      <w:szCs w:val="20"/>
    </w:rPr>
  </w:style>
  <w:style w:type="paragraph" w:customStyle="1" w:styleId="afff">
    <w:name w:val="仿宋三号正文"/>
    <w:basedOn w:val="a2"/>
    <w:link w:val="Charfa"/>
    <w:qFormat/>
    <w:pPr>
      <w:ind w:firstLineChars="231" w:firstLine="739"/>
    </w:pPr>
    <w:rPr>
      <w:rFonts w:ascii="仿宋_GB2312" w:eastAsia="仿宋_GB2312" w:hAnsi="仿宋_GB2312"/>
      <w:bCs/>
      <w:kern w:val="0"/>
      <w:sz w:val="32"/>
      <w:szCs w:val="32"/>
    </w:rPr>
  </w:style>
  <w:style w:type="paragraph" w:customStyle="1" w:styleId="1f2">
    <w:name w:val="样式1"/>
    <w:basedOn w:val="42"/>
    <w:next w:val="42"/>
    <w:link w:val="1Char3"/>
    <w:qFormat/>
    <w:pPr>
      <w:spacing w:beforeLines="0" w:before="0" w:afterLines="0" w:after="0"/>
      <w:ind w:firstLine="200"/>
    </w:pPr>
    <w:rPr>
      <w:rFonts w:ascii="宋体" w:eastAsia="宋体" w:hAnsi="宋体"/>
    </w:rPr>
  </w:style>
  <w:style w:type="paragraph" w:customStyle="1" w:styleId="p15">
    <w:name w:val="p15"/>
    <w:basedOn w:val="a2"/>
    <w:pPr>
      <w:widowControl/>
      <w:snapToGrid w:val="0"/>
      <w:spacing w:line="400" w:lineRule="atLeast"/>
      <w:ind w:firstLine="482"/>
    </w:pPr>
    <w:rPr>
      <w:kern w:val="0"/>
    </w:rPr>
  </w:style>
  <w:style w:type="paragraph" w:customStyle="1" w:styleId="xl104">
    <w:name w:val="xl104"/>
    <w:basedOn w:val="a2"/>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120">
    <w:name w:val="xl120"/>
    <w:basedOn w:val="a2"/>
    <w:pPr>
      <w:widowControl/>
      <w:pBdr>
        <w:top w:val="single" w:sz="4" w:space="0" w:color="auto"/>
        <w:bottom w:val="single" w:sz="4" w:space="0" w:color="auto"/>
      </w:pBdr>
      <w:shd w:val="clear" w:color="000000" w:fill="C0C0C0"/>
      <w:spacing w:before="100" w:beforeAutospacing="1" w:after="100" w:afterAutospacing="1"/>
      <w:jc w:val="right"/>
      <w:textAlignment w:val="center"/>
    </w:pPr>
    <w:rPr>
      <w:rFonts w:ascii="宋体" w:hAnsi="宋体" w:cs="宋体"/>
      <w:kern w:val="0"/>
    </w:rPr>
  </w:style>
  <w:style w:type="paragraph" w:customStyle="1" w:styleId="xl136">
    <w:name w:val="xl136"/>
    <w:basedOn w:val="a2"/>
    <w:pPr>
      <w:widowControl/>
      <w:pBdr>
        <w:left w:val="single" w:sz="4" w:space="0" w:color="auto"/>
        <w:right w:val="single" w:sz="4" w:space="0" w:color="auto"/>
      </w:pBdr>
      <w:spacing w:before="100" w:beforeAutospacing="1" w:after="100" w:afterAutospacing="1"/>
      <w:jc w:val="center"/>
      <w:textAlignment w:val="center"/>
    </w:pPr>
    <w:rPr>
      <w:rFonts w:ascii="宋体" w:hAnsi="宋体" w:cs="宋体"/>
      <w:kern w:val="0"/>
    </w:rPr>
  </w:style>
  <w:style w:type="paragraph" w:customStyle="1" w:styleId="p16">
    <w:name w:val="p16"/>
    <w:basedOn w:val="a2"/>
    <w:pPr>
      <w:widowControl/>
      <w:snapToGrid w:val="0"/>
      <w:spacing w:line="400" w:lineRule="atLeast"/>
      <w:ind w:firstLine="482"/>
    </w:pPr>
    <w:rPr>
      <w:kern w:val="0"/>
    </w:rPr>
  </w:style>
  <w:style w:type="paragraph" w:styleId="afffffff5">
    <w:name w:val="List Bullet"/>
    <w:basedOn w:val="a2"/>
    <w:pPr>
      <w:widowControl/>
      <w:tabs>
        <w:tab w:val="left" w:pos="360"/>
      </w:tabs>
      <w:ind w:left="360" w:hanging="360"/>
      <w:jc w:val="left"/>
    </w:pPr>
    <w:rPr>
      <w:rFonts w:eastAsia="Times New Roman"/>
      <w:kern w:val="0"/>
      <w:sz w:val="20"/>
      <w:szCs w:val="20"/>
    </w:rPr>
  </w:style>
  <w:style w:type="paragraph" w:styleId="aa">
    <w:name w:val="footer"/>
    <w:aliases w:val="FtrF"/>
    <w:basedOn w:val="a2"/>
    <w:link w:val="a9"/>
    <w:uiPriority w:val="99"/>
    <w:pPr>
      <w:tabs>
        <w:tab w:val="center" w:pos="4153"/>
        <w:tab w:val="right" w:pos="8306"/>
      </w:tabs>
      <w:snapToGrid w:val="0"/>
      <w:jc w:val="left"/>
    </w:pPr>
    <w:rPr>
      <w:kern w:val="0"/>
      <w:sz w:val="18"/>
      <w:szCs w:val="18"/>
      <w:lang w:val="x-none" w:eastAsia="x-none"/>
    </w:rPr>
  </w:style>
  <w:style w:type="paragraph" w:customStyle="1" w:styleId="MSOListPara2">
    <w:name w:val="MSO_ListPara2"/>
    <w:basedOn w:val="MSOListPara1"/>
    <w:pPr>
      <w:ind w:left="1080"/>
    </w:pPr>
  </w:style>
  <w:style w:type="paragraph" w:customStyle="1" w:styleId="MSOPartTitle">
    <w:name w:val="MSO_PartTitle"/>
    <w:basedOn w:val="MSOChapTitle"/>
    <w:next w:val="MSOPara"/>
  </w:style>
  <w:style w:type="paragraph" w:customStyle="1" w:styleId="afffffff9">
    <w:name w:val="编号，小四"/>
    <w:basedOn w:val="a2"/>
    <w:qFormat/>
    <w:pPr>
      <w:numPr>
        <w:numId w:val="32"/>
      </w:numPr>
      <w:spacing w:line="360" w:lineRule="auto"/>
      <w:ind w:firstLineChars="200" w:firstLine="200"/>
    </w:pPr>
    <w:rPr>
      <w:rFonts w:eastAsia="仿宋" w:cs="宋体"/>
      <w:szCs w:val="20"/>
    </w:rPr>
  </w:style>
  <w:style w:type="paragraph" w:customStyle="1" w:styleId="Charff2">
    <w:name w:val="章正文 Char"/>
    <w:basedOn w:val="a2"/>
    <w:pPr>
      <w:numPr>
        <w:numId w:val="33"/>
      </w:numPr>
      <w:spacing w:afterLines="50" w:after="156" w:line="380" w:lineRule="exact"/>
    </w:pPr>
    <w:rPr>
      <w:rFonts w:ascii="宋体" w:hAnsi="宋体"/>
      <w:spacing w:val="6"/>
    </w:rPr>
  </w:style>
  <w:style w:type="paragraph" w:customStyle="1" w:styleId="a7">
    <w:name w:val="文字"/>
    <w:basedOn w:val="a2"/>
    <w:link w:val="Char0"/>
    <w:pPr>
      <w:tabs>
        <w:tab w:val="left" w:pos="8520"/>
      </w:tabs>
      <w:adjustRightInd w:val="0"/>
      <w:spacing w:line="312" w:lineRule="auto"/>
      <w:ind w:right="-210" w:firstLine="556"/>
    </w:pPr>
    <w:rPr>
      <w:rFonts w:ascii="楷体_GB2312" w:eastAsia="楷体_GB2312"/>
      <w:kern w:val="0"/>
      <w:sz w:val="28"/>
      <w:szCs w:val="20"/>
      <w:lang w:val="x-none" w:eastAsia="x-none"/>
    </w:rPr>
  </w:style>
  <w:style w:type="paragraph" w:customStyle="1" w:styleId="CharCharCharCharCharChar">
    <w:name w:val="Char Char Char Char Char Char"/>
    <w:basedOn w:val="12"/>
    <w:pPr>
      <w:tabs>
        <w:tab w:val="left" w:pos="840"/>
      </w:tabs>
      <w:ind w:leftChars="1400" w:left="1400"/>
    </w:pPr>
    <w:rPr>
      <w:rFonts w:ascii="Tahoma" w:hAnsi="Tahoma"/>
      <w:sz w:val="24"/>
    </w:rPr>
  </w:style>
  <w:style w:type="paragraph" w:customStyle="1" w:styleId="afffffffa">
    <w:name w:val="表格标题(居中)"/>
    <w:basedOn w:val="a2"/>
    <w:pPr>
      <w:tabs>
        <w:tab w:val="left" w:pos="840"/>
      </w:tabs>
      <w:autoSpaceDE w:val="0"/>
      <w:autoSpaceDN w:val="0"/>
      <w:adjustRightInd w:val="0"/>
      <w:snapToGrid w:val="0"/>
      <w:jc w:val="center"/>
    </w:pPr>
    <w:rPr>
      <w:b/>
      <w:kern w:val="0"/>
      <w:szCs w:val="20"/>
    </w:rPr>
  </w:style>
  <w:style w:type="paragraph" w:customStyle="1" w:styleId="MMTopic6">
    <w:name w:val="MM Topic 6"/>
    <w:basedOn w:val="6"/>
    <w:pPr>
      <w:numPr>
        <w:ilvl w:val="0"/>
        <w:numId w:val="0"/>
      </w:numPr>
      <w:tabs>
        <w:tab w:val="clear" w:pos="1440"/>
        <w:tab w:val="clear" w:pos="1620"/>
        <w:tab w:val="left" w:pos="748"/>
      </w:tabs>
      <w:ind w:left="748" w:hanging="374"/>
    </w:pPr>
    <w:rPr>
      <w:rFonts w:ascii="Cambria" w:eastAsia="宋体" w:hAnsi="Cambria"/>
      <w:b/>
    </w:rPr>
  </w:style>
  <w:style w:type="paragraph" w:customStyle="1" w:styleId="afffffffb">
    <w:name w:val="附图标题"/>
    <w:basedOn w:val="afffffa"/>
    <w:next w:val="42"/>
    <w:pPr>
      <w:keepNext w:val="0"/>
      <w:numPr>
        <w:numId w:val="34"/>
      </w:numPr>
      <w:tabs>
        <w:tab w:val="clear" w:pos="840"/>
        <w:tab w:val="left" w:pos="720"/>
      </w:tabs>
      <w:spacing w:afterLines="100" w:after="312"/>
    </w:pPr>
    <w:rPr>
      <w:rFonts w:ascii="Arial" w:eastAsia="黑体" w:hAnsi="Arial"/>
      <w:b/>
    </w:rPr>
  </w:style>
  <w:style w:type="paragraph" w:customStyle="1" w:styleId="xl94">
    <w:name w:val="xl94"/>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color w:val="000000"/>
      <w:kern w:val="0"/>
    </w:rPr>
  </w:style>
  <w:style w:type="paragraph" w:styleId="92">
    <w:name w:val="toc 9"/>
    <w:basedOn w:val="a2"/>
    <w:next w:val="a2"/>
    <w:uiPriority w:val="39"/>
    <w:pPr>
      <w:ind w:left="1680"/>
      <w:jc w:val="left"/>
    </w:pPr>
    <w:rPr>
      <w:sz w:val="18"/>
      <w:szCs w:val="18"/>
    </w:rPr>
  </w:style>
  <w:style w:type="paragraph" w:customStyle="1" w:styleId="list1n">
    <w:name w:val="list1n"/>
    <w:basedOn w:val="a2"/>
    <w:pPr>
      <w:tabs>
        <w:tab w:val="left" w:pos="420"/>
      </w:tabs>
      <w:ind w:left="420" w:hanging="420"/>
    </w:pPr>
  </w:style>
  <w:style w:type="paragraph" w:customStyle="1" w:styleId="1fff1">
    <w:name w:val="列表1"/>
    <w:basedOn w:val="a2"/>
    <w:pPr>
      <w:ind w:left="200" w:hangingChars="200" w:hanging="200"/>
    </w:pPr>
  </w:style>
  <w:style w:type="paragraph" w:styleId="54">
    <w:name w:val="List Bullet 5"/>
    <w:basedOn w:val="a2"/>
    <w:pPr>
      <w:tabs>
        <w:tab w:val="left" w:pos="2040"/>
      </w:tabs>
      <w:ind w:left="2040" w:hanging="360"/>
    </w:pPr>
    <w:rPr>
      <w:szCs w:val="20"/>
    </w:rPr>
  </w:style>
  <w:style w:type="paragraph" w:customStyle="1" w:styleId="afffffffc">
    <w:name w:val="內文縮排"/>
    <w:basedOn w:val="a2"/>
    <w:next w:val="1fff"/>
    <w:pPr>
      <w:autoSpaceDE w:val="0"/>
      <w:autoSpaceDN w:val="0"/>
      <w:adjustRightInd w:val="0"/>
      <w:jc w:val="left"/>
    </w:pPr>
    <w:rPr>
      <w:rFonts w:ascii="PMingLiU" w:eastAsia="PMingLiU"/>
      <w:kern w:val="0"/>
      <w:sz w:val="20"/>
    </w:rPr>
  </w:style>
  <w:style w:type="paragraph" w:customStyle="1" w:styleId="55">
    <w:name w:val="5号"/>
  </w:style>
  <w:style w:type="paragraph" w:customStyle="1" w:styleId="MSOTableText">
    <w:name w:val="MSO_TableText"/>
    <w:pPr>
      <w:autoSpaceDE w:val="0"/>
      <w:autoSpaceDN w:val="0"/>
      <w:adjustRightInd w:val="0"/>
      <w:spacing w:before="80" w:line="220" w:lineRule="atLeast"/>
    </w:pPr>
    <w:rPr>
      <w:rFonts w:ascii="Franklin Gothic Book" w:hAnsi="Franklin Gothic Book" w:cs="ITC Franklin Gothic Book"/>
      <w:sz w:val="18"/>
      <w:szCs w:val="18"/>
      <w:lang w:eastAsia="en-US"/>
    </w:rPr>
  </w:style>
  <w:style w:type="paragraph" w:customStyle="1" w:styleId="MSOHead2">
    <w:name w:val="MSO_Head2"/>
    <w:next w:val="a2"/>
    <w:pPr>
      <w:keepNext/>
      <w:spacing w:before="380" w:after="60"/>
    </w:pPr>
    <w:rPr>
      <w:rFonts w:ascii="Franklin Gothic Medium Cond" w:hAnsi="Franklin Gothic Medium Cond"/>
      <w:b/>
      <w:bCs/>
      <w:sz w:val="31"/>
      <w:szCs w:val="31"/>
      <w:lang w:eastAsia="en-US"/>
    </w:rPr>
  </w:style>
  <w:style w:type="paragraph" w:customStyle="1" w:styleId="512">
    <w:name w:val="索引 51"/>
    <w:basedOn w:val="a2"/>
    <w:next w:val="a2"/>
    <w:pPr>
      <w:widowControl/>
      <w:ind w:left="1000" w:hanging="200"/>
      <w:jc w:val="left"/>
    </w:pPr>
    <w:rPr>
      <w:b/>
      <w:bCs/>
      <w:color w:val="000000"/>
      <w:kern w:val="0"/>
      <w:sz w:val="20"/>
      <w:szCs w:val="20"/>
      <w:lang w:eastAsia="en-US"/>
    </w:rPr>
  </w:style>
  <w:style w:type="paragraph" w:customStyle="1" w:styleId="Para">
    <w:name w:val="Para"/>
    <w:basedOn w:val="a2"/>
    <w:pPr>
      <w:widowControl/>
      <w:autoSpaceDE w:val="0"/>
      <w:autoSpaceDN w:val="0"/>
      <w:adjustRightInd w:val="0"/>
      <w:spacing w:before="100" w:line="240" w:lineRule="atLeast"/>
      <w:ind w:left="720"/>
      <w:jc w:val="left"/>
    </w:pPr>
    <w:rPr>
      <w:bCs/>
      <w:color w:val="000000"/>
      <w:kern w:val="0"/>
      <w:szCs w:val="20"/>
      <w:lang w:eastAsia="en-US"/>
    </w:rPr>
  </w:style>
  <w:style w:type="paragraph" w:customStyle="1" w:styleId="MSOFooter0">
    <w:name w:val="MSO_Footer"/>
    <w:rPr>
      <w:rFonts w:ascii="Arial" w:hAnsi="Arial" w:cs="Arial"/>
      <w:sz w:val="16"/>
      <w:szCs w:val="16"/>
      <w:lang w:eastAsia="en-US"/>
    </w:rPr>
  </w:style>
  <w:style w:type="paragraph" w:customStyle="1" w:styleId="afffffffd">
    <w:name w:val="百姓a"/>
    <w:basedOn w:val="X"/>
    <w:pPr>
      <w:tabs>
        <w:tab w:val="left" w:pos="1260"/>
        <w:tab w:val="left" w:pos="1530"/>
      </w:tabs>
      <w:ind w:left="1530" w:hanging="825"/>
    </w:pPr>
  </w:style>
  <w:style w:type="paragraph" w:customStyle="1" w:styleId="xl84">
    <w:name w:val="xl84"/>
    <w:basedOn w:val="a2"/>
    <w:pPr>
      <w:widowControl/>
      <w:pBdr>
        <w:left w:val="single" w:sz="4" w:space="0" w:color="auto"/>
        <w:right w:val="single" w:sz="4" w:space="0" w:color="auto"/>
      </w:pBdr>
      <w:spacing w:before="100" w:beforeAutospacing="1" w:after="100" w:afterAutospacing="1"/>
      <w:jc w:val="center"/>
    </w:pPr>
    <w:rPr>
      <w:rFonts w:ascii="宋体" w:hAnsi="宋体" w:cs="宋体"/>
      <w:kern w:val="0"/>
    </w:rPr>
  </w:style>
  <w:style w:type="paragraph" w:customStyle="1" w:styleId="42">
    <w:name w:val="正文缩进4"/>
    <w:basedOn w:val="a2"/>
    <w:link w:val="Charf3"/>
    <w:pPr>
      <w:spacing w:beforeLines="50" w:before="156" w:afterLines="50" w:after="156" w:line="300" w:lineRule="auto"/>
      <w:ind w:firstLineChars="200" w:firstLine="480"/>
    </w:pPr>
    <w:rPr>
      <w:rFonts w:eastAsia="仿宋_GB2312"/>
      <w:kern w:val="0"/>
      <w:lang w:val="x-none" w:eastAsia="x-none"/>
    </w:rPr>
  </w:style>
  <w:style w:type="paragraph" w:customStyle="1" w:styleId="afffffffe">
    <w:name w:val="文本框正文"/>
    <w:basedOn w:val="a2"/>
    <w:pPr>
      <w:jc w:val="center"/>
    </w:pPr>
    <w:rPr>
      <w:b/>
    </w:rPr>
  </w:style>
  <w:style w:type="paragraph" w:customStyle="1" w:styleId="CharCharChar10">
    <w:name w:val="Char Char Char1"/>
    <w:basedOn w:val="a2"/>
    <w:rPr>
      <w:rFonts w:ascii="Tahoma" w:hAnsi="Tahoma"/>
      <w:szCs w:val="20"/>
    </w:rPr>
  </w:style>
  <w:style w:type="paragraph" w:customStyle="1" w:styleId="3sect123h3H3BoldHeadbhl3CTl3toc3heading3Su">
    <w:name w:val="样式 标题 3sect1.2.3h3H3Bold Headbhl3CTl3+toc 3heading 3Su..."/>
    <w:basedOn w:val="30"/>
    <w:pPr>
      <w:tabs>
        <w:tab w:val="clear" w:pos="851"/>
        <w:tab w:val="left" w:pos="720"/>
      </w:tabs>
      <w:spacing w:line="413" w:lineRule="auto"/>
      <w:ind w:left="720" w:hanging="720"/>
    </w:pPr>
    <w:rPr>
      <w:rFonts w:eastAsia="宋体"/>
      <w:b/>
      <w:color w:val="0000FF"/>
      <w:sz w:val="32"/>
      <w:u w:val="single"/>
    </w:rPr>
  </w:style>
  <w:style w:type="paragraph" w:customStyle="1" w:styleId="51">
    <w:name w:val="自定义标题5"/>
    <w:basedOn w:val="5"/>
    <w:link w:val="5Char"/>
    <w:pPr>
      <w:numPr>
        <w:ilvl w:val="0"/>
        <w:numId w:val="8"/>
      </w:numPr>
      <w:tabs>
        <w:tab w:val="left" w:pos="1080"/>
      </w:tabs>
    </w:pPr>
    <w:rPr>
      <w:color w:val="000000"/>
    </w:rPr>
  </w:style>
  <w:style w:type="paragraph" w:customStyle="1" w:styleId="font9">
    <w:name w:val="font9"/>
    <w:basedOn w:val="a2"/>
    <w:pPr>
      <w:widowControl/>
      <w:spacing w:before="100" w:beforeAutospacing="1" w:after="100" w:afterAutospacing="1"/>
      <w:jc w:val="left"/>
    </w:pPr>
    <w:rPr>
      <w:rFonts w:ascii="宋体" w:hAnsi="宋体" w:cs="宋体"/>
      <w:color w:val="FF0000"/>
      <w:kern w:val="0"/>
      <w:sz w:val="20"/>
      <w:szCs w:val="20"/>
    </w:rPr>
  </w:style>
  <w:style w:type="paragraph" w:customStyle="1" w:styleId="afffff2">
    <w:name w:val="塔河正文"/>
    <w:pPr>
      <w:spacing w:line="360" w:lineRule="auto"/>
      <w:ind w:firstLineChars="224" w:firstLine="224"/>
    </w:pPr>
    <w:rPr>
      <w:rFonts w:ascii="宋体" w:hAnsi="宋体"/>
      <w:sz w:val="24"/>
      <w:szCs w:val="21"/>
    </w:rPr>
  </w:style>
  <w:style w:type="paragraph" w:customStyle="1" w:styleId="affffffff">
    <w:name w:val="小项目"/>
    <w:basedOn w:val="a2"/>
    <w:pPr>
      <w:numPr>
        <w:numId w:val="35"/>
      </w:numPr>
      <w:tabs>
        <w:tab w:val="left" w:pos="567"/>
      </w:tabs>
      <w:spacing w:line="360" w:lineRule="auto"/>
      <w:ind w:firstLineChars="200" w:firstLine="200"/>
    </w:pPr>
  </w:style>
  <w:style w:type="paragraph" w:customStyle="1" w:styleId="xl103">
    <w:name w:val="xl103"/>
    <w:basedOn w:val="a2"/>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color w:val="000000"/>
      <w:kern w:val="0"/>
    </w:rPr>
  </w:style>
  <w:style w:type="paragraph" w:customStyle="1" w:styleId="xl119">
    <w:name w:val="xl119"/>
    <w:basedOn w:val="a2"/>
    <w:pPr>
      <w:widowControl/>
      <w:pBdr>
        <w:top w:val="single" w:sz="4" w:space="0" w:color="auto"/>
        <w:left w:val="single" w:sz="4" w:space="0" w:color="auto"/>
        <w:bottom w:val="single" w:sz="4" w:space="0" w:color="auto"/>
      </w:pBdr>
      <w:shd w:val="clear" w:color="000000" w:fill="C0C0C0"/>
      <w:spacing w:before="100" w:beforeAutospacing="1" w:after="100" w:afterAutospacing="1"/>
      <w:jc w:val="right"/>
      <w:textAlignment w:val="center"/>
    </w:pPr>
    <w:rPr>
      <w:rFonts w:ascii="宋体" w:hAnsi="宋体" w:cs="宋体"/>
      <w:kern w:val="0"/>
    </w:rPr>
  </w:style>
  <w:style w:type="paragraph" w:customStyle="1" w:styleId="xl135">
    <w:name w:val="xl135"/>
    <w:basedOn w:val="a2"/>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宋体" w:hAnsi="宋体" w:cs="宋体"/>
      <w:kern w:val="0"/>
    </w:rPr>
  </w:style>
  <w:style w:type="paragraph" w:customStyle="1" w:styleId="xl151">
    <w:name w:val="xl151"/>
    <w:basedOn w:val="a2"/>
    <w:pPr>
      <w:widowControl/>
      <w:pBdr>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rPr>
  </w:style>
  <w:style w:type="paragraph" w:styleId="affa">
    <w:name w:val="annotation text"/>
    <w:basedOn w:val="a2"/>
    <w:link w:val="aff9"/>
    <w:pPr>
      <w:widowControl/>
      <w:jc w:val="left"/>
    </w:pPr>
    <w:rPr>
      <w:rFonts w:ascii="Arial" w:hAnsi="Arial"/>
      <w:bCs/>
      <w:color w:val="000000"/>
      <w:kern w:val="0"/>
      <w:sz w:val="20"/>
      <w:szCs w:val="20"/>
      <w:lang w:val="x-none" w:eastAsia="en-US"/>
    </w:rPr>
  </w:style>
  <w:style w:type="paragraph" w:customStyle="1" w:styleId="1212152">
    <w:name w:val="样式 样式 宋体 小四 黑色 两端对齐 段前: 1.2 磅 段后: 1.2 磅 行距: 1.5 倍行距 + 首行缩进:  2 字符"/>
    <w:basedOn w:val="a2"/>
    <w:pPr>
      <w:widowControl/>
      <w:overflowPunct w:val="0"/>
      <w:autoSpaceDE w:val="0"/>
      <w:autoSpaceDN w:val="0"/>
      <w:adjustRightInd w:val="0"/>
      <w:spacing w:after="120" w:line="400" w:lineRule="exact"/>
      <w:ind w:firstLineChars="200" w:firstLine="480"/>
      <w:textAlignment w:val="baseline"/>
    </w:pPr>
    <w:rPr>
      <w:rFonts w:ascii="Arial" w:hAnsi="Arial" w:cs="宋体"/>
      <w:kern w:val="0"/>
    </w:rPr>
  </w:style>
  <w:style w:type="paragraph" w:customStyle="1" w:styleId="1067067">
    <w:name w:val="样式 样式 样式1 + 左侧:  0.67 字符 + 左侧:  0.67 字符"/>
    <w:basedOn w:val="a2"/>
    <w:pPr>
      <w:spacing w:line="360" w:lineRule="auto"/>
      <w:ind w:leftChars="67" w:left="161" w:firstLineChars="236" w:firstLine="566"/>
    </w:pPr>
    <w:rPr>
      <w:rFonts w:ascii="宋体" w:hAnsi="宋体" w:cs="宋体"/>
      <w:szCs w:val="20"/>
    </w:rPr>
  </w:style>
  <w:style w:type="paragraph" w:customStyle="1" w:styleId="1fff2">
    <w:name w:val="文本块1"/>
    <w:basedOn w:val="a2"/>
    <w:pPr>
      <w:widowControl/>
      <w:spacing w:after="120"/>
      <w:ind w:left="1440" w:right="1440"/>
      <w:jc w:val="left"/>
    </w:pPr>
    <w:rPr>
      <w:rFonts w:ascii="Arial" w:hAnsi="Arial"/>
      <w:bCs/>
      <w:color w:val="000000"/>
      <w:kern w:val="0"/>
      <w:sz w:val="20"/>
      <w:szCs w:val="20"/>
      <w:lang w:eastAsia="en-US"/>
    </w:rPr>
  </w:style>
  <w:style w:type="paragraph" w:customStyle="1" w:styleId="3Level3HeadH3sect123h3Heading3-oldlevel3PIM">
    <w:name w:val="样式 标题 3Level 3 HeadH3sect1.2.3h3Heading 3 - oldlevel_3PIM..."/>
    <w:basedOn w:val="30"/>
    <w:pPr>
      <w:tabs>
        <w:tab w:val="clear" w:pos="851"/>
        <w:tab w:val="left" w:pos="720"/>
      </w:tabs>
      <w:spacing w:line="413" w:lineRule="auto"/>
      <w:ind w:left="1275" w:hanging="1275"/>
    </w:pPr>
    <w:rPr>
      <w:rFonts w:eastAsia="宋体"/>
      <w:b/>
      <w:sz w:val="30"/>
    </w:rPr>
  </w:style>
  <w:style w:type="paragraph" w:customStyle="1" w:styleId="affffffff0">
    <w:name w:val="表编号"/>
    <w:basedOn w:val="7"/>
    <w:pPr>
      <w:numPr>
        <w:ilvl w:val="0"/>
        <w:numId w:val="0"/>
      </w:numPr>
      <w:tabs>
        <w:tab w:val="left" w:pos="851"/>
      </w:tabs>
      <w:spacing w:before="0" w:after="0" w:line="360" w:lineRule="auto"/>
      <w:ind w:firstLineChars="200" w:firstLine="422"/>
      <w:jc w:val="center"/>
    </w:pPr>
    <w:rPr>
      <w:kern w:val="0"/>
      <w:sz w:val="21"/>
      <w:szCs w:val="21"/>
    </w:rPr>
  </w:style>
  <w:style w:type="paragraph" w:customStyle="1" w:styleId="affc">
    <w:name w:val="标准正文"/>
    <w:basedOn w:val="a2"/>
    <w:link w:val="Charf7"/>
    <w:qFormat/>
    <w:pPr>
      <w:spacing w:before="156" w:after="156" w:line="360" w:lineRule="auto"/>
      <w:ind w:firstLineChars="200" w:firstLine="480"/>
    </w:pPr>
    <w:rPr>
      <w:kern w:val="0"/>
      <w:szCs w:val="20"/>
      <w:lang w:val="x-none" w:eastAsia="x-none"/>
    </w:rPr>
  </w:style>
  <w:style w:type="paragraph" w:customStyle="1" w:styleId="316">
    <w:name w:val="列表编号 31"/>
    <w:basedOn w:val="a2"/>
    <w:pPr>
      <w:tabs>
        <w:tab w:val="left" w:pos="1260"/>
      </w:tabs>
      <w:spacing w:after="100" w:afterAutospacing="1"/>
      <w:ind w:left="1260" w:hanging="420"/>
    </w:pPr>
    <w:rPr>
      <w:rFonts w:eastAsia="仿宋_GB2312"/>
    </w:rPr>
  </w:style>
  <w:style w:type="paragraph" w:customStyle="1" w:styleId="56">
    <w:name w:val="5"/>
    <w:basedOn w:val="a2"/>
  </w:style>
  <w:style w:type="paragraph" w:customStyle="1" w:styleId="82">
    <w:name w:val="8"/>
    <w:pPr>
      <w:widowControl w:val="0"/>
      <w:jc w:val="both"/>
    </w:pPr>
    <w:rPr>
      <w:szCs w:val="24"/>
    </w:rPr>
  </w:style>
  <w:style w:type="paragraph" w:customStyle="1" w:styleId="2f2">
    <w:name w:val="样式 正文缩进 + 首行缩进:  2 字符"/>
    <w:basedOn w:val="42"/>
    <w:pPr>
      <w:spacing w:beforeLines="0" w:before="0" w:afterLines="0" w:after="0" w:line="360" w:lineRule="auto"/>
    </w:pPr>
    <w:rPr>
      <w:rFonts w:eastAsia="宋体"/>
    </w:rPr>
  </w:style>
  <w:style w:type="paragraph" w:customStyle="1" w:styleId="aff">
    <w:name w:val="段"/>
    <w:link w:val="CharChar0"/>
    <w:pPr>
      <w:autoSpaceDE w:val="0"/>
      <w:autoSpaceDN w:val="0"/>
      <w:ind w:firstLineChars="200" w:firstLine="200"/>
      <w:jc w:val="both"/>
    </w:pPr>
    <w:rPr>
      <w:rFonts w:ascii="宋体"/>
    </w:rPr>
  </w:style>
  <w:style w:type="paragraph" w:customStyle="1" w:styleId="4h4heading4PIM4H4bulletblbbsect1234RefHead">
    <w:name w:val="样式 标题 4h4heading 4PIM 4H4bulletblbbsect 1.2.3.4Ref Head..."/>
    <w:basedOn w:val="4"/>
    <w:pPr>
      <w:numPr>
        <w:ilvl w:val="0"/>
        <w:numId w:val="0"/>
      </w:numPr>
      <w:tabs>
        <w:tab w:val="left" w:pos="1080"/>
      </w:tabs>
      <w:ind w:left="864" w:hanging="864"/>
    </w:pPr>
    <w:rPr>
      <w:rFonts w:eastAsia="宋体" w:cs="宋体"/>
      <w:b/>
      <w:kern w:val="0"/>
      <w:szCs w:val="20"/>
    </w:rPr>
  </w:style>
  <w:style w:type="paragraph" w:customStyle="1" w:styleId="MMTopic3">
    <w:name w:val="MM Topic 3"/>
    <w:basedOn w:val="30"/>
    <w:link w:val="MMTopic3Char"/>
    <w:pPr>
      <w:numPr>
        <w:ilvl w:val="0"/>
        <w:numId w:val="0"/>
      </w:numPr>
      <w:tabs>
        <w:tab w:val="left" w:pos="851"/>
      </w:tabs>
    </w:pPr>
    <w:rPr>
      <w:rFonts w:ascii="Calibri" w:eastAsia="宋体" w:hAnsi="Calibri"/>
      <w:b/>
      <w:sz w:val="32"/>
    </w:rPr>
  </w:style>
  <w:style w:type="paragraph" w:customStyle="1" w:styleId="xl93">
    <w:name w:val="xl93"/>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color w:val="000000"/>
      <w:kern w:val="0"/>
      <w:sz w:val="22"/>
      <w:szCs w:val="22"/>
    </w:rPr>
  </w:style>
  <w:style w:type="paragraph" w:customStyle="1" w:styleId="affffffff1">
    <w:name w:val="编号"/>
    <w:basedOn w:val="a2"/>
    <w:pPr>
      <w:numPr>
        <w:numId w:val="36"/>
      </w:numPr>
      <w:tabs>
        <w:tab w:val="left" w:pos="1134"/>
      </w:tabs>
      <w:spacing w:line="360" w:lineRule="auto"/>
    </w:pPr>
    <w:rPr>
      <w:rFonts w:ascii="仿宋_GB2312" w:eastAsia="仿宋_GB2312"/>
      <w:kern w:val="0"/>
    </w:rPr>
  </w:style>
  <w:style w:type="paragraph" w:customStyle="1" w:styleId="39">
    <w:name w:val="标题3"/>
    <w:basedOn w:val="a2"/>
    <w:pPr>
      <w:tabs>
        <w:tab w:val="left" w:pos="420"/>
      </w:tabs>
      <w:ind w:left="420" w:hanging="420"/>
    </w:pPr>
    <w:rPr>
      <w:b/>
      <w:sz w:val="32"/>
    </w:rPr>
  </w:style>
  <w:style w:type="paragraph" w:customStyle="1" w:styleId="310">
    <w:name w:val="正文文本 31"/>
    <w:basedOn w:val="a2"/>
    <w:link w:val="3Char"/>
    <w:pPr>
      <w:spacing w:line="360" w:lineRule="auto"/>
      <w:jc w:val="center"/>
    </w:pPr>
    <w:rPr>
      <w:kern w:val="0"/>
      <w:sz w:val="18"/>
      <w:lang w:val="x-none" w:eastAsia="x-none"/>
    </w:rPr>
  </w:style>
  <w:style w:type="paragraph" w:customStyle="1" w:styleId="47">
    <w:name w:val="标书标题4"/>
    <w:basedOn w:val="a2"/>
    <w:next w:val="a2"/>
    <w:rsid w:val="00D63D0C"/>
    <w:pPr>
      <w:tabs>
        <w:tab w:val="num" w:pos="1702"/>
      </w:tabs>
      <w:ind w:left="1702" w:hanging="851"/>
    </w:pPr>
  </w:style>
  <w:style w:type="paragraph" w:customStyle="1" w:styleId="affffffff2">
    <w:name w:val="表格内文字"/>
    <w:basedOn w:val="a2"/>
    <w:pPr>
      <w:spacing w:line="320" w:lineRule="atLeast"/>
      <w:jc w:val="center"/>
    </w:pPr>
    <w:rPr>
      <w:sz w:val="22"/>
    </w:rPr>
  </w:style>
  <w:style w:type="paragraph" w:customStyle="1" w:styleId="Text10">
    <w:name w:val="Text 1"/>
    <w:basedOn w:val="a2"/>
    <w:pPr>
      <w:widowControl/>
      <w:numPr>
        <w:numId w:val="37"/>
      </w:numPr>
      <w:tabs>
        <w:tab w:val="left" w:pos="360"/>
      </w:tabs>
      <w:ind w:left="0" w:firstLine="360"/>
      <w:jc w:val="left"/>
    </w:pPr>
    <w:rPr>
      <w:kern w:val="0"/>
      <w:sz w:val="22"/>
      <w:szCs w:val="20"/>
      <w:lang w:eastAsia="en-US"/>
    </w:rPr>
  </w:style>
  <w:style w:type="paragraph" w:customStyle="1" w:styleId="MSOFooterEven">
    <w:name w:val="MSO_Footer_Even"/>
    <w:pPr>
      <w:tabs>
        <w:tab w:val="right" w:pos="-378"/>
        <w:tab w:val="left" w:pos="-18"/>
      </w:tabs>
      <w:ind w:left="-783" w:right="360"/>
    </w:pPr>
    <w:rPr>
      <w:rFonts w:ascii="Arial" w:hAnsi="Arial"/>
      <w:bCs/>
      <w:color w:val="000000"/>
      <w:sz w:val="16"/>
      <w:lang w:eastAsia="en-US"/>
    </w:rPr>
  </w:style>
  <w:style w:type="paragraph" w:customStyle="1" w:styleId="413">
    <w:name w:val="索引 41"/>
    <w:basedOn w:val="a2"/>
    <w:next w:val="a2"/>
    <w:pPr>
      <w:widowControl/>
      <w:ind w:left="800" w:hanging="200"/>
      <w:jc w:val="left"/>
    </w:pPr>
    <w:rPr>
      <w:b/>
      <w:bCs/>
      <w:color w:val="000000"/>
      <w:kern w:val="0"/>
      <w:sz w:val="20"/>
      <w:szCs w:val="20"/>
      <w:lang w:eastAsia="en-US"/>
    </w:rPr>
  </w:style>
  <w:style w:type="paragraph" w:customStyle="1" w:styleId="footereven">
    <w:name w:val="footer even"/>
    <w:basedOn w:val="a2"/>
    <w:pPr>
      <w:widowControl/>
      <w:ind w:right="360" w:firstLine="180"/>
      <w:jc w:val="left"/>
    </w:pPr>
    <w:rPr>
      <w:rFonts w:ascii="Arial" w:hAnsi="Arial"/>
      <w:b/>
      <w:kern w:val="0"/>
      <w:sz w:val="15"/>
      <w:lang w:eastAsia="en-US"/>
    </w:rPr>
  </w:style>
  <w:style w:type="paragraph" w:customStyle="1" w:styleId="3sect123h3H3BoldHeadbhl3CTl3toc3heading3Su1">
    <w:name w:val="样式 标题 3sect1.2.3h3H3Bold Headbhl3CTl3+toc 3heading 3Su...1"/>
    <w:basedOn w:val="30"/>
    <w:pPr>
      <w:tabs>
        <w:tab w:val="clear" w:pos="851"/>
        <w:tab w:val="left" w:pos="720"/>
      </w:tabs>
      <w:spacing w:before="60"/>
      <w:ind w:left="720" w:hanging="720"/>
    </w:pPr>
    <w:rPr>
      <w:rFonts w:eastAsia="宋体" w:cs="宋体"/>
      <w:b/>
      <w:sz w:val="32"/>
      <w:szCs w:val="20"/>
    </w:rPr>
  </w:style>
  <w:style w:type="paragraph" w:customStyle="1" w:styleId="11111ghostgghost1ghost1g1ghost11ghost2">
    <w:name w:val="样式 标题 1标题 1 1编号标题11 ghostgghost1 ghost1g1ghost11 ghost2..."/>
    <w:basedOn w:val="1"/>
    <w:pPr>
      <w:keepNext w:val="0"/>
      <w:keepLines w:val="0"/>
      <w:numPr>
        <w:numId w:val="0"/>
      </w:numPr>
      <w:tabs>
        <w:tab w:val="left" w:pos="425"/>
      </w:tabs>
      <w:autoSpaceDE w:val="0"/>
      <w:autoSpaceDN w:val="0"/>
      <w:ind w:left="425" w:hanging="425"/>
      <w:jc w:val="left"/>
    </w:pPr>
    <w:rPr>
      <w:rFonts w:ascii="宋体" w:eastAsia="宋体" w:hAnsi="宋体"/>
      <w:b/>
      <w:kern w:val="2"/>
      <w:sz w:val="24"/>
      <w:szCs w:val="24"/>
    </w:rPr>
  </w:style>
  <w:style w:type="paragraph" w:customStyle="1" w:styleId="3h3h3H3Kop3Vl3Level3Headheading3h3111Hea">
    <w:name w:val="样式 标题 3h:3h3H3Kop 3Vl3Level 3 Headheading 3h31.1.1 Hea..."/>
    <w:basedOn w:val="30"/>
    <w:pPr>
      <w:numPr>
        <w:ilvl w:val="0"/>
        <w:numId w:val="0"/>
      </w:numPr>
      <w:tabs>
        <w:tab w:val="left" w:pos="851"/>
      </w:tabs>
    </w:pPr>
    <w:rPr>
      <w:rFonts w:eastAsia="宋体" w:cs="宋体"/>
      <w:b/>
      <w:szCs w:val="20"/>
    </w:rPr>
  </w:style>
  <w:style w:type="paragraph" w:customStyle="1" w:styleId="xl83">
    <w:name w:val="xl83"/>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Courier New" w:hAnsi="Courier New" w:cs="Courier New"/>
      <w:kern w:val="0"/>
      <w:sz w:val="19"/>
      <w:szCs w:val="19"/>
    </w:rPr>
  </w:style>
  <w:style w:type="paragraph" w:customStyle="1" w:styleId="50025">
    <w:name w:val="样式 标题 5 + 段前: 0 磅 段后: 0 磅 行距: 固定值 25 磅"/>
    <w:basedOn w:val="5"/>
    <w:link w:val="50025Char"/>
    <w:pPr>
      <w:numPr>
        <w:ilvl w:val="0"/>
        <w:numId w:val="38"/>
      </w:numPr>
      <w:tabs>
        <w:tab w:val="left" w:pos="851"/>
      </w:tabs>
      <w:snapToGrid w:val="0"/>
      <w:spacing w:line="500" w:lineRule="exact"/>
    </w:pPr>
    <w:rPr>
      <w:rFonts w:eastAsia="仿宋_GB2312"/>
      <w:b w:val="0"/>
      <w:kern w:val="0"/>
      <w:szCs w:val="20"/>
      <w:lang w:val="en-US" w:eastAsia="zh-CN"/>
    </w:rPr>
  </w:style>
  <w:style w:type="paragraph" w:customStyle="1" w:styleId="CharChar1CharCharCharCharCharCharChar">
    <w:name w:val="Char Char1 Char Char Char Char Char Char Char"/>
    <w:basedOn w:val="a2"/>
    <w:rPr>
      <w:rFonts w:ascii="Tahoma" w:hAnsi="Tahoma"/>
      <w:szCs w:val="20"/>
    </w:rPr>
  </w:style>
  <w:style w:type="paragraph" w:customStyle="1" w:styleId="1fff3">
    <w:name w:val="1正文文字"/>
    <w:basedOn w:val="a2"/>
    <w:next w:val="42"/>
    <w:pPr>
      <w:tabs>
        <w:tab w:val="left" w:pos="900"/>
      </w:tabs>
      <w:spacing w:afterLines="50" w:after="156" w:line="300" w:lineRule="auto"/>
      <w:ind w:left="900" w:hanging="420"/>
    </w:pPr>
    <w:rPr>
      <w:rFonts w:ascii="Arial" w:hAnsi="Arial" w:cs="宋体"/>
    </w:rPr>
  </w:style>
  <w:style w:type="paragraph" w:customStyle="1" w:styleId="211">
    <w:name w:val="正文文本 21"/>
    <w:basedOn w:val="a2"/>
    <w:link w:val="2Char4"/>
    <w:pPr>
      <w:spacing w:line="360" w:lineRule="auto"/>
    </w:pPr>
    <w:rPr>
      <w:kern w:val="0"/>
      <w:lang w:val="x-none" w:eastAsia="x-none"/>
    </w:rPr>
  </w:style>
  <w:style w:type="paragraph" w:customStyle="1" w:styleId="2Char5">
    <w:name w:val="标书标题2 Char"/>
    <w:basedOn w:val="20"/>
    <w:link w:val="2CharChar0"/>
    <w:pPr>
      <w:keepNext w:val="0"/>
      <w:keepLines w:val="0"/>
      <w:tabs>
        <w:tab w:val="clear" w:pos="735"/>
        <w:tab w:val="clear" w:pos="851"/>
        <w:tab w:val="left" w:pos="0"/>
        <w:tab w:val="left" w:pos="576"/>
        <w:tab w:val="center" w:pos="630"/>
      </w:tabs>
      <w:ind w:left="576" w:hanging="576"/>
    </w:pPr>
    <w:rPr>
      <w:kern w:val="44"/>
      <w:szCs w:val="44"/>
    </w:rPr>
  </w:style>
  <w:style w:type="paragraph" w:customStyle="1" w:styleId="affffffff3">
    <w:name w:val="倪志刚项目单级编号"/>
    <w:basedOn w:val="afa"/>
    <w:pPr>
      <w:tabs>
        <w:tab w:val="left" w:pos="840"/>
      </w:tabs>
      <w:spacing w:before="120" w:after="120" w:line="360" w:lineRule="auto"/>
      <w:ind w:firstLine="0"/>
      <w:jc w:val="center"/>
    </w:pPr>
    <w:rPr>
      <w:rFonts w:ascii="宋体" w:eastAsia="宋体" w:hAnsi="宋体"/>
      <w:kern w:val="28"/>
      <w:sz w:val="22"/>
      <w:szCs w:val="24"/>
    </w:rPr>
  </w:style>
  <w:style w:type="paragraph" w:customStyle="1" w:styleId="43">
    <w:name w:val="自定义标题4"/>
    <w:basedOn w:val="a2"/>
    <w:next w:val="afa"/>
    <w:link w:val="4Char"/>
    <w:pPr>
      <w:keepNext/>
      <w:keepLines/>
      <w:widowControl/>
      <w:numPr>
        <w:ilvl w:val="3"/>
        <w:numId w:val="8"/>
      </w:numPr>
      <w:tabs>
        <w:tab w:val="left" w:pos="1080"/>
        <w:tab w:val="left" w:pos="1931"/>
      </w:tabs>
      <w:spacing w:before="120" w:after="120" w:line="377" w:lineRule="auto"/>
      <w:ind w:rightChars="100" w:right="210" w:hangingChars="405" w:hanging="405"/>
      <w:jc w:val="left"/>
      <w:outlineLvl w:val="3"/>
    </w:pPr>
    <w:rPr>
      <w:rFonts w:ascii="Arial" w:eastAsia="仿宋_GB2312" w:hAnsi="Arial"/>
      <w:b/>
      <w:bCs/>
      <w:sz w:val="28"/>
      <w:szCs w:val="28"/>
      <w:lang w:val="x-none" w:eastAsia="x-none"/>
    </w:rPr>
  </w:style>
  <w:style w:type="paragraph" w:customStyle="1" w:styleId="tablecell">
    <w:name w:val="table cell"/>
    <w:basedOn w:val="a2"/>
    <w:pPr>
      <w:spacing w:line="360" w:lineRule="auto"/>
    </w:pPr>
    <w:rPr>
      <w:rFonts w:ascii="楷体" w:eastAsia="楷体"/>
      <w:kern w:val="0"/>
      <w:szCs w:val="20"/>
    </w:rPr>
  </w:style>
  <w:style w:type="paragraph" w:customStyle="1" w:styleId="Heading">
    <w:name w:val="Heading"/>
    <w:basedOn w:val="a2"/>
    <w:next w:val="ae"/>
    <w:pPr>
      <w:widowControl/>
      <w:tabs>
        <w:tab w:val="left" w:pos="840"/>
      </w:tabs>
      <w:jc w:val="left"/>
    </w:pPr>
    <w:rPr>
      <w:b/>
      <w:kern w:val="0"/>
      <w:sz w:val="28"/>
      <w:lang w:eastAsia="en-US"/>
    </w:rPr>
  </w:style>
  <w:style w:type="paragraph" w:customStyle="1" w:styleId="font8">
    <w:name w:val="font8"/>
    <w:basedOn w:val="a2"/>
    <w:pPr>
      <w:widowControl/>
      <w:spacing w:before="100" w:beforeAutospacing="1" w:after="100" w:afterAutospacing="1"/>
      <w:jc w:val="left"/>
    </w:pPr>
    <w:rPr>
      <w:rFonts w:ascii="宋体" w:hAnsi="宋体" w:cs="宋体"/>
      <w:kern w:val="0"/>
      <w:sz w:val="20"/>
      <w:szCs w:val="20"/>
    </w:rPr>
  </w:style>
  <w:style w:type="paragraph" w:customStyle="1" w:styleId="Style7">
    <w:name w:val="Style 7"/>
    <w:basedOn w:val="a2"/>
    <w:pPr>
      <w:autoSpaceDE w:val="0"/>
      <w:autoSpaceDN w:val="0"/>
      <w:spacing w:line="240" w:lineRule="exact"/>
      <w:jc w:val="left"/>
    </w:pPr>
    <w:rPr>
      <w:kern w:val="0"/>
    </w:rPr>
  </w:style>
  <w:style w:type="paragraph" w:customStyle="1" w:styleId="ab">
    <w:name w:val="图表标题"/>
    <w:basedOn w:val="a2"/>
    <w:link w:val="Char2"/>
    <w:autoRedefine/>
    <w:rsid w:val="00DF4E2A"/>
    <w:pPr>
      <w:widowControl/>
      <w:adjustRightInd w:val="0"/>
      <w:snapToGrid w:val="0"/>
      <w:jc w:val="center"/>
      <w:textAlignment w:val="baseline"/>
    </w:pPr>
    <w:rPr>
      <w:kern w:val="0"/>
      <w:lang w:val="x-none" w:eastAsia="x-none"/>
    </w:rPr>
  </w:style>
  <w:style w:type="paragraph" w:customStyle="1" w:styleId="1fff4">
    <w:name w:val="纯文本1"/>
    <w:basedOn w:val="a2"/>
    <w:pPr>
      <w:adjustRightInd w:val="0"/>
      <w:textAlignment w:val="baseline"/>
    </w:pPr>
    <w:rPr>
      <w:rFonts w:ascii="宋体"/>
      <w:kern w:val="0"/>
      <w:szCs w:val="20"/>
    </w:rPr>
  </w:style>
  <w:style w:type="paragraph" w:customStyle="1" w:styleId="affffffff4">
    <w:name w:val="插图"/>
    <w:basedOn w:val="a2"/>
    <w:pPr>
      <w:widowControl/>
      <w:autoSpaceDE w:val="0"/>
      <w:autoSpaceDN w:val="0"/>
      <w:adjustRightInd w:val="0"/>
      <w:jc w:val="center"/>
      <w:textAlignment w:val="bottom"/>
    </w:pPr>
    <w:rPr>
      <w:rFonts w:eastAsia="仿宋_GB2312"/>
      <w:kern w:val="0"/>
      <w:szCs w:val="20"/>
    </w:rPr>
  </w:style>
  <w:style w:type="paragraph" w:customStyle="1" w:styleId="5H55l4h5SecondSubheadingdashdsdddash1ds1dd1da">
    <w:name w:val="样式 标题 5H55l4h5Second Subheadingdashdsdddash1ds1dd1da..."/>
    <w:basedOn w:val="5"/>
    <w:pPr>
      <w:tabs>
        <w:tab w:val="left" w:pos="1008"/>
      </w:tabs>
      <w:ind w:left="1008" w:hanging="1008"/>
    </w:pPr>
  </w:style>
  <w:style w:type="paragraph" w:customStyle="1" w:styleId="MSOTableHead">
    <w:name w:val="MSO_TableHead"/>
    <w:pPr>
      <w:keepNext/>
      <w:autoSpaceDE w:val="0"/>
      <w:autoSpaceDN w:val="0"/>
      <w:adjustRightInd w:val="0"/>
      <w:spacing w:before="100" w:after="80" w:line="240" w:lineRule="atLeast"/>
    </w:pPr>
    <w:rPr>
      <w:rFonts w:ascii="Franklin Gothic Medium Cond" w:hAnsi="Franklin Gothic Medium Cond" w:cs="Franklin Gothic Condensed"/>
      <w:lang w:eastAsia="en-US"/>
    </w:rPr>
  </w:style>
  <w:style w:type="paragraph" w:customStyle="1" w:styleId="MSOListNote2">
    <w:name w:val="MSO_ListNote2"/>
    <w:basedOn w:val="MSONotePara"/>
    <w:pPr>
      <w:ind w:left="1080"/>
    </w:pPr>
  </w:style>
  <w:style w:type="paragraph" w:customStyle="1" w:styleId="CharCharCharCharCharCharChar0">
    <w:name w:val="Char Char Char Char Char Char Char"/>
    <w:basedOn w:val="a2"/>
    <w:pPr>
      <w:widowControl/>
      <w:spacing w:after="160" w:line="240" w:lineRule="exact"/>
      <w:jc w:val="left"/>
    </w:pPr>
    <w:rPr>
      <w:rFonts w:ascii="Verdana" w:hAnsi="Verdana"/>
      <w:kern w:val="0"/>
      <w:sz w:val="20"/>
      <w:szCs w:val="20"/>
      <w:lang w:eastAsia="en-US"/>
    </w:rPr>
  </w:style>
  <w:style w:type="paragraph" w:customStyle="1" w:styleId="1fff5">
    <w:name w:val="[列表1]"/>
    <w:basedOn w:val="a2"/>
    <w:pPr>
      <w:numPr>
        <w:numId w:val="39"/>
      </w:numPr>
      <w:tabs>
        <w:tab w:val="left" w:pos="1554"/>
      </w:tabs>
      <w:spacing w:line="360" w:lineRule="auto"/>
    </w:pPr>
    <w:rPr>
      <w:rFonts w:ascii="宋体" w:hAnsi="ˎ̥"/>
      <w:bCs/>
      <w:szCs w:val="28"/>
    </w:rPr>
  </w:style>
  <w:style w:type="paragraph" w:customStyle="1" w:styleId="xl102">
    <w:name w:val="xl102"/>
    <w:basedOn w:val="a2"/>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color w:val="000000"/>
      <w:kern w:val="0"/>
      <w:sz w:val="22"/>
      <w:szCs w:val="22"/>
    </w:rPr>
  </w:style>
  <w:style w:type="paragraph" w:customStyle="1" w:styleId="xl118">
    <w:name w:val="xl118"/>
    <w:basedOn w:val="a2"/>
    <w:pPr>
      <w:widowControl/>
      <w:pBdr>
        <w:top w:val="single" w:sz="4" w:space="0" w:color="auto"/>
        <w:bottom w:val="single" w:sz="4" w:space="0" w:color="auto"/>
      </w:pBdr>
      <w:spacing w:before="100" w:beforeAutospacing="1" w:after="100" w:afterAutospacing="1"/>
      <w:jc w:val="center"/>
      <w:textAlignment w:val="center"/>
    </w:pPr>
    <w:rPr>
      <w:kern w:val="0"/>
    </w:rPr>
  </w:style>
  <w:style w:type="paragraph" w:customStyle="1" w:styleId="xl134">
    <w:name w:val="xl134"/>
    <w:basedOn w:val="a2"/>
    <w:pPr>
      <w:widowControl/>
      <w:pBdr>
        <w:top w:val="single" w:sz="4" w:space="0" w:color="auto"/>
        <w:left w:val="single" w:sz="4" w:space="0" w:color="auto"/>
        <w:right w:val="single" w:sz="4" w:space="0" w:color="auto"/>
      </w:pBdr>
      <w:spacing w:before="100" w:beforeAutospacing="1" w:after="100" w:afterAutospacing="1"/>
      <w:jc w:val="center"/>
    </w:pPr>
    <w:rPr>
      <w:rFonts w:ascii="宋体" w:hAnsi="宋体" w:cs="宋体"/>
      <w:kern w:val="0"/>
    </w:rPr>
  </w:style>
  <w:style w:type="paragraph" w:customStyle="1" w:styleId="xl150">
    <w:name w:val="xl150"/>
    <w:basedOn w:val="a2"/>
    <w:pPr>
      <w:widowControl/>
      <w:pBdr>
        <w:left w:val="single" w:sz="4" w:space="0" w:color="auto"/>
        <w:right w:val="single" w:sz="4" w:space="0" w:color="auto"/>
      </w:pBdr>
      <w:spacing w:before="100" w:beforeAutospacing="1" w:after="100" w:afterAutospacing="1"/>
      <w:jc w:val="left"/>
    </w:pPr>
    <w:rPr>
      <w:rFonts w:ascii="宋体" w:hAnsi="宋体" w:cs="宋体"/>
      <w:kern w:val="0"/>
    </w:rPr>
  </w:style>
  <w:style w:type="paragraph" w:customStyle="1" w:styleId="6H6BOD4h6ThirdSubheadingPIM612">
    <w:name w:val="样式 标题 6H6BOD 4h6Third SubheadingPIM 6 + (西文) 宋体 段后: 12 磅"/>
    <w:basedOn w:val="6"/>
    <w:pPr>
      <w:tabs>
        <w:tab w:val="clear" w:pos="851"/>
        <w:tab w:val="clear" w:pos="1440"/>
        <w:tab w:val="clear" w:pos="1620"/>
        <w:tab w:val="left" w:pos="1152"/>
      </w:tabs>
      <w:spacing w:after="240"/>
      <w:ind w:left="1152" w:hanging="1152"/>
    </w:pPr>
    <w:rPr>
      <w:rFonts w:ascii="宋体" w:hAnsi="宋体" w:cs="宋体"/>
      <w:b/>
      <w:sz w:val="24"/>
      <w:szCs w:val="20"/>
    </w:rPr>
  </w:style>
  <w:style w:type="paragraph" w:customStyle="1" w:styleId="MSONoteEnd2">
    <w:name w:val="MSO_NoteEnd2"/>
    <w:basedOn w:val="MSONotePara2"/>
    <w:next w:val="MSONoteEnd1"/>
    <w:pPr>
      <w:keepNext w:val="0"/>
      <w:pBdr>
        <w:bottom w:val="single" w:sz="6" w:space="0" w:color="auto"/>
        <w:between w:val="single" w:sz="6" w:space="0" w:color="auto"/>
      </w:pBdr>
      <w:spacing w:before="110" w:line="60" w:lineRule="atLeast"/>
      <w:jc w:val="both"/>
    </w:pPr>
    <w:rPr>
      <w:sz w:val="8"/>
      <w:szCs w:val="8"/>
    </w:rPr>
  </w:style>
  <w:style w:type="paragraph" w:customStyle="1" w:styleId="affffffff5">
    <w:name w:val="次小点说明"/>
    <w:basedOn w:val="a2"/>
    <w:pPr>
      <w:numPr>
        <w:numId w:val="40"/>
      </w:numPr>
      <w:tabs>
        <w:tab w:val="left" w:pos="-632"/>
      </w:tabs>
      <w:adjustRightInd w:val="0"/>
      <w:snapToGrid w:val="0"/>
      <w:spacing w:line="360" w:lineRule="auto"/>
      <w:ind w:firstLine="0"/>
    </w:pPr>
  </w:style>
  <w:style w:type="paragraph" w:customStyle="1" w:styleId="4H4h4PIM4sect1234RefHeading1rh1sect12341">
    <w:name w:val="样式 标题 4H4h4PIM 4sect 1.2.3.4Ref Heading 1rh1sect 1.2.3.41..."/>
    <w:basedOn w:val="a2"/>
    <w:pPr>
      <w:snapToGrid w:val="0"/>
      <w:spacing w:line="500" w:lineRule="exact"/>
    </w:pPr>
    <w:rPr>
      <w:rFonts w:eastAsia="仿宋_GB2312"/>
      <w:kern w:val="0"/>
      <w:sz w:val="28"/>
    </w:rPr>
  </w:style>
  <w:style w:type="paragraph" w:customStyle="1" w:styleId="218">
    <w:name w:val="列表编号 21"/>
    <w:basedOn w:val="a2"/>
    <w:next w:val="316"/>
    <w:pPr>
      <w:tabs>
        <w:tab w:val="left" w:pos="840"/>
      </w:tabs>
      <w:spacing w:after="100" w:afterAutospacing="1"/>
      <w:ind w:left="851" w:hanging="851"/>
    </w:pPr>
    <w:rPr>
      <w:rFonts w:eastAsia="仿宋_GB2312"/>
    </w:rPr>
  </w:style>
  <w:style w:type="paragraph" w:customStyle="1" w:styleId="affffffff6">
    <w:name w:val="文档正文（封面底）"/>
    <w:basedOn w:val="a2"/>
    <w:pPr>
      <w:tabs>
        <w:tab w:val="left" w:pos="840"/>
      </w:tabs>
      <w:adjustRightInd w:val="0"/>
      <w:spacing w:line="360" w:lineRule="auto"/>
      <w:jc w:val="center"/>
      <w:textAlignment w:val="baseline"/>
    </w:pPr>
    <w:rPr>
      <w:rFonts w:ascii="长城仿宋"/>
      <w:b/>
      <w:kern w:val="0"/>
      <w:sz w:val="28"/>
      <w:szCs w:val="20"/>
    </w:rPr>
  </w:style>
  <w:style w:type="paragraph" w:customStyle="1" w:styleId="GB2312CharCharChar">
    <w:name w:val="样式 正文缩进 + (中文) 仿宋_GB2312 小四 Char Char Char"/>
    <w:basedOn w:val="42"/>
    <w:pPr>
      <w:tabs>
        <w:tab w:val="left" w:pos="840"/>
      </w:tabs>
      <w:spacing w:beforeLines="0" w:before="0" w:afterLines="0" w:after="0" w:line="360" w:lineRule="auto"/>
    </w:pPr>
    <w:rPr>
      <w:rFonts w:ascii="宋体" w:eastAsia="宋体" w:hAnsi="宋体"/>
      <w:sz w:val="28"/>
    </w:rPr>
  </w:style>
  <w:style w:type="paragraph" w:customStyle="1" w:styleId="Body-Main">
    <w:name w:val="Body-Main"/>
    <w:basedOn w:val="a2"/>
    <w:pPr>
      <w:widowControl/>
      <w:tabs>
        <w:tab w:val="left" w:pos="840"/>
      </w:tabs>
      <w:ind w:left="360"/>
    </w:pPr>
    <w:rPr>
      <w:kern w:val="0"/>
      <w:sz w:val="22"/>
      <w:szCs w:val="20"/>
    </w:rPr>
  </w:style>
  <w:style w:type="paragraph" w:customStyle="1" w:styleId="24652">
    <w:name w:val="样式 样式 首行缩进:  2 字符 段前: 4.65 磅 + 首行缩进:  2 字符"/>
    <w:basedOn w:val="a2"/>
    <w:pPr>
      <w:topLinePunct/>
      <w:spacing w:before="93" w:line="360" w:lineRule="auto"/>
      <w:ind w:firstLineChars="200" w:firstLine="480"/>
    </w:pPr>
    <w:rPr>
      <w:rFonts w:cs="宋体"/>
      <w:szCs w:val="20"/>
    </w:rPr>
  </w:style>
  <w:style w:type="paragraph" w:customStyle="1" w:styleId="xl92">
    <w:name w:val="xl92"/>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color w:val="000000"/>
      <w:kern w:val="0"/>
      <w:sz w:val="22"/>
      <w:szCs w:val="22"/>
    </w:rPr>
  </w:style>
  <w:style w:type="paragraph" w:styleId="aff8">
    <w:name w:val="caption"/>
    <w:aliases w:val="题注-QBPT,题注 Char Char Char Char1,题注 Char Char Char Char Char,题注 Char Char Char Char Char Char Char Char Char,题注1 Char,题注 Char Char Char1 Char,题注 Char Char Char Char1 Char Char Char Char,题注 Char Char,题注 Char Char Char Char1 Char, Char Char Char Char Ch"/>
    <w:basedOn w:val="a2"/>
    <w:next w:val="42"/>
    <w:link w:val="aff7"/>
    <w:qFormat/>
    <w:pPr>
      <w:spacing w:before="360" w:after="160"/>
      <w:jc w:val="center"/>
    </w:pPr>
    <w:rPr>
      <w:rFonts w:ascii="Arial" w:eastAsia="黑体" w:hAnsi="Arial"/>
      <w:kern w:val="0"/>
      <w:sz w:val="20"/>
      <w:szCs w:val="20"/>
      <w:lang w:val="x-none" w:eastAsia="x-none"/>
    </w:rPr>
  </w:style>
  <w:style w:type="paragraph" w:customStyle="1" w:styleId="affffffff7">
    <w:name w:val="安徽正文"/>
    <w:basedOn w:val="a2"/>
    <w:pPr>
      <w:snapToGrid w:val="0"/>
      <w:spacing w:line="312" w:lineRule="auto"/>
      <w:ind w:firstLine="454"/>
    </w:pPr>
    <w:rPr>
      <w:rFonts w:ascii="Century Gothic" w:eastAsia="华康简宋" w:hAnsi="Century Gothic"/>
      <w:smallCaps/>
      <w:snapToGrid w:val="0"/>
      <w:spacing w:val="8"/>
      <w:szCs w:val="20"/>
    </w:rPr>
  </w:style>
  <w:style w:type="paragraph" w:customStyle="1" w:styleId="MSOParaChar">
    <w:name w:val="MSO_Para Char"/>
    <w:link w:val="MSOParaCharChar"/>
    <w:pPr>
      <w:spacing w:before="99" w:line="250" w:lineRule="atLeast"/>
    </w:pPr>
    <w:rPr>
      <w:rFonts w:ascii="Palatino Linotype" w:hAnsi="Palatino Linotype"/>
      <w:szCs w:val="60"/>
      <w:lang w:eastAsia="en-US"/>
    </w:rPr>
  </w:style>
  <w:style w:type="paragraph" w:customStyle="1" w:styleId="1f7">
    <w:name w:val="宏文本1"/>
    <w:link w:val="Charfe"/>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b/>
      <w:bCs/>
      <w:color w:val="000000"/>
      <w:lang w:eastAsia="en-US"/>
    </w:rPr>
  </w:style>
  <w:style w:type="paragraph" w:customStyle="1" w:styleId="513">
    <w:name w:val="列表 51"/>
    <w:basedOn w:val="a2"/>
    <w:pPr>
      <w:widowControl/>
      <w:ind w:left="1800" w:hanging="360"/>
      <w:jc w:val="left"/>
    </w:pPr>
    <w:rPr>
      <w:rFonts w:ascii="Arial" w:hAnsi="Arial"/>
      <w:bCs/>
      <w:color w:val="000000"/>
      <w:kern w:val="0"/>
      <w:sz w:val="20"/>
      <w:szCs w:val="20"/>
      <w:lang w:eastAsia="en-US"/>
    </w:rPr>
  </w:style>
  <w:style w:type="paragraph" w:styleId="affffffff8">
    <w:name w:val="Document Map"/>
    <w:basedOn w:val="a2"/>
    <w:rsid w:val="007E6428"/>
    <w:pPr>
      <w:shd w:val="clear" w:color="auto" w:fill="000080"/>
    </w:pPr>
  </w:style>
  <w:style w:type="character" w:styleId="affffffff9">
    <w:name w:val="annotation reference"/>
    <w:rsid w:val="00EC0B29"/>
    <w:rPr>
      <w:sz w:val="21"/>
      <w:szCs w:val="21"/>
    </w:rPr>
  </w:style>
  <w:style w:type="paragraph" w:styleId="affffffffa">
    <w:name w:val="annotation subject"/>
    <w:basedOn w:val="affa"/>
    <w:next w:val="affa"/>
    <w:rsid w:val="00EC0B29"/>
    <w:pPr>
      <w:widowControl w:val="0"/>
    </w:pPr>
    <w:rPr>
      <w:rFonts w:ascii="Times New Roman" w:hAnsi="Times New Roman"/>
      <w:b/>
      <w:color w:val="auto"/>
      <w:kern w:val="2"/>
      <w:sz w:val="21"/>
      <w:szCs w:val="24"/>
      <w:lang w:eastAsia="zh-CN"/>
    </w:rPr>
  </w:style>
  <w:style w:type="paragraph" w:styleId="affffffffb">
    <w:name w:val="Normal Indent"/>
    <w:aliases w:val="正文顶格悬挂,表正文,正文非缩进,标题4,正文1,四号,小四,正文不缩进,段1,特点,正文双线,水上软件,缩进,ALT+Z,我的正文,表格,四号 Char Char Char Char Char Char,四号 Char Char Char Char Char Char Char Char Char Char,正文缩进 Char1,正文（首行缩进两字） Char,表正文 Char,正文非缩进 Char,标题4 Char,正文1 Char,表格 Char,正文普通文字,bt,特点 Char,。"/>
    <w:basedOn w:val="a2"/>
    <w:link w:val="affffffffc"/>
    <w:qFormat/>
    <w:rsid w:val="00904D08"/>
    <w:pPr>
      <w:spacing w:beforeLines="50" w:before="156" w:afterLines="50" w:after="156" w:line="300" w:lineRule="auto"/>
      <w:ind w:firstLineChars="200" w:firstLine="480"/>
    </w:pPr>
    <w:rPr>
      <w:rFonts w:eastAsia="仿宋_GB2312"/>
      <w:lang w:val="x-none" w:eastAsia="x-none"/>
    </w:rPr>
  </w:style>
  <w:style w:type="character" w:customStyle="1" w:styleId="affffffffc">
    <w:name w:val="正文缩进字符"/>
    <w:aliases w:val="正文顶格悬挂字符,表正文字符,正文非缩进字符,标题4字符,正文1字符,四号字符,小四字符,正文不缩进字符,段1字符,特点字符,正文双线字符,水上软件字符,缩进字符,ALT+Z字符,我的正文字符,表格字符,四号 Char Char Char Char Char Char字符,四号 Char Char Char Char Char Char Char Char Char Char字符,正文缩进 Char1字符,正文（首行缩进两字） Char字符,表正文 Char字符,正文非缩进 Char字符"/>
    <w:link w:val="affffffffb"/>
    <w:rsid w:val="00904D08"/>
    <w:rPr>
      <w:rFonts w:eastAsia="仿宋_GB2312"/>
      <w:kern w:val="2"/>
      <w:sz w:val="24"/>
      <w:szCs w:val="24"/>
      <w:lang w:val="x-none" w:eastAsia="x-none" w:bidi="ar-SA"/>
    </w:rPr>
  </w:style>
  <w:style w:type="paragraph" w:customStyle="1" w:styleId="57">
    <w:name w:val="样式 标题 5 + 宋体"/>
    <w:basedOn w:val="5"/>
    <w:rsid w:val="0022180B"/>
    <w:pPr>
      <w:tabs>
        <w:tab w:val="left" w:pos="993"/>
      </w:tabs>
    </w:pPr>
    <w:rPr>
      <w:rFonts w:ascii="宋体" w:hAnsi="宋体"/>
    </w:rPr>
  </w:style>
  <w:style w:type="paragraph" w:customStyle="1" w:styleId="4110">
    <w:name w:val="样式 正文缩进正文顶格悬挂表正文正文非缩进标题4正文1四号小四正文不缩进段1特点正文双线水上软件缩进..."/>
    <w:basedOn w:val="affffffffb"/>
    <w:rsid w:val="004134BE"/>
    <w:pPr>
      <w:snapToGrid w:val="0"/>
      <w:spacing w:before="50" w:after="50" w:line="360" w:lineRule="auto"/>
      <w:ind w:firstLine="200"/>
    </w:pPr>
    <w:rPr>
      <w:rFonts w:cs="宋体"/>
      <w:szCs w:val="20"/>
    </w:rPr>
  </w:style>
  <w:style w:type="paragraph" w:customStyle="1" w:styleId="4111">
    <w:name w:val="样式 正文缩进正文顶格悬挂表正文正文非缩进标题4正文1四号小四正文不缩进段1特点正文双线水上软件缩进...1"/>
    <w:basedOn w:val="affffffffb"/>
    <w:rsid w:val="004134BE"/>
    <w:pPr>
      <w:adjustRightInd w:val="0"/>
      <w:spacing w:before="50" w:after="50" w:line="360" w:lineRule="auto"/>
      <w:ind w:firstLine="200"/>
    </w:pPr>
    <w:rPr>
      <w:rFonts w:cs="宋体"/>
      <w:szCs w:val="20"/>
    </w:rPr>
  </w:style>
  <w:style w:type="paragraph" w:customStyle="1" w:styleId="4112">
    <w:name w:val="样式 正文缩进正文顶格悬挂表正文正文非缩进标题4正文1四号小四正文不缩进段1特点正文双线水上软件缩进...2"/>
    <w:basedOn w:val="affffffffb"/>
    <w:rsid w:val="004134BE"/>
    <w:pPr>
      <w:numPr>
        <w:numId w:val="41"/>
      </w:numPr>
      <w:adjustRightInd w:val="0"/>
      <w:snapToGrid w:val="0"/>
      <w:spacing w:before="50" w:after="50" w:line="360" w:lineRule="auto"/>
      <w:ind w:left="1107" w:hangingChars="200" w:hanging="200"/>
    </w:pPr>
    <w:rPr>
      <w:rFonts w:cs="宋体"/>
      <w:szCs w:val="20"/>
    </w:rPr>
  </w:style>
  <w:style w:type="table" w:styleId="affffffffd">
    <w:name w:val="Table Grid"/>
    <w:aliases w:val="方欣网格型"/>
    <w:basedOn w:val="a5"/>
    <w:uiPriority w:val="59"/>
    <w:rsid w:val="00E333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40">
    <w:name w:val="正文缩进4"/>
    <w:basedOn w:val="a2"/>
    <w:rsid w:val="00C4772F"/>
    <w:pPr>
      <w:spacing w:beforeLines="50" w:before="156" w:afterLines="50" w:after="156" w:line="300" w:lineRule="auto"/>
      <w:ind w:firstLineChars="200" w:firstLine="480"/>
    </w:pPr>
    <w:rPr>
      <w:rFonts w:eastAsia="仿宋_GB2312"/>
    </w:rPr>
  </w:style>
  <w:style w:type="paragraph" w:customStyle="1" w:styleId="abc">
    <w:name w:val="序列abc"/>
    <w:basedOn w:val="affb"/>
    <w:rsid w:val="00C4772F"/>
    <w:pPr>
      <w:widowControl/>
      <w:numPr>
        <w:numId w:val="42"/>
      </w:numPr>
      <w:spacing w:line="360" w:lineRule="atLeast"/>
      <w:jc w:val="both"/>
    </w:pPr>
    <w:rPr>
      <w:rFonts w:ascii="Times New Roman" w:eastAsia="宋体" w:hAnsi="Times New Roman"/>
      <w:snapToGrid/>
      <w:szCs w:val="20"/>
    </w:rPr>
  </w:style>
  <w:style w:type="paragraph" w:styleId="affffffffe">
    <w:name w:val="Body Text Indent"/>
    <w:aliases w:val="PI,正文文字首行缩进,特点标题,上海中望标准正文（首行缩进两字）,正文文字缩进,正文文字缩进2,正文文本缩进（封面中部）"/>
    <w:basedOn w:val="a2"/>
    <w:link w:val="afffffffff"/>
    <w:rsid w:val="002B1E3E"/>
    <w:pPr>
      <w:spacing w:after="120"/>
      <w:ind w:leftChars="200" w:left="420"/>
    </w:pPr>
    <w:rPr>
      <w:sz w:val="21"/>
      <w:lang w:val="x-none" w:eastAsia="x-none"/>
    </w:rPr>
  </w:style>
  <w:style w:type="character" w:customStyle="1" w:styleId="afffffffff">
    <w:name w:val="正文文本缩进字符"/>
    <w:aliases w:val="PI字符,正文文字首行缩进字符,特点标题字符,上海中望标准正文（首行缩进两字）字符,正文文字缩进字符,正文文字缩进2字符,正文文本缩进（封面中部）字符"/>
    <w:link w:val="affffffffe"/>
    <w:rsid w:val="002B1E3E"/>
    <w:rPr>
      <w:kern w:val="2"/>
      <w:sz w:val="21"/>
      <w:szCs w:val="24"/>
    </w:rPr>
  </w:style>
  <w:style w:type="paragraph" w:customStyle="1" w:styleId="CharCharCharCharCharCharCharCharCharCharCharCharCharCharCharChar0">
    <w:name w:val="Char Char Char Char Char Char Char Char Char Char Char Char Char Char Char Char"/>
    <w:basedOn w:val="a2"/>
    <w:autoRedefine/>
    <w:rsid w:val="002B1E3E"/>
    <w:pPr>
      <w:tabs>
        <w:tab w:val="num" w:pos="360"/>
      </w:tabs>
    </w:pPr>
  </w:style>
  <w:style w:type="paragraph" w:customStyle="1" w:styleId="new0">
    <w:name w:val="正文（new）"/>
    <w:basedOn w:val="a2"/>
    <w:rsid w:val="002B1E3E"/>
    <w:pPr>
      <w:widowControl/>
      <w:spacing w:after="200" w:line="500" w:lineRule="exact"/>
      <w:ind w:firstLineChars="200" w:firstLine="200"/>
      <w:jc w:val="left"/>
    </w:pPr>
    <w:rPr>
      <w:rFonts w:ascii="Calibri" w:hAnsi="Calibri" w:cs="宋体"/>
      <w:kern w:val="0"/>
      <w:sz w:val="28"/>
      <w:szCs w:val="20"/>
      <w:lang w:eastAsia="en-US" w:bidi="en-US"/>
    </w:rPr>
  </w:style>
  <w:style w:type="paragraph" w:styleId="afffffffff0">
    <w:name w:val="List Paragraph"/>
    <w:basedOn w:val="a2"/>
    <w:uiPriority w:val="34"/>
    <w:qFormat/>
    <w:rsid w:val="002B1E3E"/>
    <w:pPr>
      <w:ind w:firstLineChars="200" w:firstLine="420"/>
    </w:pPr>
    <w:rPr>
      <w:lang w:val="x-none" w:eastAsia="x-none"/>
    </w:rPr>
  </w:style>
  <w:style w:type="character" w:customStyle="1" w:styleId="GB2312">
    <w:name w:val="样式 (中文) 仿宋_GB2312"/>
    <w:rsid w:val="002B1E3E"/>
    <w:rPr>
      <w:rFonts w:eastAsia="黑体"/>
      <w:sz w:val="21"/>
    </w:rPr>
  </w:style>
  <w:style w:type="paragraph" w:styleId="2f3">
    <w:name w:val="Body Text Indent 2"/>
    <w:aliases w:val="正文文本缩进（封面底部）"/>
    <w:basedOn w:val="a2"/>
    <w:link w:val="2f4"/>
    <w:rsid w:val="005F47E0"/>
    <w:pPr>
      <w:spacing w:after="120" w:line="480" w:lineRule="auto"/>
      <w:ind w:leftChars="200" w:left="420"/>
    </w:pPr>
    <w:rPr>
      <w:sz w:val="21"/>
      <w:lang w:val="x-none" w:eastAsia="x-none"/>
    </w:rPr>
  </w:style>
  <w:style w:type="character" w:customStyle="1" w:styleId="2f4">
    <w:name w:val="正文文本缩进 2字符"/>
    <w:aliases w:val="正文文本缩进（封面底部）字符"/>
    <w:link w:val="2f3"/>
    <w:rsid w:val="005F47E0"/>
    <w:rPr>
      <w:kern w:val="2"/>
      <w:sz w:val="21"/>
      <w:szCs w:val="24"/>
    </w:rPr>
  </w:style>
  <w:style w:type="paragraph" w:styleId="2">
    <w:name w:val="List Number 2"/>
    <w:basedOn w:val="a2"/>
    <w:rsid w:val="000742E0"/>
    <w:pPr>
      <w:numPr>
        <w:numId w:val="43"/>
      </w:numPr>
      <w:contextualSpacing/>
    </w:pPr>
  </w:style>
  <w:style w:type="paragraph" w:styleId="3">
    <w:name w:val="List Number 3"/>
    <w:basedOn w:val="a2"/>
    <w:rsid w:val="000742E0"/>
    <w:pPr>
      <w:numPr>
        <w:numId w:val="44"/>
      </w:numPr>
      <w:contextualSpacing/>
    </w:pPr>
  </w:style>
  <w:style w:type="paragraph" w:styleId="afffffffff1">
    <w:name w:val="Date"/>
    <w:basedOn w:val="a2"/>
    <w:next w:val="a2"/>
    <w:unhideWhenUsed/>
    <w:rsid w:val="001F4EA5"/>
    <w:pPr>
      <w:ind w:leftChars="2500" w:left="100"/>
    </w:pPr>
  </w:style>
  <w:style w:type="character" w:customStyle="1" w:styleId="Char14">
    <w:name w:val="日期 Char1"/>
    <w:rsid w:val="001F4EA5"/>
    <w:rPr>
      <w:kern w:val="2"/>
      <w:sz w:val="21"/>
      <w:szCs w:val="24"/>
    </w:rPr>
  </w:style>
  <w:style w:type="numbering" w:customStyle="1" w:styleId="1fff6">
    <w:name w:val="无列表1"/>
    <w:next w:val="a6"/>
    <w:uiPriority w:val="99"/>
    <w:semiHidden/>
    <w:unhideWhenUsed/>
    <w:rsid w:val="001F4EA5"/>
  </w:style>
  <w:style w:type="character" w:styleId="afffffffff2">
    <w:name w:val="page number"/>
    <w:rsid w:val="001F4EA5"/>
  </w:style>
  <w:style w:type="numbering" w:customStyle="1" w:styleId="810">
    <w:name w:val="810"/>
    <w:uiPriority w:val="99"/>
    <w:rsid w:val="001F4EA5"/>
    <w:pPr>
      <w:numPr>
        <w:numId w:val="49"/>
      </w:numPr>
    </w:pPr>
  </w:style>
  <w:style w:type="numbering" w:styleId="111111">
    <w:name w:val="Outline List 2"/>
    <w:basedOn w:val="a6"/>
    <w:rsid w:val="001F4EA5"/>
    <w:pPr>
      <w:numPr>
        <w:numId w:val="45"/>
      </w:numPr>
    </w:pPr>
  </w:style>
  <w:style w:type="paragraph" w:styleId="afffffffff3">
    <w:name w:val="Body Text First Indent"/>
    <w:basedOn w:val="ae"/>
    <w:rsid w:val="001F4EA5"/>
    <w:pPr>
      <w:spacing w:after="120" w:line="240" w:lineRule="auto"/>
      <w:ind w:firstLineChars="100" w:firstLine="420"/>
    </w:pPr>
    <w:rPr>
      <w:i w:val="0"/>
      <w:iCs w:val="0"/>
    </w:rPr>
  </w:style>
  <w:style w:type="character" w:customStyle="1" w:styleId="Char15">
    <w:name w:val="正文首行缩进 Char1"/>
    <w:rsid w:val="001F4EA5"/>
    <w:rPr>
      <w:rFonts w:ascii="Times New Roman" w:eastAsia="宋体" w:hAnsi="Times New Roman" w:cs="Times New Roman"/>
      <w:i w:val="0"/>
      <w:iCs w:val="0"/>
      <w:kern w:val="2"/>
      <w:sz w:val="21"/>
      <w:szCs w:val="24"/>
    </w:rPr>
  </w:style>
  <w:style w:type="paragraph" w:styleId="afffffffff4">
    <w:name w:val="List"/>
    <w:basedOn w:val="a2"/>
    <w:rsid w:val="001F4EA5"/>
    <w:pPr>
      <w:ind w:left="200" w:hangingChars="200" w:hanging="200"/>
    </w:pPr>
  </w:style>
  <w:style w:type="paragraph" w:styleId="2f5">
    <w:name w:val="List 2"/>
    <w:basedOn w:val="a2"/>
    <w:rsid w:val="001F4EA5"/>
    <w:pPr>
      <w:ind w:leftChars="200" w:left="100" w:hangingChars="200" w:hanging="200"/>
    </w:pPr>
  </w:style>
  <w:style w:type="paragraph" w:styleId="afffffffff5">
    <w:name w:val="Normal (Web)"/>
    <w:basedOn w:val="a2"/>
    <w:uiPriority w:val="99"/>
    <w:rsid w:val="001F4EA5"/>
    <w:pPr>
      <w:widowControl/>
      <w:spacing w:before="100" w:beforeAutospacing="1" w:after="100" w:afterAutospacing="1"/>
      <w:jc w:val="left"/>
    </w:pPr>
    <w:rPr>
      <w:rFonts w:ascii="宋体" w:hAnsi="宋体" w:cs="宋体"/>
      <w:kern w:val="0"/>
    </w:rPr>
  </w:style>
  <w:style w:type="paragraph" w:styleId="afffffffff6">
    <w:name w:val="List Continue"/>
    <w:basedOn w:val="a2"/>
    <w:rsid w:val="001F4EA5"/>
    <w:pPr>
      <w:spacing w:after="120" w:line="360" w:lineRule="auto"/>
      <w:ind w:left="420"/>
    </w:pPr>
    <w:rPr>
      <w:szCs w:val="18"/>
    </w:rPr>
  </w:style>
  <w:style w:type="paragraph" w:styleId="2f6">
    <w:name w:val="Body Text First Indent 2"/>
    <w:basedOn w:val="affffffffe"/>
    <w:rsid w:val="001F4EA5"/>
    <w:pPr>
      <w:spacing w:line="360" w:lineRule="auto"/>
      <w:ind w:leftChars="0" w:left="0" w:firstLine="420"/>
    </w:pPr>
    <w:rPr>
      <w:sz w:val="24"/>
      <w:szCs w:val="18"/>
    </w:rPr>
  </w:style>
  <w:style w:type="character" w:customStyle="1" w:styleId="2Char10">
    <w:name w:val="正文首行缩进 2 Char1"/>
    <w:basedOn w:val="afffffffff"/>
    <w:rsid w:val="001F4EA5"/>
    <w:rPr>
      <w:kern w:val="2"/>
      <w:sz w:val="21"/>
      <w:szCs w:val="24"/>
    </w:rPr>
  </w:style>
  <w:style w:type="paragraph" w:styleId="afffffffff7">
    <w:name w:val="Plain Text"/>
    <w:aliases w:val="普通文字,普通文字 Char,正 文 1,普通文字 Char Char Char Char Char Char Char,普通文字 Char Char Char Char Char Char Char Char Char Char Char Char,普通文字 Char Char Char Char Char Char Char Char Char Char Char Char Char Char Char Char,孙普文字,纯文本 Char1 Char Char,纯文本 Char Char"/>
    <w:basedOn w:val="a2"/>
    <w:rsid w:val="001F4EA5"/>
    <w:rPr>
      <w:rFonts w:ascii="宋体" w:hAnsi="ISOCT" w:hint="eastAsia"/>
      <w:szCs w:val="20"/>
    </w:rPr>
  </w:style>
  <w:style w:type="character" w:customStyle="1" w:styleId="Char16">
    <w:name w:val="纯文本 Char1"/>
    <w:rsid w:val="001F4EA5"/>
    <w:rPr>
      <w:rFonts w:ascii="宋体" w:hAnsi="Courier New" w:cs="Courier New"/>
      <w:kern w:val="2"/>
      <w:sz w:val="21"/>
      <w:szCs w:val="21"/>
    </w:rPr>
  </w:style>
  <w:style w:type="paragraph" w:styleId="3a">
    <w:name w:val="Body Text 3"/>
    <w:basedOn w:val="a2"/>
    <w:rsid w:val="001F4EA5"/>
    <w:pPr>
      <w:spacing w:line="360" w:lineRule="auto"/>
      <w:jc w:val="center"/>
    </w:pPr>
    <w:rPr>
      <w:sz w:val="18"/>
    </w:rPr>
  </w:style>
  <w:style w:type="character" w:customStyle="1" w:styleId="3Char10">
    <w:name w:val="正文文本 3 Char1"/>
    <w:rsid w:val="001F4EA5"/>
    <w:rPr>
      <w:kern w:val="2"/>
      <w:sz w:val="16"/>
      <w:szCs w:val="16"/>
    </w:rPr>
  </w:style>
  <w:style w:type="paragraph" w:styleId="3b">
    <w:name w:val="Body Text Indent 3"/>
    <w:aliases w:val="正文文字缩进 3, Char Char Char Char"/>
    <w:basedOn w:val="a2"/>
    <w:rsid w:val="001F4EA5"/>
    <w:pPr>
      <w:spacing w:line="360" w:lineRule="auto"/>
      <w:ind w:firstLine="459"/>
    </w:pPr>
    <w:rPr>
      <w:szCs w:val="20"/>
    </w:rPr>
  </w:style>
  <w:style w:type="character" w:customStyle="1" w:styleId="3Char11">
    <w:name w:val="正文文本缩进 3 Char1"/>
    <w:rsid w:val="001F4EA5"/>
    <w:rPr>
      <w:kern w:val="2"/>
      <w:sz w:val="16"/>
      <w:szCs w:val="16"/>
    </w:rPr>
  </w:style>
  <w:style w:type="paragraph" w:styleId="2f7">
    <w:name w:val="Body Text 2"/>
    <w:basedOn w:val="a2"/>
    <w:rsid w:val="001F4EA5"/>
    <w:pPr>
      <w:spacing w:line="360" w:lineRule="auto"/>
    </w:pPr>
  </w:style>
  <w:style w:type="character" w:customStyle="1" w:styleId="2Char11">
    <w:name w:val="正文文本 2 Char1"/>
    <w:rsid w:val="001F4EA5"/>
    <w:rPr>
      <w:kern w:val="2"/>
      <w:sz w:val="21"/>
      <w:szCs w:val="24"/>
    </w:rPr>
  </w:style>
  <w:style w:type="paragraph" w:styleId="1fff7">
    <w:name w:val="index 1"/>
    <w:basedOn w:val="a2"/>
    <w:next w:val="a2"/>
    <w:autoRedefine/>
    <w:rsid w:val="001F4EA5"/>
    <w:pPr>
      <w:spacing w:line="360" w:lineRule="auto"/>
    </w:pPr>
    <w:rPr>
      <w:rFonts w:eastAsia="楷体_GB2312"/>
      <w:szCs w:val="20"/>
    </w:rPr>
  </w:style>
  <w:style w:type="paragraph" w:styleId="afffffffff8">
    <w:name w:val="toa heading"/>
    <w:basedOn w:val="a2"/>
    <w:next w:val="a2"/>
    <w:rsid w:val="001F4EA5"/>
    <w:pPr>
      <w:adjustRightInd w:val="0"/>
      <w:spacing w:before="120" w:line="312" w:lineRule="atLeast"/>
      <w:textAlignment w:val="baseline"/>
    </w:pPr>
    <w:rPr>
      <w:rFonts w:ascii="Arial" w:hAnsi="Arial"/>
      <w:b/>
      <w:kern w:val="0"/>
      <w:szCs w:val="20"/>
    </w:rPr>
  </w:style>
  <w:style w:type="paragraph" w:styleId="afffffffff9">
    <w:name w:val="Note Heading"/>
    <w:basedOn w:val="a2"/>
    <w:next w:val="a2"/>
    <w:rsid w:val="001F4EA5"/>
    <w:pPr>
      <w:jc w:val="center"/>
    </w:pPr>
  </w:style>
  <w:style w:type="character" w:customStyle="1" w:styleId="Char17">
    <w:name w:val="注释标题 Char1"/>
    <w:rsid w:val="001F4EA5"/>
    <w:rPr>
      <w:kern w:val="2"/>
      <w:sz w:val="21"/>
      <w:szCs w:val="24"/>
    </w:rPr>
  </w:style>
  <w:style w:type="paragraph" w:styleId="2f8">
    <w:name w:val="index 2"/>
    <w:basedOn w:val="a2"/>
    <w:next w:val="a2"/>
    <w:autoRedefine/>
    <w:rsid w:val="001F4EA5"/>
    <w:pPr>
      <w:widowControl/>
      <w:ind w:left="400" w:hanging="200"/>
      <w:jc w:val="left"/>
    </w:pPr>
    <w:rPr>
      <w:b/>
      <w:bCs/>
      <w:color w:val="000000"/>
      <w:kern w:val="0"/>
      <w:sz w:val="20"/>
      <w:szCs w:val="20"/>
      <w:lang w:eastAsia="en-US"/>
    </w:rPr>
  </w:style>
  <w:style w:type="paragraph" w:styleId="3c">
    <w:name w:val="index 3"/>
    <w:basedOn w:val="a2"/>
    <w:next w:val="a2"/>
    <w:autoRedefine/>
    <w:rsid w:val="001F4EA5"/>
    <w:pPr>
      <w:widowControl/>
      <w:ind w:left="600" w:hanging="200"/>
      <w:jc w:val="left"/>
    </w:pPr>
    <w:rPr>
      <w:b/>
      <w:bCs/>
      <w:color w:val="000000"/>
      <w:kern w:val="0"/>
      <w:sz w:val="20"/>
      <w:szCs w:val="20"/>
      <w:lang w:eastAsia="en-US"/>
    </w:rPr>
  </w:style>
  <w:style w:type="paragraph" w:styleId="48">
    <w:name w:val="index 4"/>
    <w:basedOn w:val="a2"/>
    <w:next w:val="a2"/>
    <w:autoRedefine/>
    <w:rsid w:val="001F4EA5"/>
    <w:pPr>
      <w:widowControl/>
      <w:ind w:left="800" w:hanging="200"/>
      <w:jc w:val="left"/>
    </w:pPr>
    <w:rPr>
      <w:b/>
      <w:bCs/>
      <w:color w:val="000000"/>
      <w:kern w:val="0"/>
      <w:sz w:val="20"/>
      <w:szCs w:val="20"/>
      <w:lang w:eastAsia="en-US"/>
    </w:rPr>
  </w:style>
  <w:style w:type="paragraph" w:styleId="58">
    <w:name w:val="index 5"/>
    <w:basedOn w:val="a2"/>
    <w:next w:val="a2"/>
    <w:autoRedefine/>
    <w:rsid w:val="001F4EA5"/>
    <w:pPr>
      <w:widowControl/>
      <w:ind w:left="1000" w:hanging="200"/>
      <w:jc w:val="left"/>
    </w:pPr>
    <w:rPr>
      <w:b/>
      <w:bCs/>
      <w:color w:val="000000"/>
      <w:kern w:val="0"/>
      <w:sz w:val="20"/>
      <w:szCs w:val="20"/>
      <w:lang w:eastAsia="en-US"/>
    </w:rPr>
  </w:style>
  <w:style w:type="paragraph" w:styleId="63">
    <w:name w:val="index 6"/>
    <w:basedOn w:val="a2"/>
    <w:next w:val="a2"/>
    <w:autoRedefine/>
    <w:rsid w:val="001F4EA5"/>
    <w:pPr>
      <w:widowControl/>
      <w:ind w:left="1200" w:hanging="200"/>
      <w:jc w:val="left"/>
    </w:pPr>
    <w:rPr>
      <w:b/>
      <w:bCs/>
      <w:color w:val="000000"/>
      <w:kern w:val="0"/>
      <w:sz w:val="20"/>
      <w:szCs w:val="20"/>
      <w:lang w:eastAsia="en-US"/>
    </w:rPr>
  </w:style>
  <w:style w:type="paragraph" w:styleId="73">
    <w:name w:val="index 7"/>
    <w:basedOn w:val="a2"/>
    <w:next w:val="a2"/>
    <w:autoRedefine/>
    <w:rsid w:val="001F4EA5"/>
    <w:pPr>
      <w:widowControl/>
      <w:ind w:left="1400" w:hanging="200"/>
      <w:jc w:val="left"/>
    </w:pPr>
    <w:rPr>
      <w:b/>
      <w:bCs/>
      <w:color w:val="000000"/>
      <w:kern w:val="0"/>
      <w:sz w:val="20"/>
      <w:szCs w:val="20"/>
      <w:lang w:eastAsia="en-US"/>
    </w:rPr>
  </w:style>
  <w:style w:type="paragraph" w:styleId="83">
    <w:name w:val="index 8"/>
    <w:basedOn w:val="a2"/>
    <w:next w:val="a2"/>
    <w:autoRedefine/>
    <w:rsid w:val="001F4EA5"/>
    <w:pPr>
      <w:widowControl/>
      <w:ind w:left="1600" w:hanging="200"/>
      <w:jc w:val="left"/>
    </w:pPr>
    <w:rPr>
      <w:b/>
      <w:bCs/>
      <w:color w:val="000000"/>
      <w:kern w:val="0"/>
      <w:sz w:val="20"/>
      <w:szCs w:val="20"/>
      <w:lang w:eastAsia="en-US"/>
    </w:rPr>
  </w:style>
  <w:style w:type="paragraph" w:styleId="93">
    <w:name w:val="index 9"/>
    <w:basedOn w:val="a2"/>
    <w:next w:val="a2"/>
    <w:autoRedefine/>
    <w:rsid w:val="001F4EA5"/>
    <w:pPr>
      <w:widowControl/>
      <w:ind w:left="1800" w:hanging="200"/>
      <w:jc w:val="left"/>
    </w:pPr>
    <w:rPr>
      <w:b/>
      <w:bCs/>
      <w:color w:val="000000"/>
      <w:kern w:val="0"/>
      <w:sz w:val="20"/>
      <w:szCs w:val="20"/>
      <w:lang w:eastAsia="en-US"/>
    </w:rPr>
  </w:style>
  <w:style w:type="paragraph" w:styleId="afffffffffa">
    <w:name w:val="index heading"/>
    <w:basedOn w:val="a2"/>
    <w:next w:val="1fff7"/>
    <w:rsid w:val="001F4EA5"/>
    <w:pPr>
      <w:widowControl/>
      <w:spacing w:before="120" w:after="120"/>
      <w:jc w:val="left"/>
    </w:pPr>
    <w:rPr>
      <w:b/>
      <w:i/>
      <w:iCs/>
      <w:color w:val="000000"/>
      <w:kern w:val="0"/>
      <w:sz w:val="20"/>
      <w:szCs w:val="20"/>
      <w:lang w:eastAsia="en-US"/>
    </w:rPr>
  </w:style>
  <w:style w:type="paragraph" w:styleId="afffffffffb">
    <w:name w:val="macro"/>
    <w:rsid w:val="001F4EA5"/>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b/>
      <w:bCs/>
      <w:color w:val="000000"/>
      <w:lang w:eastAsia="en-US"/>
    </w:rPr>
  </w:style>
  <w:style w:type="character" w:customStyle="1" w:styleId="Char18">
    <w:name w:val="宏文本 Char1"/>
    <w:rsid w:val="001F4EA5"/>
    <w:rPr>
      <w:rFonts w:ascii="Courier New" w:hAnsi="Courier New" w:cs="Courier New"/>
      <w:kern w:val="2"/>
      <w:sz w:val="24"/>
      <w:szCs w:val="24"/>
    </w:rPr>
  </w:style>
  <w:style w:type="paragraph" w:styleId="afffffffffc">
    <w:name w:val="table of figures"/>
    <w:basedOn w:val="a2"/>
    <w:next w:val="a2"/>
    <w:rsid w:val="001F4EA5"/>
    <w:pPr>
      <w:widowControl/>
      <w:ind w:left="400" w:hanging="400"/>
      <w:jc w:val="left"/>
    </w:pPr>
    <w:rPr>
      <w:rFonts w:ascii="Arial" w:hAnsi="Arial"/>
      <w:bCs/>
      <w:color w:val="000000"/>
      <w:kern w:val="0"/>
      <w:sz w:val="20"/>
      <w:szCs w:val="20"/>
      <w:lang w:eastAsia="en-US"/>
    </w:rPr>
  </w:style>
  <w:style w:type="paragraph" w:styleId="afffffffffd">
    <w:name w:val="Block Text"/>
    <w:basedOn w:val="a2"/>
    <w:rsid w:val="001F4EA5"/>
    <w:pPr>
      <w:widowControl/>
      <w:spacing w:after="120"/>
      <w:ind w:left="1440" w:right="1440"/>
      <w:jc w:val="left"/>
    </w:pPr>
    <w:rPr>
      <w:rFonts w:ascii="Arial" w:hAnsi="Arial"/>
      <w:bCs/>
      <w:color w:val="000000"/>
      <w:kern w:val="0"/>
      <w:sz w:val="20"/>
      <w:szCs w:val="20"/>
      <w:lang w:eastAsia="en-US"/>
    </w:rPr>
  </w:style>
  <w:style w:type="paragraph" w:styleId="afffffffffe">
    <w:name w:val="Closing"/>
    <w:basedOn w:val="a2"/>
    <w:rsid w:val="001F4EA5"/>
    <w:pPr>
      <w:widowControl/>
      <w:ind w:left="4320"/>
      <w:jc w:val="left"/>
    </w:pPr>
    <w:rPr>
      <w:rFonts w:ascii="Arial" w:hAnsi="Arial"/>
      <w:bCs/>
      <w:color w:val="000000"/>
      <w:kern w:val="0"/>
      <w:sz w:val="20"/>
      <w:szCs w:val="20"/>
      <w:lang w:eastAsia="en-US"/>
    </w:rPr>
  </w:style>
  <w:style w:type="character" w:customStyle="1" w:styleId="Char19">
    <w:name w:val="结束语 Char1"/>
    <w:rsid w:val="001F4EA5"/>
    <w:rPr>
      <w:kern w:val="2"/>
      <w:sz w:val="21"/>
      <w:szCs w:val="24"/>
    </w:rPr>
  </w:style>
  <w:style w:type="paragraph" w:styleId="affffffffff">
    <w:name w:val="E-mail Signature"/>
    <w:basedOn w:val="a2"/>
    <w:rsid w:val="001F4EA5"/>
    <w:pPr>
      <w:widowControl/>
      <w:jc w:val="left"/>
    </w:pPr>
    <w:rPr>
      <w:rFonts w:ascii="Arial" w:hAnsi="Arial"/>
      <w:bCs/>
      <w:color w:val="000000"/>
      <w:kern w:val="0"/>
      <w:sz w:val="20"/>
      <w:szCs w:val="20"/>
      <w:lang w:eastAsia="en-US"/>
    </w:rPr>
  </w:style>
  <w:style w:type="character" w:customStyle="1" w:styleId="Char1a">
    <w:name w:val="电子邮件签名 Char1"/>
    <w:rsid w:val="001F4EA5"/>
    <w:rPr>
      <w:kern w:val="2"/>
      <w:sz w:val="21"/>
      <w:szCs w:val="24"/>
    </w:rPr>
  </w:style>
  <w:style w:type="paragraph" w:styleId="affffffffff0">
    <w:name w:val="envelope address"/>
    <w:basedOn w:val="a2"/>
    <w:rsid w:val="001F4EA5"/>
    <w:pPr>
      <w:framePr w:w="7920" w:h="1980" w:hRule="exact" w:hSpace="180" w:wrap="auto" w:hAnchor="page" w:xAlign="center" w:yAlign="bottom"/>
      <w:widowControl/>
      <w:ind w:left="2880"/>
      <w:jc w:val="left"/>
    </w:pPr>
    <w:rPr>
      <w:rFonts w:ascii="Arial" w:hAnsi="Arial" w:cs="Arial"/>
      <w:bCs/>
      <w:color w:val="000000"/>
      <w:kern w:val="0"/>
      <w:lang w:eastAsia="en-US"/>
    </w:rPr>
  </w:style>
  <w:style w:type="paragraph" w:styleId="affffffffff1">
    <w:name w:val="envelope return"/>
    <w:basedOn w:val="a2"/>
    <w:rsid w:val="001F4EA5"/>
    <w:pPr>
      <w:widowControl/>
      <w:jc w:val="left"/>
    </w:pPr>
    <w:rPr>
      <w:rFonts w:ascii="Arial" w:hAnsi="Arial" w:cs="Arial"/>
      <w:bCs/>
      <w:color w:val="000000"/>
      <w:kern w:val="0"/>
      <w:sz w:val="20"/>
      <w:szCs w:val="20"/>
      <w:lang w:eastAsia="en-US"/>
    </w:rPr>
  </w:style>
  <w:style w:type="paragraph" w:styleId="HTML0">
    <w:name w:val="HTML Address"/>
    <w:basedOn w:val="a2"/>
    <w:rsid w:val="001F4EA5"/>
    <w:pPr>
      <w:widowControl/>
      <w:jc w:val="left"/>
    </w:pPr>
    <w:rPr>
      <w:rFonts w:ascii="Arial" w:hAnsi="Arial"/>
      <w:bCs/>
      <w:i/>
      <w:iCs/>
      <w:color w:val="000000"/>
      <w:kern w:val="0"/>
      <w:sz w:val="20"/>
      <w:szCs w:val="20"/>
      <w:lang w:eastAsia="en-US"/>
    </w:rPr>
  </w:style>
  <w:style w:type="character" w:customStyle="1" w:styleId="HTMLChar1">
    <w:name w:val="HTML 地址 Char1"/>
    <w:rsid w:val="001F4EA5"/>
    <w:rPr>
      <w:i/>
      <w:iCs/>
      <w:kern w:val="2"/>
      <w:sz w:val="21"/>
      <w:szCs w:val="24"/>
    </w:rPr>
  </w:style>
  <w:style w:type="paragraph" w:styleId="HTML2">
    <w:name w:val="HTML Preformatted"/>
    <w:basedOn w:val="a2"/>
    <w:rsid w:val="001F4EA5"/>
    <w:pPr>
      <w:widowControl/>
      <w:jc w:val="left"/>
    </w:pPr>
    <w:rPr>
      <w:rFonts w:ascii="Courier New" w:hAnsi="Courier New" w:cs="Courier New"/>
      <w:bCs/>
      <w:color w:val="000000"/>
      <w:kern w:val="0"/>
      <w:sz w:val="20"/>
      <w:szCs w:val="20"/>
      <w:lang w:eastAsia="en-US"/>
    </w:rPr>
  </w:style>
  <w:style w:type="character" w:customStyle="1" w:styleId="HTMLChar10">
    <w:name w:val="HTML 预设格式 Char1"/>
    <w:rsid w:val="001F4EA5"/>
    <w:rPr>
      <w:rFonts w:ascii="Courier New" w:hAnsi="Courier New" w:cs="Courier New"/>
      <w:kern w:val="2"/>
    </w:rPr>
  </w:style>
  <w:style w:type="paragraph" w:styleId="3d">
    <w:name w:val="List 3"/>
    <w:basedOn w:val="a2"/>
    <w:rsid w:val="001F4EA5"/>
    <w:pPr>
      <w:widowControl/>
      <w:ind w:left="1080" w:hanging="360"/>
      <w:jc w:val="left"/>
    </w:pPr>
    <w:rPr>
      <w:rFonts w:ascii="Arial" w:hAnsi="Arial"/>
      <w:bCs/>
      <w:color w:val="000000"/>
      <w:kern w:val="0"/>
      <w:sz w:val="20"/>
      <w:szCs w:val="20"/>
      <w:lang w:eastAsia="en-US"/>
    </w:rPr>
  </w:style>
  <w:style w:type="paragraph" w:styleId="49">
    <w:name w:val="List 4"/>
    <w:basedOn w:val="a2"/>
    <w:rsid w:val="001F4EA5"/>
    <w:pPr>
      <w:widowControl/>
      <w:ind w:left="1440" w:hanging="360"/>
      <w:jc w:val="left"/>
    </w:pPr>
    <w:rPr>
      <w:rFonts w:ascii="Arial" w:hAnsi="Arial"/>
      <w:bCs/>
      <w:color w:val="000000"/>
      <w:kern w:val="0"/>
      <w:sz w:val="20"/>
      <w:szCs w:val="20"/>
      <w:lang w:eastAsia="en-US"/>
    </w:rPr>
  </w:style>
  <w:style w:type="paragraph" w:styleId="59">
    <w:name w:val="List 5"/>
    <w:basedOn w:val="a2"/>
    <w:rsid w:val="001F4EA5"/>
    <w:pPr>
      <w:widowControl/>
      <w:ind w:left="1800" w:hanging="360"/>
      <w:jc w:val="left"/>
    </w:pPr>
    <w:rPr>
      <w:rFonts w:ascii="Arial" w:hAnsi="Arial"/>
      <w:bCs/>
      <w:color w:val="000000"/>
      <w:kern w:val="0"/>
      <w:sz w:val="20"/>
      <w:szCs w:val="20"/>
      <w:lang w:eastAsia="en-US"/>
    </w:rPr>
  </w:style>
  <w:style w:type="paragraph" w:styleId="2f9">
    <w:name w:val="List Continue 2"/>
    <w:basedOn w:val="a2"/>
    <w:rsid w:val="001F4EA5"/>
    <w:pPr>
      <w:widowControl/>
      <w:spacing w:after="120"/>
      <w:ind w:left="720"/>
      <w:jc w:val="left"/>
    </w:pPr>
    <w:rPr>
      <w:rFonts w:ascii="Arial" w:hAnsi="Arial"/>
      <w:bCs/>
      <w:color w:val="000000"/>
      <w:kern w:val="0"/>
      <w:sz w:val="20"/>
      <w:szCs w:val="20"/>
      <w:lang w:eastAsia="en-US"/>
    </w:rPr>
  </w:style>
  <w:style w:type="paragraph" w:styleId="3e">
    <w:name w:val="List Continue 3"/>
    <w:basedOn w:val="a2"/>
    <w:rsid w:val="001F4EA5"/>
    <w:pPr>
      <w:widowControl/>
      <w:spacing w:after="120"/>
      <w:ind w:left="1080"/>
      <w:jc w:val="left"/>
    </w:pPr>
    <w:rPr>
      <w:rFonts w:ascii="Arial" w:hAnsi="Arial"/>
      <w:bCs/>
      <w:color w:val="000000"/>
      <w:kern w:val="0"/>
      <w:sz w:val="20"/>
      <w:szCs w:val="20"/>
      <w:lang w:eastAsia="en-US"/>
    </w:rPr>
  </w:style>
  <w:style w:type="paragraph" w:styleId="4a">
    <w:name w:val="List Continue 4"/>
    <w:basedOn w:val="a2"/>
    <w:rsid w:val="001F4EA5"/>
    <w:pPr>
      <w:widowControl/>
      <w:spacing w:after="120"/>
      <w:ind w:left="1440"/>
      <w:jc w:val="left"/>
    </w:pPr>
    <w:rPr>
      <w:rFonts w:ascii="Arial" w:hAnsi="Arial"/>
      <w:bCs/>
      <w:color w:val="000000"/>
      <w:kern w:val="0"/>
      <w:sz w:val="20"/>
      <w:szCs w:val="20"/>
      <w:lang w:eastAsia="en-US"/>
    </w:rPr>
  </w:style>
  <w:style w:type="paragraph" w:styleId="5a">
    <w:name w:val="List Continue 5"/>
    <w:basedOn w:val="a2"/>
    <w:rsid w:val="001F4EA5"/>
    <w:pPr>
      <w:widowControl/>
      <w:spacing w:after="120"/>
      <w:ind w:left="1800"/>
      <w:jc w:val="left"/>
    </w:pPr>
    <w:rPr>
      <w:rFonts w:ascii="Arial" w:hAnsi="Arial"/>
      <w:bCs/>
      <w:color w:val="000000"/>
      <w:kern w:val="0"/>
      <w:sz w:val="20"/>
      <w:szCs w:val="20"/>
      <w:lang w:eastAsia="en-US"/>
    </w:rPr>
  </w:style>
  <w:style w:type="paragraph" w:styleId="4b">
    <w:name w:val="List Number 4"/>
    <w:basedOn w:val="a2"/>
    <w:rsid w:val="001F4EA5"/>
    <w:pPr>
      <w:widowControl/>
      <w:tabs>
        <w:tab w:val="num" w:pos="420"/>
      </w:tabs>
      <w:ind w:left="420" w:hanging="420"/>
      <w:jc w:val="left"/>
    </w:pPr>
    <w:rPr>
      <w:rFonts w:ascii="Arial" w:hAnsi="Arial"/>
      <w:bCs/>
      <w:color w:val="000000"/>
      <w:kern w:val="0"/>
      <w:sz w:val="20"/>
      <w:szCs w:val="20"/>
      <w:lang w:eastAsia="en-US"/>
    </w:rPr>
  </w:style>
  <w:style w:type="paragraph" w:styleId="5b">
    <w:name w:val="List Number 5"/>
    <w:basedOn w:val="a2"/>
    <w:rsid w:val="001F4EA5"/>
    <w:pPr>
      <w:widowControl/>
      <w:tabs>
        <w:tab w:val="num" w:pos="420"/>
      </w:tabs>
      <w:ind w:left="420" w:hanging="420"/>
      <w:jc w:val="left"/>
    </w:pPr>
    <w:rPr>
      <w:rFonts w:ascii="Arial" w:hAnsi="Arial"/>
      <w:bCs/>
      <w:color w:val="000000"/>
      <w:kern w:val="0"/>
      <w:sz w:val="20"/>
      <w:szCs w:val="20"/>
      <w:lang w:eastAsia="en-US"/>
    </w:rPr>
  </w:style>
  <w:style w:type="paragraph" w:styleId="affffffffff2">
    <w:name w:val="Message Header"/>
    <w:basedOn w:val="a2"/>
    <w:rsid w:val="001F4EA5"/>
    <w:pPr>
      <w:widowControl/>
      <w:pBdr>
        <w:top w:val="single" w:sz="6" w:space="1" w:color="auto"/>
        <w:left w:val="single" w:sz="6" w:space="1" w:color="auto"/>
        <w:bottom w:val="single" w:sz="6" w:space="1" w:color="auto"/>
        <w:right w:val="single" w:sz="6" w:space="1" w:color="auto"/>
      </w:pBdr>
      <w:shd w:val="pct20" w:color="auto" w:fill="auto"/>
      <w:ind w:left="1080" w:hanging="1080"/>
      <w:jc w:val="left"/>
    </w:pPr>
    <w:rPr>
      <w:rFonts w:ascii="Arial" w:hAnsi="Arial" w:cs="Arial"/>
      <w:bCs/>
      <w:color w:val="000000"/>
      <w:kern w:val="0"/>
      <w:lang w:eastAsia="en-US"/>
    </w:rPr>
  </w:style>
  <w:style w:type="character" w:customStyle="1" w:styleId="Char1b">
    <w:name w:val="信息标题 Char1"/>
    <w:rsid w:val="001F4EA5"/>
    <w:rPr>
      <w:rFonts w:ascii="Cambria" w:eastAsia="宋体" w:hAnsi="Cambria" w:cs="Times New Roman"/>
      <w:kern w:val="2"/>
      <w:sz w:val="24"/>
      <w:szCs w:val="24"/>
      <w:shd w:val="pct20" w:color="auto" w:fill="auto"/>
    </w:rPr>
  </w:style>
  <w:style w:type="paragraph" w:styleId="affffffffff3">
    <w:name w:val="Salutation"/>
    <w:basedOn w:val="a2"/>
    <w:next w:val="a2"/>
    <w:rsid w:val="001F4EA5"/>
    <w:pPr>
      <w:widowControl/>
      <w:jc w:val="left"/>
    </w:pPr>
    <w:rPr>
      <w:rFonts w:ascii="Arial" w:hAnsi="Arial"/>
      <w:bCs/>
      <w:color w:val="000000"/>
      <w:kern w:val="0"/>
      <w:sz w:val="20"/>
      <w:szCs w:val="20"/>
      <w:lang w:eastAsia="en-US"/>
    </w:rPr>
  </w:style>
  <w:style w:type="character" w:customStyle="1" w:styleId="Char1c">
    <w:name w:val="称呼 Char1"/>
    <w:rsid w:val="001F4EA5"/>
    <w:rPr>
      <w:kern w:val="2"/>
      <w:sz w:val="21"/>
      <w:szCs w:val="24"/>
    </w:rPr>
  </w:style>
  <w:style w:type="paragraph" w:styleId="affffffffff4">
    <w:name w:val="Signature"/>
    <w:basedOn w:val="a2"/>
    <w:rsid w:val="001F4EA5"/>
    <w:pPr>
      <w:widowControl/>
      <w:ind w:left="4320"/>
      <w:jc w:val="left"/>
    </w:pPr>
    <w:rPr>
      <w:rFonts w:ascii="Arial" w:hAnsi="Arial"/>
      <w:bCs/>
      <w:color w:val="000000"/>
      <w:kern w:val="0"/>
      <w:sz w:val="20"/>
      <w:szCs w:val="20"/>
      <w:lang w:eastAsia="en-US"/>
    </w:rPr>
  </w:style>
  <w:style w:type="character" w:customStyle="1" w:styleId="Char1d">
    <w:name w:val="签名 Char1"/>
    <w:rsid w:val="001F4EA5"/>
    <w:rPr>
      <w:kern w:val="2"/>
      <w:sz w:val="21"/>
      <w:szCs w:val="24"/>
    </w:rPr>
  </w:style>
  <w:style w:type="paragraph" w:styleId="affffffffff5">
    <w:name w:val="table of authorities"/>
    <w:basedOn w:val="a2"/>
    <w:next w:val="a2"/>
    <w:rsid w:val="001F4EA5"/>
    <w:pPr>
      <w:widowControl/>
      <w:ind w:left="200" w:hanging="200"/>
      <w:jc w:val="left"/>
    </w:pPr>
    <w:rPr>
      <w:rFonts w:ascii="Arial" w:hAnsi="Arial"/>
      <w:bCs/>
      <w:color w:val="000000"/>
      <w:kern w:val="0"/>
      <w:sz w:val="20"/>
      <w:szCs w:val="20"/>
      <w:lang w:eastAsia="en-US"/>
    </w:rPr>
  </w:style>
  <w:style w:type="paragraph" w:customStyle="1" w:styleId="affffffffff6">
    <w:uiPriority w:val="99"/>
    <w:rsid w:val="001F4EA5"/>
    <w:pPr>
      <w:widowControl w:val="0"/>
      <w:jc w:val="both"/>
    </w:pPr>
    <w:rPr>
      <w:kern w:val="2"/>
      <w:sz w:val="21"/>
      <w:szCs w:val="24"/>
    </w:rPr>
  </w:style>
  <w:style w:type="table" w:styleId="affffffffff7">
    <w:name w:val="Table Elegant"/>
    <w:basedOn w:val="a5"/>
    <w:rsid w:val="001F4EA5"/>
    <w:pPr>
      <w:widowControl w:val="0"/>
      <w:jc w:val="both"/>
    </w:pPr>
    <w:rPr>
      <w:rFonts w:eastAsia="仿宋_GB2312"/>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10">
    <w:name w:val="编号1"/>
    <w:rsid w:val="001F4EA5"/>
    <w:pPr>
      <w:numPr>
        <w:numId w:val="46"/>
      </w:numPr>
    </w:pPr>
  </w:style>
  <w:style w:type="numbering" w:customStyle="1" w:styleId="085-2">
    <w:name w:val="样式 编号 左侧:  0.85 厘米 悬挂缩进: -2 字符"/>
    <w:basedOn w:val="a6"/>
    <w:rsid w:val="001F4EA5"/>
    <w:pPr>
      <w:numPr>
        <w:numId w:val="47"/>
      </w:numPr>
    </w:pPr>
  </w:style>
  <w:style w:type="character" w:styleId="affffffffff8">
    <w:name w:val="line number"/>
    <w:rsid w:val="001F4EA5"/>
  </w:style>
  <w:style w:type="table" w:customStyle="1" w:styleId="affffffffff9">
    <w:name w:val="表格样式"/>
    <w:basedOn w:val="a5"/>
    <w:semiHidden/>
    <w:rsid w:val="001F4EA5"/>
    <w:pPr>
      <w:widowControl w:val="0"/>
      <w:spacing w:afterLines="50" w:line="360" w:lineRule="auto"/>
      <w:jc w:val="both"/>
    </w:pPr>
    <w:tblPr>
      <w:tblInd w:w="0" w:type="dxa"/>
      <w:tblBorders>
        <w:top w:val="single" w:sz="12" w:space="0" w:color="008000"/>
        <w:left w:val="single" w:sz="12" w:space="0" w:color="008000"/>
        <w:bottom w:val="single" w:sz="12" w:space="0" w:color="008000"/>
        <w:right w:val="single" w:sz="12" w:space="0" w:color="008000"/>
        <w:insideH w:val="single" w:sz="2" w:space="0" w:color="008000"/>
        <w:insideV w:val="single" w:sz="2" w:space="0" w:color="008000"/>
      </w:tblBorders>
      <w:tblCellMar>
        <w:top w:w="0" w:type="dxa"/>
        <w:left w:w="108" w:type="dxa"/>
        <w:bottom w:w="0" w:type="dxa"/>
        <w:right w:w="108" w:type="dxa"/>
      </w:tblCellMar>
    </w:tblPr>
    <w:tcPr>
      <w:shd w:val="clear" w:color="auto" w:fill="auto"/>
    </w:tcPr>
    <w:tblStylePr w:type="firstRow">
      <w:rPr>
        <w:b w:val="0"/>
      </w:rPr>
      <w:tblPr/>
      <w:tcPr>
        <w:tcBorders>
          <w:bottom w:val="single" w:sz="6" w:space="0" w:color="008000"/>
          <w:tl2br w:val="none" w:sz="0" w:space="0" w:color="auto"/>
          <w:tr2bl w:val="none" w:sz="0" w:space="0" w:color="auto"/>
        </w:tcBorders>
        <w:shd w:val="clear" w:color="auto" w:fill="E6E6E6"/>
      </w:tcPr>
    </w:tblStylePr>
    <w:tblStylePr w:type="lastRow">
      <w:tblPr/>
      <w:tcPr>
        <w:tcBorders>
          <w:top w:val="single" w:sz="6" w:space="0" w:color="008000"/>
          <w:tl2br w:val="none" w:sz="0" w:space="0" w:color="auto"/>
          <w:tr2bl w:val="none" w:sz="0" w:space="0" w:color="auto"/>
        </w:tcBorders>
      </w:tcPr>
    </w:tblStylePr>
  </w:style>
  <w:style w:type="numbering" w:customStyle="1" w:styleId="a0">
    <w:name w:val="样式 编号"/>
    <w:basedOn w:val="a6"/>
    <w:rsid w:val="001F4EA5"/>
    <w:pPr>
      <w:numPr>
        <w:numId w:val="48"/>
      </w:numPr>
    </w:pPr>
  </w:style>
  <w:style w:type="paragraph" w:styleId="affffffffffa">
    <w:name w:val="Revision"/>
    <w:hidden/>
    <w:uiPriority w:val="99"/>
    <w:semiHidden/>
    <w:rsid w:val="001F4EA5"/>
    <w:rPr>
      <w:kern w:val="2"/>
      <w:sz w:val="21"/>
      <w:szCs w:val="24"/>
    </w:rPr>
  </w:style>
  <w:style w:type="paragraph" w:styleId="TOC">
    <w:name w:val="TOC Heading"/>
    <w:basedOn w:val="1"/>
    <w:next w:val="a2"/>
    <w:uiPriority w:val="39"/>
    <w:qFormat/>
    <w:rsid w:val="001F4EA5"/>
    <w:pPr>
      <w:widowControl/>
      <w:numPr>
        <w:numId w:val="0"/>
      </w:numPr>
      <w:spacing w:before="480" w:line="276" w:lineRule="auto"/>
      <w:jc w:val="left"/>
      <w:outlineLvl w:val="9"/>
    </w:pPr>
    <w:rPr>
      <w:rFonts w:ascii="Cambria" w:eastAsia="宋体" w:hAnsi="Cambria"/>
      <w:b/>
      <w:color w:val="365F91"/>
      <w:kern w:val="0"/>
      <w:sz w:val="28"/>
      <w:szCs w:val="28"/>
    </w:rPr>
  </w:style>
  <w:style w:type="character" w:styleId="affffffffffb">
    <w:name w:val="Placeholder Text"/>
    <w:uiPriority w:val="99"/>
    <w:semiHidden/>
    <w:rsid w:val="001F4EA5"/>
    <w:rPr>
      <w:color w:val="808080"/>
    </w:rPr>
  </w:style>
  <w:style w:type="paragraph" w:styleId="affffffffffc">
    <w:name w:val="No Spacing"/>
    <w:uiPriority w:val="1"/>
    <w:qFormat/>
    <w:rsid w:val="001F4EA5"/>
    <w:rPr>
      <w:rFonts w:ascii="Calibri" w:hAnsi="Calibri"/>
      <w:sz w:val="22"/>
      <w:szCs w:val="22"/>
    </w:rPr>
  </w:style>
  <w:style w:type="paragraph" w:customStyle="1" w:styleId="4116">
    <w:name w:val="样式 正文缩进正文顶格悬挂表正文正文非缩进标题4正文1四号小四正文不缩进段1特点正文双线水上软件缩进...6"/>
    <w:basedOn w:val="affffffffb"/>
    <w:autoRedefine/>
    <w:rsid w:val="00C80E9C"/>
    <w:pPr>
      <w:ind w:firstLine="420"/>
      <w:jc w:val="center"/>
    </w:pPr>
    <w:rPr>
      <w:rFonts w:eastAsia="黑体" w:cs="宋体"/>
      <w:sz w:val="21"/>
      <w:szCs w:val="20"/>
    </w:rPr>
  </w:style>
  <w:style w:type="paragraph" w:customStyle="1" w:styleId="a1">
    <w:name w:val="图号"/>
    <w:basedOn w:val="affb"/>
    <w:next w:val="affb"/>
    <w:link w:val="CharChar11"/>
    <w:rsid w:val="000E2A20"/>
    <w:pPr>
      <w:widowControl/>
      <w:numPr>
        <w:numId w:val="50"/>
      </w:numPr>
      <w:spacing w:line="360" w:lineRule="auto"/>
    </w:pPr>
    <w:rPr>
      <w:snapToGrid/>
    </w:rPr>
  </w:style>
  <w:style w:type="character" w:customStyle="1" w:styleId="CharChar11">
    <w:name w:val="图号 Char Char1"/>
    <w:link w:val="a1"/>
    <w:rsid w:val="000E2A20"/>
    <w:rPr>
      <w:rFonts w:ascii="仿宋_GB2312" w:eastAsia="仿宋_GB2312" w:hAnsi="宋体"/>
      <w:sz w:val="24"/>
      <w:szCs w:val="24"/>
      <w:lang w:val="x-none" w:eastAsia="x-none"/>
    </w:rPr>
  </w:style>
  <w:style w:type="paragraph" w:customStyle="1" w:styleId="a">
    <w:name w:val="表号"/>
    <w:basedOn w:val="affb"/>
    <w:link w:val="Charff3"/>
    <w:rsid w:val="000E2A20"/>
    <w:pPr>
      <w:widowControl/>
      <w:numPr>
        <w:numId w:val="51"/>
      </w:numPr>
      <w:spacing w:line="360" w:lineRule="auto"/>
    </w:pPr>
    <w:rPr>
      <w:rFonts w:ascii="Times New Roman" w:eastAsia="宋体" w:hAnsi="Times New Roman"/>
      <w:snapToGrid/>
      <w:szCs w:val="20"/>
    </w:rPr>
  </w:style>
  <w:style w:type="character" w:customStyle="1" w:styleId="Charff3">
    <w:name w:val="表号 Char"/>
    <w:link w:val="a"/>
    <w:rsid w:val="000E2A20"/>
    <w:rPr>
      <w:sz w:val="24"/>
      <w:lang w:val="x-none" w:eastAsia="x-none"/>
    </w:rPr>
  </w:style>
  <w:style w:type="paragraph" w:customStyle="1" w:styleId="1fff8">
    <w:name w:val="文档正文1"/>
    <w:basedOn w:val="afffffff7"/>
    <w:qFormat/>
    <w:rsid w:val="00205674"/>
    <w:pPr>
      <w:spacing w:line="360" w:lineRule="auto"/>
      <w:ind w:firstLine="200"/>
    </w:pPr>
  </w:style>
  <w:style w:type="paragraph" w:customStyle="1" w:styleId="NormalIndent2">
    <w:name w:val="Normal Indent2"/>
    <w:basedOn w:val="a2"/>
    <w:rsid w:val="000E6C02"/>
    <w:pPr>
      <w:spacing w:beforeLines="50" w:before="156" w:afterLines="50" w:after="156" w:line="300" w:lineRule="auto"/>
      <w:ind w:firstLineChars="200" w:firstLine="480"/>
    </w:pPr>
    <w:rPr>
      <w:rFonts w:eastAsia="仿宋_GB2312"/>
    </w:rPr>
  </w:style>
  <w:style w:type="paragraph" w:customStyle="1" w:styleId="TableTextChar">
    <w:name w:val="Table Text Char"/>
    <w:basedOn w:val="a2"/>
    <w:link w:val="TableTextCharChar"/>
    <w:rsid w:val="00F349EA"/>
    <w:pPr>
      <w:widowControl/>
      <w:spacing w:before="60" w:after="60"/>
      <w:jc w:val="left"/>
    </w:pPr>
    <w:rPr>
      <w:kern w:val="0"/>
      <w:sz w:val="21"/>
      <w:lang w:val="x-none" w:eastAsia="x-none"/>
    </w:rPr>
  </w:style>
  <w:style w:type="character" w:customStyle="1" w:styleId="TableTextCharChar">
    <w:name w:val="Table Text Char Char"/>
    <w:link w:val="TableTextChar"/>
    <w:rsid w:val="00F349EA"/>
    <w:rPr>
      <w:sz w:val="21"/>
      <w:szCs w:val="24"/>
    </w:rPr>
  </w:style>
  <w:style w:type="paragraph" w:customStyle="1" w:styleId="indent">
    <w:name w:val="indent"/>
    <w:basedOn w:val="a2"/>
    <w:rsid w:val="00B217A6"/>
    <w:pPr>
      <w:widowControl/>
      <w:spacing w:before="100" w:beforeAutospacing="1" w:after="100" w:afterAutospacing="1"/>
      <w:ind w:firstLine="480"/>
      <w:jc w:val="left"/>
    </w:pPr>
    <w:rPr>
      <w:rFonts w:ascii="宋体" w:eastAsia="黑体" w:hAnsi="宋体" w:cs="宋体"/>
      <w:kern w:val="0"/>
    </w:rPr>
  </w:style>
  <w:style w:type="paragraph" w:customStyle="1" w:styleId="CharCharChar2">
    <w:name w:val="Char Char Char"/>
    <w:basedOn w:val="a2"/>
    <w:rsid w:val="00044F1C"/>
    <w:rPr>
      <w:rFonts w:ascii="Tahoma" w:hAnsi="Tahoma"/>
      <w:szCs w:val="20"/>
    </w:rPr>
  </w:style>
  <w:style w:type="paragraph" w:customStyle="1" w:styleId="affffffffffd">
    <w:name w:val="正文格式（小四）"/>
    <w:basedOn w:val="a2"/>
    <w:autoRedefine/>
    <w:rsid w:val="008D6AA1"/>
    <w:pPr>
      <w:widowControl/>
      <w:adjustRightInd w:val="0"/>
      <w:snapToGrid w:val="0"/>
      <w:spacing w:line="360" w:lineRule="auto"/>
      <w:ind w:firstLine="561"/>
      <w:jc w:val="left"/>
      <w:textAlignment w:val="baseline"/>
    </w:pPr>
    <w:rPr>
      <w:rFonts w:ascii="宋体" w:hAnsi="宋体"/>
      <w:kern w:val="24"/>
    </w:rPr>
  </w:style>
  <w:style w:type="paragraph" w:customStyle="1" w:styleId="affffffffffe">
    <w:uiPriority w:val="99"/>
    <w:rsid w:val="00421910"/>
    <w:pPr>
      <w:widowControl w:val="0"/>
      <w:jc w:val="both"/>
    </w:pPr>
    <w:rPr>
      <w:kern w:val="2"/>
      <w:sz w:val="21"/>
      <w:szCs w:val="24"/>
    </w:rPr>
  </w:style>
  <w:style w:type="paragraph" w:customStyle="1" w:styleId="1-2">
    <w:name w:val="编号1-2"/>
    <w:basedOn w:val="a2"/>
    <w:next w:val="a2"/>
    <w:autoRedefine/>
    <w:qFormat/>
    <w:rsid w:val="00421910"/>
    <w:pPr>
      <w:numPr>
        <w:numId w:val="52"/>
      </w:numPr>
      <w:tabs>
        <w:tab w:val="left" w:pos="720"/>
      </w:tabs>
      <w:spacing w:line="360" w:lineRule="auto"/>
    </w:pPr>
    <w:rPr>
      <w:rFonts w:eastAsia="仿宋_GB2312" w:cs="宋体"/>
      <w:sz w:val="28"/>
      <w:szCs w:val="20"/>
    </w:rPr>
  </w:style>
  <w:style w:type="table" w:customStyle="1" w:styleId="1fff9">
    <w:name w:val="网格型1"/>
    <w:basedOn w:val="a5"/>
    <w:next w:val="affffffffd"/>
    <w:rsid w:val="00B4526B"/>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1CharCharCharCharChar1Char1CharChar">
    <w:name w:val="Char1 Char Char Char Char Char1 Char1 Char Char"/>
    <w:basedOn w:val="a2"/>
    <w:rsid w:val="00B4526B"/>
    <w:pPr>
      <w:spacing w:line="360" w:lineRule="auto"/>
      <w:ind w:leftChars="200" w:left="200"/>
    </w:pPr>
    <w:rPr>
      <w:rFonts w:ascii="Tahoma" w:hAnsi="Tahoma"/>
      <w:kern w:val="0"/>
      <w:szCs w:val="20"/>
    </w:rPr>
  </w:style>
  <w:style w:type="paragraph" w:customStyle="1" w:styleId="afffffffffff">
    <w:name w:val="样式 图表标题 + 宋体 五号"/>
    <w:basedOn w:val="ab"/>
    <w:autoRedefine/>
    <w:rsid w:val="00A025F9"/>
    <w:pPr>
      <w:spacing w:beforeLines="50" w:before="156" w:afterLines="50" w:after="156"/>
    </w:pPr>
    <w:rPr>
      <w:rFonts w:ascii="宋体" w:hAnsi="宋体"/>
      <w:sz w:val="21"/>
    </w:rPr>
  </w:style>
  <w:style w:type="paragraph" w:customStyle="1" w:styleId="-">
    <w:name w:val="并列项-点"/>
    <w:basedOn w:val="a2"/>
    <w:rsid w:val="006E0756"/>
    <w:pPr>
      <w:widowControl/>
      <w:numPr>
        <w:numId w:val="53"/>
      </w:numPr>
      <w:tabs>
        <w:tab w:val="clear" w:pos="927"/>
        <w:tab w:val="left" w:pos="851"/>
      </w:tabs>
      <w:adjustRightInd w:val="0"/>
      <w:snapToGrid w:val="0"/>
      <w:spacing w:line="360" w:lineRule="atLeast"/>
      <w:textAlignment w:val="baseline"/>
    </w:pPr>
    <w:rPr>
      <w:kern w:val="0"/>
      <w:szCs w:val="20"/>
    </w:rPr>
  </w:style>
  <w:style w:type="paragraph" w:customStyle="1" w:styleId="afffffffffff0">
    <w:name w:val="图表样式"/>
    <w:basedOn w:val="aff8"/>
    <w:link w:val="Charff4"/>
    <w:qFormat/>
    <w:rsid w:val="00FA0280"/>
    <w:pPr>
      <w:spacing w:before="0" w:after="0"/>
    </w:pPr>
    <w:rPr>
      <w:rFonts w:ascii="黑体" w:hAnsi="黑体" w:cs="Arial"/>
      <w:sz w:val="21"/>
      <w:szCs w:val="21"/>
      <w:lang w:val="en-US" w:eastAsia="zh-CN"/>
    </w:rPr>
  </w:style>
  <w:style w:type="character" w:customStyle="1" w:styleId="Charff4">
    <w:name w:val="图表样式 Char"/>
    <w:link w:val="afffffffffff0"/>
    <w:rsid w:val="00FA0280"/>
    <w:rPr>
      <w:rFonts w:ascii="黑体" w:eastAsia="黑体" w:hAnsi="黑体" w:cs="Arial"/>
      <w:sz w:val="21"/>
      <w:szCs w:val="21"/>
    </w:rPr>
  </w:style>
  <w:style w:type="paragraph" w:customStyle="1" w:styleId="2fa">
    <w:name w:val="编号2"/>
    <w:qFormat/>
    <w:rsid w:val="00AA45C5"/>
    <w:pPr>
      <w:spacing w:line="360" w:lineRule="auto"/>
      <w:ind w:left="1140" w:hanging="420"/>
    </w:pPr>
    <w:rPr>
      <w:rFonts w:ascii="Calibri" w:hAnsi="Calibri"/>
      <w:kern w:val="2"/>
      <w:sz w:val="24"/>
      <w:szCs w:val="24"/>
    </w:rPr>
  </w:style>
  <w:style w:type="character" w:styleId="HTML3">
    <w:name w:val="HTML Code"/>
    <w:basedOn w:val="a4"/>
    <w:uiPriority w:val="99"/>
    <w:unhideWhenUsed/>
    <w:rsid w:val="00D753C1"/>
    <w:rPr>
      <w:rFonts w:ascii="Courier" w:eastAsia="宋体"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header" w:uiPriority="99"/>
    <w:lsdException w:name="footer" w:uiPriority="99"/>
    <w:lsdException w:name="caption" w:qFormat="1"/>
    <w:lsdException w:name="Subtitle" w:qFormat="1"/>
    <w:lsdException w:name="Hyperlink" w:uiPriority="99"/>
    <w:lsdException w:name="Strong" w:qFormat="1"/>
    <w:lsdException w:name="Emphasis" w:qFormat="1"/>
    <w:lsdException w:name="Normal (Web)" w:uiPriority="99"/>
    <w:lsdException w:name="HTML Code" w:uiPriority="99"/>
    <w:lsdException w:name="No List" w:uiPriority="99"/>
    <w:lsdException w:name="Balloon Text" w:uiPriority="99"/>
    <w:lsdException w:name="Table Grid" w:uiPriority="5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9626A8"/>
    <w:pPr>
      <w:widowControl w:val="0"/>
      <w:jc w:val="both"/>
    </w:pPr>
    <w:rPr>
      <w:kern w:val="2"/>
      <w:sz w:val="24"/>
      <w:szCs w:val="24"/>
    </w:rPr>
  </w:style>
  <w:style w:type="paragraph" w:styleId="1">
    <w:name w:val="heading 1"/>
    <w:aliases w:val="H1,l1,PIM 1,h1,123321,Title1,卷标题,1st level,Section Head,1,H11,H12,H13,H14,H15,H16,H17,1.0,第 ？ 章,prop,app heading 1,app heading 11,app heading 12,app heading 111,app heading 13,Heading 11,Level 1,Level 1 Topic Heading,Head 1,Head 11,Head 12,章节,1.标题"/>
    <w:basedOn w:val="a2"/>
    <w:next w:val="a2"/>
    <w:link w:val="11"/>
    <w:autoRedefine/>
    <w:qFormat/>
    <w:rsid w:val="009C0E5C"/>
    <w:pPr>
      <w:keepNext/>
      <w:keepLines/>
      <w:numPr>
        <w:numId w:val="13"/>
      </w:numPr>
      <w:spacing w:line="360" w:lineRule="auto"/>
      <w:ind w:left="0" w:firstLineChars="200" w:firstLine="640"/>
      <w:outlineLvl w:val="0"/>
    </w:pPr>
    <w:rPr>
      <w:rFonts w:eastAsia="黑体"/>
      <w:bCs/>
      <w:kern w:val="44"/>
      <w:sz w:val="32"/>
      <w:szCs w:val="30"/>
      <w:lang w:eastAsia="x-none"/>
    </w:rPr>
  </w:style>
  <w:style w:type="paragraph" w:styleId="20">
    <w:name w:val="heading 2"/>
    <w:aliases w:val="h2,Level 2 Topic Heading,PIM2,H2,Heading 2 Hidden,Heading 2 CCBS,Titre3,HD2,sect 1.2,H21,sect 1.21,H22,sect 1.22,H211,sect 1.211,H23,sect 1.23,H212,sect 1.212,第一章 标题 2,DO,正文二级标题,ISO1,Underrubrik1,prop2,UNDERRUBRIK 1-2,Level 2 Head,L2,l2,子,第一层条,节,A"/>
    <w:basedOn w:val="a2"/>
    <w:next w:val="a2"/>
    <w:link w:val="21"/>
    <w:qFormat/>
    <w:rsid w:val="001C017D"/>
    <w:pPr>
      <w:keepNext/>
      <w:keepLines/>
      <w:numPr>
        <w:ilvl w:val="1"/>
        <w:numId w:val="13"/>
      </w:numPr>
      <w:tabs>
        <w:tab w:val="left" w:pos="735"/>
      </w:tabs>
      <w:spacing w:line="360" w:lineRule="auto"/>
      <w:ind w:left="0" w:firstLineChars="200" w:firstLine="200"/>
      <w:outlineLvl w:val="1"/>
    </w:pPr>
    <w:rPr>
      <w:rFonts w:eastAsia="黑体"/>
      <w:bCs/>
      <w:sz w:val="28"/>
      <w:szCs w:val="28"/>
      <w:lang w:eastAsia="x-none"/>
    </w:rPr>
  </w:style>
  <w:style w:type="paragraph" w:styleId="30">
    <w:name w:val="heading 3"/>
    <w:aliases w:val="H3,h3,正文三级标题,l3,CT,heading 3,3rd level,Title3,Map,H31,Heading 3 - old,sect1.2.3,Bold Head,bh,level_3,PIM 3,Level 3 Head,prop3,3,3heading,Heading 31,Level 3 Topic Heading,list 3,Head 3,BOD 0,sect1.2.31,sect1.2.32,sect1.2.311,sect1.2.33,L3,第二层条,1.1.1"/>
    <w:basedOn w:val="22"/>
    <w:next w:val="40"/>
    <w:link w:val="31"/>
    <w:qFormat/>
    <w:rsid w:val="001C017D"/>
    <w:pPr>
      <w:keepNext/>
      <w:keepLines/>
      <w:numPr>
        <w:ilvl w:val="2"/>
        <w:numId w:val="13"/>
      </w:numPr>
      <w:ind w:left="0" w:firstLineChars="200" w:firstLine="200"/>
      <w:outlineLvl w:val="2"/>
    </w:pPr>
    <w:rPr>
      <w:rFonts w:eastAsiaTheme="majorEastAsia"/>
      <w:bCs/>
      <w:sz w:val="28"/>
      <w:szCs w:val="32"/>
    </w:rPr>
  </w:style>
  <w:style w:type="paragraph" w:styleId="4">
    <w:name w:val="heading 4"/>
    <w:aliases w:val="H4,第三层条,第四层,h4,First Subheading,sect 1.2.3.4,Ref Heading 1,rh1,sect 1.2.3.41,Ref Heading 11,rh11,sect 1.2.3.42,Ref Heading 12,rh12,sect 1.2.3.411,Ref Heading 111,rh111,sect 1.2.3.43,Ref Heading 13,rh13,sect 1.2.3.412,Ref Heading 112,rh112,dist 标题 4"/>
    <w:basedOn w:val="a2"/>
    <w:next w:val="a2"/>
    <w:link w:val="41"/>
    <w:qFormat/>
    <w:rsid w:val="00FA0280"/>
    <w:pPr>
      <w:keepNext/>
      <w:keepLines/>
      <w:numPr>
        <w:ilvl w:val="3"/>
        <w:numId w:val="13"/>
      </w:numPr>
      <w:spacing w:line="360" w:lineRule="auto"/>
      <w:ind w:left="0" w:firstLineChars="200" w:firstLine="200"/>
      <w:outlineLvl w:val="3"/>
    </w:pPr>
    <w:rPr>
      <w:rFonts w:eastAsia="黑体"/>
      <w:bCs/>
      <w:szCs w:val="28"/>
      <w:lang w:val="x-none" w:eastAsia="x-none"/>
    </w:rPr>
  </w:style>
  <w:style w:type="paragraph" w:styleId="5">
    <w:name w:val="heading 5"/>
    <w:aliases w:val="h5,dash,ds,dd,H5,ITT t5,PA Pico Section,H5-Heading 5,l5,heading5,PIM 5,heading 5,Level 3 - i,Roman list,第四层条,第五层,五级标题,第四层条1,第四层条2,第四层条3,第四层条4,第四层条5,第四层条6,第四层条7,第四层条8,第四层条9,第四层条10,第四层条11,第四层条12,第四层条13,第四层条14,第四层条15,第四层条16,第四层条17,第四层条18,第四层条19,hm,mh2"/>
    <w:basedOn w:val="a3"/>
    <w:next w:val="a2"/>
    <w:link w:val="50"/>
    <w:qFormat/>
    <w:rsid w:val="00807BBB"/>
    <w:pPr>
      <w:keepNext/>
      <w:keepLines/>
      <w:numPr>
        <w:ilvl w:val="4"/>
        <w:numId w:val="13"/>
      </w:numPr>
      <w:tabs>
        <w:tab w:val="clear" w:pos="420"/>
        <w:tab w:val="clear" w:pos="1080"/>
      </w:tabs>
      <w:spacing w:line="360" w:lineRule="auto"/>
      <w:ind w:left="0" w:firstLine="0"/>
      <w:outlineLvl w:val="4"/>
    </w:pPr>
    <w:rPr>
      <w:b/>
      <w:bCs/>
      <w:szCs w:val="28"/>
      <w:lang w:val="x-none" w:eastAsia="x-none"/>
    </w:rPr>
  </w:style>
  <w:style w:type="paragraph" w:styleId="6">
    <w:name w:val="heading 6"/>
    <w:aliases w:val=". (a.),H6,BOD 4,PIM 6,L6,Bullet list,正文六级标题,标题 6(ALT+6),第五层条,h6,heading 6,Heading6,Third Subheading,l6,hsm,submodule heading,Bullet (Single Lines),Legal Level 1.,1.1.1.1.1.1,标题七3,DO NOT USE_h6,Figure label,cnp,Caption number (page-wide),list 6,h61"/>
    <w:basedOn w:val="a2"/>
    <w:next w:val="42"/>
    <w:link w:val="60"/>
    <w:uiPriority w:val="9"/>
    <w:qFormat/>
    <w:pPr>
      <w:keepNext/>
      <w:keepLines/>
      <w:numPr>
        <w:ilvl w:val="5"/>
        <w:numId w:val="13"/>
      </w:numPr>
      <w:tabs>
        <w:tab w:val="left" w:pos="851"/>
        <w:tab w:val="left" w:pos="1440"/>
        <w:tab w:val="left" w:pos="1620"/>
      </w:tabs>
      <w:spacing w:before="240" w:after="64" w:line="319" w:lineRule="auto"/>
      <w:outlineLvl w:val="5"/>
    </w:pPr>
    <w:rPr>
      <w:rFonts w:ascii="Arial" w:eastAsia="黑体" w:hAnsi="Arial"/>
      <w:bCs/>
      <w:sz w:val="28"/>
      <w:lang w:val="x-none" w:eastAsia="x-none"/>
    </w:rPr>
  </w:style>
  <w:style w:type="paragraph" w:styleId="7">
    <w:name w:val="heading 7"/>
    <w:aliases w:val="h7,st,SDL title,NICMAN Heading 7,PIM 7,letter list,Para no numbering,sdf,Legal Level 1.1.,不用,(use for appendix),liste[1],L7,1.标题 6,表名,H7,PIM 71,H71,PIM 72,H72,PIM 73,PIM 74,PIM 75,H73,PIM 711,H711,PIM 721,H721,PIM 731,PIM 741,PIM 76,H74,PIM 712,cnc"/>
    <w:basedOn w:val="a2"/>
    <w:next w:val="a2"/>
    <w:link w:val="70"/>
    <w:uiPriority w:val="9"/>
    <w:qFormat/>
    <w:pPr>
      <w:keepNext/>
      <w:keepLines/>
      <w:numPr>
        <w:ilvl w:val="6"/>
        <w:numId w:val="13"/>
      </w:numPr>
      <w:tabs>
        <w:tab w:val="left" w:pos="851"/>
        <w:tab w:val="left" w:pos="1296"/>
      </w:tabs>
      <w:spacing w:before="240" w:after="64" w:line="319" w:lineRule="auto"/>
      <w:outlineLvl w:val="6"/>
    </w:pPr>
    <w:rPr>
      <w:b/>
      <w:bCs/>
      <w:lang w:val="x-none" w:eastAsia="x-none"/>
    </w:rPr>
  </w:style>
  <w:style w:type="paragraph" w:styleId="8">
    <w:name w:val="heading 8"/>
    <w:aliases w:val="tt,tt1,Figure,heading 8,No num/gap,h8,Legal Level 1.1.1.,注意框体,不用8,(use for figures),(figure),liste[2],Legal Level 1.1.1.1,Legal Level 1.1.1.2,Legal Level 1.1.1.3,Legal Level 1.1.1.4,Legal Level 1.1.1.5,Legal Level 1.1.1.6,Legal Level 1.1.1.7,H8,图名"/>
    <w:basedOn w:val="a2"/>
    <w:next w:val="a2"/>
    <w:link w:val="80"/>
    <w:uiPriority w:val="9"/>
    <w:qFormat/>
    <w:pPr>
      <w:keepNext/>
      <w:keepLines/>
      <w:numPr>
        <w:ilvl w:val="7"/>
        <w:numId w:val="13"/>
      </w:numPr>
      <w:tabs>
        <w:tab w:val="left" w:pos="851"/>
        <w:tab w:val="left" w:pos="2880"/>
      </w:tabs>
      <w:spacing w:before="240" w:after="64" w:line="319" w:lineRule="auto"/>
      <w:outlineLvl w:val="7"/>
    </w:pPr>
    <w:rPr>
      <w:rFonts w:ascii="Arial" w:eastAsia="黑体" w:hAnsi="Arial"/>
      <w:lang w:val="x-none" w:eastAsia="x-none"/>
    </w:rPr>
  </w:style>
  <w:style w:type="paragraph" w:styleId="9">
    <w:name w:val="heading 9"/>
    <w:aliases w:val="ft,ft1,table,heading 9,t,table left,tl,HF,figures,9,Appendix,Code eg's,PIM 9,h9,Legal Level 1.1.1.1.,huh,不用9,(use for tables),标,三级标题,liste[3],Legal Level 1.1.1.1.1,Legal Level 1.1.1.1.2,Legal Level 1.1.1.1.3,Legal Level 1.1.1.1.4,H9,PIM 91,H91,PIM "/>
    <w:basedOn w:val="a2"/>
    <w:next w:val="a2"/>
    <w:link w:val="90"/>
    <w:uiPriority w:val="9"/>
    <w:qFormat/>
    <w:pPr>
      <w:keepNext/>
      <w:keepLines/>
      <w:numPr>
        <w:ilvl w:val="8"/>
        <w:numId w:val="13"/>
      </w:numPr>
      <w:tabs>
        <w:tab w:val="left" w:pos="851"/>
        <w:tab w:val="left" w:pos="1584"/>
      </w:tabs>
      <w:spacing w:before="240" w:after="64" w:line="319" w:lineRule="auto"/>
      <w:outlineLvl w:val="8"/>
    </w:pPr>
    <w:rPr>
      <w:rFonts w:ascii="Arial" w:eastAsia="黑体" w:hAnsi="Arial"/>
      <w:szCs w:val="21"/>
      <w:lang w:val="x-none" w:eastAsia="x-none"/>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Char">
    <w:name w:val="文档结构图 Char"/>
    <w:link w:val="12"/>
    <w:rPr>
      <w:rFonts w:ascii="Times New Roman" w:eastAsia="宋体" w:hAnsi="Times New Roman" w:cs="Times New Roman"/>
      <w:szCs w:val="24"/>
      <w:shd w:val="clear" w:color="auto" w:fill="000080"/>
    </w:rPr>
  </w:style>
  <w:style w:type="character" w:customStyle="1" w:styleId="content1">
    <w:name w:val="content1"/>
    <w:rPr>
      <w:spacing w:val="360"/>
      <w:sz w:val="18"/>
      <w:szCs w:val="18"/>
    </w:rPr>
  </w:style>
  <w:style w:type="character" w:customStyle="1" w:styleId="5Char">
    <w:name w:val="自定义标题5 Char"/>
    <w:link w:val="51"/>
    <w:rPr>
      <w:b/>
      <w:bCs/>
      <w:color w:val="000000"/>
      <w:kern w:val="2"/>
      <w:sz w:val="24"/>
      <w:szCs w:val="28"/>
      <w:lang w:val="x-none" w:eastAsia="x-none"/>
    </w:rPr>
  </w:style>
  <w:style w:type="character" w:customStyle="1" w:styleId="Char0">
    <w:name w:val="文字 Char"/>
    <w:link w:val="a7"/>
    <w:rPr>
      <w:rFonts w:ascii="楷体_GB2312" w:eastAsia="楷体_GB2312"/>
      <w:sz w:val="28"/>
    </w:rPr>
  </w:style>
  <w:style w:type="character" w:customStyle="1" w:styleId="MMTopic2Char">
    <w:name w:val="MM Topic 2 Char"/>
    <w:link w:val="MMTopic2"/>
    <w:rPr>
      <w:rFonts w:ascii="Cambria" w:eastAsia="宋体" w:hAnsi="Cambria" w:cs="Times New Roman"/>
      <w:b/>
      <w:bCs/>
      <w:sz w:val="32"/>
      <w:szCs w:val="32"/>
    </w:rPr>
  </w:style>
  <w:style w:type="character" w:customStyle="1" w:styleId="Char1">
    <w:name w:val="计费规范编写 正文 Char"/>
    <w:link w:val="a8"/>
    <w:rPr>
      <w:rFonts w:ascii="Times New Roman" w:eastAsia="宋体" w:hAnsi="Times New Roman" w:cs="Times New Roman"/>
      <w:sz w:val="24"/>
      <w:szCs w:val="24"/>
    </w:rPr>
  </w:style>
  <w:style w:type="character" w:customStyle="1" w:styleId="a9">
    <w:name w:val="页脚字符"/>
    <w:aliases w:val="FtrF字符"/>
    <w:link w:val="aa"/>
    <w:uiPriority w:val="99"/>
    <w:rPr>
      <w:sz w:val="18"/>
      <w:szCs w:val="18"/>
    </w:rPr>
  </w:style>
  <w:style w:type="character" w:customStyle="1" w:styleId="Char2">
    <w:name w:val="图表标题 Char"/>
    <w:link w:val="ab"/>
    <w:rsid w:val="00DF4E2A"/>
    <w:rPr>
      <w:rFonts w:eastAsia="宋体"/>
      <w:sz w:val="24"/>
      <w:szCs w:val="24"/>
      <w:lang w:val="x-none" w:eastAsia="x-none"/>
    </w:rPr>
  </w:style>
  <w:style w:type="character" w:customStyle="1" w:styleId="Char3">
    <w:name w:val="批注主题 Char"/>
    <w:link w:val="13"/>
    <w:rPr>
      <w:rFonts w:ascii="Arial" w:eastAsia="宋体" w:hAnsi="Arial" w:cs="Times New Roman"/>
      <w:b/>
      <w:bCs w:val="0"/>
      <w:color w:val="000000"/>
      <w:kern w:val="0"/>
      <w:sz w:val="20"/>
      <w:szCs w:val="20"/>
      <w:lang w:eastAsia="en-US"/>
    </w:rPr>
  </w:style>
  <w:style w:type="character" w:customStyle="1" w:styleId="Char4">
    <w:name w:val="正文缩进体 Char"/>
    <w:link w:val="ac"/>
    <w:rPr>
      <w:rFonts w:ascii="Times New Roman" w:eastAsia="宋体" w:hAnsi="Times New Roman" w:cs="Times New Roman"/>
      <w:kern w:val="0"/>
      <w:szCs w:val="21"/>
    </w:rPr>
  </w:style>
  <w:style w:type="character" w:customStyle="1" w:styleId="CharChar27">
    <w:name w:val="Char Char27"/>
    <w:rPr>
      <w:kern w:val="2"/>
      <w:sz w:val="18"/>
      <w:szCs w:val="24"/>
    </w:rPr>
  </w:style>
  <w:style w:type="character" w:customStyle="1" w:styleId="FLXChar">
    <w:name w:val="FLX正文 Char"/>
    <w:link w:val="FLX"/>
    <w:rPr>
      <w:rFonts w:ascii="宋体" w:eastAsia="宋体" w:hAnsi="宋体" w:cs="Times New Roman"/>
      <w:sz w:val="24"/>
      <w:szCs w:val="24"/>
    </w:rPr>
  </w:style>
  <w:style w:type="character" w:customStyle="1" w:styleId="3Char">
    <w:name w:val="正文文本 3 Char"/>
    <w:link w:val="310"/>
    <w:rPr>
      <w:rFonts w:ascii="Times New Roman" w:eastAsia="宋体" w:hAnsi="Times New Roman" w:cs="Times New Roman"/>
      <w:sz w:val="18"/>
      <w:szCs w:val="24"/>
    </w:rPr>
  </w:style>
  <w:style w:type="character" w:customStyle="1" w:styleId="Char5">
    <w:name w:val="结束语 Char"/>
    <w:link w:val="14"/>
    <w:rPr>
      <w:rFonts w:ascii="Arial" w:eastAsia="宋体" w:hAnsi="Arial" w:cs="Times New Roman"/>
      <w:bCs/>
      <w:color w:val="000000"/>
      <w:kern w:val="0"/>
      <w:sz w:val="20"/>
      <w:szCs w:val="20"/>
      <w:lang w:eastAsia="en-US"/>
    </w:rPr>
  </w:style>
  <w:style w:type="character" w:customStyle="1" w:styleId="MMTopic4Char">
    <w:name w:val="MM Topic 4 Char"/>
    <w:link w:val="MMTopic4"/>
    <w:rPr>
      <w:rFonts w:ascii="Cambria" w:eastAsia="宋体" w:hAnsi="Cambria" w:cs="Times New Roman"/>
      <w:b/>
      <w:bCs/>
      <w:sz w:val="24"/>
      <w:szCs w:val="28"/>
    </w:rPr>
  </w:style>
  <w:style w:type="character" w:customStyle="1" w:styleId="2Char">
    <w:name w:val="样式2 Char"/>
    <w:link w:val="22"/>
    <w:rPr>
      <w:rFonts w:ascii="Times New Roman" w:eastAsia="宋体" w:hAnsi="Times New Roman" w:cs="Times New Roman"/>
      <w:szCs w:val="19"/>
    </w:rPr>
  </w:style>
  <w:style w:type="character" w:customStyle="1" w:styleId="Char6">
    <w:name w:val="无间隔 Char"/>
    <w:link w:val="15"/>
    <w:rPr>
      <w:sz w:val="22"/>
      <w:lang w:val="en-US" w:eastAsia="zh-CN" w:bidi="ar-SA"/>
    </w:rPr>
  </w:style>
  <w:style w:type="character" w:customStyle="1" w:styleId="Char7">
    <w:name w:val="正文格式 Char"/>
    <w:rPr>
      <w:rFonts w:eastAsia="宋体"/>
      <w:sz w:val="24"/>
      <w:lang w:val="en-US" w:eastAsia="zh-CN"/>
    </w:rPr>
  </w:style>
  <w:style w:type="character" w:customStyle="1" w:styleId="ad">
    <w:name w:val="正文文本字符"/>
    <w:aliases w:val="正文文本（无缩进）字符,封面顶部文字（居中）字符"/>
    <w:link w:val="ae"/>
    <w:rPr>
      <w:rFonts w:ascii="Times New Roman" w:eastAsia="宋体" w:hAnsi="Times New Roman" w:cs="Times New Roman"/>
      <w:i/>
      <w:iCs/>
      <w:szCs w:val="24"/>
    </w:rPr>
  </w:style>
  <w:style w:type="character" w:customStyle="1" w:styleId="Char10">
    <w:name w:val="正文说明文字 Char1"/>
    <w:link w:val="af"/>
    <w:rPr>
      <w:rFonts w:ascii="Times New Roman" w:eastAsia="宋体" w:hAnsi="Times New Roman" w:cs="Times New Roman"/>
      <w:bCs/>
      <w:color w:val="000000"/>
      <w:kern w:val="44"/>
      <w:szCs w:val="24"/>
    </w:rPr>
  </w:style>
  <w:style w:type="character" w:customStyle="1" w:styleId="16">
    <w:name w:val="批注引用1"/>
    <w:rPr>
      <w:sz w:val="16"/>
      <w:szCs w:val="16"/>
    </w:rPr>
  </w:style>
  <w:style w:type="character" w:customStyle="1" w:styleId="CharChar25">
    <w:name w:val="Char Char25"/>
    <w:rPr>
      <w:kern w:val="2"/>
      <w:sz w:val="21"/>
      <w:szCs w:val="24"/>
    </w:rPr>
  </w:style>
  <w:style w:type="character" w:customStyle="1" w:styleId="blacktext">
    <w:name w:val="blacktext"/>
  </w:style>
  <w:style w:type="character" w:styleId="af0">
    <w:name w:val="Hyperlink"/>
    <w:uiPriority w:val="99"/>
    <w:rPr>
      <w:color w:val="0000FF"/>
      <w:u w:val="single"/>
    </w:rPr>
  </w:style>
  <w:style w:type="character" w:customStyle="1" w:styleId="af1">
    <w:name w:val="批注框文本字符"/>
    <w:link w:val="af2"/>
    <w:uiPriority w:val="99"/>
    <w:rPr>
      <w:rFonts w:ascii="Times New Roman" w:eastAsia="宋体" w:hAnsi="Times New Roman" w:cs="Times New Roman"/>
      <w:sz w:val="18"/>
      <w:szCs w:val="18"/>
    </w:rPr>
  </w:style>
  <w:style w:type="character" w:customStyle="1" w:styleId="22Char">
    <w:name w:val="样式 样式 正文段落 + 首行缩进:  2 字符 + 首行缩进:  2 字符 Char"/>
    <w:link w:val="220"/>
    <w:rPr>
      <w:rFonts w:ascii="Times New Roman" w:eastAsia="宋体" w:hAnsi="Times New Roman" w:cs="宋体"/>
      <w:kern w:val="0"/>
      <w:sz w:val="24"/>
      <w:szCs w:val="20"/>
    </w:rPr>
  </w:style>
  <w:style w:type="character" w:customStyle="1" w:styleId="p21">
    <w:name w:val="p21"/>
    <w:rPr>
      <w:sz w:val="21"/>
      <w:szCs w:val="21"/>
    </w:rPr>
  </w:style>
  <w:style w:type="character" w:customStyle="1" w:styleId="3Char0">
    <w:name w:val="正文文本缩进 3 Char"/>
    <w:aliases w:val="正文文字缩进 3 Char, Char Char Char Char Char"/>
    <w:link w:val="311"/>
    <w:rPr>
      <w:rFonts w:ascii="Times New Roman" w:eastAsia="宋体" w:hAnsi="Times New Roman" w:cs="Times New Roman"/>
      <w:sz w:val="24"/>
      <w:szCs w:val="20"/>
    </w:rPr>
  </w:style>
  <w:style w:type="character" w:customStyle="1" w:styleId="Char8">
    <w:name w:val="电子邮件签名 Char"/>
    <w:link w:val="17"/>
    <w:rPr>
      <w:rFonts w:ascii="Arial" w:eastAsia="宋体" w:hAnsi="Arial" w:cs="Times New Roman"/>
      <w:bCs/>
      <w:color w:val="000000"/>
      <w:kern w:val="0"/>
      <w:sz w:val="20"/>
      <w:szCs w:val="20"/>
      <w:lang w:eastAsia="en-US"/>
    </w:rPr>
  </w:style>
  <w:style w:type="character" w:customStyle="1" w:styleId="ALTZChar">
    <w:name w:val="正文缩进(ALT+Z) Char"/>
    <w:link w:val="ALTZ"/>
    <w:rPr>
      <w:rFonts w:ascii="Times New Roman" w:eastAsia="宋体" w:hAnsi="Times New Roman" w:cs="Times New Roman"/>
      <w:sz w:val="24"/>
      <w:szCs w:val="24"/>
    </w:rPr>
  </w:style>
  <w:style w:type="character" w:customStyle="1" w:styleId="info4">
    <w:name w:val="info4"/>
  </w:style>
  <w:style w:type="character" w:customStyle="1" w:styleId="41">
    <w:name w:val="标题 4字符"/>
    <w:aliases w:val="H4字符,第三层条字符,第四层字符,h4字符,First Subheading字符,sect 1.2.3.4字符,Ref Heading 1字符,rh1字符,sect 1.2.3.41字符,Ref Heading 11字符,rh11字符,sect 1.2.3.42字符,Ref Heading 12字符,rh12字符,sect 1.2.3.411字符,Ref Heading 111字符,rh111字符,sect 1.2.3.43字符,Ref Heading 13字符,rh13字符"/>
    <w:link w:val="4"/>
    <w:rsid w:val="00FA0280"/>
    <w:rPr>
      <w:rFonts w:eastAsia="黑体"/>
      <w:bCs/>
      <w:kern w:val="2"/>
      <w:sz w:val="24"/>
      <w:szCs w:val="28"/>
      <w:lang w:val="x-none" w:eastAsia="x-none"/>
    </w:rPr>
  </w:style>
  <w:style w:type="character" w:customStyle="1" w:styleId="h21">
    <w:name w:val="h21"/>
    <w:rPr>
      <w:spacing w:val="200"/>
      <w:sz w:val="19"/>
      <w:szCs w:val="19"/>
    </w:rPr>
  </w:style>
  <w:style w:type="character" w:customStyle="1" w:styleId="af3">
    <w:name w:val="尾注文本字符"/>
    <w:link w:val="af4"/>
    <w:rPr>
      <w:rFonts w:ascii="Arial" w:eastAsia="宋体" w:hAnsi="Arial" w:cs="Times New Roman"/>
      <w:bCs/>
      <w:color w:val="000000"/>
      <w:kern w:val="0"/>
      <w:sz w:val="20"/>
      <w:szCs w:val="20"/>
      <w:lang w:eastAsia="en-US"/>
    </w:rPr>
  </w:style>
  <w:style w:type="character" w:customStyle="1" w:styleId="2char0">
    <w:name w:val="2char"/>
    <w:rPr>
      <w:rFonts w:ascii="Arial" w:hAnsi="Arial" w:cs="Arial" w:hint="default"/>
      <w:b/>
      <w:bCs/>
    </w:rPr>
  </w:style>
  <w:style w:type="character" w:customStyle="1" w:styleId="CharChar23">
    <w:name w:val="Char Char23"/>
    <w:rPr>
      <w:rFonts w:ascii="Arial" w:hAnsi="Arial"/>
      <w:b/>
      <w:bCs w:val="0"/>
      <w:color w:val="000000"/>
      <w:lang w:eastAsia="en-US"/>
    </w:rPr>
  </w:style>
  <w:style w:type="character" w:customStyle="1" w:styleId="18">
    <w:name w:val="占位符文本1"/>
    <w:rPr>
      <w:color w:val="808080"/>
    </w:rPr>
  </w:style>
  <w:style w:type="character" w:customStyle="1" w:styleId="af5">
    <w:name w:val="页眉字符"/>
    <w:aliases w:val="Ò³Ã¼字符,En-tête 1.1字符,Cover Page字符,Header bold字符,he字符,header odd字符,first字符,heading one字符,h字符"/>
    <w:link w:val="af6"/>
    <w:uiPriority w:val="99"/>
    <w:rPr>
      <w:sz w:val="18"/>
      <w:szCs w:val="18"/>
    </w:rPr>
  </w:style>
  <w:style w:type="character" w:customStyle="1" w:styleId="1Char">
    <w:name w:val="样式1正文 Char"/>
    <w:link w:val="19"/>
    <w:rPr>
      <w:rFonts w:ascii="仿宋_GB2312" w:eastAsia="仿宋_GB2312" w:hAnsi="Times New Roman" w:cs="Times New Roman"/>
      <w:sz w:val="24"/>
      <w:szCs w:val="24"/>
    </w:rPr>
  </w:style>
  <w:style w:type="character" w:styleId="af7">
    <w:name w:val="endnote reference"/>
    <w:rPr>
      <w:vertAlign w:val="superscript"/>
    </w:rPr>
  </w:style>
  <w:style w:type="character" w:customStyle="1" w:styleId="Char2CharCharChar">
    <w:name w:val="正文缩进 Char2 Char Char Char"/>
    <w:aliases w:val="正文（首行缩进两字） Char Char Char Char,正文缩进 Char Char1 Char Char Char,正文缩进 Char Char Char1 Char Char Char,正文缩进 Char1 Char Char Char Char Char2 Char,表正文 Char Char Char"/>
    <w:rPr>
      <w:rFonts w:eastAsia="宋体"/>
      <w:kern w:val="2"/>
      <w:sz w:val="21"/>
      <w:szCs w:val="24"/>
      <w:lang w:val="en-US" w:eastAsia="zh-CN"/>
    </w:rPr>
  </w:style>
  <w:style w:type="character" w:customStyle="1" w:styleId="5Char0">
    <w:name w:val="标书标题5 Char"/>
    <w:link w:val="52"/>
    <w:rPr>
      <w:bCs/>
      <w:spacing w:val="30"/>
      <w:sz w:val="24"/>
      <w:lang w:val="x-none" w:eastAsia="en-US"/>
    </w:rPr>
  </w:style>
  <w:style w:type="character" w:customStyle="1" w:styleId="1Char0">
    <w:name w:val="百姓(1) Char"/>
    <w:link w:val="1a"/>
    <w:rPr>
      <w:rFonts w:ascii="Arial Narrow" w:hAnsi="Arial Narrow"/>
      <w:sz w:val="24"/>
      <w:szCs w:val="24"/>
    </w:rPr>
  </w:style>
  <w:style w:type="character" w:customStyle="1" w:styleId="4Char">
    <w:name w:val="自定义标题4 Char"/>
    <w:link w:val="43"/>
    <w:rPr>
      <w:rFonts w:ascii="Arial" w:eastAsia="仿宋_GB2312" w:hAnsi="Arial"/>
      <w:b/>
      <w:bCs/>
      <w:kern w:val="2"/>
      <w:sz w:val="28"/>
      <w:szCs w:val="28"/>
      <w:lang w:val="x-none" w:eastAsia="x-none"/>
    </w:rPr>
  </w:style>
  <w:style w:type="character" w:customStyle="1" w:styleId="song9">
    <w:name w:val="song9"/>
  </w:style>
  <w:style w:type="character" w:customStyle="1" w:styleId="60">
    <w:name w:val="标题 6字符"/>
    <w:aliases w:val=". (a.)字符,H6字符,BOD 4字符,PIM 6字符,L6字符,Bullet list字符,正文六级标题字符,标题 6(ALT+6)字符,第五层条字符,h6字符,heading 6字符,Heading6字符,Third Subheading字符,l6字符,hsm字符,submodule heading字符,Bullet (Single Lines)字符,Legal Level 1.字符,1.1.1.1.1.1字符,标题七3字符,DO NOT USE_h6字符,cnp字符,h61字符"/>
    <w:link w:val="6"/>
    <w:uiPriority w:val="9"/>
    <w:rPr>
      <w:rFonts w:ascii="Arial" w:eastAsia="黑体" w:hAnsi="Arial"/>
      <w:bCs/>
      <w:kern w:val="2"/>
      <w:sz w:val="28"/>
      <w:szCs w:val="24"/>
      <w:lang w:val="x-none" w:eastAsia="x-none"/>
    </w:rPr>
  </w:style>
  <w:style w:type="character" w:customStyle="1" w:styleId="Char11">
    <w:name w:val="正文文本缩进 Char1"/>
    <w:rPr>
      <w:rFonts w:ascii="Times New Roman" w:eastAsia="宋体" w:hAnsi="Times New Roman" w:cs="Times New Roman" w:hint="default"/>
      <w:szCs w:val="24"/>
    </w:rPr>
  </w:style>
  <w:style w:type="character" w:customStyle="1" w:styleId="CharCharCharCharCharCharCharChar">
    <w:name w:val="标书正文 Char Char Char Char Char Char Char Char"/>
    <w:link w:val="CharCharCharCharCharCharChar"/>
    <w:rPr>
      <w:rFonts w:ascii="宋体" w:eastAsia="宋体" w:hAnsi="宋体" w:cs="Times New Roman"/>
      <w:sz w:val="24"/>
      <w:szCs w:val="24"/>
    </w:rPr>
  </w:style>
  <w:style w:type="character" w:customStyle="1" w:styleId="H6CharChar">
    <w:name w:val="H6 Char Char"/>
    <w:rPr>
      <w:rFonts w:ascii="Arial" w:eastAsia="黑体" w:hAnsi="Arial"/>
      <w:b/>
      <w:bCs/>
      <w:kern w:val="2"/>
      <w:sz w:val="28"/>
      <w:szCs w:val="28"/>
      <w:lang w:val="en-US" w:eastAsia="zh-CN"/>
    </w:rPr>
  </w:style>
  <w:style w:type="character" w:customStyle="1" w:styleId="3Char1">
    <w:name w:val="样式3 Char"/>
    <w:rPr>
      <w:rFonts w:ascii="宋体" w:eastAsia="仿宋_GB2312" w:hAnsi="宋体"/>
      <w:b/>
      <w:bCs/>
      <w:kern w:val="2"/>
      <w:sz w:val="24"/>
      <w:szCs w:val="32"/>
      <w:lang w:val="en-US" w:eastAsia="zh-CN"/>
    </w:rPr>
  </w:style>
  <w:style w:type="character" w:customStyle="1" w:styleId="style221">
    <w:name w:val="style221"/>
    <w:rPr>
      <w:rFonts w:ascii="Arial" w:hAnsi="Arial" w:cs="Arial" w:hint="default"/>
      <w:b/>
      <w:bCs/>
      <w:color w:val="FFA523"/>
      <w:sz w:val="27"/>
      <w:szCs w:val="27"/>
    </w:rPr>
  </w:style>
  <w:style w:type="character" w:customStyle="1" w:styleId="font11">
    <w:name w:val="font11"/>
    <w:rPr>
      <w:sz w:val="18"/>
      <w:szCs w:val="18"/>
    </w:rPr>
  </w:style>
  <w:style w:type="character" w:customStyle="1" w:styleId="HeaderboldChar">
    <w:name w:val="Header bold Char"/>
    <w:aliases w:val="he Char,header odd Char,first Char,heading one Char,Ò³Ã¼ Char,En-tête 1.1 Char,Cover Page Char,h Char Char"/>
    <w:rPr>
      <w:kern w:val="2"/>
      <w:sz w:val="18"/>
      <w:szCs w:val="18"/>
    </w:rPr>
  </w:style>
  <w:style w:type="character" w:customStyle="1" w:styleId="text121">
    <w:name w:val="text_121"/>
    <w:rPr>
      <w:rFonts w:ascii="sө" w:hAnsi="sө" w:hint="default"/>
      <w:color w:val="000000"/>
      <w:sz w:val="15"/>
      <w:szCs w:val="15"/>
    </w:rPr>
  </w:style>
  <w:style w:type="character" w:customStyle="1" w:styleId="Char9">
    <w:name w:val="纯文本 Char"/>
    <w:aliases w:val="普通文字 Char1,普通文字 Char Char,正 文 1 Char,普通文字 Char Char Char Char Char Char Char Char,普通文字 Char Char Char Char Char Char Char Char Char Char Char Char Char,普通文字 Char Char Char Char Char Char Char Char Char Char Char Char Char Char Char Char Char"/>
    <w:link w:val="1b"/>
    <w:rPr>
      <w:rFonts w:ascii="宋体" w:eastAsia="宋体" w:hAnsi="ISOCT" w:cs="Times New Roman"/>
      <w:szCs w:val="20"/>
    </w:rPr>
  </w:style>
  <w:style w:type="character" w:customStyle="1" w:styleId="Chara">
    <w:name w:val="文档正文 Char"/>
    <w:rPr>
      <w:rFonts w:ascii="长城仿宋" w:eastAsia="宋体" w:hAnsi="Times New Roman" w:cs="Times New Roman"/>
      <w:bCs/>
      <w:iCs/>
      <w:kern w:val="0"/>
      <w:sz w:val="28"/>
      <w:szCs w:val="24"/>
    </w:rPr>
  </w:style>
  <w:style w:type="character" w:customStyle="1" w:styleId="af8">
    <w:name w:val="副标题字符"/>
    <w:link w:val="af9"/>
    <w:rPr>
      <w:rFonts w:ascii="Arial" w:eastAsia="宋体" w:hAnsi="Arial" w:cs="Arial"/>
      <w:bCs/>
      <w:color w:val="000000"/>
      <w:kern w:val="0"/>
      <w:sz w:val="24"/>
      <w:szCs w:val="24"/>
      <w:lang w:eastAsia="en-US"/>
    </w:rPr>
  </w:style>
  <w:style w:type="character" w:customStyle="1" w:styleId="CharChar">
    <w:name w:val="文档正文 Char Char"/>
    <w:link w:val="afa"/>
    <w:rPr>
      <w:rFonts w:ascii="仿宋_GB2312" w:eastAsia="仿宋_GB2312" w:hAnsi="Times New Roman" w:cs="Times New Roman"/>
      <w:kern w:val="0"/>
      <w:sz w:val="28"/>
      <w:szCs w:val="20"/>
    </w:rPr>
  </w:style>
  <w:style w:type="character" w:customStyle="1" w:styleId="text1">
    <w:name w:val="text1"/>
    <w:rPr>
      <w:strike w:val="0"/>
      <w:dstrike w:val="0"/>
      <w:sz w:val="18"/>
      <w:szCs w:val="18"/>
      <w:u w:val="none"/>
    </w:rPr>
  </w:style>
  <w:style w:type="character" w:customStyle="1" w:styleId="Charb">
    <w:name w:val="正文内容格式 Char"/>
    <w:link w:val="afb"/>
    <w:rPr>
      <w:rFonts w:ascii="Times New Roman" w:eastAsia="宋体" w:hAnsi="Times New Roman" w:cs="Times New Roman"/>
      <w:kern w:val="0"/>
      <w:sz w:val="24"/>
      <w:szCs w:val="20"/>
      <w:lang w:val="en-US" w:eastAsia="zh-CN"/>
    </w:rPr>
  </w:style>
  <w:style w:type="character" w:customStyle="1" w:styleId="style61">
    <w:name w:val="style61"/>
    <w:rPr>
      <w:rFonts w:ascii="宋体" w:eastAsia="宋体" w:hAnsi="宋体" w:hint="eastAsia"/>
      <w:sz w:val="27"/>
      <w:szCs w:val="27"/>
    </w:rPr>
  </w:style>
  <w:style w:type="character" w:customStyle="1" w:styleId="CharChar30">
    <w:name w:val="Char Char30"/>
    <w:rPr>
      <w:kern w:val="2"/>
      <w:sz w:val="21"/>
      <w:szCs w:val="24"/>
      <w:lang w:val="en-US" w:eastAsia="zh-CN"/>
    </w:rPr>
  </w:style>
  <w:style w:type="character" w:customStyle="1" w:styleId="1c">
    <w:name w:val="行号1"/>
  </w:style>
  <w:style w:type="character" w:customStyle="1" w:styleId="21">
    <w:name w:val="标题 2字符"/>
    <w:aliases w:val="h2字符,Level 2 Topic Heading字符,PIM2字符,H2字符,Heading 2 Hidden字符,Heading 2 CCBS字符,Titre3字符,HD2字符,sect 1.2字符,H21字符,sect 1.21字符,H22字符,sect 1.22字符,H211字符,sect 1.211字符,H23字符,sect 1.23字符,H212字符,sect 1.212字符,第一章 标题 2字符,DO字符,正文二级标题字符,ISO1字符,Underrubrik1字符"/>
    <w:link w:val="20"/>
    <w:rsid w:val="001C017D"/>
    <w:rPr>
      <w:rFonts w:eastAsia="黑体"/>
      <w:bCs/>
      <w:kern w:val="2"/>
      <w:sz w:val="28"/>
      <w:szCs w:val="28"/>
      <w:lang w:eastAsia="x-none"/>
    </w:rPr>
  </w:style>
  <w:style w:type="character" w:customStyle="1" w:styleId="afc">
    <w:name w:val="图表"/>
    <w:rsid w:val="00A025F9"/>
    <w:rPr>
      <w:rFonts w:eastAsia="宋体"/>
      <w:sz w:val="28"/>
    </w:rPr>
  </w:style>
  <w:style w:type="character" w:customStyle="1" w:styleId="textnomal">
    <w:name w:val="textnomal"/>
  </w:style>
  <w:style w:type="character" w:customStyle="1" w:styleId="specifications1">
    <w:name w:val="specifications1"/>
    <w:rPr>
      <w:rFonts w:ascii="Arial" w:hAnsi="Arial" w:cs="Arial" w:hint="default"/>
      <w:i/>
      <w:iCs/>
      <w:strike w:val="0"/>
      <w:dstrike w:val="0"/>
      <w:color w:val="FF3300"/>
      <w:sz w:val="20"/>
      <w:szCs w:val="20"/>
      <w:u w:val="none"/>
    </w:rPr>
  </w:style>
  <w:style w:type="character" w:customStyle="1" w:styleId="2Char1">
    <w:name w:val="标题 2 Char"/>
    <w:uiPriority w:val="9"/>
    <w:rPr>
      <w:rFonts w:ascii="Cambria" w:eastAsia="宋体" w:hAnsi="Cambria"/>
      <w:b/>
      <w:bCs/>
      <w:sz w:val="32"/>
      <w:szCs w:val="32"/>
    </w:rPr>
  </w:style>
  <w:style w:type="character" w:customStyle="1" w:styleId="bvr1">
    <w:name w:val="bvr1"/>
    <w:rPr>
      <w:rFonts w:ascii="宋体" w:eastAsia="宋体" w:hAnsi="宋体" w:hint="eastAsia"/>
      <w:color w:val="000000"/>
      <w:sz w:val="24"/>
      <w:szCs w:val="24"/>
    </w:rPr>
  </w:style>
  <w:style w:type="character" w:customStyle="1" w:styleId="2CharChar">
    <w:name w:val="正文 + 首行缩进:  2 字符 Char Char"/>
    <w:link w:val="2Char2"/>
    <w:rPr>
      <w:rFonts w:ascii="Times New Roman" w:eastAsia="宋体" w:hAnsi="Times New Roman" w:cs="宋体"/>
      <w:szCs w:val="20"/>
    </w:rPr>
  </w:style>
  <w:style w:type="character" w:customStyle="1" w:styleId="Charc">
    <w:name w:val="正文样式 Char"/>
    <w:link w:val="afd"/>
    <w:rPr>
      <w:rFonts w:ascii="Times New Roman" w:eastAsia="宋体" w:hAnsi="Times New Roman" w:cs="宋体"/>
      <w:b/>
      <w:kern w:val="0"/>
      <w:sz w:val="24"/>
      <w:szCs w:val="20"/>
    </w:rPr>
  </w:style>
  <w:style w:type="character" w:customStyle="1" w:styleId="CharChar33">
    <w:name w:val="Char Char33"/>
    <w:rPr>
      <w:kern w:val="2"/>
      <w:sz w:val="21"/>
      <w:szCs w:val="24"/>
      <w:shd w:val="clear" w:color="auto" w:fill="000080"/>
    </w:rPr>
  </w:style>
  <w:style w:type="character" w:customStyle="1" w:styleId="style11">
    <w:name w:val="style11"/>
    <w:rPr>
      <w:b/>
      <w:bCs/>
      <w:color w:val="CC0000"/>
    </w:rPr>
  </w:style>
  <w:style w:type="character" w:customStyle="1" w:styleId="90">
    <w:name w:val="标题 9字符"/>
    <w:aliases w:val="ft字符,ft1字符,table字符,heading 9字符,t字符,table left字符,tl字符,HF字符,figures字符,9字符,Appendix字符,Code eg's字符,PIM 9字符,h9字符,Legal Level 1.1.1.1.字符,huh字符,不用9字符,(use for tables)字符,标字符,三级标题字符,liste[3]字符,Legal Level 1.1.1.1.1字符,Legal Level 1.1.1.1.2字符,H9字符,PIM 91字符"/>
    <w:link w:val="9"/>
    <w:uiPriority w:val="9"/>
    <w:rPr>
      <w:rFonts w:ascii="Arial" w:eastAsia="黑体" w:hAnsi="Arial"/>
      <w:kern w:val="2"/>
      <w:sz w:val="24"/>
      <w:szCs w:val="21"/>
      <w:lang w:val="x-none" w:eastAsia="x-none"/>
    </w:rPr>
  </w:style>
  <w:style w:type="character" w:customStyle="1" w:styleId="afe">
    <w:name w:val="样式 宋体"/>
    <w:rPr>
      <w:rFonts w:ascii="宋体" w:hAnsi="宋体"/>
      <w:sz w:val="24"/>
    </w:rPr>
  </w:style>
  <w:style w:type="character" w:customStyle="1" w:styleId="NormalIndentCharChar">
    <w:name w:val="Normal Indent Char Char"/>
    <w:aliases w:val="Normal Indent Char1 Char Char,Normal Indent Char Char Char Char,Normal Indent Char1 Char Char Char Char,Normal Indent Char Char Char Char Char Char,Normal Indent Char1 Char Char Char Char Char Char,特点 Char Char Char"/>
    <w:rPr>
      <w:rFonts w:eastAsia="宋体"/>
      <w:kern w:val="2"/>
      <w:sz w:val="21"/>
      <w:lang w:val="en-US" w:eastAsia="zh-CN"/>
    </w:rPr>
  </w:style>
  <w:style w:type="character" w:customStyle="1" w:styleId="v151">
    <w:name w:val="v151"/>
    <w:rPr>
      <w:sz w:val="18"/>
      <w:szCs w:val="18"/>
    </w:rPr>
  </w:style>
  <w:style w:type="character" w:customStyle="1" w:styleId="newChar">
    <w:name w:val="正文new Char"/>
    <w:link w:val="new"/>
    <w:rPr>
      <w:rFonts w:ascii="宋体" w:hAnsi="宋体"/>
      <w:szCs w:val="21"/>
    </w:rPr>
  </w:style>
  <w:style w:type="character" w:customStyle="1" w:styleId="CharChar0">
    <w:name w:val="段 Char Char"/>
    <w:link w:val="aff"/>
    <w:rPr>
      <w:rFonts w:ascii="宋体"/>
      <w:lang w:val="en-US" w:eastAsia="zh-CN" w:bidi="ar-SA"/>
    </w:rPr>
  </w:style>
  <w:style w:type="character" w:customStyle="1" w:styleId="50025Char">
    <w:name w:val="样式 标题 5 + 段前: 0 磅 段后: 0 磅 行距: 固定值 25 磅 Char"/>
    <w:link w:val="50025"/>
    <w:rPr>
      <w:rFonts w:eastAsia="仿宋_GB2312"/>
      <w:bCs/>
      <w:sz w:val="24"/>
    </w:rPr>
  </w:style>
  <w:style w:type="character" w:customStyle="1" w:styleId="CharChar1">
    <w:name w:val="样式 文档正文 Char + (西文) 宋体 (中文) 宋体 小四 黑色 Char"/>
    <w:link w:val="Chard"/>
    <w:rPr>
      <w:rFonts w:ascii="宋体" w:eastAsia="宋体" w:hAnsi="Times New Roman" w:cs="Times New Roman"/>
      <w:color w:val="000000"/>
      <w:sz w:val="24"/>
      <w:szCs w:val="24"/>
    </w:rPr>
  </w:style>
  <w:style w:type="character" w:customStyle="1" w:styleId="1d">
    <w:name w:val="页码1"/>
  </w:style>
  <w:style w:type="character" w:customStyle="1" w:styleId="23">
    <w:name w:val="列表项目符号 2字符"/>
    <w:aliases w:val="列表项目符号 2（）字符"/>
    <w:link w:val="24"/>
    <w:rPr>
      <w:rFonts w:eastAsia="仿宋_GB2312"/>
      <w:kern w:val="2"/>
      <w:sz w:val="24"/>
      <w:szCs w:val="24"/>
      <w:lang w:val="x-none" w:eastAsia="x-none"/>
    </w:rPr>
  </w:style>
  <w:style w:type="character" w:customStyle="1" w:styleId="CharChar28">
    <w:name w:val="Char Char28"/>
    <w:rPr>
      <w:rFonts w:ascii="Calibri" w:hAnsi="Calibri"/>
      <w:kern w:val="2"/>
      <w:sz w:val="24"/>
      <w:szCs w:val="18"/>
    </w:rPr>
  </w:style>
  <w:style w:type="character" w:customStyle="1" w:styleId="aff0">
    <w:name w:val="标题字符"/>
    <w:link w:val="aff1"/>
    <w:rPr>
      <w:rFonts w:ascii="Arial" w:eastAsia="宋体" w:hAnsi="Arial" w:cs="Arial"/>
      <w:b/>
      <w:bCs/>
      <w:sz w:val="32"/>
      <w:szCs w:val="32"/>
    </w:rPr>
  </w:style>
  <w:style w:type="character" w:customStyle="1" w:styleId="emailstyle18">
    <w:name w:val="emailstyle18"/>
  </w:style>
  <w:style w:type="character" w:customStyle="1" w:styleId="aff2">
    <w:name w:val="脚注文本字符"/>
    <w:link w:val="aff3"/>
    <w:rPr>
      <w:rFonts w:ascii="Arial" w:eastAsia="宋体" w:hAnsi="Arial" w:cs="Times New Roman"/>
      <w:bCs/>
      <w:color w:val="000000"/>
      <w:kern w:val="0"/>
      <w:sz w:val="20"/>
      <w:szCs w:val="20"/>
      <w:lang w:eastAsia="en-US"/>
    </w:rPr>
  </w:style>
  <w:style w:type="character" w:customStyle="1" w:styleId="HTMLChar">
    <w:name w:val="HTML 地址 Char"/>
    <w:link w:val="HTML1"/>
    <w:rPr>
      <w:rFonts w:ascii="Arial" w:eastAsia="宋体" w:hAnsi="Arial" w:cs="Times New Roman"/>
      <w:bCs/>
      <w:i/>
      <w:iCs/>
      <w:color w:val="000000"/>
      <w:kern w:val="0"/>
      <w:sz w:val="20"/>
      <w:szCs w:val="20"/>
      <w:lang w:eastAsia="en-US"/>
    </w:rPr>
  </w:style>
  <w:style w:type="character" w:customStyle="1" w:styleId="ht09151">
    <w:name w:val="ht09151"/>
    <w:rPr>
      <w:rFonts w:ascii="宋体" w:eastAsia="宋体" w:hAnsi="宋体" w:hint="eastAsia"/>
      <w:sz w:val="18"/>
      <w:szCs w:val="18"/>
    </w:rPr>
  </w:style>
  <w:style w:type="character" w:customStyle="1" w:styleId="MMTopic3Char">
    <w:name w:val="MM Topic 3 Char"/>
    <w:link w:val="MMTopic3"/>
    <w:rPr>
      <w:rFonts w:ascii="Calibri" w:eastAsia="宋体" w:hAnsi="Calibri" w:cs="Times New Roman"/>
      <w:b/>
      <w:bCs/>
      <w:sz w:val="32"/>
      <w:szCs w:val="32"/>
    </w:rPr>
  </w:style>
  <w:style w:type="character" w:customStyle="1" w:styleId="ttag">
    <w:name w:val="t_tag"/>
  </w:style>
  <w:style w:type="character" w:customStyle="1" w:styleId="11">
    <w:name w:val="标题 1字符"/>
    <w:aliases w:val="H1字符,l1字符,PIM 1字符,h1字符,123321字符,Title1字符,卷标题字符,1st level字符,Section Head字符,1字符,H11字符,H12字符,H13字符,H14字符,H15字符,H16字符,H17字符,1.0字符,第 ？ 章字符,prop字符,app heading 1字符,app heading 11字符,app heading 12字符,app heading 111字符,app heading 13字符,Heading 11字符,章节字符"/>
    <w:link w:val="1"/>
    <w:rsid w:val="009C0E5C"/>
    <w:rPr>
      <w:rFonts w:eastAsia="黑体"/>
      <w:bCs/>
      <w:kern w:val="44"/>
      <w:sz w:val="32"/>
      <w:szCs w:val="30"/>
      <w:lang w:eastAsia="x-none"/>
    </w:rPr>
  </w:style>
  <w:style w:type="character" w:customStyle="1" w:styleId="Chare">
    <w:name w:val="表格内容 Char"/>
    <w:link w:val="aff4"/>
    <w:rPr>
      <w:rFonts w:ascii="Times New Roman" w:eastAsia="宋体" w:hAnsi="Times New Roman" w:cs="Times New Roman"/>
      <w:kern w:val="0"/>
      <w:szCs w:val="20"/>
    </w:rPr>
  </w:style>
  <w:style w:type="character" w:customStyle="1" w:styleId="CharChar26">
    <w:name w:val="Char Char26"/>
    <w:rPr>
      <w:kern w:val="2"/>
      <w:sz w:val="24"/>
      <w:szCs w:val="24"/>
    </w:rPr>
  </w:style>
  <w:style w:type="character" w:customStyle="1" w:styleId="3h3Heading3-Level3HeadH00Char">
    <w:name w:val="样式 标题 3h3Heading 3 -Level 3 HeadH + 段前: 0 磅 段后: 0 磅 Char"/>
    <w:link w:val="3h3Heading3-Level3HeadH00"/>
    <w:rPr>
      <w:rFonts w:ascii="宋体" w:hAnsi="宋体" w:cs="宋体"/>
      <w:b/>
      <w:bCs/>
      <w:color w:val="000000"/>
      <w:sz w:val="24"/>
      <w:szCs w:val="24"/>
    </w:rPr>
  </w:style>
  <w:style w:type="character" w:styleId="aff5">
    <w:name w:val="footnote reference"/>
    <w:rPr>
      <w:vertAlign w:val="superscript"/>
    </w:rPr>
  </w:style>
  <w:style w:type="character" w:customStyle="1" w:styleId="Charf">
    <w:name w:val="列出段落 Char"/>
    <w:link w:val="25"/>
    <w:uiPriority w:val="34"/>
    <w:rPr>
      <w:rFonts w:ascii="Times New Roman" w:eastAsia="宋体" w:hAnsi="Times New Roman" w:cs="Times New Roman"/>
      <w:szCs w:val="24"/>
      <w:lang w:val="en-US" w:eastAsia="zh-CN"/>
    </w:rPr>
  </w:style>
  <w:style w:type="character" w:customStyle="1" w:styleId="Charf0">
    <w:name w:val="正文首行缩进 Char"/>
    <w:link w:val="1e"/>
    <w:rPr>
      <w:rFonts w:ascii="Times New Roman" w:eastAsia="宋体" w:hAnsi="Times New Roman" w:cs="Times New Roman"/>
      <w:i w:val="0"/>
      <w:iCs w:val="0"/>
      <w:szCs w:val="24"/>
    </w:rPr>
  </w:style>
  <w:style w:type="character" w:customStyle="1" w:styleId="2Char3">
    <w:name w:val="正文文本缩进 2 Char"/>
    <w:aliases w:val="正文文本缩进（封面底部） Char"/>
    <w:link w:val="210"/>
    <w:rPr>
      <w:rFonts w:ascii="宋体" w:eastAsia="宋体" w:hAnsi="Times New Roman" w:cs="Times New Roman"/>
      <w:sz w:val="24"/>
      <w:szCs w:val="20"/>
    </w:rPr>
  </w:style>
  <w:style w:type="character" w:customStyle="1" w:styleId="Charf1">
    <w:name w:val="信息标题 Char"/>
    <w:link w:val="1f"/>
    <w:rPr>
      <w:rFonts w:ascii="Arial" w:eastAsia="宋体" w:hAnsi="Arial" w:cs="Arial"/>
      <w:bCs/>
      <w:color w:val="000000"/>
      <w:kern w:val="0"/>
      <w:sz w:val="24"/>
      <w:szCs w:val="24"/>
      <w:shd w:val="pct20" w:color="auto" w:fill="auto"/>
      <w:lang w:eastAsia="en-US"/>
    </w:rPr>
  </w:style>
  <w:style w:type="character" w:customStyle="1" w:styleId="Charf2">
    <w:name w:val="重庆_正文样式 Char"/>
    <w:link w:val="aff6"/>
    <w:rPr>
      <w:rFonts w:ascii="Times New Roman" w:eastAsia="宋体" w:hAnsi="Times New Roman" w:cs="Times New Roman"/>
      <w:kern w:val="0"/>
      <w:sz w:val="28"/>
      <w:szCs w:val="28"/>
    </w:rPr>
  </w:style>
  <w:style w:type="character" w:customStyle="1" w:styleId="apple-converted-space">
    <w:name w:val="apple-converted-space"/>
  </w:style>
  <w:style w:type="character" w:customStyle="1" w:styleId="31">
    <w:name w:val="标题 3字符"/>
    <w:aliases w:val="H3字符,h3字符,正文三级标题字符,l3字符,CT字符,heading 3字符,3rd level字符,Title3字符,Map字符,H31字符,Heading 3 - old字符,sect1.2.3字符,Bold Head字符,bh字符,level_3字符,PIM 3字符,Level 3 Head字符,prop3字符,3字符,3heading字符,Heading 31字符,Level 3 Topic Heading字符,list 3字符,Head 3字符,BOD 0字符,L3字符"/>
    <w:link w:val="30"/>
    <w:rsid w:val="001C017D"/>
    <w:rPr>
      <w:rFonts w:eastAsiaTheme="majorEastAsia"/>
      <w:bCs/>
      <w:sz w:val="28"/>
      <w:szCs w:val="32"/>
      <w:lang w:val="x-none" w:eastAsia="x-none"/>
    </w:rPr>
  </w:style>
  <w:style w:type="character" w:customStyle="1" w:styleId="Charf3">
    <w:name w:val="正文缩进 Char"/>
    <w:aliases w:val="正文缩进 Char1 Char1,正文（首行缩进两字） Char Char1,bt Char,表格 Char Char,ALT+Z Char1,缩进 Char1,正文非缩进 Char Char Char1,正文非缩进 Char Char2,正文1 Char1 Char,段1 Char Char,ALT+Z Char Char,缩进 Char Char,正文非缩进 Char Char Char Char,正文非缩进 Char Char1 Char"/>
    <w:link w:val="42"/>
    <w:rPr>
      <w:rFonts w:ascii="Times New Roman" w:eastAsia="仿宋_GB2312" w:hAnsi="Times New Roman" w:cs="Times New Roman"/>
      <w:sz w:val="24"/>
      <w:szCs w:val="24"/>
    </w:rPr>
  </w:style>
  <w:style w:type="character" w:customStyle="1" w:styleId="aff7">
    <w:name w:val="题注字符"/>
    <w:aliases w:val="题注-QBPT字符,题注 Char Char Char Char1字符,题注 Char Char Char Char Char字符,题注 Char Char Char Char Char Char Char Char Char字符,题注1 Char字符,题注 Char Char Char1 Char字符,题注 Char Char Char Char1 Char Char Char Char字符,题注 Char Char字符,题注 Char Char Char Char1 Char字符"/>
    <w:link w:val="aff8"/>
    <w:rPr>
      <w:rFonts w:ascii="Arial" w:eastAsia="黑体" w:hAnsi="Arial" w:cs="Arial"/>
      <w:szCs w:val="20"/>
    </w:rPr>
  </w:style>
  <w:style w:type="character" w:customStyle="1" w:styleId="MSOParaCharChar">
    <w:name w:val="MSO_Para Char Char"/>
    <w:link w:val="MSOParaChar"/>
    <w:rPr>
      <w:rFonts w:ascii="Palatino Linotype" w:hAnsi="Palatino Linotype"/>
      <w:szCs w:val="60"/>
      <w:lang w:val="en-US" w:eastAsia="en-US" w:bidi="ar-SA"/>
    </w:rPr>
  </w:style>
  <w:style w:type="character" w:customStyle="1" w:styleId="aff9">
    <w:name w:val="注释文本字符"/>
    <w:link w:val="affa"/>
    <w:rPr>
      <w:rFonts w:ascii="Arial" w:eastAsia="宋体" w:hAnsi="Arial" w:cs="Times New Roman"/>
      <w:bCs/>
      <w:color w:val="000000"/>
      <w:kern w:val="0"/>
      <w:sz w:val="20"/>
      <w:szCs w:val="20"/>
      <w:lang w:eastAsia="en-US"/>
    </w:rPr>
  </w:style>
  <w:style w:type="character" w:customStyle="1" w:styleId="CharChar24">
    <w:name w:val="Char Char24"/>
    <w:rPr>
      <w:rFonts w:ascii="Arial" w:hAnsi="Arial"/>
      <w:bCs/>
      <w:color w:val="000000"/>
      <w:lang w:eastAsia="en-US"/>
    </w:rPr>
  </w:style>
  <w:style w:type="character" w:customStyle="1" w:styleId="1Char1">
    <w:name w:val="段1 Char1"/>
    <w:rPr>
      <w:rFonts w:ascii="Times New Roman" w:eastAsia="仿宋_GB2312" w:hAnsi="Times New Roman" w:cs="Times New Roman"/>
      <w:sz w:val="24"/>
      <w:szCs w:val="24"/>
    </w:rPr>
  </w:style>
  <w:style w:type="character" w:customStyle="1" w:styleId="Charf4">
    <w:name w:val="日期 Char"/>
    <w:link w:val="26"/>
    <w:rPr>
      <w:rFonts w:ascii="Times New Roman" w:eastAsia="宋体" w:hAnsi="Times New Roman" w:cs="Times New Roman"/>
      <w:szCs w:val="24"/>
      <w:lang w:val="en-US" w:eastAsia="zh-CN"/>
    </w:rPr>
  </w:style>
  <w:style w:type="character" w:customStyle="1" w:styleId="2Char4">
    <w:name w:val="正文文本 2 Char"/>
    <w:link w:val="211"/>
    <w:rPr>
      <w:rFonts w:ascii="Times New Roman" w:eastAsia="宋体" w:hAnsi="Times New Roman" w:cs="Times New Roman"/>
      <w:sz w:val="24"/>
      <w:szCs w:val="24"/>
    </w:rPr>
  </w:style>
  <w:style w:type="character" w:customStyle="1" w:styleId="HTMLChar0">
    <w:name w:val="HTML 预设格式 Char"/>
    <w:link w:val="HTML10"/>
    <w:rPr>
      <w:rFonts w:ascii="Courier New" w:eastAsia="宋体" w:hAnsi="Courier New" w:cs="Courier New"/>
      <w:bCs/>
      <w:color w:val="000000"/>
      <w:kern w:val="0"/>
      <w:sz w:val="20"/>
      <w:szCs w:val="20"/>
      <w:lang w:eastAsia="en-US"/>
    </w:rPr>
  </w:style>
  <w:style w:type="character" w:customStyle="1" w:styleId="xx1">
    <w:name w:val="xx1"/>
  </w:style>
  <w:style w:type="character" w:customStyle="1" w:styleId="apple-style-span">
    <w:name w:val="apple-style-span"/>
  </w:style>
  <w:style w:type="character" w:customStyle="1" w:styleId="1f0">
    <w:name w:val="页码1"/>
  </w:style>
  <w:style w:type="character" w:customStyle="1" w:styleId="50">
    <w:name w:val="标题 5字符"/>
    <w:aliases w:val="h5字符,dash字符,ds字符,dd字符,H5字符,ITT t5字符,PA Pico Section字符,H5-Heading 5字符,l5字符,heading5字符,PIM 5字符,heading 5字符,Level 3 - i字符,Roman list字符,第四层条字符,第五层字符,五级标题字符,第四层条1字符,第四层条2字符,第四层条3字符,第四层条4字符,第四层条5字符,第四层条6字符,第四层条7字符,第四层条8字符,第四层条9字符,第四层条10字符,第四层条11字符,hm字符"/>
    <w:link w:val="5"/>
    <w:rsid w:val="00807BBB"/>
    <w:rPr>
      <w:b/>
      <w:bCs/>
      <w:kern w:val="2"/>
      <w:sz w:val="24"/>
      <w:szCs w:val="28"/>
      <w:lang w:val="x-none" w:eastAsia="x-none"/>
    </w:rPr>
  </w:style>
  <w:style w:type="character" w:customStyle="1" w:styleId="Charf5">
    <w:name w:val="正文文本缩进 Char"/>
    <w:aliases w:val="PI Char,正文文字首行缩进 Char,特点标题 Char,Body Text 2 Char,上海中望标准正文（首行缩进两字） Char,正文文字缩进 Char,正文文字缩进2 Char,正文文本缩进（封面中部） Char"/>
    <w:link w:val="1f1"/>
    <w:rPr>
      <w:rFonts w:ascii="Calibri" w:eastAsia="宋体" w:hAnsi="Calibri" w:cs="Times New Roman"/>
      <w:sz w:val="24"/>
      <w:szCs w:val="24"/>
    </w:rPr>
  </w:style>
  <w:style w:type="character" w:customStyle="1" w:styleId="4CharChar">
    <w:name w:val="标书标题4 Char Char"/>
    <w:link w:val="4Char0"/>
    <w:rPr>
      <w:rFonts w:ascii="宋体" w:hAnsi="宋体"/>
      <w:bCs/>
      <w:snapToGrid w:val="0"/>
      <w:kern w:val="2"/>
      <w:sz w:val="24"/>
      <w:szCs w:val="24"/>
      <w:lang w:eastAsia="x-none"/>
    </w:rPr>
  </w:style>
  <w:style w:type="character" w:customStyle="1" w:styleId="MSOListBullet2Char">
    <w:name w:val="MSO_ListBullet2 Char"/>
    <w:link w:val="MSOListBullet20"/>
    <w:rPr>
      <w:rFonts w:ascii="Palatino Linotype" w:hAnsi="Palatino Linotype" w:cs="Palatino"/>
      <w:szCs w:val="21"/>
      <w:lang w:val="en-US" w:eastAsia="en-US" w:bidi="ar-SA"/>
    </w:rPr>
  </w:style>
  <w:style w:type="character" w:customStyle="1" w:styleId="StyleListBullet1Char">
    <w:name w:val="Style List Bullet1 Char"/>
    <w:link w:val="StyleListBullet1"/>
    <w:rPr>
      <w:rFonts w:ascii="Arial" w:eastAsia="仿宋_GB2312" w:hAnsi="Arial"/>
      <w:bCs/>
      <w:kern w:val="2"/>
      <w:sz w:val="24"/>
      <w:szCs w:val="24"/>
    </w:rPr>
  </w:style>
  <w:style w:type="character" w:customStyle="1" w:styleId="1Char2">
    <w:name w:val="编号1 Char"/>
    <w:rPr>
      <w:rFonts w:eastAsia="宋体"/>
      <w:kern w:val="2"/>
      <w:sz w:val="24"/>
      <w:szCs w:val="24"/>
      <w:lang w:val="en-US" w:eastAsia="zh-CN"/>
    </w:rPr>
  </w:style>
  <w:style w:type="character" w:customStyle="1" w:styleId="Char12">
    <w:name w:val="正文格式 Char1"/>
    <w:link w:val="affb"/>
    <w:rPr>
      <w:rFonts w:ascii="仿宋_GB2312" w:eastAsia="仿宋_GB2312" w:hAnsi="宋体" w:cs="Times New Roman"/>
      <w:snapToGrid w:val="0"/>
      <w:kern w:val="0"/>
      <w:sz w:val="24"/>
      <w:szCs w:val="24"/>
    </w:rPr>
  </w:style>
  <w:style w:type="character" w:customStyle="1" w:styleId="1Char3">
    <w:name w:val="样式1 Char"/>
    <w:link w:val="1f2"/>
    <w:rPr>
      <w:rFonts w:ascii="宋体" w:eastAsia="宋体" w:hAnsi="宋体" w:cs="Times New Roman"/>
      <w:sz w:val="24"/>
      <w:szCs w:val="24"/>
    </w:rPr>
  </w:style>
  <w:style w:type="character" w:customStyle="1" w:styleId="2CharChar0">
    <w:name w:val="标书标题2 Char Char"/>
    <w:link w:val="2Char5"/>
    <w:rPr>
      <w:rFonts w:eastAsia="黑体"/>
      <w:bCs/>
      <w:kern w:val="44"/>
      <w:sz w:val="28"/>
      <w:szCs w:val="44"/>
      <w:lang w:eastAsia="x-none"/>
    </w:rPr>
  </w:style>
  <w:style w:type="character" w:customStyle="1" w:styleId="Charf6">
    <w:name w:val="称呼 Char"/>
    <w:link w:val="1f3"/>
    <w:rPr>
      <w:rFonts w:ascii="Arial" w:eastAsia="宋体" w:hAnsi="Arial" w:cs="Times New Roman"/>
      <w:bCs/>
      <w:color w:val="000000"/>
      <w:kern w:val="0"/>
      <w:sz w:val="20"/>
      <w:szCs w:val="20"/>
      <w:lang w:eastAsia="en-US"/>
    </w:rPr>
  </w:style>
  <w:style w:type="character" w:customStyle="1" w:styleId="contest1">
    <w:name w:val="contest1"/>
    <w:rPr>
      <w:color w:val="333333"/>
      <w:sz w:val="20"/>
      <w:szCs w:val="20"/>
    </w:rPr>
  </w:style>
  <w:style w:type="character" w:customStyle="1" w:styleId="Charf7">
    <w:name w:val="标准正文 Char"/>
    <w:link w:val="affc"/>
    <w:rPr>
      <w:rFonts w:ascii="Times New Roman" w:eastAsia="宋体" w:hAnsi="Times New Roman" w:cs="宋体"/>
      <w:sz w:val="24"/>
      <w:szCs w:val="20"/>
    </w:rPr>
  </w:style>
  <w:style w:type="character" w:customStyle="1" w:styleId="song10">
    <w:name w:val="song10"/>
  </w:style>
  <w:style w:type="character" w:styleId="affd">
    <w:name w:val="Strong"/>
    <w:qFormat/>
    <w:rPr>
      <w:b/>
      <w:bCs/>
    </w:rPr>
  </w:style>
  <w:style w:type="character" w:customStyle="1" w:styleId="70">
    <w:name w:val="标题 7字符"/>
    <w:aliases w:val="h7字符,st字符,SDL title字符,NICMAN Heading 7字符,PIM 7字符,letter list字符,Para no numbering字符,sdf字符,Legal Level 1.1.字符,不用字符,(use for appendix)字符,liste[1]字符,L7字符,1.标题 6字符,表名字符,H7字符,PIM 71字符,H71字符,PIM 72字符,H72字符,PIM 73字符,PIM 74字符,PIM 75字符,H73字符,PIM 711字符"/>
    <w:link w:val="7"/>
    <w:uiPriority w:val="9"/>
    <w:rPr>
      <w:b/>
      <w:bCs/>
      <w:kern w:val="2"/>
      <w:sz w:val="24"/>
      <w:szCs w:val="24"/>
      <w:lang w:val="x-none" w:eastAsia="x-none"/>
    </w:rPr>
  </w:style>
  <w:style w:type="character" w:customStyle="1" w:styleId="2Char6">
    <w:name w:val="正文首行缩进 2 Char"/>
    <w:link w:val="212"/>
    <w:rPr>
      <w:rFonts w:ascii="Times New Roman" w:eastAsia="宋体" w:hAnsi="Times New Roman" w:cs="Times New Roman"/>
      <w:sz w:val="24"/>
      <w:szCs w:val="18"/>
    </w:rPr>
  </w:style>
  <w:style w:type="character" w:customStyle="1" w:styleId="Charf8">
    <w:name w:val="签名 Char"/>
    <w:link w:val="1f4"/>
    <w:rPr>
      <w:rFonts w:ascii="Arial" w:eastAsia="宋体" w:hAnsi="Arial" w:cs="Times New Roman"/>
      <w:bCs/>
      <w:color w:val="000000"/>
      <w:kern w:val="0"/>
      <w:sz w:val="20"/>
      <w:szCs w:val="20"/>
      <w:lang w:eastAsia="en-US"/>
    </w:rPr>
  </w:style>
  <w:style w:type="character" w:customStyle="1" w:styleId="un1">
    <w:name w:val="un1"/>
  </w:style>
  <w:style w:type="character" w:customStyle="1" w:styleId="Charf9">
    <w:name w:val="七章格式正文 Char"/>
    <w:link w:val="affe"/>
    <w:rPr>
      <w:rFonts w:ascii="Times New Roman" w:eastAsia="宋体" w:hAnsi="Times New Roman" w:cs="Times New Roman"/>
      <w:sz w:val="28"/>
      <w:szCs w:val="24"/>
    </w:rPr>
  </w:style>
  <w:style w:type="character" w:styleId="FollowedHyperlink">
    <w:name w:val="FollowedHyperlink"/>
    <w:rPr>
      <w:color w:val="800080"/>
      <w:u w:val="single"/>
    </w:rPr>
  </w:style>
  <w:style w:type="character" w:customStyle="1" w:styleId="Charfa">
    <w:name w:val="仿宋三号正文 Char"/>
    <w:link w:val="afff"/>
    <w:rPr>
      <w:rFonts w:ascii="仿宋_GB2312" w:eastAsia="仿宋_GB2312" w:hAnsi="仿宋_GB2312" w:cs="Times New Roman"/>
      <w:bCs/>
      <w:sz w:val="32"/>
      <w:szCs w:val="32"/>
      <w:lang w:val="en-US" w:eastAsia="zh-CN"/>
    </w:rPr>
  </w:style>
  <w:style w:type="character" w:customStyle="1" w:styleId="3CharChar">
    <w:name w:val="标书标题3 Char Char"/>
    <w:link w:val="3Char2"/>
    <w:rPr>
      <w:b/>
      <w:bCs/>
      <w:kern w:val="28"/>
      <w:sz w:val="28"/>
      <w:szCs w:val="32"/>
      <w:lang w:val="x-none" w:eastAsia="x-none"/>
    </w:rPr>
  </w:style>
  <w:style w:type="character" w:customStyle="1" w:styleId="CharCharChar">
    <w:name w:val="正文首行缩进两字符 Char Char Char"/>
    <w:link w:val="CharChar2"/>
    <w:rPr>
      <w:rFonts w:ascii="Times New Roman" w:eastAsia="宋体" w:hAnsi="Times New Roman" w:cs="Times New Roman"/>
      <w:sz w:val="24"/>
      <w:szCs w:val="24"/>
    </w:rPr>
  </w:style>
  <w:style w:type="character" w:customStyle="1" w:styleId="CharChar31">
    <w:name w:val="Char Char31"/>
    <w:rPr>
      <w:kern w:val="2"/>
      <w:sz w:val="18"/>
      <w:szCs w:val="18"/>
    </w:rPr>
  </w:style>
  <w:style w:type="character" w:customStyle="1" w:styleId="Charfb">
    <w:name w:val="标书正文格式 Char"/>
    <w:link w:val="afff0"/>
    <w:rPr>
      <w:rFonts w:eastAsia="仿宋_GB2312"/>
      <w:sz w:val="30"/>
      <w:szCs w:val="24"/>
      <w:lang w:val="en-US" w:eastAsia="zh-CN" w:bidi="ar-SA"/>
    </w:rPr>
  </w:style>
  <w:style w:type="character" w:customStyle="1" w:styleId="Charfc">
    <w:name w:val="正文段落 Char"/>
    <w:link w:val="afff1"/>
    <w:rPr>
      <w:rFonts w:ascii="宋体" w:eastAsia="宋体" w:hAnsi="宋体" w:cs="宋体"/>
      <w:bCs/>
      <w:sz w:val="24"/>
      <w:szCs w:val="20"/>
    </w:rPr>
  </w:style>
  <w:style w:type="character" w:customStyle="1" w:styleId="bdBodybybodyb-heading1heading2bheading1body-heaChar">
    <w:name w:val="样式 正文文本bdBodybybodyb-heading 1/heading 2bheading1body-hea... Char"/>
    <w:link w:val="bdBodybybodyb-heading1heading2bheading1body-hea"/>
    <w:rPr>
      <w:rFonts w:ascii="Calibri" w:hAnsi="Calibri"/>
      <w:sz w:val="24"/>
      <w:lang w:eastAsia="en-US"/>
    </w:rPr>
  </w:style>
  <w:style w:type="character" w:customStyle="1" w:styleId="bodyChar">
    <w:name w:val="body Char"/>
    <w:link w:val="body"/>
    <w:rPr>
      <w:rFonts w:ascii="宋体" w:hAnsi="謘?崎?"/>
      <w:sz w:val="24"/>
      <w:szCs w:val="24"/>
    </w:rPr>
  </w:style>
  <w:style w:type="character" w:customStyle="1" w:styleId="1f5">
    <w:name w:val="访问过的超链接1"/>
    <w:rPr>
      <w:color w:val="800080"/>
      <w:u w:val="single"/>
    </w:rPr>
  </w:style>
  <w:style w:type="character" w:customStyle="1" w:styleId="Charfd">
    <w:name w:val="注释标题 Char"/>
    <w:link w:val="1f6"/>
    <w:rPr>
      <w:rFonts w:ascii="Times New Roman" w:eastAsia="宋体" w:hAnsi="Times New Roman" w:cs="Times New Roman"/>
      <w:szCs w:val="24"/>
    </w:rPr>
  </w:style>
  <w:style w:type="character" w:customStyle="1" w:styleId="4h4FirstSubheadingH4sect1234RefHeadingChar">
    <w:name w:val="样式 标题 4第三层条第四层h4First SubheadingH4sect 1.2.3.4Ref Heading... Char"/>
    <w:link w:val="4h4FirstSubheadingH4sect1234RefHeading"/>
    <w:rPr>
      <w:rFonts w:eastAsia="黑体"/>
      <w:bCs/>
      <w:kern w:val="2"/>
      <w:sz w:val="24"/>
      <w:szCs w:val="28"/>
      <w:lang w:val="x-none" w:eastAsia="x-none"/>
    </w:rPr>
  </w:style>
  <w:style w:type="character" w:customStyle="1" w:styleId="CharChar32">
    <w:name w:val="Char Char32"/>
    <w:rPr>
      <w:rFonts w:ascii="Arial" w:hAnsi="Arial" w:cs="Arial"/>
      <w:b/>
      <w:bCs/>
      <w:kern w:val="2"/>
      <w:sz w:val="32"/>
      <w:szCs w:val="32"/>
    </w:rPr>
  </w:style>
  <w:style w:type="character" w:customStyle="1" w:styleId="80">
    <w:name w:val="标题 8字符"/>
    <w:aliases w:val="tt字符,tt1字符,Figure字符,heading 8字符,No num/gap字符,h8字符,Legal Level 1.1.1.字符,注意框体字符,不用8字符,(use for figures)字符,(figure)字符,liste[2]字符,Legal Level 1.1.1.1字符,Legal Level 1.1.1.2字符,Legal Level 1.1.1.3字符,Legal Level 1.1.1.4字符,Legal Level 1.1.1.5字符,H8字符,图名字符"/>
    <w:link w:val="8"/>
    <w:uiPriority w:val="9"/>
    <w:rPr>
      <w:rFonts w:ascii="Arial" w:eastAsia="黑体" w:hAnsi="Arial"/>
      <w:kern w:val="2"/>
      <w:sz w:val="24"/>
      <w:szCs w:val="24"/>
      <w:lang w:val="x-none" w:eastAsia="x-none"/>
    </w:rPr>
  </w:style>
  <w:style w:type="character" w:customStyle="1" w:styleId="2Char7">
    <w:name w:val="样式 首行缩进:  2 字符 Char"/>
    <w:link w:val="27"/>
    <w:rPr>
      <w:rFonts w:ascii="Times New Roman" w:eastAsia="宋体" w:hAnsi="Times New Roman" w:cs="宋体"/>
      <w:sz w:val="24"/>
      <w:szCs w:val="20"/>
    </w:rPr>
  </w:style>
  <w:style w:type="character" w:customStyle="1" w:styleId="28">
    <w:name w:val="正文缩进2"/>
    <w:aliases w:val="段12,bt2,段1 Char Char Char Char Char Char2,特点 Char2,水上软件2,正文文字首行缩进2,正文对齐2,正文（首行缩进两字） Char1,正文双线2,正文缩进 Char12,正文缩进 Char Char2,正文（首行缩进两字） Char Char2,特点 Char Char2,段1 Char Char Char Char Char Char Char Char1,PI1,body text1,Body Text(ch)1"/>
    <w:rPr>
      <w:rFonts w:eastAsia="宋体"/>
      <w:kern w:val="2"/>
      <w:sz w:val="24"/>
      <w:lang w:val="en-US" w:eastAsia="zh-CN"/>
    </w:rPr>
  </w:style>
  <w:style w:type="character" w:customStyle="1" w:styleId="Charfe">
    <w:name w:val="宏文本 Char"/>
    <w:link w:val="1f7"/>
    <w:rPr>
      <w:rFonts w:ascii="Courier New" w:hAnsi="Courier New" w:cs="Courier New"/>
      <w:b/>
      <w:bCs/>
      <w:color w:val="000000"/>
      <w:lang w:val="en-US" w:eastAsia="en-US" w:bidi="ar-SA"/>
    </w:rPr>
  </w:style>
  <w:style w:type="character" w:customStyle="1" w:styleId="Charff">
    <w:name w:val="正文四号 Char"/>
    <w:link w:val="afff2"/>
    <w:rPr>
      <w:rFonts w:ascii="Times New Roman" w:eastAsia="仿宋" w:hAnsi="Times New Roman" w:cs="宋体"/>
      <w:kern w:val="0"/>
      <w:sz w:val="28"/>
      <w:szCs w:val="20"/>
    </w:rPr>
  </w:style>
  <w:style w:type="character" w:customStyle="1" w:styleId="XChar">
    <w:name w:val="百姓X Char"/>
    <w:link w:val="X"/>
    <w:rPr>
      <w:rFonts w:ascii="Arial Narrow" w:hAnsi="Arial Narrow"/>
      <w:sz w:val="24"/>
      <w:szCs w:val="24"/>
    </w:rPr>
  </w:style>
  <w:style w:type="character" w:customStyle="1" w:styleId="titletext11">
    <w:name w:val="titletext11"/>
    <w:rPr>
      <w:b/>
      <w:bCs/>
      <w:color w:val="C50B1E"/>
    </w:rPr>
  </w:style>
  <w:style w:type="character" w:customStyle="1" w:styleId="WW8Num36z6">
    <w:name w:val="WW8Num36z6"/>
    <w:rPr>
      <w:rFonts w:ascii="Symbol" w:hAnsi="Symbol" w:cs="Symbol"/>
    </w:rPr>
  </w:style>
  <w:style w:type="character" w:customStyle="1" w:styleId="CharChar3">
    <w:name w:val="文档正文（人） Char Char"/>
    <w:link w:val="afff3"/>
    <w:rPr>
      <w:rFonts w:ascii="仿宋_GB2312" w:eastAsia="宋体" w:hAnsi="Times New Roman" w:cs="Times New Roman"/>
      <w:b/>
      <w:sz w:val="28"/>
      <w:szCs w:val="24"/>
    </w:rPr>
  </w:style>
  <w:style w:type="character" w:customStyle="1" w:styleId="CharChar29">
    <w:name w:val="Char Char29"/>
    <w:rPr>
      <w:i w:val="0"/>
      <w:iCs w:val="0"/>
      <w:kern w:val="2"/>
      <w:sz w:val="21"/>
      <w:szCs w:val="24"/>
    </w:rPr>
  </w:style>
  <w:style w:type="character" w:customStyle="1" w:styleId="unnamed4">
    <w:name w:val="unnamed4"/>
  </w:style>
  <w:style w:type="paragraph" w:customStyle="1" w:styleId="211h2H2H1sect12DONOTUSEh2chnChapterNumbe">
    <w:name w:val="样式 标题 2标题 1.1h2H2H1sect 1.2DO NOT USE_h2chnChapter Numbe..."/>
    <w:basedOn w:val="20"/>
    <w:pPr>
      <w:numPr>
        <w:ilvl w:val="0"/>
        <w:numId w:val="0"/>
      </w:numPr>
      <w:tabs>
        <w:tab w:val="clear" w:pos="735"/>
        <w:tab w:val="left" w:pos="641"/>
        <w:tab w:val="left" w:pos="1021"/>
      </w:tabs>
      <w:adjustRightInd w:val="0"/>
      <w:spacing w:before="156" w:after="156"/>
      <w:ind w:left="340"/>
      <w:jc w:val="left"/>
      <w:textAlignment w:val="baseline"/>
    </w:pPr>
    <w:rPr>
      <w:rFonts w:ascii="宋体" w:hAnsi="宋体" w:cs="宋体"/>
      <w:szCs w:val="20"/>
    </w:rPr>
  </w:style>
  <w:style w:type="paragraph" w:customStyle="1" w:styleId="afff4">
    <w:name w:val="标题三"/>
    <w:basedOn w:val="a2"/>
    <w:pPr>
      <w:tabs>
        <w:tab w:val="left" w:pos="1260"/>
      </w:tabs>
      <w:ind w:left="1260" w:hanging="420"/>
    </w:pPr>
    <w:rPr>
      <w:rFonts w:ascii="Calibri" w:hAnsi="Calibri"/>
      <w:szCs w:val="22"/>
    </w:rPr>
  </w:style>
  <w:style w:type="paragraph" w:customStyle="1" w:styleId="a3">
    <w:name w:val="自定义标题"/>
    <w:basedOn w:val="a2"/>
    <w:pPr>
      <w:tabs>
        <w:tab w:val="left" w:pos="420"/>
      </w:tabs>
      <w:ind w:left="420" w:hanging="420"/>
    </w:pPr>
  </w:style>
  <w:style w:type="paragraph" w:customStyle="1" w:styleId="-1">
    <w:name w:val="附件标题-1"/>
    <w:basedOn w:val="a2"/>
    <w:pPr>
      <w:spacing w:beforeLines="50" w:before="156" w:afterLines="50" w:after="156"/>
      <w:jc w:val="center"/>
    </w:pPr>
    <w:rPr>
      <w:rFonts w:eastAsia="黑体"/>
      <w:sz w:val="32"/>
    </w:rPr>
  </w:style>
  <w:style w:type="paragraph" w:customStyle="1" w:styleId="xl82">
    <w:name w:val="xl82"/>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ourier New" w:hAnsi="Courier New" w:cs="Courier New"/>
      <w:color w:val="000000"/>
      <w:kern w:val="0"/>
      <w:sz w:val="20"/>
      <w:szCs w:val="20"/>
    </w:rPr>
  </w:style>
  <w:style w:type="paragraph" w:styleId="af2">
    <w:name w:val="Balloon Text"/>
    <w:basedOn w:val="a2"/>
    <w:link w:val="af1"/>
    <w:uiPriority w:val="99"/>
    <w:rPr>
      <w:kern w:val="0"/>
      <w:sz w:val="18"/>
      <w:szCs w:val="18"/>
      <w:lang w:val="x-none" w:eastAsia="x-none"/>
    </w:rPr>
  </w:style>
  <w:style w:type="paragraph" w:customStyle="1" w:styleId="afff5">
    <w:name w:val="表格正文"/>
    <w:basedOn w:val="a2"/>
    <w:pPr>
      <w:jc w:val="center"/>
    </w:pPr>
    <w:rPr>
      <w:rFonts w:eastAsia="仿宋_GB2312"/>
    </w:rPr>
  </w:style>
  <w:style w:type="paragraph" w:customStyle="1" w:styleId="ParaCharCharCharCharCharCharChar">
    <w:name w:val="默认段落字体 Para Char Char Char Char Char Char Char"/>
    <w:basedOn w:val="a2"/>
    <w:rPr>
      <w:rFonts w:ascii="Tahoma" w:hAnsi="Tahoma"/>
    </w:rPr>
  </w:style>
  <w:style w:type="paragraph" w:customStyle="1" w:styleId="MSOListPara3">
    <w:name w:val="MSO_ListPara3"/>
    <w:pPr>
      <w:ind w:left="1440"/>
    </w:pPr>
    <w:rPr>
      <w:rFonts w:ascii="Palatino Linotype" w:hAnsi="Palatino Linotype" w:cs="Palatino"/>
      <w:szCs w:val="21"/>
      <w:lang w:eastAsia="en-US"/>
    </w:rPr>
  </w:style>
  <w:style w:type="paragraph" w:customStyle="1" w:styleId="MSONoteStart">
    <w:name w:val="MSO_NoteStart"/>
    <w:basedOn w:val="MSONotePara"/>
    <w:next w:val="a2"/>
    <w:pPr>
      <w:pBdr>
        <w:top w:val="single" w:sz="6" w:space="0" w:color="auto"/>
        <w:between w:val="single" w:sz="6" w:space="0" w:color="auto"/>
      </w:pBdr>
      <w:spacing w:before="200" w:line="60" w:lineRule="atLeast"/>
      <w:jc w:val="both"/>
    </w:pPr>
    <w:rPr>
      <w:sz w:val="8"/>
      <w:szCs w:val="8"/>
    </w:rPr>
  </w:style>
  <w:style w:type="paragraph" w:customStyle="1" w:styleId="MSOProcHead">
    <w:name w:val="MSO_ProcHead"/>
    <w:basedOn w:val="MSOPara"/>
    <w:pPr>
      <w:keepNext/>
      <w:autoSpaceDE w:val="0"/>
      <w:autoSpaceDN w:val="0"/>
      <w:adjustRightInd w:val="0"/>
      <w:spacing w:before="120"/>
      <w:ind w:right="202"/>
    </w:pPr>
    <w:rPr>
      <w:rFonts w:ascii="Arial" w:hAnsi="Arial" w:cs="Franklin Gothic Condensed"/>
      <w:b/>
      <w:szCs w:val="21"/>
    </w:rPr>
  </w:style>
  <w:style w:type="paragraph" w:customStyle="1" w:styleId="font7">
    <w:name w:val="font7"/>
    <w:basedOn w:val="a2"/>
    <w:pPr>
      <w:widowControl/>
      <w:spacing w:before="100" w:beforeAutospacing="1" w:after="100" w:afterAutospacing="1"/>
      <w:jc w:val="left"/>
    </w:pPr>
    <w:rPr>
      <w:rFonts w:ascii="宋体" w:hAnsi="宋体" w:cs="宋体"/>
      <w:kern w:val="0"/>
      <w:sz w:val="18"/>
      <w:szCs w:val="18"/>
    </w:rPr>
  </w:style>
  <w:style w:type="paragraph" w:customStyle="1" w:styleId="abc0">
    <w:name w:val="序列a)b)c)"/>
    <w:basedOn w:val="a2"/>
    <w:next w:val="a2"/>
    <w:pPr>
      <w:widowControl/>
      <w:numPr>
        <w:numId w:val="1"/>
      </w:numPr>
      <w:tabs>
        <w:tab w:val="left" w:pos="907"/>
      </w:tabs>
      <w:adjustRightInd w:val="0"/>
      <w:snapToGrid w:val="0"/>
      <w:spacing w:line="400" w:lineRule="atLeast"/>
      <w:textAlignment w:val="baseline"/>
    </w:pPr>
    <w:rPr>
      <w:kern w:val="0"/>
      <w:szCs w:val="20"/>
    </w:rPr>
  </w:style>
  <w:style w:type="paragraph" w:customStyle="1" w:styleId="311">
    <w:name w:val="正文文本缩进 31"/>
    <w:basedOn w:val="a2"/>
    <w:link w:val="3Char0"/>
    <w:pPr>
      <w:spacing w:line="360" w:lineRule="auto"/>
      <w:ind w:firstLine="459"/>
    </w:pPr>
    <w:rPr>
      <w:kern w:val="0"/>
      <w:szCs w:val="20"/>
      <w:lang w:val="x-none" w:eastAsia="x-none"/>
    </w:rPr>
  </w:style>
  <w:style w:type="paragraph" w:customStyle="1" w:styleId="MSOTableListNum1">
    <w:name w:val="MSO_TableListNum1"/>
    <w:basedOn w:val="MSOTableText"/>
    <w:pPr>
      <w:tabs>
        <w:tab w:val="left" w:pos="576"/>
      </w:tabs>
      <w:ind w:left="576" w:hanging="360"/>
    </w:pPr>
  </w:style>
  <w:style w:type="paragraph" w:customStyle="1" w:styleId="MSOPartNum">
    <w:name w:val="MSO_PartNum"/>
    <w:basedOn w:val="MSOChapNum"/>
    <w:next w:val="a2"/>
  </w:style>
  <w:style w:type="paragraph" w:customStyle="1" w:styleId="footerodd">
    <w:name w:val="footer odd"/>
    <w:basedOn w:val="a2"/>
    <w:pPr>
      <w:widowControl/>
      <w:tabs>
        <w:tab w:val="left" w:pos="7200"/>
        <w:tab w:val="left" w:pos="8820"/>
      </w:tabs>
      <w:ind w:right="360" w:firstLine="360"/>
      <w:jc w:val="left"/>
    </w:pPr>
    <w:rPr>
      <w:rFonts w:ascii="Arial" w:hAnsi="Arial"/>
      <w:b/>
      <w:kern w:val="0"/>
      <w:sz w:val="15"/>
      <w:lang w:eastAsia="en-US"/>
    </w:rPr>
  </w:style>
  <w:style w:type="paragraph" w:customStyle="1" w:styleId="xl101">
    <w:name w:val="xl101"/>
    <w:basedOn w:val="a2"/>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color w:val="000000"/>
      <w:kern w:val="0"/>
      <w:sz w:val="22"/>
      <w:szCs w:val="22"/>
    </w:rPr>
  </w:style>
  <w:style w:type="paragraph" w:customStyle="1" w:styleId="xl117">
    <w:name w:val="xl117"/>
    <w:basedOn w:val="a2"/>
    <w:pPr>
      <w:widowControl/>
      <w:pBdr>
        <w:top w:val="single" w:sz="4" w:space="0" w:color="auto"/>
        <w:bottom w:val="single" w:sz="4" w:space="0" w:color="auto"/>
      </w:pBdr>
      <w:spacing w:before="100" w:beforeAutospacing="1" w:after="100" w:afterAutospacing="1"/>
      <w:jc w:val="center"/>
      <w:textAlignment w:val="center"/>
    </w:pPr>
    <w:rPr>
      <w:rFonts w:ascii="宋体" w:hAnsi="宋体" w:cs="宋体"/>
      <w:kern w:val="0"/>
    </w:rPr>
  </w:style>
  <w:style w:type="paragraph" w:customStyle="1" w:styleId="xl133">
    <w:name w:val="xl133"/>
    <w:basedOn w:val="a2"/>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rPr>
  </w:style>
  <w:style w:type="paragraph" w:customStyle="1" w:styleId="xl149">
    <w:name w:val="xl149"/>
    <w:basedOn w:val="a2"/>
    <w:pPr>
      <w:widowControl/>
      <w:pBdr>
        <w:left w:val="single" w:sz="4" w:space="0" w:color="auto"/>
        <w:right w:val="single" w:sz="4" w:space="0" w:color="auto"/>
      </w:pBdr>
      <w:spacing w:before="100" w:beforeAutospacing="1" w:after="100" w:afterAutospacing="1"/>
      <w:jc w:val="center"/>
      <w:textAlignment w:val="center"/>
    </w:pPr>
    <w:rPr>
      <w:rFonts w:ascii="Courier New" w:hAnsi="Courier New" w:cs="Courier New"/>
      <w:kern w:val="0"/>
      <w:sz w:val="20"/>
      <w:szCs w:val="20"/>
    </w:rPr>
  </w:style>
  <w:style w:type="paragraph" w:customStyle="1" w:styleId="213">
    <w:name w:val="列表编号 21"/>
    <w:basedOn w:val="a2"/>
    <w:next w:val="312"/>
    <w:pPr>
      <w:numPr>
        <w:numId w:val="2"/>
      </w:numPr>
      <w:tabs>
        <w:tab w:val="left" w:pos="840"/>
      </w:tabs>
      <w:spacing w:after="100" w:afterAutospacing="1"/>
      <w:ind w:left="0" w:firstLine="0"/>
    </w:pPr>
    <w:rPr>
      <w:rFonts w:eastAsia="仿宋_GB2312"/>
    </w:rPr>
  </w:style>
  <w:style w:type="paragraph" w:customStyle="1" w:styleId="bianhao2">
    <w:name w:val="bianhao2"/>
    <w:basedOn w:val="a2"/>
    <w:pPr>
      <w:tabs>
        <w:tab w:val="left" w:pos="1259"/>
      </w:tabs>
      <w:spacing w:line="360" w:lineRule="auto"/>
      <w:ind w:left="1259" w:hanging="420"/>
    </w:pPr>
  </w:style>
  <w:style w:type="paragraph" w:customStyle="1" w:styleId="Note">
    <w:name w:val="Note"/>
    <w:next w:val="Body0"/>
    <w:pPr>
      <w:numPr>
        <w:numId w:val="3"/>
      </w:numPr>
      <w:tabs>
        <w:tab w:val="left" w:pos="720"/>
      </w:tabs>
      <w:spacing w:before="120" w:after="120" w:line="480" w:lineRule="auto"/>
    </w:pPr>
    <w:rPr>
      <w:rFonts w:ascii="Times" w:hAnsi="Times"/>
      <w:color w:val="000000"/>
      <w:lang w:eastAsia="en-US"/>
    </w:rPr>
  </w:style>
  <w:style w:type="paragraph" w:customStyle="1" w:styleId="number0">
    <w:name w:val="number0"/>
    <w:basedOn w:val="ae"/>
    <w:pPr>
      <w:numPr>
        <w:ilvl w:val="1"/>
        <w:numId w:val="4"/>
      </w:numPr>
      <w:tabs>
        <w:tab w:val="left" w:pos="1260"/>
        <w:tab w:val="left" w:pos="1320"/>
      </w:tabs>
      <w:spacing w:beforeLines="20" w:before="62" w:afterLines="20" w:after="62"/>
      <w:ind w:left="1259" w:firstLine="0"/>
    </w:pPr>
    <w:rPr>
      <w:i w:val="0"/>
      <w:iCs w:val="0"/>
      <w:sz w:val="24"/>
      <w:lang w:val="en-US" w:eastAsia="zh-CN"/>
    </w:rPr>
  </w:style>
  <w:style w:type="paragraph" w:customStyle="1" w:styleId="22Heading2HiddenHeading2CCBSheading2H2h2">
    <w:name w:val="样式 标题 2第一章 标题 2Heading 2 HiddenHeading 2 CCBSheading 2H2h2..."/>
    <w:basedOn w:val="20"/>
    <w:pPr>
      <w:numPr>
        <w:ilvl w:val="0"/>
        <w:numId w:val="5"/>
      </w:numPr>
      <w:tabs>
        <w:tab w:val="clear" w:pos="735"/>
        <w:tab w:val="left" w:pos="0"/>
      </w:tabs>
      <w:spacing w:line="415" w:lineRule="auto"/>
    </w:pPr>
    <w:rPr>
      <w:rFonts w:ascii="宋体" w:hAnsi="宋体"/>
    </w:rPr>
  </w:style>
  <w:style w:type="paragraph" w:customStyle="1" w:styleId="afff6">
    <w:name w:val="附录标识"/>
    <w:basedOn w:val="a2"/>
    <w:pPr>
      <w:widowControl/>
      <w:shd w:val="clear" w:color="FFFFFF" w:fill="FFFFFF"/>
      <w:tabs>
        <w:tab w:val="left" w:pos="840"/>
        <w:tab w:val="left" w:pos="6405"/>
      </w:tabs>
      <w:spacing w:before="640" w:after="200" w:line="360" w:lineRule="auto"/>
      <w:jc w:val="left"/>
      <w:outlineLvl w:val="0"/>
    </w:pPr>
    <w:rPr>
      <w:rFonts w:ascii="黑体" w:eastAsia="黑体"/>
      <w:kern w:val="0"/>
      <w:sz w:val="36"/>
      <w:szCs w:val="20"/>
    </w:rPr>
  </w:style>
  <w:style w:type="paragraph" w:customStyle="1" w:styleId="afff7">
    <w:name w:val="四级条标题"/>
    <w:basedOn w:val="afff8"/>
    <w:next w:val="a2"/>
    <w:pPr>
      <w:numPr>
        <w:ilvl w:val="0"/>
        <w:numId w:val="0"/>
      </w:numPr>
      <w:tabs>
        <w:tab w:val="left" w:pos="425"/>
      </w:tabs>
      <w:outlineLvl w:val="5"/>
    </w:pPr>
  </w:style>
  <w:style w:type="paragraph" w:customStyle="1" w:styleId="xl91">
    <w:name w:val="xl91"/>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color w:val="000000"/>
      <w:kern w:val="0"/>
      <w:sz w:val="22"/>
      <w:szCs w:val="22"/>
    </w:rPr>
  </w:style>
  <w:style w:type="paragraph" w:customStyle="1" w:styleId="4h4FirstSubheadingH4sect1234RefHeading1">
    <w:name w:val="样式 标题 4第三层条第四层h4First SubheadingH4sect 1.2.3.4Ref Heading...1"/>
    <w:basedOn w:val="4"/>
    <w:next w:val="afa"/>
    <w:pPr>
      <w:numPr>
        <w:ilvl w:val="0"/>
        <w:numId w:val="6"/>
      </w:numPr>
      <w:tabs>
        <w:tab w:val="left" w:pos="2825"/>
        <w:tab w:val="left" w:pos="4126"/>
      </w:tabs>
      <w:spacing w:before="280" w:after="290"/>
    </w:pPr>
    <w:rPr>
      <w:rFonts w:ascii="黑体"/>
      <w:bCs w:val="0"/>
      <w:lang w:val="en-US" w:eastAsia="zh-CN"/>
    </w:rPr>
  </w:style>
  <w:style w:type="paragraph" w:customStyle="1" w:styleId="afff0">
    <w:name w:val="标书正文格式"/>
    <w:link w:val="Charfb"/>
    <w:pPr>
      <w:spacing w:line="360" w:lineRule="auto"/>
      <w:ind w:firstLineChars="200" w:firstLine="200"/>
    </w:pPr>
    <w:rPr>
      <w:rFonts w:eastAsia="仿宋_GB2312"/>
      <w:sz w:val="30"/>
      <w:szCs w:val="24"/>
    </w:rPr>
  </w:style>
  <w:style w:type="paragraph" w:customStyle="1" w:styleId="2H2Heading2HiddenHeading2CCBSheading22ndlevelh">
    <w:name w:val="样式 标题 2H2Heading 2 HiddenHeading 2 CCBSheading 22nd levelh..."/>
    <w:basedOn w:val="20"/>
    <w:pPr>
      <w:tabs>
        <w:tab w:val="clear" w:pos="735"/>
        <w:tab w:val="clear" w:pos="851"/>
        <w:tab w:val="left" w:pos="576"/>
        <w:tab w:val="left" w:pos="992"/>
      </w:tabs>
      <w:spacing w:before="260" w:after="260" w:line="415" w:lineRule="auto"/>
      <w:ind w:left="992" w:hanging="567"/>
      <w:jc w:val="left"/>
    </w:pPr>
    <w:rPr>
      <w:rFonts w:ascii="宋体" w:hAnsi="宋体" w:cs="宋体"/>
      <w:sz w:val="24"/>
      <w:szCs w:val="20"/>
    </w:rPr>
  </w:style>
  <w:style w:type="paragraph" w:customStyle="1" w:styleId="afff9">
    <w:name w:val="普通正文"/>
    <w:basedOn w:val="a2"/>
    <w:pPr>
      <w:widowControl/>
      <w:spacing w:line="360" w:lineRule="auto"/>
    </w:pPr>
    <w:rPr>
      <w:kern w:val="21"/>
      <w:sz w:val="22"/>
      <w:szCs w:val="20"/>
    </w:rPr>
  </w:style>
  <w:style w:type="paragraph" w:customStyle="1" w:styleId="6182">
    <w:name w:val="618标题2"/>
    <w:basedOn w:val="20"/>
    <w:pPr>
      <w:numPr>
        <w:ilvl w:val="0"/>
        <w:numId w:val="7"/>
      </w:numPr>
      <w:tabs>
        <w:tab w:val="clear" w:pos="735"/>
        <w:tab w:val="left" w:pos="425"/>
      </w:tabs>
      <w:ind w:rightChars="100" w:right="240"/>
    </w:pPr>
    <w:rPr>
      <w:bCs w:val="0"/>
      <w:sz w:val="24"/>
      <w:szCs w:val="20"/>
    </w:rPr>
  </w:style>
  <w:style w:type="paragraph" w:customStyle="1" w:styleId="GlossaryDescription">
    <w:name w:val="Glossary Description"/>
    <w:basedOn w:val="a2"/>
    <w:pPr>
      <w:widowControl/>
      <w:ind w:left="63"/>
      <w:jc w:val="left"/>
    </w:pPr>
    <w:rPr>
      <w:rFonts w:ascii="Arial" w:hAnsi="Arial"/>
      <w:bCs/>
      <w:color w:val="000000"/>
      <w:kern w:val="0"/>
      <w:sz w:val="18"/>
      <w:szCs w:val="20"/>
      <w:lang w:eastAsia="en-US"/>
    </w:rPr>
  </w:style>
  <w:style w:type="paragraph" w:customStyle="1" w:styleId="MSOTs">
    <w:name w:val="MSO_Ts"/>
    <w:basedOn w:val="MSOTe"/>
    <w:pPr>
      <w:spacing w:before="80" w:line="160" w:lineRule="exact"/>
    </w:pPr>
  </w:style>
  <w:style w:type="paragraph" w:customStyle="1" w:styleId="410">
    <w:name w:val="列表 41"/>
    <w:basedOn w:val="a2"/>
    <w:pPr>
      <w:widowControl/>
      <w:ind w:left="1440" w:hanging="360"/>
      <w:jc w:val="left"/>
    </w:pPr>
    <w:rPr>
      <w:rFonts w:ascii="Arial" w:hAnsi="Arial"/>
      <w:bCs/>
      <w:color w:val="000000"/>
      <w:kern w:val="0"/>
      <w:sz w:val="20"/>
      <w:szCs w:val="20"/>
      <w:lang w:eastAsia="en-US"/>
    </w:rPr>
  </w:style>
  <w:style w:type="paragraph" w:customStyle="1" w:styleId="5H55l4h5SecondSubheadingdashdsdddash1ds1dd1da1">
    <w:name w:val="样式 标题 5H55l4h5Second Subheadingdashdsdddash1ds1dd1da...1"/>
    <w:basedOn w:val="5"/>
    <w:pPr>
      <w:tabs>
        <w:tab w:val="left" w:pos="1008"/>
      </w:tabs>
      <w:ind w:left="1008" w:hanging="1008"/>
      <w:jc w:val="left"/>
    </w:pPr>
    <w:rPr>
      <w:rFonts w:cs="宋体"/>
      <w:szCs w:val="20"/>
    </w:rPr>
  </w:style>
  <w:style w:type="paragraph" w:customStyle="1" w:styleId="afffa">
    <w:name w:val="自定义标题一"/>
    <w:basedOn w:val="a2"/>
    <w:next w:val="ae"/>
    <w:pPr>
      <w:keepNext/>
      <w:keepLines/>
      <w:numPr>
        <w:numId w:val="8"/>
      </w:numPr>
      <w:tabs>
        <w:tab w:val="left" w:pos="972"/>
        <w:tab w:val="left" w:pos="1080"/>
      </w:tabs>
      <w:spacing w:before="340" w:after="330" w:line="576" w:lineRule="auto"/>
      <w:jc w:val="left"/>
      <w:outlineLvl w:val="0"/>
    </w:pPr>
    <w:rPr>
      <w:rFonts w:ascii="宋体" w:eastAsia="黑体" w:hAnsi="宋体" w:cs="宋体"/>
      <w:b/>
      <w:bCs/>
      <w:sz w:val="44"/>
      <w:szCs w:val="44"/>
    </w:rPr>
  </w:style>
  <w:style w:type="paragraph" w:customStyle="1" w:styleId="new">
    <w:name w:val="正文new"/>
    <w:basedOn w:val="a2"/>
    <w:link w:val="newChar"/>
    <w:pPr>
      <w:spacing w:line="400" w:lineRule="exact"/>
      <w:ind w:firstLineChars="200" w:firstLine="200"/>
    </w:pPr>
    <w:rPr>
      <w:rFonts w:ascii="宋体" w:hAnsi="宋体"/>
      <w:kern w:val="0"/>
      <w:sz w:val="20"/>
      <w:szCs w:val="21"/>
      <w:lang w:val="x-none" w:eastAsia="x-none"/>
    </w:rPr>
  </w:style>
  <w:style w:type="paragraph" w:customStyle="1" w:styleId="afffb">
    <w:name w:val="标准正文一"/>
    <w:basedOn w:val="a2"/>
    <w:pPr>
      <w:tabs>
        <w:tab w:val="left" w:pos="840"/>
      </w:tabs>
      <w:spacing w:line="480" w:lineRule="atLeast"/>
      <w:ind w:firstLineChars="225" w:firstLine="540"/>
    </w:pPr>
    <w:rPr>
      <w:szCs w:val="20"/>
    </w:rPr>
  </w:style>
  <w:style w:type="paragraph" w:customStyle="1" w:styleId="xl81">
    <w:name w:val="xl81"/>
    <w:basedOn w:val="a2"/>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Courier New" w:hAnsi="Courier New" w:cs="Courier New"/>
      <w:kern w:val="0"/>
      <w:sz w:val="20"/>
      <w:szCs w:val="20"/>
    </w:rPr>
  </w:style>
  <w:style w:type="paragraph" w:customStyle="1" w:styleId="afffc">
    <w:name w:val="罗列"/>
    <w:basedOn w:val="a2"/>
    <w:pPr>
      <w:tabs>
        <w:tab w:val="left" w:pos="757"/>
      </w:tabs>
      <w:ind w:left="624" w:hanging="227"/>
    </w:pPr>
  </w:style>
  <w:style w:type="paragraph" w:customStyle="1" w:styleId="6H6BOD4h6ThirdSubheadingPIM6GB2312">
    <w:name w:val="样式 标题 6H6BOD 4h6Third SubheadingPIM 6 + (中文) 仿宋_GB2312 四号"/>
    <w:basedOn w:val="6"/>
    <w:pPr>
      <w:tabs>
        <w:tab w:val="clear" w:pos="851"/>
        <w:tab w:val="clear" w:pos="1440"/>
        <w:tab w:val="clear" w:pos="1620"/>
        <w:tab w:val="left" w:pos="1152"/>
      </w:tabs>
      <w:spacing w:line="317" w:lineRule="auto"/>
      <w:ind w:left="1152" w:hanging="1152"/>
    </w:pPr>
    <w:rPr>
      <w:rFonts w:eastAsia="仿宋_GB2312"/>
      <w:b/>
    </w:rPr>
  </w:style>
  <w:style w:type="paragraph" w:customStyle="1" w:styleId="afa">
    <w:name w:val="文档正文"/>
    <w:basedOn w:val="a2"/>
    <w:link w:val="CharChar"/>
    <w:pPr>
      <w:adjustRightInd w:val="0"/>
      <w:spacing w:line="480" w:lineRule="atLeast"/>
      <w:ind w:firstLine="567"/>
      <w:textAlignment w:val="baseline"/>
    </w:pPr>
    <w:rPr>
      <w:rFonts w:ascii="仿宋_GB2312" w:eastAsia="仿宋_GB2312"/>
      <w:kern w:val="0"/>
      <w:sz w:val="28"/>
      <w:szCs w:val="20"/>
      <w:lang w:val="x-none" w:eastAsia="x-none"/>
    </w:rPr>
  </w:style>
  <w:style w:type="paragraph" w:customStyle="1" w:styleId="GB2312152">
    <w:name w:val="样式 样式 仿宋_GB2312 三号 左 行距: 1.5 倍行距 + 首行缩进:  2 字符"/>
    <w:basedOn w:val="a2"/>
    <w:pPr>
      <w:ind w:firstLineChars="200" w:firstLine="640"/>
      <w:jc w:val="left"/>
    </w:pPr>
    <w:rPr>
      <w:rFonts w:ascii="仿宋_GB2312" w:eastAsia="仿宋_GB2312" w:hAnsi="Calibri" w:cs="宋体"/>
      <w:sz w:val="32"/>
      <w:szCs w:val="20"/>
    </w:rPr>
  </w:style>
  <w:style w:type="paragraph" w:customStyle="1" w:styleId="2221221">
    <w:name w:val="样式 样式 正文首行缩进 2 + 左侧:  2 字符 首行缩进:  2 字符1 + 左侧:  2 字符 首行缩进:  2 字符1"/>
    <w:basedOn w:val="a2"/>
    <w:pPr>
      <w:spacing w:after="120" w:line="480" w:lineRule="exact"/>
      <w:ind w:firstLineChars="200" w:firstLine="200"/>
    </w:pPr>
    <w:rPr>
      <w:szCs w:val="20"/>
    </w:rPr>
  </w:style>
  <w:style w:type="paragraph" w:customStyle="1" w:styleId="29">
    <w:name w:val="样式 正文缩进2字符"/>
    <w:basedOn w:val="a2"/>
    <w:pPr>
      <w:tabs>
        <w:tab w:val="left" w:pos="840"/>
      </w:tabs>
      <w:spacing w:line="240" w:lineRule="atLeast"/>
      <w:jc w:val="left"/>
    </w:pPr>
  </w:style>
  <w:style w:type="paragraph" w:customStyle="1" w:styleId="CharCharCharCharCharCharCharCharCharCharCharCharCharCharCharChar">
    <w:name w:val="Char Char Char Char Char Char Char Char Char Char Char Char Char Char Char Char"/>
    <w:basedOn w:val="a2"/>
    <w:pPr>
      <w:tabs>
        <w:tab w:val="left" w:pos="360"/>
      </w:tabs>
      <w:spacing w:line="360" w:lineRule="auto"/>
      <w:ind w:left="482" w:firstLineChars="200" w:firstLine="200"/>
    </w:pPr>
    <w:rPr>
      <w:rFonts w:ascii="宋体"/>
    </w:rPr>
  </w:style>
  <w:style w:type="paragraph" w:customStyle="1" w:styleId="1067">
    <w:name w:val="样式 样式1 + 左侧:  0.67 字符"/>
    <w:basedOn w:val="a2"/>
    <w:pPr>
      <w:spacing w:line="360" w:lineRule="auto"/>
      <w:ind w:leftChars="67" w:left="141" w:firstLineChars="236" w:firstLine="566"/>
    </w:pPr>
    <w:rPr>
      <w:rFonts w:ascii="宋体" w:hAnsi="宋体" w:cs="宋体"/>
      <w:szCs w:val="20"/>
    </w:rPr>
  </w:style>
  <w:style w:type="paragraph" w:customStyle="1" w:styleId="110">
    <w:name w:val="索引 11"/>
    <w:basedOn w:val="a2"/>
    <w:next w:val="a2"/>
    <w:autoRedefine/>
    <w:rsid w:val="00DF4E2A"/>
    <w:pPr>
      <w:spacing w:line="360" w:lineRule="auto"/>
    </w:pPr>
    <w:rPr>
      <w:sz w:val="21"/>
      <w:szCs w:val="20"/>
    </w:rPr>
  </w:style>
  <w:style w:type="paragraph" w:customStyle="1" w:styleId="3h33rdlevel3Heading3-oldH3l3CTheading3Headin">
    <w:name w:val="样式 标题 3h33rd level3Heading 3 - oldH3l3CTheading 3Headin..."/>
    <w:basedOn w:val="30"/>
    <w:pPr>
      <w:tabs>
        <w:tab w:val="clear" w:pos="851"/>
        <w:tab w:val="left" w:pos="720"/>
        <w:tab w:val="left" w:pos="1830"/>
      </w:tabs>
      <w:ind w:left="1830" w:hanging="990"/>
      <w:jc w:val="left"/>
    </w:pPr>
    <w:rPr>
      <w:rFonts w:ascii="宋体" w:eastAsia="宋体" w:hAnsi="宋体" w:cs="宋体"/>
      <w:b/>
      <w:szCs w:val="20"/>
    </w:rPr>
  </w:style>
  <w:style w:type="paragraph" w:customStyle="1" w:styleId="MSOFolioRecto">
    <w:name w:val="MSO_FolioRecto"/>
    <w:pPr>
      <w:pBdr>
        <w:bottom w:val="single" w:sz="8" w:space="1" w:color="auto"/>
      </w:pBdr>
      <w:tabs>
        <w:tab w:val="right" w:pos="8640"/>
      </w:tabs>
      <w:ind w:firstLine="5400"/>
    </w:pPr>
    <w:rPr>
      <w:rFonts w:ascii="Franklin Gothic Book" w:hAnsi="Franklin Gothic Book"/>
      <w:sz w:val="18"/>
      <w:szCs w:val="24"/>
      <w:lang w:eastAsia="en-US"/>
    </w:rPr>
  </w:style>
  <w:style w:type="paragraph" w:customStyle="1" w:styleId="MSOTerm">
    <w:name w:val="MSO_Term"/>
    <w:next w:val="MSOPara"/>
    <w:pPr>
      <w:keepNext/>
      <w:autoSpaceDE w:val="0"/>
      <w:autoSpaceDN w:val="0"/>
      <w:adjustRightInd w:val="0"/>
      <w:spacing w:before="120" w:line="240" w:lineRule="atLeast"/>
      <w:ind w:left="720"/>
    </w:pPr>
    <w:rPr>
      <w:rFonts w:ascii="Franklin Gothic Medium Cond" w:hAnsi="Franklin Gothic Medium Cond" w:cs="Franklin Gothic Condensed"/>
      <w:lang w:eastAsia="en-US"/>
    </w:rPr>
  </w:style>
  <w:style w:type="paragraph" w:customStyle="1" w:styleId="Legalese">
    <w:name w:val="Legalese"/>
    <w:pPr>
      <w:tabs>
        <w:tab w:val="left" w:pos="4440"/>
      </w:tabs>
      <w:spacing w:after="70" w:line="140" w:lineRule="exact"/>
      <w:ind w:left="3773"/>
    </w:pPr>
    <w:rPr>
      <w:i/>
      <w:sz w:val="13"/>
      <w:lang w:eastAsia="en-US"/>
    </w:rPr>
  </w:style>
  <w:style w:type="paragraph" w:customStyle="1" w:styleId="214">
    <w:name w:val="列表接续 21"/>
    <w:basedOn w:val="a2"/>
    <w:pPr>
      <w:widowControl/>
      <w:spacing w:after="120"/>
      <w:ind w:left="720"/>
      <w:jc w:val="left"/>
    </w:pPr>
    <w:rPr>
      <w:rFonts w:ascii="Arial" w:hAnsi="Arial"/>
      <w:bCs/>
      <w:color w:val="000000"/>
      <w:kern w:val="0"/>
      <w:sz w:val="20"/>
      <w:szCs w:val="20"/>
      <w:lang w:eastAsia="en-US"/>
    </w:rPr>
  </w:style>
  <w:style w:type="paragraph" w:customStyle="1" w:styleId="afff2">
    <w:name w:val="正文四号"/>
    <w:basedOn w:val="a2"/>
    <w:link w:val="Charff"/>
    <w:qFormat/>
    <w:pPr>
      <w:spacing w:line="360" w:lineRule="auto"/>
      <w:ind w:firstLineChars="200" w:firstLine="200"/>
    </w:pPr>
    <w:rPr>
      <w:rFonts w:eastAsia="仿宋"/>
      <w:kern w:val="0"/>
      <w:sz w:val="28"/>
      <w:szCs w:val="20"/>
      <w:lang w:val="x-none" w:eastAsia="x-none"/>
    </w:rPr>
  </w:style>
  <w:style w:type="paragraph" w:customStyle="1" w:styleId="afffd">
    <w:name w:val="样式"/>
    <w:basedOn w:val="42"/>
    <w:pPr>
      <w:spacing w:beforeLines="0" w:before="0" w:afterLines="0" w:after="0" w:line="360" w:lineRule="auto"/>
      <w:ind w:leftChars="15" w:left="31" w:firstLine="420"/>
    </w:pPr>
    <w:rPr>
      <w:rFonts w:eastAsia="宋体"/>
      <w:sz w:val="21"/>
      <w:szCs w:val="21"/>
    </w:rPr>
  </w:style>
  <w:style w:type="paragraph" w:customStyle="1" w:styleId="CharCharCharCharChar">
    <w:name w:val="Char Char Char Char Char"/>
    <w:basedOn w:val="a2"/>
    <w:pPr>
      <w:tabs>
        <w:tab w:val="left" w:pos="840"/>
      </w:tabs>
      <w:spacing w:line="360" w:lineRule="auto"/>
    </w:pPr>
    <w:rPr>
      <w:rFonts w:ascii="宋体" w:hAnsi="宋体"/>
      <w:sz w:val="22"/>
    </w:rPr>
  </w:style>
  <w:style w:type="paragraph" w:customStyle="1" w:styleId="CharCharCharChar">
    <w:name w:val="Char Char Char Char"/>
    <w:basedOn w:val="12"/>
    <w:pPr>
      <w:widowControl/>
      <w:tabs>
        <w:tab w:val="left" w:pos="840"/>
      </w:tabs>
      <w:ind w:leftChars="1400" w:left="1400"/>
      <w:jc w:val="left"/>
    </w:pPr>
    <w:rPr>
      <w:rFonts w:ascii="Tahoma" w:hAnsi="Tahoma" w:cs="宋体"/>
      <w:sz w:val="24"/>
      <w:szCs w:val="20"/>
    </w:rPr>
  </w:style>
  <w:style w:type="paragraph" w:customStyle="1" w:styleId="ac">
    <w:name w:val="正文缩进体"/>
    <w:basedOn w:val="42"/>
    <w:link w:val="Char4"/>
    <w:qFormat/>
    <w:pPr>
      <w:tabs>
        <w:tab w:val="left" w:pos="840"/>
      </w:tabs>
      <w:adjustRightInd w:val="0"/>
      <w:spacing w:beforeLines="0" w:before="0" w:afterLines="0" w:after="0" w:line="240" w:lineRule="auto"/>
      <w:ind w:rightChars="-51" w:right="-107" w:firstLine="420"/>
      <w:jc w:val="left"/>
      <w:textAlignment w:val="baseline"/>
    </w:pPr>
    <w:rPr>
      <w:rFonts w:eastAsia="宋体"/>
      <w:sz w:val="20"/>
      <w:szCs w:val="21"/>
    </w:rPr>
  </w:style>
  <w:style w:type="paragraph" w:customStyle="1" w:styleId="xl100">
    <w:name w:val="xl100"/>
    <w:basedOn w:val="a2"/>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color w:val="000000"/>
      <w:kern w:val="0"/>
      <w:sz w:val="22"/>
      <w:szCs w:val="22"/>
    </w:rPr>
  </w:style>
  <w:style w:type="paragraph" w:customStyle="1" w:styleId="xl116">
    <w:name w:val="xl116"/>
    <w:basedOn w:val="a2"/>
    <w:pPr>
      <w:widowControl/>
      <w:pBdr>
        <w:top w:val="single" w:sz="4" w:space="0" w:color="auto"/>
        <w:left w:val="single" w:sz="4" w:space="0" w:color="auto"/>
        <w:bottom w:val="single" w:sz="4" w:space="0" w:color="auto"/>
      </w:pBdr>
      <w:spacing w:before="100" w:beforeAutospacing="1" w:after="100" w:afterAutospacing="1"/>
      <w:jc w:val="center"/>
      <w:textAlignment w:val="center"/>
    </w:pPr>
    <w:rPr>
      <w:rFonts w:ascii="宋体" w:hAnsi="宋体" w:cs="宋体"/>
      <w:kern w:val="0"/>
    </w:rPr>
  </w:style>
  <w:style w:type="paragraph" w:customStyle="1" w:styleId="xl132">
    <w:name w:val="xl132"/>
    <w:basedOn w:val="a2"/>
    <w:pPr>
      <w:widowControl/>
      <w:pBdr>
        <w:left w:val="single" w:sz="4" w:space="0" w:color="auto"/>
        <w:right w:val="single" w:sz="4" w:space="0" w:color="auto"/>
      </w:pBdr>
      <w:spacing w:before="100" w:beforeAutospacing="1" w:after="100" w:afterAutospacing="1"/>
      <w:jc w:val="center"/>
      <w:textAlignment w:val="center"/>
    </w:pPr>
    <w:rPr>
      <w:rFonts w:ascii="宋体" w:hAnsi="宋体" w:cs="宋体"/>
      <w:kern w:val="0"/>
    </w:rPr>
  </w:style>
  <w:style w:type="paragraph" w:customStyle="1" w:styleId="xl148">
    <w:name w:val="xl148"/>
    <w:basedOn w:val="a2"/>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Courier New" w:hAnsi="Courier New" w:cs="Courier New"/>
      <w:kern w:val="0"/>
      <w:sz w:val="20"/>
      <w:szCs w:val="20"/>
    </w:rPr>
  </w:style>
  <w:style w:type="paragraph" w:styleId="81">
    <w:name w:val="toc 8"/>
    <w:basedOn w:val="a2"/>
    <w:next w:val="a2"/>
    <w:uiPriority w:val="39"/>
    <w:pPr>
      <w:ind w:left="1470"/>
      <w:jc w:val="left"/>
    </w:pPr>
    <w:rPr>
      <w:szCs w:val="21"/>
    </w:rPr>
  </w:style>
  <w:style w:type="paragraph" w:customStyle="1" w:styleId="100">
    <w:name w:val="10"/>
    <w:basedOn w:val="a2"/>
  </w:style>
  <w:style w:type="paragraph" w:customStyle="1" w:styleId="4h4H4L1Heading4h41h42h411h43h412h421h4111h44">
    <w:name w:val="样式 标题 4h4H4L1 Heading 4h41h42h411h43h412h421h4111h44..."/>
    <w:basedOn w:val="4"/>
    <w:pPr>
      <w:widowControl/>
      <w:tabs>
        <w:tab w:val="left" w:pos="864"/>
        <w:tab w:val="left" w:pos="1561"/>
        <w:tab w:val="left" w:pos="1980"/>
      </w:tabs>
      <w:ind w:left="1980" w:hanging="720"/>
      <w:jc w:val="left"/>
    </w:pPr>
    <w:rPr>
      <w:rFonts w:ascii="宋体" w:eastAsia="宋体" w:hAnsi="宋体"/>
      <w:b/>
    </w:rPr>
  </w:style>
  <w:style w:type="paragraph" w:customStyle="1" w:styleId="Body0">
    <w:name w:val="Body"/>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Times" w:hAnsi="Times"/>
      <w:color w:val="000000"/>
      <w:sz w:val="18"/>
      <w:lang w:eastAsia="en-US"/>
    </w:rPr>
  </w:style>
  <w:style w:type="paragraph" w:customStyle="1" w:styleId="3h3h3H3Kop3Vl3Level3Headheading3h3111Hea2">
    <w:name w:val="样式 标题 3h:3h3H3Kop 3Vl3Level 3 Headheading 3h31.1.1 Hea...2"/>
    <w:basedOn w:val="30"/>
    <w:pPr>
      <w:numPr>
        <w:ilvl w:val="0"/>
        <w:numId w:val="0"/>
      </w:numPr>
      <w:tabs>
        <w:tab w:val="left" w:pos="851"/>
      </w:tabs>
    </w:pPr>
    <w:rPr>
      <w:rFonts w:eastAsia="宋体" w:cs="宋体"/>
      <w:b/>
      <w:szCs w:val="28"/>
    </w:rPr>
  </w:style>
  <w:style w:type="paragraph" w:customStyle="1" w:styleId="afffe">
    <w:name w:val="目录文字"/>
    <w:basedOn w:val="a2"/>
    <w:pPr>
      <w:widowControl/>
      <w:spacing w:line="480" w:lineRule="auto"/>
      <w:jc w:val="left"/>
    </w:pPr>
    <w:rPr>
      <w:rFonts w:ascii="宋体" w:hAnsi="宋体"/>
      <w:kern w:val="0"/>
      <w:szCs w:val="20"/>
    </w:rPr>
  </w:style>
  <w:style w:type="paragraph" w:customStyle="1" w:styleId="xl90">
    <w:name w:val="xl90"/>
    <w:basedOn w:val="a2"/>
    <w:pPr>
      <w:widowControl/>
      <w:pBdr>
        <w:top w:val="single" w:sz="4" w:space="0" w:color="auto"/>
        <w:left w:val="single" w:sz="4" w:space="0" w:color="auto"/>
        <w:right w:val="single" w:sz="4" w:space="0" w:color="auto"/>
      </w:pBdr>
      <w:spacing w:before="100" w:beforeAutospacing="1" w:after="100" w:afterAutospacing="1"/>
      <w:jc w:val="left"/>
    </w:pPr>
    <w:rPr>
      <w:rFonts w:ascii="宋体" w:hAnsi="宋体" w:cs="宋体"/>
      <w:kern w:val="0"/>
    </w:rPr>
  </w:style>
  <w:style w:type="paragraph" w:customStyle="1" w:styleId="affff">
    <w:name w:val="图（与标题在一页上）"/>
    <w:basedOn w:val="ab"/>
    <w:pPr>
      <w:keepNext/>
      <w:keepLines/>
    </w:pPr>
  </w:style>
  <w:style w:type="paragraph" w:customStyle="1" w:styleId="ParaChar">
    <w:name w:val="默认段落字体 Para Char"/>
    <w:basedOn w:val="a2"/>
    <w:pPr>
      <w:adjustRightInd w:val="0"/>
      <w:spacing w:line="360" w:lineRule="auto"/>
    </w:pPr>
    <w:rPr>
      <w:rFonts w:ascii="Arial" w:hAnsi="Arial"/>
      <w:szCs w:val="20"/>
    </w:rPr>
  </w:style>
  <w:style w:type="paragraph" w:customStyle="1" w:styleId="CharCharChar0">
    <w:name w:val="Char Char Char"/>
    <w:basedOn w:val="a2"/>
    <w:pPr>
      <w:widowControl/>
      <w:jc w:val="left"/>
    </w:pPr>
    <w:rPr>
      <w:rFonts w:ascii="Tahoma" w:hAnsi="Tahoma" w:cs="宋体"/>
      <w:kern w:val="0"/>
      <w:szCs w:val="20"/>
    </w:rPr>
  </w:style>
  <w:style w:type="paragraph" w:customStyle="1" w:styleId="Default">
    <w:name w:val="Default"/>
    <w:pPr>
      <w:widowControl w:val="0"/>
      <w:autoSpaceDE w:val="0"/>
      <w:autoSpaceDN w:val="0"/>
      <w:adjustRightInd w:val="0"/>
    </w:pPr>
    <w:rPr>
      <w:rFonts w:ascii="PMingLiU" w:eastAsia="PMingLiU"/>
    </w:rPr>
  </w:style>
  <w:style w:type="paragraph" w:customStyle="1" w:styleId="MSOTableHead1">
    <w:name w:val="MSO_TableHead1"/>
    <w:next w:val="MSOTableHead"/>
    <w:pPr>
      <w:keepNext/>
      <w:autoSpaceDE w:val="0"/>
      <w:autoSpaceDN w:val="0"/>
      <w:adjustRightInd w:val="0"/>
      <w:spacing w:before="100" w:after="80" w:line="240" w:lineRule="atLeast"/>
      <w:ind w:left="720"/>
    </w:pPr>
    <w:rPr>
      <w:rFonts w:ascii="Franklin Gothic Medium Cond" w:hAnsi="Franklin Gothic Medium Cond" w:cs="Franklin Gothic Condensed"/>
      <w:lang w:eastAsia="en-US"/>
    </w:rPr>
  </w:style>
  <w:style w:type="paragraph" w:customStyle="1" w:styleId="MSOHead6">
    <w:name w:val="MSO_Head6"/>
    <w:pPr>
      <w:keepNext/>
      <w:spacing w:before="100" w:after="60"/>
    </w:pPr>
    <w:rPr>
      <w:rFonts w:ascii="Franklin Gothic Medium Cond" w:hAnsi="Franklin Gothic Medium Cond"/>
      <w:sz w:val="24"/>
      <w:szCs w:val="28"/>
      <w:lang w:eastAsia="en-US"/>
    </w:rPr>
  </w:style>
  <w:style w:type="paragraph" w:customStyle="1" w:styleId="MSOLisPara3">
    <w:name w:val="MSO_LisPara3"/>
    <w:basedOn w:val="MSONotePara"/>
    <w:pPr>
      <w:ind w:left="1440"/>
    </w:pPr>
  </w:style>
  <w:style w:type="paragraph" w:customStyle="1" w:styleId="150">
    <w:name w:val="样式 行距: 1.5 倍行距"/>
    <w:basedOn w:val="a2"/>
    <w:pPr>
      <w:spacing w:line="360" w:lineRule="auto"/>
    </w:pPr>
    <w:rPr>
      <w:szCs w:val="20"/>
    </w:rPr>
  </w:style>
  <w:style w:type="paragraph" w:customStyle="1" w:styleId="X">
    <w:name w:val="百姓X"/>
    <w:basedOn w:val="a2"/>
    <w:link w:val="XChar"/>
    <w:pPr>
      <w:spacing w:before="120" w:after="120" w:line="360" w:lineRule="auto"/>
      <w:ind w:firstLine="540"/>
    </w:pPr>
    <w:rPr>
      <w:rFonts w:ascii="Arial Narrow" w:hAnsi="Arial Narrow"/>
      <w:kern w:val="0"/>
      <w:lang w:val="x-none" w:eastAsia="x-none"/>
    </w:rPr>
  </w:style>
  <w:style w:type="paragraph" w:customStyle="1" w:styleId="1a">
    <w:name w:val="百姓(1)"/>
    <w:basedOn w:val="X"/>
    <w:link w:val="1Char0"/>
    <w:pPr>
      <w:tabs>
        <w:tab w:val="left" w:pos="720"/>
        <w:tab w:val="left" w:pos="960"/>
        <w:tab w:val="left" w:pos="1260"/>
      </w:tabs>
      <w:ind w:left="960" w:hanging="420"/>
    </w:pPr>
  </w:style>
  <w:style w:type="paragraph" w:customStyle="1" w:styleId="1B0">
    <w:name w:val="1B"/>
    <w:basedOn w:val="1"/>
    <w:pPr>
      <w:numPr>
        <w:numId w:val="0"/>
      </w:numPr>
      <w:tabs>
        <w:tab w:val="left" w:pos="360"/>
        <w:tab w:val="left" w:pos="840"/>
      </w:tabs>
      <w:spacing w:before="360" w:after="360" w:line="480" w:lineRule="auto"/>
      <w:ind w:left="840" w:hanging="420"/>
    </w:pPr>
    <w:rPr>
      <w:rFonts w:eastAsia="宋体"/>
      <w:b/>
      <w:szCs w:val="24"/>
    </w:rPr>
  </w:style>
  <w:style w:type="paragraph" w:styleId="44">
    <w:name w:val="toc 4"/>
    <w:basedOn w:val="a2"/>
    <w:next w:val="a2"/>
    <w:uiPriority w:val="39"/>
    <w:pPr>
      <w:ind w:left="630"/>
      <w:jc w:val="left"/>
    </w:pPr>
    <w:rPr>
      <w:sz w:val="18"/>
      <w:szCs w:val="18"/>
    </w:rPr>
  </w:style>
  <w:style w:type="paragraph" w:customStyle="1" w:styleId="2125">
    <w:name w:val="样式 列表项目符号 2 + 小四 行距: 多倍行距 1.25 字行"/>
    <w:basedOn w:val="24"/>
    <w:pPr>
      <w:numPr>
        <w:numId w:val="0"/>
      </w:numPr>
      <w:tabs>
        <w:tab w:val="left" w:pos="780"/>
        <w:tab w:val="left" w:pos="1260"/>
      </w:tabs>
      <w:ind w:left="1260" w:hanging="420"/>
    </w:pPr>
    <w:rPr>
      <w:rFonts w:cs="宋体"/>
      <w:sz w:val="28"/>
      <w:szCs w:val="20"/>
    </w:rPr>
  </w:style>
  <w:style w:type="paragraph" w:customStyle="1" w:styleId="32">
    <w:name w:val="样式3"/>
    <w:basedOn w:val="30"/>
    <w:pPr>
      <w:numPr>
        <w:ilvl w:val="0"/>
        <w:numId w:val="0"/>
      </w:numPr>
      <w:tabs>
        <w:tab w:val="left" w:pos="851"/>
      </w:tabs>
      <w:autoSpaceDE w:val="0"/>
      <w:autoSpaceDN w:val="0"/>
      <w:adjustRightInd w:val="0"/>
      <w:ind w:left="119" w:right="-23"/>
      <w:jc w:val="left"/>
    </w:pPr>
    <w:rPr>
      <w:rFonts w:ascii="宋体" w:eastAsia="仿宋_GB2312" w:hAnsi="宋体"/>
      <w:b/>
    </w:rPr>
  </w:style>
  <w:style w:type="paragraph" w:customStyle="1" w:styleId="xl80">
    <w:name w:val="xl80"/>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Courier New" w:hAnsi="Courier New" w:cs="Courier New"/>
      <w:b/>
      <w:bCs/>
      <w:kern w:val="0"/>
      <w:sz w:val="32"/>
      <w:szCs w:val="32"/>
    </w:rPr>
  </w:style>
  <w:style w:type="paragraph" w:customStyle="1" w:styleId="affff0">
    <w:name w:val="列表项目"/>
    <w:basedOn w:val="a2"/>
    <w:pPr>
      <w:numPr>
        <w:numId w:val="9"/>
      </w:numPr>
      <w:tabs>
        <w:tab w:val="left" w:pos="420"/>
        <w:tab w:val="left" w:pos="980"/>
      </w:tabs>
      <w:spacing w:line="288" w:lineRule="auto"/>
    </w:pPr>
    <w:rPr>
      <w:szCs w:val="20"/>
    </w:rPr>
  </w:style>
  <w:style w:type="paragraph" w:customStyle="1" w:styleId="MSOPara1">
    <w:name w:val="MSO_Para1"/>
    <w:basedOn w:val="MSOPara"/>
    <w:pPr>
      <w:ind w:left="274" w:right="245"/>
    </w:pPr>
  </w:style>
  <w:style w:type="paragraph" w:customStyle="1" w:styleId="4h4H4PIM41111Heading4bulletblbb4Alt4H41h">
    <w:name w:val="样式 标题 4h4H4PIM 41.1.1.1 Heading 4bulletblbb4Alt+4H41h..."/>
    <w:basedOn w:val="4"/>
    <w:pPr>
      <w:keepNext w:val="0"/>
      <w:keepLines w:val="0"/>
      <w:numPr>
        <w:ilvl w:val="0"/>
        <w:numId w:val="0"/>
      </w:numPr>
      <w:tabs>
        <w:tab w:val="left" w:pos="851"/>
      </w:tabs>
      <w:jc w:val="left"/>
    </w:pPr>
    <w:rPr>
      <w:rFonts w:eastAsia="宋体" w:cs="宋体"/>
      <w:b/>
      <w:kern w:val="0"/>
      <w:szCs w:val="20"/>
    </w:rPr>
  </w:style>
  <w:style w:type="paragraph" w:customStyle="1" w:styleId="1f8">
    <w:name w:val="日期1"/>
    <w:basedOn w:val="a2"/>
    <w:next w:val="a2"/>
    <w:pPr>
      <w:adjustRightInd w:val="0"/>
      <w:textAlignment w:val="baseline"/>
    </w:pPr>
    <w:rPr>
      <w:rFonts w:ascii="宋体"/>
      <w:spacing w:val="5"/>
      <w:kern w:val="0"/>
      <w:szCs w:val="20"/>
    </w:rPr>
  </w:style>
  <w:style w:type="paragraph" w:customStyle="1" w:styleId="6181">
    <w:name w:val="618标题1"/>
    <w:basedOn w:val="1"/>
    <w:pPr>
      <w:numPr>
        <w:numId w:val="7"/>
      </w:numPr>
      <w:tabs>
        <w:tab w:val="left" w:pos="425"/>
        <w:tab w:val="left" w:pos="540"/>
      </w:tabs>
    </w:pPr>
    <w:rPr>
      <w:rFonts w:ascii="宋体" w:eastAsia="宋体" w:hAnsi="宋体"/>
      <w:b/>
      <w:bCs w:val="0"/>
      <w:sz w:val="24"/>
      <w:szCs w:val="20"/>
    </w:rPr>
  </w:style>
  <w:style w:type="paragraph" w:customStyle="1" w:styleId="CharChar1CharCharCharCharCharCharCharCharCharCharCharCharCharCharChar">
    <w:name w:val="Char Char1 Char Char Char Char Char Char Char Char Char Char Char Char Char Char Char"/>
    <w:basedOn w:val="a2"/>
    <w:pPr>
      <w:widowControl/>
      <w:spacing w:after="160" w:line="240" w:lineRule="exact"/>
      <w:jc w:val="left"/>
    </w:pPr>
    <w:rPr>
      <w:rFonts w:ascii="Verdana" w:hAnsi="Verdana"/>
      <w:kern w:val="0"/>
      <w:sz w:val="20"/>
      <w:szCs w:val="20"/>
      <w:lang w:eastAsia="en-US"/>
    </w:rPr>
  </w:style>
  <w:style w:type="paragraph" w:customStyle="1" w:styleId="MSOTableHeadLargeHoriz">
    <w:name w:val="MSO_TableHeadLargeHoriz"/>
    <w:pPr>
      <w:spacing w:before="100" w:after="80"/>
    </w:pPr>
    <w:rPr>
      <w:rFonts w:ascii="Franklin Gothic Medium Cond" w:hAnsi="Franklin Gothic Medium Cond" w:cs="Franklin Gothic Condensed"/>
      <w:b/>
      <w:sz w:val="32"/>
      <w:lang w:eastAsia="en-US"/>
    </w:rPr>
  </w:style>
  <w:style w:type="paragraph" w:customStyle="1" w:styleId="MSOTableHead2">
    <w:name w:val="MSO_TableHead2"/>
    <w:pPr>
      <w:keepNext/>
      <w:spacing w:before="100" w:after="80" w:line="240" w:lineRule="atLeast"/>
      <w:ind w:left="1440"/>
    </w:pPr>
    <w:rPr>
      <w:rFonts w:ascii="Franklin Gothic Medium Cond" w:hAnsi="Franklin Gothic Medium Cond" w:cs="Franklin Gothic Condensed"/>
      <w:lang w:eastAsia="en-US"/>
    </w:rPr>
  </w:style>
  <w:style w:type="paragraph" w:customStyle="1" w:styleId="MSOTe">
    <w:name w:val="MSO_Te"/>
    <w:next w:val="MSOPara"/>
    <w:pPr>
      <w:autoSpaceDE w:val="0"/>
      <w:autoSpaceDN w:val="0"/>
      <w:adjustRightInd w:val="0"/>
      <w:spacing w:before="40" w:line="40" w:lineRule="exact"/>
      <w:ind w:left="720"/>
    </w:pPr>
    <w:rPr>
      <w:rFonts w:ascii="Palatino" w:hAnsi="Palatino" w:cs="Palatino"/>
      <w:sz w:val="12"/>
      <w:szCs w:val="12"/>
      <w:lang w:eastAsia="en-US"/>
    </w:rPr>
  </w:style>
  <w:style w:type="paragraph" w:customStyle="1" w:styleId="2a">
    <w:name w:val="[列表2]"/>
    <w:basedOn w:val="a2"/>
    <w:pPr>
      <w:numPr>
        <w:numId w:val="10"/>
      </w:numPr>
      <w:tabs>
        <w:tab w:val="left" w:pos="1554"/>
      </w:tabs>
      <w:spacing w:line="360" w:lineRule="auto"/>
    </w:pPr>
    <w:rPr>
      <w:rFonts w:ascii="宋体"/>
      <w:bCs/>
      <w:kern w:val="0"/>
    </w:rPr>
  </w:style>
  <w:style w:type="paragraph" w:customStyle="1" w:styleId="Char1CharCharCharCharCharCharCharCharCharCharCharCharCharCharChar">
    <w:name w:val="Char1 Char Char Char Char Char Char Char Char Char Char Char Char Char Char Char"/>
    <w:basedOn w:val="a2"/>
    <w:pPr>
      <w:tabs>
        <w:tab w:val="left" w:pos="840"/>
      </w:tabs>
    </w:pPr>
    <w:rPr>
      <w:rFonts w:ascii="Tahoma" w:hAnsi="Tahoma"/>
      <w:szCs w:val="20"/>
    </w:rPr>
  </w:style>
  <w:style w:type="paragraph" w:customStyle="1" w:styleId="affff1">
    <w:name w:val="[正文不缩]"/>
    <w:basedOn w:val="a2"/>
    <w:pPr>
      <w:tabs>
        <w:tab w:val="left" w:pos="840"/>
      </w:tabs>
      <w:snapToGrid w:val="0"/>
      <w:spacing w:before="80" w:after="80" w:line="360" w:lineRule="auto"/>
    </w:pPr>
    <w:rPr>
      <w:rFonts w:ascii="宋体"/>
    </w:rPr>
  </w:style>
  <w:style w:type="paragraph" w:customStyle="1" w:styleId="3h3h3H3Kop3Vl3Level3Headheading3h3111Hea3">
    <w:name w:val="样式 标题 3h:3h3H3Kop 3Vl3Level 3 Headheading 3h31.1.1 Hea...3"/>
    <w:basedOn w:val="30"/>
    <w:pPr>
      <w:numPr>
        <w:ilvl w:val="0"/>
        <w:numId w:val="0"/>
      </w:numPr>
      <w:tabs>
        <w:tab w:val="left" w:pos="851"/>
      </w:tabs>
    </w:pPr>
    <w:rPr>
      <w:rFonts w:eastAsia="宋体" w:cs="宋体"/>
      <w:szCs w:val="20"/>
    </w:rPr>
  </w:style>
  <w:style w:type="paragraph" w:customStyle="1" w:styleId="xl99">
    <w:name w:val="xl99"/>
    <w:basedOn w:val="a2"/>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color w:val="000000"/>
      <w:kern w:val="0"/>
    </w:rPr>
  </w:style>
  <w:style w:type="paragraph" w:customStyle="1" w:styleId="xl115">
    <w:name w:val="xl115"/>
    <w:basedOn w:val="a2"/>
    <w:pPr>
      <w:widowControl/>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Courier New" w:hAnsi="Courier New" w:cs="Courier New"/>
      <w:kern w:val="0"/>
      <w:sz w:val="20"/>
      <w:szCs w:val="20"/>
    </w:rPr>
  </w:style>
  <w:style w:type="paragraph" w:customStyle="1" w:styleId="xl131">
    <w:name w:val="xl131"/>
    <w:basedOn w:val="a2"/>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宋体" w:hAnsi="宋体" w:cs="宋体"/>
      <w:kern w:val="0"/>
    </w:rPr>
  </w:style>
  <w:style w:type="paragraph" w:customStyle="1" w:styleId="xl147">
    <w:name w:val="xl147"/>
    <w:basedOn w:val="a2"/>
    <w:pPr>
      <w:widowControl/>
      <w:pBdr>
        <w:top w:val="single" w:sz="4" w:space="0" w:color="auto"/>
        <w:bottom w:val="single" w:sz="4" w:space="0" w:color="auto"/>
        <w:right w:val="single" w:sz="4" w:space="0" w:color="auto"/>
      </w:pBdr>
      <w:shd w:val="clear" w:color="000000" w:fill="C0C0C0"/>
      <w:spacing w:before="100" w:beforeAutospacing="1" w:after="100" w:afterAutospacing="1"/>
      <w:jc w:val="right"/>
      <w:textAlignment w:val="center"/>
    </w:pPr>
    <w:rPr>
      <w:rFonts w:ascii="宋体" w:hAnsi="宋体" w:cs="宋体"/>
      <w:kern w:val="0"/>
    </w:rPr>
  </w:style>
  <w:style w:type="paragraph" w:customStyle="1" w:styleId="12">
    <w:name w:val="文档结构图 1"/>
    <w:basedOn w:val="a2"/>
    <w:link w:val="Char"/>
    <w:pPr>
      <w:shd w:val="clear" w:color="auto" w:fill="000080"/>
    </w:pPr>
    <w:rPr>
      <w:kern w:val="0"/>
      <w:sz w:val="20"/>
      <w:shd w:val="clear" w:color="auto" w:fill="000080"/>
      <w:lang w:val="x-none" w:eastAsia="x-none"/>
    </w:rPr>
  </w:style>
  <w:style w:type="paragraph" w:customStyle="1" w:styleId="1f9">
    <w:name w:val="样式 标题 1 + 小二 居中"/>
    <w:basedOn w:val="1"/>
    <w:pPr>
      <w:numPr>
        <w:numId w:val="11"/>
      </w:numPr>
      <w:tabs>
        <w:tab w:val="left" w:pos="5760"/>
      </w:tabs>
      <w:ind w:rightChars="-37" w:right="-89" w:firstLine="200"/>
      <w:jc w:val="center"/>
    </w:pPr>
    <w:rPr>
      <w:rFonts w:cs="宋体"/>
      <w:b/>
      <w:sz w:val="36"/>
      <w:szCs w:val="20"/>
    </w:rPr>
  </w:style>
  <w:style w:type="paragraph" w:customStyle="1" w:styleId="CharCharCharCharCharCharChar">
    <w:name w:val="标书正文 Char Char Char Char Char Char Char"/>
    <w:basedOn w:val="ae"/>
    <w:link w:val="CharCharCharCharCharCharCharChar"/>
    <w:pPr>
      <w:tabs>
        <w:tab w:val="left" w:pos="9000"/>
      </w:tabs>
      <w:ind w:rightChars="29" w:right="61" w:firstLineChars="225" w:firstLine="540"/>
      <w:jc w:val="left"/>
    </w:pPr>
    <w:rPr>
      <w:rFonts w:ascii="宋体" w:hAnsi="宋体"/>
      <w:i w:val="0"/>
      <w:iCs w:val="0"/>
    </w:rPr>
  </w:style>
  <w:style w:type="paragraph" w:customStyle="1" w:styleId="MSOFigure">
    <w:name w:val="MSO_Figure"/>
    <w:basedOn w:val="MSOPara"/>
    <w:pPr>
      <w:keepNext/>
      <w:spacing w:before="320" w:line="260" w:lineRule="atLeast"/>
    </w:pPr>
  </w:style>
  <w:style w:type="paragraph" w:customStyle="1" w:styleId="MSONoteStart1">
    <w:name w:val="MSO_NoteStart1"/>
    <w:basedOn w:val="MSONotePara1"/>
    <w:pPr>
      <w:pBdr>
        <w:top w:val="single" w:sz="6" w:space="0" w:color="auto"/>
        <w:between w:val="single" w:sz="6" w:space="0" w:color="auto"/>
      </w:pBdr>
      <w:spacing w:before="120" w:line="60" w:lineRule="atLeast"/>
      <w:jc w:val="both"/>
    </w:pPr>
    <w:rPr>
      <w:sz w:val="8"/>
      <w:szCs w:val="8"/>
    </w:rPr>
  </w:style>
  <w:style w:type="paragraph" w:customStyle="1" w:styleId="MSOProcPara">
    <w:name w:val="MSO_ProcPara"/>
    <w:basedOn w:val="a2"/>
    <w:pPr>
      <w:widowControl/>
      <w:spacing w:after="60"/>
      <w:ind w:left="274" w:right="202"/>
      <w:jc w:val="left"/>
    </w:pPr>
    <w:rPr>
      <w:rFonts w:ascii="Arial" w:hAnsi="Arial"/>
      <w:b/>
      <w:bCs/>
      <w:color w:val="000000"/>
      <w:kern w:val="0"/>
      <w:sz w:val="18"/>
      <w:szCs w:val="20"/>
      <w:lang w:eastAsia="en-US"/>
    </w:rPr>
  </w:style>
  <w:style w:type="paragraph" w:customStyle="1" w:styleId="1fa">
    <w:name w:val="表文1"/>
    <w:basedOn w:val="a2"/>
    <w:pPr>
      <w:spacing w:line="360" w:lineRule="auto"/>
      <w:ind w:firstLineChars="200" w:firstLine="480"/>
    </w:pPr>
    <w:rPr>
      <w:rFonts w:ascii="宋体" w:hAnsi="宋体"/>
    </w:rPr>
  </w:style>
  <w:style w:type="paragraph" w:customStyle="1" w:styleId="affff2">
    <w:name w:val="表格首行"/>
    <w:basedOn w:val="a2"/>
    <w:pPr>
      <w:tabs>
        <w:tab w:val="left" w:pos="840"/>
      </w:tabs>
      <w:jc w:val="center"/>
    </w:pPr>
    <w:rPr>
      <w:rFonts w:ascii="宋体" w:hAnsi="宋体"/>
    </w:rPr>
  </w:style>
  <w:style w:type="paragraph" w:customStyle="1" w:styleId="07415">
    <w:name w:val="样式 小四 首行缩进:  0.74 厘米 行距: 1.5 倍行距"/>
    <w:basedOn w:val="a2"/>
    <w:pPr>
      <w:tabs>
        <w:tab w:val="left" w:pos="840"/>
      </w:tabs>
      <w:spacing w:line="360" w:lineRule="auto"/>
      <w:ind w:firstLine="420"/>
    </w:pPr>
    <w:rPr>
      <w:rFonts w:cs="宋体"/>
      <w:sz w:val="28"/>
      <w:szCs w:val="20"/>
    </w:rPr>
  </w:style>
  <w:style w:type="paragraph" w:customStyle="1" w:styleId="5dashdsdddash1ds1dd1dash2ds2dd2dash3ds3dd3das">
    <w:name w:val="样式 标题 5dashdsdddash1ds1dd1dash2ds2dd2dash3ds3dd3das..."/>
    <w:basedOn w:val="5"/>
    <w:pPr>
      <w:keepLines w:val="0"/>
      <w:widowControl/>
      <w:numPr>
        <w:ilvl w:val="0"/>
        <w:numId w:val="0"/>
      </w:numPr>
      <w:tabs>
        <w:tab w:val="left" w:pos="992"/>
      </w:tabs>
      <w:spacing w:afterLines="50" w:after="156" w:line="240" w:lineRule="auto"/>
      <w:ind w:left="992" w:hanging="992"/>
      <w:jc w:val="left"/>
    </w:pPr>
    <w:rPr>
      <w:rFonts w:cs="宋体"/>
      <w:kern w:val="0"/>
      <w:sz w:val="21"/>
      <w:szCs w:val="20"/>
      <w:lang w:eastAsia="en-US"/>
    </w:rPr>
  </w:style>
  <w:style w:type="paragraph" w:customStyle="1" w:styleId="xl202">
    <w:name w:val="xl202"/>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宋体" w:hAnsi="宋体" w:cs="宋体"/>
      <w:color w:val="000000"/>
      <w:kern w:val="0"/>
      <w:sz w:val="20"/>
      <w:szCs w:val="20"/>
    </w:rPr>
  </w:style>
  <w:style w:type="paragraph" w:customStyle="1" w:styleId="1f6">
    <w:name w:val="注释标题1"/>
    <w:basedOn w:val="a2"/>
    <w:next w:val="a2"/>
    <w:link w:val="Charfd"/>
    <w:pPr>
      <w:jc w:val="center"/>
    </w:pPr>
    <w:rPr>
      <w:kern w:val="0"/>
      <w:sz w:val="20"/>
      <w:lang w:val="x-none" w:eastAsia="x-none"/>
    </w:rPr>
  </w:style>
  <w:style w:type="paragraph" w:customStyle="1" w:styleId="affff3">
    <w:name w:val="正文标题"/>
    <w:basedOn w:val="a2"/>
    <w:pPr>
      <w:tabs>
        <w:tab w:val="left" w:pos="0"/>
      </w:tabs>
      <w:ind w:leftChars="-1200" w:left="-2640" w:rightChars="36" w:right="79" w:firstLine="2537"/>
      <w:jc w:val="center"/>
    </w:pPr>
    <w:rPr>
      <w:rFonts w:eastAsia="仿宋_GB2312"/>
      <w:sz w:val="22"/>
      <w:szCs w:val="20"/>
    </w:rPr>
  </w:style>
  <w:style w:type="paragraph" w:customStyle="1" w:styleId="MSOListNoteEnd3">
    <w:name w:val="MSO_ListNoteEnd3"/>
    <w:basedOn w:val="MSOLisPara3"/>
    <w:pPr>
      <w:pBdr>
        <w:bottom w:val="single" w:sz="4" w:space="1" w:color="auto"/>
      </w:pBdr>
      <w:spacing w:before="80" w:line="60" w:lineRule="atLeast"/>
    </w:pPr>
    <w:rPr>
      <w:sz w:val="8"/>
    </w:rPr>
  </w:style>
  <w:style w:type="paragraph" w:customStyle="1" w:styleId="111B">
    <w:name w:val="1.1.1B"/>
    <w:basedOn w:val="30"/>
    <w:pPr>
      <w:numPr>
        <w:ilvl w:val="0"/>
        <w:numId w:val="0"/>
      </w:numPr>
      <w:tabs>
        <w:tab w:val="left" w:pos="567"/>
        <w:tab w:val="left" w:pos="840"/>
      </w:tabs>
      <w:spacing w:before="240" w:after="240" w:line="240" w:lineRule="auto"/>
      <w:ind w:left="840" w:hanging="420"/>
    </w:pPr>
    <w:rPr>
      <w:rFonts w:eastAsia="宋体"/>
      <w:b/>
    </w:rPr>
  </w:style>
  <w:style w:type="paragraph" w:customStyle="1" w:styleId="TableText">
    <w:name w:val="Table Text"/>
    <w:basedOn w:val="a2"/>
    <w:pPr>
      <w:widowControl/>
      <w:tabs>
        <w:tab w:val="left" w:pos="840"/>
      </w:tabs>
      <w:spacing w:before="60" w:after="60"/>
      <w:jc w:val="left"/>
    </w:pPr>
    <w:rPr>
      <w:kern w:val="0"/>
      <w:szCs w:val="20"/>
    </w:rPr>
  </w:style>
  <w:style w:type="paragraph" w:customStyle="1" w:styleId="affff4">
    <w:name w:val="一级列表"/>
    <w:basedOn w:val="a2"/>
    <w:pPr>
      <w:tabs>
        <w:tab w:val="left" w:pos="1554"/>
      </w:tabs>
      <w:spacing w:line="360" w:lineRule="auto"/>
      <w:ind w:left="1554" w:hanging="420"/>
    </w:pPr>
    <w:rPr>
      <w:szCs w:val="20"/>
    </w:rPr>
  </w:style>
  <w:style w:type="paragraph" w:customStyle="1" w:styleId="xl79">
    <w:name w:val="xl79"/>
    <w:basedOn w:val="a2"/>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Courier New" w:hAnsi="Courier New" w:cs="Courier New"/>
      <w:kern w:val="0"/>
      <w:sz w:val="20"/>
      <w:szCs w:val="20"/>
    </w:rPr>
  </w:style>
  <w:style w:type="paragraph" w:customStyle="1" w:styleId="a14">
    <w:name w:val="a14"/>
    <w:basedOn w:val="a2"/>
    <w:pPr>
      <w:widowControl/>
      <w:spacing w:before="100" w:beforeAutospacing="1" w:after="100" w:afterAutospacing="1" w:line="360" w:lineRule="atLeast"/>
      <w:jc w:val="left"/>
    </w:pPr>
    <w:rPr>
      <w:rFonts w:ascii="宋体" w:hAnsi="宋体" w:cs="宋体"/>
      <w:kern w:val="0"/>
      <w:szCs w:val="21"/>
    </w:rPr>
  </w:style>
  <w:style w:type="paragraph" w:customStyle="1" w:styleId="affff5">
    <w:name w:val="段落"/>
    <w:basedOn w:val="a2"/>
    <w:pPr>
      <w:ind w:left="454" w:firstLine="567"/>
    </w:pPr>
    <w:rPr>
      <w:sz w:val="28"/>
      <w:szCs w:val="20"/>
    </w:rPr>
  </w:style>
  <w:style w:type="paragraph" w:customStyle="1" w:styleId="MSOCode2">
    <w:name w:val="MSO_Code2"/>
    <w:basedOn w:val="MSOCode1"/>
    <w:pPr>
      <w:ind w:left="1267"/>
    </w:pPr>
  </w:style>
  <w:style w:type="paragraph" w:customStyle="1" w:styleId="MSOHead7">
    <w:name w:val="MSO_Head7"/>
    <w:pPr>
      <w:keepNext/>
      <w:spacing w:before="80" w:after="60"/>
    </w:pPr>
    <w:rPr>
      <w:rFonts w:ascii="Franklin Gothic Medium Cond" w:hAnsi="Franklin Gothic Medium Cond"/>
      <w:i/>
      <w:sz w:val="22"/>
      <w:lang w:eastAsia="en-US"/>
    </w:rPr>
  </w:style>
  <w:style w:type="paragraph" w:customStyle="1" w:styleId="1fb">
    <w:name w:val="引文目录1"/>
    <w:basedOn w:val="a2"/>
    <w:next w:val="a2"/>
    <w:pPr>
      <w:widowControl/>
      <w:ind w:left="200" w:hanging="200"/>
      <w:jc w:val="left"/>
    </w:pPr>
    <w:rPr>
      <w:rFonts w:ascii="Arial" w:hAnsi="Arial"/>
      <w:bCs/>
      <w:color w:val="000000"/>
      <w:kern w:val="0"/>
      <w:sz w:val="20"/>
      <w:szCs w:val="20"/>
      <w:lang w:eastAsia="en-US"/>
    </w:rPr>
  </w:style>
  <w:style w:type="paragraph" w:customStyle="1" w:styleId="TableCellText">
    <w:name w:val="Table Cell Text"/>
    <w:basedOn w:val="a2"/>
    <w:pPr>
      <w:numPr>
        <w:numId w:val="12"/>
      </w:numPr>
      <w:tabs>
        <w:tab w:val="left" w:pos="1080"/>
      </w:tabs>
      <w:spacing w:before="120" w:after="120"/>
      <w:ind w:left="0" w:firstLine="0"/>
      <w:jc w:val="left"/>
    </w:pPr>
    <w:rPr>
      <w:rFonts w:ascii="Arial" w:hAnsi="Arial" w:cs="Arial"/>
      <w:kern w:val="0"/>
      <w:sz w:val="18"/>
      <w:szCs w:val="20"/>
      <w:lang w:eastAsia="en-US"/>
    </w:rPr>
  </w:style>
  <w:style w:type="paragraph" w:customStyle="1" w:styleId="1fc">
    <w:name w:val="列出段落1"/>
    <w:basedOn w:val="a2"/>
    <w:pPr>
      <w:ind w:firstLineChars="200" w:firstLine="420"/>
    </w:pPr>
  </w:style>
  <w:style w:type="paragraph" w:customStyle="1" w:styleId="xl69">
    <w:name w:val="xl69"/>
    <w:basedOn w:val="a2"/>
    <w:pPr>
      <w:widowControl/>
      <w:pBdr>
        <w:top w:val="single" w:sz="4" w:space="0" w:color="auto"/>
        <w:left w:val="single" w:sz="4" w:space="0" w:color="auto"/>
        <w:bottom w:val="single" w:sz="4" w:space="0" w:color="auto"/>
        <w:right w:val="single" w:sz="4" w:space="0" w:color="auto"/>
      </w:pBdr>
      <w:shd w:val="clear" w:color="000000" w:fill="969696"/>
      <w:spacing w:before="100" w:beforeAutospacing="1" w:after="100" w:afterAutospacing="1"/>
      <w:jc w:val="center"/>
      <w:textAlignment w:val="center"/>
    </w:pPr>
    <w:rPr>
      <w:rFonts w:ascii="Courier New" w:hAnsi="Courier New" w:cs="Courier New"/>
      <w:kern w:val="0"/>
      <w:sz w:val="20"/>
      <w:szCs w:val="20"/>
    </w:rPr>
  </w:style>
  <w:style w:type="paragraph" w:customStyle="1" w:styleId="ListNumber21">
    <w:name w:val="List Number 21"/>
    <w:basedOn w:val="a2"/>
    <w:next w:val="ListNumber31"/>
    <w:pPr>
      <w:tabs>
        <w:tab w:val="left" w:pos="840"/>
      </w:tabs>
      <w:spacing w:after="100" w:afterAutospacing="1"/>
      <w:ind w:left="851" w:hanging="851"/>
    </w:pPr>
    <w:rPr>
      <w:rFonts w:eastAsia="仿宋_GB2312"/>
    </w:rPr>
  </w:style>
  <w:style w:type="paragraph" w:customStyle="1" w:styleId="affff6">
    <w:name w:val="封面"/>
    <w:basedOn w:val="a2"/>
    <w:pPr>
      <w:adjustRightInd w:val="0"/>
      <w:spacing w:line="360" w:lineRule="atLeast"/>
      <w:ind w:firstLineChars="200" w:firstLine="200"/>
      <w:jc w:val="right"/>
    </w:pPr>
    <w:rPr>
      <w:rFonts w:ascii="Arial" w:hAnsi="Arial"/>
      <w:kern w:val="0"/>
      <w:szCs w:val="20"/>
    </w:rPr>
  </w:style>
  <w:style w:type="paragraph" w:customStyle="1" w:styleId="3Char2">
    <w:name w:val="标书标题3 Char"/>
    <w:basedOn w:val="30"/>
    <w:link w:val="3CharChar"/>
    <w:pPr>
      <w:tabs>
        <w:tab w:val="clear" w:pos="851"/>
        <w:tab w:val="left" w:pos="720"/>
      </w:tabs>
      <w:ind w:left="720" w:hanging="720"/>
      <w:outlineLvl w:val="5"/>
    </w:pPr>
    <w:rPr>
      <w:rFonts w:eastAsia="宋体"/>
      <w:b/>
      <w:kern w:val="28"/>
    </w:rPr>
  </w:style>
  <w:style w:type="paragraph" w:customStyle="1" w:styleId="6183">
    <w:name w:val="618标题3"/>
    <w:basedOn w:val="30"/>
    <w:pPr>
      <w:numPr>
        <w:ilvl w:val="0"/>
        <w:numId w:val="7"/>
      </w:numPr>
      <w:tabs>
        <w:tab w:val="left" w:pos="425"/>
      </w:tabs>
      <w:ind w:left="0" w:firstLine="851"/>
    </w:pPr>
    <w:rPr>
      <w:rFonts w:eastAsia="宋体"/>
      <w:b/>
      <w:szCs w:val="24"/>
    </w:rPr>
  </w:style>
  <w:style w:type="paragraph" w:customStyle="1" w:styleId="bdBodybybodyb-heading1heading2bheading1body-hea">
    <w:name w:val="样式 正文文本bdBodybybodyb-heading 1/heading 2bheading1body-hea..."/>
    <w:basedOn w:val="ae"/>
    <w:link w:val="bdBodybybodyb-heading1heading2bheading1body-heaChar"/>
    <w:pPr>
      <w:widowControl/>
      <w:spacing w:beforeLines="50" w:before="156" w:afterLines="50" w:after="156"/>
      <w:ind w:firstLineChars="225" w:firstLine="540"/>
      <w:jc w:val="left"/>
    </w:pPr>
    <w:rPr>
      <w:rFonts w:ascii="Calibri" w:hAnsi="Calibri"/>
      <w:i w:val="0"/>
      <w:iCs w:val="0"/>
      <w:szCs w:val="20"/>
      <w:lang w:eastAsia="en-US"/>
    </w:rPr>
  </w:style>
  <w:style w:type="paragraph" w:customStyle="1" w:styleId="Char1CharCharCharCharCharChar">
    <w:name w:val="Char1 Char Char Char Char Char Char"/>
    <w:basedOn w:val="a2"/>
    <w:rPr>
      <w:rFonts w:ascii="Tahoma" w:hAnsi="Tahoma"/>
      <w:szCs w:val="20"/>
    </w:rPr>
  </w:style>
  <w:style w:type="paragraph" w:customStyle="1" w:styleId="xl98">
    <w:name w:val="xl98"/>
    <w:basedOn w:val="a2"/>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color w:val="000000"/>
      <w:kern w:val="0"/>
      <w:sz w:val="22"/>
      <w:szCs w:val="22"/>
    </w:rPr>
  </w:style>
  <w:style w:type="paragraph" w:customStyle="1" w:styleId="xl114">
    <w:name w:val="xl114"/>
    <w:basedOn w:val="a2"/>
    <w:pPr>
      <w:widowControl/>
      <w:pBdr>
        <w:bottom w:val="single" w:sz="4" w:space="0" w:color="auto"/>
      </w:pBdr>
      <w:spacing w:before="100" w:beforeAutospacing="1" w:after="100" w:afterAutospacing="1"/>
      <w:jc w:val="right"/>
      <w:textAlignment w:val="center"/>
    </w:pPr>
    <w:rPr>
      <w:rFonts w:ascii="宋体" w:hAnsi="宋体" w:cs="宋体"/>
      <w:kern w:val="0"/>
    </w:rPr>
  </w:style>
  <w:style w:type="paragraph" w:customStyle="1" w:styleId="xl130">
    <w:name w:val="xl130"/>
    <w:basedOn w:val="a2"/>
    <w:pPr>
      <w:widowControl/>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Courier New" w:hAnsi="Courier New" w:cs="Courier New"/>
      <w:b/>
      <w:bCs/>
      <w:kern w:val="0"/>
      <w:sz w:val="28"/>
      <w:szCs w:val="28"/>
    </w:rPr>
  </w:style>
  <w:style w:type="paragraph" w:customStyle="1" w:styleId="xl146">
    <w:name w:val="xl146"/>
    <w:basedOn w:val="a2"/>
    <w:pPr>
      <w:widowControl/>
      <w:pBdr>
        <w:top w:val="single" w:sz="4" w:space="0" w:color="auto"/>
        <w:bottom w:val="single" w:sz="4" w:space="0" w:color="auto"/>
        <w:right w:val="single" w:sz="4" w:space="0" w:color="auto"/>
      </w:pBdr>
      <w:spacing w:before="100" w:beforeAutospacing="1" w:after="100" w:afterAutospacing="1"/>
      <w:jc w:val="center"/>
    </w:pPr>
    <w:rPr>
      <w:rFonts w:ascii="Courier New" w:hAnsi="Courier New" w:cs="Courier New"/>
      <w:b/>
      <w:bCs/>
      <w:kern w:val="0"/>
      <w:sz w:val="32"/>
      <w:szCs w:val="32"/>
    </w:rPr>
  </w:style>
  <w:style w:type="paragraph" w:styleId="affff7">
    <w:name w:val="List Number"/>
    <w:basedOn w:val="a2"/>
    <w:pPr>
      <w:widowControl/>
      <w:tabs>
        <w:tab w:val="left" w:pos="1528"/>
      </w:tabs>
      <w:ind w:left="1528" w:hanging="420"/>
      <w:jc w:val="left"/>
    </w:pPr>
    <w:rPr>
      <w:rFonts w:ascii="Arial" w:hAnsi="Arial"/>
      <w:bCs/>
      <w:color w:val="000000"/>
      <w:kern w:val="0"/>
      <w:sz w:val="20"/>
      <w:szCs w:val="20"/>
      <w:lang w:eastAsia="en-US"/>
    </w:rPr>
  </w:style>
  <w:style w:type="paragraph" w:customStyle="1" w:styleId="Subhead1">
    <w:name w:val="Subhead1"/>
    <w:next w:val="a2"/>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40" w:line="280" w:lineRule="exact"/>
    </w:pPr>
    <w:rPr>
      <w:rFonts w:ascii="Helvetica" w:hAnsi="Helvetica"/>
      <w:b/>
      <w:caps/>
      <w:color w:val="000000"/>
      <w:sz w:val="24"/>
    </w:rPr>
  </w:style>
  <w:style w:type="paragraph" w:customStyle="1" w:styleId="affff8">
    <w:name w:val="正文表格"/>
    <w:basedOn w:val="a2"/>
    <w:pPr>
      <w:adjustRightInd w:val="0"/>
      <w:spacing w:before="40" w:after="40"/>
      <w:textAlignment w:val="baseline"/>
    </w:pPr>
    <w:rPr>
      <w:rFonts w:eastAsia="昆仑仿宋"/>
      <w:kern w:val="0"/>
      <w:szCs w:val="20"/>
    </w:rPr>
  </w:style>
  <w:style w:type="paragraph" w:customStyle="1" w:styleId="affff9">
    <w:name w:val="标书表格字体格式"/>
    <w:next w:val="afff0"/>
    <w:pPr>
      <w:jc w:val="center"/>
    </w:pPr>
    <w:rPr>
      <w:szCs w:val="24"/>
    </w:rPr>
  </w:style>
  <w:style w:type="paragraph" w:customStyle="1" w:styleId="MSOChapTitle">
    <w:name w:val="MSO_ChapTitle"/>
    <w:pPr>
      <w:pageBreakBefore/>
      <w:widowControl w:val="0"/>
      <w:spacing w:before="40" w:after="180" w:line="600" w:lineRule="exact"/>
      <w:ind w:left="-720" w:firstLine="14"/>
      <w:outlineLvl w:val="0"/>
    </w:pPr>
    <w:rPr>
      <w:rFonts w:ascii="Franklin Gothic Medium Cond" w:hAnsi="Franklin Gothic Medium Cond"/>
      <w:bCs/>
      <w:color w:val="000000"/>
      <w:sz w:val="60"/>
      <w:szCs w:val="60"/>
      <w:lang w:eastAsia="en-US"/>
    </w:rPr>
  </w:style>
  <w:style w:type="paragraph" w:customStyle="1" w:styleId="1fd">
    <w:name w:val="称呼1"/>
    <w:basedOn w:val="a2"/>
    <w:next w:val="a2"/>
    <w:rPr>
      <w:rFonts w:ascii="Arial" w:hAnsi="Arial"/>
    </w:rPr>
  </w:style>
  <w:style w:type="paragraph" w:customStyle="1" w:styleId="257">
    <w:name w:val="样式 首行缩进:  2.57 字符"/>
    <w:basedOn w:val="a2"/>
    <w:pPr>
      <w:numPr>
        <w:numId w:val="14"/>
      </w:numPr>
      <w:tabs>
        <w:tab w:val="left" w:pos="1460"/>
      </w:tabs>
      <w:spacing w:line="360" w:lineRule="auto"/>
      <w:ind w:firstLineChars="200" w:firstLine="200"/>
    </w:pPr>
  </w:style>
  <w:style w:type="paragraph" w:customStyle="1" w:styleId="xl201">
    <w:name w:val="xl201"/>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000000"/>
      <w:kern w:val="0"/>
      <w:sz w:val="20"/>
      <w:szCs w:val="20"/>
    </w:rPr>
  </w:style>
  <w:style w:type="paragraph" w:customStyle="1" w:styleId="BodyTextIndent1">
    <w:name w:val="Body Text Indent1"/>
    <w:basedOn w:val="a2"/>
    <w:pPr>
      <w:spacing w:after="120" w:line="360" w:lineRule="auto"/>
      <w:ind w:leftChars="200" w:left="420"/>
    </w:pPr>
  </w:style>
  <w:style w:type="paragraph" w:customStyle="1" w:styleId="affffa">
    <w:name w:val="并列项"/>
    <w:basedOn w:val="a2"/>
    <w:pPr>
      <w:numPr>
        <w:ilvl w:val="2"/>
        <w:numId w:val="15"/>
      </w:numPr>
      <w:tabs>
        <w:tab w:val="left" w:pos="1200"/>
        <w:tab w:val="left" w:pos="2998"/>
      </w:tabs>
      <w:snapToGrid w:val="0"/>
      <w:spacing w:line="360" w:lineRule="exact"/>
    </w:pPr>
    <w:rPr>
      <w:kern w:val="21"/>
      <w:szCs w:val="20"/>
    </w:rPr>
  </w:style>
  <w:style w:type="paragraph" w:customStyle="1" w:styleId="CharCharCharCharCharCharCharCharCharCharCharCharCharCharCharCharCharCharCharCharChar1Char">
    <w:name w:val="Char Char Char Char Char Char Char Char Char Char Char Char Char Char Char Char Char Char Char Char Char1 Char"/>
    <w:basedOn w:val="a2"/>
    <w:pPr>
      <w:widowControl/>
      <w:spacing w:after="160" w:line="240" w:lineRule="exact"/>
      <w:jc w:val="left"/>
    </w:pPr>
    <w:rPr>
      <w:rFonts w:ascii="Verdana" w:eastAsia="仿宋_GB2312" w:hAnsi="Verdana"/>
      <w:color w:val="000000"/>
      <w:kern w:val="0"/>
      <w:szCs w:val="20"/>
      <w:lang w:eastAsia="en-US"/>
    </w:rPr>
  </w:style>
  <w:style w:type="paragraph" w:customStyle="1" w:styleId="MSOTOCChapTitle">
    <w:name w:val="MSO_TOC_ChapTitle"/>
    <w:pPr>
      <w:tabs>
        <w:tab w:val="right" w:pos="8700"/>
      </w:tabs>
      <w:autoSpaceDE w:val="0"/>
      <w:autoSpaceDN w:val="0"/>
      <w:adjustRightInd w:val="0"/>
      <w:spacing w:line="320" w:lineRule="atLeast"/>
      <w:ind w:left="720" w:hanging="240"/>
    </w:pPr>
    <w:rPr>
      <w:rFonts w:ascii="Franklin Gothic Medium Cond" w:hAnsi="Franklin Gothic Medium Cond" w:cs="Franklin Gothic Condensed"/>
      <w:sz w:val="28"/>
      <w:szCs w:val="28"/>
      <w:lang w:eastAsia="en-US"/>
    </w:rPr>
  </w:style>
  <w:style w:type="paragraph" w:customStyle="1" w:styleId="GlossarySectionHead">
    <w:name w:val="Glossary Section Head"/>
    <w:basedOn w:val="a2"/>
    <w:pPr>
      <w:widowControl/>
      <w:autoSpaceDE w:val="0"/>
      <w:autoSpaceDN w:val="0"/>
      <w:adjustRightInd w:val="0"/>
      <w:spacing w:after="580" w:line="600" w:lineRule="atLeast"/>
      <w:jc w:val="left"/>
      <w:outlineLvl w:val="0"/>
    </w:pPr>
    <w:rPr>
      <w:rFonts w:ascii="Arial Black" w:hAnsi="Arial Black"/>
      <w:bCs/>
      <w:color w:val="000000"/>
      <w:spacing w:val="15"/>
      <w:kern w:val="0"/>
      <w:sz w:val="40"/>
      <w:szCs w:val="60"/>
      <w:lang w:eastAsia="en-US"/>
    </w:rPr>
  </w:style>
  <w:style w:type="paragraph" w:customStyle="1" w:styleId="313">
    <w:name w:val="列表接续 31"/>
    <w:basedOn w:val="a2"/>
    <w:pPr>
      <w:widowControl/>
      <w:spacing w:after="120"/>
      <w:ind w:left="1080"/>
      <w:jc w:val="left"/>
    </w:pPr>
    <w:rPr>
      <w:rFonts w:ascii="Arial" w:hAnsi="Arial"/>
      <w:bCs/>
      <w:color w:val="000000"/>
      <w:kern w:val="0"/>
      <w:sz w:val="20"/>
      <w:szCs w:val="20"/>
      <w:lang w:eastAsia="en-US"/>
    </w:rPr>
  </w:style>
  <w:style w:type="paragraph" w:customStyle="1" w:styleId="B">
    <w:name w:val="项目符号B"/>
    <w:basedOn w:val="a2"/>
    <w:pPr>
      <w:tabs>
        <w:tab w:val="left" w:pos="900"/>
        <w:tab w:val="left" w:pos="1200"/>
      </w:tabs>
      <w:adjustRightInd w:val="0"/>
      <w:snapToGrid w:val="0"/>
      <w:spacing w:beforeLines="40" w:before="124" w:line="400" w:lineRule="exact"/>
      <w:ind w:leftChars="400" w:left="1667" w:hangingChars="200" w:hanging="360"/>
    </w:pPr>
    <w:rPr>
      <w:rFonts w:ascii="宋体" w:hAnsi="宋体" w:cs="Arial"/>
      <w:kern w:val="0"/>
      <w:szCs w:val="28"/>
    </w:rPr>
  </w:style>
  <w:style w:type="paragraph" w:customStyle="1" w:styleId="CharCharCharCharCharCharCharCharCharCharCharCharCharCharCharCharCharCharCharCharChar">
    <w:name w:val="Char Char Char Char Char Char Char Char Char Char Char Char Char Char Char Char Char Char Char Char Char"/>
    <w:basedOn w:val="a2"/>
    <w:pPr>
      <w:tabs>
        <w:tab w:val="left" w:pos="840"/>
      </w:tabs>
    </w:pPr>
  </w:style>
  <w:style w:type="paragraph" w:customStyle="1" w:styleId="xl78">
    <w:name w:val="xl78"/>
    <w:basedOn w:val="a2"/>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Courier New" w:hAnsi="Courier New" w:cs="Courier New"/>
      <w:kern w:val="0"/>
      <w:sz w:val="20"/>
      <w:szCs w:val="20"/>
    </w:rPr>
  </w:style>
  <w:style w:type="paragraph" w:customStyle="1" w:styleId="affffb">
    <w:name w:val="一般正文"/>
    <w:basedOn w:val="a2"/>
    <w:pPr>
      <w:spacing w:before="120" w:after="120" w:line="0" w:lineRule="atLeast"/>
    </w:pPr>
    <w:rPr>
      <w:sz w:val="28"/>
      <w:szCs w:val="20"/>
    </w:rPr>
  </w:style>
  <w:style w:type="paragraph" w:customStyle="1" w:styleId="19">
    <w:name w:val="样式1正文"/>
    <w:basedOn w:val="a2"/>
    <w:link w:val="1Char"/>
    <w:qFormat/>
    <w:pPr>
      <w:spacing w:line="300" w:lineRule="auto"/>
      <w:ind w:left="210" w:right="210" w:firstLine="420"/>
    </w:pPr>
    <w:rPr>
      <w:rFonts w:ascii="仿宋_GB2312" w:eastAsia="仿宋_GB2312"/>
      <w:kern w:val="0"/>
      <w:lang w:val="x-none" w:eastAsia="x-none"/>
    </w:rPr>
  </w:style>
  <w:style w:type="paragraph" w:customStyle="1" w:styleId="120">
    <w:name w:val="1正文缩进2"/>
    <w:basedOn w:val="a2"/>
    <w:pPr>
      <w:spacing w:line="440" w:lineRule="exact"/>
    </w:pPr>
    <w:rPr>
      <w:kern w:val="0"/>
    </w:rPr>
  </w:style>
  <w:style w:type="paragraph" w:customStyle="1" w:styleId="2b">
    <w:name w:val="表格文字2"/>
    <w:basedOn w:val="211"/>
    <w:pPr>
      <w:spacing w:line="240" w:lineRule="auto"/>
      <w:jc w:val="center"/>
    </w:pPr>
    <w:rPr>
      <w:rFonts w:ascii="仿宋_GB2312" w:eastAsia="仿宋_GB2312" w:hAnsi="宋体"/>
      <w:sz w:val="21"/>
    </w:rPr>
  </w:style>
  <w:style w:type="paragraph" w:styleId="2c">
    <w:name w:val="toc 2"/>
    <w:basedOn w:val="a2"/>
    <w:next w:val="a2"/>
    <w:uiPriority w:val="39"/>
    <w:qFormat/>
    <w:rsid w:val="00A81C98"/>
    <w:pPr>
      <w:spacing w:line="400" w:lineRule="exact"/>
      <w:jc w:val="left"/>
    </w:pPr>
    <w:rPr>
      <w:rFonts w:eastAsia="仿宋_GB2312"/>
      <w:smallCaps/>
      <w:szCs w:val="20"/>
    </w:rPr>
  </w:style>
  <w:style w:type="paragraph" w:customStyle="1" w:styleId="affffc">
    <w:name w:val="编号，四号"/>
    <w:basedOn w:val="a2"/>
    <w:qFormat/>
    <w:pPr>
      <w:spacing w:line="360" w:lineRule="auto"/>
    </w:pPr>
    <w:rPr>
      <w:rFonts w:eastAsia="仿宋" w:cs="宋体"/>
      <w:kern w:val="0"/>
      <w:sz w:val="28"/>
      <w:szCs w:val="20"/>
    </w:rPr>
  </w:style>
  <w:style w:type="paragraph" w:customStyle="1" w:styleId="2d">
    <w:name w:val="标书标题2"/>
    <w:basedOn w:val="20"/>
    <w:pPr>
      <w:tabs>
        <w:tab w:val="clear" w:pos="735"/>
        <w:tab w:val="clear" w:pos="851"/>
        <w:tab w:val="left" w:pos="576"/>
      </w:tabs>
      <w:spacing w:beforeLines="100" w:before="312" w:afterLines="100" w:after="312"/>
      <w:ind w:left="576" w:hanging="576"/>
      <w:outlineLvl w:val="4"/>
    </w:pPr>
    <w:rPr>
      <w:rFonts w:ascii="宋体" w:hAnsi="宋体"/>
      <w:sz w:val="24"/>
      <w:lang w:val="zh-CN"/>
    </w:rPr>
  </w:style>
  <w:style w:type="paragraph" w:customStyle="1" w:styleId="210">
    <w:name w:val="正文文本缩进 21"/>
    <w:basedOn w:val="a2"/>
    <w:link w:val="2Char3"/>
    <w:pPr>
      <w:spacing w:line="360" w:lineRule="auto"/>
      <w:ind w:left="540" w:firstLine="540"/>
    </w:pPr>
    <w:rPr>
      <w:rFonts w:ascii="宋体"/>
      <w:kern w:val="0"/>
      <w:szCs w:val="20"/>
      <w:lang w:val="x-none" w:eastAsia="x-none"/>
    </w:rPr>
  </w:style>
  <w:style w:type="paragraph" w:customStyle="1" w:styleId="affffd">
    <w:name w:val="正文段"/>
    <w:basedOn w:val="a2"/>
    <w:pPr>
      <w:widowControl/>
      <w:adjustRightInd w:val="0"/>
      <w:spacing w:after="240" w:line="360" w:lineRule="atLeast"/>
      <w:ind w:firstLine="454"/>
      <w:textAlignment w:val="bottom"/>
    </w:pPr>
    <w:rPr>
      <w:rFonts w:ascii="宋体"/>
      <w:kern w:val="0"/>
      <w:szCs w:val="20"/>
    </w:rPr>
  </w:style>
  <w:style w:type="paragraph" w:customStyle="1" w:styleId="affffe">
    <w:name w:val="的"/>
    <w:basedOn w:val="1fe"/>
  </w:style>
  <w:style w:type="paragraph" w:customStyle="1" w:styleId="MSOHead3">
    <w:name w:val="MSO_Head3"/>
    <w:next w:val="a2"/>
    <w:pPr>
      <w:keepNext/>
      <w:spacing w:before="240" w:after="60"/>
    </w:pPr>
    <w:rPr>
      <w:rFonts w:ascii="Franklin Gothic Medium Cond" w:hAnsi="Franklin Gothic Medium Cond"/>
      <w:b/>
      <w:sz w:val="28"/>
      <w:szCs w:val="28"/>
      <w:lang w:eastAsia="en-US"/>
    </w:rPr>
  </w:style>
  <w:style w:type="paragraph" w:customStyle="1" w:styleId="MSOTableText1">
    <w:name w:val="MSO_TableText1"/>
    <w:next w:val="MSOTableText"/>
    <w:pPr>
      <w:autoSpaceDE w:val="0"/>
      <w:autoSpaceDN w:val="0"/>
      <w:adjustRightInd w:val="0"/>
      <w:spacing w:before="80" w:line="220" w:lineRule="atLeast"/>
      <w:ind w:left="720"/>
    </w:pPr>
    <w:rPr>
      <w:rFonts w:ascii="Franklin Gothic Book" w:hAnsi="Franklin Gothic Book" w:cs="ITC Franklin Gothic Book"/>
      <w:sz w:val="18"/>
      <w:szCs w:val="18"/>
      <w:lang w:eastAsia="en-US"/>
    </w:rPr>
  </w:style>
  <w:style w:type="paragraph" w:customStyle="1" w:styleId="1ff">
    <w:name w:val="索引标题1"/>
    <w:basedOn w:val="a2"/>
    <w:next w:val="110"/>
    <w:pPr>
      <w:widowControl/>
      <w:spacing w:before="120" w:after="120"/>
      <w:jc w:val="left"/>
    </w:pPr>
    <w:rPr>
      <w:b/>
      <w:i/>
      <w:iCs/>
      <w:color w:val="000000"/>
      <w:kern w:val="0"/>
      <w:sz w:val="20"/>
      <w:szCs w:val="20"/>
      <w:lang w:eastAsia="en-US"/>
    </w:rPr>
  </w:style>
  <w:style w:type="paragraph" w:customStyle="1" w:styleId="MSOListNoteStart1">
    <w:name w:val="MSO_ListNoteStart1"/>
    <w:basedOn w:val="MSOListPara1"/>
    <w:pPr>
      <w:keepNext/>
      <w:pBdr>
        <w:top w:val="single" w:sz="4" w:space="1" w:color="auto"/>
      </w:pBdr>
      <w:spacing w:before="120" w:line="60" w:lineRule="atLeast"/>
      <w:ind w:left="706"/>
    </w:pPr>
    <w:rPr>
      <w:sz w:val="8"/>
    </w:rPr>
  </w:style>
  <w:style w:type="paragraph" w:customStyle="1" w:styleId="MSOLegalese-Space">
    <w:name w:val="MSO_Legalese-Space"/>
    <w:basedOn w:val="MSOLegalese"/>
    <w:pPr>
      <w:tabs>
        <w:tab w:val="left" w:pos="2403"/>
      </w:tabs>
      <w:spacing w:before="5519"/>
      <w:ind w:left="2419" w:hanging="14"/>
    </w:pPr>
  </w:style>
  <w:style w:type="paragraph" w:customStyle="1" w:styleId="17">
    <w:name w:val="电子邮件签名1"/>
    <w:basedOn w:val="a2"/>
    <w:link w:val="Char8"/>
    <w:pPr>
      <w:widowControl/>
      <w:jc w:val="left"/>
    </w:pPr>
    <w:rPr>
      <w:rFonts w:ascii="Arial" w:hAnsi="Arial"/>
      <w:bCs/>
      <w:color w:val="000000"/>
      <w:kern w:val="0"/>
      <w:sz w:val="20"/>
      <w:szCs w:val="20"/>
      <w:lang w:val="x-none" w:eastAsia="en-US"/>
    </w:rPr>
  </w:style>
  <w:style w:type="paragraph" w:customStyle="1" w:styleId="1ff0">
    <w:name w:val="寄信人地址1"/>
    <w:basedOn w:val="a2"/>
    <w:pPr>
      <w:widowControl/>
      <w:jc w:val="left"/>
    </w:pPr>
    <w:rPr>
      <w:rFonts w:ascii="Arial" w:hAnsi="Arial" w:cs="Arial"/>
      <w:bCs/>
      <w:color w:val="000000"/>
      <w:kern w:val="0"/>
      <w:sz w:val="20"/>
      <w:szCs w:val="20"/>
      <w:lang w:eastAsia="en-US"/>
    </w:rPr>
  </w:style>
  <w:style w:type="paragraph" w:customStyle="1" w:styleId="4h4FirstSubheadingH4sect1234RefHeading">
    <w:name w:val="样式 标题 4第三层条第四层h4First SubheadingH4sect 1.2.3.4Ref Heading..."/>
    <w:basedOn w:val="4"/>
    <w:link w:val="4h4FirstSubheadingH4sect1234RefHeadingChar"/>
    <w:pPr>
      <w:tabs>
        <w:tab w:val="left" w:pos="864"/>
        <w:tab w:val="left" w:pos="1561"/>
      </w:tabs>
      <w:spacing w:line="372" w:lineRule="auto"/>
      <w:ind w:left="864" w:hanging="864"/>
    </w:pPr>
  </w:style>
  <w:style w:type="paragraph" w:customStyle="1" w:styleId="1ff1">
    <w:name w:val="标题1"/>
    <w:basedOn w:val="a2"/>
    <w:pPr>
      <w:tabs>
        <w:tab w:val="left" w:pos="840"/>
      </w:tabs>
      <w:wordWrap w:val="0"/>
      <w:spacing w:line="360" w:lineRule="auto"/>
      <w:jc w:val="center"/>
      <w:outlineLvl w:val="0"/>
    </w:pPr>
    <w:rPr>
      <w:b/>
      <w:kern w:val="44"/>
      <w:sz w:val="32"/>
      <w:szCs w:val="20"/>
    </w:rPr>
  </w:style>
  <w:style w:type="paragraph" w:customStyle="1" w:styleId="MMTopic5">
    <w:name w:val="MM Topic 5"/>
    <w:basedOn w:val="5"/>
    <w:pPr>
      <w:numPr>
        <w:ilvl w:val="0"/>
        <w:numId w:val="0"/>
      </w:numPr>
      <w:tabs>
        <w:tab w:val="left" w:pos="748"/>
      </w:tabs>
      <w:spacing w:afterLines="50" w:after="156"/>
      <w:ind w:left="748" w:hanging="374"/>
    </w:pPr>
    <w:rPr>
      <w:rFonts w:ascii="Calibri" w:hAnsi="Calibri"/>
    </w:rPr>
  </w:style>
  <w:style w:type="paragraph" w:customStyle="1" w:styleId="a8">
    <w:name w:val="计费规范编写 正文"/>
    <w:basedOn w:val="a2"/>
    <w:link w:val="Char1"/>
    <w:pPr>
      <w:tabs>
        <w:tab w:val="left" w:pos="840"/>
      </w:tabs>
      <w:spacing w:line="360" w:lineRule="auto"/>
      <w:ind w:firstLineChars="200" w:firstLine="480"/>
    </w:pPr>
    <w:rPr>
      <w:kern w:val="0"/>
      <w:lang w:val="x-none" w:eastAsia="x-none"/>
    </w:rPr>
  </w:style>
  <w:style w:type="paragraph" w:customStyle="1" w:styleId="xl97">
    <w:name w:val="xl97"/>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kern w:val="0"/>
      <w:sz w:val="20"/>
      <w:szCs w:val="20"/>
    </w:rPr>
  </w:style>
  <w:style w:type="paragraph" w:customStyle="1" w:styleId="xl113">
    <w:name w:val="xl113"/>
    <w:basedOn w:val="a2"/>
    <w:pPr>
      <w:widowControl/>
      <w:pBdr>
        <w:top w:val="single" w:sz="4" w:space="0" w:color="auto"/>
        <w:bottom w:val="single" w:sz="4" w:space="0" w:color="auto"/>
      </w:pBdr>
      <w:spacing w:before="100" w:beforeAutospacing="1" w:after="100" w:afterAutospacing="1"/>
      <w:jc w:val="right"/>
      <w:textAlignment w:val="center"/>
    </w:pPr>
    <w:rPr>
      <w:rFonts w:ascii="宋体" w:hAnsi="宋体" w:cs="宋体"/>
      <w:kern w:val="0"/>
    </w:rPr>
  </w:style>
  <w:style w:type="paragraph" w:customStyle="1" w:styleId="xl129">
    <w:name w:val="xl129"/>
    <w:basedOn w:val="a2"/>
    <w:pPr>
      <w:widowControl/>
      <w:pBdr>
        <w:top w:val="single" w:sz="4" w:space="0" w:color="auto"/>
        <w:bottom w:val="single" w:sz="4" w:space="0" w:color="auto"/>
      </w:pBdr>
      <w:shd w:val="clear" w:color="000000" w:fill="FFFFFF"/>
      <w:spacing w:before="100" w:beforeAutospacing="1" w:after="100" w:afterAutospacing="1"/>
      <w:jc w:val="center"/>
      <w:textAlignment w:val="center"/>
    </w:pPr>
    <w:rPr>
      <w:rFonts w:ascii="Courier New" w:hAnsi="Courier New" w:cs="Courier New"/>
      <w:b/>
      <w:bCs/>
      <w:kern w:val="0"/>
      <w:sz w:val="28"/>
      <w:szCs w:val="28"/>
    </w:rPr>
  </w:style>
  <w:style w:type="paragraph" w:customStyle="1" w:styleId="xl145">
    <w:name w:val="xl145"/>
    <w:basedOn w:val="a2"/>
    <w:pPr>
      <w:widowControl/>
      <w:pBdr>
        <w:top w:val="single" w:sz="4" w:space="0" w:color="auto"/>
        <w:bottom w:val="single" w:sz="4" w:space="0" w:color="auto"/>
      </w:pBdr>
      <w:spacing w:before="100" w:beforeAutospacing="1" w:after="100" w:afterAutospacing="1"/>
      <w:jc w:val="center"/>
    </w:pPr>
    <w:rPr>
      <w:rFonts w:ascii="Courier New" w:hAnsi="Courier New" w:cs="Courier New"/>
      <w:b/>
      <w:bCs/>
      <w:kern w:val="0"/>
      <w:sz w:val="32"/>
      <w:szCs w:val="32"/>
    </w:rPr>
  </w:style>
  <w:style w:type="paragraph" w:customStyle="1" w:styleId="21H2HD2h2Level2TopicHeadingHeading1">
    <w:name w:val="样式 标题 2第一层条第二层论文标题 1H2HD2h2Level 2 Topic HeadingHeading ...1"/>
    <w:basedOn w:val="a2"/>
    <w:pPr>
      <w:tabs>
        <w:tab w:val="left" w:pos="992"/>
      </w:tabs>
      <w:ind w:left="992" w:hanging="567"/>
    </w:pPr>
  </w:style>
  <w:style w:type="paragraph" w:customStyle="1" w:styleId="subp-statement">
    <w:name w:val="subp-statement"/>
    <w:basedOn w:val="a2"/>
    <w:pPr>
      <w:keepLines/>
      <w:widowControl/>
      <w:tabs>
        <w:tab w:val="left" w:pos="2304"/>
      </w:tabs>
      <w:suppressAutoHyphens/>
      <w:spacing w:before="60" w:after="120" w:line="260" w:lineRule="exact"/>
      <w:ind w:left="2736" w:hanging="432"/>
      <w:jc w:val="left"/>
    </w:pPr>
    <w:rPr>
      <w:rFonts w:ascii="Arial" w:hAnsi="Arial"/>
      <w:kern w:val="0"/>
      <w:szCs w:val="20"/>
      <w:lang w:eastAsia="en-US"/>
    </w:rPr>
  </w:style>
  <w:style w:type="paragraph" w:customStyle="1" w:styleId="xl200">
    <w:name w:val="xl200"/>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color w:val="000000"/>
      <w:kern w:val="0"/>
      <w:sz w:val="20"/>
      <w:szCs w:val="20"/>
    </w:rPr>
  </w:style>
  <w:style w:type="paragraph" w:customStyle="1" w:styleId="26">
    <w:name w:val="日期2"/>
    <w:basedOn w:val="a2"/>
    <w:next w:val="a2"/>
    <w:link w:val="Charf4"/>
    <w:pPr>
      <w:ind w:leftChars="2500" w:left="100"/>
    </w:pPr>
    <w:rPr>
      <w:kern w:val="0"/>
      <w:sz w:val="20"/>
    </w:rPr>
  </w:style>
  <w:style w:type="paragraph" w:customStyle="1" w:styleId="afffff">
    <w:name w:val="手册首行缩进"/>
    <w:basedOn w:val="a2"/>
    <w:pPr>
      <w:spacing w:beforeLines="50" w:before="156"/>
      <w:ind w:firstLineChars="200" w:firstLine="420"/>
    </w:pPr>
    <w:rPr>
      <w:rFonts w:ascii="Tahoma" w:hAnsi="Tahoma"/>
      <w:kern w:val="0"/>
      <w:szCs w:val="21"/>
    </w:rPr>
  </w:style>
  <w:style w:type="paragraph" w:customStyle="1" w:styleId="MMTopic2">
    <w:name w:val="MM Topic 2"/>
    <w:basedOn w:val="20"/>
    <w:link w:val="MMTopic2Char"/>
    <w:pPr>
      <w:numPr>
        <w:ilvl w:val="0"/>
        <w:numId w:val="0"/>
      </w:numPr>
      <w:tabs>
        <w:tab w:val="clear" w:pos="735"/>
        <w:tab w:val="left" w:pos="851"/>
      </w:tabs>
      <w:spacing w:before="260" w:after="260" w:line="415" w:lineRule="auto"/>
      <w:ind w:left="210" w:firstLineChars="20" w:firstLine="20"/>
      <w:jc w:val="left"/>
    </w:pPr>
    <w:rPr>
      <w:rFonts w:ascii="Cambria" w:hAnsi="Cambria"/>
      <w:kern w:val="0"/>
      <w:sz w:val="32"/>
      <w:szCs w:val="32"/>
      <w:lang w:val="x-none"/>
    </w:rPr>
  </w:style>
  <w:style w:type="paragraph" w:customStyle="1" w:styleId="afffff0">
    <w:name w:val="表格表头"/>
    <w:basedOn w:val="affff2"/>
    <w:rPr>
      <w:b/>
    </w:rPr>
  </w:style>
  <w:style w:type="paragraph" w:customStyle="1" w:styleId="xl77">
    <w:name w:val="xl77"/>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ourier New" w:hAnsi="Courier New" w:cs="Courier New"/>
      <w:kern w:val="0"/>
      <w:sz w:val="19"/>
      <w:szCs w:val="19"/>
    </w:rPr>
  </w:style>
  <w:style w:type="paragraph" w:customStyle="1" w:styleId="1e">
    <w:name w:val="正文首行缩进1"/>
    <w:basedOn w:val="ae"/>
    <w:link w:val="Charf0"/>
    <w:pPr>
      <w:spacing w:after="120" w:line="240" w:lineRule="auto"/>
      <w:ind w:firstLineChars="100" w:firstLine="420"/>
    </w:pPr>
    <w:rPr>
      <w:i w:val="0"/>
      <w:iCs w:val="0"/>
    </w:rPr>
  </w:style>
  <w:style w:type="paragraph" w:customStyle="1" w:styleId="MSONoteStart2">
    <w:name w:val="MSO_NoteStart2"/>
    <w:basedOn w:val="MSONotePara2"/>
    <w:next w:val="MSONoteStart1"/>
    <w:pPr>
      <w:pBdr>
        <w:top w:val="single" w:sz="6" w:space="0" w:color="auto"/>
        <w:between w:val="single" w:sz="6" w:space="0" w:color="auto"/>
      </w:pBdr>
      <w:spacing w:before="200" w:line="60" w:lineRule="atLeast"/>
      <w:jc w:val="both"/>
    </w:pPr>
    <w:rPr>
      <w:sz w:val="8"/>
      <w:szCs w:val="8"/>
    </w:rPr>
  </w:style>
  <w:style w:type="paragraph" w:customStyle="1" w:styleId="MSOProdName">
    <w:name w:val="MSO_ProdName"/>
    <w:basedOn w:val="a2"/>
    <w:next w:val="MSOPara"/>
    <w:pPr>
      <w:widowControl/>
      <w:spacing w:line="660" w:lineRule="exact"/>
      <w:ind w:firstLine="720"/>
      <w:jc w:val="left"/>
    </w:pPr>
    <w:rPr>
      <w:rFonts w:ascii="Arial" w:hAnsi="Arial"/>
      <w:bCs/>
      <w:color w:val="000000"/>
      <w:spacing w:val="-40"/>
      <w:kern w:val="56"/>
      <w:sz w:val="56"/>
      <w:szCs w:val="20"/>
      <w:lang w:eastAsia="en-US"/>
    </w:rPr>
  </w:style>
  <w:style w:type="paragraph" w:customStyle="1" w:styleId="510">
    <w:name w:val="列表编号 51"/>
    <w:basedOn w:val="a2"/>
    <w:pPr>
      <w:widowControl/>
      <w:tabs>
        <w:tab w:val="left" w:pos="420"/>
      </w:tabs>
      <w:ind w:left="420" w:hanging="420"/>
      <w:jc w:val="left"/>
    </w:pPr>
    <w:rPr>
      <w:rFonts w:ascii="Arial" w:hAnsi="Arial"/>
      <w:bCs/>
      <w:color w:val="000000"/>
      <w:kern w:val="0"/>
      <w:sz w:val="20"/>
      <w:szCs w:val="20"/>
      <w:lang w:eastAsia="en-US"/>
    </w:rPr>
  </w:style>
  <w:style w:type="paragraph" w:customStyle="1" w:styleId="affe">
    <w:name w:val="七章格式正文"/>
    <w:basedOn w:val="a2"/>
    <w:link w:val="Charf9"/>
    <w:qFormat/>
    <w:pPr>
      <w:ind w:firstLineChars="202" w:firstLine="566"/>
    </w:pPr>
    <w:rPr>
      <w:kern w:val="0"/>
      <w:sz w:val="28"/>
      <w:lang w:val="x-none" w:eastAsia="x-none"/>
    </w:rPr>
  </w:style>
  <w:style w:type="paragraph" w:customStyle="1" w:styleId="xl66">
    <w:name w:val="xl66"/>
    <w:basedOn w:val="a2"/>
    <w:pPr>
      <w:widowControl/>
      <w:spacing w:before="100" w:beforeAutospacing="1" w:after="100" w:afterAutospacing="1"/>
      <w:jc w:val="left"/>
      <w:textAlignment w:val="bottom"/>
    </w:pPr>
    <w:rPr>
      <w:rFonts w:ascii="宋体" w:hAnsi="宋体" w:cs="宋体"/>
      <w:kern w:val="0"/>
    </w:rPr>
  </w:style>
  <w:style w:type="paragraph" w:customStyle="1" w:styleId="33">
    <w:name w:val="正文3"/>
    <w:basedOn w:val="a2"/>
    <w:pPr>
      <w:widowControl/>
      <w:overflowPunct w:val="0"/>
      <w:autoSpaceDE w:val="0"/>
      <w:autoSpaceDN w:val="0"/>
      <w:adjustRightInd w:val="0"/>
      <w:spacing w:line="312" w:lineRule="exact"/>
      <w:textAlignment w:val="baseline"/>
    </w:pPr>
    <w:rPr>
      <w:rFonts w:ascii="宋体"/>
      <w:kern w:val="0"/>
      <w:szCs w:val="20"/>
    </w:rPr>
  </w:style>
  <w:style w:type="paragraph" w:customStyle="1" w:styleId="1CharChar2">
    <w:name w:val="样式 正文首行缩进正文首行缩进 1 Char正文首行缩进 Char + 红色 首行缩进:  2 字符"/>
    <w:basedOn w:val="1e"/>
    <w:pPr>
      <w:tabs>
        <w:tab w:val="left" w:pos="2213"/>
      </w:tabs>
      <w:spacing w:after="0" w:line="400" w:lineRule="exact"/>
      <w:ind w:firstLineChars="200" w:firstLine="480"/>
    </w:pPr>
    <w:rPr>
      <w:rFonts w:ascii="宋体" w:hAnsi="宋体"/>
      <w:kern w:val="24"/>
      <w:sz w:val="24"/>
    </w:rPr>
  </w:style>
  <w:style w:type="paragraph" w:customStyle="1" w:styleId="2e">
    <w:name w:val="纯文本2"/>
    <w:basedOn w:val="a2"/>
    <w:pPr>
      <w:adjustRightInd w:val="0"/>
      <w:textAlignment w:val="baseline"/>
    </w:pPr>
    <w:rPr>
      <w:rFonts w:ascii="宋体" w:hAnsi="Courier New"/>
      <w:szCs w:val="20"/>
    </w:rPr>
  </w:style>
  <w:style w:type="paragraph" w:customStyle="1" w:styleId="ListParagraph1">
    <w:name w:val="List Paragraph1"/>
    <w:basedOn w:val="a2"/>
    <w:pPr>
      <w:ind w:firstLineChars="200" w:firstLine="420"/>
    </w:pPr>
  </w:style>
  <w:style w:type="paragraph" w:customStyle="1" w:styleId="1f1">
    <w:name w:val="正文文本缩进1"/>
    <w:basedOn w:val="a2"/>
    <w:link w:val="Charf5"/>
    <w:pPr>
      <w:spacing w:after="120" w:line="360" w:lineRule="auto"/>
      <w:ind w:leftChars="200" w:left="420"/>
    </w:pPr>
    <w:rPr>
      <w:rFonts w:ascii="Calibri" w:hAnsi="Calibri"/>
      <w:kern w:val="0"/>
      <w:lang w:val="x-none" w:eastAsia="x-none"/>
    </w:rPr>
  </w:style>
  <w:style w:type="paragraph" w:customStyle="1" w:styleId="Char13">
    <w:name w:val="Char1"/>
    <w:basedOn w:val="a2"/>
    <w:pPr>
      <w:widowControl/>
      <w:spacing w:after="160" w:line="240" w:lineRule="exact"/>
      <w:jc w:val="left"/>
    </w:pPr>
    <w:rPr>
      <w:rFonts w:ascii="宋体" w:hAnsi="宋体"/>
      <w:kern w:val="0"/>
      <w:sz w:val="20"/>
      <w:szCs w:val="20"/>
      <w:lang w:eastAsia="en-US"/>
    </w:rPr>
  </w:style>
  <w:style w:type="paragraph" w:customStyle="1" w:styleId="xl198">
    <w:name w:val="xl198"/>
    <w:basedOn w:val="a2"/>
    <w:pPr>
      <w:widowControl/>
      <w:spacing w:before="100" w:beforeAutospacing="1" w:after="100" w:afterAutospacing="1"/>
      <w:jc w:val="left"/>
    </w:pPr>
    <w:rPr>
      <w:rFonts w:ascii="宋体" w:hAnsi="宋体" w:cs="宋体"/>
      <w:kern w:val="0"/>
      <w:sz w:val="20"/>
      <w:szCs w:val="20"/>
    </w:rPr>
  </w:style>
  <w:style w:type="paragraph" w:customStyle="1" w:styleId="afffff1">
    <w:name w:val="表格表头（表编号居中）"/>
    <w:basedOn w:val="a2"/>
    <w:next w:val="42"/>
    <w:pPr>
      <w:tabs>
        <w:tab w:val="left" w:pos="840"/>
      </w:tabs>
      <w:jc w:val="center"/>
    </w:pPr>
  </w:style>
  <w:style w:type="paragraph" w:customStyle="1" w:styleId="ALTZArial0515Aria">
    <w:name w:val="样式 样式 正文缩进缩进ALT+Z表正文四号 + Arial 段前: 0.5 行 行距: 1.5 倍行距 + (符号) Aria..."/>
    <w:basedOn w:val="a2"/>
    <w:pPr>
      <w:spacing w:beforeLines="50" w:before="156" w:line="360" w:lineRule="auto"/>
      <w:ind w:firstLineChars="200" w:firstLine="200"/>
    </w:pPr>
    <w:rPr>
      <w:rFonts w:ascii="Arial" w:hAnsi="Arial" w:cs="宋体"/>
      <w:szCs w:val="20"/>
    </w:rPr>
  </w:style>
  <w:style w:type="paragraph" w:customStyle="1" w:styleId="xl112">
    <w:name w:val="xl112"/>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color w:val="000000"/>
      <w:kern w:val="0"/>
    </w:rPr>
  </w:style>
  <w:style w:type="paragraph" w:customStyle="1" w:styleId="xl128">
    <w:name w:val="xl128"/>
    <w:basedOn w:val="a2"/>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rFonts w:ascii="Courier New" w:hAnsi="Courier New" w:cs="Courier New"/>
      <w:b/>
      <w:bCs/>
      <w:kern w:val="0"/>
      <w:sz w:val="28"/>
      <w:szCs w:val="28"/>
    </w:rPr>
  </w:style>
  <w:style w:type="paragraph" w:customStyle="1" w:styleId="xl144">
    <w:name w:val="xl144"/>
    <w:basedOn w:val="a2"/>
    <w:pPr>
      <w:widowControl/>
      <w:pBdr>
        <w:top w:val="single" w:sz="4" w:space="0" w:color="auto"/>
        <w:left w:val="single" w:sz="4" w:space="0" w:color="auto"/>
        <w:bottom w:val="single" w:sz="4" w:space="0" w:color="auto"/>
      </w:pBdr>
      <w:spacing w:before="100" w:beforeAutospacing="1" w:after="100" w:afterAutospacing="1"/>
      <w:jc w:val="center"/>
    </w:pPr>
    <w:rPr>
      <w:rFonts w:ascii="Courier New" w:hAnsi="Courier New" w:cs="Courier New"/>
      <w:b/>
      <w:bCs/>
      <w:kern w:val="0"/>
      <w:sz w:val="32"/>
      <w:szCs w:val="32"/>
    </w:rPr>
  </w:style>
  <w:style w:type="paragraph" w:customStyle="1" w:styleId="MSOListFigCap">
    <w:name w:val="MSO_ListFigCap"/>
    <w:basedOn w:val="MSOFigCap"/>
    <w:pPr>
      <w:ind w:left="1000"/>
    </w:pPr>
  </w:style>
  <w:style w:type="paragraph" w:customStyle="1" w:styleId="ListNumber31">
    <w:name w:val="List Number 31"/>
    <w:basedOn w:val="a2"/>
    <w:pPr>
      <w:tabs>
        <w:tab w:val="left" w:pos="1260"/>
      </w:tabs>
      <w:spacing w:after="100" w:afterAutospacing="1"/>
      <w:ind w:left="1260" w:hanging="420"/>
    </w:pPr>
    <w:rPr>
      <w:rFonts w:eastAsia="仿宋_GB2312"/>
    </w:rPr>
  </w:style>
  <w:style w:type="paragraph" w:customStyle="1" w:styleId="1ff2">
    <w:name w:val="塔河正文序号1）"/>
    <w:basedOn w:val="afffff2"/>
    <w:pPr>
      <w:tabs>
        <w:tab w:val="left" w:pos="780"/>
      </w:tabs>
      <w:ind w:left="704" w:firstLineChars="0" w:firstLine="0"/>
    </w:pPr>
  </w:style>
  <w:style w:type="paragraph" w:customStyle="1" w:styleId="20257257">
    <w:name w:val="样式 样式 样式 正文首行缩进 2 + 左  0 字符 + 首行缩进:  2.57 字符 + 首行缩进:  2.57 字符"/>
    <w:basedOn w:val="a2"/>
    <w:pPr>
      <w:spacing w:after="120" w:line="360" w:lineRule="auto"/>
      <w:ind w:firstLineChars="257" w:firstLine="617"/>
    </w:pPr>
    <w:rPr>
      <w:rFonts w:cs="宋体"/>
      <w:szCs w:val="20"/>
    </w:rPr>
  </w:style>
  <w:style w:type="paragraph" w:customStyle="1" w:styleId="1ff3">
    <w:name w:val="普通(网站)1"/>
    <w:basedOn w:val="a2"/>
    <w:pPr>
      <w:widowControl/>
      <w:spacing w:before="100" w:beforeAutospacing="1" w:after="100" w:afterAutospacing="1"/>
      <w:jc w:val="left"/>
    </w:pPr>
    <w:rPr>
      <w:rFonts w:ascii="宋体" w:hAnsi="宋体" w:cs="宋体"/>
      <w:kern w:val="0"/>
    </w:rPr>
  </w:style>
  <w:style w:type="paragraph" w:customStyle="1" w:styleId="MSOCoverPage">
    <w:name w:val="MSO_CoverPage"/>
    <w:basedOn w:val="MSOGuideTitle"/>
    <w:pPr>
      <w:outlineLvl w:val="9"/>
    </w:pPr>
    <w:rPr>
      <w:rFonts w:cs="Arial"/>
      <w:szCs w:val="32"/>
    </w:rPr>
  </w:style>
  <w:style w:type="paragraph" w:customStyle="1" w:styleId="MSOPara">
    <w:name w:val="MSO_Para"/>
    <w:pPr>
      <w:spacing w:before="99" w:line="250" w:lineRule="atLeast"/>
    </w:pPr>
    <w:rPr>
      <w:rFonts w:ascii="Palatino Linotype" w:hAnsi="Palatino Linotype"/>
      <w:szCs w:val="60"/>
      <w:lang w:eastAsia="en-US"/>
    </w:rPr>
  </w:style>
  <w:style w:type="paragraph" w:customStyle="1" w:styleId="MSOFigNum">
    <w:name w:val="MSO_FigNum"/>
    <w:basedOn w:val="MSOHead7"/>
    <w:next w:val="MSOFigCap"/>
    <w:pPr>
      <w:keepNext w:val="0"/>
    </w:pPr>
  </w:style>
  <w:style w:type="paragraph" w:customStyle="1" w:styleId="MSOListNoteStart3">
    <w:name w:val="MSO_ListNoteStart3"/>
    <w:basedOn w:val="MSOLisPara3"/>
    <w:pPr>
      <w:pBdr>
        <w:top w:val="single" w:sz="4" w:space="1" w:color="auto"/>
      </w:pBdr>
      <w:spacing w:before="80" w:line="60" w:lineRule="atLeast"/>
    </w:pPr>
    <w:rPr>
      <w:sz w:val="8"/>
    </w:rPr>
  </w:style>
  <w:style w:type="paragraph" w:customStyle="1" w:styleId="afffff3">
    <w:name w:val="二级列表"/>
    <w:basedOn w:val="a2"/>
    <w:pPr>
      <w:tabs>
        <w:tab w:val="left" w:pos="780"/>
      </w:tabs>
      <w:spacing w:line="360" w:lineRule="auto"/>
      <w:ind w:left="672" w:hanging="252"/>
    </w:pPr>
    <w:rPr>
      <w:szCs w:val="20"/>
    </w:rPr>
  </w:style>
  <w:style w:type="paragraph" w:customStyle="1" w:styleId="xl76">
    <w:name w:val="xl76"/>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1ALTZCharCharCharChar1">
    <w:name w:val="样式 样式 正文缩进段1ALT+Z缩进正文非缩进 Char Char正文非缩进 Char正文缩进 Char1正文（首行缩... ..."/>
    <w:basedOn w:val="a2"/>
    <w:pPr>
      <w:spacing w:beforeLines="50" w:before="156" w:afterLines="50" w:after="156" w:line="300" w:lineRule="auto"/>
      <w:ind w:firstLineChars="200" w:firstLine="200"/>
    </w:pPr>
    <w:rPr>
      <w:rFonts w:eastAsia="仿宋_GB2312" w:cs="宋体"/>
      <w:sz w:val="28"/>
      <w:szCs w:val="20"/>
    </w:rPr>
  </w:style>
  <w:style w:type="paragraph" w:customStyle="1" w:styleId="CharChar4">
    <w:name w:val="Char Char"/>
    <w:basedOn w:val="a2"/>
    <w:pPr>
      <w:tabs>
        <w:tab w:val="left" w:pos="960"/>
      </w:tabs>
      <w:spacing w:line="360" w:lineRule="auto"/>
      <w:ind w:left="960" w:firstLineChars="225" w:hanging="420"/>
      <w:jc w:val="center"/>
    </w:pPr>
    <w:rPr>
      <w:rFonts w:ascii="Tahoma" w:hAnsi="Tahoma"/>
      <w:szCs w:val="20"/>
    </w:rPr>
  </w:style>
  <w:style w:type="paragraph" w:customStyle="1" w:styleId="MSOCode">
    <w:name w:val="MSO_Code"/>
    <w:basedOn w:val="MSOChapTitle"/>
    <w:pPr>
      <w:pageBreakBefore w:val="0"/>
      <w:widowControl/>
      <w:spacing w:after="0" w:line="200" w:lineRule="atLeast"/>
      <w:ind w:left="720"/>
    </w:pPr>
    <w:rPr>
      <w:rFonts w:ascii="Lucida Sans Typewriter" w:hAnsi="Lucida Sans Typewriter"/>
      <w:sz w:val="16"/>
      <w:szCs w:val="16"/>
    </w:rPr>
  </w:style>
  <w:style w:type="paragraph" w:customStyle="1" w:styleId="MSOLegalese">
    <w:name w:val="MSO_Legalese"/>
    <w:basedOn w:val="MSOPara"/>
    <w:pPr>
      <w:autoSpaceDE w:val="0"/>
      <w:autoSpaceDN w:val="0"/>
      <w:adjustRightInd w:val="0"/>
      <w:spacing w:after="70" w:line="150" w:lineRule="atLeast"/>
      <w:ind w:left="2405" w:right="1195"/>
    </w:pPr>
    <w:rPr>
      <w:rFonts w:ascii="Times New Roman" w:hAnsi="Times New Roman" w:cs="ITC Franklin Gothic Book"/>
      <w:i/>
      <w:iCs/>
      <w:sz w:val="16"/>
      <w:szCs w:val="14"/>
    </w:rPr>
  </w:style>
  <w:style w:type="paragraph" w:customStyle="1" w:styleId="afffff4">
    <w:name w:val="附录一级条标题"/>
    <w:basedOn w:val="afffff5"/>
    <w:next w:val="a2"/>
    <w:pPr>
      <w:autoSpaceDN w:val="0"/>
      <w:spacing w:beforeLines="0" w:before="0" w:afterLines="0" w:after="0"/>
      <w:outlineLvl w:val="2"/>
    </w:pPr>
  </w:style>
  <w:style w:type="paragraph" w:customStyle="1" w:styleId="CharCharChar1">
    <w:name w:val="文档正文 Char Char Char"/>
    <w:basedOn w:val="a2"/>
    <w:pPr>
      <w:tabs>
        <w:tab w:val="left" w:pos="840"/>
      </w:tabs>
      <w:spacing w:line="360" w:lineRule="auto"/>
      <w:ind w:firstLineChars="200" w:firstLine="567"/>
    </w:pPr>
    <w:rPr>
      <w:rFonts w:ascii="宋体" w:hAnsi="宋体"/>
      <w:kern w:val="0"/>
      <w:szCs w:val="20"/>
    </w:rPr>
  </w:style>
  <w:style w:type="paragraph" w:customStyle="1" w:styleId="CharCharCharChar0">
    <w:name w:val="缩进 Char Char Char Char"/>
    <w:basedOn w:val="42"/>
    <w:pPr>
      <w:tabs>
        <w:tab w:val="left" w:pos="840"/>
      </w:tabs>
      <w:spacing w:line="360" w:lineRule="auto"/>
    </w:pPr>
    <w:rPr>
      <w:rFonts w:ascii="Tahoma" w:eastAsia="宋体" w:hAnsi="Tahoma"/>
    </w:rPr>
  </w:style>
  <w:style w:type="paragraph" w:customStyle="1" w:styleId="afffff6">
    <w:name w:val="正文（表格）"/>
    <w:aliases w:val="Alt+C"/>
    <w:basedOn w:val="a2"/>
    <w:pPr>
      <w:tabs>
        <w:tab w:val="left" w:pos="840"/>
      </w:tabs>
    </w:pPr>
    <w:rPr>
      <w:szCs w:val="20"/>
    </w:rPr>
  </w:style>
  <w:style w:type="paragraph" w:customStyle="1" w:styleId="afffff7">
    <w:name w:val="正文 + 小四"/>
    <w:basedOn w:val="a2"/>
    <w:pPr>
      <w:autoSpaceDE w:val="0"/>
      <w:autoSpaceDN w:val="0"/>
      <w:adjustRightInd w:val="0"/>
      <w:spacing w:line="360" w:lineRule="auto"/>
      <w:ind w:firstLine="461"/>
    </w:pPr>
    <w:rPr>
      <w:rFonts w:ascii="宋体" w:hAnsi="Arial" w:cs="宋体"/>
      <w:lang w:val="zh-CN"/>
    </w:rPr>
  </w:style>
  <w:style w:type="paragraph" w:customStyle="1" w:styleId="1b">
    <w:name w:val="纯文本1"/>
    <w:basedOn w:val="a2"/>
    <w:link w:val="Char9"/>
    <w:rPr>
      <w:rFonts w:ascii="宋体" w:hAnsi="ISOCT"/>
      <w:kern w:val="0"/>
      <w:sz w:val="20"/>
      <w:szCs w:val="20"/>
      <w:lang w:val="x-none" w:eastAsia="x-none"/>
    </w:rPr>
  </w:style>
  <w:style w:type="paragraph" w:customStyle="1" w:styleId="52">
    <w:name w:val="标书标题5"/>
    <w:basedOn w:val="5"/>
    <w:link w:val="5Char0"/>
    <w:pPr>
      <w:widowControl/>
      <w:tabs>
        <w:tab w:val="left" w:pos="360"/>
        <w:tab w:val="left" w:pos="1008"/>
      </w:tabs>
      <w:overflowPunct w:val="0"/>
      <w:autoSpaceDE w:val="0"/>
      <w:autoSpaceDN w:val="0"/>
      <w:adjustRightInd w:val="0"/>
      <w:ind w:left="1008" w:hanging="1008"/>
      <w:jc w:val="left"/>
      <w:textAlignment w:val="baseline"/>
    </w:pPr>
    <w:rPr>
      <w:b w:val="0"/>
      <w:spacing w:val="30"/>
      <w:kern w:val="0"/>
      <w:szCs w:val="20"/>
      <w:lang w:eastAsia="en-US"/>
    </w:rPr>
  </w:style>
  <w:style w:type="paragraph" w:customStyle="1" w:styleId="afffff8">
    <w:name w:val="正文（不缩进）"/>
    <w:basedOn w:val="a2"/>
    <w:pPr>
      <w:tabs>
        <w:tab w:val="left" w:pos="420"/>
      </w:tabs>
      <w:spacing w:line="360" w:lineRule="auto"/>
    </w:pPr>
    <w:rPr>
      <w:szCs w:val="20"/>
    </w:rPr>
  </w:style>
  <w:style w:type="paragraph" w:customStyle="1" w:styleId="MSOListNote3">
    <w:name w:val="MSO_ListNote3"/>
    <w:basedOn w:val="MSONotePara"/>
    <w:pPr>
      <w:ind w:left="1440"/>
    </w:pPr>
  </w:style>
  <w:style w:type="paragraph" w:customStyle="1" w:styleId="MSOGuideTitle">
    <w:name w:val="MSO_GuideTitle"/>
    <w:pPr>
      <w:widowControl w:val="0"/>
      <w:spacing w:before="40" w:after="180" w:line="600" w:lineRule="exact"/>
      <w:ind w:firstLine="14"/>
      <w:outlineLvl w:val="0"/>
    </w:pPr>
    <w:rPr>
      <w:rFonts w:ascii="Arial" w:hAnsi="Arial"/>
      <w:b/>
      <w:bCs/>
      <w:color w:val="000000"/>
      <w:sz w:val="32"/>
      <w:szCs w:val="64"/>
      <w:lang w:eastAsia="en-US"/>
    </w:rPr>
  </w:style>
  <w:style w:type="paragraph" w:customStyle="1" w:styleId="1ff4">
    <w:name w:val="收信人地址1"/>
    <w:basedOn w:val="a2"/>
    <w:pPr>
      <w:widowControl/>
      <w:ind w:left="2880"/>
      <w:jc w:val="left"/>
    </w:pPr>
    <w:rPr>
      <w:rFonts w:ascii="Arial" w:hAnsi="Arial" w:cs="Arial"/>
      <w:bCs/>
      <w:color w:val="000000"/>
      <w:kern w:val="0"/>
      <w:lang w:eastAsia="en-US"/>
    </w:rPr>
  </w:style>
  <w:style w:type="paragraph" w:customStyle="1" w:styleId="314">
    <w:name w:val="列表 31"/>
    <w:basedOn w:val="a2"/>
    <w:pPr>
      <w:widowControl/>
      <w:ind w:left="1080" w:hanging="360"/>
      <w:jc w:val="left"/>
    </w:pPr>
    <w:rPr>
      <w:rFonts w:ascii="Arial" w:hAnsi="Arial"/>
      <w:bCs/>
      <w:color w:val="000000"/>
      <w:kern w:val="0"/>
      <w:sz w:val="20"/>
      <w:szCs w:val="20"/>
      <w:lang w:eastAsia="en-US"/>
    </w:rPr>
  </w:style>
  <w:style w:type="paragraph" w:customStyle="1" w:styleId="411">
    <w:name w:val="列表接续 41"/>
    <w:basedOn w:val="a2"/>
    <w:pPr>
      <w:widowControl/>
      <w:spacing w:after="120"/>
      <w:ind w:left="1440"/>
      <w:jc w:val="left"/>
    </w:pPr>
    <w:rPr>
      <w:rFonts w:ascii="Arial" w:hAnsi="Arial"/>
      <w:bCs/>
      <w:color w:val="000000"/>
      <w:kern w:val="0"/>
      <w:sz w:val="20"/>
      <w:szCs w:val="20"/>
      <w:lang w:eastAsia="en-US"/>
    </w:rPr>
  </w:style>
  <w:style w:type="paragraph" w:customStyle="1" w:styleId="xl197">
    <w:name w:val="xl197"/>
    <w:basedOn w:val="a2"/>
    <w:pPr>
      <w:widowControl/>
      <w:spacing w:before="100" w:beforeAutospacing="1" w:after="100" w:afterAutospacing="1"/>
      <w:jc w:val="center"/>
    </w:pPr>
    <w:rPr>
      <w:rFonts w:ascii="宋体" w:hAnsi="宋体" w:cs="宋体"/>
      <w:kern w:val="0"/>
      <w:sz w:val="20"/>
      <w:szCs w:val="20"/>
    </w:rPr>
  </w:style>
  <w:style w:type="paragraph" w:customStyle="1" w:styleId="xl111">
    <w:name w:val="xl111"/>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color w:val="3366FF"/>
      <w:kern w:val="0"/>
      <w:sz w:val="22"/>
      <w:szCs w:val="22"/>
    </w:rPr>
  </w:style>
  <w:style w:type="paragraph" w:customStyle="1" w:styleId="xl127">
    <w:name w:val="xl127"/>
    <w:basedOn w:val="a2"/>
    <w:pPr>
      <w:widowControl/>
      <w:pBdr>
        <w:top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Courier New" w:hAnsi="Courier New" w:cs="Courier New"/>
      <w:kern w:val="0"/>
      <w:sz w:val="20"/>
      <w:szCs w:val="20"/>
    </w:rPr>
  </w:style>
  <w:style w:type="paragraph" w:customStyle="1" w:styleId="xl143">
    <w:name w:val="xl143"/>
    <w:basedOn w:val="a2"/>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3NEw">
    <w:name w:val="标题3NEw"/>
    <w:basedOn w:val="a2"/>
  </w:style>
  <w:style w:type="paragraph" w:customStyle="1" w:styleId="afffff9">
    <w:name w:val="表头"/>
    <w:basedOn w:val="42"/>
    <w:pPr>
      <w:adjustRightInd w:val="0"/>
      <w:snapToGrid w:val="0"/>
      <w:spacing w:beforeLines="0" w:before="0" w:afterLines="0" w:after="0" w:line="240" w:lineRule="auto"/>
      <w:ind w:firstLineChars="0" w:firstLine="0"/>
      <w:jc w:val="center"/>
    </w:pPr>
    <w:rPr>
      <w:rFonts w:ascii="Tahoma" w:eastAsia="宋体" w:hAnsi="Tahoma"/>
      <w:b/>
      <w:bCs/>
      <w:sz w:val="21"/>
    </w:rPr>
  </w:style>
  <w:style w:type="paragraph" w:customStyle="1" w:styleId="afffffa">
    <w:name w:val="附图居中"/>
    <w:basedOn w:val="a2"/>
    <w:next w:val="afffffb"/>
    <w:pPr>
      <w:keepNext/>
      <w:tabs>
        <w:tab w:val="left" w:pos="840"/>
      </w:tabs>
      <w:jc w:val="center"/>
    </w:pPr>
  </w:style>
  <w:style w:type="paragraph" w:customStyle="1" w:styleId="ParaCharCharCharCharCharCharCharCharCharCharCharCharChar">
    <w:name w:val="默认段落字体 Para Char Char Char Char Char Char Char Char Char Char Char Char Char"/>
    <w:basedOn w:val="12"/>
    <w:pPr>
      <w:widowControl/>
      <w:tabs>
        <w:tab w:val="left" w:pos="840"/>
      </w:tabs>
      <w:jc w:val="left"/>
    </w:pPr>
    <w:rPr>
      <w:rFonts w:ascii="Tahoma" w:hAnsi="Tahoma"/>
      <w:szCs w:val="20"/>
    </w:rPr>
  </w:style>
  <w:style w:type="paragraph" w:customStyle="1" w:styleId="1ff5">
    <w:name w:val="修订版本号1"/>
    <w:rPr>
      <w:szCs w:val="24"/>
    </w:rPr>
  </w:style>
  <w:style w:type="paragraph" w:customStyle="1" w:styleId="34">
    <w:name w:val="正文缩进3"/>
    <w:basedOn w:val="a2"/>
    <w:pPr>
      <w:spacing w:beforeLines="50" w:before="156" w:afterLines="50" w:after="156" w:line="300" w:lineRule="auto"/>
      <w:ind w:firstLineChars="200" w:firstLine="480"/>
    </w:pPr>
    <w:rPr>
      <w:rFonts w:eastAsia="仿宋_GB2312"/>
    </w:rPr>
  </w:style>
  <w:style w:type="paragraph" w:customStyle="1" w:styleId="123">
    <w:name w:val="序列1)2)3)"/>
    <w:basedOn w:val="a2"/>
    <w:next w:val="a2"/>
    <w:pPr>
      <w:widowControl/>
      <w:numPr>
        <w:ilvl w:val="1"/>
        <w:numId w:val="1"/>
      </w:numPr>
      <w:tabs>
        <w:tab w:val="clear" w:pos="1588"/>
        <w:tab w:val="left" w:pos="907"/>
        <w:tab w:val="left" w:pos="1366"/>
      </w:tabs>
      <w:adjustRightInd w:val="0"/>
      <w:snapToGrid w:val="0"/>
      <w:spacing w:line="400" w:lineRule="atLeast"/>
      <w:ind w:left="1366" w:hanging="500"/>
      <w:textAlignment w:val="baseline"/>
    </w:pPr>
    <w:rPr>
      <w:kern w:val="0"/>
      <w:szCs w:val="20"/>
    </w:rPr>
  </w:style>
  <w:style w:type="paragraph" w:customStyle="1" w:styleId="afb">
    <w:name w:val="正文内容格式"/>
    <w:basedOn w:val="a2"/>
    <w:link w:val="Charb"/>
    <w:pPr>
      <w:widowControl/>
      <w:adjustRightInd w:val="0"/>
      <w:snapToGrid w:val="0"/>
      <w:spacing w:line="400" w:lineRule="atLeast"/>
      <w:ind w:firstLine="482"/>
      <w:textAlignment w:val="baseline"/>
    </w:pPr>
    <w:rPr>
      <w:kern w:val="0"/>
      <w:szCs w:val="20"/>
    </w:rPr>
  </w:style>
  <w:style w:type="paragraph" w:customStyle="1" w:styleId="25">
    <w:name w:val="列出段落2"/>
    <w:basedOn w:val="a2"/>
    <w:link w:val="Charf"/>
    <w:uiPriority w:val="34"/>
    <w:pPr>
      <w:ind w:firstLineChars="200" w:firstLine="420"/>
    </w:pPr>
    <w:rPr>
      <w:kern w:val="0"/>
      <w:sz w:val="20"/>
    </w:rPr>
  </w:style>
  <w:style w:type="paragraph" w:customStyle="1" w:styleId="MSOFooterOdd">
    <w:name w:val="MSO_Footer_Odd"/>
    <w:pPr>
      <w:tabs>
        <w:tab w:val="right" w:pos="8010"/>
        <w:tab w:val="left" w:pos="8352"/>
        <w:tab w:val="right" w:pos="8775"/>
      </w:tabs>
      <w:ind w:right="-108"/>
    </w:pPr>
    <w:rPr>
      <w:rFonts w:ascii="Arial" w:hAnsi="Arial"/>
      <w:bCs/>
      <w:color w:val="000000"/>
      <w:sz w:val="16"/>
      <w:lang w:eastAsia="en-US"/>
    </w:rPr>
  </w:style>
  <w:style w:type="paragraph" w:customStyle="1" w:styleId="HTML1">
    <w:name w:val="HTML 地址1"/>
    <w:basedOn w:val="a2"/>
    <w:link w:val="HTMLChar"/>
    <w:pPr>
      <w:widowControl/>
      <w:jc w:val="left"/>
    </w:pPr>
    <w:rPr>
      <w:rFonts w:ascii="Arial" w:hAnsi="Arial"/>
      <w:bCs/>
      <w:i/>
      <w:iCs/>
      <w:color w:val="000000"/>
      <w:kern w:val="0"/>
      <w:sz w:val="20"/>
      <w:szCs w:val="20"/>
      <w:lang w:val="x-none" w:eastAsia="en-US"/>
    </w:rPr>
  </w:style>
  <w:style w:type="paragraph" w:customStyle="1" w:styleId="085">
    <w:name w:val="样式 左侧:  0.85 厘米"/>
    <w:basedOn w:val="a2"/>
    <w:pPr>
      <w:tabs>
        <w:tab w:val="left" w:pos="5760"/>
      </w:tabs>
      <w:spacing w:line="360" w:lineRule="auto"/>
      <w:ind w:firstLineChars="200" w:firstLine="482"/>
      <w:jc w:val="left"/>
    </w:pPr>
    <w:rPr>
      <w:rFonts w:cs="宋体"/>
      <w:szCs w:val="20"/>
    </w:rPr>
  </w:style>
  <w:style w:type="paragraph" w:customStyle="1" w:styleId="aff6">
    <w:name w:val="重庆_正文样式"/>
    <w:basedOn w:val="a2"/>
    <w:link w:val="Charf2"/>
    <w:qFormat/>
    <w:pPr>
      <w:widowControl/>
      <w:tabs>
        <w:tab w:val="left" w:pos="840"/>
      </w:tabs>
      <w:autoSpaceDE w:val="0"/>
      <w:autoSpaceDN w:val="0"/>
      <w:adjustRightInd w:val="0"/>
      <w:spacing w:line="360" w:lineRule="auto"/>
      <w:ind w:firstLineChars="192" w:firstLine="538"/>
      <w:jc w:val="left"/>
    </w:pPr>
    <w:rPr>
      <w:kern w:val="0"/>
      <w:sz w:val="28"/>
      <w:szCs w:val="28"/>
      <w:lang w:val="x-none" w:eastAsia="x-none"/>
    </w:rPr>
  </w:style>
  <w:style w:type="paragraph" w:customStyle="1" w:styleId="xl75">
    <w:name w:val="xl75"/>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rPr>
  </w:style>
  <w:style w:type="paragraph" w:customStyle="1" w:styleId="aff4">
    <w:name w:val="表格内容"/>
    <w:basedOn w:val="afffffc"/>
    <w:link w:val="Chare"/>
    <w:pPr>
      <w:jc w:val="left"/>
    </w:pPr>
    <w:rPr>
      <w:sz w:val="20"/>
      <w:lang w:val="x-none" w:eastAsia="x-none"/>
    </w:rPr>
  </w:style>
  <w:style w:type="paragraph" w:customStyle="1" w:styleId="afffffd">
    <w:name w:val="大标题"/>
    <w:basedOn w:val="1"/>
    <w:pPr>
      <w:keepNext w:val="0"/>
      <w:keepLines w:val="0"/>
      <w:tabs>
        <w:tab w:val="left" w:pos="972"/>
      </w:tabs>
      <w:spacing w:line="240" w:lineRule="auto"/>
      <w:ind w:left="972" w:hanging="432"/>
      <w:jc w:val="center"/>
      <w:outlineLvl w:val="9"/>
    </w:pPr>
    <w:rPr>
      <w:rFonts w:eastAsia="隶书"/>
      <w:b/>
      <w:kern w:val="2"/>
      <w:sz w:val="44"/>
      <w:szCs w:val="24"/>
    </w:rPr>
  </w:style>
  <w:style w:type="paragraph" w:customStyle="1" w:styleId="61">
    <w:name w:val="标题6"/>
    <w:basedOn w:val="a2"/>
    <w:next w:val="a2"/>
    <w:pPr>
      <w:numPr>
        <w:numId w:val="16"/>
      </w:numPr>
      <w:spacing w:beforeLines="50" w:before="156" w:afterLines="50" w:after="156" w:line="360" w:lineRule="auto"/>
      <w:outlineLvl w:val="4"/>
    </w:pPr>
    <w:rPr>
      <w:rFonts w:ascii="Verdana" w:hAnsi="Verdana"/>
      <w:lang w:eastAsia="en-US"/>
    </w:rPr>
  </w:style>
  <w:style w:type="paragraph" w:customStyle="1" w:styleId="15">
    <w:name w:val="无间距1"/>
    <w:link w:val="Char6"/>
    <w:rPr>
      <w:sz w:val="22"/>
    </w:rPr>
  </w:style>
  <w:style w:type="paragraph" w:customStyle="1" w:styleId="1ff6">
    <w:name w:val="图标1"/>
    <w:basedOn w:val="X"/>
    <w:pPr>
      <w:tabs>
        <w:tab w:val="left" w:pos="1545"/>
      </w:tabs>
      <w:ind w:left="1545" w:hanging="420"/>
    </w:pPr>
  </w:style>
  <w:style w:type="paragraph" w:customStyle="1" w:styleId="CharCharCharCharCharCharChar3">
    <w:name w:val="Char Char Char Char Char Char Char3"/>
    <w:basedOn w:val="a2"/>
    <w:pPr>
      <w:tabs>
        <w:tab w:val="left" w:pos="840"/>
      </w:tabs>
      <w:spacing w:line="360" w:lineRule="auto"/>
    </w:pPr>
    <w:rPr>
      <w:rFonts w:ascii="Tahoma" w:hAnsi="Tahoma"/>
      <w:szCs w:val="20"/>
    </w:rPr>
  </w:style>
  <w:style w:type="paragraph" w:customStyle="1" w:styleId="afffffe">
    <w:name w:val="正文小标题"/>
    <w:basedOn w:val="a2"/>
    <w:pPr>
      <w:numPr>
        <w:numId w:val="17"/>
      </w:numPr>
      <w:tabs>
        <w:tab w:val="left" w:pos="1230"/>
      </w:tabs>
      <w:overflowPunct w:val="0"/>
      <w:autoSpaceDE w:val="0"/>
      <w:autoSpaceDN w:val="0"/>
      <w:adjustRightInd w:val="0"/>
      <w:spacing w:line="360" w:lineRule="auto"/>
      <w:textAlignment w:val="baseline"/>
    </w:pPr>
    <w:rPr>
      <w:rFonts w:ascii="仿宋_GB2312" w:hAnsi="Arial"/>
      <w:kern w:val="0"/>
      <w:szCs w:val="20"/>
    </w:rPr>
  </w:style>
  <w:style w:type="paragraph" w:customStyle="1" w:styleId="10089">
    <w:name w:val="样式 标题 1 + (西文) 宋体 非加粗 黑色 两端对齐 左侧:  0 厘米 首行缩进:  0.89 厘米"/>
    <w:basedOn w:val="1"/>
    <w:pPr>
      <w:keepLines w:val="0"/>
      <w:numPr>
        <w:numId w:val="0"/>
      </w:numPr>
      <w:tabs>
        <w:tab w:val="left" w:pos="1140"/>
      </w:tabs>
      <w:adjustRightInd w:val="0"/>
      <w:snapToGrid w:val="0"/>
      <w:ind w:left="1140" w:hanging="720"/>
      <w:jc w:val="center"/>
      <w:textAlignment w:val="baseline"/>
    </w:pPr>
    <w:rPr>
      <w:rFonts w:ascii="宋体" w:hAnsi="宋体"/>
      <w:b/>
      <w:bCs w:val="0"/>
      <w:color w:val="000000"/>
      <w:kern w:val="0"/>
    </w:rPr>
  </w:style>
  <w:style w:type="paragraph" w:customStyle="1" w:styleId="font6">
    <w:name w:val="font6"/>
    <w:basedOn w:val="a2"/>
    <w:pPr>
      <w:widowControl/>
      <w:spacing w:before="100" w:beforeAutospacing="1" w:after="100" w:afterAutospacing="1"/>
      <w:jc w:val="left"/>
    </w:pPr>
    <w:rPr>
      <w:rFonts w:ascii="Courier New" w:hAnsi="Courier New" w:cs="Courier New"/>
      <w:kern w:val="0"/>
      <w:sz w:val="20"/>
      <w:szCs w:val="20"/>
    </w:rPr>
  </w:style>
  <w:style w:type="paragraph" w:customStyle="1" w:styleId="1ff7">
    <w:name w:val="小标题1"/>
    <w:basedOn w:val="a2"/>
    <w:pPr>
      <w:numPr>
        <w:numId w:val="18"/>
      </w:numPr>
      <w:tabs>
        <w:tab w:val="left" w:pos="1080"/>
      </w:tabs>
      <w:adjustRightInd w:val="0"/>
      <w:spacing w:line="360" w:lineRule="auto"/>
      <w:textAlignment w:val="baseline"/>
    </w:pPr>
    <w:rPr>
      <w:rFonts w:ascii="宋体" w:hAnsi="宋体"/>
      <w:kern w:val="0"/>
      <w:szCs w:val="20"/>
    </w:rPr>
  </w:style>
  <w:style w:type="paragraph" w:customStyle="1" w:styleId="MSOHead1">
    <w:name w:val="MSO_Head1"/>
    <w:next w:val="a2"/>
    <w:pPr>
      <w:keepNext/>
      <w:spacing w:before="380" w:after="60"/>
      <w:ind w:left="-720"/>
    </w:pPr>
    <w:rPr>
      <w:rFonts w:ascii="Franklin Gothic Medium Cond" w:hAnsi="Franklin Gothic Medium Cond"/>
      <w:b/>
      <w:bCs/>
      <w:sz w:val="36"/>
      <w:szCs w:val="36"/>
      <w:lang w:eastAsia="en-US"/>
    </w:rPr>
  </w:style>
  <w:style w:type="paragraph" w:customStyle="1" w:styleId="91">
    <w:name w:val="索引 91"/>
    <w:basedOn w:val="a2"/>
    <w:next w:val="a2"/>
    <w:pPr>
      <w:widowControl/>
      <w:ind w:left="1800" w:hanging="200"/>
      <w:jc w:val="left"/>
    </w:pPr>
    <w:rPr>
      <w:b/>
      <w:bCs/>
      <w:color w:val="000000"/>
      <w:kern w:val="0"/>
      <w:sz w:val="20"/>
      <w:szCs w:val="20"/>
      <w:lang w:eastAsia="en-US"/>
    </w:rPr>
  </w:style>
  <w:style w:type="paragraph" w:customStyle="1" w:styleId="TOCTitle">
    <w:name w:val="TOC Title"/>
    <w:basedOn w:val="a2"/>
    <w:next w:val="a2"/>
    <w:pPr>
      <w:keepNext/>
      <w:widowControl/>
      <w:autoSpaceDE w:val="0"/>
      <w:autoSpaceDN w:val="0"/>
      <w:adjustRightInd w:val="0"/>
      <w:spacing w:before="560" w:after="40" w:line="280" w:lineRule="exact"/>
      <w:jc w:val="left"/>
      <w:outlineLvl w:val="0"/>
    </w:pPr>
    <w:rPr>
      <w:rFonts w:ascii="Arial Narrow" w:hAnsi="Arial Narrow"/>
      <w:caps/>
      <w:kern w:val="0"/>
      <w:sz w:val="22"/>
      <w:szCs w:val="22"/>
      <w:lang w:eastAsia="en-US"/>
    </w:rPr>
  </w:style>
  <w:style w:type="paragraph" w:customStyle="1" w:styleId="14">
    <w:name w:val="正在关闭1"/>
    <w:basedOn w:val="a2"/>
    <w:link w:val="Char5"/>
    <w:pPr>
      <w:widowControl/>
      <w:ind w:left="4320"/>
      <w:jc w:val="left"/>
    </w:pPr>
    <w:rPr>
      <w:rFonts w:ascii="Arial" w:hAnsi="Arial"/>
      <w:bCs/>
      <w:color w:val="000000"/>
      <w:kern w:val="0"/>
      <w:sz w:val="20"/>
      <w:szCs w:val="20"/>
      <w:lang w:val="x-none" w:eastAsia="en-US"/>
    </w:rPr>
  </w:style>
  <w:style w:type="paragraph" w:customStyle="1" w:styleId="1ff8">
    <w:name w:val="段落1"/>
    <w:basedOn w:val="a2"/>
    <w:pPr>
      <w:spacing w:beforeLines="50" w:before="156" w:afterLines="50" w:after="156" w:line="360" w:lineRule="auto"/>
      <w:ind w:firstLineChars="200" w:firstLine="200"/>
    </w:pPr>
    <w:rPr>
      <w:bCs/>
    </w:rPr>
  </w:style>
  <w:style w:type="paragraph" w:customStyle="1" w:styleId="font5">
    <w:name w:val="font5"/>
    <w:basedOn w:val="a2"/>
    <w:pPr>
      <w:widowControl/>
      <w:spacing w:before="100" w:beforeAutospacing="1" w:after="100" w:afterAutospacing="1"/>
      <w:jc w:val="left"/>
    </w:pPr>
    <w:rPr>
      <w:rFonts w:ascii="宋体" w:hAnsi="宋体" w:cs="宋体"/>
      <w:kern w:val="0"/>
      <w:sz w:val="18"/>
      <w:szCs w:val="18"/>
    </w:rPr>
  </w:style>
  <w:style w:type="paragraph" w:customStyle="1" w:styleId="affffff">
    <w:name w:val="表格文本"/>
    <w:basedOn w:val="a2"/>
    <w:pPr>
      <w:keepNext/>
      <w:tabs>
        <w:tab w:val="decimal" w:pos="0"/>
        <w:tab w:val="left" w:pos="840"/>
      </w:tabs>
      <w:autoSpaceDE w:val="0"/>
      <w:autoSpaceDN w:val="0"/>
      <w:adjustRightInd w:val="0"/>
      <w:jc w:val="left"/>
    </w:pPr>
    <w:rPr>
      <w:rFonts w:ascii="Arial" w:hAnsi="Arial"/>
      <w:kern w:val="0"/>
      <w:szCs w:val="21"/>
    </w:rPr>
  </w:style>
  <w:style w:type="paragraph" w:styleId="35">
    <w:name w:val="toc 3"/>
    <w:basedOn w:val="a2"/>
    <w:next w:val="a2"/>
    <w:uiPriority w:val="39"/>
    <w:qFormat/>
    <w:rsid w:val="00A81C98"/>
    <w:pPr>
      <w:spacing w:line="400" w:lineRule="exact"/>
      <w:jc w:val="left"/>
    </w:pPr>
    <w:rPr>
      <w:rFonts w:eastAsia="仿宋_GB2312"/>
      <w:iCs/>
      <w:szCs w:val="20"/>
    </w:rPr>
  </w:style>
  <w:style w:type="paragraph" w:customStyle="1" w:styleId="515">
    <w:name w:val="样式 标题 5 + 小四 行距: 1.5 倍行距"/>
    <w:basedOn w:val="5"/>
    <w:pPr>
      <w:keepNext w:val="0"/>
      <w:keepLines w:val="0"/>
      <w:adjustRightInd w:val="0"/>
      <w:snapToGrid w:val="0"/>
      <w:ind w:left="879" w:rightChars="-51" w:right="-51" w:hanging="312"/>
    </w:pPr>
    <w:rPr>
      <w:rFonts w:cs="宋体"/>
      <w:bCs w:val="0"/>
      <w:kern w:val="0"/>
      <w:szCs w:val="20"/>
    </w:rPr>
  </w:style>
  <w:style w:type="paragraph" w:customStyle="1" w:styleId="xl110">
    <w:name w:val="xl110"/>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kern w:val="0"/>
      <w:sz w:val="20"/>
      <w:szCs w:val="20"/>
    </w:rPr>
  </w:style>
  <w:style w:type="paragraph" w:customStyle="1" w:styleId="xl126">
    <w:name w:val="xl126"/>
    <w:basedOn w:val="a2"/>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Courier New" w:hAnsi="Courier New" w:cs="Courier New"/>
      <w:kern w:val="0"/>
      <w:sz w:val="20"/>
      <w:szCs w:val="20"/>
    </w:rPr>
  </w:style>
  <w:style w:type="paragraph" w:customStyle="1" w:styleId="xl142">
    <w:name w:val="xl142"/>
    <w:basedOn w:val="a2"/>
    <w:pPr>
      <w:widowControl/>
      <w:pBdr>
        <w:left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MSOFigNum1">
    <w:name w:val="MSO_FigNum1"/>
    <w:basedOn w:val="MSOHead7"/>
    <w:pPr>
      <w:keepNext w:val="0"/>
      <w:ind w:left="360"/>
    </w:pPr>
  </w:style>
  <w:style w:type="paragraph" w:customStyle="1" w:styleId="MSOScreenPara">
    <w:name w:val="MSO_ScreenPara"/>
    <w:next w:val="a2"/>
    <w:pPr>
      <w:autoSpaceDE w:val="0"/>
      <w:autoSpaceDN w:val="0"/>
      <w:adjustRightInd w:val="0"/>
      <w:spacing w:before="100" w:line="240" w:lineRule="atLeast"/>
      <w:ind w:left="1000"/>
    </w:pPr>
    <w:rPr>
      <w:rFonts w:ascii="Franklin Gothic Book" w:hAnsi="Franklin Gothic Book" w:cs="ITC Franklin Gothic Book"/>
      <w:lang w:eastAsia="en-US"/>
    </w:rPr>
  </w:style>
  <w:style w:type="paragraph" w:customStyle="1" w:styleId="CharChar2">
    <w:name w:val="正文首行缩进两字符 Char Char"/>
    <w:basedOn w:val="a2"/>
    <w:link w:val="CharCharChar"/>
    <w:pPr>
      <w:spacing w:line="360" w:lineRule="auto"/>
      <w:ind w:firstLineChars="200" w:firstLine="200"/>
    </w:pPr>
    <w:rPr>
      <w:kern w:val="0"/>
      <w:lang w:val="x-none" w:eastAsia="x-none"/>
    </w:rPr>
  </w:style>
  <w:style w:type="paragraph" w:customStyle="1" w:styleId="1f">
    <w:name w:val="邮件标题1"/>
    <w:basedOn w:val="a2"/>
    <w:link w:val="Charf1"/>
    <w:pPr>
      <w:widowControl/>
      <w:pBdr>
        <w:top w:val="single" w:sz="6" w:space="1" w:color="auto"/>
        <w:left w:val="single" w:sz="6" w:space="1" w:color="auto"/>
        <w:bottom w:val="single" w:sz="6" w:space="1" w:color="auto"/>
        <w:right w:val="single" w:sz="6" w:space="1" w:color="auto"/>
      </w:pBdr>
      <w:shd w:val="pct20" w:color="auto" w:fill="auto"/>
      <w:ind w:left="1080" w:hanging="1080"/>
      <w:jc w:val="left"/>
    </w:pPr>
    <w:rPr>
      <w:rFonts w:ascii="Arial" w:hAnsi="Arial"/>
      <w:bCs/>
      <w:color w:val="000000"/>
      <w:kern w:val="0"/>
      <w:shd w:val="pct20" w:color="auto" w:fill="auto"/>
      <w:lang w:val="x-none" w:eastAsia="en-US"/>
    </w:rPr>
  </w:style>
  <w:style w:type="paragraph" w:customStyle="1" w:styleId="3h3Heading3-Level3HeadH00">
    <w:name w:val="样式 标题 3h3Heading 3 -Level 3 HeadH + 段前: 0 磅 段后: 0 磅"/>
    <w:basedOn w:val="30"/>
    <w:link w:val="3h3Heading3-Level3HeadH00Char"/>
    <w:pPr>
      <w:widowControl/>
      <w:numPr>
        <w:ilvl w:val="0"/>
        <w:numId w:val="0"/>
      </w:numPr>
      <w:tabs>
        <w:tab w:val="left" w:pos="851"/>
      </w:tabs>
      <w:adjustRightInd w:val="0"/>
      <w:spacing w:beforeLines="50" w:before="156" w:afterLines="50" w:after="156"/>
      <w:ind w:left="27" w:hanging="27"/>
      <w:textAlignment w:val="baseline"/>
    </w:pPr>
    <w:rPr>
      <w:rFonts w:ascii="宋体" w:eastAsia="宋体" w:hAnsi="宋体"/>
      <w:b/>
      <w:color w:val="000000"/>
      <w:szCs w:val="24"/>
    </w:rPr>
  </w:style>
  <w:style w:type="paragraph" w:customStyle="1" w:styleId="xl60">
    <w:name w:val="xl60"/>
    <w:basedOn w:val="a2"/>
    <w:pPr>
      <w:widowControl/>
      <w:pBdr>
        <w:top w:val="single" w:sz="4" w:space="0" w:color="auto"/>
        <w:left w:val="single" w:sz="4" w:space="0" w:color="auto"/>
        <w:bottom w:val="single" w:sz="4" w:space="0" w:color="auto"/>
        <w:right w:val="single" w:sz="4" w:space="0" w:color="auto"/>
      </w:pBdr>
      <w:tabs>
        <w:tab w:val="left" w:pos="840"/>
      </w:tabs>
      <w:spacing w:before="100" w:beforeAutospacing="1" w:after="100" w:afterAutospacing="1"/>
      <w:jc w:val="right"/>
      <w:textAlignment w:val="top"/>
    </w:pPr>
    <w:rPr>
      <w:rFonts w:ascii="宋体" w:hAnsi="宋体"/>
      <w:kern w:val="0"/>
      <w:sz w:val="28"/>
    </w:rPr>
  </w:style>
  <w:style w:type="paragraph" w:styleId="24">
    <w:name w:val="List Bullet 2"/>
    <w:aliases w:val="列表项目符号 2（）"/>
    <w:basedOn w:val="a2"/>
    <w:next w:val="36"/>
    <w:link w:val="23"/>
    <w:pPr>
      <w:numPr>
        <w:numId w:val="19"/>
      </w:numPr>
      <w:tabs>
        <w:tab w:val="left" w:pos="780"/>
      </w:tabs>
      <w:spacing w:line="300" w:lineRule="auto"/>
      <w:ind w:left="0" w:firstLine="567"/>
    </w:pPr>
    <w:rPr>
      <w:rFonts w:eastAsia="仿宋_GB2312"/>
      <w:lang w:val="x-none" w:eastAsia="x-none"/>
    </w:rPr>
  </w:style>
  <w:style w:type="paragraph" w:customStyle="1" w:styleId="affffff0">
    <w:name w:val="表格文字"/>
    <w:basedOn w:val="a2"/>
    <w:rPr>
      <w:rFonts w:ascii="Arial" w:hAnsi="Arial"/>
      <w:szCs w:val="21"/>
    </w:rPr>
  </w:style>
  <w:style w:type="paragraph" w:customStyle="1" w:styleId="MSOTableCap">
    <w:name w:val="MSO_TableCap"/>
    <w:pPr>
      <w:autoSpaceDE w:val="0"/>
      <w:autoSpaceDN w:val="0"/>
      <w:adjustRightInd w:val="0"/>
      <w:spacing w:before="100" w:line="240" w:lineRule="atLeast"/>
      <w:ind w:left="720"/>
    </w:pPr>
    <w:rPr>
      <w:rFonts w:ascii="Franklin Gothic Medium Cond" w:hAnsi="Franklin Gothic Medium Cond" w:cs="Franklin Gothic Condensed"/>
      <w:lang w:eastAsia="en-US"/>
    </w:rPr>
  </w:style>
  <w:style w:type="paragraph" w:customStyle="1" w:styleId="MSOTOCChapNum">
    <w:name w:val="MSO_TOC_ChapNum"/>
    <w:pPr>
      <w:tabs>
        <w:tab w:val="right" w:pos="8700"/>
      </w:tabs>
      <w:autoSpaceDE w:val="0"/>
      <w:autoSpaceDN w:val="0"/>
      <w:adjustRightInd w:val="0"/>
      <w:spacing w:before="240" w:line="280" w:lineRule="atLeast"/>
      <w:ind w:left="360" w:hanging="360"/>
    </w:pPr>
    <w:rPr>
      <w:rFonts w:ascii="Franklin Gothic Medium Cond" w:hAnsi="Franklin Gothic Medium Cond" w:cs="Franklin Gothic Condensed"/>
      <w:sz w:val="24"/>
      <w:szCs w:val="24"/>
      <w:lang w:eastAsia="en-US"/>
    </w:rPr>
  </w:style>
  <w:style w:type="paragraph" w:customStyle="1" w:styleId="TOCTitleMSA">
    <w:name w:val="TOC_Title_MSA"/>
    <w:next w:val="a2"/>
    <w:pPr>
      <w:keepNext/>
      <w:autoSpaceDE w:val="0"/>
      <w:autoSpaceDN w:val="0"/>
      <w:adjustRightInd w:val="0"/>
      <w:spacing w:before="340" w:after="20" w:line="380" w:lineRule="atLeast"/>
      <w:ind w:left="-720"/>
      <w:outlineLvl w:val="2"/>
    </w:pPr>
    <w:rPr>
      <w:rFonts w:ascii="Arial" w:hAnsi="Arial"/>
      <w:bCs/>
      <w:color w:val="000000"/>
      <w:sz w:val="34"/>
      <w:szCs w:val="34"/>
      <w:lang w:eastAsia="en-US"/>
    </w:rPr>
  </w:style>
  <w:style w:type="paragraph" w:customStyle="1" w:styleId="AbstractTitle">
    <w:name w:val="Abstract Title"/>
    <w:pPr>
      <w:pBdr>
        <w:top w:val="single" w:sz="4" w:space="1" w:color="auto"/>
      </w:pBdr>
      <w:spacing w:before="40" w:after="120" w:line="280" w:lineRule="exact"/>
      <w:ind w:right="144"/>
    </w:pPr>
    <w:rPr>
      <w:rFonts w:ascii="Arial" w:hAnsi="Arial"/>
      <w:b/>
      <w:sz w:val="19"/>
      <w:lang w:eastAsia="en-US"/>
    </w:rPr>
  </w:style>
  <w:style w:type="paragraph" w:customStyle="1" w:styleId="AbstractText">
    <w:name w:val="Abstract Text"/>
    <w:pPr>
      <w:tabs>
        <w:tab w:val="left" w:pos="1680"/>
      </w:tabs>
      <w:spacing w:line="280" w:lineRule="exact"/>
    </w:pPr>
    <w:rPr>
      <w:rFonts w:ascii="Arial" w:hAnsi="Arial"/>
      <w:sz w:val="19"/>
      <w:lang w:eastAsia="en-US"/>
    </w:rPr>
  </w:style>
  <w:style w:type="paragraph" w:customStyle="1" w:styleId="2f">
    <w:name w:val="正文2"/>
    <w:basedOn w:val="a2"/>
    <w:pPr>
      <w:spacing w:line="500" w:lineRule="exact"/>
      <w:ind w:firstLineChars="200" w:firstLine="200"/>
      <w:jc w:val="left"/>
    </w:pPr>
    <w:rPr>
      <w:rFonts w:ascii="仿宋_GB2312" w:eastAsia="仿宋_GB2312" w:cs="宋体"/>
      <w:kern w:val="0"/>
      <w:sz w:val="30"/>
      <w:szCs w:val="30"/>
    </w:rPr>
  </w:style>
  <w:style w:type="paragraph" w:customStyle="1" w:styleId="afffffb">
    <w:name w:val="附图标题（图编号居中）"/>
    <w:basedOn w:val="afffffa"/>
    <w:next w:val="42"/>
    <w:pPr>
      <w:keepNext w:val="0"/>
      <w:spacing w:afterLines="100" w:after="312"/>
    </w:pPr>
    <w:rPr>
      <w:rFonts w:ascii="Arial" w:hAnsi="Arial"/>
      <w:b/>
    </w:rPr>
  </w:style>
  <w:style w:type="paragraph" w:customStyle="1" w:styleId="xl74">
    <w:name w:val="xl74"/>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ourier New" w:hAnsi="Courier New" w:cs="Courier New"/>
      <w:kern w:val="0"/>
      <w:sz w:val="20"/>
      <w:szCs w:val="20"/>
    </w:rPr>
  </w:style>
  <w:style w:type="paragraph" w:styleId="53">
    <w:name w:val="toc 5"/>
    <w:basedOn w:val="a2"/>
    <w:next w:val="a2"/>
    <w:uiPriority w:val="39"/>
    <w:pPr>
      <w:ind w:left="840"/>
      <w:jc w:val="left"/>
    </w:pPr>
    <w:rPr>
      <w:sz w:val="18"/>
      <w:szCs w:val="18"/>
    </w:rPr>
  </w:style>
  <w:style w:type="paragraph" w:customStyle="1" w:styleId="CharChar1CharCharCharChar">
    <w:name w:val="Char Char1 Char Char Char Char"/>
    <w:basedOn w:val="12"/>
    <w:rPr>
      <w:rFonts w:ascii="Tahoma" w:hAnsi="Tahoma"/>
    </w:rPr>
  </w:style>
  <w:style w:type="paragraph" w:customStyle="1" w:styleId="0850">
    <w:name w:val="样式 黑色 左侧:  0.85 厘米"/>
    <w:basedOn w:val="a2"/>
    <w:pPr>
      <w:spacing w:line="360" w:lineRule="auto"/>
      <w:ind w:firstLineChars="200" w:firstLine="482"/>
      <w:jc w:val="left"/>
    </w:pPr>
    <w:rPr>
      <w:rFonts w:cs="宋体"/>
      <w:color w:val="000000"/>
      <w:szCs w:val="20"/>
    </w:rPr>
  </w:style>
  <w:style w:type="paragraph" w:customStyle="1" w:styleId="CharChar5">
    <w:name w:val="标书正文 Char Char"/>
    <w:basedOn w:val="ae"/>
    <w:pPr>
      <w:tabs>
        <w:tab w:val="left" w:pos="540"/>
      </w:tabs>
      <w:spacing w:after="120"/>
      <w:ind w:rightChars="29" w:right="70" w:firstLineChars="192" w:firstLine="463"/>
      <w:jc w:val="left"/>
    </w:pPr>
    <w:rPr>
      <w:rFonts w:ascii="宋体" w:hAnsi="宋体"/>
      <w:b/>
      <w:i w:val="0"/>
      <w:iCs w:val="0"/>
      <w:sz w:val="24"/>
      <w:szCs w:val="28"/>
    </w:rPr>
  </w:style>
  <w:style w:type="paragraph" w:customStyle="1" w:styleId="affffff1">
    <w:name w:val="全段标号"/>
    <w:basedOn w:val="a2"/>
    <w:pPr>
      <w:suppressAutoHyphens/>
      <w:topLinePunct/>
      <w:adjustRightInd w:val="0"/>
      <w:spacing w:line="560" w:lineRule="exact"/>
      <w:ind w:right="298" w:firstLineChars="300" w:firstLine="720"/>
    </w:pPr>
    <w:rPr>
      <w:rFonts w:ascii="宋体" w:hAnsi="宋体"/>
      <w:kern w:val="0"/>
      <w:szCs w:val="20"/>
    </w:rPr>
  </w:style>
  <w:style w:type="paragraph" w:customStyle="1" w:styleId="MSOListFigNum">
    <w:name w:val="MSO_ListFigNum"/>
    <w:basedOn w:val="MSOFigNum"/>
    <w:pPr>
      <w:ind w:left="1000"/>
    </w:pPr>
  </w:style>
  <w:style w:type="paragraph" w:customStyle="1" w:styleId="MSONotePara1">
    <w:name w:val="MSO_NotePara1"/>
    <w:basedOn w:val="MSONotePara"/>
    <w:pPr>
      <w:ind w:left="274"/>
    </w:pPr>
  </w:style>
  <w:style w:type="paragraph" w:customStyle="1" w:styleId="1f3">
    <w:name w:val="贺词1"/>
    <w:basedOn w:val="a2"/>
    <w:next w:val="a2"/>
    <w:link w:val="Charf6"/>
    <w:pPr>
      <w:widowControl/>
      <w:jc w:val="left"/>
    </w:pPr>
    <w:rPr>
      <w:rFonts w:ascii="Arial" w:hAnsi="Arial"/>
      <w:bCs/>
      <w:color w:val="000000"/>
      <w:kern w:val="0"/>
      <w:sz w:val="20"/>
      <w:szCs w:val="20"/>
      <w:lang w:val="x-none" w:eastAsia="en-US"/>
    </w:rPr>
  </w:style>
  <w:style w:type="paragraph" w:customStyle="1" w:styleId="p0">
    <w:name w:val="p0"/>
    <w:basedOn w:val="a2"/>
    <w:pPr>
      <w:widowControl/>
    </w:pPr>
    <w:rPr>
      <w:kern w:val="0"/>
    </w:rPr>
  </w:style>
  <w:style w:type="paragraph" w:customStyle="1" w:styleId="affffff2">
    <w:name w:val="附录四级条标题"/>
    <w:basedOn w:val="affffff3"/>
    <w:next w:val="a2"/>
    <w:pPr>
      <w:ind w:left="0"/>
      <w:outlineLvl w:val="5"/>
    </w:pPr>
  </w:style>
  <w:style w:type="paragraph" w:customStyle="1" w:styleId="afffff5">
    <w:name w:val="附录章标题"/>
    <w:next w:val="a2"/>
    <w:pPr>
      <w:wordWrap w:val="0"/>
      <w:overflowPunct w:val="0"/>
      <w:autoSpaceDE w:val="0"/>
      <w:spacing w:beforeLines="50" w:before="156" w:afterLines="50" w:after="156"/>
      <w:jc w:val="both"/>
      <w:textAlignment w:val="baseline"/>
      <w:outlineLvl w:val="1"/>
    </w:pPr>
    <w:rPr>
      <w:rFonts w:ascii="黑体" w:eastAsia="黑体"/>
      <w:b/>
      <w:kern w:val="21"/>
      <w:sz w:val="32"/>
    </w:rPr>
  </w:style>
  <w:style w:type="paragraph" w:customStyle="1" w:styleId="font0">
    <w:name w:val="font0"/>
    <w:basedOn w:val="a2"/>
    <w:pPr>
      <w:widowControl/>
      <w:spacing w:before="100" w:beforeAutospacing="1" w:after="100" w:afterAutospacing="1"/>
      <w:jc w:val="left"/>
    </w:pPr>
    <w:rPr>
      <w:rFonts w:ascii="宋体" w:hAnsi="宋体" w:cs="宋体"/>
      <w:kern w:val="0"/>
    </w:rPr>
  </w:style>
  <w:style w:type="paragraph" w:customStyle="1" w:styleId="Char1CharCharChar">
    <w:name w:val="Char1 Char Char Char"/>
    <w:basedOn w:val="a2"/>
    <w:rPr>
      <w:rFonts w:ascii="Tahoma" w:hAnsi="Tahoma"/>
      <w:szCs w:val="20"/>
    </w:rPr>
  </w:style>
  <w:style w:type="paragraph" w:customStyle="1" w:styleId="220">
    <w:name w:val="样式 样式 正文段落 + 首行缩进:  2 字符 + 首行缩进:  2 字符"/>
    <w:basedOn w:val="a2"/>
    <w:link w:val="22Char"/>
    <w:pPr>
      <w:adjustRightInd w:val="0"/>
      <w:spacing w:line="360" w:lineRule="auto"/>
      <w:ind w:firstLineChars="200" w:firstLine="480"/>
    </w:pPr>
    <w:rPr>
      <w:kern w:val="0"/>
      <w:szCs w:val="20"/>
      <w:lang w:val="x-none" w:eastAsia="x-none"/>
    </w:rPr>
  </w:style>
  <w:style w:type="paragraph" w:customStyle="1" w:styleId="MSOListBullet20">
    <w:name w:val="MSO_ListBullet2"/>
    <w:link w:val="MSOListBullet2Char"/>
    <w:pPr>
      <w:tabs>
        <w:tab w:val="left" w:pos="980"/>
      </w:tabs>
      <w:spacing w:before="60"/>
      <w:ind w:left="1080" w:hanging="420"/>
    </w:pPr>
    <w:rPr>
      <w:rFonts w:ascii="Palatino Linotype" w:hAnsi="Palatino Linotype" w:cs="Palatino"/>
      <w:szCs w:val="21"/>
      <w:lang w:eastAsia="en-US"/>
    </w:rPr>
  </w:style>
  <w:style w:type="paragraph" w:customStyle="1" w:styleId="811">
    <w:name w:val="索引 81"/>
    <w:basedOn w:val="a2"/>
    <w:next w:val="a2"/>
    <w:pPr>
      <w:widowControl/>
      <w:ind w:left="1600" w:hanging="200"/>
      <w:jc w:val="left"/>
    </w:pPr>
    <w:rPr>
      <w:b/>
      <w:bCs/>
      <w:color w:val="000000"/>
      <w:kern w:val="0"/>
      <w:sz w:val="20"/>
      <w:szCs w:val="20"/>
      <w:lang w:eastAsia="en-US"/>
    </w:rPr>
  </w:style>
  <w:style w:type="paragraph" w:customStyle="1" w:styleId="MSOListNote1">
    <w:name w:val="MSO_ListNote1"/>
    <w:basedOn w:val="MSONotePara"/>
    <w:pPr>
      <w:ind w:left="720"/>
    </w:pPr>
  </w:style>
  <w:style w:type="paragraph" w:customStyle="1" w:styleId="xl109">
    <w:name w:val="xl109"/>
    <w:basedOn w:val="a2"/>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color w:val="3366FF"/>
      <w:kern w:val="0"/>
      <w:sz w:val="22"/>
      <w:szCs w:val="22"/>
    </w:rPr>
  </w:style>
  <w:style w:type="paragraph" w:customStyle="1" w:styleId="xl125">
    <w:name w:val="xl125"/>
    <w:basedOn w:val="a2"/>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Courier New" w:hAnsi="Courier New" w:cs="Courier New"/>
      <w:kern w:val="0"/>
      <w:sz w:val="20"/>
      <w:szCs w:val="20"/>
    </w:rPr>
  </w:style>
  <w:style w:type="paragraph" w:customStyle="1" w:styleId="xl141">
    <w:name w:val="xl141"/>
    <w:basedOn w:val="a2"/>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styleId="1ff9">
    <w:name w:val="toc 1"/>
    <w:basedOn w:val="a2"/>
    <w:next w:val="a2"/>
    <w:uiPriority w:val="39"/>
    <w:qFormat/>
    <w:rsid w:val="00A81C98"/>
    <w:pPr>
      <w:spacing w:line="400" w:lineRule="exact"/>
      <w:jc w:val="left"/>
    </w:pPr>
    <w:rPr>
      <w:rFonts w:eastAsia="仿宋_GB2312"/>
      <w:b/>
      <w:bCs/>
      <w:caps/>
      <w:szCs w:val="20"/>
    </w:rPr>
  </w:style>
  <w:style w:type="paragraph" w:customStyle="1" w:styleId="MSOFigCap">
    <w:name w:val="MSO_FigCap"/>
    <w:next w:val="MSOPara"/>
    <w:pPr>
      <w:autoSpaceDE w:val="0"/>
      <w:autoSpaceDN w:val="0"/>
      <w:adjustRightInd w:val="0"/>
      <w:spacing w:line="220" w:lineRule="atLeast"/>
      <w:ind w:left="720" w:right="245"/>
    </w:pPr>
    <w:rPr>
      <w:rFonts w:ascii="Palatino Linotype" w:hAnsi="Palatino Linotype"/>
      <w:i/>
      <w:iCs/>
      <w:sz w:val="18"/>
      <w:szCs w:val="18"/>
      <w:lang w:eastAsia="en-US"/>
    </w:rPr>
  </w:style>
  <w:style w:type="paragraph" w:customStyle="1" w:styleId="MSOListNum1">
    <w:name w:val="MSO_ListNum1"/>
    <w:pPr>
      <w:tabs>
        <w:tab w:val="left" w:pos="720"/>
      </w:tabs>
      <w:ind w:left="720" w:hanging="360"/>
    </w:pPr>
    <w:rPr>
      <w:rFonts w:ascii="Palatino Linotype" w:hAnsi="Palatino Linotype" w:cs="Palatino"/>
      <w:szCs w:val="21"/>
      <w:lang w:eastAsia="en-US"/>
    </w:rPr>
  </w:style>
  <w:style w:type="paragraph" w:customStyle="1" w:styleId="GlossaryTerm">
    <w:name w:val="Glossary Term"/>
    <w:basedOn w:val="a2"/>
    <w:pPr>
      <w:widowControl/>
      <w:spacing w:before="360" w:after="60"/>
      <w:jc w:val="left"/>
    </w:pPr>
    <w:rPr>
      <w:rFonts w:ascii="Arial" w:hAnsi="Arial"/>
      <w:b/>
      <w:color w:val="000000"/>
      <w:kern w:val="0"/>
      <w:sz w:val="20"/>
      <w:szCs w:val="20"/>
      <w:lang w:eastAsia="en-US"/>
    </w:rPr>
  </w:style>
  <w:style w:type="paragraph" w:customStyle="1" w:styleId="151">
    <w:name w:val="样式 (西文) 宋体 行距: 1.5 倍行距"/>
    <w:basedOn w:val="a2"/>
    <w:pPr>
      <w:spacing w:line="360" w:lineRule="auto"/>
    </w:pPr>
    <w:rPr>
      <w:rFonts w:ascii="宋体" w:hAnsi="宋体" w:cs="宋体"/>
      <w:szCs w:val="20"/>
    </w:rPr>
  </w:style>
  <w:style w:type="paragraph" w:customStyle="1" w:styleId="1ffa">
    <w:name w:val="编号1."/>
    <w:basedOn w:val="a2"/>
    <w:pPr>
      <w:tabs>
        <w:tab w:val="left" w:pos="547"/>
        <w:tab w:val="left" w:pos="907"/>
        <w:tab w:val="left" w:pos="1080"/>
      </w:tabs>
      <w:spacing w:line="480" w:lineRule="atLeast"/>
      <w:ind w:firstLine="547"/>
    </w:pPr>
    <w:rPr>
      <w:sz w:val="28"/>
    </w:rPr>
  </w:style>
  <w:style w:type="paragraph" w:customStyle="1" w:styleId="font1">
    <w:name w:val="font1"/>
    <w:basedOn w:val="a2"/>
    <w:pPr>
      <w:widowControl/>
      <w:spacing w:before="100" w:beforeAutospacing="1" w:after="100" w:afterAutospacing="1" w:line="432" w:lineRule="auto"/>
      <w:jc w:val="left"/>
    </w:pPr>
    <w:rPr>
      <w:rFonts w:ascii="宋体" w:hAnsi="宋体"/>
      <w:kern w:val="0"/>
      <w:sz w:val="18"/>
      <w:szCs w:val="18"/>
    </w:rPr>
  </w:style>
  <w:style w:type="paragraph" w:styleId="aff1">
    <w:name w:val="Title"/>
    <w:basedOn w:val="a2"/>
    <w:next w:val="42"/>
    <w:link w:val="aff0"/>
    <w:pPr>
      <w:spacing w:before="240" w:after="60"/>
      <w:jc w:val="center"/>
      <w:outlineLvl w:val="0"/>
    </w:pPr>
    <w:rPr>
      <w:rFonts w:ascii="Arial" w:hAnsi="Arial"/>
      <w:b/>
      <w:bCs/>
      <w:kern w:val="0"/>
      <w:sz w:val="32"/>
      <w:szCs w:val="32"/>
      <w:lang w:val="x-none" w:eastAsia="x-none"/>
    </w:rPr>
  </w:style>
  <w:style w:type="paragraph" w:customStyle="1" w:styleId="MSOListNum2">
    <w:name w:val="MSO_ListNum2"/>
    <w:next w:val="a2"/>
    <w:pPr>
      <w:numPr>
        <w:numId w:val="20"/>
      </w:numPr>
      <w:tabs>
        <w:tab w:val="left" w:pos="1080"/>
      </w:tabs>
      <w:spacing w:before="60"/>
    </w:pPr>
    <w:rPr>
      <w:rFonts w:ascii="Palatino Linotype" w:hAnsi="Palatino Linotype"/>
      <w:bCs/>
      <w:color w:val="000000"/>
      <w:szCs w:val="21"/>
      <w:lang w:eastAsia="en-US"/>
    </w:rPr>
  </w:style>
  <w:style w:type="paragraph" w:customStyle="1" w:styleId="MSONotePara">
    <w:name w:val="MSO_NotePara"/>
    <w:next w:val="a2"/>
    <w:pPr>
      <w:keepNext/>
      <w:keepLines/>
      <w:autoSpaceDE w:val="0"/>
      <w:autoSpaceDN w:val="0"/>
      <w:adjustRightInd w:val="0"/>
      <w:spacing w:before="40" w:line="220" w:lineRule="atLeast"/>
      <w:ind w:right="245"/>
    </w:pPr>
    <w:rPr>
      <w:rFonts w:ascii="Franklin Gothic Book" w:hAnsi="Franklin Gothic Book" w:cs="ITC Franklin Gothic Book"/>
      <w:sz w:val="18"/>
      <w:szCs w:val="18"/>
      <w:lang w:eastAsia="en-US"/>
    </w:rPr>
  </w:style>
  <w:style w:type="paragraph" w:customStyle="1" w:styleId="MSOListNoteEnd1">
    <w:name w:val="MSO_ListNoteEnd1"/>
    <w:basedOn w:val="MSOListPara1"/>
    <w:pPr>
      <w:pBdr>
        <w:bottom w:val="single" w:sz="4" w:space="1" w:color="auto"/>
      </w:pBdr>
      <w:spacing w:before="40" w:line="60" w:lineRule="atLeast"/>
      <w:ind w:left="691"/>
    </w:pPr>
    <w:rPr>
      <w:sz w:val="8"/>
    </w:rPr>
  </w:style>
  <w:style w:type="paragraph" w:customStyle="1" w:styleId="511">
    <w:name w:val="列表接续 51"/>
    <w:basedOn w:val="a2"/>
    <w:pPr>
      <w:widowControl/>
      <w:spacing w:after="120"/>
      <w:ind w:left="1800"/>
      <w:jc w:val="left"/>
    </w:pPr>
    <w:rPr>
      <w:rFonts w:ascii="Arial" w:hAnsi="Arial"/>
      <w:bCs/>
      <w:color w:val="000000"/>
      <w:kern w:val="0"/>
      <w:sz w:val="20"/>
      <w:szCs w:val="20"/>
      <w:lang w:eastAsia="en-US"/>
    </w:rPr>
  </w:style>
  <w:style w:type="paragraph" w:customStyle="1" w:styleId="level2headings">
    <w:name w:val="level 2 headings"/>
    <w:basedOn w:val="a2"/>
    <w:pPr>
      <w:keepNext/>
      <w:widowControl/>
      <w:pBdr>
        <w:bottom w:val="single" w:sz="8" w:space="1" w:color="auto"/>
      </w:pBdr>
      <w:tabs>
        <w:tab w:val="left" w:pos="2340"/>
      </w:tabs>
      <w:suppressAutoHyphens/>
      <w:spacing w:before="240" w:after="60"/>
      <w:ind w:left="2304"/>
      <w:jc w:val="left"/>
    </w:pPr>
    <w:rPr>
      <w:rFonts w:ascii="Arial" w:hAnsi="Arial"/>
      <w:b/>
      <w:color w:val="000000"/>
      <w:kern w:val="0"/>
      <w:sz w:val="20"/>
      <w:szCs w:val="20"/>
      <w:lang w:eastAsia="en-US"/>
    </w:rPr>
  </w:style>
  <w:style w:type="paragraph" w:customStyle="1" w:styleId="affffff4">
    <w:name w:val="[正文行首缩进]"/>
    <w:pPr>
      <w:widowControl w:val="0"/>
      <w:spacing w:line="360" w:lineRule="auto"/>
      <w:ind w:firstLineChars="200" w:firstLine="480"/>
    </w:pPr>
    <w:rPr>
      <w:rFonts w:ascii="宋体" w:hAnsi="宋体"/>
      <w:sz w:val="24"/>
      <w:szCs w:val="24"/>
    </w:rPr>
  </w:style>
  <w:style w:type="paragraph" w:customStyle="1" w:styleId="xl73">
    <w:name w:val="xl73"/>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rPr>
  </w:style>
  <w:style w:type="paragraph" w:customStyle="1" w:styleId="xl89">
    <w:name w:val="xl89"/>
    <w:basedOn w:val="a2"/>
    <w:pPr>
      <w:widowControl/>
      <w:pBdr>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cs="宋体"/>
      <w:kern w:val="0"/>
      <w:sz w:val="20"/>
      <w:szCs w:val="20"/>
    </w:rPr>
  </w:style>
  <w:style w:type="paragraph" w:customStyle="1" w:styleId="InTableText">
    <w:name w:val="InTableText"/>
    <w:basedOn w:val="a2"/>
    <w:pPr>
      <w:widowControl/>
      <w:tabs>
        <w:tab w:val="left" w:pos="144"/>
        <w:tab w:val="left" w:pos="720"/>
      </w:tabs>
      <w:ind w:left="720" w:hanging="720"/>
      <w:jc w:val="left"/>
    </w:pPr>
    <w:rPr>
      <w:rFonts w:ascii="Arial" w:hAnsi="Arial"/>
      <w:kern w:val="0"/>
      <w:sz w:val="16"/>
      <w:szCs w:val="20"/>
    </w:rPr>
  </w:style>
  <w:style w:type="paragraph" w:customStyle="1" w:styleId="affffff5">
    <w:name w:val="表格(五号)"/>
    <w:basedOn w:val="a2"/>
    <w:pPr>
      <w:tabs>
        <w:tab w:val="left" w:pos="840"/>
      </w:tabs>
      <w:adjustRightInd w:val="0"/>
      <w:spacing w:before="60" w:after="60"/>
      <w:ind w:left="11"/>
      <w:jc w:val="center"/>
      <w:textAlignment w:val="baseline"/>
    </w:pPr>
    <w:rPr>
      <w:color w:val="FF00FF"/>
      <w:kern w:val="0"/>
      <w:sz w:val="18"/>
      <w:szCs w:val="20"/>
    </w:rPr>
  </w:style>
  <w:style w:type="paragraph" w:customStyle="1" w:styleId="affffff3">
    <w:name w:val="附录三级条标题"/>
    <w:basedOn w:val="affffff6"/>
    <w:next w:val="a2"/>
    <w:pPr>
      <w:ind w:left="1620"/>
      <w:outlineLvl w:val="4"/>
    </w:pPr>
  </w:style>
  <w:style w:type="paragraph" w:customStyle="1" w:styleId="ParaCharCharCharCharCharCharCharCharCharCharCharCharCharChar">
    <w:name w:val="默认段落字体 Para Char Char Char Char Char Char Char Char Char Char Char Char Char Char"/>
    <w:next w:val="a2"/>
    <w:pPr>
      <w:keepNext/>
      <w:keepLines/>
      <w:tabs>
        <w:tab w:val="left" w:pos="3920"/>
      </w:tabs>
      <w:spacing w:before="240" w:after="240"/>
      <w:ind w:left="3920" w:hanging="420"/>
      <w:outlineLvl w:val="7"/>
    </w:pPr>
    <w:rPr>
      <w:rFonts w:ascii="Arial" w:eastAsia="黑体" w:hAnsi="Arial" w:cs="Arial"/>
      <w:snapToGrid w:val="0"/>
      <w:szCs w:val="21"/>
    </w:rPr>
  </w:style>
  <w:style w:type="paragraph" w:customStyle="1" w:styleId="affffff7">
    <w:name w:val="报告正文"/>
    <w:basedOn w:val="a2"/>
    <w:pPr>
      <w:adjustRightInd w:val="0"/>
      <w:spacing w:before="60" w:after="120" w:line="360" w:lineRule="auto"/>
      <w:ind w:firstLine="510"/>
    </w:pPr>
    <w:rPr>
      <w:rFonts w:ascii="宋体" w:hAnsi="Courier New"/>
      <w:szCs w:val="20"/>
    </w:rPr>
  </w:style>
  <w:style w:type="paragraph" w:styleId="36">
    <w:name w:val="List Bullet 3"/>
    <w:basedOn w:val="a2"/>
    <w:pPr>
      <w:numPr>
        <w:numId w:val="21"/>
      </w:numPr>
      <w:tabs>
        <w:tab w:val="left" w:pos="1200"/>
      </w:tabs>
      <w:spacing w:line="300" w:lineRule="auto"/>
      <w:ind w:left="1320" w:hanging="480"/>
    </w:pPr>
    <w:rPr>
      <w:rFonts w:eastAsia="仿宋_GB2312"/>
    </w:rPr>
  </w:style>
  <w:style w:type="paragraph" w:customStyle="1" w:styleId="affffff8">
    <w:name w:val="中建正文"/>
    <w:basedOn w:val="a2"/>
    <w:next w:val="a2"/>
    <w:pPr>
      <w:spacing w:line="360" w:lineRule="auto"/>
      <w:ind w:firstLine="539"/>
      <w:jc w:val="left"/>
    </w:pPr>
    <w:rPr>
      <w:rFonts w:ascii="Arial" w:eastAsia="仿宋_GB2312" w:hAnsi="Arial"/>
      <w:color w:val="000000"/>
      <w:sz w:val="28"/>
      <w:szCs w:val="28"/>
    </w:rPr>
  </w:style>
  <w:style w:type="paragraph" w:customStyle="1" w:styleId="QHTR">
    <w:name w:val="QHTR正文"/>
    <w:basedOn w:val="1f1"/>
    <w:pPr>
      <w:spacing w:before="120" w:after="0" w:line="240" w:lineRule="auto"/>
      <w:ind w:leftChars="0" w:left="0" w:firstLine="425"/>
    </w:pPr>
    <w:rPr>
      <w:rFonts w:ascii="Arial" w:hAnsi="Arial"/>
      <w:szCs w:val="20"/>
    </w:rPr>
  </w:style>
  <w:style w:type="paragraph" w:customStyle="1" w:styleId="MSOTableText2">
    <w:name w:val="MSO_TableText2"/>
    <w:pPr>
      <w:spacing w:before="80" w:line="220" w:lineRule="atLeast"/>
      <w:ind w:left="1440"/>
    </w:pPr>
    <w:rPr>
      <w:rFonts w:ascii="Franklin Gothic Book" w:hAnsi="Franklin Gothic Book" w:cs="ITC Franklin Gothic Book"/>
      <w:sz w:val="18"/>
      <w:szCs w:val="18"/>
      <w:lang w:eastAsia="en-US"/>
    </w:rPr>
  </w:style>
  <w:style w:type="paragraph" w:customStyle="1" w:styleId="HTML10">
    <w:name w:val="HTML  预设格式1"/>
    <w:basedOn w:val="a2"/>
    <w:link w:val="HTMLChar0"/>
    <w:pPr>
      <w:widowControl/>
      <w:jc w:val="left"/>
    </w:pPr>
    <w:rPr>
      <w:rFonts w:ascii="Courier New" w:hAnsi="Courier New"/>
      <w:bCs/>
      <w:color w:val="000000"/>
      <w:kern w:val="0"/>
      <w:sz w:val="20"/>
      <w:szCs w:val="20"/>
      <w:lang w:val="x-none" w:eastAsia="en-US"/>
    </w:rPr>
  </w:style>
  <w:style w:type="paragraph" w:customStyle="1" w:styleId="37">
    <w:name w:val="自定义标题3"/>
    <w:basedOn w:val="a2"/>
    <w:next w:val="afa"/>
    <w:pPr>
      <w:keepNext/>
      <w:keepLines/>
      <w:numPr>
        <w:ilvl w:val="2"/>
        <w:numId w:val="8"/>
      </w:numPr>
      <w:tabs>
        <w:tab w:val="left" w:pos="720"/>
        <w:tab w:val="left" w:pos="1080"/>
      </w:tabs>
      <w:spacing w:before="120" w:after="120" w:line="360" w:lineRule="auto"/>
      <w:ind w:hangingChars="405" w:hanging="405"/>
      <w:jc w:val="left"/>
      <w:outlineLvl w:val="2"/>
    </w:pPr>
    <w:rPr>
      <w:rFonts w:ascii="Arial" w:eastAsia="仿宋_GB2312" w:hAnsi="Arial" w:cs="宋体"/>
      <w:b/>
      <w:bCs/>
      <w:color w:val="000000"/>
      <w:sz w:val="28"/>
      <w:szCs w:val="28"/>
    </w:rPr>
  </w:style>
  <w:style w:type="paragraph" w:customStyle="1" w:styleId="20515">
    <w:name w:val="样式 正文（首行缩进两字） + 首行缩进:  2 字符 段后: 0.5 行 行距: 1.5 倍行距"/>
    <w:basedOn w:val="42"/>
    <w:pPr>
      <w:tabs>
        <w:tab w:val="left" w:pos="420"/>
      </w:tabs>
      <w:spacing w:beforeLines="0" w:before="0" w:afterLines="0" w:after="0" w:line="360" w:lineRule="auto"/>
      <w:ind w:left="420" w:firstLineChars="0" w:hanging="420"/>
    </w:pPr>
    <w:rPr>
      <w:rFonts w:eastAsia="宋体"/>
    </w:rPr>
  </w:style>
  <w:style w:type="paragraph" w:customStyle="1" w:styleId="1111B">
    <w:name w:val="1.1.1.1B"/>
    <w:basedOn w:val="4"/>
    <w:pPr>
      <w:numPr>
        <w:ilvl w:val="0"/>
        <w:numId w:val="0"/>
      </w:numPr>
      <w:tabs>
        <w:tab w:val="left" w:pos="737"/>
        <w:tab w:val="left" w:pos="840"/>
      </w:tabs>
      <w:spacing w:before="240" w:after="240" w:line="240" w:lineRule="auto"/>
      <w:ind w:left="840" w:hanging="420"/>
    </w:pPr>
    <w:rPr>
      <w:b/>
    </w:rPr>
  </w:style>
  <w:style w:type="paragraph" w:customStyle="1" w:styleId="xl199">
    <w:name w:val="xl199"/>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20"/>
      <w:szCs w:val="20"/>
    </w:rPr>
  </w:style>
  <w:style w:type="paragraph" w:customStyle="1" w:styleId="ParaCharCharCharCharCharCharCharChar">
    <w:name w:val="默认段落字体 Para Char Char Char Char Char Char Char Char"/>
    <w:basedOn w:val="a2"/>
    <w:pPr>
      <w:tabs>
        <w:tab w:val="left" w:pos="840"/>
      </w:tabs>
    </w:pPr>
    <w:rPr>
      <w:rFonts w:ascii="Tahoma" w:hAnsi="Tahoma"/>
      <w:sz w:val="28"/>
      <w:szCs w:val="20"/>
    </w:rPr>
  </w:style>
  <w:style w:type="paragraph" w:customStyle="1" w:styleId="xl108">
    <w:name w:val="xl108"/>
    <w:basedOn w:val="a2"/>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宋体" w:hAnsi="宋体" w:cs="宋体"/>
      <w:color w:val="000000"/>
      <w:kern w:val="0"/>
      <w:sz w:val="22"/>
      <w:szCs w:val="22"/>
    </w:rPr>
  </w:style>
  <w:style w:type="paragraph" w:customStyle="1" w:styleId="xl124">
    <w:name w:val="xl124"/>
    <w:basedOn w:val="a2"/>
    <w:pPr>
      <w:widowControl/>
      <w:pBdr>
        <w:bottom w:val="single" w:sz="4" w:space="0" w:color="auto"/>
        <w:right w:val="single" w:sz="4" w:space="0" w:color="auto"/>
      </w:pBdr>
      <w:spacing w:before="100" w:beforeAutospacing="1" w:after="100" w:afterAutospacing="1"/>
      <w:jc w:val="right"/>
      <w:textAlignment w:val="center"/>
    </w:pPr>
    <w:rPr>
      <w:rFonts w:ascii="宋体" w:hAnsi="宋体" w:cs="宋体"/>
      <w:kern w:val="0"/>
    </w:rPr>
  </w:style>
  <w:style w:type="paragraph" w:customStyle="1" w:styleId="xl140">
    <w:name w:val="xl140"/>
    <w:basedOn w:val="a2"/>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Courier New" w:hAnsi="Courier New" w:cs="Courier New"/>
      <w:kern w:val="0"/>
      <w:sz w:val="22"/>
      <w:szCs w:val="22"/>
    </w:rPr>
  </w:style>
  <w:style w:type="paragraph" w:customStyle="1" w:styleId="27">
    <w:name w:val="样式 首行缩进:  2 字符"/>
    <w:basedOn w:val="a2"/>
    <w:link w:val="2Char7"/>
    <w:pPr>
      <w:spacing w:line="360" w:lineRule="auto"/>
      <w:ind w:firstLineChars="200" w:firstLine="480"/>
    </w:pPr>
    <w:rPr>
      <w:kern w:val="0"/>
      <w:szCs w:val="20"/>
      <w:lang w:val="x-none" w:eastAsia="x-none"/>
    </w:rPr>
  </w:style>
  <w:style w:type="paragraph" w:customStyle="1" w:styleId="MSOFigure1">
    <w:name w:val="MSO_Figure1"/>
    <w:basedOn w:val="MSOFigure"/>
    <w:next w:val="MSOFigNum1"/>
    <w:pPr>
      <w:ind w:left="1094"/>
    </w:pPr>
  </w:style>
  <w:style w:type="paragraph" w:customStyle="1" w:styleId="titolopri1">
    <w:name w:val="titolo pri 1"/>
    <w:rPr>
      <w:rFonts w:ascii="Arial" w:hAnsi="Arial"/>
      <w:b/>
      <w:sz w:val="28"/>
    </w:rPr>
  </w:style>
  <w:style w:type="paragraph" w:customStyle="1" w:styleId="affffff9">
    <w:name w:val="居中（自）"/>
    <w:basedOn w:val="a2"/>
    <w:pPr>
      <w:tabs>
        <w:tab w:val="left" w:pos="840"/>
      </w:tabs>
      <w:snapToGrid w:val="0"/>
      <w:spacing w:line="360" w:lineRule="auto"/>
      <w:ind w:firstLineChars="200" w:firstLine="480"/>
      <w:jc w:val="center"/>
    </w:pPr>
    <w:rPr>
      <w:rFonts w:ascii="宋体"/>
      <w:sz w:val="28"/>
    </w:rPr>
  </w:style>
  <w:style w:type="paragraph" w:customStyle="1" w:styleId="ALTZArial05152">
    <w:name w:val="样式 正文缩进缩进ALT+Z表正文四号 + Arial 段前: 0.5 行 行距: 1.5 倍行距2"/>
    <w:basedOn w:val="42"/>
    <w:pPr>
      <w:spacing w:beforeLines="0" w:before="50" w:afterLines="0" w:after="0" w:line="360" w:lineRule="auto"/>
      <w:ind w:firstLine="200"/>
    </w:pPr>
    <w:rPr>
      <w:rFonts w:ascii="Arial" w:eastAsia="宋体" w:hAnsi="Arial" w:cs="宋体"/>
      <w:szCs w:val="20"/>
    </w:rPr>
  </w:style>
  <w:style w:type="paragraph" w:customStyle="1" w:styleId="Normal1">
    <w:name w:val="Normal1"/>
    <w:basedOn w:val="a2"/>
    <w:pPr>
      <w:widowControl/>
      <w:overflowPunct w:val="0"/>
      <w:autoSpaceDE w:val="0"/>
      <w:autoSpaceDN w:val="0"/>
      <w:adjustRightInd w:val="0"/>
      <w:spacing w:line="312" w:lineRule="exact"/>
      <w:textAlignment w:val="baseline"/>
    </w:pPr>
    <w:rPr>
      <w:rFonts w:ascii="宋体"/>
      <w:kern w:val="0"/>
      <w:szCs w:val="20"/>
    </w:rPr>
  </w:style>
  <w:style w:type="paragraph" w:customStyle="1" w:styleId="212">
    <w:name w:val="正文首行缩进 21"/>
    <w:basedOn w:val="1f1"/>
    <w:link w:val="2Char6"/>
    <w:pPr>
      <w:ind w:leftChars="0" w:left="0" w:firstLine="420"/>
    </w:pPr>
    <w:rPr>
      <w:rFonts w:ascii="Times New Roman" w:hAnsi="Times New Roman"/>
      <w:szCs w:val="18"/>
    </w:rPr>
  </w:style>
  <w:style w:type="paragraph" w:customStyle="1" w:styleId="4H4RefHeading1rh1Headingsqlsect1234h4FirstS">
    <w:name w:val="样式 标题 4H4Ref Heading 1rh1Heading sqlsect 1.2.3.4h4First S..."/>
    <w:basedOn w:val="4"/>
    <w:pPr>
      <w:tabs>
        <w:tab w:val="left" w:pos="0"/>
        <w:tab w:val="left" w:pos="864"/>
        <w:tab w:val="left" w:pos="1584"/>
      </w:tabs>
      <w:spacing w:line="480" w:lineRule="auto"/>
      <w:ind w:left="864" w:right="240" w:hanging="864"/>
      <w:jc w:val="left"/>
    </w:pPr>
    <w:rPr>
      <w:rFonts w:eastAsia="宋体" w:cs="宋体"/>
      <w:b/>
      <w:szCs w:val="20"/>
    </w:rPr>
  </w:style>
  <w:style w:type="paragraph" w:customStyle="1" w:styleId="MSONoteEnd">
    <w:name w:val="MSO_NoteEnd"/>
    <w:basedOn w:val="MSONotePara"/>
    <w:next w:val="a2"/>
    <w:pPr>
      <w:keepNext w:val="0"/>
      <w:pBdr>
        <w:bottom w:val="single" w:sz="6" w:space="0" w:color="auto"/>
        <w:between w:val="single" w:sz="6" w:space="0" w:color="auto"/>
      </w:pBdr>
      <w:spacing w:before="110" w:line="60" w:lineRule="atLeast"/>
      <w:jc w:val="both"/>
    </w:pPr>
    <w:rPr>
      <w:sz w:val="8"/>
      <w:szCs w:val="8"/>
    </w:rPr>
  </w:style>
  <w:style w:type="paragraph" w:customStyle="1" w:styleId="MSOPara2">
    <w:name w:val="MSO_Para2"/>
    <w:basedOn w:val="MSOPara"/>
    <w:pPr>
      <w:ind w:left="562" w:right="245"/>
    </w:pPr>
  </w:style>
  <w:style w:type="paragraph" w:customStyle="1" w:styleId="1ffb">
    <w:name w:val="图表目录1"/>
    <w:basedOn w:val="a2"/>
    <w:next w:val="a2"/>
    <w:pPr>
      <w:widowControl/>
      <w:ind w:left="400" w:hanging="400"/>
      <w:jc w:val="left"/>
    </w:pPr>
    <w:rPr>
      <w:rFonts w:ascii="Arial" w:hAnsi="Arial"/>
      <w:bCs/>
      <w:color w:val="000000"/>
      <w:kern w:val="0"/>
      <w:sz w:val="20"/>
      <w:szCs w:val="20"/>
      <w:lang w:eastAsia="en-US"/>
    </w:rPr>
  </w:style>
  <w:style w:type="paragraph" w:customStyle="1" w:styleId="71">
    <w:name w:val="正文7"/>
    <w:basedOn w:val="a2"/>
    <w:pPr>
      <w:numPr>
        <w:numId w:val="22"/>
      </w:numPr>
      <w:tabs>
        <w:tab w:val="left" w:pos="720"/>
        <w:tab w:val="left" w:pos="3114"/>
      </w:tabs>
      <w:spacing w:before="60" w:after="60" w:line="360" w:lineRule="auto"/>
      <w:ind w:left="0"/>
    </w:pPr>
    <w:rPr>
      <w:sz w:val="28"/>
      <w:szCs w:val="20"/>
    </w:rPr>
  </w:style>
  <w:style w:type="paragraph" w:customStyle="1" w:styleId="ParaCharCharCharCharCharCharCharCharCharCharCharChar2Char">
    <w:name w:val="默认段落字体 Para Char Char Char Char Char Char Char Char Char Char Char Char2 Char"/>
    <w:basedOn w:val="12"/>
    <w:rPr>
      <w:rFonts w:ascii="Tahoma" w:eastAsia="仿宋_GB2312" w:hAnsi="Tahoma"/>
      <w:sz w:val="24"/>
    </w:rPr>
  </w:style>
  <w:style w:type="paragraph" w:customStyle="1" w:styleId="ParaCharCharCharCharCharCharCharCharCharCharCharCharCharCharCharChar2Char">
    <w:name w:val="默认段落字体 Para Char Char Char Char Char Char Char Char Char Char Char Char Char Char Char Char2 Char"/>
    <w:next w:val="a2"/>
    <w:pPr>
      <w:keepNext/>
      <w:keepLines/>
      <w:tabs>
        <w:tab w:val="left" w:pos="3360"/>
      </w:tabs>
      <w:spacing w:before="240" w:after="240"/>
      <w:ind w:left="3360" w:hanging="420"/>
      <w:outlineLvl w:val="7"/>
    </w:pPr>
    <w:rPr>
      <w:rFonts w:ascii="Arial" w:eastAsia="黑体" w:hAnsi="Arial" w:cs="Arial"/>
      <w:snapToGrid w:val="0"/>
      <w:szCs w:val="21"/>
    </w:rPr>
  </w:style>
  <w:style w:type="paragraph" w:customStyle="1" w:styleId="2f0">
    <w:name w:val="2"/>
    <w:pPr>
      <w:widowControl w:val="0"/>
      <w:jc w:val="both"/>
    </w:pPr>
    <w:rPr>
      <w:szCs w:val="24"/>
    </w:rPr>
  </w:style>
  <w:style w:type="paragraph" w:customStyle="1" w:styleId="xl72">
    <w:name w:val="xl72"/>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kern w:val="0"/>
      <w:sz w:val="20"/>
      <w:szCs w:val="20"/>
    </w:rPr>
  </w:style>
  <w:style w:type="paragraph" w:customStyle="1" w:styleId="xl88">
    <w:name w:val="xl88"/>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Courier New" w:hAnsi="Courier New" w:cs="Courier New"/>
      <w:kern w:val="0"/>
      <w:sz w:val="20"/>
      <w:szCs w:val="20"/>
    </w:rPr>
  </w:style>
  <w:style w:type="paragraph" w:styleId="aff3">
    <w:name w:val="footnote text"/>
    <w:basedOn w:val="a2"/>
    <w:link w:val="aff2"/>
    <w:pPr>
      <w:widowControl/>
      <w:jc w:val="left"/>
    </w:pPr>
    <w:rPr>
      <w:rFonts w:ascii="Arial" w:hAnsi="Arial"/>
      <w:bCs/>
      <w:color w:val="000000"/>
      <w:kern w:val="0"/>
      <w:sz w:val="20"/>
      <w:szCs w:val="20"/>
      <w:lang w:val="x-none" w:eastAsia="en-US"/>
    </w:rPr>
  </w:style>
  <w:style w:type="paragraph" w:customStyle="1" w:styleId="afff1">
    <w:name w:val="正文段落"/>
    <w:basedOn w:val="a2"/>
    <w:link w:val="Charfc"/>
    <w:pPr>
      <w:spacing w:line="360" w:lineRule="auto"/>
      <w:ind w:firstLineChars="200" w:firstLine="480"/>
    </w:pPr>
    <w:rPr>
      <w:rFonts w:ascii="宋体" w:hAnsi="宋体"/>
      <w:bCs/>
      <w:kern w:val="0"/>
      <w:szCs w:val="20"/>
      <w:lang w:val="x-none" w:eastAsia="x-none"/>
    </w:rPr>
  </w:style>
  <w:style w:type="paragraph" w:customStyle="1" w:styleId="6184">
    <w:name w:val="618标题4"/>
    <w:basedOn w:val="4"/>
    <w:pPr>
      <w:numPr>
        <w:ilvl w:val="0"/>
        <w:numId w:val="7"/>
      </w:numPr>
      <w:tabs>
        <w:tab w:val="left" w:pos="425"/>
      </w:tabs>
    </w:pPr>
    <w:rPr>
      <w:rFonts w:eastAsia="宋体"/>
    </w:rPr>
  </w:style>
  <w:style w:type="paragraph" w:customStyle="1" w:styleId="3Level3HeadH3BoldHeadbhlevel3PIM3sect123h3">
    <w:name w:val="样式 标题 3Level 3 HeadH3Bold Headbhlevel_3PIM 3sect1.2.3h3..."/>
    <w:basedOn w:val="30"/>
    <w:pPr>
      <w:tabs>
        <w:tab w:val="clear" w:pos="851"/>
        <w:tab w:val="left" w:pos="720"/>
      </w:tabs>
      <w:ind w:left="720" w:hanging="720"/>
    </w:pPr>
    <w:rPr>
      <w:rFonts w:eastAsia="宋体" w:cs="宋体"/>
      <w:b/>
      <w:szCs w:val="20"/>
    </w:rPr>
  </w:style>
  <w:style w:type="paragraph" w:customStyle="1" w:styleId="contents">
    <w:name w:val="contents"/>
    <w:basedOn w:val="a2"/>
    <w:pPr>
      <w:autoSpaceDE w:val="0"/>
      <w:autoSpaceDN w:val="0"/>
      <w:adjustRightInd w:val="0"/>
      <w:spacing w:before="60" w:after="60" w:line="360" w:lineRule="auto"/>
      <w:ind w:left="144" w:right="144" w:firstLine="432"/>
      <w:textAlignment w:val="baseline"/>
    </w:pPr>
    <w:rPr>
      <w:rFonts w:ascii="楷体" w:eastAsia="楷体"/>
      <w:kern w:val="0"/>
      <w:sz w:val="28"/>
      <w:szCs w:val="20"/>
    </w:rPr>
  </w:style>
  <w:style w:type="paragraph" w:customStyle="1" w:styleId="38">
    <w:name w:val="标书标题3"/>
    <w:basedOn w:val="30"/>
    <w:pPr>
      <w:tabs>
        <w:tab w:val="clear" w:pos="851"/>
        <w:tab w:val="left" w:pos="0"/>
        <w:tab w:val="left" w:pos="720"/>
      </w:tabs>
      <w:spacing w:beforeLines="100" w:before="312" w:afterLines="100" w:after="312"/>
      <w:ind w:left="720" w:hanging="720"/>
    </w:pPr>
    <w:rPr>
      <w:rFonts w:ascii="黑体"/>
    </w:rPr>
  </w:style>
  <w:style w:type="paragraph" w:customStyle="1" w:styleId="MSOScreenPara1">
    <w:name w:val="MSO_ScreenPara1"/>
    <w:basedOn w:val="MSOScreenPara"/>
    <w:next w:val="MSOScreenPara"/>
    <w:pPr>
      <w:ind w:left="1280"/>
    </w:pPr>
  </w:style>
  <w:style w:type="paragraph" w:customStyle="1" w:styleId="1f4">
    <w:name w:val="签名1"/>
    <w:basedOn w:val="a2"/>
    <w:link w:val="Charf8"/>
    <w:pPr>
      <w:widowControl/>
      <w:ind w:left="4320"/>
      <w:jc w:val="left"/>
    </w:pPr>
    <w:rPr>
      <w:rFonts w:ascii="Arial" w:hAnsi="Arial"/>
      <w:bCs/>
      <w:color w:val="000000"/>
      <w:kern w:val="0"/>
      <w:sz w:val="20"/>
      <w:szCs w:val="20"/>
      <w:lang w:val="x-none" w:eastAsia="en-US"/>
    </w:rPr>
  </w:style>
  <w:style w:type="paragraph" w:customStyle="1" w:styleId="CharCharCharCharCharChar1Char">
    <w:name w:val="Char Char Char Char Char Char1 Char"/>
    <w:basedOn w:val="a2"/>
    <w:pPr>
      <w:widowControl/>
      <w:numPr>
        <w:numId w:val="23"/>
      </w:numPr>
      <w:tabs>
        <w:tab w:val="left" w:pos="0"/>
      </w:tabs>
      <w:spacing w:after="160" w:line="240" w:lineRule="exact"/>
      <w:jc w:val="left"/>
    </w:pPr>
    <w:rPr>
      <w:rFonts w:ascii="Arial" w:eastAsia="仿宋_GB2312" w:hAnsi="Arial"/>
      <w:b/>
      <w:kern w:val="0"/>
      <w:sz w:val="30"/>
      <w:szCs w:val="30"/>
      <w:lang w:eastAsia="en-US"/>
    </w:rPr>
  </w:style>
  <w:style w:type="paragraph" w:customStyle="1" w:styleId="HTML">
    <w:name w:val="HTML 预先格式化"/>
    <w:basedOn w:val="a2"/>
    <w:next w:val="a2"/>
    <w:pPr>
      <w:autoSpaceDE w:val="0"/>
      <w:autoSpaceDN w:val="0"/>
      <w:adjustRightInd w:val="0"/>
      <w:spacing w:line="360" w:lineRule="auto"/>
      <w:jc w:val="left"/>
    </w:pPr>
    <w:rPr>
      <w:rFonts w:ascii="黑体" w:eastAsia="黑体" w:hAnsi="Calibri"/>
      <w:kern w:val="0"/>
    </w:rPr>
  </w:style>
  <w:style w:type="paragraph" w:customStyle="1" w:styleId="affffff6">
    <w:name w:val="附录二级条标题"/>
    <w:basedOn w:val="afffff4"/>
    <w:next w:val="a2"/>
    <w:pPr>
      <w:ind w:left="720"/>
      <w:outlineLvl w:val="3"/>
    </w:pPr>
  </w:style>
  <w:style w:type="paragraph" w:customStyle="1" w:styleId="TableStyle">
    <w:name w:val="TableStyle"/>
    <w:basedOn w:val="a2"/>
    <w:pPr>
      <w:widowControl/>
      <w:tabs>
        <w:tab w:val="left" w:pos="840"/>
      </w:tabs>
      <w:jc w:val="center"/>
    </w:pPr>
    <w:rPr>
      <w:kern w:val="0"/>
      <w:sz w:val="22"/>
      <w:lang w:eastAsia="en-US"/>
    </w:rPr>
  </w:style>
  <w:style w:type="paragraph" w:styleId="ae">
    <w:name w:val="Body Text"/>
    <w:aliases w:val="正文文本（无缩进）,封面顶部文字（居中）"/>
    <w:basedOn w:val="a2"/>
    <w:link w:val="ad"/>
    <w:pPr>
      <w:spacing w:line="360" w:lineRule="auto"/>
    </w:pPr>
    <w:rPr>
      <w:i/>
      <w:iCs/>
      <w:kern w:val="0"/>
      <w:sz w:val="20"/>
      <w:lang w:val="x-none" w:eastAsia="x-none"/>
    </w:rPr>
  </w:style>
  <w:style w:type="paragraph" w:customStyle="1" w:styleId="CharChar10">
    <w:name w:val="Char Char1"/>
    <w:basedOn w:val="a2"/>
    <w:pPr>
      <w:widowControl/>
      <w:spacing w:after="160" w:line="240" w:lineRule="exact"/>
      <w:jc w:val="left"/>
    </w:pPr>
    <w:rPr>
      <w:rFonts w:ascii="Verdana" w:hAnsi="Verdana"/>
      <w:kern w:val="0"/>
      <w:sz w:val="20"/>
      <w:szCs w:val="20"/>
      <w:lang w:eastAsia="en-US"/>
    </w:rPr>
  </w:style>
  <w:style w:type="paragraph" w:customStyle="1" w:styleId="1H1h11stlevelheading1SectionHeadl11H11H12H13">
    <w:name w:val="样式 标题 1H1h11st levelheading 1Section Headl11H11H12H13..."/>
    <w:basedOn w:val="1"/>
    <w:pPr>
      <w:tabs>
        <w:tab w:val="left" w:pos="972"/>
      </w:tabs>
      <w:spacing w:before="340" w:after="330" w:line="576" w:lineRule="auto"/>
      <w:ind w:left="420" w:hanging="420"/>
      <w:jc w:val="left"/>
    </w:pPr>
    <w:rPr>
      <w:rFonts w:ascii="宋体" w:eastAsia="宋体" w:hAnsi="宋体" w:cs="宋体"/>
      <w:b/>
      <w:sz w:val="24"/>
      <w:szCs w:val="20"/>
    </w:rPr>
  </w:style>
  <w:style w:type="paragraph" w:customStyle="1" w:styleId="MSOListBullet1">
    <w:name w:val="MSO_ListBullet1"/>
    <w:basedOn w:val="MSOPara"/>
    <w:pPr>
      <w:numPr>
        <w:numId w:val="24"/>
      </w:numPr>
      <w:tabs>
        <w:tab w:val="left" w:pos="720"/>
      </w:tabs>
      <w:autoSpaceDE w:val="0"/>
      <w:autoSpaceDN w:val="0"/>
      <w:adjustRightInd w:val="0"/>
      <w:spacing w:before="60"/>
    </w:pPr>
    <w:rPr>
      <w:rFonts w:cs="Palatino"/>
      <w:szCs w:val="21"/>
    </w:rPr>
  </w:style>
  <w:style w:type="paragraph" w:customStyle="1" w:styleId="MSOTableCap1">
    <w:name w:val="MSO_TableCap1"/>
    <w:next w:val="MSOTableCap"/>
    <w:pPr>
      <w:autoSpaceDE w:val="0"/>
      <w:autoSpaceDN w:val="0"/>
      <w:adjustRightInd w:val="0"/>
      <w:spacing w:before="100" w:line="240" w:lineRule="atLeast"/>
      <w:ind w:left="994"/>
    </w:pPr>
    <w:rPr>
      <w:rFonts w:ascii="Franklin Gothic Medium Cond" w:hAnsi="Franklin Gothic Medium Cond" w:cs="Franklin Gothic Condensed"/>
      <w:lang w:eastAsia="en-US"/>
    </w:rPr>
  </w:style>
  <w:style w:type="paragraph" w:customStyle="1" w:styleId="MSOTOCHead1">
    <w:name w:val="MSO_TOC_Head1"/>
    <w:pPr>
      <w:tabs>
        <w:tab w:val="right" w:leader="dot" w:pos="8700"/>
      </w:tabs>
      <w:autoSpaceDE w:val="0"/>
      <w:autoSpaceDN w:val="0"/>
      <w:adjustRightInd w:val="0"/>
      <w:spacing w:line="240" w:lineRule="atLeast"/>
      <w:ind w:left="960" w:hanging="240"/>
    </w:pPr>
    <w:rPr>
      <w:rFonts w:ascii="Franklin Gothic Book" w:hAnsi="Franklin Gothic Book" w:cs="ITC Franklin Gothic Book"/>
      <w:lang w:eastAsia="en-US"/>
    </w:rPr>
  </w:style>
  <w:style w:type="paragraph" w:customStyle="1" w:styleId="ParaChar0">
    <w:name w:val="Para Char"/>
    <w:pPr>
      <w:numPr>
        <w:numId w:val="25"/>
      </w:numPr>
      <w:tabs>
        <w:tab w:val="left" w:pos="2000"/>
      </w:tabs>
      <w:autoSpaceDE w:val="0"/>
      <w:autoSpaceDN w:val="0"/>
      <w:adjustRightInd w:val="0"/>
      <w:spacing w:before="100" w:line="240" w:lineRule="atLeast"/>
      <w:ind w:left="0" w:firstLine="0"/>
    </w:pPr>
    <w:rPr>
      <w:rFonts w:ascii="Arial" w:hAnsi="Arial"/>
      <w:color w:val="000000"/>
      <w:lang w:eastAsia="en-US"/>
    </w:rPr>
  </w:style>
  <w:style w:type="paragraph" w:customStyle="1" w:styleId="Legalese-Space">
    <w:name w:val="Legalese-Space"/>
    <w:basedOn w:val="a2"/>
    <w:pPr>
      <w:widowControl/>
      <w:tabs>
        <w:tab w:val="left" w:pos="4440"/>
      </w:tabs>
      <w:spacing w:before="5430" w:after="70" w:line="140" w:lineRule="exact"/>
      <w:ind w:left="3773"/>
      <w:jc w:val="left"/>
    </w:pPr>
    <w:rPr>
      <w:i/>
      <w:kern w:val="0"/>
      <w:sz w:val="13"/>
      <w:szCs w:val="20"/>
      <w:lang w:eastAsia="en-US"/>
    </w:rPr>
  </w:style>
  <w:style w:type="paragraph" w:customStyle="1" w:styleId="Contents0">
    <w:name w:val="Contents"/>
    <w:basedOn w:val="1"/>
    <w:pPr>
      <w:keepLines w:val="0"/>
      <w:widowControl/>
      <w:tabs>
        <w:tab w:val="left" w:pos="972"/>
      </w:tabs>
      <w:spacing w:line="240" w:lineRule="auto"/>
      <w:ind w:left="972" w:hanging="432"/>
      <w:jc w:val="left"/>
    </w:pPr>
    <w:rPr>
      <w:rFonts w:eastAsia="宋体"/>
      <w:b/>
      <w:color w:val="000000"/>
      <w:kern w:val="28"/>
      <w:szCs w:val="32"/>
      <w:lang w:eastAsia="en-US"/>
    </w:rPr>
  </w:style>
  <w:style w:type="paragraph" w:customStyle="1" w:styleId="2f1">
    <w:name w:val="自定义标题2"/>
    <w:basedOn w:val="20"/>
    <w:next w:val="a2"/>
    <w:pPr>
      <w:numPr>
        <w:ilvl w:val="0"/>
        <w:numId w:val="8"/>
      </w:numPr>
      <w:tabs>
        <w:tab w:val="clear" w:pos="735"/>
        <w:tab w:val="left" w:pos="1080"/>
      </w:tabs>
      <w:spacing w:before="260" w:after="260" w:line="415" w:lineRule="auto"/>
    </w:pPr>
    <w:rPr>
      <w:sz w:val="32"/>
    </w:rPr>
  </w:style>
  <w:style w:type="paragraph" w:customStyle="1" w:styleId="StyleListBullet1">
    <w:name w:val="Style List Bullet1"/>
    <w:basedOn w:val="24"/>
    <w:link w:val="StyleListBullet1Char"/>
    <w:pPr>
      <w:widowControl/>
      <w:numPr>
        <w:numId w:val="26"/>
      </w:numPr>
      <w:tabs>
        <w:tab w:val="left" w:pos="780"/>
      </w:tabs>
      <w:spacing w:before="120" w:after="120"/>
      <w:jc w:val="left"/>
    </w:pPr>
    <w:rPr>
      <w:rFonts w:ascii="Arial" w:hAnsi="Arial"/>
      <w:bCs/>
      <w:lang w:val="en-US" w:eastAsia="zh-CN"/>
    </w:rPr>
  </w:style>
  <w:style w:type="paragraph" w:customStyle="1" w:styleId="11B">
    <w:name w:val="1.1B"/>
    <w:basedOn w:val="20"/>
    <w:pPr>
      <w:numPr>
        <w:ilvl w:val="0"/>
        <w:numId w:val="0"/>
      </w:numPr>
      <w:tabs>
        <w:tab w:val="clear" w:pos="735"/>
        <w:tab w:val="left" w:pos="397"/>
        <w:tab w:val="left" w:pos="641"/>
        <w:tab w:val="left" w:pos="840"/>
      </w:tabs>
      <w:spacing w:after="240" w:line="240" w:lineRule="auto"/>
      <w:ind w:left="840" w:hanging="420"/>
    </w:pPr>
  </w:style>
  <w:style w:type="paragraph" w:customStyle="1" w:styleId="affffffa">
    <w:name w:val="图表文字"/>
    <w:basedOn w:val="a2"/>
    <w:pPr>
      <w:snapToGrid w:val="0"/>
      <w:spacing w:line="300" w:lineRule="auto"/>
      <w:jc w:val="center"/>
    </w:pPr>
    <w:rPr>
      <w:szCs w:val="20"/>
    </w:rPr>
  </w:style>
  <w:style w:type="paragraph" w:customStyle="1" w:styleId="MMTopic4">
    <w:name w:val="MM Topic 4"/>
    <w:basedOn w:val="4"/>
    <w:link w:val="MMTopic4Char"/>
    <w:pPr>
      <w:numPr>
        <w:ilvl w:val="0"/>
        <w:numId w:val="0"/>
      </w:numPr>
      <w:tabs>
        <w:tab w:val="left" w:pos="851"/>
      </w:tabs>
    </w:pPr>
    <w:rPr>
      <w:rFonts w:ascii="Cambria" w:eastAsia="宋体" w:hAnsi="Cambria"/>
      <w:b/>
      <w:kern w:val="0"/>
    </w:rPr>
  </w:style>
  <w:style w:type="paragraph" w:customStyle="1" w:styleId="xl107">
    <w:name w:val="xl107"/>
    <w:basedOn w:val="a2"/>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宋体" w:hAnsi="宋体" w:cs="宋体"/>
      <w:color w:val="000000"/>
      <w:kern w:val="0"/>
      <w:sz w:val="22"/>
      <w:szCs w:val="22"/>
    </w:rPr>
  </w:style>
  <w:style w:type="paragraph" w:customStyle="1" w:styleId="xl123">
    <w:name w:val="xl123"/>
    <w:basedOn w:val="a2"/>
    <w:pPr>
      <w:widowControl/>
      <w:pBdr>
        <w:top w:val="single" w:sz="4" w:space="0" w:color="auto"/>
        <w:left w:val="single" w:sz="4" w:space="0" w:color="auto"/>
        <w:bottom w:val="single" w:sz="4" w:space="0" w:color="auto"/>
      </w:pBdr>
      <w:spacing w:before="100" w:beforeAutospacing="1" w:after="100" w:afterAutospacing="1"/>
      <w:jc w:val="right"/>
      <w:textAlignment w:val="center"/>
    </w:pPr>
    <w:rPr>
      <w:rFonts w:ascii="宋体" w:hAnsi="宋体" w:cs="宋体"/>
      <w:kern w:val="0"/>
    </w:rPr>
  </w:style>
  <w:style w:type="paragraph" w:customStyle="1" w:styleId="xl139">
    <w:name w:val="xl139"/>
    <w:basedOn w:val="a2"/>
    <w:pPr>
      <w:widowControl/>
      <w:pBdr>
        <w:left w:val="single" w:sz="4" w:space="0" w:color="auto"/>
        <w:right w:val="single" w:sz="4" w:space="0" w:color="auto"/>
      </w:pBdr>
      <w:spacing w:before="100" w:beforeAutospacing="1" w:after="100" w:afterAutospacing="1"/>
      <w:jc w:val="center"/>
      <w:textAlignment w:val="center"/>
    </w:pPr>
    <w:rPr>
      <w:rFonts w:ascii="Courier New" w:hAnsi="Courier New" w:cs="Courier New"/>
      <w:kern w:val="0"/>
      <w:sz w:val="22"/>
      <w:szCs w:val="22"/>
    </w:rPr>
  </w:style>
  <w:style w:type="paragraph" w:customStyle="1" w:styleId="FLX">
    <w:name w:val="FLX正文"/>
    <w:basedOn w:val="a2"/>
    <w:link w:val="FLXChar"/>
    <w:pPr>
      <w:spacing w:line="360" w:lineRule="auto"/>
      <w:ind w:firstLine="482"/>
    </w:pPr>
    <w:rPr>
      <w:rFonts w:ascii="宋体" w:hAnsi="宋体"/>
      <w:kern w:val="0"/>
      <w:lang w:val="x-none" w:eastAsia="x-none"/>
    </w:rPr>
  </w:style>
  <w:style w:type="paragraph" w:customStyle="1" w:styleId="contentnoteheader">
    <w:name w:val="contentnoteheader"/>
    <w:basedOn w:val="a2"/>
    <w:pPr>
      <w:widowControl/>
      <w:spacing w:before="30" w:after="100" w:afterAutospacing="1"/>
      <w:ind w:left="90"/>
      <w:jc w:val="left"/>
    </w:pPr>
    <w:rPr>
      <w:rFonts w:ascii="Arial" w:hAnsi="Arial" w:cs="Arial"/>
      <w:b/>
      <w:bCs/>
      <w:color w:val="990000"/>
      <w:kern w:val="0"/>
      <w:sz w:val="18"/>
      <w:szCs w:val="18"/>
      <w:lang w:eastAsia="en-US"/>
    </w:rPr>
  </w:style>
  <w:style w:type="paragraph" w:customStyle="1" w:styleId="MSOAppendixTitle">
    <w:name w:val="MSO_AppendixTitle"/>
    <w:pPr>
      <w:pageBreakBefore/>
    </w:pPr>
    <w:rPr>
      <w:rFonts w:ascii="Franklin Gothic Medium Cond" w:hAnsi="Franklin Gothic Medium Cond"/>
      <w:b/>
      <w:bCs/>
      <w:sz w:val="31"/>
      <w:szCs w:val="31"/>
      <w:lang w:eastAsia="en-US"/>
    </w:rPr>
  </w:style>
  <w:style w:type="paragraph" w:customStyle="1" w:styleId="MSONoteEnd1">
    <w:name w:val="MSO_NoteEnd1"/>
    <w:basedOn w:val="MSONotePara1"/>
    <w:pPr>
      <w:keepNext w:val="0"/>
      <w:pBdr>
        <w:bottom w:val="single" w:sz="6" w:space="0" w:color="auto"/>
        <w:between w:val="single" w:sz="6" w:space="0" w:color="auto"/>
      </w:pBdr>
      <w:spacing w:before="110" w:line="60" w:lineRule="atLeast"/>
      <w:jc w:val="both"/>
    </w:pPr>
    <w:rPr>
      <w:sz w:val="8"/>
      <w:szCs w:val="8"/>
    </w:rPr>
  </w:style>
  <w:style w:type="paragraph" w:customStyle="1" w:styleId="MSOSyntax">
    <w:name w:val="MSO_Syntax"/>
    <w:basedOn w:val="MSOPara"/>
    <w:pPr>
      <w:autoSpaceDE w:val="0"/>
      <w:autoSpaceDN w:val="0"/>
      <w:adjustRightInd w:val="0"/>
      <w:spacing w:before="100"/>
    </w:pPr>
    <w:rPr>
      <w:rFonts w:cs="Palatino"/>
      <w:i/>
      <w:iCs/>
      <w:szCs w:val="21"/>
    </w:rPr>
  </w:style>
  <w:style w:type="paragraph" w:customStyle="1" w:styleId="3h3Heading3-oldLevel3HeadH3level3PIM3sect12">
    <w:name w:val="样式 标题 3h3Heading 3 - oldLevel 3 HeadH3level_3PIM 3sect1.2..."/>
    <w:basedOn w:val="30"/>
    <w:pPr>
      <w:numPr>
        <w:ilvl w:val="0"/>
        <w:numId w:val="0"/>
      </w:numPr>
      <w:tabs>
        <w:tab w:val="left" w:pos="720"/>
      </w:tabs>
      <w:adjustRightInd w:val="0"/>
      <w:spacing w:line="413" w:lineRule="auto"/>
      <w:ind w:left="720" w:hanging="720"/>
      <w:textAlignment w:val="baseline"/>
    </w:pPr>
    <w:rPr>
      <w:rFonts w:eastAsia="宋体"/>
      <w:b/>
      <w:szCs w:val="28"/>
    </w:rPr>
  </w:style>
  <w:style w:type="paragraph" w:customStyle="1" w:styleId="NormalIndent1">
    <w:name w:val="Normal Indent1"/>
    <w:basedOn w:val="a2"/>
    <w:pPr>
      <w:spacing w:beforeLines="50" w:before="156" w:afterLines="50" w:after="156" w:line="300" w:lineRule="auto"/>
      <w:ind w:firstLineChars="200" w:firstLine="480"/>
    </w:pPr>
    <w:rPr>
      <w:rFonts w:eastAsia="仿宋_GB2312"/>
    </w:rPr>
  </w:style>
  <w:style w:type="paragraph" w:customStyle="1" w:styleId="affffffb">
    <w:name w:val="图编号"/>
    <w:basedOn w:val="affff"/>
    <w:autoRedefine/>
    <w:qFormat/>
    <w:rsid w:val="002C2EA3"/>
    <w:pPr>
      <w:keepNext w:val="0"/>
      <w:tabs>
        <w:tab w:val="left" w:pos="851"/>
      </w:tabs>
      <w:spacing w:beforeLines="50" w:before="156" w:afterLines="50" w:after="156"/>
    </w:pPr>
    <w:rPr>
      <w:rFonts w:ascii="宋体" w:hAnsi="宋体"/>
      <w:bCs/>
      <w:sz w:val="21"/>
      <w:szCs w:val="21"/>
      <w:lang w:val="en-US" w:eastAsia="zh-CN"/>
    </w:rPr>
  </w:style>
  <w:style w:type="paragraph" w:customStyle="1" w:styleId="afffffc">
    <w:name w:val="表标题栏"/>
    <w:basedOn w:val="a2"/>
    <w:pPr>
      <w:widowControl/>
      <w:adjustRightInd w:val="0"/>
      <w:snapToGrid w:val="0"/>
      <w:jc w:val="center"/>
      <w:textAlignment w:val="baseline"/>
    </w:pPr>
    <w:rPr>
      <w:kern w:val="0"/>
      <w:szCs w:val="20"/>
    </w:rPr>
  </w:style>
  <w:style w:type="paragraph" w:customStyle="1" w:styleId="tytytyty">
    <w:name w:val="tytytyty"/>
    <w:basedOn w:val="a2"/>
    <w:pPr>
      <w:spacing w:line="360" w:lineRule="auto"/>
      <w:ind w:leftChars="171" w:left="359" w:firstLineChars="200" w:firstLine="480"/>
    </w:pPr>
  </w:style>
  <w:style w:type="paragraph" w:customStyle="1" w:styleId="1ffc">
    <w:name w:val="列表接续1"/>
    <w:basedOn w:val="a2"/>
    <w:pPr>
      <w:spacing w:after="120" w:line="360" w:lineRule="auto"/>
      <w:ind w:left="420"/>
    </w:pPr>
    <w:rPr>
      <w:szCs w:val="18"/>
    </w:rPr>
  </w:style>
  <w:style w:type="paragraph" w:customStyle="1" w:styleId="MSOChapNum">
    <w:name w:val="MSO_ChapNum"/>
    <w:basedOn w:val="a2"/>
    <w:next w:val="a2"/>
    <w:pPr>
      <w:keepNext/>
      <w:spacing w:after="360" w:line="1900" w:lineRule="exact"/>
      <w:jc w:val="left"/>
      <w:outlineLvl w:val="0"/>
    </w:pPr>
    <w:rPr>
      <w:rFonts w:ascii="Franklin Gothic Medium Cond" w:hAnsi="Franklin Gothic Medium Cond"/>
      <w:bCs/>
      <w:color w:val="B2B2B2"/>
      <w:kern w:val="0"/>
      <w:sz w:val="144"/>
      <w:szCs w:val="144"/>
      <w:lang w:eastAsia="en-US"/>
    </w:rPr>
  </w:style>
  <w:style w:type="paragraph" w:customStyle="1" w:styleId="MSOListBullet30">
    <w:name w:val="MSO_ListBullet3"/>
    <w:pPr>
      <w:tabs>
        <w:tab w:val="left" w:pos="1440"/>
      </w:tabs>
      <w:spacing w:before="60"/>
      <w:ind w:left="1440" w:hanging="360"/>
    </w:pPr>
    <w:rPr>
      <w:rFonts w:ascii="Palatino Linotype" w:hAnsi="Palatino Linotype" w:cs="Palatino"/>
      <w:szCs w:val="21"/>
      <w:lang w:eastAsia="en-US"/>
    </w:rPr>
  </w:style>
  <w:style w:type="paragraph" w:customStyle="1" w:styleId="MSOListNum3">
    <w:name w:val="MSO_ListNum3"/>
    <w:pPr>
      <w:tabs>
        <w:tab w:val="left" w:pos="1440"/>
      </w:tabs>
      <w:spacing w:before="60"/>
      <w:ind w:left="1440" w:hanging="360"/>
    </w:pPr>
    <w:rPr>
      <w:rFonts w:ascii="Palatino Linotype" w:hAnsi="Palatino Linotype" w:cs="Palatino"/>
      <w:szCs w:val="21"/>
      <w:lang w:eastAsia="en-US"/>
    </w:rPr>
  </w:style>
  <w:style w:type="paragraph" w:customStyle="1" w:styleId="MSOListNoteStart2">
    <w:name w:val="MSO_ListNoteStart2"/>
    <w:basedOn w:val="MSOListPara2"/>
    <w:pPr>
      <w:keepNext/>
      <w:pBdr>
        <w:top w:val="single" w:sz="4" w:space="1" w:color="auto"/>
      </w:pBdr>
      <w:spacing w:before="80" w:line="60" w:lineRule="atLeast"/>
      <w:ind w:left="1051" w:firstLine="14"/>
    </w:pPr>
    <w:rPr>
      <w:sz w:val="8"/>
    </w:rPr>
  </w:style>
  <w:style w:type="paragraph" w:customStyle="1" w:styleId="MSOFolioVerso">
    <w:name w:val="MSO_FolioVerso"/>
    <w:basedOn w:val="MSOFolioRecto"/>
    <w:pPr>
      <w:tabs>
        <w:tab w:val="clear" w:pos="8640"/>
        <w:tab w:val="left" w:pos="720"/>
      </w:tabs>
      <w:ind w:firstLine="0"/>
    </w:pPr>
  </w:style>
  <w:style w:type="paragraph" w:customStyle="1" w:styleId="5CharCharCharChar">
    <w:name w:val="5 Char Char Char Char"/>
    <w:basedOn w:val="12"/>
    <w:pPr>
      <w:tabs>
        <w:tab w:val="left" w:pos="840"/>
      </w:tabs>
    </w:pPr>
    <w:rPr>
      <w:rFonts w:ascii="Tahoma" w:hAnsi="Tahoma"/>
    </w:rPr>
  </w:style>
  <w:style w:type="paragraph" w:customStyle="1" w:styleId="CharCharCharCharCharCharCharCharCharCharCharChar">
    <w:name w:val="Char Char Char Char Char Char Char Char Char Char Char Char"/>
    <w:basedOn w:val="a2"/>
    <w:next w:val="body"/>
    <w:pPr>
      <w:widowControl/>
      <w:spacing w:after="160" w:line="240" w:lineRule="exact"/>
      <w:jc w:val="left"/>
    </w:pPr>
    <w:rPr>
      <w:rFonts w:ascii="Arial" w:hAnsi="Arial"/>
      <w:kern w:val="0"/>
      <w:sz w:val="20"/>
      <w:szCs w:val="20"/>
      <w:lang w:eastAsia="en-US"/>
    </w:rPr>
  </w:style>
  <w:style w:type="paragraph" w:customStyle="1" w:styleId="body">
    <w:name w:val="body"/>
    <w:basedOn w:val="a2"/>
    <w:link w:val="bodyChar"/>
    <w:pPr>
      <w:widowControl/>
      <w:overflowPunct w:val="0"/>
      <w:autoSpaceDE w:val="0"/>
      <w:autoSpaceDN w:val="0"/>
      <w:adjustRightInd w:val="0"/>
      <w:spacing w:beforeLines="50" w:before="156" w:afterLines="50" w:after="156" w:line="400" w:lineRule="atLeast"/>
      <w:ind w:leftChars="120" w:left="120" w:firstLine="425"/>
      <w:textAlignment w:val="baseline"/>
    </w:pPr>
    <w:rPr>
      <w:rFonts w:ascii="宋体" w:hAnsi="謘?崎?"/>
      <w:kern w:val="0"/>
      <w:lang w:val="x-none" w:eastAsia="x-none"/>
    </w:rPr>
  </w:style>
  <w:style w:type="paragraph" w:customStyle="1" w:styleId="Chard">
    <w:name w:val="样式 文档正文 Char + (西文) 宋体 (中文) 宋体 小四 黑色"/>
    <w:basedOn w:val="a2"/>
    <w:link w:val="CharChar1"/>
    <w:pPr>
      <w:tabs>
        <w:tab w:val="left" w:pos="840"/>
      </w:tabs>
      <w:adjustRightInd w:val="0"/>
      <w:snapToGrid w:val="0"/>
      <w:spacing w:line="360" w:lineRule="auto"/>
      <w:ind w:firstLine="567"/>
      <w:textAlignment w:val="baseline"/>
    </w:pPr>
    <w:rPr>
      <w:rFonts w:ascii="宋体"/>
      <w:color w:val="000000"/>
      <w:kern w:val="0"/>
      <w:lang w:val="x-none" w:eastAsia="x-none"/>
    </w:rPr>
  </w:style>
  <w:style w:type="paragraph" w:customStyle="1" w:styleId="afff8">
    <w:name w:val="三级条标题"/>
    <w:basedOn w:val="a2"/>
    <w:next w:val="a2"/>
    <w:pPr>
      <w:widowControl/>
      <w:numPr>
        <w:ilvl w:val="3"/>
        <w:numId w:val="27"/>
      </w:numPr>
      <w:tabs>
        <w:tab w:val="left" w:pos="425"/>
        <w:tab w:val="left" w:pos="851"/>
      </w:tabs>
      <w:spacing w:line="360" w:lineRule="auto"/>
      <w:outlineLvl w:val="4"/>
    </w:pPr>
    <w:rPr>
      <w:rFonts w:ascii="宋体"/>
      <w:b/>
      <w:kern w:val="0"/>
    </w:rPr>
  </w:style>
  <w:style w:type="paragraph" w:customStyle="1" w:styleId="xl71">
    <w:name w:val="xl71"/>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kern w:val="0"/>
      <w:sz w:val="20"/>
      <w:szCs w:val="20"/>
    </w:rPr>
  </w:style>
  <w:style w:type="paragraph" w:customStyle="1" w:styleId="xl87">
    <w:name w:val="xl87"/>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rPr>
  </w:style>
  <w:style w:type="paragraph" w:customStyle="1" w:styleId="affb">
    <w:name w:val="正文格式"/>
    <w:basedOn w:val="a2"/>
    <w:link w:val="Char12"/>
    <w:pPr>
      <w:adjustRightInd w:val="0"/>
      <w:snapToGrid w:val="0"/>
      <w:spacing w:line="300" w:lineRule="auto"/>
      <w:jc w:val="center"/>
      <w:textAlignment w:val="baseline"/>
    </w:pPr>
    <w:rPr>
      <w:rFonts w:ascii="仿宋_GB2312" w:eastAsia="仿宋_GB2312" w:hAnsi="宋体"/>
      <w:snapToGrid w:val="0"/>
      <w:kern w:val="0"/>
      <w:lang w:val="x-none" w:eastAsia="x-none"/>
    </w:rPr>
  </w:style>
  <w:style w:type="paragraph" w:customStyle="1" w:styleId="Web">
    <w:name w:val="普通 (Web)"/>
    <w:basedOn w:val="a2"/>
    <w:pPr>
      <w:widowControl/>
      <w:adjustRightInd w:val="0"/>
      <w:spacing w:before="100" w:after="100"/>
      <w:jc w:val="left"/>
      <w:textAlignment w:val="baseline"/>
    </w:pPr>
    <w:rPr>
      <w:rFonts w:ascii="宋体" w:hAnsi="宋体"/>
      <w:color w:val="000000"/>
      <w:kern w:val="0"/>
      <w:szCs w:val="20"/>
    </w:rPr>
  </w:style>
  <w:style w:type="paragraph" w:customStyle="1" w:styleId="MSOListPara1">
    <w:name w:val="MSO_ListPara1"/>
    <w:pPr>
      <w:autoSpaceDE w:val="0"/>
      <w:autoSpaceDN w:val="0"/>
      <w:adjustRightInd w:val="0"/>
      <w:spacing w:before="60" w:line="250" w:lineRule="atLeast"/>
      <w:ind w:left="720"/>
    </w:pPr>
    <w:rPr>
      <w:rFonts w:ascii="Palatino Linotype" w:hAnsi="Palatino Linotype" w:cs="Palatino"/>
      <w:szCs w:val="21"/>
      <w:lang w:eastAsia="en-US"/>
    </w:rPr>
  </w:style>
  <w:style w:type="paragraph" w:customStyle="1" w:styleId="3h3h3H3Kop3Vl3Level3Headheading3h3111Hea1">
    <w:name w:val="样式 标题 3h:3h3H3Kop 3Vl3Level 3 Headheading 3h31.1.1 Hea...1"/>
    <w:basedOn w:val="30"/>
    <w:pPr>
      <w:numPr>
        <w:ilvl w:val="0"/>
        <w:numId w:val="0"/>
      </w:numPr>
      <w:tabs>
        <w:tab w:val="left" w:pos="851"/>
      </w:tabs>
      <w:spacing w:line="240" w:lineRule="exact"/>
    </w:pPr>
    <w:rPr>
      <w:rFonts w:eastAsia="宋体" w:cs="宋体"/>
      <w:b/>
      <w:szCs w:val="20"/>
    </w:rPr>
  </w:style>
  <w:style w:type="paragraph" w:customStyle="1" w:styleId="xl67">
    <w:name w:val="xl67"/>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ourier New" w:hAnsi="Courier New" w:cs="Courier New"/>
      <w:kern w:val="0"/>
      <w:sz w:val="20"/>
      <w:szCs w:val="20"/>
    </w:rPr>
  </w:style>
  <w:style w:type="paragraph" w:customStyle="1" w:styleId="Console">
    <w:name w:val="Console文本"/>
    <w:basedOn w:val="a2"/>
    <w:pPr>
      <w:spacing w:line="120" w:lineRule="auto"/>
    </w:pPr>
    <w:rPr>
      <w:rFonts w:ascii="Estrangelo Edessa" w:hAnsi="Estrangelo Edessa"/>
      <w:sz w:val="18"/>
    </w:rPr>
  </w:style>
  <w:style w:type="paragraph" w:customStyle="1" w:styleId="1CharALTZ4">
    <w:name w:val="样式 正文缩进特点表正文正文非缩进正文不缩进段1特点 CharALT+Z水上软件四号标题4缩进正文非缩进..."/>
    <w:basedOn w:val="42"/>
    <w:pPr>
      <w:widowControl/>
      <w:adjustRightInd w:val="0"/>
      <w:spacing w:beforeLines="0" w:before="0" w:afterLines="0" w:after="0" w:line="360" w:lineRule="auto"/>
      <w:ind w:firstLine="200"/>
    </w:pPr>
    <w:rPr>
      <w:rFonts w:ascii="仿宋_GB2312" w:hAnsi="宋体" w:cs="宋体"/>
      <w:spacing w:val="10"/>
      <w:sz w:val="28"/>
      <w:szCs w:val="20"/>
    </w:rPr>
  </w:style>
  <w:style w:type="paragraph" w:customStyle="1" w:styleId="1CharALTZ">
    <w:name w:val="样式 正文缩进正文（首行缩进两字）表正文正文非缩进特点段1四号正文不缩进特点 CharALT+Z水上软件 +..."/>
    <w:basedOn w:val="42"/>
    <w:pPr>
      <w:spacing w:beforeLines="0" w:before="0" w:afterLines="0" w:after="0" w:line="360" w:lineRule="auto"/>
    </w:pPr>
    <w:rPr>
      <w:rFonts w:eastAsia="宋体"/>
      <w:szCs w:val="20"/>
    </w:rPr>
  </w:style>
  <w:style w:type="paragraph" w:customStyle="1" w:styleId="08508512">
    <w:name w:val="样式 样式 样式 样式 首行缩进:  0.85 厘米 + 宋体 + 首行缩进:  0.85 厘米 行距: 最小值 12 磅 + ..."/>
    <w:basedOn w:val="a2"/>
    <w:pPr>
      <w:widowControl/>
      <w:adjustRightInd w:val="0"/>
      <w:spacing w:before="60" w:after="60" w:line="360" w:lineRule="auto"/>
      <w:ind w:firstLine="482"/>
      <w:textAlignment w:val="baseline"/>
    </w:pPr>
    <w:rPr>
      <w:rFonts w:ascii="宋体" w:hAnsi="宋体" w:cs="宋体"/>
      <w:szCs w:val="20"/>
    </w:rPr>
  </w:style>
  <w:style w:type="paragraph" w:customStyle="1" w:styleId="MSOTableListBullet1">
    <w:name w:val="MSO_TableListBullet1"/>
    <w:basedOn w:val="MSOTableText"/>
    <w:pPr>
      <w:tabs>
        <w:tab w:val="left" w:pos="441"/>
      </w:tabs>
      <w:spacing w:line="240" w:lineRule="atLeast"/>
      <w:ind w:left="432" w:hanging="216"/>
    </w:pPr>
  </w:style>
  <w:style w:type="paragraph" w:customStyle="1" w:styleId="BodyTextKeep">
    <w:name w:val="Body Text Keep"/>
    <w:basedOn w:val="ae"/>
    <w:pPr>
      <w:keepNext/>
      <w:widowControl/>
      <w:snapToGrid w:val="0"/>
      <w:spacing w:after="220" w:line="220" w:lineRule="atLeast"/>
      <w:ind w:left="1134"/>
    </w:pPr>
    <w:rPr>
      <w:i w:val="0"/>
      <w:iCs w:val="0"/>
      <w:szCs w:val="20"/>
    </w:rPr>
  </w:style>
  <w:style w:type="paragraph" w:customStyle="1" w:styleId="MSOHead5">
    <w:name w:val="MSO_Head5"/>
    <w:pPr>
      <w:keepNext/>
      <w:spacing w:before="120" w:after="60"/>
    </w:pPr>
    <w:rPr>
      <w:rFonts w:ascii="Franklin Gothic Medium Cond" w:hAnsi="Franklin Gothic Medium Cond"/>
      <w:b/>
      <w:sz w:val="25"/>
      <w:szCs w:val="28"/>
      <w:lang w:eastAsia="en-US"/>
    </w:rPr>
  </w:style>
  <w:style w:type="paragraph" w:customStyle="1" w:styleId="412">
    <w:name w:val="列表编号 41"/>
    <w:basedOn w:val="a2"/>
    <w:pPr>
      <w:widowControl/>
      <w:tabs>
        <w:tab w:val="left" w:pos="420"/>
      </w:tabs>
      <w:ind w:left="420" w:hanging="420"/>
      <w:jc w:val="left"/>
    </w:pPr>
    <w:rPr>
      <w:rFonts w:ascii="Arial" w:hAnsi="Arial"/>
      <w:bCs/>
      <w:color w:val="000000"/>
      <w:kern w:val="0"/>
      <w:sz w:val="20"/>
      <w:szCs w:val="20"/>
      <w:lang w:eastAsia="en-US"/>
    </w:rPr>
  </w:style>
  <w:style w:type="paragraph" w:customStyle="1" w:styleId="1ffd">
    <w:name w:val="项目列表 1"/>
    <w:basedOn w:val="1e"/>
    <w:pPr>
      <w:tabs>
        <w:tab w:val="left" w:pos="992"/>
      </w:tabs>
      <w:adjustRightInd w:val="0"/>
      <w:snapToGrid w:val="0"/>
      <w:spacing w:after="0" w:line="360" w:lineRule="auto"/>
      <w:ind w:left="992" w:firstLineChars="0" w:hanging="567"/>
    </w:pPr>
    <w:rPr>
      <w:sz w:val="24"/>
    </w:rPr>
  </w:style>
  <w:style w:type="paragraph" w:customStyle="1" w:styleId="affffffc">
    <w:name w:val="表内容"/>
    <w:basedOn w:val="a2"/>
    <w:pPr>
      <w:tabs>
        <w:tab w:val="left" w:pos="840"/>
        <w:tab w:val="right" w:pos="9180"/>
      </w:tabs>
      <w:autoSpaceDE w:val="0"/>
      <w:autoSpaceDN w:val="0"/>
      <w:adjustRightInd w:val="0"/>
      <w:jc w:val="center"/>
    </w:pPr>
    <w:rPr>
      <w:bCs/>
      <w:kern w:val="0"/>
      <w:sz w:val="20"/>
      <w:szCs w:val="20"/>
    </w:rPr>
  </w:style>
  <w:style w:type="paragraph" w:customStyle="1" w:styleId="AltXmr4ALTZ1">
    <w:name w:val="样式 样式 正文缩进表正文正文非缩进特点Alt+Xmr正文缩进正文对齐标题4ALT+Z段1正文不缩进四号缩进... + 段前: ..."/>
    <w:basedOn w:val="a2"/>
    <w:pPr>
      <w:tabs>
        <w:tab w:val="left" w:pos="840"/>
      </w:tabs>
      <w:spacing w:line="360" w:lineRule="auto"/>
      <w:ind w:firstLineChars="200" w:firstLine="480"/>
    </w:pPr>
    <w:rPr>
      <w:sz w:val="28"/>
      <w:szCs w:val="20"/>
    </w:rPr>
  </w:style>
  <w:style w:type="paragraph" w:customStyle="1" w:styleId="xl106">
    <w:name w:val="xl106"/>
    <w:basedOn w:val="a2"/>
    <w:pPr>
      <w:widowControl/>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宋体" w:hAnsi="宋体" w:cs="宋体"/>
      <w:kern w:val="0"/>
    </w:rPr>
  </w:style>
  <w:style w:type="paragraph" w:customStyle="1" w:styleId="xl122">
    <w:name w:val="xl122"/>
    <w:basedOn w:val="a2"/>
    <w:pPr>
      <w:widowControl/>
      <w:pBdr>
        <w:bottom w:val="single" w:sz="4" w:space="0" w:color="auto"/>
        <w:right w:val="single" w:sz="4" w:space="0" w:color="auto"/>
      </w:pBdr>
      <w:shd w:val="clear" w:color="000000" w:fill="C0C0C0"/>
      <w:spacing w:before="100" w:beforeAutospacing="1" w:after="100" w:afterAutospacing="1"/>
      <w:jc w:val="right"/>
      <w:textAlignment w:val="center"/>
    </w:pPr>
    <w:rPr>
      <w:rFonts w:ascii="宋体" w:hAnsi="宋体" w:cs="宋体"/>
      <w:kern w:val="0"/>
    </w:rPr>
  </w:style>
  <w:style w:type="paragraph" w:customStyle="1" w:styleId="xl138">
    <w:name w:val="xl138"/>
    <w:basedOn w:val="a2"/>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Courier New" w:hAnsi="Courier New" w:cs="Courier New"/>
      <w:kern w:val="0"/>
      <w:sz w:val="22"/>
      <w:szCs w:val="22"/>
    </w:rPr>
  </w:style>
  <w:style w:type="paragraph" w:styleId="af6">
    <w:name w:val="header"/>
    <w:aliases w:val="Ò³Ã¼,En-tête 1.1,Cover Page,Header bold,he,header odd,first,heading one,h"/>
    <w:basedOn w:val="a2"/>
    <w:link w:val="af5"/>
    <w:uiPriority w:val="99"/>
    <w:pPr>
      <w:pBdr>
        <w:bottom w:val="single" w:sz="6" w:space="1" w:color="auto"/>
      </w:pBdr>
      <w:tabs>
        <w:tab w:val="center" w:pos="4153"/>
        <w:tab w:val="right" w:pos="8306"/>
      </w:tabs>
      <w:snapToGrid w:val="0"/>
      <w:jc w:val="center"/>
    </w:pPr>
    <w:rPr>
      <w:kern w:val="0"/>
      <w:sz w:val="18"/>
      <w:szCs w:val="18"/>
      <w:lang w:val="x-none" w:eastAsia="x-none"/>
    </w:rPr>
  </w:style>
  <w:style w:type="paragraph" w:customStyle="1" w:styleId="af">
    <w:name w:val="正文说明文字"/>
    <w:basedOn w:val="42"/>
    <w:link w:val="Char10"/>
    <w:pPr>
      <w:tabs>
        <w:tab w:val="left" w:pos="210"/>
      </w:tabs>
      <w:adjustRightInd w:val="0"/>
      <w:spacing w:beforeLines="0" w:before="0" w:afterLines="0" w:after="0" w:line="360" w:lineRule="auto"/>
      <w:ind w:firstLine="200"/>
    </w:pPr>
    <w:rPr>
      <w:rFonts w:eastAsia="宋体"/>
      <w:bCs/>
      <w:color w:val="000000"/>
      <w:kern w:val="44"/>
      <w:sz w:val="20"/>
    </w:rPr>
  </w:style>
  <w:style w:type="paragraph" w:customStyle="1" w:styleId="1ffe">
    <w:name w:val="正文文本缩进1"/>
    <w:basedOn w:val="a2"/>
    <w:pPr>
      <w:spacing w:after="120" w:line="360" w:lineRule="auto"/>
      <w:ind w:leftChars="200" w:left="420"/>
    </w:pPr>
  </w:style>
  <w:style w:type="paragraph" w:customStyle="1" w:styleId="MMTopic1">
    <w:name w:val="MM Topic 1"/>
    <w:basedOn w:val="1"/>
    <w:pPr>
      <w:keepLines w:val="0"/>
      <w:numPr>
        <w:numId w:val="0"/>
      </w:numPr>
      <w:tabs>
        <w:tab w:val="left" w:pos="851"/>
      </w:tabs>
      <w:autoSpaceDE w:val="0"/>
      <w:autoSpaceDN w:val="0"/>
      <w:snapToGrid w:val="0"/>
      <w:spacing w:beforeLines="100" w:before="312" w:after="330" w:line="576" w:lineRule="auto"/>
      <w:textAlignment w:val="bottom"/>
    </w:pPr>
    <w:rPr>
      <w:rFonts w:ascii="Calibri" w:eastAsia="宋体" w:hAnsi="Calibri"/>
      <w:b/>
      <w:sz w:val="44"/>
    </w:rPr>
  </w:style>
  <w:style w:type="paragraph" w:customStyle="1" w:styleId="ALTZ">
    <w:name w:val="正文缩进(ALT+Z)"/>
    <w:basedOn w:val="a2"/>
    <w:link w:val="ALTZChar"/>
    <w:pPr>
      <w:tabs>
        <w:tab w:val="left" w:pos="840"/>
      </w:tabs>
      <w:spacing w:line="360" w:lineRule="auto"/>
      <w:ind w:firstLineChars="200" w:firstLine="200"/>
    </w:pPr>
    <w:rPr>
      <w:kern w:val="0"/>
      <w:lang w:val="x-none" w:eastAsia="x-none"/>
    </w:rPr>
  </w:style>
  <w:style w:type="paragraph" w:customStyle="1" w:styleId="xl96">
    <w:name w:val="xl96"/>
    <w:basedOn w:val="a2"/>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宋体" w:hAnsi="宋体" w:cs="宋体"/>
      <w:color w:val="000000"/>
      <w:kern w:val="0"/>
      <w:sz w:val="22"/>
      <w:szCs w:val="22"/>
    </w:rPr>
  </w:style>
  <w:style w:type="paragraph" w:customStyle="1" w:styleId="affffffd">
    <w:name w:val="东莞正文"/>
    <w:basedOn w:val="a2"/>
    <w:pPr>
      <w:spacing w:line="360" w:lineRule="auto"/>
      <w:ind w:firstLineChars="200" w:firstLine="480"/>
    </w:pPr>
    <w:rPr>
      <w:rFonts w:ascii="Arial" w:eastAsia="仿宋_GB2312" w:hAnsi="Arial" w:cs="宋体"/>
      <w:color w:val="000000"/>
      <w:szCs w:val="20"/>
    </w:rPr>
  </w:style>
  <w:style w:type="paragraph" w:customStyle="1" w:styleId="affffffe">
    <w:name w:val="目录"/>
    <w:basedOn w:val="a2"/>
    <w:pPr>
      <w:tabs>
        <w:tab w:val="left" w:pos="0"/>
      </w:tabs>
      <w:spacing w:line="360" w:lineRule="auto"/>
      <w:jc w:val="center"/>
    </w:pPr>
    <w:rPr>
      <w:rFonts w:cs="宋体"/>
      <w:b/>
      <w:bCs/>
      <w:sz w:val="32"/>
      <w:szCs w:val="20"/>
    </w:rPr>
  </w:style>
  <w:style w:type="paragraph" w:customStyle="1" w:styleId="1fff">
    <w:name w:val="引文目录标题1"/>
    <w:basedOn w:val="a2"/>
    <w:next w:val="a2"/>
    <w:pPr>
      <w:adjustRightInd w:val="0"/>
      <w:spacing w:before="120" w:line="312" w:lineRule="atLeast"/>
      <w:textAlignment w:val="baseline"/>
    </w:pPr>
    <w:rPr>
      <w:rFonts w:ascii="Arial" w:hAnsi="Arial"/>
      <w:b/>
      <w:kern w:val="0"/>
      <w:szCs w:val="20"/>
    </w:rPr>
  </w:style>
  <w:style w:type="paragraph" w:customStyle="1" w:styleId="bvr">
    <w:name w:val="bvr"/>
    <w:basedOn w:val="a2"/>
    <w:pPr>
      <w:widowControl/>
      <w:spacing w:before="100" w:beforeAutospacing="1" w:after="100" w:afterAutospacing="1"/>
      <w:jc w:val="left"/>
    </w:pPr>
    <w:rPr>
      <w:rFonts w:ascii="宋体" w:hAnsi="宋体" w:hint="eastAsia"/>
      <w:color w:val="000000"/>
      <w:kern w:val="0"/>
    </w:rPr>
  </w:style>
  <w:style w:type="paragraph" w:customStyle="1" w:styleId="l18">
    <w:name w:val="l18"/>
    <w:basedOn w:val="a2"/>
    <w:pPr>
      <w:widowControl/>
      <w:spacing w:before="30" w:after="100" w:afterAutospacing="1" w:line="270" w:lineRule="atLeast"/>
      <w:ind w:left="90"/>
      <w:jc w:val="left"/>
    </w:pPr>
    <w:rPr>
      <w:rFonts w:ascii="Arial" w:hAnsi="Arial" w:cs="Arial"/>
      <w:color w:val="000000"/>
      <w:kern w:val="0"/>
      <w:sz w:val="18"/>
      <w:szCs w:val="18"/>
      <w:lang w:eastAsia="en-US"/>
    </w:rPr>
  </w:style>
  <w:style w:type="paragraph" w:customStyle="1" w:styleId="MSOTableHeadLargeVert">
    <w:name w:val="MSO_TableHeadLargeVert"/>
    <w:pPr>
      <w:spacing w:before="100" w:after="80"/>
    </w:pPr>
    <w:rPr>
      <w:rFonts w:ascii="Franklin Gothic Medium Cond" w:hAnsi="Franklin Gothic Medium Cond" w:cs="Franklin Gothic Condensed"/>
      <w:b/>
      <w:sz w:val="32"/>
      <w:lang w:eastAsia="en-US"/>
    </w:rPr>
  </w:style>
  <w:style w:type="paragraph" w:customStyle="1" w:styleId="MSOTableTextSmall">
    <w:name w:val="MSO_TableTextSmall"/>
    <w:pPr>
      <w:autoSpaceDE w:val="0"/>
      <w:autoSpaceDN w:val="0"/>
      <w:adjustRightInd w:val="0"/>
      <w:spacing w:line="180" w:lineRule="atLeast"/>
      <w:ind w:left="720"/>
    </w:pPr>
    <w:rPr>
      <w:rFonts w:ascii="Franklin Gothic Book" w:hAnsi="Franklin Gothic Book" w:cs="ITC Franklin Gothic Book"/>
      <w:sz w:val="14"/>
      <w:szCs w:val="14"/>
      <w:lang w:eastAsia="en-US"/>
    </w:rPr>
  </w:style>
  <w:style w:type="paragraph" w:customStyle="1" w:styleId="710">
    <w:name w:val="索引 71"/>
    <w:basedOn w:val="a2"/>
    <w:next w:val="a2"/>
    <w:pPr>
      <w:widowControl/>
      <w:ind w:left="1400" w:hanging="200"/>
      <w:jc w:val="left"/>
    </w:pPr>
    <w:rPr>
      <w:b/>
      <w:bCs/>
      <w:color w:val="000000"/>
      <w:kern w:val="0"/>
      <w:sz w:val="20"/>
      <w:szCs w:val="20"/>
      <w:lang w:eastAsia="en-US"/>
    </w:rPr>
  </w:style>
  <w:style w:type="paragraph" w:customStyle="1" w:styleId="CharChar1CharChar1CharChar1">
    <w:name w:val="Char Char1 Char Char1 Char Char1"/>
    <w:basedOn w:val="a2"/>
    <w:rPr>
      <w:rFonts w:ascii="Tahoma" w:hAnsi="Tahoma"/>
    </w:rPr>
  </w:style>
  <w:style w:type="paragraph" w:customStyle="1" w:styleId="afff3">
    <w:name w:val="文档正文（人）"/>
    <w:basedOn w:val="a2"/>
    <w:link w:val="CharChar3"/>
    <w:pPr>
      <w:tabs>
        <w:tab w:val="left" w:pos="840"/>
      </w:tabs>
      <w:adjustRightInd w:val="0"/>
      <w:spacing w:line="360" w:lineRule="auto"/>
      <w:ind w:firstLineChars="800" w:firstLine="800"/>
      <w:jc w:val="left"/>
      <w:textAlignment w:val="baseline"/>
    </w:pPr>
    <w:rPr>
      <w:rFonts w:ascii="仿宋_GB2312"/>
      <w:b/>
      <w:kern w:val="0"/>
      <w:sz w:val="28"/>
      <w:lang w:val="x-none" w:eastAsia="x-none"/>
    </w:rPr>
  </w:style>
  <w:style w:type="paragraph" w:customStyle="1" w:styleId="TOC1">
    <w:name w:val="TOC 标题1"/>
    <w:basedOn w:val="1"/>
    <w:next w:val="a2"/>
    <w:pPr>
      <w:widowControl/>
      <w:numPr>
        <w:numId w:val="0"/>
      </w:numPr>
      <w:tabs>
        <w:tab w:val="left" w:pos="851"/>
      </w:tabs>
      <w:spacing w:before="480" w:line="276" w:lineRule="auto"/>
      <w:jc w:val="left"/>
      <w:outlineLvl w:val="9"/>
    </w:pPr>
    <w:rPr>
      <w:rFonts w:ascii="Cambria" w:eastAsia="宋体" w:hAnsi="Cambria"/>
      <w:b/>
      <w:color w:val="365F91"/>
      <w:kern w:val="0"/>
      <w:sz w:val="28"/>
      <w:szCs w:val="28"/>
    </w:rPr>
  </w:style>
  <w:style w:type="paragraph" w:customStyle="1" w:styleId="xl70">
    <w:name w:val="xl70"/>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86">
    <w:name w:val="xl86"/>
    <w:basedOn w:val="a2"/>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Courier New" w:hAnsi="Courier New" w:cs="Courier New"/>
      <w:kern w:val="0"/>
      <w:sz w:val="20"/>
      <w:szCs w:val="20"/>
    </w:rPr>
  </w:style>
  <w:style w:type="paragraph" w:customStyle="1" w:styleId="Charff0">
    <w:name w:val="Char"/>
    <w:basedOn w:val="12"/>
    <w:pPr>
      <w:widowControl/>
      <w:ind w:firstLine="454"/>
      <w:jc w:val="left"/>
    </w:pPr>
    <w:rPr>
      <w:rFonts w:ascii="Tahoma" w:eastAsia="仿宋_GB2312" w:hAnsi="Tahoma" w:cs="宋体"/>
      <w:szCs w:val="20"/>
    </w:rPr>
  </w:style>
  <w:style w:type="paragraph" w:customStyle="1" w:styleId="4Char0">
    <w:name w:val="标书标题4 Char"/>
    <w:basedOn w:val="4"/>
    <w:link w:val="4CharChar"/>
    <w:pPr>
      <w:keepNext w:val="0"/>
      <w:keepLines w:val="0"/>
      <w:numPr>
        <w:ilvl w:val="0"/>
        <w:numId w:val="28"/>
      </w:numPr>
      <w:tabs>
        <w:tab w:val="left" w:pos="0"/>
      </w:tabs>
      <w:jc w:val="left"/>
    </w:pPr>
    <w:rPr>
      <w:rFonts w:ascii="宋体" w:eastAsia="宋体" w:hAnsi="宋体"/>
      <w:snapToGrid w:val="0"/>
      <w:szCs w:val="24"/>
      <w:lang w:val="en-US"/>
    </w:rPr>
  </w:style>
  <w:style w:type="paragraph" w:customStyle="1" w:styleId="1fe">
    <w:name w:val="标书标题1"/>
    <w:basedOn w:val="1"/>
    <w:pPr>
      <w:tabs>
        <w:tab w:val="left" w:pos="972"/>
      </w:tabs>
      <w:spacing w:line="480" w:lineRule="auto"/>
      <w:ind w:left="972" w:hanging="432"/>
      <w:outlineLvl w:val="3"/>
    </w:pPr>
    <w:rPr>
      <w:rFonts w:eastAsia="宋体"/>
      <w:b/>
      <w:szCs w:val="28"/>
      <w:lang w:val="zh-CN"/>
    </w:rPr>
  </w:style>
  <w:style w:type="paragraph" w:customStyle="1" w:styleId="Charff1">
    <w:name w:val="图示标注 Char"/>
    <w:basedOn w:val="1f6"/>
    <w:next w:val="a2"/>
    <w:pPr>
      <w:tabs>
        <w:tab w:val="left" w:pos="420"/>
      </w:tabs>
      <w:spacing w:line="360" w:lineRule="auto"/>
      <w:ind w:left="420" w:hanging="420"/>
    </w:pPr>
    <w:rPr>
      <w:rFonts w:ascii="宋体" w:eastAsia="仿宋_GB2312" w:hAnsi="宋体"/>
      <w:b/>
      <w:bCs/>
      <w:sz w:val="24"/>
    </w:rPr>
  </w:style>
  <w:style w:type="paragraph" w:customStyle="1" w:styleId="315">
    <w:name w:val="索引 31"/>
    <w:basedOn w:val="a2"/>
    <w:next w:val="a2"/>
    <w:pPr>
      <w:widowControl/>
      <w:ind w:left="600" w:hanging="200"/>
      <w:jc w:val="left"/>
    </w:pPr>
    <w:rPr>
      <w:b/>
      <w:bCs/>
      <w:color w:val="000000"/>
      <w:kern w:val="0"/>
      <w:sz w:val="20"/>
      <w:szCs w:val="20"/>
      <w:lang w:eastAsia="en-US"/>
    </w:rPr>
  </w:style>
  <w:style w:type="paragraph" w:customStyle="1" w:styleId="7PIM7">
    <w:name w:val="样式 标题 7PIM 7 + 行距: 单倍行距"/>
    <w:basedOn w:val="7"/>
    <w:pPr>
      <w:spacing w:line="240" w:lineRule="auto"/>
    </w:pPr>
    <w:rPr>
      <w:rFonts w:cs="宋体"/>
      <w:szCs w:val="20"/>
    </w:rPr>
  </w:style>
  <w:style w:type="paragraph" w:customStyle="1" w:styleId="215">
    <w:name w:val="正文文本缩进 21"/>
    <w:basedOn w:val="a2"/>
    <w:pPr>
      <w:autoSpaceDE w:val="0"/>
      <w:autoSpaceDN w:val="0"/>
      <w:adjustRightInd w:val="0"/>
      <w:spacing w:line="360" w:lineRule="auto"/>
      <w:ind w:firstLine="540"/>
      <w:textAlignment w:val="baseline"/>
    </w:pPr>
    <w:rPr>
      <w:szCs w:val="20"/>
    </w:rPr>
  </w:style>
  <w:style w:type="paragraph" w:customStyle="1" w:styleId="afffffff">
    <w:name w:val="附录五级条标题"/>
    <w:basedOn w:val="affffff2"/>
    <w:next w:val="a2"/>
    <w:pPr>
      <w:outlineLvl w:val="6"/>
    </w:pPr>
  </w:style>
  <w:style w:type="paragraph" w:customStyle="1" w:styleId="B4">
    <w:name w:val="B4"/>
    <w:basedOn w:val="a2"/>
    <w:pPr>
      <w:widowControl/>
      <w:tabs>
        <w:tab w:val="left" w:pos="840"/>
      </w:tabs>
      <w:spacing w:after="120"/>
      <w:ind w:left="1872"/>
      <w:jc w:val="left"/>
    </w:pPr>
    <w:rPr>
      <w:kern w:val="0"/>
      <w:sz w:val="22"/>
      <w:lang w:eastAsia="en-US"/>
    </w:rPr>
  </w:style>
  <w:style w:type="paragraph" w:customStyle="1" w:styleId="afffffff0">
    <w:name w:val="a"/>
    <w:basedOn w:val="a2"/>
    <w:pPr>
      <w:widowControl/>
      <w:spacing w:before="100" w:beforeAutospacing="1" w:after="100" w:afterAutospacing="1"/>
      <w:jc w:val="left"/>
    </w:pPr>
    <w:rPr>
      <w:rFonts w:ascii="宋体" w:hAnsi="宋体" w:cs="宋体"/>
      <w:kern w:val="0"/>
    </w:rPr>
  </w:style>
  <w:style w:type="paragraph" w:customStyle="1" w:styleId="afffffff1">
    <w:name w:val="首行缩进"/>
    <w:basedOn w:val="a2"/>
    <w:pPr>
      <w:tabs>
        <w:tab w:val="left" w:pos="105"/>
      </w:tabs>
      <w:spacing w:line="360" w:lineRule="auto"/>
      <w:ind w:firstLineChars="200" w:firstLine="200"/>
    </w:pPr>
  </w:style>
  <w:style w:type="paragraph" w:customStyle="1" w:styleId="afffffff2">
    <w:name w:val="标书正文"/>
    <w:basedOn w:val="ae"/>
    <w:pPr>
      <w:widowControl/>
      <w:spacing w:beforeLines="50" w:before="156" w:afterLines="50" w:after="156" w:line="400" w:lineRule="exact"/>
      <w:ind w:firstLineChars="200" w:firstLine="200"/>
    </w:pPr>
    <w:rPr>
      <w:rFonts w:ascii="黑体"/>
      <w:i w:val="0"/>
      <w:iCs w:val="0"/>
      <w:sz w:val="24"/>
      <w:szCs w:val="20"/>
    </w:rPr>
  </w:style>
  <w:style w:type="paragraph" w:customStyle="1" w:styleId="afffffff3">
    <w:name w:val="正文（紧凑）"/>
    <w:basedOn w:val="a2"/>
    <w:pPr>
      <w:tabs>
        <w:tab w:val="left" w:pos="420"/>
      </w:tabs>
      <w:spacing w:line="288" w:lineRule="auto"/>
      <w:ind w:firstLineChars="200" w:firstLine="200"/>
    </w:pPr>
    <w:rPr>
      <w:szCs w:val="20"/>
    </w:rPr>
  </w:style>
  <w:style w:type="paragraph" w:customStyle="1" w:styleId="MSOFigCap1">
    <w:name w:val="MSO_FigCap1"/>
    <w:next w:val="MSOPara"/>
    <w:pPr>
      <w:spacing w:line="220" w:lineRule="atLeast"/>
      <w:ind w:left="1094" w:right="245"/>
    </w:pPr>
    <w:rPr>
      <w:rFonts w:ascii="Palatino Linotype" w:hAnsi="Palatino Linotype"/>
      <w:i/>
      <w:iCs/>
      <w:sz w:val="18"/>
      <w:szCs w:val="18"/>
      <w:lang w:eastAsia="en-US"/>
    </w:rPr>
  </w:style>
  <w:style w:type="paragraph" w:customStyle="1" w:styleId="MSOListNoteEnd2">
    <w:name w:val="MSO_ListNoteEnd2"/>
    <w:basedOn w:val="MSOListNote2"/>
    <w:pPr>
      <w:pBdr>
        <w:bottom w:val="single" w:sz="4" w:space="1" w:color="auto"/>
      </w:pBdr>
      <w:spacing w:before="80" w:line="60" w:lineRule="atLeast"/>
      <w:ind w:right="-43"/>
    </w:pPr>
    <w:rPr>
      <w:sz w:val="8"/>
      <w:szCs w:val="8"/>
    </w:rPr>
  </w:style>
  <w:style w:type="paragraph" w:customStyle="1" w:styleId="afffffff4">
    <w:name w:val="表格项目符号"/>
    <w:basedOn w:val="afffffff5"/>
    <w:pPr>
      <w:widowControl w:val="0"/>
      <w:numPr>
        <w:numId w:val="29"/>
      </w:numPr>
      <w:tabs>
        <w:tab w:val="clear" w:pos="360"/>
        <w:tab w:val="left" w:pos="249"/>
        <w:tab w:val="left" w:pos="780"/>
      </w:tabs>
      <w:snapToGrid w:val="0"/>
      <w:spacing w:line="300" w:lineRule="auto"/>
      <w:ind w:firstLineChars="200" w:firstLine="200"/>
      <w:jc w:val="both"/>
    </w:pPr>
    <w:rPr>
      <w:rFonts w:eastAsia="宋体"/>
      <w:kern w:val="2"/>
      <w:sz w:val="21"/>
      <w:szCs w:val="24"/>
    </w:rPr>
  </w:style>
  <w:style w:type="paragraph" w:customStyle="1" w:styleId="xl105">
    <w:name w:val="xl105"/>
    <w:basedOn w:val="a2"/>
    <w:pPr>
      <w:widowControl/>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宋体" w:hAnsi="宋体" w:cs="宋体"/>
      <w:kern w:val="0"/>
    </w:rPr>
  </w:style>
  <w:style w:type="paragraph" w:customStyle="1" w:styleId="xl121">
    <w:name w:val="xl121"/>
    <w:basedOn w:val="a2"/>
    <w:pPr>
      <w:widowControl/>
      <w:pBdr>
        <w:bottom w:val="single" w:sz="4" w:space="0" w:color="auto"/>
      </w:pBdr>
      <w:shd w:val="clear" w:color="000000" w:fill="C0C0C0"/>
      <w:spacing w:before="100" w:beforeAutospacing="1" w:after="100" w:afterAutospacing="1"/>
      <w:jc w:val="right"/>
      <w:textAlignment w:val="center"/>
    </w:pPr>
    <w:rPr>
      <w:rFonts w:ascii="宋体" w:hAnsi="宋体" w:cs="宋体"/>
      <w:kern w:val="0"/>
    </w:rPr>
  </w:style>
  <w:style w:type="paragraph" w:customStyle="1" w:styleId="xl137">
    <w:name w:val="xl137"/>
    <w:basedOn w:val="a2"/>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rPr>
  </w:style>
  <w:style w:type="paragraph" w:customStyle="1" w:styleId="Salutation1">
    <w:name w:val="Salutation1"/>
    <w:basedOn w:val="a2"/>
    <w:next w:val="a2"/>
    <w:rPr>
      <w:rFonts w:ascii="Arial" w:hAnsi="Arial"/>
    </w:rPr>
  </w:style>
  <w:style w:type="paragraph" w:styleId="72">
    <w:name w:val="toc 7"/>
    <w:basedOn w:val="a2"/>
    <w:next w:val="a2"/>
    <w:uiPriority w:val="39"/>
    <w:pPr>
      <w:ind w:left="1260"/>
      <w:jc w:val="left"/>
    </w:pPr>
    <w:rPr>
      <w:sz w:val="18"/>
      <w:szCs w:val="18"/>
    </w:rPr>
  </w:style>
  <w:style w:type="paragraph" w:styleId="af4">
    <w:name w:val="endnote text"/>
    <w:basedOn w:val="a2"/>
    <w:link w:val="af3"/>
    <w:pPr>
      <w:widowControl/>
      <w:jc w:val="left"/>
    </w:pPr>
    <w:rPr>
      <w:rFonts w:ascii="Arial" w:hAnsi="Arial"/>
      <w:bCs/>
      <w:color w:val="000000"/>
      <w:kern w:val="0"/>
      <w:sz w:val="20"/>
      <w:szCs w:val="20"/>
      <w:lang w:val="x-none" w:eastAsia="en-US"/>
    </w:rPr>
  </w:style>
  <w:style w:type="paragraph" w:customStyle="1" w:styleId="312">
    <w:name w:val="列表编号 31"/>
    <w:basedOn w:val="a2"/>
    <w:pPr>
      <w:numPr>
        <w:numId w:val="30"/>
      </w:numPr>
      <w:tabs>
        <w:tab w:val="left" w:pos="1260"/>
      </w:tabs>
      <w:spacing w:after="100" w:afterAutospacing="1"/>
    </w:pPr>
    <w:rPr>
      <w:rFonts w:eastAsia="仿宋_GB2312"/>
    </w:rPr>
  </w:style>
  <w:style w:type="paragraph" w:customStyle="1" w:styleId="2New">
    <w:name w:val="标题2New"/>
    <w:basedOn w:val="20"/>
    <w:pPr>
      <w:numPr>
        <w:ilvl w:val="0"/>
        <w:numId w:val="0"/>
      </w:numPr>
      <w:tabs>
        <w:tab w:val="clear" w:pos="735"/>
        <w:tab w:val="left" w:pos="1500"/>
      </w:tabs>
      <w:spacing w:before="260" w:after="260"/>
      <w:ind w:left="1500" w:hanging="420"/>
      <w:outlineLvl w:val="2"/>
    </w:pPr>
    <w:rPr>
      <w:sz w:val="32"/>
    </w:rPr>
  </w:style>
  <w:style w:type="paragraph" w:customStyle="1" w:styleId="MSOCode1">
    <w:name w:val="MSO_Code1"/>
    <w:basedOn w:val="a2"/>
    <w:pPr>
      <w:widowControl/>
      <w:spacing w:before="40" w:line="200" w:lineRule="atLeast"/>
      <w:ind w:left="999" w:firstLine="14"/>
      <w:jc w:val="left"/>
      <w:outlineLvl w:val="0"/>
    </w:pPr>
    <w:rPr>
      <w:rFonts w:ascii="Lucida Sans Typewriter" w:hAnsi="Lucida Sans Typewriter"/>
      <w:bCs/>
      <w:color w:val="000000"/>
      <w:kern w:val="0"/>
      <w:sz w:val="16"/>
      <w:szCs w:val="16"/>
      <w:lang w:eastAsia="en-US"/>
    </w:rPr>
  </w:style>
  <w:style w:type="paragraph" w:customStyle="1" w:styleId="MSOSyntax1">
    <w:name w:val="MSO_Syntax1"/>
    <w:basedOn w:val="MSOSyntax"/>
    <w:pPr>
      <w:spacing w:before="60"/>
      <w:ind w:left="1000"/>
    </w:pPr>
  </w:style>
  <w:style w:type="paragraph" w:customStyle="1" w:styleId="Normal">
    <w:name w:val="_Normal"/>
    <w:rPr>
      <w:sz w:val="24"/>
      <w:szCs w:val="24"/>
      <w:lang w:eastAsia="en-US"/>
    </w:rPr>
  </w:style>
  <w:style w:type="paragraph" w:customStyle="1" w:styleId="22">
    <w:name w:val="样式2"/>
    <w:basedOn w:val="a2"/>
    <w:link w:val="2Char"/>
    <w:pPr>
      <w:tabs>
        <w:tab w:val="left" w:pos="-212"/>
      </w:tabs>
      <w:spacing w:line="360" w:lineRule="auto"/>
      <w:ind w:left="-113" w:firstLine="510"/>
    </w:pPr>
    <w:rPr>
      <w:kern w:val="0"/>
      <w:sz w:val="20"/>
      <w:szCs w:val="19"/>
      <w:lang w:val="x-none" w:eastAsia="x-none"/>
    </w:rPr>
  </w:style>
  <w:style w:type="paragraph" w:customStyle="1" w:styleId="1fff0">
    <w:name w:val="正文缩进1"/>
    <w:basedOn w:val="a2"/>
    <w:pPr>
      <w:spacing w:beforeLines="50" w:before="156" w:afterLines="50" w:after="156" w:line="300" w:lineRule="auto"/>
      <w:ind w:firstLineChars="200" w:firstLine="480"/>
    </w:pPr>
    <w:rPr>
      <w:rFonts w:eastAsia="仿宋_GB2312"/>
    </w:rPr>
  </w:style>
  <w:style w:type="paragraph" w:customStyle="1" w:styleId="afffffff6">
    <w:name w:val="大圆点标题"/>
    <w:basedOn w:val="afffffff5"/>
    <w:pPr>
      <w:numPr>
        <w:numId w:val="31"/>
      </w:numPr>
      <w:tabs>
        <w:tab w:val="clear" w:pos="360"/>
        <w:tab w:val="left" w:pos="840"/>
      </w:tabs>
      <w:spacing w:beforeLines="30" w:before="93" w:line="300" w:lineRule="auto"/>
      <w:ind w:firstLine="0"/>
      <w:jc w:val="both"/>
    </w:pPr>
    <w:rPr>
      <w:rFonts w:ascii="Arial" w:eastAsia="宋体" w:hAnsi="Arial" w:cs="Arial"/>
      <w:b/>
      <w:bCs/>
      <w:sz w:val="24"/>
      <w:szCs w:val="24"/>
    </w:rPr>
  </w:style>
  <w:style w:type="paragraph" w:customStyle="1" w:styleId="xl95">
    <w:name w:val="xl95"/>
    <w:basedOn w:val="a2"/>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宋体" w:hAnsi="宋体" w:cs="宋体"/>
      <w:color w:val="000000"/>
      <w:kern w:val="0"/>
      <w:sz w:val="22"/>
      <w:szCs w:val="22"/>
    </w:rPr>
  </w:style>
  <w:style w:type="paragraph" w:customStyle="1" w:styleId="BodyTextIndent21">
    <w:name w:val="Body Text Indent 21"/>
    <w:basedOn w:val="a2"/>
    <w:pPr>
      <w:autoSpaceDE w:val="0"/>
      <w:autoSpaceDN w:val="0"/>
      <w:adjustRightInd w:val="0"/>
      <w:spacing w:line="360" w:lineRule="auto"/>
      <w:ind w:firstLine="540"/>
      <w:textAlignment w:val="baseline"/>
    </w:pPr>
    <w:rPr>
      <w:szCs w:val="20"/>
    </w:rPr>
  </w:style>
  <w:style w:type="paragraph" w:styleId="62">
    <w:name w:val="toc 6"/>
    <w:basedOn w:val="a2"/>
    <w:next w:val="a2"/>
    <w:uiPriority w:val="39"/>
    <w:pPr>
      <w:ind w:left="1050"/>
      <w:jc w:val="left"/>
    </w:pPr>
    <w:rPr>
      <w:sz w:val="18"/>
      <w:szCs w:val="18"/>
    </w:rPr>
  </w:style>
  <w:style w:type="paragraph" w:styleId="45">
    <w:name w:val="List Bullet 4"/>
    <w:basedOn w:val="a2"/>
    <w:pPr>
      <w:widowControl/>
      <w:tabs>
        <w:tab w:val="left" w:pos="420"/>
      </w:tabs>
      <w:ind w:left="420" w:hanging="420"/>
      <w:jc w:val="left"/>
    </w:pPr>
    <w:rPr>
      <w:rFonts w:ascii="Arial" w:hAnsi="Arial"/>
      <w:bCs/>
      <w:color w:val="000000"/>
      <w:kern w:val="0"/>
      <w:sz w:val="20"/>
      <w:szCs w:val="20"/>
      <w:lang w:eastAsia="en-US"/>
    </w:rPr>
  </w:style>
  <w:style w:type="paragraph" w:customStyle="1" w:styleId="afffffff7">
    <w:name w:val="*正文"/>
    <w:basedOn w:val="a2"/>
    <w:qFormat/>
    <w:rsid w:val="00205674"/>
    <w:pPr>
      <w:spacing w:line="300" w:lineRule="auto"/>
      <w:ind w:firstLineChars="200" w:firstLine="480"/>
    </w:pPr>
    <w:rPr>
      <w:rFonts w:ascii="宋体" w:hAnsi="宋体" w:cs="仿宋_GB2312"/>
    </w:rPr>
  </w:style>
  <w:style w:type="paragraph" w:customStyle="1" w:styleId="216">
    <w:name w:val="列表 21"/>
    <w:basedOn w:val="a2"/>
    <w:pPr>
      <w:ind w:leftChars="200" w:left="100" w:hangingChars="200" w:hanging="200"/>
    </w:pPr>
  </w:style>
  <w:style w:type="paragraph" w:customStyle="1" w:styleId="46">
    <w:name w:val="样式4"/>
    <w:basedOn w:val="a2"/>
    <w:pPr>
      <w:tabs>
        <w:tab w:val="left" w:pos="425"/>
      </w:tabs>
      <w:spacing w:line="360" w:lineRule="auto"/>
      <w:ind w:left="425" w:hanging="425"/>
    </w:pPr>
    <w:rPr>
      <w:rFonts w:ascii="宋体" w:hAnsi="宋体"/>
    </w:rPr>
  </w:style>
  <w:style w:type="paragraph" w:customStyle="1" w:styleId="4H4RefHeading1rh1Headingsqlsect1234h4FirstS1">
    <w:name w:val="样式 标题 4H4Ref Heading 1rh1Heading sqlsect 1.2.3.4h4First S...1"/>
    <w:basedOn w:val="4"/>
    <w:pPr>
      <w:tabs>
        <w:tab w:val="left" w:pos="0"/>
        <w:tab w:val="left" w:pos="864"/>
        <w:tab w:val="left" w:pos="1584"/>
      </w:tabs>
      <w:spacing w:line="480" w:lineRule="auto"/>
      <w:ind w:left="864" w:right="240" w:hanging="864"/>
      <w:jc w:val="left"/>
    </w:pPr>
    <w:rPr>
      <w:rFonts w:eastAsia="宋体" w:cs="宋体"/>
      <w:b/>
      <w:szCs w:val="20"/>
    </w:rPr>
  </w:style>
  <w:style w:type="paragraph" w:customStyle="1" w:styleId="MSOListEnd">
    <w:name w:val="MSO_ListEnd"/>
    <w:next w:val="MSOPara"/>
    <w:pPr>
      <w:autoSpaceDE w:val="0"/>
      <w:autoSpaceDN w:val="0"/>
      <w:adjustRightInd w:val="0"/>
      <w:spacing w:line="20" w:lineRule="atLeast"/>
      <w:ind w:left="1000"/>
    </w:pPr>
    <w:rPr>
      <w:rFonts w:ascii="Times" w:hAnsi="Times" w:cs="Times"/>
      <w:sz w:val="8"/>
      <w:szCs w:val="8"/>
      <w:lang w:eastAsia="en-US"/>
    </w:rPr>
  </w:style>
  <w:style w:type="paragraph" w:customStyle="1" w:styleId="MSOTableCap2">
    <w:name w:val="MSO_TableCap2"/>
    <w:basedOn w:val="MSOTableCap1"/>
    <w:pPr>
      <w:ind w:left="1440"/>
    </w:pPr>
  </w:style>
  <w:style w:type="paragraph" w:customStyle="1" w:styleId="610">
    <w:name w:val="索引 61"/>
    <w:basedOn w:val="a2"/>
    <w:next w:val="a2"/>
    <w:pPr>
      <w:widowControl/>
      <w:ind w:left="1200" w:hanging="200"/>
      <w:jc w:val="left"/>
    </w:pPr>
    <w:rPr>
      <w:b/>
      <w:bCs/>
      <w:color w:val="000000"/>
      <w:kern w:val="0"/>
      <w:sz w:val="20"/>
      <w:szCs w:val="20"/>
      <w:lang w:eastAsia="en-US"/>
    </w:rPr>
  </w:style>
  <w:style w:type="paragraph" w:customStyle="1" w:styleId="217">
    <w:name w:val="索引 21"/>
    <w:basedOn w:val="a2"/>
    <w:next w:val="a2"/>
    <w:pPr>
      <w:widowControl/>
      <w:ind w:left="400" w:hanging="200"/>
      <w:jc w:val="left"/>
    </w:pPr>
    <w:rPr>
      <w:b/>
      <w:bCs/>
      <w:color w:val="000000"/>
      <w:kern w:val="0"/>
      <w:sz w:val="20"/>
      <w:szCs w:val="20"/>
      <w:lang w:eastAsia="en-US"/>
    </w:rPr>
  </w:style>
  <w:style w:type="paragraph" w:customStyle="1" w:styleId="13">
    <w:name w:val="批注主题1"/>
    <w:basedOn w:val="affa"/>
    <w:next w:val="affa"/>
    <w:link w:val="Char3"/>
    <w:rPr>
      <w:b/>
      <w:bCs w:val="0"/>
    </w:rPr>
  </w:style>
  <w:style w:type="paragraph" w:customStyle="1" w:styleId="afd">
    <w:name w:val="正文样式"/>
    <w:basedOn w:val="a2"/>
    <w:link w:val="Charc"/>
    <w:pPr>
      <w:tabs>
        <w:tab w:val="left" w:pos="840"/>
      </w:tabs>
      <w:spacing w:line="360" w:lineRule="auto"/>
      <w:ind w:firstLineChars="200" w:firstLine="200"/>
    </w:pPr>
    <w:rPr>
      <w:b/>
      <w:kern w:val="0"/>
      <w:szCs w:val="20"/>
      <w:lang w:val="x-none" w:eastAsia="x-none"/>
    </w:rPr>
  </w:style>
  <w:style w:type="paragraph" w:customStyle="1" w:styleId="xl85">
    <w:name w:val="xl85"/>
    <w:basedOn w:val="a2"/>
    <w:pPr>
      <w:widowControl/>
      <w:pBdr>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rPr>
  </w:style>
  <w:style w:type="paragraph" w:styleId="af9">
    <w:name w:val="Subtitle"/>
    <w:basedOn w:val="a2"/>
    <w:link w:val="af8"/>
    <w:qFormat/>
    <w:pPr>
      <w:widowControl/>
      <w:spacing w:after="60"/>
      <w:jc w:val="center"/>
    </w:pPr>
    <w:rPr>
      <w:rFonts w:ascii="Arial" w:hAnsi="Arial"/>
      <w:bCs/>
      <w:color w:val="000000"/>
      <w:kern w:val="0"/>
      <w:lang w:val="x-none" w:eastAsia="en-US"/>
    </w:rPr>
  </w:style>
  <w:style w:type="paragraph" w:customStyle="1" w:styleId="MSOHead4">
    <w:name w:val="MSO_Head4"/>
    <w:next w:val="a2"/>
    <w:pPr>
      <w:keepNext/>
      <w:spacing w:before="180" w:after="60"/>
    </w:pPr>
    <w:rPr>
      <w:rFonts w:ascii="Franklin Gothic Medium Cond" w:hAnsi="Franklin Gothic Medium Cond"/>
      <w:sz w:val="27"/>
      <w:szCs w:val="28"/>
      <w:lang w:eastAsia="en-US"/>
    </w:rPr>
  </w:style>
  <w:style w:type="paragraph" w:customStyle="1" w:styleId="MSONotePara2">
    <w:name w:val="MSO_NotePara2"/>
    <w:basedOn w:val="MSONotePara1"/>
    <w:next w:val="MSONotePara1"/>
    <w:pPr>
      <w:ind w:left="562"/>
    </w:pPr>
  </w:style>
  <w:style w:type="paragraph" w:customStyle="1" w:styleId="2Char2">
    <w:name w:val="正文 + 首行缩进:  2 字符 Char"/>
    <w:basedOn w:val="a2"/>
    <w:link w:val="2CharChar"/>
    <w:pPr>
      <w:spacing w:line="360" w:lineRule="auto"/>
      <w:ind w:firstLineChars="200" w:firstLine="480"/>
    </w:pPr>
    <w:rPr>
      <w:kern w:val="0"/>
      <w:sz w:val="20"/>
      <w:szCs w:val="20"/>
      <w:lang w:val="x-none" w:eastAsia="x-none"/>
    </w:rPr>
  </w:style>
  <w:style w:type="paragraph" w:customStyle="1" w:styleId="afffffff8">
    <w:name w:val="表文"/>
    <w:basedOn w:val="42"/>
    <w:pPr>
      <w:adjustRightInd w:val="0"/>
      <w:snapToGrid w:val="0"/>
      <w:spacing w:beforeLines="0" w:before="0" w:afterLines="0" w:after="0" w:line="240" w:lineRule="auto"/>
      <w:ind w:firstLineChars="0" w:firstLine="0"/>
    </w:pPr>
    <w:rPr>
      <w:rFonts w:ascii="Tahoma" w:eastAsia="宋体" w:hAnsi="Tahoma"/>
      <w:sz w:val="21"/>
    </w:rPr>
  </w:style>
  <w:style w:type="paragraph" w:customStyle="1" w:styleId="MMTopic7">
    <w:name w:val="MM Topic 7"/>
    <w:basedOn w:val="7"/>
    <w:pPr>
      <w:numPr>
        <w:ilvl w:val="0"/>
        <w:numId w:val="0"/>
      </w:numPr>
      <w:tabs>
        <w:tab w:val="clear" w:pos="1296"/>
        <w:tab w:val="left" w:pos="748"/>
      </w:tabs>
      <w:ind w:left="748" w:hanging="374"/>
    </w:pPr>
    <w:rPr>
      <w:rFonts w:ascii="Calibri" w:hAnsi="Calibri"/>
      <w:sz w:val="28"/>
    </w:rPr>
  </w:style>
  <w:style w:type="paragraph" w:customStyle="1" w:styleId="font10">
    <w:name w:val="font10"/>
    <w:basedOn w:val="a2"/>
    <w:pPr>
      <w:widowControl/>
      <w:spacing w:before="100" w:beforeAutospacing="1" w:after="100" w:afterAutospacing="1"/>
      <w:jc w:val="left"/>
    </w:pPr>
    <w:rPr>
      <w:rFonts w:ascii="Courier New" w:hAnsi="Courier New" w:cs="Courier New"/>
      <w:b/>
      <w:bCs/>
      <w:kern w:val="0"/>
      <w:sz w:val="20"/>
      <w:szCs w:val="20"/>
    </w:rPr>
  </w:style>
  <w:style w:type="paragraph" w:customStyle="1" w:styleId="xl68">
    <w:name w:val="xl68"/>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ourier New" w:hAnsi="Courier New" w:cs="Courier New"/>
      <w:kern w:val="0"/>
      <w:sz w:val="20"/>
      <w:szCs w:val="20"/>
    </w:rPr>
  </w:style>
  <w:style w:type="paragraph" w:customStyle="1" w:styleId="afff">
    <w:name w:val="仿宋三号正文"/>
    <w:basedOn w:val="a2"/>
    <w:link w:val="Charfa"/>
    <w:qFormat/>
    <w:pPr>
      <w:ind w:firstLineChars="231" w:firstLine="739"/>
    </w:pPr>
    <w:rPr>
      <w:rFonts w:ascii="仿宋_GB2312" w:eastAsia="仿宋_GB2312" w:hAnsi="仿宋_GB2312"/>
      <w:bCs/>
      <w:kern w:val="0"/>
      <w:sz w:val="32"/>
      <w:szCs w:val="32"/>
    </w:rPr>
  </w:style>
  <w:style w:type="paragraph" w:customStyle="1" w:styleId="1f2">
    <w:name w:val="样式1"/>
    <w:basedOn w:val="42"/>
    <w:next w:val="42"/>
    <w:link w:val="1Char3"/>
    <w:qFormat/>
    <w:pPr>
      <w:spacing w:beforeLines="0" w:before="0" w:afterLines="0" w:after="0"/>
      <w:ind w:firstLine="200"/>
    </w:pPr>
    <w:rPr>
      <w:rFonts w:ascii="宋体" w:eastAsia="宋体" w:hAnsi="宋体"/>
    </w:rPr>
  </w:style>
  <w:style w:type="paragraph" w:customStyle="1" w:styleId="p15">
    <w:name w:val="p15"/>
    <w:basedOn w:val="a2"/>
    <w:pPr>
      <w:widowControl/>
      <w:snapToGrid w:val="0"/>
      <w:spacing w:line="400" w:lineRule="atLeast"/>
      <w:ind w:firstLine="482"/>
    </w:pPr>
    <w:rPr>
      <w:kern w:val="0"/>
    </w:rPr>
  </w:style>
  <w:style w:type="paragraph" w:customStyle="1" w:styleId="xl104">
    <w:name w:val="xl104"/>
    <w:basedOn w:val="a2"/>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120">
    <w:name w:val="xl120"/>
    <w:basedOn w:val="a2"/>
    <w:pPr>
      <w:widowControl/>
      <w:pBdr>
        <w:top w:val="single" w:sz="4" w:space="0" w:color="auto"/>
        <w:bottom w:val="single" w:sz="4" w:space="0" w:color="auto"/>
      </w:pBdr>
      <w:shd w:val="clear" w:color="000000" w:fill="C0C0C0"/>
      <w:spacing w:before="100" w:beforeAutospacing="1" w:after="100" w:afterAutospacing="1"/>
      <w:jc w:val="right"/>
      <w:textAlignment w:val="center"/>
    </w:pPr>
    <w:rPr>
      <w:rFonts w:ascii="宋体" w:hAnsi="宋体" w:cs="宋体"/>
      <w:kern w:val="0"/>
    </w:rPr>
  </w:style>
  <w:style w:type="paragraph" w:customStyle="1" w:styleId="xl136">
    <w:name w:val="xl136"/>
    <w:basedOn w:val="a2"/>
    <w:pPr>
      <w:widowControl/>
      <w:pBdr>
        <w:left w:val="single" w:sz="4" w:space="0" w:color="auto"/>
        <w:right w:val="single" w:sz="4" w:space="0" w:color="auto"/>
      </w:pBdr>
      <w:spacing w:before="100" w:beforeAutospacing="1" w:after="100" w:afterAutospacing="1"/>
      <w:jc w:val="center"/>
      <w:textAlignment w:val="center"/>
    </w:pPr>
    <w:rPr>
      <w:rFonts w:ascii="宋体" w:hAnsi="宋体" w:cs="宋体"/>
      <w:kern w:val="0"/>
    </w:rPr>
  </w:style>
  <w:style w:type="paragraph" w:customStyle="1" w:styleId="p16">
    <w:name w:val="p16"/>
    <w:basedOn w:val="a2"/>
    <w:pPr>
      <w:widowControl/>
      <w:snapToGrid w:val="0"/>
      <w:spacing w:line="400" w:lineRule="atLeast"/>
      <w:ind w:firstLine="482"/>
    </w:pPr>
    <w:rPr>
      <w:kern w:val="0"/>
    </w:rPr>
  </w:style>
  <w:style w:type="paragraph" w:styleId="afffffff5">
    <w:name w:val="List Bullet"/>
    <w:basedOn w:val="a2"/>
    <w:pPr>
      <w:widowControl/>
      <w:tabs>
        <w:tab w:val="left" w:pos="360"/>
      </w:tabs>
      <w:ind w:left="360" w:hanging="360"/>
      <w:jc w:val="left"/>
    </w:pPr>
    <w:rPr>
      <w:rFonts w:eastAsia="Times New Roman"/>
      <w:kern w:val="0"/>
      <w:sz w:val="20"/>
      <w:szCs w:val="20"/>
    </w:rPr>
  </w:style>
  <w:style w:type="paragraph" w:styleId="aa">
    <w:name w:val="footer"/>
    <w:aliases w:val="FtrF"/>
    <w:basedOn w:val="a2"/>
    <w:link w:val="a9"/>
    <w:uiPriority w:val="99"/>
    <w:pPr>
      <w:tabs>
        <w:tab w:val="center" w:pos="4153"/>
        <w:tab w:val="right" w:pos="8306"/>
      </w:tabs>
      <w:snapToGrid w:val="0"/>
      <w:jc w:val="left"/>
    </w:pPr>
    <w:rPr>
      <w:kern w:val="0"/>
      <w:sz w:val="18"/>
      <w:szCs w:val="18"/>
      <w:lang w:val="x-none" w:eastAsia="x-none"/>
    </w:rPr>
  </w:style>
  <w:style w:type="paragraph" w:customStyle="1" w:styleId="MSOListPara2">
    <w:name w:val="MSO_ListPara2"/>
    <w:basedOn w:val="MSOListPara1"/>
    <w:pPr>
      <w:ind w:left="1080"/>
    </w:pPr>
  </w:style>
  <w:style w:type="paragraph" w:customStyle="1" w:styleId="MSOPartTitle">
    <w:name w:val="MSO_PartTitle"/>
    <w:basedOn w:val="MSOChapTitle"/>
    <w:next w:val="MSOPara"/>
  </w:style>
  <w:style w:type="paragraph" w:customStyle="1" w:styleId="afffffff9">
    <w:name w:val="编号，小四"/>
    <w:basedOn w:val="a2"/>
    <w:qFormat/>
    <w:pPr>
      <w:numPr>
        <w:numId w:val="32"/>
      </w:numPr>
      <w:spacing w:line="360" w:lineRule="auto"/>
      <w:ind w:firstLineChars="200" w:firstLine="200"/>
    </w:pPr>
    <w:rPr>
      <w:rFonts w:eastAsia="仿宋" w:cs="宋体"/>
      <w:szCs w:val="20"/>
    </w:rPr>
  </w:style>
  <w:style w:type="paragraph" w:customStyle="1" w:styleId="Charff2">
    <w:name w:val="章正文 Char"/>
    <w:basedOn w:val="a2"/>
    <w:pPr>
      <w:numPr>
        <w:numId w:val="33"/>
      </w:numPr>
      <w:spacing w:afterLines="50" w:after="156" w:line="380" w:lineRule="exact"/>
    </w:pPr>
    <w:rPr>
      <w:rFonts w:ascii="宋体" w:hAnsi="宋体"/>
      <w:spacing w:val="6"/>
    </w:rPr>
  </w:style>
  <w:style w:type="paragraph" w:customStyle="1" w:styleId="a7">
    <w:name w:val="文字"/>
    <w:basedOn w:val="a2"/>
    <w:link w:val="Char0"/>
    <w:pPr>
      <w:tabs>
        <w:tab w:val="left" w:pos="8520"/>
      </w:tabs>
      <w:adjustRightInd w:val="0"/>
      <w:spacing w:line="312" w:lineRule="auto"/>
      <w:ind w:right="-210" w:firstLine="556"/>
    </w:pPr>
    <w:rPr>
      <w:rFonts w:ascii="楷体_GB2312" w:eastAsia="楷体_GB2312"/>
      <w:kern w:val="0"/>
      <w:sz w:val="28"/>
      <w:szCs w:val="20"/>
      <w:lang w:val="x-none" w:eastAsia="x-none"/>
    </w:rPr>
  </w:style>
  <w:style w:type="paragraph" w:customStyle="1" w:styleId="CharCharCharCharCharChar">
    <w:name w:val="Char Char Char Char Char Char"/>
    <w:basedOn w:val="12"/>
    <w:pPr>
      <w:tabs>
        <w:tab w:val="left" w:pos="840"/>
      </w:tabs>
      <w:ind w:leftChars="1400" w:left="1400"/>
    </w:pPr>
    <w:rPr>
      <w:rFonts w:ascii="Tahoma" w:hAnsi="Tahoma"/>
      <w:sz w:val="24"/>
    </w:rPr>
  </w:style>
  <w:style w:type="paragraph" w:customStyle="1" w:styleId="afffffffa">
    <w:name w:val="表格标题(居中)"/>
    <w:basedOn w:val="a2"/>
    <w:pPr>
      <w:tabs>
        <w:tab w:val="left" w:pos="840"/>
      </w:tabs>
      <w:autoSpaceDE w:val="0"/>
      <w:autoSpaceDN w:val="0"/>
      <w:adjustRightInd w:val="0"/>
      <w:snapToGrid w:val="0"/>
      <w:jc w:val="center"/>
    </w:pPr>
    <w:rPr>
      <w:b/>
      <w:kern w:val="0"/>
      <w:szCs w:val="20"/>
    </w:rPr>
  </w:style>
  <w:style w:type="paragraph" w:customStyle="1" w:styleId="MMTopic6">
    <w:name w:val="MM Topic 6"/>
    <w:basedOn w:val="6"/>
    <w:pPr>
      <w:numPr>
        <w:ilvl w:val="0"/>
        <w:numId w:val="0"/>
      </w:numPr>
      <w:tabs>
        <w:tab w:val="clear" w:pos="1440"/>
        <w:tab w:val="clear" w:pos="1620"/>
        <w:tab w:val="left" w:pos="748"/>
      </w:tabs>
      <w:ind w:left="748" w:hanging="374"/>
    </w:pPr>
    <w:rPr>
      <w:rFonts w:ascii="Cambria" w:eastAsia="宋体" w:hAnsi="Cambria"/>
      <w:b/>
    </w:rPr>
  </w:style>
  <w:style w:type="paragraph" w:customStyle="1" w:styleId="afffffffb">
    <w:name w:val="附图标题"/>
    <w:basedOn w:val="afffffa"/>
    <w:next w:val="42"/>
    <w:pPr>
      <w:keepNext w:val="0"/>
      <w:numPr>
        <w:numId w:val="34"/>
      </w:numPr>
      <w:tabs>
        <w:tab w:val="clear" w:pos="840"/>
        <w:tab w:val="left" w:pos="720"/>
      </w:tabs>
      <w:spacing w:afterLines="100" w:after="312"/>
    </w:pPr>
    <w:rPr>
      <w:rFonts w:ascii="Arial" w:eastAsia="黑体" w:hAnsi="Arial"/>
      <w:b/>
    </w:rPr>
  </w:style>
  <w:style w:type="paragraph" w:customStyle="1" w:styleId="xl94">
    <w:name w:val="xl94"/>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color w:val="000000"/>
      <w:kern w:val="0"/>
    </w:rPr>
  </w:style>
  <w:style w:type="paragraph" w:styleId="92">
    <w:name w:val="toc 9"/>
    <w:basedOn w:val="a2"/>
    <w:next w:val="a2"/>
    <w:uiPriority w:val="39"/>
    <w:pPr>
      <w:ind w:left="1680"/>
      <w:jc w:val="left"/>
    </w:pPr>
    <w:rPr>
      <w:sz w:val="18"/>
      <w:szCs w:val="18"/>
    </w:rPr>
  </w:style>
  <w:style w:type="paragraph" w:customStyle="1" w:styleId="list1n">
    <w:name w:val="list1n"/>
    <w:basedOn w:val="a2"/>
    <w:pPr>
      <w:tabs>
        <w:tab w:val="left" w:pos="420"/>
      </w:tabs>
      <w:ind w:left="420" w:hanging="420"/>
    </w:pPr>
  </w:style>
  <w:style w:type="paragraph" w:customStyle="1" w:styleId="1fff1">
    <w:name w:val="列表1"/>
    <w:basedOn w:val="a2"/>
    <w:pPr>
      <w:ind w:left="200" w:hangingChars="200" w:hanging="200"/>
    </w:pPr>
  </w:style>
  <w:style w:type="paragraph" w:styleId="54">
    <w:name w:val="List Bullet 5"/>
    <w:basedOn w:val="a2"/>
    <w:pPr>
      <w:tabs>
        <w:tab w:val="left" w:pos="2040"/>
      </w:tabs>
      <w:ind w:left="2040" w:hanging="360"/>
    </w:pPr>
    <w:rPr>
      <w:szCs w:val="20"/>
    </w:rPr>
  </w:style>
  <w:style w:type="paragraph" w:customStyle="1" w:styleId="afffffffc">
    <w:name w:val="內文縮排"/>
    <w:basedOn w:val="a2"/>
    <w:next w:val="1fff"/>
    <w:pPr>
      <w:autoSpaceDE w:val="0"/>
      <w:autoSpaceDN w:val="0"/>
      <w:adjustRightInd w:val="0"/>
      <w:jc w:val="left"/>
    </w:pPr>
    <w:rPr>
      <w:rFonts w:ascii="PMingLiU" w:eastAsia="PMingLiU"/>
      <w:kern w:val="0"/>
      <w:sz w:val="20"/>
    </w:rPr>
  </w:style>
  <w:style w:type="paragraph" w:customStyle="1" w:styleId="55">
    <w:name w:val="5号"/>
  </w:style>
  <w:style w:type="paragraph" w:customStyle="1" w:styleId="MSOTableText">
    <w:name w:val="MSO_TableText"/>
    <w:pPr>
      <w:autoSpaceDE w:val="0"/>
      <w:autoSpaceDN w:val="0"/>
      <w:adjustRightInd w:val="0"/>
      <w:spacing w:before="80" w:line="220" w:lineRule="atLeast"/>
    </w:pPr>
    <w:rPr>
      <w:rFonts w:ascii="Franklin Gothic Book" w:hAnsi="Franklin Gothic Book" w:cs="ITC Franklin Gothic Book"/>
      <w:sz w:val="18"/>
      <w:szCs w:val="18"/>
      <w:lang w:eastAsia="en-US"/>
    </w:rPr>
  </w:style>
  <w:style w:type="paragraph" w:customStyle="1" w:styleId="MSOHead2">
    <w:name w:val="MSO_Head2"/>
    <w:next w:val="a2"/>
    <w:pPr>
      <w:keepNext/>
      <w:spacing w:before="380" w:after="60"/>
    </w:pPr>
    <w:rPr>
      <w:rFonts w:ascii="Franklin Gothic Medium Cond" w:hAnsi="Franklin Gothic Medium Cond"/>
      <w:b/>
      <w:bCs/>
      <w:sz w:val="31"/>
      <w:szCs w:val="31"/>
      <w:lang w:eastAsia="en-US"/>
    </w:rPr>
  </w:style>
  <w:style w:type="paragraph" w:customStyle="1" w:styleId="512">
    <w:name w:val="索引 51"/>
    <w:basedOn w:val="a2"/>
    <w:next w:val="a2"/>
    <w:pPr>
      <w:widowControl/>
      <w:ind w:left="1000" w:hanging="200"/>
      <w:jc w:val="left"/>
    </w:pPr>
    <w:rPr>
      <w:b/>
      <w:bCs/>
      <w:color w:val="000000"/>
      <w:kern w:val="0"/>
      <w:sz w:val="20"/>
      <w:szCs w:val="20"/>
      <w:lang w:eastAsia="en-US"/>
    </w:rPr>
  </w:style>
  <w:style w:type="paragraph" w:customStyle="1" w:styleId="Para">
    <w:name w:val="Para"/>
    <w:basedOn w:val="a2"/>
    <w:pPr>
      <w:widowControl/>
      <w:autoSpaceDE w:val="0"/>
      <w:autoSpaceDN w:val="0"/>
      <w:adjustRightInd w:val="0"/>
      <w:spacing w:before="100" w:line="240" w:lineRule="atLeast"/>
      <w:ind w:left="720"/>
      <w:jc w:val="left"/>
    </w:pPr>
    <w:rPr>
      <w:bCs/>
      <w:color w:val="000000"/>
      <w:kern w:val="0"/>
      <w:szCs w:val="20"/>
      <w:lang w:eastAsia="en-US"/>
    </w:rPr>
  </w:style>
  <w:style w:type="paragraph" w:customStyle="1" w:styleId="MSOFooter0">
    <w:name w:val="MSO_Footer"/>
    <w:rPr>
      <w:rFonts w:ascii="Arial" w:hAnsi="Arial" w:cs="Arial"/>
      <w:sz w:val="16"/>
      <w:szCs w:val="16"/>
      <w:lang w:eastAsia="en-US"/>
    </w:rPr>
  </w:style>
  <w:style w:type="paragraph" w:customStyle="1" w:styleId="afffffffd">
    <w:name w:val="百姓a"/>
    <w:basedOn w:val="X"/>
    <w:pPr>
      <w:tabs>
        <w:tab w:val="left" w:pos="1260"/>
        <w:tab w:val="left" w:pos="1530"/>
      </w:tabs>
      <w:ind w:left="1530" w:hanging="825"/>
    </w:pPr>
  </w:style>
  <w:style w:type="paragraph" w:customStyle="1" w:styleId="xl84">
    <w:name w:val="xl84"/>
    <w:basedOn w:val="a2"/>
    <w:pPr>
      <w:widowControl/>
      <w:pBdr>
        <w:left w:val="single" w:sz="4" w:space="0" w:color="auto"/>
        <w:right w:val="single" w:sz="4" w:space="0" w:color="auto"/>
      </w:pBdr>
      <w:spacing w:before="100" w:beforeAutospacing="1" w:after="100" w:afterAutospacing="1"/>
      <w:jc w:val="center"/>
    </w:pPr>
    <w:rPr>
      <w:rFonts w:ascii="宋体" w:hAnsi="宋体" w:cs="宋体"/>
      <w:kern w:val="0"/>
    </w:rPr>
  </w:style>
  <w:style w:type="paragraph" w:customStyle="1" w:styleId="42">
    <w:name w:val="正文缩进4"/>
    <w:basedOn w:val="a2"/>
    <w:link w:val="Charf3"/>
    <w:pPr>
      <w:spacing w:beforeLines="50" w:before="156" w:afterLines="50" w:after="156" w:line="300" w:lineRule="auto"/>
      <w:ind w:firstLineChars="200" w:firstLine="480"/>
    </w:pPr>
    <w:rPr>
      <w:rFonts w:eastAsia="仿宋_GB2312"/>
      <w:kern w:val="0"/>
      <w:lang w:val="x-none" w:eastAsia="x-none"/>
    </w:rPr>
  </w:style>
  <w:style w:type="paragraph" w:customStyle="1" w:styleId="afffffffe">
    <w:name w:val="文本框正文"/>
    <w:basedOn w:val="a2"/>
    <w:pPr>
      <w:jc w:val="center"/>
    </w:pPr>
    <w:rPr>
      <w:b/>
    </w:rPr>
  </w:style>
  <w:style w:type="paragraph" w:customStyle="1" w:styleId="CharCharChar10">
    <w:name w:val="Char Char Char1"/>
    <w:basedOn w:val="a2"/>
    <w:rPr>
      <w:rFonts w:ascii="Tahoma" w:hAnsi="Tahoma"/>
      <w:szCs w:val="20"/>
    </w:rPr>
  </w:style>
  <w:style w:type="paragraph" w:customStyle="1" w:styleId="3sect123h3H3BoldHeadbhl3CTl3toc3heading3Su">
    <w:name w:val="样式 标题 3sect1.2.3h3H3Bold Headbhl3CTl3+toc 3heading 3Su..."/>
    <w:basedOn w:val="30"/>
    <w:pPr>
      <w:tabs>
        <w:tab w:val="clear" w:pos="851"/>
        <w:tab w:val="left" w:pos="720"/>
      </w:tabs>
      <w:spacing w:line="413" w:lineRule="auto"/>
      <w:ind w:left="720" w:hanging="720"/>
    </w:pPr>
    <w:rPr>
      <w:rFonts w:eastAsia="宋体"/>
      <w:b/>
      <w:color w:val="0000FF"/>
      <w:sz w:val="32"/>
      <w:u w:val="single"/>
    </w:rPr>
  </w:style>
  <w:style w:type="paragraph" w:customStyle="1" w:styleId="51">
    <w:name w:val="自定义标题5"/>
    <w:basedOn w:val="5"/>
    <w:link w:val="5Char"/>
    <w:pPr>
      <w:numPr>
        <w:ilvl w:val="0"/>
        <w:numId w:val="8"/>
      </w:numPr>
      <w:tabs>
        <w:tab w:val="left" w:pos="1080"/>
      </w:tabs>
    </w:pPr>
    <w:rPr>
      <w:color w:val="000000"/>
    </w:rPr>
  </w:style>
  <w:style w:type="paragraph" w:customStyle="1" w:styleId="font9">
    <w:name w:val="font9"/>
    <w:basedOn w:val="a2"/>
    <w:pPr>
      <w:widowControl/>
      <w:spacing w:before="100" w:beforeAutospacing="1" w:after="100" w:afterAutospacing="1"/>
      <w:jc w:val="left"/>
    </w:pPr>
    <w:rPr>
      <w:rFonts w:ascii="宋体" w:hAnsi="宋体" w:cs="宋体"/>
      <w:color w:val="FF0000"/>
      <w:kern w:val="0"/>
      <w:sz w:val="20"/>
      <w:szCs w:val="20"/>
    </w:rPr>
  </w:style>
  <w:style w:type="paragraph" w:customStyle="1" w:styleId="afffff2">
    <w:name w:val="塔河正文"/>
    <w:pPr>
      <w:spacing w:line="360" w:lineRule="auto"/>
      <w:ind w:firstLineChars="224" w:firstLine="224"/>
    </w:pPr>
    <w:rPr>
      <w:rFonts w:ascii="宋体" w:hAnsi="宋体"/>
      <w:sz w:val="24"/>
      <w:szCs w:val="21"/>
    </w:rPr>
  </w:style>
  <w:style w:type="paragraph" w:customStyle="1" w:styleId="affffffff">
    <w:name w:val="小项目"/>
    <w:basedOn w:val="a2"/>
    <w:pPr>
      <w:numPr>
        <w:numId w:val="35"/>
      </w:numPr>
      <w:tabs>
        <w:tab w:val="left" w:pos="567"/>
      </w:tabs>
      <w:spacing w:line="360" w:lineRule="auto"/>
      <w:ind w:firstLineChars="200" w:firstLine="200"/>
    </w:pPr>
  </w:style>
  <w:style w:type="paragraph" w:customStyle="1" w:styleId="xl103">
    <w:name w:val="xl103"/>
    <w:basedOn w:val="a2"/>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color w:val="000000"/>
      <w:kern w:val="0"/>
    </w:rPr>
  </w:style>
  <w:style w:type="paragraph" w:customStyle="1" w:styleId="xl119">
    <w:name w:val="xl119"/>
    <w:basedOn w:val="a2"/>
    <w:pPr>
      <w:widowControl/>
      <w:pBdr>
        <w:top w:val="single" w:sz="4" w:space="0" w:color="auto"/>
        <w:left w:val="single" w:sz="4" w:space="0" w:color="auto"/>
        <w:bottom w:val="single" w:sz="4" w:space="0" w:color="auto"/>
      </w:pBdr>
      <w:shd w:val="clear" w:color="000000" w:fill="C0C0C0"/>
      <w:spacing w:before="100" w:beforeAutospacing="1" w:after="100" w:afterAutospacing="1"/>
      <w:jc w:val="right"/>
      <w:textAlignment w:val="center"/>
    </w:pPr>
    <w:rPr>
      <w:rFonts w:ascii="宋体" w:hAnsi="宋体" w:cs="宋体"/>
      <w:kern w:val="0"/>
    </w:rPr>
  </w:style>
  <w:style w:type="paragraph" w:customStyle="1" w:styleId="xl135">
    <w:name w:val="xl135"/>
    <w:basedOn w:val="a2"/>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宋体" w:hAnsi="宋体" w:cs="宋体"/>
      <w:kern w:val="0"/>
    </w:rPr>
  </w:style>
  <w:style w:type="paragraph" w:customStyle="1" w:styleId="xl151">
    <w:name w:val="xl151"/>
    <w:basedOn w:val="a2"/>
    <w:pPr>
      <w:widowControl/>
      <w:pBdr>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rPr>
  </w:style>
  <w:style w:type="paragraph" w:styleId="affa">
    <w:name w:val="annotation text"/>
    <w:basedOn w:val="a2"/>
    <w:link w:val="aff9"/>
    <w:pPr>
      <w:widowControl/>
      <w:jc w:val="left"/>
    </w:pPr>
    <w:rPr>
      <w:rFonts w:ascii="Arial" w:hAnsi="Arial"/>
      <w:bCs/>
      <w:color w:val="000000"/>
      <w:kern w:val="0"/>
      <w:sz w:val="20"/>
      <w:szCs w:val="20"/>
      <w:lang w:val="x-none" w:eastAsia="en-US"/>
    </w:rPr>
  </w:style>
  <w:style w:type="paragraph" w:customStyle="1" w:styleId="1212152">
    <w:name w:val="样式 样式 宋体 小四 黑色 两端对齐 段前: 1.2 磅 段后: 1.2 磅 行距: 1.5 倍行距 + 首行缩进:  2 字符"/>
    <w:basedOn w:val="a2"/>
    <w:pPr>
      <w:widowControl/>
      <w:overflowPunct w:val="0"/>
      <w:autoSpaceDE w:val="0"/>
      <w:autoSpaceDN w:val="0"/>
      <w:adjustRightInd w:val="0"/>
      <w:spacing w:after="120" w:line="400" w:lineRule="exact"/>
      <w:ind w:firstLineChars="200" w:firstLine="480"/>
      <w:textAlignment w:val="baseline"/>
    </w:pPr>
    <w:rPr>
      <w:rFonts w:ascii="Arial" w:hAnsi="Arial" w:cs="宋体"/>
      <w:kern w:val="0"/>
    </w:rPr>
  </w:style>
  <w:style w:type="paragraph" w:customStyle="1" w:styleId="1067067">
    <w:name w:val="样式 样式 样式1 + 左侧:  0.67 字符 + 左侧:  0.67 字符"/>
    <w:basedOn w:val="a2"/>
    <w:pPr>
      <w:spacing w:line="360" w:lineRule="auto"/>
      <w:ind w:leftChars="67" w:left="161" w:firstLineChars="236" w:firstLine="566"/>
    </w:pPr>
    <w:rPr>
      <w:rFonts w:ascii="宋体" w:hAnsi="宋体" w:cs="宋体"/>
      <w:szCs w:val="20"/>
    </w:rPr>
  </w:style>
  <w:style w:type="paragraph" w:customStyle="1" w:styleId="1fff2">
    <w:name w:val="文本块1"/>
    <w:basedOn w:val="a2"/>
    <w:pPr>
      <w:widowControl/>
      <w:spacing w:after="120"/>
      <w:ind w:left="1440" w:right="1440"/>
      <w:jc w:val="left"/>
    </w:pPr>
    <w:rPr>
      <w:rFonts w:ascii="Arial" w:hAnsi="Arial"/>
      <w:bCs/>
      <w:color w:val="000000"/>
      <w:kern w:val="0"/>
      <w:sz w:val="20"/>
      <w:szCs w:val="20"/>
      <w:lang w:eastAsia="en-US"/>
    </w:rPr>
  </w:style>
  <w:style w:type="paragraph" w:customStyle="1" w:styleId="3Level3HeadH3sect123h3Heading3-oldlevel3PIM">
    <w:name w:val="样式 标题 3Level 3 HeadH3sect1.2.3h3Heading 3 - oldlevel_3PIM..."/>
    <w:basedOn w:val="30"/>
    <w:pPr>
      <w:tabs>
        <w:tab w:val="clear" w:pos="851"/>
        <w:tab w:val="left" w:pos="720"/>
      </w:tabs>
      <w:spacing w:line="413" w:lineRule="auto"/>
      <w:ind w:left="1275" w:hanging="1275"/>
    </w:pPr>
    <w:rPr>
      <w:rFonts w:eastAsia="宋体"/>
      <w:b/>
      <w:sz w:val="30"/>
    </w:rPr>
  </w:style>
  <w:style w:type="paragraph" w:customStyle="1" w:styleId="affffffff0">
    <w:name w:val="表编号"/>
    <w:basedOn w:val="7"/>
    <w:pPr>
      <w:numPr>
        <w:ilvl w:val="0"/>
        <w:numId w:val="0"/>
      </w:numPr>
      <w:tabs>
        <w:tab w:val="left" w:pos="851"/>
      </w:tabs>
      <w:spacing w:before="0" w:after="0" w:line="360" w:lineRule="auto"/>
      <w:ind w:firstLineChars="200" w:firstLine="422"/>
      <w:jc w:val="center"/>
    </w:pPr>
    <w:rPr>
      <w:kern w:val="0"/>
      <w:sz w:val="21"/>
      <w:szCs w:val="21"/>
    </w:rPr>
  </w:style>
  <w:style w:type="paragraph" w:customStyle="1" w:styleId="affc">
    <w:name w:val="标准正文"/>
    <w:basedOn w:val="a2"/>
    <w:link w:val="Charf7"/>
    <w:qFormat/>
    <w:pPr>
      <w:spacing w:before="156" w:after="156" w:line="360" w:lineRule="auto"/>
      <w:ind w:firstLineChars="200" w:firstLine="480"/>
    </w:pPr>
    <w:rPr>
      <w:kern w:val="0"/>
      <w:szCs w:val="20"/>
      <w:lang w:val="x-none" w:eastAsia="x-none"/>
    </w:rPr>
  </w:style>
  <w:style w:type="paragraph" w:customStyle="1" w:styleId="316">
    <w:name w:val="列表编号 31"/>
    <w:basedOn w:val="a2"/>
    <w:pPr>
      <w:tabs>
        <w:tab w:val="left" w:pos="1260"/>
      </w:tabs>
      <w:spacing w:after="100" w:afterAutospacing="1"/>
      <w:ind w:left="1260" w:hanging="420"/>
    </w:pPr>
    <w:rPr>
      <w:rFonts w:eastAsia="仿宋_GB2312"/>
    </w:rPr>
  </w:style>
  <w:style w:type="paragraph" w:customStyle="1" w:styleId="56">
    <w:name w:val="5"/>
    <w:basedOn w:val="a2"/>
  </w:style>
  <w:style w:type="paragraph" w:customStyle="1" w:styleId="82">
    <w:name w:val="8"/>
    <w:pPr>
      <w:widowControl w:val="0"/>
      <w:jc w:val="both"/>
    </w:pPr>
    <w:rPr>
      <w:szCs w:val="24"/>
    </w:rPr>
  </w:style>
  <w:style w:type="paragraph" w:customStyle="1" w:styleId="2f2">
    <w:name w:val="样式 正文缩进 + 首行缩进:  2 字符"/>
    <w:basedOn w:val="42"/>
    <w:pPr>
      <w:spacing w:beforeLines="0" w:before="0" w:afterLines="0" w:after="0" w:line="360" w:lineRule="auto"/>
    </w:pPr>
    <w:rPr>
      <w:rFonts w:eastAsia="宋体"/>
    </w:rPr>
  </w:style>
  <w:style w:type="paragraph" w:customStyle="1" w:styleId="aff">
    <w:name w:val="段"/>
    <w:link w:val="CharChar0"/>
    <w:pPr>
      <w:autoSpaceDE w:val="0"/>
      <w:autoSpaceDN w:val="0"/>
      <w:ind w:firstLineChars="200" w:firstLine="200"/>
      <w:jc w:val="both"/>
    </w:pPr>
    <w:rPr>
      <w:rFonts w:ascii="宋体"/>
    </w:rPr>
  </w:style>
  <w:style w:type="paragraph" w:customStyle="1" w:styleId="4h4heading4PIM4H4bulletblbbsect1234RefHead">
    <w:name w:val="样式 标题 4h4heading 4PIM 4H4bulletblbbsect 1.2.3.4Ref Head..."/>
    <w:basedOn w:val="4"/>
    <w:pPr>
      <w:numPr>
        <w:ilvl w:val="0"/>
        <w:numId w:val="0"/>
      </w:numPr>
      <w:tabs>
        <w:tab w:val="left" w:pos="1080"/>
      </w:tabs>
      <w:ind w:left="864" w:hanging="864"/>
    </w:pPr>
    <w:rPr>
      <w:rFonts w:eastAsia="宋体" w:cs="宋体"/>
      <w:b/>
      <w:kern w:val="0"/>
      <w:szCs w:val="20"/>
    </w:rPr>
  </w:style>
  <w:style w:type="paragraph" w:customStyle="1" w:styleId="MMTopic3">
    <w:name w:val="MM Topic 3"/>
    <w:basedOn w:val="30"/>
    <w:link w:val="MMTopic3Char"/>
    <w:pPr>
      <w:numPr>
        <w:ilvl w:val="0"/>
        <w:numId w:val="0"/>
      </w:numPr>
      <w:tabs>
        <w:tab w:val="left" w:pos="851"/>
      </w:tabs>
    </w:pPr>
    <w:rPr>
      <w:rFonts w:ascii="Calibri" w:eastAsia="宋体" w:hAnsi="Calibri"/>
      <w:b/>
      <w:sz w:val="32"/>
    </w:rPr>
  </w:style>
  <w:style w:type="paragraph" w:customStyle="1" w:styleId="xl93">
    <w:name w:val="xl93"/>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color w:val="000000"/>
      <w:kern w:val="0"/>
      <w:sz w:val="22"/>
      <w:szCs w:val="22"/>
    </w:rPr>
  </w:style>
  <w:style w:type="paragraph" w:customStyle="1" w:styleId="affffffff1">
    <w:name w:val="编号"/>
    <w:basedOn w:val="a2"/>
    <w:pPr>
      <w:numPr>
        <w:numId w:val="36"/>
      </w:numPr>
      <w:tabs>
        <w:tab w:val="left" w:pos="1134"/>
      </w:tabs>
      <w:spacing w:line="360" w:lineRule="auto"/>
    </w:pPr>
    <w:rPr>
      <w:rFonts w:ascii="仿宋_GB2312" w:eastAsia="仿宋_GB2312"/>
      <w:kern w:val="0"/>
    </w:rPr>
  </w:style>
  <w:style w:type="paragraph" w:customStyle="1" w:styleId="39">
    <w:name w:val="标题3"/>
    <w:basedOn w:val="a2"/>
    <w:pPr>
      <w:tabs>
        <w:tab w:val="left" w:pos="420"/>
      </w:tabs>
      <w:ind w:left="420" w:hanging="420"/>
    </w:pPr>
    <w:rPr>
      <w:b/>
      <w:sz w:val="32"/>
    </w:rPr>
  </w:style>
  <w:style w:type="paragraph" w:customStyle="1" w:styleId="310">
    <w:name w:val="正文文本 31"/>
    <w:basedOn w:val="a2"/>
    <w:link w:val="3Char"/>
    <w:pPr>
      <w:spacing w:line="360" w:lineRule="auto"/>
      <w:jc w:val="center"/>
    </w:pPr>
    <w:rPr>
      <w:kern w:val="0"/>
      <w:sz w:val="18"/>
      <w:lang w:val="x-none" w:eastAsia="x-none"/>
    </w:rPr>
  </w:style>
  <w:style w:type="paragraph" w:customStyle="1" w:styleId="47">
    <w:name w:val="标书标题4"/>
    <w:basedOn w:val="a2"/>
    <w:next w:val="a2"/>
    <w:rsid w:val="00D63D0C"/>
    <w:pPr>
      <w:tabs>
        <w:tab w:val="num" w:pos="1702"/>
      </w:tabs>
      <w:ind w:left="1702" w:hanging="851"/>
    </w:pPr>
  </w:style>
  <w:style w:type="paragraph" w:customStyle="1" w:styleId="affffffff2">
    <w:name w:val="表格内文字"/>
    <w:basedOn w:val="a2"/>
    <w:pPr>
      <w:spacing w:line="320" w:lineRule="atLeast"/>
      <w:jc w:val="center"/>
    </w:pPr>
    <w:rPr>
      <w:sz w:val="22"/>
    </w:rPr>
  </w:style>
  <w:style w:type="paragraph" w:customStyle="1" w:styleId="Text10">
    <w:name w:val="Text 1"/>
    <w:basedOn w:val="a2"/>
    <w:pPr>
      <w:widowControl/>
      <w:numPr>
        <w:numId w:val="37"/>
      </w:numPr>
      <w:tabs>
        <w:tab w:val="left" w:pos="360"/>
      </w:tabs>
      <w:ind w:left="0" w:firstLine="360"/>
      <w:jc w:val="left"/>
    </w:pPr>
    <w:rPr>
      <w:kern w:val="0"/>
      <w:sz w:val="22"/>
      <w:szCs w:val="20"/>
      <w:lang w:eastAsia="en-US"/>
    </w:rPr>
  </w:style>
  <w:style w:type="paragraph" w:customStyle="1" w:styleId="MSOFooterEven">
    <w:name w:val="MSO_Footer_Even"/>
    <w:pPr>
      <w:tabs>
        <w:tab w:val="right" w:pos="-378"/>
        <w:tab w:val="left" w:pos="-18"/>
      </w:tabs>
      <w:ind w:left="-783" w:right="360"/>
    </w:pPr>
    <w:rPr>
      <w:rFonts w:ascii="Arial" w:hAnsi="Arial"/>
      <w:bCs/>
      <w:color w:val="000000"/>
      <w:sz w:val="16"/>
      <w:lang w:eastAsia="en-US"/>
    </w:rPr>
  </w:style>
  <w:style w:type="paragraph" w:customStyle="1" w:styleId="413">
    <w:name w:val="索引 41"/>
    <w:basedOn w:val="a2"/>
    <w:next w:val="a2"/>
    <w:pPr>
      <w:widowControl/>
      <w:ind w:left="800" w:hanging="200"/>
      <w:jc w:val="left"/>
    </w:pPr>
    <w:rPr>
      <w:b/>
      <w:bCs/>
      <w:color w:val="000000"/>
      <w:kern w:val="0"/>
      <w:sz w:val="20"/>
      <w:szCs w:val="20"/>
      <w:lang w:eastAsia="en-US"/>
    </w:rPr>
  </w:style>
  <w:style w:type="paragraph" w:customStyle="1" w:styleId="footereven">
    <w:name w:val="footer even"/>
    <w:basedOn w:val="a2"/>
    <w:pPr>
      <w:widowControl/>
      <w:ind w:right="360" w:firstLine="180"/>
      <w:jc w:val="left"/>
    </w:pPr>
    <w:rPr>
      <w:rFonts w:ascii="Arial" w:hAnsi="Arial"/>
      <w:b/>
      <w:kern w:val="0"/>
      <w:sz w:val="15"/>
      <w:lang w:eastAsia="en-US"/>
    </w:rPr>
  </w:style>
  <w:style w:type="paragraph" w:customStyle="1" w:styleId="3sect123h3H3BoldHeadbhl3CTl3toc3heading3Su1">
    <w:name w:val="样式 标题 3sect1.2.3h3H3Bold Headbhl3CTl3+toc 3heading 3Su...1"/>
    <w:basedOn w:val="30"/>
    <w:pPr>
      <w:tabs>
        <w:tab w:val="clear" w:pos="851"/>
        <w:tab w:val="left" w:pos="720"/>
      </w:tabs>
      <w:spacing w:before="60"/>
      <w:ind w:left="720" w:hanging="720"/>
    </w:pPr>
    <w:rPr>
      <w:rFonts w:eastAsia="宋体" w:cs="宋体"/>
      <w:b/>
      <w:sz w:val="32"/>
      <w:szCs w:val="20"/>
    </w:rPr>
  </w:style>
  <w:style w:type="paragraph" w:customStyle="1" w:styleId="11111ghostgghost1ghost1g1ghost11ghost2">
    <w:name w:val="样式 标题 1标题 1 1编号标题11 ghostgghost1 ghost1g1ghost11 ghost2..."/>
    <w:basedOn w:val="1"/>
    <w:pPr>
      <w:keepNext w:val="0"/>
      <w:keepLines w:val="0"/>
      <w:numPr>
        <w:numId w:val="0"/>
      </w:numPr>
      <w:tabs>
        <w:tab w:val="left" w:pos="425"/>
      </w:tabs>
      <w:autoSpaceDE w:val="0"/>
      <w:autoSpaceDN w:val="0"/>
      <w:ind w:left="425" w:hanging="425"/>
      <w:jc w:val="left"/>
    </w:pPr>
    <w:rPr>
      <w:rFonts w:ascii="宋体" w:eastAsia="宋体" w:hAnsi="宋体"/>
      <w:b/>
      <w:kern w:val="2"/>
      <w:sz w:val="24"/>
      <w:szCs w:val="24"/>
    </w:rPr>
  </w:style>
  <w:style w:type="paragraph" w:customStyle="1" w:styleId="3h3h3H3Kop3Vl3Level3Headheading3h3111Hea">
    <w:name w:val="样式 标题 3h:3h3H3Kop 3Vl3Level 3 Headheading 3h31.1.1 Hea..."/>
    <w:basedOn w:val="30"/>
    <w:pPr>
      <w:numPr>
        <w:ilvl w:val="0"/>
        <w:numId w:val="0"/>
      </w:numPr>
      <w:tabs>
        <w:tab w:val="left" w:pos="851"/>
      </w:tabs>
    </w:pPr>
    <w:rPr>
      <w:rFonts w:eastAsia="宋体" w:cs="宋体"/>
      <w:b/>
      <w:szCs w:val="20"/>
    </w:rPr>
  </w:style>
  <w:style w:type="paragraph" w:customStyle="1" w:styleId="xl83">
    <w:name w:val="xl83"/>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Courier New" w:hAnsi="Courier New" w:cs="Courier New"/>
      <w:kern w:val="0"/>
      <w:sz w:val="19"/>
      <w:szCs w:val="19"/>
    </w:rPr>
  </w:style>
  <w:style w:type="paragraph" w:customStyle="1" w:styleId="50025">
    <w:name w:val="样式 标题 5 + 段前: 0 磅 段后: 0 磅 行距: 固定值 25 磅"/>
    <w:basedOn w:val="5"/>
    <w:link w:val="50025Char"/>
    <w:pPr>
      <w:numPr>
        <w:ilvl w:val="0"/>
        <w:numId w:val="38"/>
      </w:numPr>
      <w:tabs>
        <w:tab w:val="left" w:pos="851"/>
      </w:tabs>
      <w:snapToGrid w:val="0"/>
      <w:spacing w:line="500" w:lineRule="exact"/>
    </w:pPr>
    <w:rPr>
      <w:rFonts w:eastAsia="仿宋_GB2312"/>
      <w:b w:val="0"/>
      <w:kern w:val="0"/>
      <w:szCs w:val="20"/>
      <w:lang w:val="en-US" w:eastAsia="zh-CN"/>
    </w:rPr>
  </w:style>
  <w:style w:type="paragraph" w:customStyle="1" w:styleId="CharChar1CharCharCharCharCharCharChar">
    <w:name w:val="Char Char1 Char Char Char Char Char Char Char"/>
    <w:basedOn w:val="a2"/>
    <w:rPr>
      <w:rFonts w:ascii="Tahoma" w:hAnsi="Tahoma"/>
      <w:szCs w:val="20"/>
    </w:rPr>
  </w:style>
  <w:style w:type="paragraph" w:customStyle="1" w:styleId="1fff3">
    <w:name w:val="1正文文字"/>
    <w:basedOn w:val="a2"/>
    <w:next w:val="42"/>
    <w:pPr>
      <w:tabs>
        <w:tab w:val="left" w:pos="900"/>
      </w:tabs>
      <w:spacing w:afterLines="50" w:after="156" w:line="300" w:lineRule="auto"/>
      <w:ind w:left="900" w:hanging="420"/>
    </w:pPr>
    <w:rPr>
      <w:rFonts w:ascii="Arial" w:hAnsi="Arial" w:cs="宋体"/>
    </w:rPr>
  </w:style>
  <w:style w:type="paragraph" w:customStyle="1" w:styleId="211">
    <w:name w:val="正文文本 21"/>
    <w:basedOn w:val="a2"/>
    <w:link w:val="2Char4"/>
    <w:pPr>
      <w:spacing w:line="360" w:lineRule="auto"/>
    </w:pPr>
    <w:rPr>
      <w:kern w:val="0"/>
      <w:lang w:val="x-none" w:eastAsia="x-none"/>
    </w:rPr>
  </w:style>
  <w:style w:type="paragraph" w:customStyle="1" w:styleId="2Char5">
    <w:name w:val="标书标题2 Char"/>
    <w:basedOn w:val="20"/>
    <w:link w:val="2CharChar0"/>
    <w:pPr>
      <w:keepNext w:val="0"/>
      <w:keepLines w:val="0"/>
      <w:tabs>
        <w:tab w:val="clear" w:pos="735"/>
        <w:tab w:val="clear" w:pos="851"/>
        <w:tab w:val="left" w:pos="0"/>
        <w:tab w:val="left" w:pos="576"/>
        <w:tab w:val="center" w:pos="630"/>
      </w:tabs>
      <w:ind w:left="576" w:hanging="576"/>
    </w:pPr>
    <w:rPr>
      <w:kern w:val="44"/>
      <w:szCs w:val="44"/>
    </w:rPr>
  </w:style>
  <w:style w:type="paragraph" w:customStyle="1" w:styleId="affffffff3">
    <w:name w:val="倪志刚项目单级编号"/>
    <w:basedOn w:val="afa"/>
    <w:pPr>
      <w:tabs>
        <w:tab w:val="left" w:pos="840"/>
      </w:tabs>
      <w:spacing w:before="120" w:after="120" w:line="360" w:lineRule="auto"/>
      <w:ind w:firstLine="0"/>
      <w:jc w:val="center"/>
    </w:pPr>
    <w:rPr>
      <w:rFonts w:ascii="宋体" w:eastAsia="宋体" w:hAnsi="宋体"/>
      <w:kern w:val="28"/>
      <w:sz w:val="22"/>
      <w:szCs w:val="24"/>
    </w:rPr>
  </w:style>
  <w:style w:type="paragraph" w:customStyle="1" w:styleId="43">
    <w:name w:val="自定义标题4"/>
    <w:basedOn w:val="a2"/>
    <w:next w:val="afa"/>
    <w:link w:val="4Char"/>
    <w:pPr>
      <w:keepNext/>
      <w:keepLines/>
      <w:widowControl/>
      <w:numPr>
        <w:ilvl w:val="3"/>
        <w:numId w:val="8"/>
      </w:numPr>
      <w:tabs>
        <w:tab w:val="left" w:pos="1080"/>
        <w:tab w:val="left" w:pos="1931"/>
      </w:tabs>
      <w:spacing w:before="120" w:after="120" w:line="377" w:lineRule="auto"/>
      <w:ind w:rightChars="100" w:right="210" w:hangingChars="405" w:hanging="405"/>
      <w:jc w:val="left"/>
      <w:outlineLvl w:val="3"/>
    </w:pPr>
    <w:rPr>
      <w:rFonts w:ascii="Arial" w:eastAsia="仿宋_GB2312" w:hAnsi="Arial"/>
      <w:b/>
      <w:bCs/>
      <w:sz w:val="28"/>
      <w:szCs w:val="28"/>
      <w:lang w:val="x-none" w:eastAsia="x-none"/>
    </w:rPr>
  </w:style>
  <w:style w:type="paragraph" w:customStyle="1" w:styleId="tablecell">
    <w:name w:val="table cell"/>
    <w:basedOn w:val="a2"/>
    <w:pPr>
      <w:spacing w:line="360" w:lineRule="auto"/>
    </w:pPr>
    <w:rPr>
      <w:rFonts w:ascii="楷体" w:eastAsia="楷体"/>
      <w:kern w:val="0"/>
      <w:szCs w:val="20"/>
    </w:rPr>
  </w:style>
  <w:style w:type="paragraph" w:customStyle="1" w:styleId="Heading">
    <w:name w:val="Heading"/>
    <w:basedOn w:val="a2"/>
    <w:next w:val="ae"/>
    <w:pPr>
      <w:widowControl/>
      <w:tabs>
        <w:tab w:val="left" w:pos="840"/>
      </w:tabs>
      <w:jc w:val="left"/>
    </w:pPr>
    <w:rPr>
      <w:b/>
      <w:kern w:val="0"/>
      <w:sz w:val="28"/>
      <w:lang w:eastAsia="en-US"/>
    </w:rPr>
  </w:style>
  <w:style w:type="paragraph" w:customStyle="1" w:styleId="font8">
    <w:name w:val="font8"/>
    <w:basedOn w:val="a2"/>
    <w:pPr>
      <w:widowControl/>
      <w:spacing w:before="100" w:beforeAutospacing="1" w:after="100" w:afterAutospacing="1"/>
      <w:jc w:val="left"/>
    </w:pPr>
    <w:rPr>
      <w:rFonts w:ascii="宋体" w:hAnsi="宋体" w:cs="宋体"/>
      <w:kern w:val="0"/>
      <w:sz w:val="20"/>
      <w:szCs w:val="20"/>
    </w:rPr>
  </w:style>
  <w:style w:type="paragraph" w:customStyle="1" w:styleId="Style7">
    <w:name w:val="Style 7"/>
    <w:basedOn w:val="a2"/>
    <w:pPr>
      <w:autoSpaceDE w:val="0"/>
      <w:autoSpaceDN w:val="0"/>
      <w:spacing w:line="240" w:lineRule="exact"/>
      <w:jc w:val="left"/>
    </w:pPr>
    <w:rPr>
      <w:kern w:val="0"/>
    </w:rPr>
  </w:style>
  <w:style w:type="paragraph" w:customStyle="1" w:styleId="ab">
    <w:name w:val="图表标题"/>
    <w:basedOn w:val="a2"/>
    <w:link w:val="Char2"/>
    <w:autoRedefine/>
    <w:rsid w:val="00DF4E2A"/>
    <w:pPr>
      <w:widowControl/>
      <w:adjustRightInd w:val="0"/>
      <w:snapToGrid w:val="0"/>
      <w:jc w:val="center"/>
      <w:textAlignment w:val="baseline"/>
    </w:pPr>
    <w:rPr>
      <w:kern w:val="0"/>
      <w:lang w:val="x-none" w:eastAsia="x-none"/>
    </w:rPr>
  </w:style>
  <w:style w:type="paragraph" w:customStyle="1" w:styleId="1fff4">
    <w:name w:val="纯文本1"/>
    <w:basedOn w:val="a2"/>
    <w:pPr>
      <w:adjustRightInd w:val="0"/>
      <w:textAlignment w:val="baseline"/>
    </w:pPr>
    <w:rPr>
      <w:rFonts w:ascii="宋体"/>
      <w:kern w:val="0"/>
      <w:szCs w:val="20"/>
    </w:rPr>
  </w:style>
  <w:style w:type="paragraph" w:customStyle="1" w:styleId="affffffff4">
    <w:name w:val="插图"/>
    <w:basedOn w:val="a2"/>
    <w:pPr>
      <w:widowControl/>
      <w:autoSpaceDE w:val="0"/>
      <w:autoSpaceDN w:val="0"/>
      <w:adjustRightInd w:val="0"/>
      <w:jc w:val="center"/>
      <w:textAlignment w:val="bottom"/>
    </w:pPr>
    <w:rPr>
      <w:rFonts w:eastAsia="仿宋_GB2312"/>
      <w:kern w:val="0"/>
      <w:szCs w:val="20"/>
    </w:rPr>
  </w:style>
  <w:style w:type="paragraph" w:customStyle="1" w:styleId="5H55l4h5SecondSubheadingdashdsdddash1ds1dd1da">
    <w:name w:val="样式 标题 5H55l4h5Second Subheadingdashdsdddash1ds1dd1da..."/>
    <w:basedOn w:val="5"/>
    <w:pPr>
      <w:tabs>
        <w:tab w:val="left" w:pos="1008"/>
      </w:tabs>
      <w:ind w:left="1008" w:hanging="1008"/>
    </w:pPr>
  </w:style>
  <w:style w:type="paragraph" w:customStyle="1" w:styleId="MSOTableHead">
    <w:name w:val="MSO_TableHead"/>
    <w:pPr>
      <w:keepNext/>
      <w:autoSpaceDE w:val="0"/>
      <w:autoSpaceDN w:val="0"/>
      <w:adjustRightInd w:val="0"/>
      <w:spacing w:before="100" w:after="80" w:line="240" w:lineRule="atLeast"/>
    </w:pPr>
    <w:rPr>
      <w:rFonts w:ascii="Franklin Gothic Medium Cond" w:hAnsi="Franklin Gothic Medium Cond" w:cs="Franklin Gothic Condensed"/>
      <w:lang w:eastAsia="en-US"/>
    </w:rPr>
  </w:style>
  <w:style w:type="paragraph" w:customStyle="1" w:styleId="MSOListNote2">
    <w:name w:val="MSO_ListNote2"/>
    <w:basedOn w:val="MSONotePara"/>
    <w:pPr>
      <w:ind w:left="1080"/>
    </w:pPr>
  </w:style>
  <w:style w:type="paragraph" w:customStyle="1" w:styleId="CharCharCharCharCharCharChar0">
    <w:name w:val="Char Char Char Char Char Char Char"/>
    <w:basedOn w:val="a2"/>
    <w:pPr>
      <w:widowControl/>
      <w:spacing w:after="160" w:line="240" w:lineRule="exact"/>
      <w:jc w:val="left"/>
    </w:pPr>
    <w:rPr>
      <w:rFonts w:ascii="Verdana" w:hAnsi="Verdana"/>
      <w:kern w:val="0"/>
      <w:sz w:val="20"/>
      <w:szCs w:val="20"/>
      <w:lang w:eastAsia="en-US"/>
    </w:rPr>
  </w:style>
  <w:style w:type="paragraph" w:customStyle="1" w:styleId="1fff5">
    <w:name w:val="[列表1]"/>
    <w:basedOn w:val="a2"/>
    <w:pPr>
      <w:numPr>
        <w:numId w:val="39"/>
      </w:numPr>
      <w:tabs>
        <w:tab w:val="left" w:pos="1554"/>
      </w:tabs>
      <w:spacing w:line="360" w:lineRule="auto"/>
    </w:pPr>
    <w:rPr>
      <w:rFonts w:ascii="宋体" w:hAnsi="ˎ̥"/>
      <w:bCs/>
      <w:szCs w:val="28"/>
    </w:rPr>
  </w:style>
  <w:style w:type="paragraph" w:customStyle="1" w:styleId="xl102">
    <w:name w:val="xl102"/>
    <w:basedOn w:val="a2"/>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color w:val="000000"/>
      <w:kern w:val="0"/>
      <w:sz w:val="22"/>
      <w:szCs w:val="22"/>
    </w:rPr>
  </w:style>
  <w:style w:type="paragraph" w:customStyle="1" w:styleId="xl118">
    <w:name w:val="xl118"/>
    <w:basedOn w:val="a2"/>
    <w:pPr>
      <w:widowControl/>
      <w:pBdr>
        <w:top w:val="single" w:sz="4" w:space="0" w:color="auto"/>
        <w:bottom w:val="single" w:sz="4" w:space="0" w:color="auto"/>
      </w:pBdr>
      <w:spacing w:before="100" w:beforeAutospacing="1" w:after="100" w:afterAutospacing="1"/>
      <w:jc w:val="center"/>
      <w:textAlignment w:val="center"/>
    </w:pPr>
    <w:rPr>
      <w:kern w:val="0"/>
    </w:rPr>
  </w:style>
  <w:style w:type="paragraph" w:customStyle="1" w:styleId="xl134">
    <w:name w:val="xl134"/>
    <w:basedOn w:val="a2"/>
    <w:pPr>
      <w:widowControl/>
      <w:pBdr>
        <w:top w:val="single" w:sz="4" w:space="0" w:color="auto"/>
        <w:left w:val="single" w:sz="4" w:space="0" w:color="auto"/>
        <w:right w:val="single" w:sz="4" w:space="0" w:color="auto"/>
      </w:pBdr>
      <w:spacing w:before="100" w:beforeAutospacing="1" w:after="100" w:afterAutospacing="1"/>
      <w:jc w:val="center"/>
    </w:pPr>
    <w:rPr>
      <w:rFonts w:ascii="宋体" w:hAnsi="宋体" w:cs="宋体"/>
      <w:kern w:val="0"/>
    </w:rPr>
  </w:style>
  <w:style w:type="paragraph" w:customStyle="1" w:styleId="xl150">
    <w:name w:val="xl150"/>
    <w:basedOn w:val="a2"/>
    <w:pPr>
      <w:widowControl/>
      <w:pBdr>
        <w:left w:val="single" w:sz="4" w:space="0" w:color="auto"/>
        <w:right w:val="single" w:sz="4" w:space="0" w:color="auto"/>
      </w:pBdr>
      <w:spacing w:before="100" w:beforeAutospacing="1" w:after="100" w:afterAutospacing="1"/>
      <w:jc w:val="left"/>
    </w:pPr>
    <w:rPr>
      <w:rFonts w:ascii="宋体" w:hAnsi="宋体" w:cs="宋体"/>
      <w:kern w:val="0"/>
    </w:rPr>
  </w:style>
  <w:style w:type="paragraph" w:customStyle="1" w:styleId="6H6BOD4h6ThirdSubheadingPIM612">
    <w:name w:val="样式 标题 6H6BOD 4h6Third SubheadingPIM 6 + (西文) 宋体 段后: 12 磅"/>
    <w:basedOn w:val="6"/>
    <w:pPr>
      <w:tabs>
        <w:tab w:val="clear" w:pos="851"/>
        <w:tab w:val="clear" w:pos="1440"/>
        <w:tab w:val="clear" w:pos="1620"/>
        <w:tab w:val="left" w:pos="1152"/>
      </w:tabs>
      <w:spacing w:after="240"/>
      <w:ind w:left="1152" w:hanging="1152"/>
    </w:pPr>
    <w:rPr>
      <w:rFonts w:ascii="宋体" w:hAnsi="宋体" w:cs="宋体"/>
      <w:b/>
      <w:sz w:val="24"/>
      <w:szCs w:val="20"/>
    </w:rPr>
  </w:style>
  <w:style w:type="paragraph" w:customStyle="1" w:styleId="MSONoteEnd2">
    <w:name w:val="MSO_NoteEnd2"/>
    <w:basedOn w:val="MSONotePara2"/>
    <w:next w:val="MSONoteEnd1"/>
    <w:pPr>
      <w:keepNext w:val="0"/>
      <w:pBdr>
        <w:bottom w:val="single" w:sz="6" w:space="0" w:color="auto"/>
        <w:between w:val="single" w:sz="6" w:space="0" w:color="auto"/>
      </w:pBdr>
      <w:spacing w:before="110" w:line="60" w:lineRule="atLeast"/>
      <w:jc w:val="both"/>
    </w:pPr>
    <w:rPr>
      <w:sz w:val="8"/>
      <w:szCs w:val="8"/>
    </w:rPr>
  </w:style>
  <w:style w:type="paragraph" w:customStyle="1" w:styleId="affffffff5">
    <w:name w:val="次小点说明"/>
    <w:basedOn w:val="a2"/>
    <w:pPr>
      <w:numPr>
        <w:numId w:val="40"/>
      </w:numPr>
      <w:tabs>
        <w:tab w:val="left" w:pos="-632"/>
      </w:tabs>
      <w:adjustRightInd w:val="0"/>
      <w:snapToGrid w:val="0"/>
      <w:spacing w:line="360" w:lineRule="auto"/>
      <w:ind w:firstLine="0"/>
    </w:pPr>
  </w:style>
  <w:style w:type="paragraph" w:customStyle="1" w:styleId="4H4h4PIM4sect1234RefHeading1rh1sect12341">
    <w:name w:val="样式 标题 4H4h4PIM 4sect 1.2.3.4Ref Heading 1rh1sect 1.2.3.41..."/>
    <w:basedOn w:val="a2"/>
    <w:pPr>
      <w:snapToGrid w:val="0"/>
      <w:spacing w:line="500" w:lineRule="exact"/>
    </w:pPr>
    <w:rPr>
      <w:rFonts w:eastAsia="仿宋_GB2312"/>
      <w:kern w:val="0"/>
      <w:sz w:val="28"/>
    </w:rPr>
  </w:style>
  <w:style w:type="paragraph" w:customStyle="1" w:styleId="218">
    <w:name w:val="列表编号 21"/>
    <w:basedOn w:val="a2"/>
    <w:next w:val="316"/>
    <w:pPr>
      <w:tabs>
        <w:tab w:val="left" w:pos="840"/>
      </w:tabs>
      <w:spacing w:after="100" w:afterAutospacing="1"/>
      <w:ind w:left="851" w:hanging="851"/>
    </w:pPr>
    <w:rPr>
      <w:rFonts w:eastAsia="仿宋_GB2312"/>
    </w:rPr>
  </w:style>
  <w:style w:type="paragraph" w:customStyle="1" w:styleId="affffffff6">
    <w:name w:val="文档正文（封面底）"/>
    <w:basedOn w:val="a2"/>
    <w:pPr>
      <w:tabs>
        <w:tab w:val="left" w:pos="840"/>
      </w:tabs>
      <w:adjustRightInd w:val="0"/>
      <w:spacing w:line="360" w:lineRule="auto"/>
      <w:jc w:val="center"/>
      <w:textAlignment w:val="baseline"/>
    </w:pPr>
    <w:rPr>
      <w:rFonts w:ascii="长城仿宋"/>
      <w:b/>
      <w:kern w:val="0"/>
      <w:sz w:val="28"/>
      <w:szCs w:val="20"/>
    </w:rPr>
  </w:style>
  <w:style w:type="paragraph" w:customStyle="1" w:styleId="GB2312CharCharChar">
    <w:name w:val="样式 正文缩进 + (中文) 仿宋_GB2312 小四 Char Char Char"/>
    <w:basedOn w:val="42"/>
    <w:pPr>
      <w:tabs>
        <w:tab w:val="left" w:pos="840"/>
      </w:tabs>
      <w:spacing w:beforeLines="0" w:before="0" w:afterLines="0" w:after="0" w:line="360" w:lineRule="auto"/>
    </w:pPr>
    <w:rPr>
      <w:rFonts w:ascii="宋体" w:eastAsia="宋体" w:hAnsi="宋体"/>
      <w:sz w:val="28"/>
    </w:rPr>
  </w:style>
  <w:style w:type="paragraph" w:customStyle="1" w:styleId="Body-Main">
    <w:name w:val="Body-Main"/>
    <w:basedOn w:val="a2"/>
    <w:pPr>
      <w:widowControl/>
      <w:tabs>
        <w:tab w:val="left" w:pos="840"/>
      </w:tabs>
      <w:ind w:left="360"/>
    </w:pPr>
    <w:rPr>
      <w:kern w:val="0"/>
      <w:sz w:val="22"/>
      <w:szCs w:val="20"/>
    </w:rPr>
  </w:style>
  <w:style w:type="paragraph" w:customStyle="1" w:styleId="24652">
    <w:name w:val="样式 样式 首行缩进:  2 字符 段前: 4.65 磅 + 首行缩进:  2 字符"/>
    <w:basedOn w:val="a2"/>
    <w:pPr>
      <w:topLinePunct/>
      <w:spacing w:before="93" w:line="360" w:lineRule="auto"/>
      <w:ind w:firstLineChars="200" w:firstLine="480"/>
    </w:pPr>
    <w:rPr>
      <w:rFonts w:cs="宋体"/>
      <w:szCs w:val="20"/>
    </w:rPr>
  </w:style>
  <w:style w:type="paragraph" w:customStyle="1" w:styleId="xl92">
    <w:name w:val="xl92"/>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color w:val="000000"/>
      <w:kern w:val="0"/>
      <w:sz w:val="22"/>
      <w:szCs w:val="22"/>
    </w:rPr>
  </w:style>
  <w:style w:type="paragraph" w:styleId="aff8">
    <w:name w:val="caption"/>
    <w:aliases w:val="题注-QBPT,题注 Char Char Char Char1,题注 Char Char Char Char Char,题注 Char Char Char Char Char Char Char Char Char,题注1 Char,题注 Char Char Char1 Char,题注 Char Char Char Char1 Char Char Char Char,题注 Char Char,题注 Char Char Char Char1 Char, Char Char Char Char Ch"/>
    <w:basedOn w:val="a2"/>
    <w:next w:val="42"/>
    <w:link w:val="aff7"/>
    <w:qFormat/>
    <w:pPr>
      <w:spacing w:before="360" w:after="160"/>
      <w:jc w:val="center"/>
    </w:pPr>
    <w:rPr>
      <w:rFonts w:ascii="Arial" w:eastAsia="黑体" w:hAnsi="Arial"/>
      <w:kern w:val="0"/>
      <w:sz w:val="20"/>
      <w:szCs w:val="20"/>
      <w:lang w:val="x-none" w:eastAsia="x-none"/>
    </w:rPr>
  </w:style>
  <w:style w:type="paragraph" w:customStyle="1" w:styleId="affffffff7">
    <w:name w:val="安徽正文"/>
    <w:basedOn w:val="a2"/>
    <w:pPr>
      <w:snapToGrid w:val="0"/>
      <w:spacing w:line="312" w:lineRule="auto"/>
      <w:ind w:firstLine="454"/>
    </w:pPr>
    <w:rPr>
      <w:rFonts w:ascii="Century Gothic" w:eastAsia="华康简宋" w:hAnsi="Century Gothic"/>
      <w:smallCaps/>
      <w:snapToGrid w:val="0"/>
      <w:spacing w:val="8"/>
      <w:szCs w:val="20"/>
    </w:rPr>
  </w:style>
  <w:style w:type="paragraph" w:customStyle="1" w:styleId="MSOParaChar">
    <w:name w:val="MSO_Para Char"/>
    <w:link w:val="MSOParaCharChar"/>
    <w:pPr>
      <w:spacing w:before="99" w:line="250" w:lineRule="atLeast"/>
    </w:pPr>
    <w:rPr>
      <w:rFonts w:ascii="Palatino Linotype" w:hAnsi="Palatino Linotype"/>
      <w:szCs w:val="60"/>
      <w:lang w:eastAsia="en-US"/>
    </w:rPr>
  </w:style>
  <w:style w:type="paragraph" w:customStyle="1" w:styleId="1f7">
    <w:name w:val="宏文本1"/>
    <w:link w:val="Charfe"/>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b/>
      <w:bCs/>
      <w:color w:val="000000"/>
      <w:lang w:eastAsia="en-US"/>
    </w:rPr>
  </w:style>
  <w:style w:type="paragraph" w:customStyle="1" w:styleId="513">
    <w:name w:val="列表 51"/>
    <w:basedOn w:val="a2"/>
    <w:pPr>
      <w:widowControl/>
      <w:ind w:left="1800" w:hanging="360"/>
      <w:jc w:val="left"/>
    </w:pPr>
    <w:rPr>
      <w:rFonts w:ascii="Arial" w:hAnsi="Arial"/>
      <w:bCs/>
      <w:color w:val="000000"/>
      <w:kern w:val="0"/>
      <w:sz w:val="20"/>
      <w:szCs w:val="20"/>
      <w:lang w:eastAsia="en-US"/>
    </w:rPr>
  </w:style>
  <w:style w:type="paragraph" w:styleId="affffffff8">
    <w:name w:val="Document Map"/>
    <w:basedOn w:val="a2"/>
    <w:rsid w:val="007E6428"/>
    <w:pPr>
      <w:shd w:val="clear" w:color="auto" w:fill="000080"/>
    </w:pPr>
  </w:style>
  <w:style w:type="character" w:styleId="affffffff9">
    <w:name w:val="annotation reference"/>
    <w:rsid w:val="00EC0B29"/>
    <w:rPr>
      <w:sz w:val="21"/>
      <w:szCs w:val="21"/>
    </w:rPr>
  </w:style>
  <w:style w:type="paragraph" w:styleId="affffffffa">
    <w:name w:val="annotation subject"/>
    <w:basedOn w:val="affa"/>
    <w:next w:val="affa"/>
    <w:rsid w:val="00EC0B29"/>
    <w:pPr>
      <w:widowControl w:val="0"/>
    </w:pPr>
    <w:rPr>
      <w:rFonts w:ascii="Times New Roman" w:hAnsi="Times New Roman"/>
      <w:b/>
      <w:color w:val="auto"/>
      <w:kern w:val="2"/>
      <w:sz w:val="21"/>
      <w:szCs w:val="24"/>
      <w:lang w:eastAsia="zh-CN"/>
    </w:rPr>
  </w:style>
  <w:style w:type="paragraph" w:styleId="affffffffb">
    <w:name w:val="Normal Indent"/>
    <w:aliases w:val="正文顶格悬挂,表正文,正文非缩进,标题4,正文1,四号,小四,正文不缩进,段1,特点,正文双线,水上软件,缩进,ALT+Z,我的正文,表格,四号 Char Char Char Char Char Char,四号 Char Char Char Char Char Char Char Char Char Char,正文缩进 Char1,正文（首行缩进两字） Char,表正文 Char,正文非缩进 Char,标题4 Char,正文1 Char,表格 Char,正文普通文字,bt,特点 Char,。"/>
    <w:basedOn w:val="a2"/>
    <w:link w:val="affffffffc"/>
    <w:qFormat/>
    <w:rsid w:val="00904D08"/>
    <w:pPr>
      <w:spacing w:beforeLines="50" w:before="156" w:afterLines="50" w:after="156" w:line="300" w:lineRule="auto"/>
      <w:ind w:firstLineChars="200" w:firstLine="480"/>
    </w:pPr>
    <w:rPr>
      <w:rFonts w:eastAsia="仿宋_GB2312"/>
      <w:lang w:val="x-none" w:eastAsia="x-none"/>
    </w:rPr>
  </w:style>
  <w:style w:type="character" w:customStyle="1" w:styleId="affffffffc">
    <w:name w:val="正文缩进字符"/>
    <w:aliases w:val="正文顶格悬挂字符,表正文字符,正文非缩进字符,标题4字符,正文1字符,四号字符,小四字符,正文不缩进字符,段1字符,特点字符,正文双线字符,水上软件字符,缩进字符,ALT+Z字符,我的正文字符,表格字符,四号 Char Char Char Char Char Char字符,四号 Char Char Char Char Char Char Char Char Char Char字符,正文缩进 Char1字符,正文（首行缩进两字） Char字符,表正文 Char字符,正文非缩进 Char字符"/>
    <w:link w:val="affffffffb"/>
    <w:rsid w:val="00904D08"/>
    <w:rPr>
      <w:rFonts w:eastAsia="仿宋_GB2312"/>
      <w:kern w:val="2"/>
      <w:sz w:val="24"/>
      <w:szCs w:val="24"/>
      <w:lang w:val="x-none" w:eastAsia="x-none" w:bidi="ar-SA"/>
    </w:rPr>
  </w:style>
  <w:style w:type="paragraph" w:customStyle="1" w:styleId="57">
    <w:name w:val="样式 标题 5 + 宋体"/>
    <w:basedOn w:val="5"/>
    <w:rsid w:val="0022180B"/>
    <w:pPr>
      <w:tabs>
        <w:tab w:val="left" w:pos="993"/>
      </w:tabs>
    </w:pPr>
    <w:rPr>
      <w:rFonts w:ascii="宋体" w:hAnsi="宋体"/>
    </w:rPr>
  </w:style>
  <w:style w:type="paragraph" w:customStyle="1" w:styleId="4110">
    <w:name w:val="样式 正文缩进正文顶格悬挂表正文正文非缩进标题4正文1四号小四正文不缩进段1特点正文双线水上软件缩进..."/>
    <w:basedOn w:val="affffffffb"/>
    <w:rsid w:val="004134BE"/>
    <w:pPr>
      <w:snapToGrid w:val="0"/>
      <w:spacing w:before="50" w:after="50" w:line="360" w:lineRule="auto"/>
      <w:ind w:firstLine="200"/>
    </w:pPr>
    <w:rPr>
      <w:rFonts w:cs="宋体"/>
      <w:szCs w:val="20"/>
    </w:rPr>
  </w:style>
  <w:style w:type="paragraph" w:customStyle="1" w:styleId="4111">
    <w:name w:val="样式 正文缩进正文顶格悬挂表正文正文非缩进标题4正文1四号小四正文不缩进段1特点正文双线水上软件缩进...1"/>
    <w:basedOn w:val="affffffffb"/>
    <w:rsid w:val="004134BE"/>
    <w:pPr>
      <w:adjustRightInd w:val="0"/>
      <w:spacing w:before="50" w:after="50" w:line="360" w:lineRule="auto"/>
      <w:ind w:firstLine="200"/>
    </w:pPr>
    <w:rPr>
      <w:rFonts w:cs="宋体"/>
      <w:szCs w:val="20"/>
    </w:rPr>
  </w:style>
  <w:style w:type="paragraph" w:customStyle="1" w:styleId="4112">
    <w:name w:val="样式 正文缩进正文顶格悬挂表正文正文非缩进标题4正文1四号小四正文不缩进段1特点正文双线水上软件缩进...2"/>
    <w:basedOn w:val="affffffffb"/>
    <w:rsid w:val="004134BE"/>
    <w:pPr>
      <w:numPr>
        <w:numId w:val="41"/>
      </w:numPr>
      <w:adjustRightInd w:val="0"/>
      <w:snapToGrid w:val="0"/>
      <w:spacing w:before="50" w:after="50" w:line="360" w:lineRule="auto"/>
      <w:ind w:left="1107" w:hangingChars="200" w:hanging="200"/>
    </w:pPr>
    <w:rPr>
      <w:rFonts w:cs="宋体"/>
      <w:szCs w:val="20"/>
    </w:rPr>
  </w:style>
  <w:style w:type="table" w:styleId="affffffffd">
    <w:name w:val="Table Grid"/>
    <w:aliases w:val="方欣网格型"/>
    <w:basedOn w:val="a5"/>
    <w:uiPriority w:val="59"/>
    <w:rsid w:val="00E333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40">
    <w:name w:val="正文缩进4"/>
    <w:basedOn w:val="a2"/>
    <w:rsid w:val="00C4772F"/>
    <w:pPr>
      <w:spacing w:beforeLines="50" w:before="156" w:afterLines="50" w:after="156" w:line="300" w:lineRule="auto"/>
      <w:ind w:firstLineChars="200" w:firstLine="480"/>
    </w:pPr>
    <w:rPr>
      <w:rFonts w:eastAsia="仿宋_GB2312"/>
    </w:rPr>
  </w:style>
  <w:style w:type="paragraph" w:customStyle="1" w:styleId="abc">
    <w:name w:val="序列abc"/>
    <w:basedOn w:val="affb"/>
    <w:rsid w:val="00C4772F"/>
    <w:pPr>
      <w:widowControl/>
      <w:numPr>
        <w:numId w:val="42"/>
      </w:numPr>
      <w:spacing w:line="360" w:lineRule="atLeast"/>
      <w:jc w:val="both"/>
    </w:pPr>
    <w:rPr>
      <w:rFonts w:ascii="Times New Roman" w:eastAsia="宋体" w:hAnsi="Times New Roman"/>
      <w:snapToGrid/>
      <w:szCs w:val="20"/>
    </w:rPr>
  </w:style>
  <w:style w:type="paragraph" w:styleId="affffffffe">
    <w:name w:val="Body Text Indent"/>
    <w:aliases w:val="PI,正文文字首行缩进,特点标题,上海中望标准正文（首行缩进两字）,正文文字缩进,正文文字缩进2,正文文本缩进（封面中部）"/>
    <w:basedOn w:val="a2"/>
    <w:link w:val="afffffffff"/>
    <w:rsid w:val="002B1E3E"/>
    <w:pPr>
      <w:spacing w:after="120"/>
      <w:ind w:leftChars="200" w:left="420"/>
    </w:pPr>
    <w:rPr>
      <w:sz w:val="21"/>
      <w:lang w:val="x-none" w:eastAsia="x-none"/>
    </w:rPr>
  </w:style>
  <w:style w:type="character" w:customStyle="1" w:styleId="afffffffff">
    <w:name w:val="正文文本缩进字符"/>
    <w:aliases w:val="PI字符,正文文字首行缩进字符,特点标题字符,上海中望标准正文（首行缩进两字）字符,正文文字缩进字符,正文文字缩进2字符,正文文本缩进（封面中部）字符"/>
    <w:link w:val="affffffffe"/>
    <w:rsid w:val="002B1E3E"/>
    <w:rPr>
      <w:kern w:val="2"/>
      <w:sz w:val="21"/>
      <w:szCs w:val="24"/>
    </w:rPr>
  </w:style>
  <w:style w:type="paragraph" w:customStyle="1" w:styleId="CharCharCharCharCharCharCharCharCharCharCharCharCharCharCharChar0">
    <w:name w:val="Char Char Char Char Char Char Char Char Char Char Char Char Char Char Char Char"/>
    <w:basedOn w:val="a2"/>
    <w:autoRedefine/>
    <w:rsid w:val="002B1E3E"/>
    <w:pPr>
      <w:tabs>
        <w:tab w:val="num" w:pos="360"/>
      </w:tabs>
    </w:pPr>
  </w:style>
  <w:style w:type="paragraph" w:customStyle="1" w:styleId="new0">
    <w:name w:val="正文（new）"/>
    <w:basedOn w:val="a2"/>
    <w:rsid w:val="002B1E3E"/>
    <w:pPr>
      <w:widowControl/>
      <w:spacing w:after="200" w:line="500" w:lineRule="exact"/>
      <w:ind w:firstLineChars="200" w:firstLine="200"/>
      <w:jc w:val="left"/>
    </w:pPr>
    <w:rPr>
      <w:rFonts w:ascii="Calibri" w:hAnsi="Calibri" w:cs="宋体"/>
      <w:kern w:val="0"/>
      <w:sz w:val="28"/>
      <w:szCs w:val="20"/>
      <w:lang w:eastAsia="en-US" w:bidi="en-US"/>
    </w:rPr>
  </w:style>
  <w:style w:type="paragraph" w:styleId="afffffffff0">
    <w:name w:val="List Paragraph"/>
    <w:basedOn w:val="a2"/>
    <w:uiPriority w:val="34"/>
    <w:qFormat/>
    <w:rsid w:val="002B1E3E"/>
    <w:pPr>
      <w:ind w:firstLineChars="200" w:firstLine="420"/>
    </w:pPr>
    <w:rPr>
      <w:lang w:val="x-none" w:eastAsia="x-none"/>
    </w:rPr>
  </w:style>
  <w:style w:type="character" w:customStyle="1" w:styleId="GB2312">
    <w:name w:val="样式 (中文) 仿宋_GB2312"/>
    <w:rsid w:val="002B1E3E"/>
    <w:rPr>
      <w:rFonts w:eastAsia="黑体"/>
      <w:sz w:val="21"/>
    </w:rPr>
  </w:style>
  <w:style w:type="paragraph" w:styleId="2f3">
    <w:name w:val="Body Text Indent 2"/>
    <w:aliases w:val="正文文本缩进（封面底部）"/>
    <w:basedOn w:val="a2"/>
    <w:link w:val="2f4"/>
    <w:rsid w:val="005F47E0"/>
    <w:pPr>
      <w:spacing w:after="120" w:line="480" w:lineRule="auto"/>
      <w:ind w:leftChars="200" w:left="420"/>
    </w:pPr>
    <w:rPr>
      <w:sz w:val="21"/>
      <w:lang w:val="x-none" w:eastAsia="x-none"/>
    </w:rPr>
  </w:style>
  <w:style w:type="character" w:customStyle="1" w:styleId="2f4">
    <w:name w:val="正文文本缩进 2字符"/>
    <w:aliases w:val="正文文本缩进（封面底部）字符"/>
    <w:link w:val="2f3"/>
    <w:rsid w:val="005F47E0"/>
    <w:rPr>
      <w:kern w:val="2"/>
      <w:sz w:val="21"/>
      <w:szCs w:val="24"/>
    </w:rPr>
  </w:style>
  <w:style w:type="paragraph" w:styleId="2">
    <w:name w:val="List Number 2"/>
    <w:basedOn w:val="a2"/>
    <w:rsid w:val="000742E0"/>
    <w:pPr>
      <w:numPr>
        <w:numId w:val="43"/>
      </w:numPr>
      <w:contextualSpacing/>
    </w:pPr>
  </w:style>
  <w:style w:type="paragraph" w:styleId="3">
    <w:name w:val="List Number 3"/>
    <w:basedOn w:val="a2"/>
    <w:rsid w:val="000742E0"/>
    <w:pPr>
      <w:numPr>
        <w:numId w:val="44"/>
      </w:numPr>
      <w:contextualSpacing/>
    </w:pPr>
  </w:style>
  <w:style w:type="paragraph" w:styleId="afffffffff1">
    <w:name w:val="Date"/>
    <w:basedOn w:val="a2"/>
    <w:next w:val="a2"/>
    <w:unhideWhenUsed/>
    <w:rsid w:val="001F4EA5"/>
    <w:pPr>
      <w:ind w:leftChars="2500" w:left="100"/>
    </w:pPr>
  </w:style>
  <w:style w:type="character" w:customStyle="1" w:styleId="Char14">
    <w:name w:val="日期 Char1"/>
    <w:rsid w:val="001F4EA5"/>
    <w:rPr>
      <w:kern w:val="2"/>
      <w:sz w:val="21"/>
      <w:szCs w:val="24"/>
    </w:rPr>
  </w:style>
  <w:style w:type="numbering" w:customStyle="1" w:styleId="1fff6">
    <w:name w:val="无列表1"/>
    <w:next w:val="a6"/>
    <w:uiPriority w:val="99"/>
    <w:semiHidden/>
    <w:unhideWhenUsed/>
    <w:rsid w:val="001F4EA5"/>
  </w:style>
  <w:style w:type="character" w:styleId="afffffffff2">
    <w:name w:val="page number"/>
    <w:rsid w:val="001F4EA5"/>
  </w:style>
  <w:style w:type="numbering" w:customStyle="1" w:styleId="810">
    <w:name w:val="810"/>
    <w:uiPriority w:val="99"/>
    <w:rsid w:val="001F4EA5"/>
    <w:pPr>
      <w:numPr>
        <w:numId w:val="49"/>
      </w:numPr>
    </w:pPr>
  </w:style>
  <w:style w:type="numbering" w:styleId="111111">
    <w:name w:val="Outline List 2"/>
    <w:basedOn w:val="a6"/>
    <w:rsid w:val="001F4EA5"/>
    <w:pPr>
      <w:numPr>
        <w:numId w:val="45"/>
      </w:numPr>
    </w:pPr>
  </w:style>
  <w:style w:type="paragraph" w:styleId="afffffffff3">
    <w:name w:val="Body Text First Indent"/>
    <w:basedOn w:val="ae"/>
    <w:rsid w:val="001F4EA5"/>
    <w:pPr>
      <w:spacing w:after="120" w:line="240" w:lineRule="auto"/>
      <w:ind w:firstLineChars="100" w:firstLine="420"/>
    </w:pPr>
    <w:rPr>
      <w:i w:val="0"/>
      <w:iCs w:val="0"/>
    </w:rPr>
  </w:style>
  <w:style w:type="character" w:customStyle="1" w:styleId="Char15">
    <w:name w:val="正文首行缩进 Char1"/>
    <w:rsid w:val="001F4EA5"/>
    <w:rPr>
      <w:rFonts w:ascii="Times New Roman" w:eastAsia="宋体" w:hAnsi="Times New Roman" w:cs="Times New Roman"/>
      <w:i w:val="0"/>
      <w:iCs w:val="0"/>
      <w:kern w:val="2"/>
      <w:sz w:val="21"/>
      <w:szCs w:val="24"/>
    </w:rPr>
  </w:style>
  <w:style w:type="paragraph" w:styleId="afffffffff4">
    <w:name w:val="List"/>
    <w:basedOn w:val="a2"/>
    <w:rsid w:val="001F4EA5"/>
    <w:pPr>
      <w:ind w:left="200" w:hangingChars="200" w:hanging="200"/>
    </w:pPr>
  </w:style>
  <w:style w:type="paragraph" w:styleId="2f5">
    <w:name w:val="List 2"/>
    <w:basedOn w:val="a2"/>
    <w:rsid w:val="001F4EA5"/>
    <w:pPr>
      <w:ind w:leftChars="200" w:left="100" w:hangingChars="200" w:hanging="200"/>
    </w:pPr>
  </w:style>
  <w:style w:type="paragraph" w:styleId="afffffffff5">
    <w:name w:val="Normal (Web)"/>
    <w:basedOn w:val="a2"/>
    <w:uiPriority w:val="99"/>
    <w:rsid w:val="001F4EA5"/>
    <w:pPr>
      <w:widowControl/>
      <w:spacing w:before="100" w:beforeAutospacing="1" w:after="100" w:afterAutospacing="1"/>
      <w:jc w:val="left"/>
    </w:pPr>
    <w:rPr>
      <w:rFonts w:ascii="宋体" w:hAnsi="宋体" w:cs="宋体"/>
      <w:kern w:val="0"/>
    </w:rPr>
  </w:style>
  <w:style w:type="paragraph" w:styleId="afffffffff6">
    <w:name w:val="List Continue"/>
    <w:basedOn w:val="a2"/>
    <w:rsid w:val="001F4EA5"/>
    <w:pPr>
      <w:spacing w:after="120" w:line="360" w:lineRule="auto"/>
      <w:ind w:left="420"/>
    </w:pPr>
    <w:rPr>
      <w:szCs w:val="18"/>
    </w:rPr>
  </w:style>
  <w:style w:type="paragraph" w:styleId="2f6">
    <w:name w:val="Body Text First Indent 2"/>
    <w:basedOn w:val="affffffffe"/>
    <w:rsid w:val="001F4EA5"/>
    <w:pPr>
      <w:spacing w:line="360" w:lineRule="auto"/>
      <w:ind w:leftChars="0" w:left="0" w:firstLine="420"/>
    </w:pPr>
    <w:rPr>
      <w:sz w:val="24"/>
      <w:szCs w:val="18"/>
    </w:rPr>
  </w:style>
  <w:style w:type="character" w:customStyle="1" w:styleId="2Char10">
    <w:name w:val="正文首行缩进 2 Char1"/>
    <w:basedOn w:val="afffffffff"/>
    <w:rsid w:val="001F4EA5"/>
    <w:rPr>
      <w:kern w:val="2"/>
      <w:sz w:val="21"/>
      <w:szCs w:val="24"/>
    </w:rPr>
  </w:style>
  <w:style w:type="paragraph" w:styleId="afffffffff7">
    <w:name w:val="Plain Text"/>
    <w:aliases w:val="普通文字,普通文字 Char,正 文 1,普通文字 Char Char Char Char Char Char Char,普通文字 Char Char Char Char Char Char Char Char Char Char Char Char,普通文字 Char Char Char Char Char Char Char Char Char Char Char Char Char Char Char Char,孙普文字,纯文本 Char1 Char Char,纯文本 Char Char"/>
    <w:basedOn w:val="a2"/>
    <w:rsid w:val="001F4EA5"/>
    <w:rPr>
      <w:rFonts w:ascii="宋体" w:hAnsi="ISOCT" w:hint="eastAsia"/>
      <w:szCs w:val="20"/>
    </w:rPr>
  </w:style>
  <w:style w:type="character" w:customStyle="1" w:styleId="Char16">
    <w:name w:val="纯文本 Char1"/>
    <w:rsid w:val="001F4EA5"/>
    <w:rPr>
      <w:rFonts w:ascii="宋体" w:hAnsi="Courier New" w:cs="Courier New"/>
      <w:kern w:val="2"/>
      <w:sz w:val="21"/>
      <w:szCs w:val="21"/>
    </w:rPr>
  </w:style>
  <w:style w:type="paragraph" w:styleId="3a">
    <w:name w:val="Body Text 3"/>
    <w:basedOn w:val="a2"/>
    <w:rsid w:val="001F4EA5"/>
    <w:pPr>
      <w:spacing w:line="360" w:lineRule="auto"/>
      <w:jc w:val="center"/>
    </w:pPr>
    <w:rPr>
      <w:sz w:val="18"/>
    </w:rPr>
  </w:style>
  <w:style w:type="character" w:customStyle="1" w:styleId="3Char10">
    <w:name w:val="正文文本 3 Char1"/>
    <w:rsid w:val="001F4EA5"/>
    <w:rPr>
      <w:kern w:val="2"/>
      <w:sz w:val="16"/>
      <w:szCs w:val="16"/>
    </w:rPr>
  </w:style>
  <w:style w:type="paragraph" w:styleId="3b">
    <w:name w:val="Body Text Indent 3"/>
    <w:aliases w:val="正文文字缩进 3, Char Char Char Char"/>
    <w:basedOn w:val="a2"/>
    <w:rsid w:val="001F4EA5"/>
    <w:pPr>
      <w:spacing w:line="360" w:lineRule="auto"/>
      <w:ind w:firstLine="459"/>
    </w:pPr>
    <w:rPr>
      <w:szCs w:val="20"/>
    </w:rPr>
  </w:style>
  <w:style w:type="character" w:customStyle="1" w:styleId="3Char11">
    <w:name w:val="正文文本缩进 3 Char1"/>
    <w:rsid w:val="001F4EA5"/>
    <w:rPr>
      <w:kern w:val="2"/>
      <w:sz w:val="16"/>
      <w:szCs w:val="16"/>
    </w:rPr>
  </w:style>
  <w:style w:type="paragraph" w:styleId="2f7">
    <w:name w:val="Body Text 2"/>
    <w:basedOn w:val="a2"/>
    <w:rsid w:val="001F4EA5"/>
    <w:pPr>
      <w:spacing w:line="360" w:lineRule="auto"/>
    </w:pPr>
  </w:style>
  <w:style w:type="character" w:customStyle="1" w:styleId="2Char11">
    <w:name w:val="正文文本 2 Char1"/>
    <w:rsid w:val="001F4EA5"/>
    <w:rPr>
      <w:kern w:val="2"/>
      <w:sz w:val="21"/>
      <w:szCs w:val="24"/>
    </w:rPr>
  </w:style>
  <w:style w:type="paragraph" w:styleId="1fff7">
    <w:name w:val="index 1"/>
    <w:basedOn w:val="a2"/>
    <w:next w:val="a2"/>
    <w:autoRedefine/>
    <w:rsid w:val="001F4EA5"/>
    <w:pPr>
      <w:spacing w:line="360" w:lineRule="auto"/>
    </w:pPr>
    <w:rPr>
      <w:rFonts w:eastAsia="楷体_GB2312"/>
      <w:szCs w:val="20"/>
    </w:rPr>
  </w:style>
  <w:style w:type="paragraph" w:styleId="afffffffff8">
    <w:name w:val="toa heading"/>
    <w:basedOn w:val="a2"/>
    <w:next w:val="a2"/>
    <w:rsid w:val="001F4EA5"/>
    <w:pPr>
      <w:adjustRightInd w:val="0"/>
      <w:spacing w:before="120" w:line="312" w:lineRule="atLeast"/>
      <w:textAlignment w:val="baseline"/>
    </w:pPr>
    <w:rPr>
      <w:rFonts w:ascii="Arial" w:hAnsi="Arial"/>
      <w:b/>
      <w:kern w:val="0"/>
      <w:szCs w:val="20"/>
    </w:rPr>
  </w:style>
  <w:style w:type="paragraph" w:styleId="afffffffff9">
    <w:name w:val="Note Heading"/>
    <w:basedOn w:val="a2"/>
    <w:next w:val="a2"/>
    <w:rsid w:val="001F4EA5"/>
    <w:pPr>
      <w:jc w:val="center"/>
    </w:pPr>
  </w:style>
  <w:style w:type="character" w:customStyle="1" w:styleId="Char17">
    <w:name w:val="注释标题 Char1"/>
    <w:rsid w:val="001F4EA5"/>
    <w:rPr>
      <w:kern w:val="2"/>
      <w:sz w:val="21"/>
      <w:szCs w:val="24"/>
    </w:rPr>
  </w:style>
  <w:style w:type="paragraph" w:styleId="2f8">
    <w:name w:val="index 2"/>
    <w:basedOn w:val="a2"/>
    <w:next w:val="a2"/>
    <w:autoRedefine/>
    <w:rsid w:val="001F4EA5"/>
    <w:pPr>
      <w:widowControl/>
      <w:ind w:left="400" w:hanging="200"/>
      <w:jc w:val="left"/>
    </w:pPr>
    <w:rPr>
      <w:b/>
      <w:bCs/>
      <w:color w:val="000000"/>
      <w:kern w:val="0"/>
      <w:sz w:val="20"/>
      <w:szCs w:val="20"/>
      <w:lang w:eastAsia="en-US"/>
    </w:rPr>
  </w:style>
  <w:style w:type="paragraph" w:styleId="3c">
    <w:name w:val="index 3"/>
    <w:basedOn w:val="a2"/>
    <w:next w:val="a2"/>
    <w:autoRedefine/>
    <w:rsid w:val="001F4EA5"/>
    <w:pPr>
      <w:widowControl/>
      <w:ind w:left="600" w:hanging="200"/>
      <w:jc w:val="left"/>
    </w:pPr>
    <w:rPr>
      <w:b/>
      <w:bCs/>
      <w:color w:val="000000"/>
      <w:kern w:val="0"/>
      <w:sz w:val="20"/>
      <w:szCs w:val="20"/>
      <w:lang w:eastAsia="en-US"/>
    </w:rPr>
  </w:style>
  <w:style w:type="paragraph" w:styleId="48">
    <w:name w:val="index 4"/>
    <w:basedOn w:val="a2"/>
    <w:next w:val="a2"/>
    <w:autoRedefine/>
    <w:rsid w:val="001F4EA5"/>
    <w:pPr>
      <w:widowControl/>
      <w:ind w:left="800" w:hanging="200"/>
      <w:jc w:val="left"/>
    </w:pPr>
    <w:rPr>
      <w:b/>
      <w:bCs/>
      <w:color w:val="000000"/>
      <w:kern w:val="0"/>
      <w:sz w:val="20"/>
      <w:szCs w:val="20"/>
      <w:lang w:eastAsia="en-US"/>
    </w:rPr>
  </w:style>
  <w:style w:type="paragraph" w:styleId="58">
    <w:name w:val="index 5"/>
    <w:basedOn w:val="a2"/>
    <w:next w:val="a2"/>
    <w:autoRedefine/>
    <w:rsid w:val="001F4EA5"/>
    <w:pPr>
      <w:widowControl/>
      <w:ind w:left="1000" w:hanging="200"/>
      <w:jc w:val="left"/>
    </w:pPr>
    <w:rPr>
      <w:b/>
      <w:bCs/>
      <w:color w:val="000000"/>
      <w:kern w:val="0"/>
      <w:sz w:val="20"/>
      <w:szCs w:val="20"/>
      <w:lang w:eastAsia="en-US"/>
    </w:rPr>
  </w:style>
  <w:style w:type="paragraph" w:styleId="63">
    <w:name w:val="index 6"/>
    <w:basedOn w:val="a2"/>
    <w:next w:val="a2"/>
    <w:autoRedefine/>
    <w:rsid w:val="001F4EA5"/>
    <w:pPr>
      <w:widowControl/>
      <w:ind w:left="1200" w:hanging="200"/>
      <w:jc w:val="left"/>
    </w:pPr>
    <w:rPr>
      <w:b/>
      <w:bCs/>
      <w:color w:val="000000"/>
      <w:kern w:val="0"/>
      <w:sz w:val="20"/>
      <w:szCs w:val="20"/>
      <w:lang w:eastAsia="en-US"/>
    </w:rPr>
  </w:style>
  <w:style w:type="paragraph" w:styleId="73">
    <w:name w:val="index 7"/>
    <w:basedOn w:val="a2"/>
    <w:next w:val="a2"/>
    <w:autoRedefine/>
    <w:rsid w:val="001F4EA5"/>
    <w:pPr>
      <w:widowControl/>
      <w:ind w:left="1400" w:hanging="200"/>
      <w:jc w:val="left"/>
    </w:pPr>
    <w:rPr>
      <w:b/>
      <w:bCs/>
      <w:color w:val="000000"/>
      <w:kern w:val="0"/>
      <w:sz w:val="20"/>
      <w:szCs w:val="20"/>
      <w:lang w:eastAsia="en-US"/>
    </w:rPr>
  </w:style>
  <w:style w:type="paragraph" w:styleId="83">
    <w:name w:val="index 8"/>
    <w:basedOn w:val="a2"/>
    <w:next w:val="a2"/>
    <w:autoRedefine/>
    <w:rsid w:val="001F4EA5"/>
    <w:pPr>
      <w:widowControl/>
      <w:ind w:left="1600" w:hanging="200"/>
      <w:jc w:val="left"/>
    </w:pPr>
    <w:rPr>
      <w:b/>
      <w:bCs/>
      <w:color w:val="000000"/>
      <w:kern w:val="0"/>
      <w:sz w:val="20"/>
      <w:szCs w:val="20"/>
      <w:lang w:eastAsia="en-US"/>
    </w:rPr>
  </w:style>
  <w:style w:type="paragraph" w:styleId="93">
    <w:name w:val="index 9"/>
    <w:basedOn w:val="a2"/>
    <w:next w:val="a2"/>
    <w:autoRedefine/>
    <w:rsid w:val="001F4EA5"/>
    <w:pPr>
      <w:widowControl/>
      <w:ind w:left="1800" w:hanging="200"/>
      <w:jc w:val="left"/>
    </w:pPr>
    <w:rPr>
      <w:b/>
      <w:bCs/>
      <w:color w:val="000000"/>
      <w:kern w:val="0"/>
      <w:sz w:val="20"/>
      <w:szCs w:val="20"/>
      <w:lang w:eastAsia="en-US"/>
    </w:rPr>
  </w:style>
  <w:style w:type="paragraph" w:styleId="afffffffffa">
    <w:name w:val="index heading"/>
    <w:basedOn w:val="a2"/>
    <w:next w:val="1fff7"/>
    <w:rsid w:val="001F4EA5"/>
    <w:pPr>
      <w:widowControl/>
      <w:spacing w:before="120" w:after="120"/>
      <w:jc w:val="left"/>
    </w:pPr>
    <w:rPr>
      <w:b/>
      <w:i/>
      <w:iCs/>
      <w:color w:val="000000"/>
      <w:kern w:val="0"/>
      <w:sz w:val="20"/>
      <w:szCs w:val="20"/>
      <w:lang w:eastAsia="en-US"/>
    </w:rPr>
  </w:style>
  <w:style w:type="paragraph" w:styleId="afffffffffb">
    <w:name w:val="macro"/>
    <w:rsid w:val="001F4EA5"/>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b/>
      <w:bCs/>
      <w:color w:val="000000"/>
      <w:lang w:eastAsia="en-US"/>
    </w:rPr>
  </w:style>
  <w:style w:type="character" w:customStyle="1" w:styleId="Char18">
    <w:name w:val="宏文本 Char1"/>
    <w:rsid w:val="001F4EA5"/>
    <w:rPr>
      <w:rFonts w:ascii="Courier New" w:hAnsi="Courier New" w:cs="Courier New"/>
      <w:kern w:val="2"/>
      <w:sz w:val="24"/>
      <w:szCs w:val="24"/>
    </w:rPr>
  </w:style>
  <w:style w:type="paragraph" w:styleId="afffffffffc">
    <w:name w:val="table of figures"/>
    <w:basedOn w:val="a2"/>
    <w:next w:val="a2"/>
    <w:rsid w:val="001F4EA5"/>
    <w:pPr>
      <w:widowControl/>
      <w:ind w:left="400" w:hanging="400"/>
      <w:jc w:val="left"/>
    </w:pPr>
    <w:rPr>
      <w:rFonts w:ascii="Arial" w:hAnsi="Arial"/>
      <w:bCs/>
      <w:color w:val="000000"/>
      <w:kern w:val="0"/>
      <w:sz w:val="20"/>
      <w:szCs w:val="20"/>
      <w:lang w:eastAsia="en-US"/>
    </w:rPr>
  </w:style>
  <w:style w:type="paragraph" w:styleId="afffffffffd">
    <w:name w:val="Block Text"/>
    <w:basedOn w:val="a2"/>
    <w:rsid w:val="001F4EA5"/>
    <w:pPr>
      <w:widowControl/>
      <w:spacing w:after="120"/>
      <w:ind w:left="1440" w:right="1440"/>
      <w:jc w:val="left"/>
    </w:pPr>
    <w:rPr>
      <w:rFonts w:ascii="Arial" w:hAnsi="Arial"/>
      <w:bCs/>
      <w:color w:val="000000"/>
      <w:kern w:val="0"/>
      <w:sz w:val="20"/>
      <w:szCs w:val="20"/>
      <w:lang w:eastAsia="en-US"/>
    </w:rPr>
  </w:style>
  <w:style w:type="paragraph" w:styleId="afffffffffe">
    <w:name w:val="Closing"/>
    <w:basedOn w:val="a2"/>
    <w:rsid w:val="001F4EA5"/>
    <w:pPr>
      <w:widowControl/>
      <w:ind w:left="4320"/>
      <w:jc w:val="left"/>
    </w:pPr>
    <w:rPr>
      <w:rFonts w:ascii="Arial" w:hAnsi="Arial"/>
      <w:bCs/>
      <w:color w:val="000000"/>
      <w:kern w:val="0"/>
      <w:sz w:val="20"/>
      <w:szCs w:val="20"/>
      <w:lang w:eastAsia="en-US"/>
    </w:rPr>
  </w:style>
  <w:style w:type="character" w:customStyle="1" w:styleId="Char19">
    <w:name w:val="结束语 Char1"/>
    <w:rsid w:val="001F4EA5"/>
    <w:rPr>
      <w:kern w:val="2"/>
      <w:sz w:val="21"/>
      <w:szCs w:val="24"/>
    </w:rPr>
  </w:style>
  <w:style w:type="paragraph" w:styleId="affffffffff">
    <w:name w:val="E-mail Signature"/>
    <w:basedOn w:val="a2"/>
    <w:rsid w:val="001F4EA5"/>
    <w:pPr>
      <w:widowControl/>
      <w:jc w:val="left"/>
    </w:pPr>
    <w:rPr>
      <w:rFonts w:ascii="Arial" w:hAnsi="Arial"/>
      <w:bCs/>
      <w:color w:val="000000"/>
      <w:kern w:val="0"/>
      <w:sz w:val="20"/>
      <w:szCs w:val="20"/>
      <w:lang w:eastAsia="en-US"/>
    </w:rPr>
  </w:style>
  <w:style w:type="character" w:customStyle="1" w:styleId="Char1a">
    <w:name w:val="电子邮件签名 Char1"/>
    <w:rsid w:val="001F4EA5"/>
    <w:rPr>
      <w:kern w:val="2"/>
      <w:sz w:val="21"/>
      <w:szCs w:val="24"/>
    </w:rPr>
  </w:style>
  <w:style w:type="paragraph" w:styleId="affffffffff0">
    <w:name w:val="envelope address"/>
    <w:basedOn w:val="a2"/>
    <w:rsid w:val="001F4EA5"/>
    <w:pPr>
      <w:framePr w:w="7920" w:h="1980" w:hRule="exact" w:hSpace="180" w:wrap="auto" w:hAnchor="page" w:xAlign="center" w:yAlign="bottom"/>
      <w:widowControl/>
      <w:ind w:left="2880"/>
      <w:jc w:val="left"/>
    </w:pPr>
    <w:rPr>
      <w:rFonts w:ascii="Arial" w:hAnsi="Arial" w:cs="Arial"/>
      <w:bCs/>
      <w:color w:val="000000"/>
      <w:kern w:val="0"/>
      <w:lang w:eastAsia="en-US"/>
    </w:rPr>
  </w:style>
  <w:style w:type="paragraph" w:styleId="affffffffff1">
    <w:name w:val="envelope return"/>
    <w:basedOn w:val="a2"/>
    <w:rsid w:val="001F4EA5"/>
    <w:pPr>
      <w:widowControl/>
      <w:jc w:val="left"/>
    </w:pPr>
    <w:rPr>
      <w:rFonts w:ascii="Arial" w:hAnsi="Arial" w:cs="Arial"/>
      <w:bCs/>
      <w:color w:val="000000"/>
      <w:kern w:val="0"/>
      <w:sz w:val="20"/>
      <w:szCs w:val="20"/>
      <w:lang w:eastAsia="en-US"/>
    </w:rPr>
  </w:style>
  <w:style w:type="paragraph" w:styleId="HTML0">
    <w:name w:val="HTML Address"/>
    <w:basedOn w:val="a2"/>
    <w:rsid w:val="001F4EA5"/>
    <w:pPr>
      <w:widowControl/>
      <w:jc w:val="left"/>
    </w:pPr>
    <w:rPr>
      <w:rFonts w:ascii="Arial" w:hAnsi="Arial"/>
      <w:bCs/>
      <w:i/>
      <w:iCs/>
      <w:color w:val="000000"/>
      <w:kern w:val="0"/>
      <w:sz w:val="20"/>
      <w:szCs w:val="20"/>
      <w:lang w:eastAsia="en-US"/>
    </w:rPr>
  </w:style>
  <w:style w:type="character" w:customStyle="1" w:styleId="HTMLChar1">
    <w:name w:val="HTML 地址 Char1"/>
    <w:rsid w:val="001F4EA5"/>
    <w:rPr>
      <w:i/>
      <w:iCs/>
      <w:kern w:val="2"/>
      <w:sz w:val="21"/>
      <w:szCs w:val="24"/>
    </w:rPr>
  </w:style>
  <w:style w:type="paragraph" w:styleId="HTML2">
    <w:name w:val="HTML Preformatted"/>
    <w:basedOn w:val="a2"/>
    <w:rsid w:val="001F4EA5"/>
    <w:pPr>
      <w:widowControl/>
      <w:jc w:val="left"/>
    </w:pPr>
    <w:rPr>
      <w:rFonts w:ascii="Courier New" w:hAnsi="Courier New" w:cs="Courier New"/>
      <w:bCs/>
      <w:color w:val="000000"/>
      <w:kern w:val="0"/>
      <w:sz w:val="20"/>
      <w:szCs w:val="20"/>
      <w:lang w:eastAsia="en-US"/>
    </w:rPr>
  </w:style>
  <w:style w:type="character" w:customStyle="1" w:styleId="HTMLChar10">
    <w:name w:val="HTML 预设格式 Char1"/>
    <w:rsid w:val="001F4EA5"/>
    <w:rPr>
      <w:rFonts w:ascii="Courier New" w:hAnsi="Courier New" w:cs="Courier New"/>
      <w:kern w:val="2"/>
    </w:rPr>
  </w:style>
  <w:style w:type="paragraph" w:styleId="3d">
    <w:name w:val="List 3"/>
    <w:basedOn w:val="a2"/>
    <w:rsid w:val="001F4EA5"/>
    <w:pPr>
      <w:widowControl/>
      <w:ind w:left="1080" w:hanging="360"/>
      <w:jc w:val="left"/>
    </w:pPr>
    <w:rPr>
      <w:rFonts w:ascii="Arial" w:hAnsi="Arial"/>
      <w:bCs/>
      <w:color w:val="000000"/>
      <w:kern w:val="0"/>
      <w:sz w:val="20"/>
      <w:szCs w:val="20"/>
      <w:lang w:eastAsia="en-US"/>
    </w:rPr>
  </w:style>
  <w:style w:type="paragraph" w:styleId="49">
    <w:name w:val="List 4"/>
    <w:basedOn w:val="a2"/>
    <w:rsid w:val="001F4EA5"/>
    <w:pPr>
      <w:widowControl/>
      <w:ind w:left="1440" w:hanging="360"/>
      <w:jc w:val="left"/>
    </w:pPr>
    <w:rPr>
      <w:rFonts w:ascii="Arial" w:hAnsi="Arial"/>
      <w:bCs/>
      <w:color w:val="000000"/>
      <w:kern w:val="0"/>
      <w:sz w:val="20"/>
      <w:szCs w:val="20"/>
      <w:lang w:eastAsia="en-US"/>
    </w:rPr>
  </w:style>
  <w:style w:type="paragraph" w:styleId="59">
    <w:name w:val="List 5"/>
    <w:basedOn w:val="a2"/>
    <w:rsid w:val="001F4EA5"/>
    <w:pPr>
      <w:widowControl/>
      <w:ind w:left="1800" w:hanging="360"/>
      <w:jc w:val="left"/>
    </w:pPr>
    <w:rPr>
      <w:rFonts w:ascii="Arial" w:hAnsi="Arial"/>
      <w:bCs/>
      <w:color w:val="000000"/>
      <w:kern w:val="0"/>
      <w:sz w:val="20"/>
      <w:szCs w:val="20"/>
      <w:lang w:eastAsia="en-US"/>
    </w:rPr>
  </w:style>
  <w:style w:type="paragraph" w:styleId="2f9">
    <w:name w:val="List Continue 2"/>
    <w:basedOn w:val="a2"/>
    <w:rsid w:val="001F4EA5"/>
    <w:pPr>
      <w:widowControl/>
      <w:spacing w:after="120"/>
      <w:ind w:left="720"/>
      <w:jc w:val="left"/>
    </w:pPr>
    <w:rPr>
      <w:rFonts w:ascii="Arial" w:hAnsi="Arial"/>
      <w:bCs/>
      <w:color w:val="000000"/>
      <w:kern w:val="0"/>
      <w:sz w:val="20"/>
      <w:szCs w:val="20"/>
      <w:lang w:eastAsia="en-US"/>
    </w:rPr>
  </w:style>
  <w:style w:type="paragraph" w:styleId="3e">
    <w:name w:val="List Continue 3"/>
    <w:basedOn w:val="a2"/>
    <w:rsid w:val="001F4EA5"/>
    <w:pPr>
      <w:widowControl/>
      <w:spacing w:after="120"/>
      <w:ind w:left="1080"/>
      <w:jc w:val="left"/>
    </w:pPr>
    <w:rPr>
      <w:rFonts w:ascii="Arial" w:hAnsi="Arial"/>
      <w:bCs/>
      <w:color w:val="000000"/>
      <w:kern w:val="0"/>
      <w:sz w:val="20"/>
      <w:szCs w:val="20"/>
      <w:lang w:eastAsia="en-US"/>
    </w:rPr>
  </w:style>
  <w:style w:type="paragraph" w:styleId="4a">
    <w:name w:val="List Continue 4"/>
    <w:basedOn w:val="a2"/>
    <w:rsid w:val="001F4EA5"/>
    <w:pPr>
      <w:widowControl/>
      <w:spacing w:after="120"/>
      <w:ind w:left="1440"/>
      <w:jc w:val="left"/>
    </w:pPr>
    <w:rPr>
      <w:rFonts w:ascii="Arial" w:hAnsi="Arial"/>
      <w:bCs/>
      <w:color w:val="000000"/>
      <w:kern w:val="0"/>
      <w:sz w:val="20"/>
      <w:szCs w:val="20"/>
      <w:lang w:eastAsia="en-US"/>
    </w:rPr>
  </w:style>
  <w:style w:type="paragraph" w:styleId="5a">
    <w:name w:val="List Continue 5"/>
    <w:basedOn w:val="a2"/>
    <w:rsid w:val="001F4EA5"/>
    <w:pPr>
      <w:widowControl/>
      <w:spacing w:after="120"/>
      <w:ind w:left="1800"/>
      <w:jc w:val="left"/>
    </w:pPr>
    <w:rPr>
      <w:rFonts w:ascii="Arial" w:hAnsi="Arial"/>
      <w:bCs/>
      <w:color w:val="000000"/>
      <w:kern w:val="0"/>
      <w:sz w:val="20"/>
      <w:szCs w:val="20"/>
      <w:lang w:eastAsia="en-US"/>
    </w:rPr>
  </w:style>
  <w:style w:type="paragraph" w:styleId="4b">
    <w:name w:val="List Number 4"/>
    <w:basedOn w:val="a2"/>
    <w:rsid w:val="001F4EA5"/>
    <w:pPr>
      <w:widowControl/>
      <w:tabs>
        <w:tab w:val="num" w:pos="420"/>
      </w:tabs>
      <w:ind w:left="420" w:hanging="420"/>
      <w:jc w:val="left"/>
    </w:pPr>
    <w:rPr>
      <w:rFonts w:ascii="Arial" w:hAnsi="Arial"/>
      <w:bCs/>
      <w:color w:val="000000"/>
      <w:kern w:val="0"/>
      <w:sz w:val="20"/>
      <w:szCs w:val="20"/>
      <w:lang w:eastAsia="en-US"/>
    </w:rPr>
  </w:style>
  <w:style w:type="paragraph" w:styleId="5b">
    <w:name w:val="List Number 5"/>
    <w:basedOn w:val="a2"/>
    <w:rsid w:val="001F4EA5"/>
    <w:pPr>
      <w:widowControl/>
      <w:tabs>
        <w:tab w:val="num" w:pos="420"/>
      </w:tabs>
      <w:ind w:left="420" w:hanging="420"/>
      <w:jc w:val="left"/>
    </w:pPr>
    <w:rPr>
      <w:rFonts w:ascii="Arial" w:hAnsi="Arial"/>
      <w:bCs/>
      <w:color w:val="000000"/>
      <w:kern w:val="0"/>
      <w:sz w:val="20"/>
      <w:szCs w:val="20"/>
      <w:lang w:eastAsia="en-US"/>
    </w:rPr>
  </w:style>
  <w:style w:type="paragraph" w:styleId="affffffffff2">
    <w:name w:val="Message Header"/>
    <w:basedOn w:val="a2"/>
    <w:rsid w:val="001F4EA5"/>
    <w:pPr>
      <w:widowControl/>
      <w:pBdr>
        <w:top w:val="single" w:sz="6" w:space="1" w:color="auto"/>
        <w:left w:val="single" w:sz="6" w:space="1" w:color="auto"/>
        <w:bottom w:val="single" w:sz="6" w:space="1" w:color="auto"/>
        <w:right w:val="single" w:sz="6" w:space="1" w:color="auto"/>
      </w:pBdr>
      <w:shd w:val="pct20" w:color="auto" w:fill="auto"/>
      <w:ind w:left="1080" w:hanging="1080"/>
      <w:jc w:val="left"/>
    </w:pPr>
    <w:rPr>
      <w:rFonts w:ascii="Arial" w:hAnsi="Arial" w:cs="Arial"/>
      <w:bCs/>
      <w:color w:val="000000"/>
      <w:kern w:val="0"/>
      <w:lang w:eastAsia="en-US"/>
    </w:rPr>
  </w:style>
  <w:style w:type="character" w:customStyle="1" w:styleId="Char1b">
    <w:name w:val="信息标题 Char1"/>
    <w:rsid w:val="001F4EA5"/>
    <w:rPr>
      <w:rFonts w:ascii="Cambria" w:eastAsia="宋体" w:hAnsi="Cambria" w:cs="Times New Roman"/>
      <w:kern w:val="2"/>
      <w:sz w:val="24"/>
      <w:szCs w:val="24"/>
      <w:shd w:val="pct20" w:color="auto" w:fill="auto"/>
    </w:rPr>
  </w:style>
  <w:style w:type="paragraph" w:styleId="affffffffff3">
    <w:name w:val="Salutation"/>
    <w:basedOn w:val="a2"/>
    <w:next w:val="a2"/>
    <w:rsid w:val="001F4EA5"/>
    <w:pPr>
      <w:widowControl/>
      <w:jc w:val="left"/>
    </w:pPr>
    <w:rPr>
      <w:rFonts w:ascii="Arial" w:hAnsi="Arial"/>
      <w:bCs/>
      <w:color w:val="000000"/>
      <w:kern w:val="0"/>
      <w:sz w:val="20"/>
      <w:szCs w:val="20"/>
      <w:lang w:eastAsia="en-US"/>
    </w:rPr>
  </w:style>
  <w:style w:type="character" w:customStyle="1" w:styleId="Char1c">
    <w:name w:val="称呼 Char1"/>
    <w:rsid w:val="001F4EA5"/>
    <w:rPr>
      <w:kern w:val="2"/>
      <w:sz w:val="21"/>
      <w:szCs w:val="24"/>
    </w:rPr>
  </w:style>
  <w:style w:type="paragraph" w:styleId="affffffffff4">
    <w:name w:val="Signature"/>
    <w:basedOn w:val="a2"/>
    <w:rsid w:val="001F4EA5"/>
    <w:pPr>
      <w:widowControl/>
      <w:ind w:left="4320"/>
      <w:jc w:val="left"/>
    </w:pPr>
    <w:rPr>
      <w:rFonts w:ascii="Arial" w:hAnsi="Arial"/>
      <w:bCs/>
      <w:color w:val="000000"/>
      <w:kern w:val="0"/>
      <w:sz w:val="20"/>
      <w:szCs w:val="20"/>
      <w:lang w:eastAsia="en-US"/>
    </w:rPr>
  </w:style>
  <w:style w:type="character" w:customStyle="1" w:styleId="Char1d">
    <w:name w:val="签名 Char1"/>
    <w:rsid w:val="001F4EA5"/>
    <w:rPr>
      <w:kern w:val="2"/>
      <w:sz w:val="21"/>
      <w:szCs w:val="24"/>
    </w:rPr>
  </w:style>
  <w:style w:type="paragraph" w:styleId="affffffffff5">
    <w:name w:val="table of authorities"/>
    <w:basedOn w:val="a2"/>
    <w:next w:val="a2"/>
    <w:rsid w:val="001F4EA5"/>
    <w:pPr>
      <w:widowControl/>
      <w:ind w:left="200" w:hanging="200"/>
      <w:jc w:val="left"/>
    </w:pPr>
    <w:rPr>
      <w:rFonts w:ascii="Arial" w:hAnsi="Arial"/>
      <w:bCs/>
      <w:color w:val="000000"/>
      <w:kern w:val="0"/>
      <w:sz w:val="20"/>
      <w:szCs w:val="20"/>
      <w:lang w:eastAsia="en-US"/>
    </w:rPr>
  </w:style>
  <w:style w:type="paragraph" w:customStyle="1" w:styleId="affffffffff6">
    <w:uiPriority w:val="99"/>
    <w:rsid w:val="001F4EA5"/>
    <w:pPr>
      <w:widowControl w:val="0"/>
      <w:jc w:val="both"/>
    </w:pPr>
    <w:rPr>
      <w:kern w:val="2"/>
      <w:sz w:val="21"/>
      <w:szCs w:val="24"/>
    </w:rPr>
  </w:style>
  <w:style w:type="table" w:styleId="affffffffff7">
    <w:name w:val="Table Elegant"/>
    <w:basedOn w:val="a5"/>
    <w:rsid w:val="001F4EA5"/>
    <w:pPr>
      <w:widowControl w:val="0"/>
      <w:jc w:val="both"/>
    </w:pPr>
    <w:rPr>
      <w:rFonts w:eastAsia="仿宋_GB2312"/>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10">
    <w:name w:val="编号1"/>
    <w:rsid w:val="001F4EA5"/>
    <w:pPr>
      <w:numPr>
        <w:numId w:val="46"/>
      </w:numPr>
    </w:pPr>
  </w:style>
  <w:style w:type="numbering" w:customStyle="1" w:styleId="085-2">
    <w:name w:val="样式 编号 左侧:  0.85 厘米 悬挂缩进: -2 字符"/>
    <w:basedOn w:val="a6"/>
    <w:rsid w:val="001F4EA5"/>
    <w:pPr>
      <w:numPr>
        <w:numId w:val="47"/>
      </w:numPr>
    </w:pPr>
  </w:style>
  <w:style w:type="character" w:styleId="affffffffff8">
    <w:name w:val="line number"/>
    <w:rsid w:val="001F4EA5"/>
  </w:style>
  <w:style w:type="table" w:customStyle="1" w:styleId="affffffffff9">
    <w:name w:val="表格样式"/>
    <w:basedOn w:val="a5"/>
    <w:semiHidden/>
    <w:rsid w:val="001F4EA5"/>
    <w:pPr>
      <w:widowControl w:val="0"/>
      <w:spacing w:afterLines="50" w:line="360" w:lineRule="auto"/>
      <w:jc w:val="both"/>
    </w:pPr>
    <w:tblPr>
      <w:tblInd w:w="0" w:type="dxa"/>
      <w:tblBorders>
        <w:top w:val="single" w:sz="12" w:space="0" w:color="008000"/>
        <w:left w:val="single" w:sz="12" w:space="0" w:color="008000"/>
        <w:bottom w:val="single" w:sz="12" w:space="0" w:color="008000"/>
        <w:right w:val="single" w:sz="12" w:space="0" w:color="008000"/>
        <w:insideH w:val="single" w:sz="2" w:space="0" w:color="008000"/>
        <w:insideV w:val="single" w:sz="2" w:space="0" w:color="008000"/>
      </w:tblBorders>
      <w:tblCellMar>
        <w:top w:w="0" w:type="dxa"/>
        <w:left w:w="108" w:type="dxa"/>
        <w:bottom w:w="0" w:type="dxa"/>
        <w:right w:w="108" w:type="dxa"/>
      </w:tblCellMar>
    </w:tblPr>
    <w:tcPr>
      <w:shd w:val="clear" w:color="auto" w:fill="auto"/>
    </w:tcPr>
    <w:tblStylePr w:type="firstRow">
      <w:rPr>
        <w:b w:val="0"/>
      </w:rPr>
      <w:tblPr/>
      <w:tcPr>
        <w:tcBorders>
          <w:bottom w:val="single" w:sz="6" w:space="0" w:color="008000"/>
          <w:tl2br w:val="none" w:sz="0" w:space="0" w:color="auto"/>
          <w:tr2bl w:val="none" w:sz="0" w:space="0" w:color="auto"/>
        </w:tcBorders>
        <w:shd w:val="clear" w:color="auto" w:fill="E6E6E6"/>
      </w:tcPr>
    </w:tblStylePr>
    <w:tblStylePr w:type="lastRow">
      <w:tblPr/>
      <w:tcPr>
        <w:tcBorders>
          <w:top w:val="single" w:sz="6" w:space="0" w:color="008000"/>
          <w:tl2br w:val="none" w:sz="0" w:space="0" w:color="auto"/>
          <w:tr2bl w:val="none" w:sz="0" w:space="0" w:color="auto"/>
        </w:tcBorders>
      </w:tcPr>
    </w:tblStylePr>
  </w:style>
  <w:style w:type="numbering" w:customStyle="1" w:styleId="a0">
    <w:name w:val="样式 编号"/>
    <w:basedOn w:val="a6"/>
    <w:rsid w:val="001F4EA5"/>
    <w:pPr>
      <w:numPr>
        <w:numId w:val="48"/>
      </w:numPr>
    </w:pPr>
  </w:style>
  <w:style w:type="paragraph" w:styleId="affffffffffa">
    <w:name w:val="Revision"/>
    <w:hidden/>
    <w:uiPriority w:val="99"/>
    <w:semiHidden/>
    <w:rsid w:val="001F4EA5"/>
    <w:rPr>
      <w:kern w:val="2"/>
      <w:sz w:val="21"/>
      <w:szCs w:val="24"/>
    </w:rPr>
  </w:style>
  <w:style w:type="paragraph" w:styleId="TOC">
    <w:name w:val="TOC Heading"/>
    <w:basedOn w:val="1"/>
    <w:next w:val="a2"/>
    <w:uiPriority w:val="39"/>
    <w:qFormat/>
    <w:rsid w:val="001F4EA5"/>
    <w:pPr>
      <w:widowControl/>
      <w:numPr>
        <w:numId w:val="0"/>
      </w:numPr>
      <w:spacing w:before="480" w:line="276" w:lineRule="auto"/>
      <w:jc w:val="left"/>
      <w:outlineLvl w:val="9"/>
    </w:pPr>
    <w:rPr>
      <w:rFonts w:ascii="Cambria" w:eastAsia="宋体" w:hAnsi="Cambria"/>
      <w:b/>
      <w:color w:val="365F91"/>
      <w:kern w:val="0"/>
      <w:sz w:val="28"/>
      <w:szCs w:val="28"/>
    </w:rPr>
  </w:style>
  <w:style w:type="character" w:styleId="affffffffffb">
    <w:name w:val="Placeholder Text"/>
    <w:uiPriority w:val="99"/>
    <w:semiHidden/>
    <w:rsid w:val="001F4EA5"/>
    <w:rPr>
      <w:color w:val="808080"/>
    </w:rPr>
  </w:style>
  <w:style w:type="paragraph" w:styleId="affffffffffc">
    <w:name w:val="No Spacing"/>
    <w:uiPriority w:val="1"/>
    <w:qFormat/>
    <w:rsid w:val="001F4EA5"/>
    <w:rPr>
      <w:rFonts w:ascii="Calibri" w:hAnsi="Calibri"/>
      <w:sz w:val="22"/>
      <w:szCs w:val="22"/>
    </w:rPr>
  </w:style>
  <w:style w:type="paragraph" w:customStyle="1" w:styleId="4116">
    <w:name w:val="样式 正文缩进正文顶格悬挂表正文正文非缩进标题4正文1四号小四正文不缩进段1特点正文双线水上软件缩进...6"/>
    <w:basedOn w:val="affffffffb"/>
    <w:autoRedefine/>
    <w:rsid w:val="00C80E9C"/>
    <w:pPr>
      <w:ind w:firstLine="420"/>
      <w:jc w:val="center"/>
    </w:pPr>
    <w:rPr>
      <w:rFonts w:eastAsia="黑体" w:cs="宋体"/>
      <w:sz w:val="21"/>
      <w:szCs w:val="20"/>
    </w:rPr>
  </w:style>
  <w:style w:type="paragraph" w:customStyle="1" w:styleId="a1">
    <w:name w:val="图号"/>
    <w:basedOn w:val="affb"/>
    <w:next w:val="affb"/>
    <w:link w:val="CharChar11"/>
    <w:rsid w:val="000E2A20"/>
    <w:pPr>
      <w:widowControl/>
      <w:numPr>
        <w:numId w:val="50"/>
      </w:numPr>
      <w:spacing w:line="360" w:lineRule="auto"/>
    </w:pPr>
    <w:rPr>
      <w:snapToGrid/>
    </w:rPr>
  </w:style>
  <w:style w:type="character" w:customStyle="1" w:styleId="CharChar11">
    <w:name w:val="图号 Char Char1"/>
    <w:link w:val="a1"/>
    <w:rsid w:val="000E2A20"/>
    <w:rPr>
      <w:rFonts w:ascii="仿宋_GB2312" w:eastAsia="仿宋_GB2312" w:hAnsi="宋体"/>
      <w:sz w:val="24"/>
      <w:szCs w:val="24"/>
      <w:lang w:val="x-none" w:eastAsia="x-none"/>
    </w:rPr>
  </w:style>
  <w:style w:type="paragraph" w:customStyle="1" w:styleId="a">
    <w:name w:val="表号"/>
    <w:basedOn w:val="affb"/>
    <w:link w:val="Charff3"/>
    <w:rsid w:val="000E2A20"/>
    <w:pPr>
      <w:widowControl/>
      <w:numPr>
        <w:numId w:val="51"/>
      </w:numPr>
      <w:spacing w:line="360" w:lineRule="auto"/>
    </w:pPr>
    <w:rPr>
      <w:rFonts w:ascii="Times New Roman" w:eastAsia="宋体" w:hAnsi="Times New Roman"/>
      <w:snapToGrid/>
      <w:szCs w:val="20"/>
    </w:rPr>
  </w:style>
  <w:style w:type="character" w:customStyle="1" w:styleId="Charff3">
    <w:name w:val="表号 Char"/>
    <w:link w:val="a"/>
    <w:rsid w:val="000E2A20"/>
    <w:rPr>
      <w:sz w:val="24"/>
      <w:lang w:val="x-none" w:eastAsia="x-none"/>
    </w:rPr>
  </w:style>
  <w:style w:type="paragraph" w:customStyle="1" w:styleId="1fff8">
    <w:name w:val="文档正文1"/>
    <w:basedOn w:val="afffffff7"/>
    <w:qFormat/>
    <w:rsid w:val="00205674"/>
    <w:pPr>
      <w:spacing w:line="360" w:lineRule="auto"/>
      <w:ind w:firstLine="200"/>
    </w:pPr>
  </w:style>
  <w:style w:type="paragraph" w:customStyle="1" w:styleId="NormalIndent2">
    <w:name w:val="Normal Indent2"/>
    <w:basedOn w:val="a2"/>
    <w:rsid w:val="000E6C02"/>
    <w:pPr>
      <w:spacing w:beforeLines="50" w:before="156" w:afterLines="50" w:after="156" w:line="300" w:lineRule="auto"/>
      <w:ind w:firstLineChars="200" w:firstLine="480"/>
    </w:pPr>
    <w:rPr>
      <w:rFonts w:eastAsia="仿宋_GB2312"/>
    </w:rPr>
  </w:style>
  <w:style w:type="paragraph" w:customStyle="1" w:styleId="TableTextChar">
    <w:name w:val="Table Text Char"/>
    <w:basedOn w:val="a2"/>
    <w:link w:val="TableTextCharChar"/>
    <w:rsid w:val="00F349EA"/>
    <w:pPr>
      <w:widowControl/>
      <w:spacing w:before="60" w:after="60"/>
      <w:jc w:val="left"/>
    </w:pPr>
    <w:rPr>
      <w:kern w:val="0"/>
      <w:sz w:val="21"/>
      <w:lang w:val="x-none" w:eastAsia="x-none"/>
    </w:rPr>
  </w:style>
  <w:style w:type="character" w:customStyle="1" w:styleId="TableTextCharChar">
    <w:name w:val="Table Text Char Char"/>
    <w:link w:val="TableTextChar"/>
    <w:rsid w:val="00F349EA"/>
    <w:rPr>
      <w:sz w:val="21"/>
      <w:szCs w:val="24"/>
    </w:rPr>
  </w:style>
  <w:style w:type="paragraph" w:customStyle="1" w:styleId="indent">
    <w:name w:val="indent"/>
    <w:basedOn w:val="a2"/>
    <w:rsid w:val="00B217A6"/>
    <w:pPr>
      <w:widowControl/>
      <w:spacing w:before="100" w:beforeAutospacing="1" w:after="100" w:afterAutospacing="1"/>
      <w:ind w:firstLine="480"/>
      <w:jc w:val="left"/>
    </w:pPr>
    <w:rPr>
      <w:rFonts w:ascii="宋体" w:eastAsia="黑体" w:hAnsi="宋体" w:cs="宋体"/>
      <w:kern w:val="0"/>
    </w:rPr>
  </w:style>
  <w:style w:type="paragraph" w:customStyle="1" w:styleId="CharCharChar2">
    <w:name w:val="Char Char Char"/>
    <w:basedOn w:val="a2"/>
    <w:rsid w:val="00044F1C"/>
    <w:rPr>
      <w:rFonts w:ascii="Tahoma" w:hAnsi="Tahoma"/>
      <w:szCs w:val="20"/>
    </w:rPr>
  </w:style>
  <w:style w:type="paragraph" w:customStyle="1" w:styleId="affffffffffd">
    <w:name w:val="正文格式（小四）"/>
    <w:basedOn w:val="a2"/>
    <w:autoRedefine/>
    <w:rsid w:val="008D6AA1"/>
    <w:pPr>
      <w:widowControl/>
      <w:adjustRightInd w:val="0"/>
      <w:snapToGrid w:val="0"/>
      <w:spacing w:line="360" w:lineRule="auto"/>
      <w:ind w:firstLine="561"/>
      <w:jc w:val="left"/>
      <w:textAlignment w:val="baseline"/>
    </w:pPr>
    <w:rPr>
      <w:rFonts w:ascii="宋体" w:hAnsi="宋体"/>
      <w:kern w:val="24"/>
    </w:rPr>
  </w:style>
  <w:style w:type="paragraph" w:customStyle="1" w:styleId="affffffffffe">
    <w:uiPriority w:val="99"/>
    <w:rsid w:val="00421910"/>
    <w:pPr>
      <w:widowControl w:val="0"/>
      <w:jc w:val="both"/>
    </w:pPr>
    <w:rPr>
      <w:kern w:val="2"/>
      <w:sz w:val="21"/>
      <w:szCs w:val="24"/>
    </w:rPr>
  </w:style>
  <w:style w:type="paragraph" w:customStyle="1" w:styleId="1-2">
    <w:name w:val="编号1-2"/>
    <w:basedOn w:val="a2"/>
    <w:next w:val="a2"/>
    <w:autoRedefine/>
    <w:qFormat/>
    <w:rsid w:val="00421910"/>
    <w:pPr>
      <w:numPr>
        <w:numId w:val="52"/>
      </w:numPr>
      <w:tabs>
        <w:tab w:val="left" w:pos="720"/>
      </w:tabs>
      <w:spacing w:line="360" w:lineRule="auto"/>
    </w:pPr>
    <w:rPr>
      <w:rFonts w:eastAsia="仿宋_GB2312" w:cs="宋体"/>
      <w:sz w:val="28"/>
      <w:szCs w:val="20"/>
    </w:rPr>
  </w:style>
  <w:style w:type="table" w:customStyle="1" w:styleId="1fff9">
    <w:name w:val="网格型1"/>
    <w:basedOn w:val="a5"/>
    <w:next w:val="affffffffd"/>
    <w:rsid w:val="00B4526B"/>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1CharCharCharCharChar1Char1CharChar">
    <w:name w:val="Char1 Char Char Char Char Char1 Char1 Char Char"/>
    <w:basedOn w:val="a2"/>
    <w:rsid w:val="00B4526B"/>
    <w:pPr>
      <w:spacing w:line="360" w:lineRule="auto"/>
      <w:ind w:leftChars="200" w:left="200"/>
    </w:pPr>
    <w:rPr>
      <w:rFonts w:ascii="Tahoma" w:hAnsi="Tahoma"/>
      <w:kern w:val="0"/>
      <w:szCs w:val="20"/>
    </w:rPr>
  </w:style>
  <w:style w:type="paragraph" w:customStyle="1" w:styleId="afffffffffff">
    <w:name w:val="样式 图表标题 + 宋体 五号"/>
    <w:basedOn w:val="ab"/>
    <w:autoRedefine/>
    <w:rsid w:val="00A025F9"/>
    <w:pPr>
      <w:spacing w:beforeLines="50" w:before="156" w:afterLines="50" w:after="156"/>
    </w:pPr>
    <w:rPr>
      <w:rFonts w:ascii="宋体" w:hAnsi="宋体"/>
      <w:sz w:val="21"/>
    </w:rPr>
  </w:style>
  <w:style w:type="paragraph" w:customStyle="1" w:styleId="-">
    <w:name w:val="并列项-点"/>
    <w:basedOn w:val="a2"/>
    <w:rsid w:val="006E0756"/>
    <w:pPr>
      <w:widowControl/>
      <w:numPr>
        <w:numId w:val="53"/>
      </w:numPr>
      <w:tabs>
        <w:tab w:val="clear" w:pos="927"/>
        <w:tab w:val="left" w:pos="851"/>
      </w:tabs>
      <w:adjustRightInd w:val="0"/>
      <w:snapToGrid w:val="0"/>
      <w:spacing w:line="360" w:lineRule="atLeast"/>
      <w:textAlignment w:val="baseline"/>
    </w:pPr>
    <w:rPr>
      <w:kern w:val="0"/>
      <w:szCs w:val="20"/>
    </w:rPr>
  </w:style>
  <w:style w:type="paragraph" w:customStyle="1" w:styleId="afffffffffff0">
    <w:name w:val="图表样式"/>
    <w:basedOn w:val="aff8"/>
    <w:link w:val="Charff4"/>
    <w:qFormat/>
    <w:rsid w:val="00FA0280"/>
    <w:pPr>
      <w:spacing w:before="0" w:after="0"/>
    </w:pPr>
    <w:rPr>
      <w:rFonts w:ascii="黑体" w:hAnsi="黑体" w:cs="Arial"/>
      <w:sz w:val="21"/>
      <w:szCs w:val="21"/>
      <w:lang w:val="en-US" w:eastAsia="zh-CN"/>
    </w:rPr>
  </w:style>
  <w:style w:type="character" w:customStyle="1" w:styleId="Charff4">
    <w:name w:val="图表样式 Char"/>
    <w:link w:val="afffffffffff0"/>
    <w:rsid w:val="00FA0280"/>
    <w:rPr>
      <w:rFonts w:ascii="黑体" w:eastAsia="黑体" w:hAnsi="黑体" w:cs="Arial"/>
      <w:sz w:val="21"/>
      <w:szCs w:val="21"/>
    </w:rPr>
  </w:style>
  <w:style w:type="paragraph" w:customStyle="1" w:styleId="2fa">
    <w:name w:val="编号2"/>
    <w:qFormat/>
    <w:rsid w:val="00AA45C5"/>
    <w:pPr>
      <w:spacing w:line="360" w:lineRule="auto"/>
      <w:ind w:left="1140" w:hanging="420"/>
    </w:pPr>
    <w:rPr>
      <w:rFonts w:ascii="Calibri" w:hAnsi="Calibri"/>
      <w:kern w:val="2"/>
      <w:sz w:val="24"/>
      <w:szCs w:val="24"/>
    </w:rPr>
  </w:style>
  <w:style w:type="character" w:styleId="HTML3">
    <w:name w:val="HTML Code"/>
    <w:basedOn w:val="a4"/>
    <w:uiPriority w:val="99"/>
    <w:unhideWhenUsed/>
    <w:rsid w:val="00D753C1"/>
    <w:rPr>
      <w:rFonts w:ascii="Courier" w:eastAsia="宋体"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31758">
      <w:bodyDiv w:val="1"/>
      <w:marLeft w:val="0"/>
      <w:marRight w:val="0"/>
      <w:marTop w:val="0"/>
      <w:marBottom w:val="0"/>
      <w:divBdr>
        <w:top w:val="none" w:sz="0" w:space="0" w:color="auto"/>
        <w:left w:val="none" w:sz="0" w:space="0" w:color="auto"/>
        <w:bottom w:val="none" w:sz="0" w:space="0" w:color="auto"/>
        <w:right w:val="none" w:sz="0" w:space="0" w:color="auto"/>
      </w:divBdr>
    </w:div>
    <w:div w:id="98795493">
      <w:bodyDiv w:val="1"/>
      <w:marLeft w:val="0"/>
      <w:marRight w:val="0"/>
      <w:marTop w:val="0"/>
      <w:marBottom w:val="0"/>
      <w:divBdr>
        <w:top w:val="none" w:sz="0" w:space="0" w:color="auto"/>
        <w:left w:val="none" w:sz="0" w:space="0" w:color="auto"/>
        <w:bottom w:val="none" w:sz="0" w:space="0" w:color="auto"/>
        <w:right w:val="none" w:sz="0" w:space="0" w:color="auto"/>
      </w:divBdr>
    </w:div>
    <w:div w:id="290399729">
      <w:bodyDiv w:val="1"/>
      <w:marLeft w:val="0"/>
      <w:marRight w:val="0"/>
      <w:marTop w:val="0"/>
      <w:marBottom w:val="0"/>
      <w:divBdr>
        <w:top w:val="none" w:sz="0" w:space="0" w:color="auto"/>
        <w:left w:val="none" w:sz="0" w:space="0" w:color="auto"/>
        <w:bottom w:val="none" w:sz="0" w:space="0" w:color="auto"/>
        <w:right w:val="none" w:sz="0" w:space="0" w:color="auto"/>
      </w:divBdr>
    </w:div>
    <w:div w:id="1198398710">
      <w:bodyDiv w:val="1"/>
      <w:marLeft w:val="0"/>
      <w:marRight w:val="0"/>
      <w:marTop w:val="0"/>
      <w:marBottom w:val="0"/>
      <w:divBdr>
        <w:top w:val="none" w:sz="0" w:space="0" w:color="auto"/>
        <w:left w:val="none" w:sz="0" w:space="0" w:color="auto"/>
        <w:bottom w:val="none" w:sz="0" w:space="0" w:color="auto"/>
        <w:right w:val="none" w:sz="0" w:space="0" w:color="auto"/>
      </w:divBdr>
    </w:div>
    <w:div w:id="2022051276">
      <w:bodyDiv w:val="1"/>
      <w:marLeft w:val="0"/>
      <w:marRight w:val="0"/>
      <w:marTop w:val="0"/>
      <w:marBottom w:val="0"/>
      <w:divBdr>
        <w:top w:val="none" w:sz="0" w:space="0" w:color="auto"/>
        <w:left w:val="none" w:sz="0" w:space="0" w:color="auto"/>
        <w:bottom w:val="none" w:sz="0" w:space="0" w:color="auto"/>
        <w:right w:val="none" w:sz="0" w:space="0" w:color="auto"/>
      </w:divBdr>
    </w:div>
    <w:div w:id="202894509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yperlink" Target="http://www.androidex.cn" TargetMode="External"/><Relationship Id="rId13" Type="http://schemas.openxmlformats.org/officeDocument/2006/relationships/hyperlink" Target="http://www.androidex.cn" TargetMode="External"/><Relationship Id="rId14" Type="http://schemas.openxmlformats.org/officeDocument/2006/relationships/image" Target="media/image4.jpe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header" Target="header2.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80A5EA-F4C6-0440-9E94-A24960AAD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8</Pages>
  <Words>320</Words>
  <Characters>1824</Characters>
  <Application>Microsoft Macintosh Word</Application>
  <DocSecurity>0</DocSecurity>
  <Lines>15</Lines>
  <Paragraphs>4</Paragraphs>
  <ScaleCrop>false</ScaleCrop>
  <HeadingPairs>
    <vt:vector size="2" baseType="variant">
      <vt:variant>
        <vt:lpstr>标题</vt:lpstr>
      </vt:variant>
      <vt:variant>
        <vt:i4>1</vt:i4>
      </vt:variant>
    </vt:vector>
  </HeadingPairs>
  <TitlesOfParts>
    <vt:vector size="1" baseType="lpstr">
      <vt:lpstr>les</vt:lpstr>
    </vt:vector>
  </TitlesOfParts>
  <Company/>
  <LinksUpToDate>false</LinksUpToDate>
  <CharactersWithSpaces>2140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dc:title>
  <dc:subject/>
  <dc:creator>midas</dc:creator>
  <cp:keywords/>
  <cp:lastModifiedBy>军 杨</cp:lastModifiedBy>
  <cp:revision>26</cp:revision>
  <cp:lastPrinted>2016-06-27T10:12:00Z</cp:lastPrinted>
  <dcterms:created xsi:type="dcterms:W3CDTF">2016-08-11T14:13:00Z</dcterms:created>
  <dcterms:modified xsi:type="dcterms:W3CDTF">2016-08-12T02:15:00Z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2052-6.6.0.2699</vt:lpwstr>
  </property>
</Properties>
</file>