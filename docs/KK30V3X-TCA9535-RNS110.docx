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8B1995" w14:textId="479896D9" w:rsidR="009C74B0" w:rsidRPr="001C41DA" w:rsidRDefault="009C74B0">
      <w:pPr>
        <w:jc w:val="left"/>
        <w:rPr>
          <w:rFonts w:ascii="宋体" w:hAnsi="宋体"/>
          <w:sz w:val="28"/>
          <w:szCs w:val="28"/>
        </w:rPr>
      </w:pPr>
      <w:bookmarkStart w:id="0" w:name="_Toc293645140"/>
      <w:bookmarkStart w:id="1" w:name="_Toc296094759"/>
      <w:r w:rsidRPr="001C41DA">
        <w:rPr>
          <w:rFonts w:ascii="宋体" w:hAnsi="宋体" w:hint="eastAsia"/>
          <w:sz w:val="28"/>
          <w:szCs w:val="28"/>
        </w:rPr>
        <w:t>标识：</w:t>
      </w:r>
      <w:r w:rsidR="00C427F4">
        <w:rPr>
          <w:rFonts w:ascii="宋体" w:hAnsi="宋体" w:hint="eastAsia"/>
          <w:sz w:val="28"/>
          <w:szCs w:val="28"/>
        </w:rPr>
        <w:t>AEX-KK30V3-TCA9535-JCIC</w:t>
      </w:r>
    </w:p>
    <w:p w14:paraId="69616C2D" w14:textId="6BB41255" w:rsidR="009C74B0" w:rsidRPr="001C41DA" w:rsidRDefault="009C74B0" w:rsidP="001A255F">
      <w:pPr>
        <w:tabs>
          <w:tab w:val="center" w:pos="4153"/>
        </w:tabs>
        <w:jc w:val="left"/>
        <w:rPr>
          <w:rFonts w:ascii="宋体" w:hAnsi="宋体"/>
          <w:sz w:val="28"/>
          <w:szCs w:val="28"/>
        </w:rPr>
      </w:pPr>
      <w:r w:rsidRPr="001C41DA">
        <w:rPr>
          <w:rFonts w:ascii="宋体" w:hAnsi="宋体" w:hint="eastAsia"/>
          <w:sz w:val="28"/>
          <w:szCs w:val="28"/>
        </w:rPr>
        <w:t>版本：</w:t>
      </w:r>
      <w:r w:rsidR="004E73AD">
        <w:rPr>
          <w:rFonts w:ascii="宋体" w:hAnsi="宋体" w:hint="eastAsia"/>
          <w:sz w:val="28"/>
          <w:szCs w:val="28"/>
        </w:rPr>
        <w:t>V1.0</w:t>
      </w:r>
    </w:p>
    <w:p w14:paraId="597FEEB6" w14:textId="77777777" w:rsidR="009C74B0" w:rsidRDefault="009C74B0">
      <w:pPr>
        <w:pStyle w:val="42"/>
      </w:pPr>
    </w:p>
    <w:p w14:paraId="1BF59955" w14:textId="77777777" w:rsidR="009C74B0" w:rsidRPr="001C41DA" w:rsidRDefault="009C74B0" w:rsidP="0075786E">
      <w:pPr>
        <w:pStyle w:val="42"/>
        <w:ind w:firstLineChars="0" w:firstLine="0"/>
        <w:rPr>
          <w:lang w:eastAsia="zh-CN"/>
        </w:rPr>
      </w:pPr>
    </w:p>
    <w:p w14:paraId="380803DB" w14:textId="77777777" w:rsidR="009C74B0" w:rsidRPr="001C41DA" w:rsidRDefault="009C74B0">
      <w:pPr>
        <w:pStyle w:val="42"/>
      </w:pPr>
    </w:p>
    <w:p w14:paraId="688BDE46" w14:textId="515CC7BC" w:rsidR="00747722" w:rsidRPr="00747722" w:rsidRDefault="004E73AD" w:rsidP="004E73AD">
      <w:pPr>
        <w:pStyle w:val="affffffffb"/>
        <w:ind w:firstLineChars="0" w:firstLine="0"/>
        <w:jc w:val="center"/>
        <w:rPr>
          <w:rFonts w:eastAsia="黑体"/>
          <w:b/>
          <w:sz w:val="52"/>
          <w:szCs w:val="52"/>
        </w:rPr>
      </w:pPr>
      <w:r>
        <w:rPr>
          <w:rFonts w:eastAsia="黑体" w:hint="eastAsia"/>
          <w:b/>
          <w:sz w:val="52"/>
          <w:szCs w:val="52"/>
        </w:rPr>
        <w:t>门禁控制器</w:t>
      </w:r>
    </w:p>
    <w:p w14:paraId="6879AA82" w14:textId="70E4A25B" w:rsidR="009C74B0" w:rsidRPr="00C96DA9" w:rsidRDefault="00C427F4" w:rsidP="00C96DA9">
      <w:pPr>
        <w:pStyle w:val="affffffffb"/>
        <w:ind w:firstLineChars="0" w:firstLine="0"/>
        <w:jc w:val="center"/>
        <w:rPr>
          <w:rFonts w:eastAsia="黑体"/>
          <w:b/>
          <w:sz w:val="52"/>
          <w:szCs w:val="52"/>
          <w:lang w:eastAsia="zh-CN"/>
        </w:rPr>
      </w:pPr>
      <w:r>
        <w:rPr>
          <w:rFonts w:eastAsia="黑体" w:hint="eastAsia"/>
          <w:b/>
          <w:sz w:val="52"/>
          <w:szCs w:val="52"/>
          <w:lang w:eastAsia="zh-CN"/>
        </w:rPr>
        <w:t>KK30V3-TCA9535-</w:t>
      </w:r>
      <w:r>
        <w:rPr>
          <w:rFonts w:eastAsia="黑体" w:hint="eastAsia"/>
          <w:b/>
          <w:sz w:val="52"/>
          <w:szCs w:val="52"/>
          <w:lang w:eastAsia="zh-CN"/>
        </w:rPr>
        <w:t>接触</w:t>
      </w:r>
      <w:r>
        <w:rPr>
          <w:rFonts w:eastAsia="黑体" w:hint="eastAsia"/>
          <w:b/>
          <w:sz w:val="52"/>
          <w:szCs w:val="52"/>
          <w:lang w:eastAsia="zh-CN"/>
        </w:rPr>
        <w:t>IC</w:t>
      </w:r>
    </w:p>
    <w:p w14:paraId="1E8F2A53" w14:textId="77777777" w:rsidR="009C74B0" w:rsidRPr="001C41DA" w:rsidRDefault="009C74B0">
      <w:pPr>
        <w:pStyle w:val="42"/>
      </w:pPr>
    </w:p>
    <w:p w14:paraId="7557779C" w14:textId="77777777" w:rsidR="009C74B0" w:rsidRPr="001C41DA" w:rsidRDefault="009C74B0">
      <w:pPr>
        <w:pStyle w:val="42"/>
      </w:pPr>
    </w:p>
    <w:p w14:paraId="3794841F" w14:textId="77777777" w:rsidR="009C74B0" w:rsidRPr="001C41DA" w:rsidRDefault="009C74B0">
      <w:pPr>
        <w:pStyle w:val="42"/>
      </w:pPr>
    </w:p>
    <w:p w14:paraId="2D4998C7" w14:textId="77777777" w:rsidR="00C96DA9" w:rsidRDefault="00C96DA9" w:rsidP="004102F4">
      <w:pPr>
        <w:pStyle w:val="42"/>
        <w:ind w:firstLineChars="0" w:firstLine="0"/>
        <w:rPr>
          <w:lang w:eastAsia="zh-CN"/>
        </w:rPr>
      </w:pPr>
    </w:p>
    <w:p w14:paraId="7B76D5F8" w14:textId="5328391F" w:rsidR="009C74B0" w:rsidRPr="001C41DA" w:rsidRDefault="004E73AD" w:rsidP="0075786E">
      <w:pPr>
        <w:pStyle w:val="42"/>
        <w:ind w:firstLineChars="0" w:firstLine="0"/>
        <w:jc w:val="center"/>
        <w:rPr>
          <w:sz w:val="28"/>
          <w:szCs w:val="28"/>
        </w:rPr>
      </w:pPr>
      <w:r>
        <w:rPr>
          <w:noProof/>
          <w:sz w:val="28"/>
          <w:szCs w:val="28"/>
          <w:lang w:val="en-US" w:eastAsia="zh-CN"/>
        </w:rPr>
        <w:drawing>
          <wp:inline distT="0" distB="0" distL="0" distR="0" wp14:anchorId="49244A34" wp14:editId="103F94F8">
            <wp:extent cx="2209800"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jpg"/>
                    <pic:cNvPicPr/>
                  </pic:nvPicPr>
                  <pic:blipFill>
                    <a:blip r:embed="rId9">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14:paraId="18FB7678" w14:textId="42CB2A61" w:rsidR="009C74B0" w:rsidRPr="00C96DA9" w:rsidRDefault="004102F4" w:rsidP="0075786E">
      <w:pPr>
        <w:pStyle w:val="affffffffb"/>
        <w:ind w:firstLineChars="0" w:firstLine="0"/>
        <w:jc w:val="center"/>
        <w:rPr>
          <w:sz w:val="36"/>
          <w:szCs w:val="36"/>
          <w:lang w:val="en-US" w:eastAsia="zh-CN"/>
        </w:rPr>
      </w:pPr>
      <w:r>
        <w:rPr>
          <w:rFonts w:hint="eastAsia"/>
          <w:sz w:val="36"/>
          <w:szCs w:val="36"/>
          <w:lang w:val="en-US" w:eastAsia="zh-CN"/>
        </w:rPr>
        <w:t>深圳市安卓工控设备</w:t>
      </w:r>
      <w:r w:rsidR="006870B1">
        <w:rPr>
          <w:rFonts w:hint="eastAsia"/>
          <w:sz w:val="36"/>
          <w:szCs w:val="36"/>
          <w:lang w:val="en-US" w:eastAsia="zh-CN"/>
        </w:rPr>
        <w:t>有限公司</w:t>
      </w:r>
    </w:p>
    <w:p w14:paraId="01FC9850" w14:textId="2B8C315C" w:rsidR="009C74B0" w:rsidRPr="00C96DA9" w:rsidRDefault="009C74B0" w:rsidP="00C96DA9">
      <w:pPr>
        <w:pStyle w:val="affffffffb"/>
        <w:ind w:firstLine="720"/>
        <w:jc w:val="center"/>
        <w:rPr>
          <w:sz w:val="36"/>
          <w:szCs w:val="36"/>
          <w:lang w:val="en-US" w:eastAsia="zh-CN"/>
        </w:rPr>
      </w:pPr>
      <w:r w:rsidRPr="00C96DA9">
        <w:rPr>
          <w:rFonts w:hint="eastAsia"/>
          <w:sz w:val="36"/>
          <w:szCs w:val="36"/>
          <w:lang w:val="en-US" w:eastAsia="zh-CN"/>
        </w:rPr>
        <w:t>201</w:t>
      </w:r>
      <w:r w:rsidR="004102F4">
        <w:rPr>
          <w:rFonts w:hint="eastAsia"/>
          <w:sz w:val="36"/>
          <w:szCs w:val="36"/>
          <w:lang w:val="en-US" w:eastAsia="zh-CN"/>
        </w:rPr>
        <w:t>6</w:t>
      </w:r>
      <w:r w:rsidRPr="00C96DA9">
        <w:rPr>
          <w:rFonts w:hint="eastAsia"/>
          <w:sz w:val="36"/>
          <w:szCs w:val="36"/>
          <w:lang w:val="en-US" w:eastAsia="zh-CN"/>
        </w:rPr>
        <w:t>年</w:t>
      </w:r>
      <w:r w:rsidR="004102F4">
        <w:rPr>
          <w:rFonts w:hint="eastAsia"/>
          <w:sz w:val="36"/>
          <w:szCs w:val="36"/>
          <w:lang w:val="en-US" w:eastAsia="zh-CN"/>
        </w:rPr>
        <w:t>3</w:t>
      </w:r>
      <w:r w:rsidRPr="00C96DA9">
        <w:rPr>
          <w:rFonts w:hint="eastAsia"/>
          <w:sz w:val="36"/>
          <w:szCs w:val="36"/>
          <w:lang w:val="en-US" w:eastAsia="zh-CN"/>
        </w:rPr>
        <w:t>月</w:t>
      </w:r>
    </w:p>
    <w:p w14:paraId="526BE9D0" w14:textId="77777777" w:rsidR="009C74B0" w:rsidRPr="001C41DA" w:rsidRDefault="009C74B0">
      <w:pPr>
        <w:pStyle w:val="42"/>
        <w:ind w:firstLine="720"/>
        <w:jc w:val="center"/>
        <w:rPr>
          <w:rFonts w:ascii="黑体" w:eastAsia="黑体"/>
          <w:sz w:val="36"/>
          <w:szCs w:val="32"/>
        </w:rPr>
      </w:pPr>
    </w:p>
    <w:bookmarkEnd w:id="0"/>
    <w:bookmarkEnd w:id="1"/>
    <w:p w14:paraId="59B389B0" w14:textId="77777777" w:rsidR="00AB257C" w:rsidRDefault="00AB257C" w:rsidP="000416F7">
      <w:pPr>
        <w:pStyle w:val="42"/>
        <w:ind w:firstLineChars="0" w:firstLine="0"/>
        <w:rPr>
          <w:lang w:eastAsia="zh-CN"/>
        </w:rPr>
      </w:pPr>
    </w:p>
    <w:p w14:paraId="21C16FB3" w14:textId="77777777" w:rsidR="00AB257C" w:rsidRPr="005F3D0E" w:rsidRDefault="00AB257C" w:rsidP="000312FD">
      <w:pPr>
        <w:pStyle w:val="1"/>
      </w:pPr>
      <w:bookmarkStart w:id="2" w:name="_Toc235612011"/>
      <w:bookmarkStart w:id="3" w:name="_Toc235612667"/>
      <w:bookmarkStart w:id="4" w:name="_Toc235849837"/>
      <w:bookmarkStart w:id="5" w:name="_Toc312483259"/>
      <w:r w:rsidRPr="005F3D0E">
        <w:rPr>
          <w:rFonts w:hint="eastAsia"/>
        </w:rPr>
        <w:t>引言</w:t>
      </w:r>
      <w:bookmarkEnd w:id="2"/>
      <w:bookmarkEnd w:id="3"/>
      <w:bookmarkEnd w:id="4"/>
      <w:bookmarkEnd w:id="5"/>
    </w:p>
    <w:p w14:paraId="14E6E93E" w14:textId="77777777" w:rsidR="00AB257C" w:rsidRPr="005F3D0E" w:rsidRDefault="00AB257C" w:rsidP="000312FD">
      <w:pPr>
        <w:pStyle w:val="20"/>
        <w:ind w:firstLine="560"/>
      </w:pPr>
      <w:bookmarkStart w:id="6" w:name="_Toc235849838"/>
      <w:bookmarkStart w:id="7" w:name="_Toc312483260"/>
      <w:r w:rsidRPr="005F3D0E">
        <w:rPr>
          <w:rFonts w:hint="eastAsia"/>
        </w:rPr>
        <w:t>标识</w:t>
      </w:r>
      <w:bookmarkEnd w:id="6"/>
      <w:bookmarkEnd w:id="7"/>
    </w:p>
    <w:p w14:paraId="33C748B0" w14:textId="78BEC6A4" w:rsidR="00C97F71" w:rsidRDefault="00C97F71" w:rsidP="0075786E">
      <w:pPr>
        <w:spacing w:line="360" w:lineRule="auto"/>
        <w:ind w:firstLineChars="200" w:firstLine="480"/>
      </w:pPr>
      <w:r>
        <w:rPr>
          <w:rFonts w:hint="eastAsia"/>
        </w:rPr>
        <w:t>项目名称：</w:t>
      </w:r>
      <w:r w:rsidR="00AE2B0D">
        <w:rPr>
          <w:rFonts w:hint="eastAsia"/>
        </w:rPr>
        <w:t>电力充值门禁机</w:t>
      </w:r>
      <w:r>
        <w:rPr>
          <w:rFonts w:hint="eastAsia"/>
        </w:rPr>
        <w:t>(</w:t>
      </w:r>
      <w:r w:rsidR="00D53CF8">
        <w:rPr>
          <w:rFonts w:hint="eastAsia"/>
        </w:rPr>
        <w:t>简称</w:t>
      </w:r>
      <w:r w:rsidR="00F52EB3">
        <w:rPr>
          <w:rFonts w:hint="eastAsia"/>
        </w:rPr>
        <w:t>KDC</w:t>
      </w:r>
      <w:r w:rsidR="00AE2B0D">
        <w:rPr>
          <w:rFonts w:hint="eastAsia"/>
        </w:rPr>
        <w:t>-JCIC</w:t>
      </w:r>
      <w:r>
        <w:rPr>
          <w:rFonts w:hint="eastAsia"/>
        </w:rPr>
        <w:t>)</w:t>
      </w:r>
    </w:p>
    <w:p w14:paraId="798EA060" w14:textId="4ED6ECEF" w:rsidR="0075786E" w:rsidRPr="00A26119" w:rsidRDefault="0075786E" w:rsidP="00A26119">
      <w:pPr>
        <w:spacing w:line="360" w:lineRule="auto"/>
        <w:ind w:firstLineChars="200" w:firstLine="480"/>
        <w:rPr>
          <w:b/>
          <w:lang w:val="x-none"/>
        </w:rPr>
      </w:pPr>
      <w:r w:rsidRPr="0075786E">
        <w:rPr>
          <w:rFonts w:hint="eastAsia"/>
        </w:rPr>
        <w:t>文档名称：</w:t>
      </w:r>
      <w:r w:rsidR="00AE2B0D">
        <w:rPr>
          <w:rFonts w:hint="eastAsia"/>
        </w:rPr>
        <w:t>KK30V3-TCA9535-JCIC</w:t>
      </w:r>
      <w:bookmarkStart w:id="8" w:name="_GoBack"/>
      <w:bookmarkEnd w:id="8"/>
    </w:p>
    <w:p w14:paraId="6FAB6D32" w14:textId="1ED2331E" w:rsidR="0075786E" w:rsidRPr="00A26119" w:rsidRDefault="0075786E" w:rsidP="00A26119">
      <w:pPr>
        <w:spacing w:line="360" w:lineRule="auto"/>
        <w:ind w:firstLineChars="200" w:firstLine="480"/>
        <w:rPr>
          <w:b/>
          <w:lang w:val="x-none"/>
        </w:rPr>
      </w:pPr>
      <w:r w:rsidRPr="0075786E">
        <w:rPr>
          <w:rFonts w:hint="eastAsia"/>
        </w:rPr>
        <w:t>文档简称：</w:t>
      </w:r>
      <w:r w:rsidR="001D5D53">
        <w:rPr>
          <w:rFonts w:hint="eastAsia"/>
          <w:b/>
          <w:lang w:val="x-none"/>
        </w:rPr>
        <w:t>KDC</w:t>
      </w:r>
      <w:r w:rsidR="00A26119" w:rsidRPr="00A26119">
        <w:rPr>
          <w:rFonts w:hint="eastAsia"/>
          <w:b/>
          <w:lang w:val="x-none"/>
        </w:rPr>
        <w:t>通讯协议</w:t>
      </w:r>
    </w:p>
    <w:p w14:paraId="1E890DC7" w14:textId="1672B0B5" w:rsidR="0075786E" w:rsidRPr="0075786E" w:rsidRDefault="0075786E" w:rsidP="0075786E">
      <w:pPr>
        <w:spacing w:line="360" w:lineRule="auto"/>
        <w:ind w:firstLineChars="200" w:firstLine="480"/>
      </w:pPr>
      <w:r w:rsidRPr="0075786E">
        <w:rPr>
          <w:rFonts w:hint="eastAsia"/>
        </w:rPr>
        <w:t>文档标识号：</w:t>
      </w:r>
      <w:r w:rsidR="001D5D53">
        <w:rPr>
          <w:rFonts w:hint="eastAsia"/>
        </w:rPr>
        <w:t>ANDROIDEX</w:t>
      </w:r>
      <w:r w:rsidR="00A26119">
        <w:t>-</w:t>
      </w:r>
      <w:r w:rsidR="001D5D53">
        <w:rPr>
          <w:rFonts w:hint="eastAsia"/>
        </w:rPr>
        <w:t>KDC</w:t>
      </w:r>
      <w:r w:rsidR="00A26119">
        <w:t>-</w:t>
      </w:r>
      <w:r w:rsidR="001D5D53">
        <w:rPr>
          <w:rFonts w:hint="eastAsia"/>
        </w:rPr>
        <w:t>001</w:t>
      </w:r>
    </w:p>
    <w:p w14:paraId="0AE25374" w14:textId="77777777" w:rsidR="00AB257C" w:rsidRPr="003F5A30" w:rsidRDefault="00AB257C" w:rsidP="00F361B0">
      <w:pPr>
        <w:spacing w:line="360" w:lineRule="auto"/>
        <w:ind w:firstLineChars="200" w:firstLine="480"/>
      </w:pPr>
    </w:p>
    <w:p w14:paraId="27A8398C" w14:textId="77AA2B5E" w:rsidR="00AB257C" w:rsidRPr="00576327" w:rsidRDefault="00AB257C" w:rsidP="000312FD">
      <w:pPr>
        <w:pStyle w:val="20"/>
        <w:ind w:firstLine="560"/>
      </w:pPr>
      <w:bookmarkStart w:id="9" w:name="_Toc235849839"/>
      <w:bookmarkStart w:id="10" w:name="_Toc312483261"/>
      <w:r w:rsidRPr="00576327">
        <w:rPr>
          <w:rFonts w:hint="eastAsia"/>
        </w:rPr>
        <w:t>概述</w:t>
      </w:r>
      <w:bookmarkEnd w:id="9"/>
      <w:bookmarkEnd w:id="10"/>
    </w:p>
    <w:p w14:paraId="2F5B52C4" w14:textId="03A97243" w:rsidR="000220DB" w:rsidRDefault="001D5D53" w:rsidP="00747F6B">
      <w:pPr>
        <w:spacing w:line="360" w:lineRule="auto"/>
        <w:ind w:firstLineChars="150" w:firstLine="390"/>
        <w:rPr>
          <w:b/>
          <w:lang w:val="x-none"/>
        </w:rPr>
      </w:pPr>
      <w:r>
        <w:rPr>
          <w:rFonts w:hint="eastAsia"/>
          <w:b/>
          <w:lang w:val="x-none"/>
        </w:rPr>
        <w:t>门禁控制器（简称</w:t>
      </w:r>
      <w:r>
        <w:rPr>
          <w:rFonts w:hint="eastAsia"/>
          <w:b/>
          <w:lang w:val="x-none"/>
        </w:rPr>
        <w:t>KDC</w:t>
      </w:r>
      <w:r>
        <w:rPr>
          <w:rFonts w:hint="eastAsia"/>
          <w:b/>
          <w:lang w:val="x-none"/>
        </w:rPr>
        <w:t>）是智能门禁系统中负责接收键盘、刷卡、维根、上位机等多种途径的输入，然后通过继电器控制开门的设备</w:t>
      </w:r>
      <w:r w:rsidR="00747F6B">
        <w:rPr>
          <w:rFonts w:hint="eastAsia"/>
          <w:b/>
          <w:lang w:val="x-none"/>
        </w:rPr>
        <w:t>。</w:t>
      </w:r>
    </w:p>
    <w:p w14:paraId="680514BD" w14:textId="51ED8097" w:rsidR="00AB257C" w:rsidRPr="00E95D97" w:rsidRDefault="0078384B" w:rsidP="000312FD">
      <w:pPr>
        <w:pStyle w:val="1"/>
      </w:pPr>
      <w:r>
        <w:rPr>
          <w:rFonts w:hint="eastAsia"/>
        </w:rPr>
        <w:t>功能需求</w:t>
      </w:r>
    </w:p>
    <w:p w14:paraId="6BD4E3C9" w14:textId="6C6BFC3E" w:rsidR="003C071B" w:rsidRDefault="00787428" w:rsidP="00787428">
      <w:pPr>
        <w:spacing w:line="360" w:lineRule="auto"/>
      </w:pPr>
      <w:r>
        <w:rPr>
          <w:noProof/>
        </w:rPr>
        <w:drawing>
          <wp:inline distT="0" distB="0" distL="0" distR="0" wp14:anchorId="05B8CF03" wp14:editId="3A247859">
            <wp:extent cx="5274310" cy="384302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门禁控制器功能框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43020"/>
                    </a:xfrm>
                    <a:prstGeom prst="rect">
                      <a:avLst/>
                    </a:prstGeom>
                  </pic:spPr>
                </pic:pic>
              </a:graphicData>
            </a:graphic>
          </wp:inline>
        </w:drawing>
      </w:r>
    </w:p>
    <w:p w14:paraId="2A9FD081" w14:textId="6273154C" w:rsidR="00787428" w:rsidRDefault="00787428" w:rsidP="00787428">
      <w:pPr>
        <w:spacing w:line="360" w:lineRule="auto"/>
        <w:ind w:firstLineChars="150" w:firstLine="360"/>
      </w:pPr>
      <w:r>
        <w:rPr>
          <w:rFonts w:hint="eastAsia"/>
        </w:rPr>
        <w:t>门禁控制器分为三部分组成：</w:t>
      </w:r>
      <w:r>
        <w:rPr>
          <w:rFonts w:hint="eastAsia"/>
        </w:rPr>
        <w:t>KDC</w:t>
      </w:r>
      <w:r>
        <w:rPr>
          <w:rFonts w:hint="eastAsia"/>
        </w:rPr>
        <w:t>、</w:t>
      </w:r>
      <w:r>
        <w:rPr>
          <w:rFonts w:hint="eastAsia"/>
        </w:rPr>
        <w:t>KEYPAD</w:t>
      </w:r>
      <w:r>
        <w:rPr>
          <w:rFonts w:hint="eastAsia"/>
        </w:rPr>
        <w:t>、</w:t>
      </w:r>
      <w:r>
        <w:rPr>
          <w:rFonts w:hint="eastAsia"/>
        </w:rPr>
        <w:t>NFC-ANT</w:t>
      </w:r>
      <w:r>
        <w:rPr>
          <w:rFonts w:hint="eastAsia"/>
        </w:rPr>
        <w:t>。</w:t>
      </w:r>
    </w:p>
    <w:p w14:paraId="7404F42D" w14:textId="75E096CE" w:rsidR="00787428" w:rsidRDefault="00787428" w:rsidP="00787428">
      <w:pPr>
        <w:spacing w:line="360" w:lineRule="auto"/>
        <w:ind w:firstLineChars="150" w:firstLine="360"/>
      </w:pPr>
      <w:r>
        <w:rPr>
          <w:rFonts w:hint="eastAsia"/>
        </w:rPr>
        <w:t>NFC_ANT</w:t>
      </w:r>
      <w:r>
        <w:rPr>
          <w:rFonts w:hint="eastAsia"/>
        </w:rPr>
        <w:t>与</w:t>
      </w:r>
      <w:r>
        <w:rPr>
          <w:rFonts w:hint="eastAsia"/>
        </w:rPr>
        <w:t>KDC</w:t>
      </w:r>
      <w:r>
        <w:rPr>
          <w:rFonts w:hint="eastAsia"/>
        </w:rPr>
        <w:t>通过插针连接背在</w:t>
      </w:r>
      <w:r>
        <w:rPr>
          <w:rFonts w:hint="eastAsia"/>
        </w:rPr>
        <w:t>KDC</w:t>
      </w:r>
      <w:r>
        <w:rPr>
          <w:rFonts w:hint="eastAsia"/>
        </w:rPr>
        <w:t>主板的后面，</w:t>
      </w:r>
      <w:r>
        <w:rPr>
          <w:rFonts w:hint="eastAsia"/>
        </w:rPr>
        <w:t>KEYPAD</w:t>
      </w:r>
      <w:r>
        <w:rPr>
          <w:rFonts w:hint="eastAsia"/>
        </w:rPr>
        <w:t>与</w:t>
      </w:r>
      <w:r>
        <w:rPr>
          <w:rFonts w:hint="eastAsia"/>
        </w:rPr>
        <w:t>KDC</w:t>
      </w:r>
      <w:r>
        <w:rPr>
          <w:rFonts w:hint="eastAsia"/>
        </w:rPr>
        <w:t>通过</w:t>
      </w:r>
      <w:r>
        <w:rPr>
          <w:rFonts w:hint="eastAsia"/>
        </w:rPr>
        <w:t>I2C</w:t>
      </w:r>
      <w:r>
        <w:rPr>
          <w:rFonts w:hint="eastAsia"/>
        </w:rPr>
        <w:t>连接，</w:t>
      </w:r>
      <w:r>
        <w:rPr>
          <w:rFonts w:hint="eastAsia"/>
        </w:rPr>
        <w:t>KDC</w:t>
      </w:r>
      <w:r>
        <w:rPr>
          <w:rFonts w:hint="eastAsia"/>
        </w:rPr>
        <w:t>通过</w:t>
      </w:r>
      <w:r>
        <w:rPr>
          <w:rFonts w:hint="eastAsia"/>
        </w:rPr>
        <w:t>UART</w:t>
      </w:r>
      <w:r>
        <w:rPr>
          <w:rFonts w:hint="eastAsia"/>
        </w:rPr>
        <w:t>连接上位机。</w:t>
      </w:r>
    </w:p>
    <w:p w14:paraId="204A9374" w14:textId="31C32844" w:rsidR="00CE1921" w:rsidRDefault="00CE1921" w:rsidP="00CE1921">
      <w:pPr>
        <w:pStyle w:val="1"/>
      </w:pPr>
      <w:r>
        <w:rPr>
          <w:rFonts w:hint="eastAsia"/>
        </w:rPr>
        <w:lastRenderedPageBreak/>
        <w:t>KEYPAD</w:t>
      </w:r>
    </w:p>
    <w:p w14:paraId="68A0A413" w14:textId="7A7C48AF" w:rsidR="00CE1921" w:rsidRDefault="00CE1921" w:rsidP="00CE1921">
      <w:pPr>
        <w:spacing w:line="360" w:lineRule="auto"/>
        <w:ind w:firstLineChars="150" w:firstLine="360"/>
      </w:pPr>
      <w:r>
        <w:rPr>
          <w:rFonts w:hint="eastAsia"/>
        </w:rPr>
        <w:t>KEYPAD</w:t>
      </w:r>
      <w:r>
        <w:rPr>
          <w:rFonts w:hint="eastAsia"/>
        </w:rPr>
        <w:t>使用</w:t>
      </w:r>
      <w:r>
        <w:rPr>
          <w:rFonts w:hint="eastAsia"/>
        </w:rPr>
        <w:t>I2C</w:t>
      </w:r>
      <w:r>
        <w:rPr>
          <w:rFonts w:hint="eastAsia"/>
        </w:rPr>
        <w:t>与外部通讯，</w:t>
      </w:r>
      <w:r>
        <w:rPr>
          <w:rFonts w:hint="eastAsia"/>
        </w:rPr>
        <w:t>I2C Slave</w:t>
      </w:r>
      <w:r>
        <w:rPr>
          <w:rFonts w:hint="eastAsia"/>
        </w:rPr>
        <w:t>地址为</w:t>
      </w:r>
      <w:r>
        <w:rPr>
          <w:rFonts w:hint="eastAsia"/>
        </w:rPr>
        <w:t>0x24</w:t>
      </w:r>
      <w:r>
        <w:rPr>
          <w:rFonts w:hint="eastAsia"/>
        </w:rPr>
        <w:t>。</w:t>
      </w:r>
      <w:r w:rsidR="00AE723F">
        <w:rPr>
          <w:rFonts w:hint="eastAsia"/>
        </w:rPr>
        <w:t>工作温度</w:t>
      </w:r>
      <w:r w:rsidR="00AE723F">
        <w:rPr>
          <w:rFonts w:hint="eastAsia"/>
        </w:rPr>
        <w:t>-40</w:t>
      </w:r>
      <w:r w:rsidR="00AE723F">
        <w:rPr>
          <w:rFonts w:hint="eastAsia"/>
        </w:rPr>
        <w:t>℃～</w:t>
      </w:r>
      <w:r w:rsidR="00AE723F">
        <w:rPr>
          <w:rFonts w:hint="eastAsia"/>
        </w:rPr>
        <w:t>+85</w:t>
      </w:r>
      <w:r w:rsidR="00AE723F">
        <w:rPr>
          <w:rFonts w:hint="eastAsia"/>
        </w:rPr>
        <w:t>℃。</w:t>
      </w:r>
    </w:p>
    <w:p w14:paraId="3064BB0A" w14:textId="6B5532C2" w:rsidR="0022594A" w:rsidRDefault="00EC0374" w:rsidP="00CE1921">
      <w:pPr>
        <w:spacing w:line="360" w:lineRule="auto"/>
        <w:ind w:firstLineChars="150" w:firstLine="360"/>
      </w:pPr>
      <w:r>
        <w:rPr>
          <w:rFonts w:hint="eastAsia"/>
        </w:rPr>
        <w:t>KEYPAD</w:t>
      </w:r>
      <w:r>
        <w:rPr>
          <w:rFonts w:hint="eastAsia"/>
        </w:rPr>
        <w:t>的读写方式请参考</w:t>
      </w:r>
      <w:r>
        <w:rPr>
          <w:rFonts w:hint="eastAsia"/>
        </w:rPr>
        <w:t>tca9535.pdf</w:t>
      </w:r>
      <w:r>
        <w:rPr>
          <w:rFonts w:hint="eastAsia"/>
        </w:rPr>
        <w:t>。</w:t>
      </w:r>
    </w:p>
    <w:p w14:paraId="3E892890" w14:textId="5AF1F8E3" w:rsidR="00EC0374" w:rsidRDefault="00EC0374" w:rsidP="00CE1921">
      <w:pPr>
        <w:spacing w:line="360" w:lineRule="auto"/>
        <w:ind w:firstLineChars="150" w:firstLine="360"/>
      </w:pPr>
      <w:r>
        <w:rPr>
          <w:rFonts w:hint="eastAsia"/>
        </w:rPr>
        <w:t>P17</w:t>
      </w:r>
      <w:r>
        <w:rPr>
          <w:rFonts w:hint="eastAsia"/>
        </w:rPr>
        <w:t>用于打开和关闭键盘的背景灯。</w:t>
      </w:r>
    </w:p>
    <w:p w14:paraId="0B740034" w14:textId="14BC548F" w:rsidR="00E20954" w:rsidRDefault="00622EFA" w:rsidP="00E20954">
      <w:pPr>
        <w:pStyle w:val="1"/>
      </w:pPr>
      <w:r>
        <w:rPr>
          <w:rFonts w:hint="eastAsia"/>
        </w:rPr>
        <w:t>KDC</w:t>
      </w:r>
      <w:r>
        <w:rPr>
          <w:rFonts w:hint="eastAsia"/>
        </w:rPr>
        <w:t>与门锁的通讯</w:t>
      </w:r>
    </w:p>
    <w:p w14:paraId="166AA804" w14:textId="43EC47BA" w:rsidR="00622EFA" w:rsidRDefault="00622EFA" w:rsidP="00622EFA">
      <w:pPr>
        <w:spacing w:line="360" w:lineRule="auto"/>
        <w:ind w:firstLineChars="150" w:firstLine="360"/>
      </w:pPr>
      <w:r>
        <w:rPr>
          <w:rFonts w:hint="eastAsia"/>
        </w:rPr>
        <w:t>KDC</w:t>
      </w:r>
      <w:r>
        <w:rPr>
          <w:rFonts w:hint="eastAsia"/>
        </w:rPr>
        <w:t>提供了两个继电器用于控制门锁，</w:t>
      </w:r>
      <w:r w:rsidRPr="00622EFA">
        <w:rPr>
          <w:rFonts w:hint="eastAsia"/>
        </w:rPr>
        <w:t>可用于控制</w:t>
      </w:r>
      <w:r w:rsidRPr="00622EFA">
        <w:rPr>
          <w:rFonts w:hint="eastAsia"/>
        </w:rPr>
        <w:t>DC30V@2A</w:t>
      </w:r>
      <w:r w:rsidRPr="00622EFA">
        <w:rPr>
          <w:rFonts w:hint="eastAsia"/>
        </w:rPr>
        <w:t>或者</w:t>
      </w:r>
      <w:r w:rsidRPr="00622EFA">
        <w:rPr>
          <w:rFonts w:hint="eastAsia"/>
        </w:rPr>
        <w:t>AC125V@0.5A</w:t>
      </w:r>
      <w:r w:rsidRPr="00622EFA">
        <w:rPr>
          <w:rFonts w:hint="eastAsia"/>
        </w:rPr>
        <w:t>的门锁</w:t>
      </w:r>
      <w:r>
        <w:rPr>
          <w:rFonts w:hint="eastAsia"/>
        </w:rPr>
        <w:t>。</w:t>
      </w:r>
    </w:p>
    <w:p w14:paraId="5A8872BA" w14:textId="04FF103D" w:rsidR="00622EFA" w:rsidRDefault="00622EFA" w:rsidP="00622EFA">
      <w:pPr>
        <w:spacing w:line="360" w:lineRule="auto"/>
        <w:ind w:firstLineChars="150" w:firstLine="360"/>
      </w:pPr>
      <w:r>
        <w:rPr>
          <w:rFonts w:hint="eastAsia"/>
        </w:rPr>
        <w:t>KDC</w:t>
      </w:r>
      <w:r>
        <w:rPr>
          <w:rFonts w:hint="eastAsia"/>
        </w:rPr>
        <w:t>还提供了一个维根协议，可以使用</w:t>
      </w:r>
      <w:r w:rsidR="00D84C1C">
        <w:rPr>
          <w:rFonts w:hint="eastAsia"/>
        </w:rPr>
        <w:t>维根协议控制其他门禁控制器。</w:t>
      </w:r>
    </w:p>
    <w:p w14:paraId="16EF34E5" w14:textId="4D782D32" w:rsidR="00622EFA" w:rsidRDefault="00622EFA" w:rsidP="00E20954">
      <w:pPr>
        <w:pStyle w:val="1"/>
      </w:pPr>
      <w:r>
        <w:rPr>
          <w:rFonts w:hint="eastAsia"/>
        </w:rPr>
        <w:t>KDC</w:t>
      </w:r>
      <w:r>
        <w:rPr>
          <w:rFonts w:hint="eastAsia"/>
        </w:rPr>
        <w:t>与上位机的通讯</w:t>
      </w:r>
    </w:p>
    <w:p w14:paraId="1676098D" w14:textId="4328EC78" w:rsidR="00D51761" w:rsidRDefault="00D51761" w:rsidP="00747F6B">
      <w:pPr>
        <w:spacing w:line="360" w:lineRule="auto"/>
        <w:ind w:firstLineChars="150" w:firstLine="360"/>
      </w:pPr>
      <w:r>
        <w:rPr>
          <w:rFonts w:hint="eastAsia"/>
        </w:rPr>
        <w:t>KDC</w:t>
      </w:r>
      <w:r>
        <w:rPr>
          <w:rFonts w:hint="eastAsia"/>
        </w:rPr>
        <w:t>与上位机通讯包括：</w:t>
      </w:r>
    </w:p>
    <w:p w14:paraId="7BD592F1" w14:textId="23D726C4" w:rsidR="00D51761" w:rsidRDefault="00D51761" w:rsidP="00624B19">
      <w:pPr>
        <w:pStyle w:val="afffffffff0"/>
        <w:numPr>
          <w:ilvl w:val="0"/>
          <w:numId w:val="55"/>
        </w:numPr>
        <w:spacing w:line="360" w:lineRule="auto"/>
        <w:ind w:firstLineChars="0"/>
      </w:pPr>
      <w:r>
        <w:rPr>
          <w:rFonts w:hint="eastAsia"/>
        </w:rPr>
        <w:t>对</w:t>
      </w:r>
      <w:r>
        <w:rPr>
          <w:rFonts w:hint="eastAsia"/>
        </w:rPr>
        <w:t>KDC</w:t>
      </w:r>
      <w:r w:rsidR="009F2F68">
        <w:rPr>
          <w:rFonts w:hint="eastAsia"/>
        </w:rPr>
        <w:t>进行参数配置，如更新系统时间、设置</w:t>
      </w:r>
      <w:r w:rsidR="009F2F68">
        <w:rPr>
          <w:rFonts w:hint="eastAsia"/>
        </w:rPr>
        <w:t>ZigBee</w:t>
      </w:r>
      <w:r w:rsidR="009F2F68">
        <w:rPr>
          <w:rFonts w:hint="eastAsia"/>
        </w:rPr>
        <w:t>参数、设置</w:t>
      </w:r>
      <w:r w:rsidR="009F2F68">
        <w:rPr>
          <w:rFonts w:hint="eastAsia"/>
        </w:rPr>
        <w:t>NFC</w:t>
      </w:r>
      <w:r w:rsidR="009F2F68">
        <w:rPr>
          <w:rFonts w:hint="eastAsia"/>
        </w:rPr>
        <w:t>参数等等</w:t>
      </w:r>
      <w:r>
        <w:rPr>
          <w:rFonts w:hint="eastAsia"/>
        </w:rPr>
        <w:t>；</w:t>
      </w:r>
    </w:p>
    <w:p w14:paraId="14048CB8" w14:textId="0129C6B7" w:rsidR="00D51761" w:rsidRDefault="00D51761" w:rsidP="00624B19">
      <w:pPr>
        <w:pStyle w:val="afffffffff0"/>
        <w:numPr>
          <w:ilvl w:val="0"/>
          <w:numId w:val="55"/>
        </w:numPr>
        <w:spacing w:line="360" w:lineRule="auto"/>
        <w:ind w:firstLineChars="0"/>
      </w:pPr>
      <w:r>
        <w:rPr>
          <w:rFonts w:hint="eastAsia"/>
        </w:rPr>
        <w:t>对按键的响应；</w:t>
      </w:r>
    </w:p>
    <w:p w14:paraId="3AB90ACF" w14:textId="463082E0" w:rsidR="00D51761" w:rsidRDefault="00D51761" w:rsidP="00624B19">
      <w:pPr>
        <w:pStyle w:val="afffffffff0"/>
        <w:numPr>
          <w:ilvl w:val="0"/>
          <w:numId w:val="55"/>
        </w:numPr>
        <w:spacing w:line="360" w:lineRule="auto"/>
        <w:ind w:firstLineChars="0"/>
      </w:pPr>
      <w:r>
        <w:rPr>
          <w:rFonts w:hint="eastAsia"/>
        </w:rPr>
        <w:t>对门锁的控制和状态反馈；</w:t>
      </w:r>
    </w:p>
    <w:p w14:paraId="4E19A729" w14:textId="7E582E7D" w:rsidR="00D51761" w:rsidRDefault="00D51761" w:rsidP="00624B19">
      <w:pPr>
        <w:pStyle w:val="afffffffff0"/>
        <w:numPr>
          <w:ilvl w:val="0"/>
          <w:numId w:val="55"/>
        </w:numPr>
        <w:spacing w:line="360" w:lineRule="auto"/>
        <w:ind w:firstLineChars="0"/>
      </w:pPr>
      <w:r>
        <w:rPr>
          <w:rFonts w:hint="eastAsia"/>
        </w:rPr>
        <w:t>透传对</w:t>
      </w:r>
      <w:r>
        <w:rPr>
          <w:rFonts w:hint="eastAsia"/>
        </w:rPr>
        <w:t>N110</w:t>
      </w:r>
      <w:r>
        <w:rPr>
          <w:rFonts w:hint="eastAsia"/>
        </w:rPr>
        <w:t>芯片的控制，将</w:t>
      </w:r>
      <w:r>
        <w:rPr>
          <w:rFonts w:hint="eastAsia"/>
        </w:rPr>
        <w:t>N110</w:t>
      </w:r>
      <w:r>
        <w:rPr>
          <w:rFonts w:hint="eastAsia"/>
        </w:rPr>
        <w:t>的</w:t>
      </w:r>
      <w:r>
        <w:rPr>
          <w:rFonts w:hint="eastAsia"/>
        </w:rPr>
        <w:t>I2C</w:t>
      </w:r>
      <w:r>
        <w:rPr>
          <w:rFonts w:hint="eastAsia"/>
        </w:rPr>
        <w:t>读写在上位机中映射为串口读写</w:t>
      </w:r>
      <w:r w:rsidR="00CE752D">
        <w:rPr>
          <w:rFonts w:hint="eastAsia"/>
        </w:rPr>
        <w:t>；</w:t>
      </w:r>
    </w:p>
    <w:p w14:paraId="094FB5DE" w14:textId="6B39FBB9" w:rsidR="00CE752D" w:rsidRDefault="00CE752D" w:rsidP="00624B19">
      <w:pPr>
        <w:pStyle w:val="afffffffff0"/>
        <w:numPr>
          <w:ilvl w:val="0"/>
          <w:numId w:val="55"/>
        </w:numPr>
        <w:spacing w:line="360" w:lineRule="auto"/>
        <w:ind w:firstLineChars="0"/>
      </w:pPr>
      <w:r>
        <w:rPr>
          <w:rFonts w:hint="eastAsia"/>
        </w:rPr>
        <w:t>透传</w:t>
      </w:r>
      <w:r>
        <w:rPr>
          <w:rFonts w:hint="eastAsia"/>
        </w:rPr>
        <w:t>ZigBee</w:t>
      </w:r>
      <w:r>
        <w:rPr>
          <w:rFonts w:hint="eastAsia"/>
        </w:rPr>
        <w:t>的无线数据传输，将</w:t>
      </w:r>
      <w:r>
        <w:rPr>
          <w:rFonts w:hint="eastAsia"/>
        </w:rPr>
        <w:t>ZigBee</w:t>
      </w:r>
      <w:r>
        <w:rPr>
          <w:rFonts w:hint="eastAsia"/>
        </w:rPr>
        <w:t>上的无线传输映射为上位机的串口读写。</w:t>
      </w:r>
    </w:p>
    <w:p w14:paraId="1AA6B798" w14:textId="77777777" w:rsidR="00CC499C" w:rsidRDefault="00CC499C" w:rsidP="00CC499C">
      <w:pPr>
        <w:spacing w:line="360" w:lineRule="auto"/>
        <w:ind w:firstLineChars="150" w:firstLine="360"/>
      </w:pPr>
    </w:p>
    <w:p w14:paraId="7C16E2C1" w14:textId="69555643" w:rsidR="004F389C" w:rsidRDefault="00B8155F" w:rsidP="00747F6B">
      <w:pPr>
        <w:spacing w:line="360" w:lineRule="auto"/>
        <w:ind w:firstLineChars="150" w:firstLine="360"/>
      </w:pPr>
      <w:r>
        <w:rPr>
          <w:rFonts w:hint="eastAsia"/>
        </w:rPr>
        <w:t>主机下发</w:t>
      </w:r>
      <w:r w:rsidR="004F389C">
        <w:rPr>
          <w:rFonts w:hint="eastAsia"/>
        </w:rPr>
        <w:t>数据格式：</w:t>
      </w:r>
    </w:p>
    <w:tbl>
      <w:tblPr>
        <w:tblStyle w:val="affffffffd"/>
        <w:tblW w:w="6657" w:type="dxa"/>
        <w:jc w:val="center"/>
        <w:tblLook w:val="04A0" w:firstRow="1" w:lastRow="0" w:firstColumn="1" w:lastColumn="0" w:noHBand="0" w:noVBand="1"/>
      </w:tblPr>
      <w:tblGrid>
        <w:gridCol w:w="1023"/>
        <w:gridCol w:w="943"/>
        <w:gridCol w:w="863"/>
        <w:gridCol w:w="2061"/>
        <w:gridCol w:w="877"/>
        <w:gridCol w:w="890"/>
      </w:tblGrid>
      <w:tr w:rsidR="007376AB" w14:paraId="5D1F8CDB" w14:textId="77777777" w:rsidTr="007376AB">
        <w:trPr>
          <w:jc w:val="center"/>
        </w:trPr>
        <w:tc>
          <w:tcPr>
            <w:tcW w:w="1023" w:type="dxa"/>
          </w:tcPr>
          <w:p w14:paraId="38EFBF74" w14:textId="0285418E" w:rsidR="007376AB" w:rsidRDefault="007376AB" w:rsidP="00B1592B">
            <w:pPr>
              <w:spacing w:line="360" w:lineRule="auto"/>
              <w:jc w:val="center"/>
            </w:pPr>
            <w:r>
              <w:rPr>
                <w:rFonts w:hint="eastAsia"/>
              </w:rPr>
              <w:t>FLAG</w:t>
            </w:r>
          </w:p>
        </w:tc>
        <w:tc>
          <w:tcPr>
            <w:tcW w:w="943" w:type="dxa"/>
          </w:tcPr>
          <w:p w14:paraId="25C2C548" w14:textId="021CE680" w:rsidR="007376AB" w:rsidRDefault="007376AB" w:rsidP="00B1592B">
            <w:pPr>
              <w:spacing w:line="360" w:lineRule="auto"/>
              <w:jc w:val="center"/>
            </w:pPr>
            <w:r>
              <w:rPr>
                <w:rFonts w:hint="eastAsia"/>
              </w:rPr>
              <w:t>CMD</w:t>
            </w:r>
          </w:p>
        </w:tc>
        <w:tc>
          <w:tcPr>
            <w:tcW w:w="863" w:type="dxa"/>
          </w:tcPr>
          <w:p w14:paraId="5F39A4C0" w14:textId="15D6F7CD" w:rsidR="007376AB" w:rsidRDefault="007376AB" w:rsidP="00B1592B">
            <w:pPr>
              <w:spacing w:line="360" w:lineRule="auto"/>
              <w:jc w:val="center"/>
            </w:pPr>
            <w:r>
              <w:rPr>
                <w:rFonts w:hint="eastAsia"/>
              </w:rPr>
              <w:t>LEN</w:t>
            </w:r>
          </w:p>
        </w:tc>
        <w:tc>
          <w:tcPr>
            <w:tcW w:w="2061" w:type="dxa"/>
          </w:tcPr>
          <w:p w14:paraId="283A2B25" w14:textId="67E562EC" w:rsidR="007376AB" w:rsidRDefault="007376AB" w:rsidP="00B1592B">
            <w:pPr>
              <w:spacing w:line="360" w:lineRule="auto"/>
              <w:jc w:val="center"/>
            </w:pPr>
            <w:r>
              <w:rPr>
                <w:rFonts w:hint="eastAsia"/>
              </w:rPr>
              <w:t>DATA</w:t>
            </w:r>
          </w:p>
        </w:tc>
        <w:tc>
          <w:tcPr>
            <w:tcW w:w="877" w:type="dxa"/>
          </w:tcPr>
          <w:p w14:paraId="5A95E3C3" w14:textId="72ED334F" w:rsidR="007376AB" w:rsidRDefault="007376AB" w:rsidP="00B1592B">
            <w:pPr>
              <w:spacing w:line="360" w:lineRule="auto"/>
              <w:jc w:val="center"/>
            </w:pPr>
            <w:r>
              <w:rPr>
                <w:rFonts w:hint="eastAsia"/>
              </w:rPr>
              <w:t>CRC</w:t>
            </w:r>
          </w:p>
        </w:tc>
        <w:tc>
          <w:tcPr>
            <w:tcW w:w="890" w:type="dxa"/>
          </w:tcPr>
          <w:p w14:paraId="434F87F5" w14:textId="10D6549D" w:rsidR="007376AB" w:rsidRDefault="007376AB" w:rsidP="00B1592B">
            <w:pPr>
              <w:spacing w:line="360" w:lineRule="auto"/>
              <w:jc w:val="center"/>
            </w:pPr>
            <w:r>
              <w:rPr>
                <w:rFonts w:hint="eastAsia"/>
              </w:rPr>
              <w:t>END</w:t>
            </w:r>
          </w:p>
        </w:tc>
      </w:tr>
    </w:tbl>
    <w:p w14:paraId="6BA47876" w14:textId="5B2C92F1" w:rsidR="00B1592B" w:rsidRDefault="00B1592B" w:rsidP="00624B19">
      <w:pPr>
        <w:pStyle w:val="afffffffff0"/>
        <w:numPr>
          <w:ilvl w:val="0"/>
          <w:numId w:val="54"/>
        </w:numPr>
        <w:spacing w:line="360" w:lineRule="auto"/>
        <w:ind w:firstLineChars="0"/>
      </w:pPr>
      <w:r>
        <w:rPr>
          <w:rFonts w:hint="eastAsia"/>
        </w:rPr>
        <w:t>FLAG</w:t>
      </w:r>
      <w:r w:rsidR="009346CA">
        <w:rPr>
          <w:rFonts w:hint="eastAsia"/>
        </w:rPr>
        <w:t>：</w:t>
      </w:r>
      <w:r>
        <w:rPr>
          <w:rFonts w:hint="eastAsia"/>
        </w:rPr>
        <w:t>偏移地址</w:t>
      </w:r>
      <w:r>
        <w:rPr>
          <w:rFonts w:hint="eastAsia"/>
        </w:rPr>
        <w:t>0</w:t>
      </w:r>
      <w:r>
        <w:rPr>
          <w:rFonts w:hint="eastAsia"/>
        </w:rPr>
        <w:t>长度</w:t>
      </w:r>
      <w:r>
        <w:rPr>
          <w:rFonts w:hint="eastAsia"/>
        </w:rPr>
        <w:t>1</w:t>
      </w:r>
      <w:r>
        <w:rPr>
          <w:rFonts w:hint="eastAsia"/>
        </w:rPr>
        <w:t>字节，数据包引导符</w:t>
      </w:r>
      <w:r w:rsidR="00DB372A">
        <w:rPr>
          <w:rFonts w:hint="eastAsia"/>
        </w:rPr>
        <w:t>0x7E</w:t>
      </w:r>
      <w:r>
        <w:rPr>
          <w:rFonts w:hint="eastAsia"/>
        </w:rPr>
        <w:t>；</w:t>
      </w:r>
    </w:p>
    <w:p w14:paraId="422CFEA5" w14:textId="26332AEA" w:rsidR="00B1592B" w:rsidRDefault="00B1592B" w:rsidP="00624B19">
      <w:pPr>
        <w:pStyle w:val="afffffffff0"/>
        <w:numPr>
          <w:ilvl w:val="0"/>
          <w:numId w:val="54"/>
        </w:numPr>
        <w:spacing w:line="360" w:lineRule="auto"/>
        <w:ind w:firstLineChars="0"/>
      </w:pPr>
      <w:r>
        <w:rPr>
          <w:rFonts w:hint="eastAsia"/>
        </w:rPr>
        <w:t>CMD</w:t>
      </w:r>
      <w:r w:rsidR="009346CA">
        <w:rPr>
          <w:rFonts w:hint="eastAsia"/>
        </w:rPr>
        <w:t>：</w:t>
      </w:r>
      <w:r>
        <w:rPr>
          <w:rFonts w:hint="eastAsia"/>
        </w:rPr>
        <w:t>偏移地址</w:t>
      </w:r>
      <w:r>
        <w:rPr>
          <w:rFonts w:hint="eastAsia"/>
        </w:rPr>
        <w:t>2</w:t>
      </w:r>
      <w:r>
        <w:rPr>
          <w:rFonts w:hint="eastAsia"/>
        </w:rPr>
        <w:t>长度</w:t>
      </w:r>
      <w:r>
        <w:rPr>
          <w:rFonts w:hint="eastAsia"/>
        </w:rPr>
        <w:t>1</w:t>
      </w:r>
      <w:r w:rsidR="00DB372A">
        <w:rPr>
          <w:rFonts w:hint="eastAsia"/>
        </w:rPr>
        <w:t>字节，命令类型，系统将根据命令的类型做相应的</w:t>
      </w:r>
      <w:r>
        <w:rPr>
          <w:rFonts w:hint="eastAsia"/>
        </w:rPr>
        <w:t>处理，</w:t>
      </w:r>
      <w:r>
        <w:rPr>
          <w:rFonts w:hint="eastAsia"/>
        </w:rPr>
        <w:t>0x10</w:t>
      </w:r>
      <w:r w:rsidR="00DB372A">
        <w:rPr>
          <w:rFonts w:hint="eastAsia"/>
        </w:rPr>
        <w:t>0</w:t>
      </w:r>
      <w:r w:rsidR="00DB372A">
        <w:rPr>
          <w:rFonts w:hint="eastAsia"/>
        </w:rPr>
        <w:t>以下的命令为</w:t>
      </w:r>
      <w:r w:rsidR="00DB372A">
        <w:rPr>
          <w:rFonts w:hint="eastAsia"/>
        </w:rPr>
        <w:t>KDC</w:t>
      </w:r>
      <w:r w:rsidR="00DB372A">
        <w:rPr>
          <w:rFonts w:hint="eastAsia"/>
        </w:rPr>
        <w:t>系统配置命令：</w:t>
      </w:r>
    </w:p>
    <w:p w14:paraId="14020716" w14:textId="397BF0A4" w:rsidR="00DB372A" w:rsidRDefault="00DB372A" w:rsidP="00624B19">
      <w:pPr>
        <w:pStyle w:val="afffffffff0"/>
        <w:numPr>
          <w:ilvl w:val="1"/>
          <w:numId w:val="54"/>
        </w:numPr>
        <w:spacing w:line="360" w:lineRule="auto"/>
        <w:ind w:firstLineChars="0"/>
      </w:pPr>
      <w:r>
        <w:rPr>
          <w:rFonts w:hint="eastAsia"/>
        </w:rPr>
        <w:t>0x101</w:t>
      </w:r>
      <w:r>
        <w:rPr>
          <w:rFonts w:hint="eastAsia"/>
        </w:rPr>
        <w:t>：需要发送给</w:t>
      </w:r>
      <w:r>
        <w:rPr>
          <w:rFonts w:hint="eastAsia"/>
        </w:rPr>
        <w:t>N110</w:t>
      </w:r>
      <w:r>
        <w:rPr>
          <w:rFonts w:hint="eastAsia"/>
        </w:rPr>
        <w:t>的</w:t>
      </w:r>
      <w:r>
        <w:rPr>
          <w:rFonts w:hint="eastAsia"/>
        </w:rPr>
        <w:t>NFC</w:t>
      </w:r>
      <w:r>
        <w:rPr>
          <w:rFonts w:hint="eastAsia"/>
        </w:rPr>
        <w:t>数据；</w:t>
      </w:r>
    </w:p>
    <w:p w14:paraId="77B25F00" w14:textId="5728F729" w:rsidR="00DB372A" w:rsidRDefault="00DB372A" w:rsidP="00624B19">
      <w:pPr>
        <w:pStyle w:val="afffffffff0"/>
        <w:numPr>
          <w:ilvl w:val="1"/>
          <w:numId w:val="54"/>
        </w:numPr>
        <w:spacing w:line="360" w:lineRule="auto"/>
        <w:ind w:firstLineChars="0"/>
      </w:pPr>
      <w:r>
        <w:rPr>
          <w:rFonts w:hint="eastAsia"/>
        </w:rPr>
        <w:t>0x102</w:t>
      </w:r>
      <w:r>
        <w:rPr>
          <w:rFonts w:hint="eastAsia"/>
        </w:rPr>
        <w:t>：需要通过</w:t>
      </w:r>
      <w:r>
        <w:rPr>
          <w:rFonts w:hint="eastAsia"/>
        </w:rPr>
        <w:t>Zigbee</w:t>
      </w:r>
      <w:r>
        <w:rPr>
          <w:rFonts w:hint="eastAsia"/>
        </w:rPr>
        <w:t>发送的无线数据；</w:t>
      </w:r>
    </w:p>
    <w:p w14:paraId="562089D2" w14:textId="6A1C2525" w:rsidR="00DB372A" w:rsidRDefault="00DB372A" w:rsidP="00624B19">
      <w:pPr>
        <w:pStyle w:val="afffffffff0"/>
        <w:numPr>
          <w:ilvl w:val="1"/>
          <w:numId w:val="54"/>
        </w:numPr>
        <w:spacing w:line="360" w:lineRule="auto"/>
        <w:ind w:firstLineChars="0"/>
      </w:pPr>
      <w:r>
        <w:rPr>
          <w:rFonts w:hint="eastAsia"/>
        </w:rPr>
        <w:t>0x103</w:t>
      </w:r>
      <w:r>
        <w:rPr>
          <w:rFonts w:hint="eastAsia"/>
        </w:rPr>
        <w:t>：需要通过维根发送的数据。</w:t>
      </w:r>
    </w:p>
    <w:p w14:paraId="3A5D00C0" w14:textId="0A60A0C3" w:rsidR="00B1592B" w:rsidRDefault="009346CA" w:rsidP="00624B19">
      <w:pPr>
        <w:pStyle w:val="afffffffff0"/>
        <w:numPr>
          <w:ilvl w:val="0"/>
          <w:numId w:val="54"/>
        </w:numPr>
        <w:spacing w:line="360" w:lineRule="auto"/>
        <w:ind w:firstLineChars="0"/>
      </w:pPr>
      <w:r>
        <w:rPr>
          <w:rFonts w:hint="eastAsia"/>
        </w:rPr>
        <w:t>LEN</w:t>
      </w:r>
      <w:r>
        <w:rPr>
          <w:rFonts w:hint="eastAsia"/>
        </w:rPr>
        <w:t>：</w:t>
      </w:r>
      <w:r w:rsidR="00B1592B">
        <w:rPr>
          <w:rFonts w:hint="eastAsia"/>
        </w:rPr>
        <w:t>偏移地址</w:t>
      </w:r>
      <w:r w:rsidR="007376AB">
        <w:rPr>
          <w:rFonts w:hint="eastAsia"/>
        </w:rPr>
        <w:t>2</w:t>
      </w:r>
      <w:r w:rsidR="003470F7">
        <w:rPr>
          <w:rFonts w:hint="eastAsia"/>
        </w:rPr>
        <w:t>，</w:t>
      </w:r>
      <w:r w:rsidR="00B1592B">
        <w:rPr>
          <w:rFonts w:hint="eastAsia"/>
        </w:rPr>
        <w:t>长度</w:t>
      </w:r>
      <w:r w:rsidR="00B1592B">
        <w:rPr>
          <w:rFonts w:hint="eastAsia"/>
        </w:rPr>
        <w:t>2</w:t>
      </w:r>
      <w:r w:rsidR="00B1592B">
        <w:rPr>
          <w:rFonts w:hint="eastAsia"/>
        </w:rPr>
        <w:t>字节，数据包长度，网络字节序</w:t>
      </w:r>
      <w:r w:rsidR="007376AB">
        <w:rPr>
          <w:rFonts w:hint="eastAsia"/>
        </w:rPr>
        <w:t>（高位在前</w:t>
      </w:r>
      <w:r w:rsidR="007376AB">
        <w:rPr>
          <w:rFonts w:hint="eastAsia"/>
        </w:rPr>
        <w:lastRenderedPageBreak/>
        <w:t>低位在后）的</w:t>
      </w:r>
      <w:r w:rsidR="00B1592B">
        <w:rPr>
          <w:rFonts w:hint="eastAsia"/>
        </w:rPr>
        <w:t>整数</w:t>
      </w:r>
      <w:r w:rsidR="003470F7">
        <w:rPr>
          <w:rFonts w:hint="eastAsia"/>
        </w:rPr>
        <w:t>；</w:t>
      </w:r>
    </w:p>
    <w:p w14:paraId="1CF2A61C" w14:textId="3D69B51E" w:rsidR="00B1592B" w:rsidRDefault="003470F7" w:rsidP="00624B19">
      <w:pPr>
        <w:pStyle w:val="afffffffff0"/>
        <w:numPr>
          <w:ilvl w:val="0"/>
          <w:numId w:val="54"/>
        </w:numPr>
        <w:spacing w:line="360" w:lineRule="auto"/>
        <w:ind w:firstLineChars="0"/>
      </w:pPr>
      <w:r>
        <w:rPr>
          <w:rFonts w:hint="eastAsia"/>
        </w:rPr>
        <w:t>DATA</w:t>
      </w:r>
      <w:r w:rsidR="00B1592B">
        <w:rPr>
          <w:rFonts w:hint="eastAsia"/>
        </w:rPr>
        <w:t xml:space="preserve"> : </w:t>
      </w:r>
      <w:r w:rsidR="00B1592B">
        <w:rPr>
          <w:rFonts w:hint="eastAsia"/>
        </w:rPr>
        <w:t>偏移地址</w:t>
      </w:r>
      <w:r w:rsidR="003B630F">
        <w:rPr>
          <w:rFonts w:hint="eastAsia"/>
        </w:rPr>
        <w:t>4</w:t>
      </w:r>
      <w:r>
        <w:rPr>
          <w:rFonts w:hint="eastAsia"/>
        </w:rPr>
        <w:t>，</w:t>
      </w:r>
      <w:r w:rsidR="00B1592B">
        <w:rPr>
          <w:rFonts w:hint="eastAsia"/>
        </w:rPr>
        <w:t>长度</w:t>
      </w:r>
      <w:r>
        <w:rPr>
          <w:rFonts w:hint="eastAsia"/>
        </w:rPr>
        <w:t>LEN</w:t>
      </w:r>
      <w:r w:rsidR="00B1592B">
        <w:rPr>
          <w:rFonts w:hint="eastAsia"/>
        </w:rPr>
        <w:t>字节</w:t>
      </w:r>
      <w:r>
        <w:rPr>
          <w:rFonts w:hint="eastAsia"/>
        </w:rPr>
        <w:t>；</w:t>
      </w:r>
    </w:p>
    <w:p w14:paraId="23DB4A47" w14:textId="66F0BBD7" w:rsidR="00B1592B" w:rsidRDefault="00B1592B" w:rsidP="00624B19">
      <w:pPr>
        <w:pStyle w:val="afffffffff0"/>
        <w:numPr>
          <w:ilvl w:val="0"/>
          <w:numId w:val="54"/>
        </w:numPr>
        <w:spacing w:line="360" w:lineRule="auto"/>
        <w:ind w:firstLineChars="0"/>
      </w:pPr>
      <w:r>
        <w:rPr>
          <w:rFonts w:hint="eastAsia"/>
        </w:rPr>
        <w:t>CRC : 1</w:t>
      </w:r>
      <w:r>
        <w:rPr>
          <w:rFonts w:hint="eastAsia"/>
        </w:rPr>
        <w:t>字节（可选），</w:t>
      </w:r>
      <w:r w:rsidR="003470F7">
        <w:rPr>
          <w:rFonts w:hint="eastAsia"/>
        </w:rPr>
        <w:t>DATA</w:t>
      </w:r>
      <w:r w:rsidR="003470F7">
        <w:rPr>
          <w:rFonts w:hint="eastAsia"/>
        </w:rPr>
        <w:t>的</w:t>
      </w:r>
      <w:r>
        <w:rPr>
          <w:rFonts w:hint="eastAsia"/>
        </w:rPr>
        <w:t>校验和</w:t>
      </w:r>
      <w:r w:rsidR="003470F7">
        <w:rPr>
          <w:rFonts w:hint="eastAsia"/>
        </w:rPr>
        <w:t>；</w:t>
      </w:r>
    </w:p>
    <w:p w14:paraId="0AAE044D" w14:textId="10393312" w:rsidR="004F389C" w:rsidRDefault="003470F7" w:rsidP="00624B19">
      <w:pPr>
        <w:pStyle w:val="afffffffff0"/>
        <w:numPr>
          <w:ilvl w:val="0"/>
          <w:numId w:val="54"/>
        </w:numPr>
        <w:spacing w:line="360" w:lineRule="auto"/>
        <w:ind w:firstLineChars="0"/>
      </w:pPr>
      <w:r>
        <w:rPr>
          <w:rFonts w:hint="eastAsia"/>
        </w:rPr>
        <w:t>END</w:t>
      </w:r>
      <w:r w:rsidR="00B1592B">
        <w:rPr>
          <w:rFonts w:hint="eastAsia"/>
        </w:rPr>
        <w:t xml:space="preserve"> : 1</w:t>
      </w:r>
      <w:r w:rsidR="00B1592B">
        <w:rPr>
          <w:rFonts w:hint="eastAsia"/>
        </w:rPr>
        <w:t>字节（可选），</w:t>
      </w:r>
      <w:r>
        <w:rPr>
          <w:rFonts w:hint="eastAsia"/>
        </w:rPr>
        <w:t>数据包结尾符</w:t>
      </w:r>
      <w:r w:rsidR="00B1592B">
        <w:rPr>
          <w:rFonts w:hint="eastAsia"/>
        </w:rPr>
        <w:t>0xFE</w:t>
      </w:r>
      <w:r w:rsidR="00A929D0">
        <w:rPr>
          <w:rFonts w:hint="eastAsia"/>
        </w:rPr>
        <w:t>。</w:t>
      </w:r>
    </w:p>
    <w:p w14:paraId="56F04A23" w14:textId="30964D88" w:rsidR="00E141FE" w:rsidRDefault="005514EE" w:rsidP="00E141FE">
      <w:pPr>
        <w:spacing w:line="360" w:lineRule="auto"/>
        <w:ind w:firstLineChars="150" w:firstLine="360"/>
      </w:pPr>
      <w:r>
        <w:rPr>
          <w:rFonts w:hint="eastAsia"/>
        </w:rPr>
        <w:t>主机接收数据格式：</w:t>
      </w:r>
    </w:p>
    <w:tbl>
      <w:tblPr>
        <w:tblStyle w:val="affffffffd"/>
        <w:tblW w:w="6657" w:type="dxa"/>
        <w:jc w:val="center"/>
        <w:tblLook w:val="04A0" w:firstRow="1" w:lastRow="0" w:firstColumn="1" w:lastColumn="0" w:noHBand="0" w:noVBand="1"/>
      </w:tblPr>
      <w:tblGrid>
        <w:gridCol w:w="1023"/>
        <w:gridCol w:w="943"/>
        <w:gridCol w:w="863"/>
        <w:gridCol w:w="2061"/>
        <w:gridCol w:w="877"/>
        <w:gridCol w:w="890"/>
      </w:tblGrid>
      <w:tr w:rsidR="005514EE" w14:paraId="79C3F49C" w14:textId="77777777" w:rsidTr="003140FC">
        <w:trPr>
          <w:jc w:val="center"/>
        </w:trPr>
        <w:tc>
          <w:tcPr>
            <w:tcW w:w="1023" w:type="dxa"/>
          </w:tcPr>
          <w:p w14:paraId="03DF51F5" w14:textId="77777777" w:rsidR="005514EE" w:rsidRDefault="005514EE" w:rsidP="003140FC">
            <w:pPr>
              <w:spacing w:line="360" w:lineRule="auto"/>
              <w:jc w:val="center"/>
            </w:pPr>
            <w:r>
              <w:rPr>
                <w:rFonts w:hint="eastAsia"/>
              </w:rPr>
              <w:t>FLAG</w:t>
            </w:r>
          </w:p>
        </w:tc>
        <w:tc>
          <w:tcPr>
            <w:tcW w:w="943" w:type="dxa"/>
          </w:tcPr>
          <w:p w14:paraId="2957D216" w14:textId="77777777" w:rsidR="005514EE" w:rsidRDefault="005514EE" w:rsidP="003140FC">
            <w:pPr>
              <w:spacing w:line="360" w:lineRule="auto"/>
              <w:jc w:val="center"/>
            </w:pPr>
            <w:r>
              <w:rPr>
                <w:rFonts w:hint="eastAsia"/>
              </w:rPr>
              <w:t>CMD</w:t>
            </w:r>
          </w:p>
        </w:tc>
        <w:tc>
          <w:tcPr>
            <w:tcW w:w="863" w:type="dxa"/>
          </w:tcPr>
          <w:p w14:paraId="292364AB" w14:textId="77777777" w:rsidR="005514EE" w:rsidRDefault="005514EE" w:rsidP="003140FC">
            <w:pPr>
              <w:spacing w:line="360" w:lineRule="auto"/>
              <w:jc w:val="center"/>
            </w:pPr>
            <w:r>
              <w:rPr>
                <w:rFonts w:hint="eastAsia"/>
              </w:rPr>
              <w:t>LEN</w:t>
            </w:r>
          </w:p>
        </w:tc>
        <w:tc>
          <w:tcPr>
            <w:tcW w:w="2061" w:type="dxa"/>
          </w:tcPr>
          <w:p w14:paraId="4DD9C352" w14:textId="77777777" w:rsidR="005514EE" w:rsidRDefault="005514EE" w:rsidP="003140FC">
            <w:pPr>
              <w:spacing w:line="360" w:lineRule="auto"/>
              <w:jc w:val="center"/>
            </w:pPr>
            <w:r>
              <w:rPr>
                <w:rFonts w:hint="eastAsia"/>
              </w:rPr>
              <w:t>DATA</w:t>
            </w:r>
          </w:p>
        </w:tc>
        <w:tc>
          <w:tcPr>
            <w:tcW w:w="877" w:type="dxa"/>
          </w:tcPr>
          <w:p w14:paraId="3626FA67" w14:textId="77777777" w:rsidR="005514EE" w:rsidRDefault="005514EE" w:rsidP="003140FC">
            <w:pPr>
              <w:spacing w:line="360" w:lineRule="auto"/>
              <w:jc w:val="center"/>
            </w:pPr>
            <w:r>
              <w:rPr>
                <w:rFonts w:hint="eastAsia"/>
              </w:rPr>
              <w:t>CRC</w:t>
            </w:r>
          </w:p>
        </w:tc>
        <w:tc>
          <w:tcPr>
            <w:tcW w:w="890" w:type="dxa"/>
          </w:tcPr>
          <w:p w14:paraId="1061248D" w14:textId="77777777" w:rsidR="005514EE" w:rsidRDefault="005514EE" w:rsidP="003140FC">
            <w:pPr>
              <w:spacing w:line="360" w:lineRule="auto"/>
              <w:jc w:val="center"/>
            </w:pPr>
            <w:r>
              <w:rPr>
                <w:rFonts w:hint="eastAsia"/>
              </w:rPr>
              <w:t>END</w:t>
            </w:r>
          </w:p>
        </w:tc>
      </w:tr>
    </w:tbl>
    <w:p w14:paraId="6D8BF822" w14:textId="77777777" w:rsidR="005514EE" w:rsidRDefault="005514EE" w:rsidP="00624B19">
      <w:pPr>
        <w:pStyle w:val="afffffffff0"/>
        <w:numPr>
          <w:ilvl w:val="0"/>
          <w:numId w:val="54"/>
        </w:numPr>
        <w:spacing w:line="360" w:lineRule="auto"/>
        <w:ind w:firstLineChars="0"/>
      </w:pPr>
      <w:r>
        <w:rPr>
          <w:rFonts w:hint="eastAsia"/>
        </w:rPr>
        <w:t>FLAG</w:t>
      </w:r>
      <w:r>
        <w:rPr>
          <w:rFonts w:hint="eastAsia"/>
        </w:rPr>
        <w:t>：偏移地址</w:t>
      </w:r>
      <w:r>
        <w:rPr>
          <w:rFonts w:hint="eastAsia"/>
        </w:rPr>
        <w:t>0</w:t>
      </w:r>
      <w:r>
        <w:rPr>
          <w:rFonts w:hint="eastAsia"/>
        </w:rPr>
        <w:t>长度</w:t>
      </w:r>
      <w:r>
        <w:rPr>
          <w:rFonts w:hint="eastAsia"/>
        </w:rPr>
        <w:t>1</w:t>
      </w:r>
      <w:r>
        <w:rPr>
          <w:rFonts w:hint="eastAsia"/>
        </w:rPr>
        <w:t>字节，数据包引导符</w:t>
      </w:r>
      <w:r>
        <w:rPr>
          <w:rFonts w:hint="eastAsia"/>
        </w:rPr>
        <w:t>0x7E</w:t>
      </w:r>
      <w:r>
        <w:rPr>
          <w:rFonts w:hint="eastAsia"/>
        </w:rPr>
        <w:t>；</w:t>
      </w:r>
    </w:p>
    <w:p w14:paraId="2DBB2D1C" w14:textId="0C9FBDC3" w:rsidR="005514EE" w:rsidRDefault="005514EE" w:rsidP="00624B19">
      <w:pPr>
        <w:pStyle w:val="afffffffff0"/>
        <w:numPr>
          <w:ilvl w:val="0"/>
          <w:numId w:val="54"/>
        </w:numPr>
        <w:spacing w:line="360" w:lineRule="auto"/>
        <w:ind w:firstLineChars="0"/>
      </w:pPr>
      <w:r>
        <w:rPr>
          <w:rFonts w:hint="eastAsia"/>
        </w:rPr>
        <w:t>CMD</w:t>
      </w:r>
      <w:r>
        <w:rPr>
          <w:rFonts w:hint="eastAsia"/>
        </w:rPr>
        <w:t>：偏移地址</w:t>
      </w:r>
      <w:r>
        <w:rPr>
          <w:rFonts w:hint="eastAsia"/>
        </w:rPr>
        <w:t>2</w:t>
      </w:r>
      <w:r>
        <w:rPr>
          <w:rFonts w:hint="eastAsia"/>
        </w:rPr>
        <w:t>长度</w:t>
      </w:r>
      <w:r>
        <w:rPr>
          <w:rFonts w:hint="eastAsia"/>
        </w:rPr>
        <w:t>1</w:t>
      </w:r>
      <w:r>
        <w:rPr>
          <w:rFonts w:hint="eastAsia"/>
        </w:rPr>
        <w:t>字节，命令类型，系统根据命令类型做相应的处理。</w:t>
      </w:r>
      <w:r>
        <w:rPr>
          <w:rFonts w:hint="eastAsia"/>
        </w:rPr>
        <w:t>0x100</w:t>
      </w:r>
      <w:r>
        <w:rPr>
          <w:rFonts w:hint="eastAsia"/>
        </w:rPr>
        <w:t>以下的命令为</w:t>
      </w:r>
      <w:r>
        <w:rPr>
          <w:rFonts w:hint="eastAsia"/>
        </w:rPr>
        <w:t>KDC</w:t>
      </w:r>
      <w:r>
        <w:rPr>
          <w:rFonts w:hint="eastAsia"/>
        </w:rPr>
        <w:t>系统配置或状态报告：</w:t>
      </w:r>
    </w:p>
    <w:p w14:paraId="79CA6EF6" w14:textId="3D6E5F84" w:rsidR="001E3568" w:rsidRDefault="001E3568" w:rsidP="00624B19">
      <w:pPr>
        <w:pStyle w:val="afffffffff0"/>
        <w:numPr>
          <w:ilvl w:val="1"/>
          <w:numId w:val="54"/>
        </w:numPr>
        <w:spacing w:line="360" w:lineRule="auto"/>
        <w:ind w:firstLineChars="0"/>
      </w:pPr>
      <w:r>
        <w:rPr>
          <w:rFonts w:hint="eastAsia"/>
        </w:rPr>
        <w:t>0x101</w:t>
      </w:r>
      <w:r>
        <w:rPr>
          <w:rFonts w:hint="eastAsia"/>
        </w:rPr>
        <w:t>：</w:t>
      </w:r>
      <w:r>
        <w:rPr>
          <w:rFonts w:hint="eastAsia"/>
        </w:rPr>
        <w:t>N110</w:t>
      </w:r>
      <w:r>
        <w:rPr>
          <w:rFonts w:hint="eastAsia"/>
        </w:rPr>
        <w:t>上报的</w:t>
      </w:r>
      <w:r>
        <w:rPr>
          <w:rFonts w:hint="eastAsia"/>
        </w:rPr>
        <w:t>NFC</w:t>
      </w:r>
      <w:r>
        <w:rPr>
          <w:rFonts w:hint="eastAsia"/>
        </w:rPr>
        <w:t>数据；</w:t>
      </w:r>
    </w:p>
    <w:p w14:paraId="660FD97D" w14:textId="71CB381E" w:rsidR="001E3568" w:rsidRDefault="001E3568" w:rsidP="00624B19">
      <w:pPr>
        <w:pStyle w:val="afffffffff0"/>
        <w:numPr>
          <w:ilvl w:val="1"/>
          <w:numId w:val="54"/>
        </w:numPr>
        <w:spacing w:line="360" w:lineRule="auto"/>
        <w:ind w:firstLineChars="0"/>
      </w:pPr>
      <w:r>
        <w:rPr>
          <w:rFonts w:hint="eastAsia"/>
        </w:rPr>
        <w:t>0x102</w:t>
      </w:r>
      <w:r>
        <w:rPr>
          <w:rFonts w:hint="eastAsia"/>
        </w:rPr>
        <w:t>：通过</w:t>
      </w:r>
      <w:r>
        <w:rPr>
          <w:rFonts w:hint="eastAsia"/>
        </w:rPr>
        <w:t>Zigbee</w:t>
      </w:r>
      <w:r>
        <w:rPr>
          <w:rFonts w:hint="eastAsia"/>
        </w:rPr>
        <w:t>接收到的无线数据；</w:t>
      </w:r>
    </w:p>
    <w:p w14:paraId="09176FA6" w14:textId="5631EE74" w:rsidR="001E3568" w:rsidRDefault="001E3568" w:rsidP="00624B19">
      <w:pPr>
        <w:pStyle w:val="afffffffff0"/>
        <w:numPr>
          <w:ilvl w:val="1"/>
          <w:numId w:val="54"/>
        </w:numPr>
        <w:spacing w:line="360" w:lineRule="auto"/>
        <w:ind w:firstLineChars="0"/>
      </w:pPr>
      <w:r>
        <w:rPr>
          <w:rFonts w:hint="eastAsia"/>
        </w:rPr>
        <w:t>0x103</w:t>
      </w:r>
      <w:r>
        <w:rPr>
          <w:rFonts w:hint="eastAsia"/>
        </w:rPr>
        <w:t>：通过维根接收到的数据。</w:t>
      </w:r>
    </w:p>
    <w:p w14:paraId="54461E4B" w14:textId="77777777" w:rsidR="000D0661" w:rsidRDefault="000D0661" w:rsidP="00624B19">
      <w:pPr>
        <w:pStyle w:val="afffffffff0"/>
        <w:numPr>
          <w:ilvl w:val="0"/>
          <w:numId w:val="54"/>
        </w:numPr>
        <w:spacing w:line="360" w:lineRule="auto"/>
        <w:ind w:firstLineChars="0"/>
      </w:pPr>
      <w:r>
        <w:rPr>
          <w:rFonts w:hint="eastAsia"/>
        </w:rPr>
        <w:t>LEN</w:t>
      </w:r>
      <w:r>
        <w:rPr>
          <w:rFonts w:hint="eastAsia"/>
        </w:rPr>
        <w:t>：偏移地址</w:t>
      </w:r>
      <w:r>
        <w:rPr>
          <w:rFonts w:hint="eastAsia"/>
        </w:rPr>
        <w:t>2</w:t>
      </w:r>
      <w:r>
        <w:rPr>
          <w:rFonts w:hint="eastAsia"/>
        </w:rPr>
        <w:t>，长度</w:t>
      </w:r>
      <w:r>
        <w:rPr>
          <w:rFonts w:hint="eastAsia"/>
        </w:rPr>
        <w:t>2</w:t>
      </w:r>
      <w:r>
        <w:rPr>
          <w:rFonts w:hint="eastAsia"/>
        </w:rPr>
        <w:t>字节，数据包长度，网络字节序（高位在前低位在后）的整数；</w:t>
      </w:r>
    </w:p>
    <w:p w14:paraId="2104FDC3" w14:textId="77777777" w:rsidR="000D0661" w:rsidRDefault="000D0661" w:rsidP="00624B19">
      <w:pPr>
        <w:pStyle w:val="afffffffff0"/>
        <w:numPr>
          <w:ilvl w:val="0"/>
          <w:numId w:val="54"/>
        </w:numPr>
        <w:spacing w:line="360" w:lineRule="auto"/>
        <w:ind w:firstLineChars="0"/>
      </w:pPr>
      <w:r>
        <w:rPr>
          <w:rFonts w:hint="eastAsia"/>
        </w:rPr>
        <w:t xml:space="preserve">DATA : </w:t>
      </w:r>
      <w:r>
        <w:rPr>
          <w:rFonts w:hint="eastAsia"/>
        </w:rPr>
        <w:t>偏移地址</w:t>
      </w:r>
      <w:r>
        <w:rPr>
          <w:rFonts w:hint="eastAsia"/>
        </w:rPr>
        <w:t>4</w:t>
      </w:r>
      <w:r>
        <w:rPr>
          <w:rFonts w:hint="eastAsia"/>
        </w:rPr>
        <w:t>，长度</w:t>
      </w:r>
      <w:r>
        <w:rPr>
          <w:rFonts w:hint="eastAsia"/>
        </w:rPr>
        <w:t>LEN</w:t>
      </w:r>
      <w:r>
        <w:rPr>
          <w:rFonts w:hint="eastAsia"/>
        </w:rPr>
        <w:t>字节；</w:t>
      </w:r>
    </w:p>
    <w:p w14:paraId="5787E580" w14:textId="77777777" w:rsidR="000D0661" w:rsidRDefault="000D0661" w:rsidP="00624B19">
      <w:pPr>
        <w:pStyle w:val="afffffffff0"/>
        <w:numPr>
          <w:ilvl w:val="0"/>
          <w:numId w:val="54"/>
        </w:numPr>
        <w:spacing w:line="360" w:lineRule="auto"/>
        <w:ind w:firstLineChars="0"/>
      </w:pPr>
      <w:r>
        <w:rPr>
          <w:rFonts w:hint="eastAsia"/>
        </w:rPr>
        <w:t>CRC : 1</w:t>
      </w:r>
      <w:r>
        <w:rPr>
          <w:rFonts w:hint="eastAsia"/>
        </w:rPr>
        <w:t>字节（可选），</w:t>
      </w:r>
      <w:r>
        <w:rPr>
          <w:rFonts w:hint="eastAsia"/>
        </w:rPr>
        <w:t>DATA</w:t>
      </w:r>
      <w:r>
        <w:rPr>
          <w:rFonts w:hint="eastAsia"/>
        </w:rPr>
        <w:t>的校验和；</w:t>
      </w:r>
    </w:p>
    <w:p w14:paraId="137C3A2B" w14:textId="77777777" w:rsidR="000D0661" w:rsidRDefault="000D0661" w:rsidP="00624B19">
      <w:pPr>
        <w:pStyle w:val="afffffffff0"/>
        <w:numPr>
          <w:ilvl w:val="0"/>
          <w:numId w:val="54"/>
        </w:numPr>
        <w:spacing w:line="360" w:lineRule="auto"/>
        <w:ind w:firstLineChars="0"/>
      </w:pPr>
      <w:r>
        <w:rPr>
          <w:rFonts w:hint="eastAsia"/>
        </w:rPr>
        <w:t>END : 1</w:t>
      </w:r>
      <w:r>
        <w:rPr>
          <w:rFonts w:hint="eastAsia"/>
        </w:rPr>
        <w:t>字节（可选），数据包结尾符</w:t>
      </w:r>
      <w:r>
        <w:rPr>
          <w:rFonts w:hint="eastAsia"/>
        </w:rPr>
        <w:t>0xFE</w:t>
      </w:r>
      <w:r>
        <w:rPr>
          <w:rFonts w:hint="eastAsia"/>
        </w:rPr>
        <w:t>。</w:t>
      </w:r>
    </w:p>
    <w:p w14:paraId="6D80DE5C" w14:textId="055D422E" w:rsidR="005514EE" w:rsidRDefault="00624B19" w:rsidP="00E141FE">
      <w:pPr>
        <w:spacing w:line="360" w:lineRule="auto"/>
        <w:ind w:firstLineChars="150" w:firstLine="360"/>
      </w:pPr>
      <w:r>
        <w:rPr>
          <w:rFonts w:hint="eastAsia"/>
        </w:rPr>
        <w:t>KDC</w:t>
      </w:r>
      <w:r>
        <w:rPr>
          <w:rFonts w:hint="eastAsia"/>
        </w:rPr>
        <w:t>的配置及状态报告命令代码（备注：所有整数均为网络字节序）：</w:t>
      </w:r>
    </w:p>
    <w:p w14:paraId="7F5DECD8" w14:textId="135A853C" w:rsidR="00624B19" w:rsidRDefault="00624B19" w:rsidP="00624B19">
      <w:pPr>
        <w:pStyle w:val="afffffffff0"/>
        <w:numPr>
          <w:ilvl w:val="0"/>
          <w:numId w:val="56"/>
        </w:numPr>
        <w:spacing w:line="360" w:lineRule="auto"/>
        <w:ind w:firstLineChars="0"/>
      </w:pPr>
      <w:r>
        <w:rPr>
          <w:rFonts w:hint="eastAsia"/>
        </w:rPr>
        <w:t>0x10</w:t>
      </w:r>
      <w:r>
        <w:rPr>
          <w:rFonts w:hint="eastAsia"/>
        </w:rPr>
        <w:t>：设置系统时间，数据为</w:t>
      </w:r>
      <w:r>
        <w:rPr>
          <w:rFonts w:hint="eastAsia"/>
        </w:rPr>
        <w:t>64</w:t>
      </w:r>
      <w:r>
        <w:rPr>
          <w:rFonts w:hint="eastAsia"/>
        </w:rPr>
        <w:t>位整数，表示</w:t>
      </w:r>
      <w:r>
        <w:rPr>
          <w:rFonts w:hint="eastAsia"/>
        </w:rPr>
        <w:t>UNIX</w:t>
      </w:r>
      <w:r>
        <w:rPr>
          <w:rFonts w:hint="eastAsia"/>
        </w:rPr>
        <w:t>系统时间，</w:t>
      </w:r>
      <w:r>
        <w:rPr>
          <w:rFonts w:hint="eastAsia"/>
        </w:rPr>
        <w:t>KDC</w:t>
      </w:r>
      <w:r>
        <w:rPr>
          <w:rFonts w:hint="eastAsia"/>
        </w:rPr>
        <w:t>每隔</w:t>
      </w:r>
      <w:r>
        <w:rPr>
          <w:rFonts w:hint="eastAsia"/>
        </w:rPr>
        <w:t>10</w:t>
      </w:r>
      <w:r>
        <w:rPr>
          <w:rFonts w:hint="eastAsia"/>
        </w:rPr>
        <w:t>分钟与上位机更新系统时间，同时起到心跳的作用；</w:t>
      </w:r>
    </w:p>
    <w:p w14:paraId="12B5F7A3" w14:textId="26E51590" w:rsidR="00624B19" w:rsidRDefault="00624B19" w:rsidP="00624B19">
      <w:pPr>
        <w:pStyle w:val="afffffffff0"/>
        <w:numPr>
          <w:ilvl w:val="0"/>
          <w:numId w:val="56"/>
        </w:numPr>
        <w:spacing w:line="360" w:lineRule="auto"/>
        <w:ind w:firstLineChars="0"/>
      </w:pPr>
      <w:r>
        <w:rPr>
          <w:rFonts w:hint="eastAsia"/>
        </w:rPr>
        <w:t>0x11</w:t>
      </w:r>
      <w:r>
        <w:rPr>
          <w:rFonts w:hint="eastAsia"/>
        </w:rPr>
        <w:t>：设置或报告系统时间更新频率，</w:t>
      </w:r>
      <w:r>
        <w:rPr>
          <w:rFonts w:hint="eastAsia"/>
        </w:rPr>
        <w:t>2</w:t>
      </w:r>
      <w:r w:rsidR="00523E22">
        <w:rPr>
          <w:rFonts w:hint="eastAsia"/>
        </w:rPr>
        <w:t>字节</w:t>
      </w:r>
      <w:r>
        <w:rPr>
          <w:rFonts w:hint="eastAsia"/>
        </w:rPr>
        <w:t>整数</w:t>
      </w:r>
      <w:r w:rsidR="00863362">
        <w:rPr>
          <w:rFonts w:hint="eastAsia"/>
        </w:rPr>
        <w:t>单位为秒，默认是</w:t>
      </w:r>
      <w:r w:rsidR="00863362">
        <w:rPr>
          <w:rFonts w:hint="eastAsia"/>
        </w:rPr>
        <w:t>600</w:t>
      </w:r>
      <w:r w:rsidR="00863362">
        <w:rPr>
          <w:rFonts w:hint="eastAsia"/>
        </w:rPr>
        <w:t>秒（</w:t>
      </w:r>
      <w:r w:rsidR="00863362">
        <w:rPr>
          <w:rFonts w:hint="eastAsia"/>
        </w:rPr>
        <w:t>10</w:t>
      </w:r>
      <w:r w:rsidR="00863362">
        <w:rPr>
          <w:rFonts w:hint="eastAsia"/>
        </w:rPr>
        <w:t>分钟）</w:t>
      </w:r>
      <w:r w:rsidR="00883392">
        <w:rPr>
          <w:rFonts w:hint="eastAsia"/>
        </w:rPr>
        <w:t>，有效值为</w:t>
      </w:r>
      <w:r w:rsidR="00883392">
        <w:rPr>
          <w:rFonts w:hint="eastAsia"/>
        </w:rPr>
        <w:t>60</w:t>
      </w:r>
      <w:r w:rsidR="00883392">
        <w:rPr>
          <w:rFonts w:hint="eastAsia"/>
        </w:rPr>
        <w:t>～</w:t>
      </w:r>
      <w:r w:rsidR="00883392">
        <w:rPr>
          <w:rFonts w:hint="eastAsia"/>
        </w:rPr>
        <w:t>36000</w:t>
      </w:r>
      <w:r w:rsidR="00883392">
        <w:rPr>
          <w:rFonts w:hint="eastAsia"/>
        </w:rPr>
        <w:t>秒，设置非法值则会使用默认值</w:t>
      </w:r>
      <w:r w:rsidR="00863362">
        <w:rPr>
          <w:rFonts w:hint="eastAsia"/>
        </w:rPr>
        <w:t>；</w:t>
      </w:r>
    </w:p>
    <w:p w14:paraId="14CEB1D3" w14:textId="477AF73A" w:rsidR="00523E22" w:rsidRDefault="00523E22" w:rsidP="00624B19">
      <w:pPr>
        <w:pStyle w:val="afffffffff0"/>
        <w:numPr>
          <w:ilvl w:val="0"/>
          <w:numId w:val="56"/>
        </w:numPr>
        <w:spacing w:line="360" w:lineRule="auto"/>
        <w:ind w:firstLineChars="0"/>
      </w:pPr>
      <w:r>
        <w:rPr>
          <w:rFonts w:hint="eastAsia"/>
        </w:rPr>
        <w:t>0x90</w:t>
      </w:r>
      <w:r>
        <w:rPr>
          <w:rFonts w:hint="eastAsia"/>
        </w:rPr>
        <w:t>：设置或者报告键盘灯的状态，</w:t>
      </w:r>
      <w:r>
        <w:rPr>
          <w:rFonts w:hint="eastAsia"/>
        </w:rPr>
        <w:t>1</w:t>
      </w:r>
      <w:r>
        <w:rPr>
          <w:rFonts w:hint="eastAsia"/>
        </w:rPr>
        <w:t>字节整数，</w:t>
      </w:r>
      <w:r>
        <w:rPr>
          <w:rFonts w:hint="eastAsia"/>
        </w:rPr>
        <w:t>0</w:t>
      </w:r>
      <w:r>
        <w:rPr>
          <w:rFonts w:hint="eastAsia"/>
        </w:rPr>
        <w:t>表示关闭，</w:t>
      </w:r>
      <w:r>
        <w:rPr>
          <w:rFonts w:hint="eastAsia"/>
        </w:rPr>
        <w:t>1</w:t>
      </w:r>
      <w:r>
        <w:rPr>
          <w:rFonts w:hint="eastAsia"/>
        </w:rPr>
        <w:t>表示打开；</w:t>
      </w:r>
    </w:p>
    <w:p w14:paraId="536B45D5" w14:textId="6B460F9B" w:rsidR="00523E22" w:rsidRDefault="00523E22" w:rsidP="00624B19">
      <w:pPr>
        <w:pStyle w:val="afffffffff0"/>
        <w:numPr>
          <w:ilvl w:val="0"/>
          <w:numId w:val="56"/>
        </w:numPr>
        <w:spacing w:line="360" w:lineRule="auto"/>
        <w:ind w:firstLineChars="0"/>
      </w:pPr>
      <w:r>
        <w:rPr>
          <w:rFonts w:hint="eastAsia"/>
        </w:rPr>
        <w:t>0x91</w:t>
      </w:r>
      <w:r>
        <w:rPr>
          <w:rFonts w:hint="eastAsia"/>
        </w:rPr>
        <w:t>：报告按键</w:t>
      </w:r>
      <w:r w:rsidR="00307D28">
        <w:rPr>
          <w:rFonts w:hint="eastAsia"/>
        </w:rPr>
        <w:t>按下</w:t>
      </w:r>
      <w:r>
        <w:rPr>
          <w:rFonts w:hint="eastAsia"/>
        </w:rPr>
        <w:t>状态，</w:t>
      </w:r>
      <w:r>
        <w:rPr>
          <w:rFonts w:hint="eastAsia"/>
        </w:rPr>
        <w:t>2</w:t>
      </w:r>
      <w:r>
        <w:rPr>
          <w:rFonts w:hint="eastAsia"/>
        </w:rPr>
        <w:t>字节整数，可以表示</w:t>
      </w:r>
      <w:r>
        <w:rPr>
          <w:rFonts w:hint="eastAsia"/>
        </w:rPr>
        <w:t>16</w:t>
      </w:r>
      <w:r w:rsidR="00307D28">
        <w:rPr>
          <w:rFonts w:hint="eastAsia"/>
        </w:rPr>
        <w:t>个按键按下的事件</w:t>
      </w:r>
      <w:r>
        <w:rPr>
          <w:rFonts w:hint="eastAsia"/>
        </w:rPr>
        <w:t>，相应位为</w:t>
      </w:r>
      <w:r>
        <w:rPr>
          <w:rFonts w:hint="eastAsia"/>
        </w:rPr>
        <w:t>1</w:t>
      </w:r>
      <w:r>
        <w:rPr>
          <w:rFonts w:hint="eastAsia"/>
        </w:rPr>
        <w:t>表示按下；</w:t>
      </w:r>
    </w:p>
    <w:p w14:paraId="77152FFA" w14:textId="3DD8ACC5" w:rsidR="00307D28" w:rsidRDefault="00307D28" w:rsidP="00624B19">
      <w:pPr>
        <w:pStyle w:val="afffffffff0"/>
        <w:numPr>
          <w:ilvl w:val="0"/>
          <w:numId w:val="56"/>
        </w:numPr>
        <w:spacing w:line="360" w:lineRule="auto"/>
        <w:ind w:firstLineChars="0"/>
      </w:pPr>
      <w:r>
        <w:rPr>
          <w:rFonts w:hint="eastAsia"/>
        </w:rPr>
        <w:t>0x92</w:t>
      </w:r>
      <w:r>
        <w:rPr>
          <w:rFonts w:hint="eastAsia"/>
        </w:rPr>
        <w:t>：报告按键抬起状态，</w:t>
      </w:r>
      <w:r>
        <w:rPr>
          <w:rFonts w:hint="eastAsia"/>
        </w:rPr>
        <w:t>2</w:t>
      </w:r>
      <w:r>
        <w:rPr>
          <w:rFonts w:hint="eastAsia"/>
        </w:rPr>
        <w:t>字节整数，可以表示</w:t>
      </w:r>
      <w:r>
        <w:rPr>
          <w:rFonts w:hint="eastAsia"/>
        </w:rPr>
        <w:t>16</w:t>
      </w:r>
      <w:r>
        <w:rPr>
          <w:rFonts w:hint="eastAsia"/>
        </w:rPr>
        <w:t>个按键抬起的事件，想应位为</w:t>
      </w:r>
      <w:r>
        <w:rPr>
          <w:rFonts w:hint="eastAsia"/>
        </w:rPr>
        <w:t>1</w:t>
      </w:r>
      <w:r>
        <w:rPr>
          <w:rFonts w:hint="eastAsia"/>
        </w:rPr>
        <w:t>表示抬起；</w:t>
      </w:r>
    </w:p>
    <w:p w14:paraId="3D8B76B8" w14:textId="0C103B5E" w:rsidR="0059062B" w:rsidRDefault="0059062B" w:rsidP="00624B19">
      <w:pPr>
        <w:pStyle w:val="afffffffff0"/>
        <w:numPr>
          <w:ilvl w:val="0"/>
          <w:numId w:val="56"/>
        </w:numPr>
        <w:spacing w:line="360" w:lineRule="auto"/>
        <w:ind w:firstLineChars="0"/>
      </w:pPr>
      <w:r>
        <w:rPr>
          <w:rFonts w:hint="eastAsia"/>
        </w:rPr>
        <w:lastRenderedPageBreak/>
        <w:t>0x80</w:t>
      </w:r>
      <w:r>
        <w:rPr>
          <w:rFonts w:hint="eastAsia"/>
        </w:rPr>
        <w:t>：</w:t>
      </w:r>
      <w:r w:rsidR="00B51CC4">
        <w:rPr>
          <w:rFonts w:hint="eastAsia"/>
        </w:rPr>
        <w:t>设置</w:t>
      </w:r>
      <w:r w:rsidR="00B51CC4">
        <w:rPr>
          <w:rFonts w:hint="eastAsia"/>
        </w:rPr>
        <w:t>IO</w:t>
      </w:r>
      <w:r w:rsidR="00B51CC4">
        <w:rPr>
          <w:rFonts w:hint="eastAsia"/>
        </w:rPr>
        <w:t>状态，地址两个字节，数据</w:t>
      </w:r>
      <w:r w:rsidR="00B51CC4">
        <w:rPr>
          <w:rFonts w:hint="eastAsia"/>
        </w:rPr>
        <w:t>2</w:t>
      </w:r>
      <w:r w:rsidR="00B51CC4">
        <w:rPr>
          <w:rFonts w:hint="eastAsia"/>
        </w:rPr>
        <w:t>个字节，掩码</w:t>
      </w:r>
      <w:r w:rsidR="00B51CC4">
        <w:rPr>
          <w:rFonts w:hint="eastAsia"/>
        </w:rPr>
        <w:t>2</w:t>
      </w:r>
      <w:r w:rsidR="00B51CC4">
        <w:rPr>
          <w:rFonts w:hint="eastAsia"/>
        </w:rPr>
        <w:t>个字节。地址表示</w:t>
      </w:r>
      <w:r w:rsidR="00B51CC4">
        <w:rPr>
          <w:rFonts w:hint="eastAsia"/>
        </w:rPr>
        <w:t>IO</w:t>
      </w:r>
      <w:r w:rsidR="00B51CC4">
        <w:rPr>
          <w:rFonts w:hint="eastAsia"/>
        </w:rPr>
        <w:t>芯片的</w:t>
      </w:r>
      <w:r w:rsidR="00B51CC4">
        <w:rPr>
          <w:rFonts w:hint="eastAsia"/>
        </w:rPr>
        <w:t>I2C</w:t>
      </w:r>
      <w:r w:rsidR="00B51CC4">
        <w:rPr>
          <w:rFonts w:hint="eastAsia"/>
        </w:rPr>
        <w:t>地址，数据表示相应位的高低电平状态，掩码表示操作哪些</w:t>
      </w:r>
      <w:r w:rsidR="00B51CC4">
        <w:rPr>
          <w:rFonts w:hint="eastAsia"/>
        </w:rPr>
        <w:t>IO</w:t>
      </w:r>
      <w:r w:rsidR="00B51CC4">
        <w:rPr>
          <w:rFonts w:hint="eastAsia"/>
        </w:rPr>
        <w:t>，相应位为</w:t>
      </w:r>
      <w:r w:rsidR="00B51CC4">
        <w:rPr>
          <w:rFonts w:hint="eastAsia"/>
        </w:rPr>
        <w:t>1</w:t>
      </w:r>
      <w:r w:rsidR="00B51CC4">
        <w:rPr>
          <w:rFonts w:hint="eastAsia"/>
        </w:rPr>
        <w:t>表示要操作该位对应的</w:t>
      </w:r>
      <w:r w:rsidR="00B51CC4">
        <w:rPr>
          <w:rFonts w:hint="eastAsia"/>
        </w:rPr>
        <w:t>IO</w:t>
      </w:r>
      <w:r w:rsidR="00B51CC4">
        <w:rPr>
          <w:rFonts w:hint="eastAsia"/>
        </w:rPr>
        <w:t>口</w:t>
      </w:r>
      <w:r w:rsidR="000766C8">
        <w:rPr>
          <w:rFonts w:hint="eastAsia"/>
        </w:rPr>
        <w:t>，板子支持的</w:t>
      </w:r>
      <w:r w:rsidR="000766C8">
        <w:rPr>
          <w:rFonts w:hint="eastAsia"/>
        </w:rPr>
        <w:t>IO</w:t>
      </w:r>
      <w:r w:rsidR="000766C8">
        <w:rPr>
          <w:rFonts w:hint="eastAsia"/>
        </w:rPr>
        <w:t>地址：</w:t>
      </w:r>
    </w:p>
    <w:p w14:paraId="6133B100" w14:textId="65632960"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-PORT0=0x20</w:t>
      </w:r>
      <w:r w:rsidR="004A7408">
        <w:rPr>
          <w:rFonts w:hint="eastAsia"/>
        </w:rPr>
        <w:t>，一个芯片</w:t>
      </w:r>
      <w:r w:rsidR="008B09AB">
        <w:rPr>
          <w:rFonts w:hint="eastAsia"/>
        </w:rPr>
        <w:t>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58A1FAE0" w14:textId="6948764B"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1</w:t>
      </w:r>
      <w:r w:rsidR="000766C8">
        <w:rPr>
          <w:rFonts w:hint="eastAsia"/>
        </w:rPr>
        <w:t>=0x21</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2C5BCBB0" w14:textId="1BEF0366"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2</w:t>
      </w:r>
      <w:r w:rsidR="000766C8">
        <w:rPr>
          <w:rFonts w:hint="eastAsia"/>
        </w:rPr>
        <w:t>=0x22</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6521A71D" w14:textId="3B6225F7"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3</w:t>
      </w:r>
      <w:r w:rsidR="000766C8">
        <w:rPr>
          <w:rFonts w:hint="eastAsia"/>
        </w:rPr>
        <w:t>=0x23</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5714DE92" w14:textId="3F573A44"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4</w:t>
      </w:r>
      <w:r w:rsidR="000766C8">
        <w:rPr>
          <w:rFonts w:hint="eastAsia"/>
        </w:rPr>
        <w:t>=0x24</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56AB7B7A" w14:textId="10630BC3"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5</w:t>
      </w:r>
      <w:r w:rsidR="000766C8">
        <w:rPr>
          <w:rFonts w:hint="eastAsia"/>
        </w:rPr>
        <w:t>=0x25</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0BACDB81" w14:textId="42C6EF23"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6</w:t>
      </w:r>
      <w:r w:rsidR="000766C8">
        <w:rPr>
          <w:rFonts w:hint="eastAsia"/>
        </w:rPr>
        <w:t>=0x26</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016D91B9" w14:textId="64D0ED80" w:rsidR="000766C8" w:rsidRDefault="00392E14" w:rsidP="000766C8">
      <w:pPr>
        <w:pStyle w:val="afffffffff0"/>
        <w:numPr>
          <w:ilvl w:val="1"/>
          <w:numId w:val="56"/>
        </w:numPr>
        <w:spacing w:line="360" w:lineRule="auto"/>
        <w:ind w:firstLineChars="0"/>
      </w:pPr>
      <w:r>
        <w:rPr>
          <w:rFonts w:hint="eastAsia"/>
        </w:rPr>
        <w:t>IO</w:t>
      </w:r>
      <w:r w:rsidR="000766C8">
        <w:rPr>
          <w:rFonts w:hint="eastAsia"/>
        </w:rPr>
        <w:t>-PORT</w:t>
      </w:r>
      <w:r>
        <w:rPr>
          <w:rFonts w:hint="eastAsia"/>
        </w:rPr>
        <w:t>7</w:t>
      </w:r>
      <w:r w:rsidR="000766C8">
        <w:rPr>
          <w:rFonts w:hint="eastAsia"/>
        </w:rPr>
        <w:t>=0x27</w:t>
      </w:r>
      <w:r w:rsidR="008B09AB">
        <w:rPr>
          <w:rFonts w:hint="eastAsia"/>
        </w:rPr>
        <w:t>，一个芯片可以有</w:t>
      </w:r>
      <w:r w:rsidR="008B09AB">
        <w:rPr>
          <w:rFonts w:hint="eastAsia"/>
        </w:rPr>
        <w:t>8</w:t>
      </w:r>
      <w:r w:rsidR="008B09AB">
        <w:rPr>
          <w:rFonts w:hint="eastAsia"/>
        </w:rPr>
        <w:t>或</w:t>
      </w:r>
      <w:r w:rsidR="008B09AB">
        <w:rPr>
          <w:rFonts w:hint="eastAsia"/>
        </w:rPr>
        <w:t>16</w:t>
      </w:r>
      <w:r w:rsidR="008B09AB">
        <w:rPr>
          <w:rFonts w:hint="eastAsia"/>
        </w:rPr>
        <w:t>个</w:t>
      </w:r>
      <w:r w:rsidR="008B09AB">
        <w:rPr>
          <w:rFonts w:hint="eastAsia"/>
        </w:rPr>
        <w:t>IO</w:t>
      </w:r>
      <w:r w:rsidR="008B09AB">
        <w:rPr>
          <w:rFonts w:hint="eastAsia"/>
        </w:rPr>
        <w:t>口；</w:t>
      </w:r>
    </w:p>
    <w:p w14:paraId="575301C2" w14:textId="3A9F4A50" w:rsidR="003140FC" w:rsidRDefault="003140FC" w:rsidP="001232C0">
      <w:pPr>
        <w:spacing w:line="360" w:lineRule="auto"/>
        <w:ind w:firstLineChars="150" w:firstLine="360"/>
      </w:pPr>
    </w:p>
    <w:p w14:paraId="30848A7F" w14:textId="77777777" w:rsidR="00695305" w:rsidRDefault="00695305" w:rsidP="001232C0">
      <w:pPr>
        <w:spacing w:line="360" w:lineRule="auto"/>
        <w:ind w:firstLineChars="150" w:firstLine="360"/>
      </w:pPr>
    </w:p>
    <w:p w14:paraId="59158C99" w14:textId="77777777" w:rsidR="00D02FFB" w:rsidRDefault="00D02FFB" w:rsidP="00D02FFB">
      <w:pPr>
        <w:ind w:firstLine="480"/>
      </w:pPr>
      <w:r>
        <w:rPr>
          <w:noProof/>
        </w:rPr>
        <mc:AlternateContent>
          <mc:Choice Requires="wps">
            <w:drawing>
              <wp:anchor distT="0" distB="0" distL="114300" distR="114300" simplePos="0" relativeHeight="251659264" behindDoc="0" locked="0" layoutInCell="1" allowOverlap="1" wp14:anchorId="2ABFA047" wp14:editId="14747D57">
                <wp:simplePos x="0" y="0"/>
                <wp:positionH relativeFrom="column">
                  <wp:posOffset>2197100</wp:posOffset>
                </wp:positionH>
                <wp:positionV relativeFrom="paragraph">
                  <wp:posOffset>212725</wp:posOffset>
                </wp:positionV>
                <wp:extent cx="3248025" cy="1478280"/>
                <wp:effectExtent l="0" t="0" r="0" b="9525"/>
                <wp:wrapSquare wrapText="bothSides"/>
                <wp:docPr id="8" name="文本框 8"/>
                <wp:cNvGraphicFramePr/>
                <a:graphic xmlns:a="http://schemas.openxmlformats.org/drawingml/2006/main">
                  <a:graphicData uri="http://schemas.microsoft.com/office/word/2010/wordprocessingShape">
                    <wps:wsp>
                      <wps:cNvSpPr txBox="1"/>
                      <wps:spPr>
                        <a:xfrm>
                          <a:off x="0" y="0"/>
                          <a:ext cx="3248025" cy="1478280"/>
                        </a:xfrm>
                        <a:prstGeom prst="rect">
                          <a:avLst/>
                        </a:prstGeom>
                        <a:noFill/>
                        <a:ln>
                          <a:noFill/>
                        </a:ln>
                        <a:effectLst/>
                        <a:extLst>
                          <a:ext uri="{C572A759-6A51-4108-AA02-DFA0A04FC94B}">
                            <ma14:wrappingTextBoxFlag xmlns:ma14="http://schemas.microsoft.com/office/mac/drawingml/2011/main"/>
                          </a:ext>
                        </a:extLst>
                      </wps:spPr>
                      <wps:txbx>
                        <w:txbxContent>
                          <w:p w14:paraId="62613339" w14:textId="77777777" w:rsidR="00D02FFB" w:rsidRDefault="00D02FFB" w:rsidP="00D02FFB">
                            <w:pPr>
                              <w:jc w:val="left"/>
                            </w:pPr>
                            <w:r>
                              <w:rPr>
                                <w:rFonts w:hint="eastAsia"/>
                                <w:noProof/>
                              </w:rPr>
                              <w:drawing>
                                <wp:inline distT="0" distB="0" distL="0" distR="0" wp14:anchorId="68CF4E2B" wp14:editId="73F6AB46">
                                  <wp:extent cx="731520" cy="36576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bar-240x120.png"/>
                                          <pic:cNvPicPr/>
                                        </pic:nvPicPr>
                                        <pic:blipFill>
                                          <a:blip r:embed="rId11">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p w14:paraId="45F6EE18" w14:textId="77777777" w:rsidR="00D02FFB" w:rsidRDefault="00D02FFB" w:rsidP="00D02FFB">
                            <w:pPr>
                              <w:jc w:val="left"/>
                            </w:pPr>
                            <w:r>
                              <w:rPr>
                                <w:rFonts w:hint="eastAsia"/>
                              </w:rPr>
                              <w:t>深圳市安卓工控设备有限公司</w:t>
                            </w:r>
                          </w:p>
                          <w:p w14:paraId="2D18E723" w14:textId="77777777" w:rsidR="00D02FFB" w:rsidRDefault="00D02FFB" w:rsidP="00D02FFB">
                            <w:pPr>
                              <w:jc w:val="left"/>
                            </w:pPr>
                            <w:proofErr w:type="spellStart"/>
                            <w:r>
                              <w:rPr>
                                <w:rFonts w:hint="eastAsia"/>
                              </w:rPr>
                              <w:t>ShenZhen</w:t>
                            </w:r>
                            <w:proofErr w:type="spellEnd"/>
                            <w:r>
                              <w:rPr>
                                <w:rFonts w:hint="eastAsia"/>
                              </w:rPr>
                              <w:t xml:space="preserve"> AndroidEx Co., Ltd.</w:t>
                            </w:r>
                          </w:p>
                          <w:p w14:paraId="2F67EA14" w14:textId="63408004" w:rsidR="00D02FFB" w:rsidRDefault="00695305" w:rsidP="00D02FFB">
                            <w:pPr>
                              <w:jc w:val="left"/>
                            </w:pPr>
                            <w:r>
                              <w:rPr>
                                <w:rFonts w:hint="eastAsia"/>
                              </w:rPr>
                              <w:t>地址：深圳市龙岗布吉龙景工业园</w:t>
                            </w:r>
                            <w:r>
                              <w:rPr>
                                <w:rFonts w:hint="eastAsia"/>
                              </w:rPr>
                              <w:t>E</w:t>
                            </w:r>
                            <w:r>
                              <w:rPr>
                                <w:rFonts w:hint="eastAsia"/>
                              </w:rPr>
                              <w:t>栋二楼东</w:t>
                            </w:r>
                          </w:p>
                          <w:p w14:paraId="408BDC3B" w14:textId="77777777" w:rsidR="00D02FFB" w:rsidRDefault="00D02FFB" w:rsidP="00D02FFB">
                            <w:pPr>
                              <w:jc w:val="left"/>
                            </w:pPr>
                            <w:r>
                              <w:rPr>
                                <w:rFonts w:hint="eastAsia"/>
                              </w:rPr>
                              <w:t>主页：</w:t>
                            </w:r>
                            <w:hyperlink r:id="rId12" w:history="1">
                              <w:r w:rsidRPr="007A7EF6">
                                <w:rPr>
                                  <w:rStyle w:val="af0"/>
                                  <w:rFonts w:hint="eastAsia"/>
                                </w:rPr>
                                <w:t>http://www.androidex.cn</w:t>
                              </w:r>
                            </w:hyperlink>
                          </w:p>
                          <w:p w14:paraId="508C8A8A" w14:textId="3030B646" w:rsidR="00D02FFB" w:rsidRPr="00010A41" w:rsidRDefault="00D02FFB" w:rsidP="00D02FFB">
                            <w:pPr>
                              <w:jc w:val="left"/>
                            </w:pPr>
                            <w:r>
                              <w:rPr>
                                <w:rFonts w:hint="eastAsia"/>
                              </w:rPr>
                              <w:t>电话：</w:t>
                            </w:r>
                            <w:r w:rsidR="00695305">
                              <w:rPr>
                                <w:rFonts w:hint="eastAsia"/>
                              </w:rPr>
                              <w:t>+86-755-28435491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8" o:spid="_x0000_s1026" type="#_x0000_t202" style="position:absolute;left:0;text-align:left;margin-left:173pt;margin-top:16.75pt;width:255.75pt;height:116.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" filled="f" stroked="f">
                <v:textbox style="mso-fit-shape-to-text:t">
                  <w:txbxContent>
                    <w:p w14:paraId="62613339" w14:textId="77777777" w:rsidR="00D02FFB" w:rsidRDefault="00D02FFB" w:rsidP="00D02FFB">
                      <w:pPr>
                        <w:jc w:val="left"/>
                      </w:pPr>
                      <w:r>
                        <w:rPr>
                          <w:rFonts w:hint="eastAsia"/>
                          <w:noProof/>
                        </w:rPr>
                        <w:drawing>
                          <wp:inline distT="0" distB="0" distL="0" distR="0" wp14:anchorId="68CF4E2B" wp14:editId="73F6AB46">
                            <wp:extent cx="731520" cy="36576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bar-240x120.png"/>
                                    <pic:cNvPicPr/>
                                  </pic:nvPicPr>
                                  <pic:blipFill>
                                    <a:blip r:embed="rId13">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p w14:paraId="45F6EE18" w14:textId="77777777" w:rsidR="00D02FFB" w:rsidRDefault="00D02FFB" w:rsidP="00D02FFB">
                      <w:pPr>
                        <w:jc w:val="left"/>
                      </w:pPr>
                      <w:r>
                        <w:rPr>
                          <w:rFonts w:hint="eastAsia"/>
                        </w:rPr>
                        <w:t>深圳市安卓工控设备有限公司</w:t>
                      </w:r>
                    </w:p>
                    <w:p w14:paraId="2D18E723" w14:textId="77777777" w:rsidR="00D02FFB" w:rsidRDefault="00D02FFB" w:rsidP="00D02FFB">
                      <w:pPr>
                        <w:jc w:val="left"/>
                      </w:pPr>
                      <w:proofErr w:type="spellStart"/>
                      <w:r>
                        <w:rPr>
                          <w:rFonts w:hint="eastAsia"/>
                        </w:rPr>
                        <w:t>ShenZhen</w:t>
                      </w:r>
                      <w:proofErr w:type="spellEnd"/>
                      <w:r>
                        <w:rPr>
                          <w:rFonts w:hint="eastAsia"/>
                        </w:rPr>
                        <w:t xml:space="preserve"> AndroidEx Co., Ltd.</w:t>
                      </w:r>
                    </w:p>
                    <w:p w14:paraId="2F67EA14" w14:textId="63408004" w:rsidR="00D02FFB" w:rsidRDefault="00695305" w:rsidP="00D02FFB">
                      <w:pPr>
                        <w:jc w:val="left"/>
                      </w:pPr>
                      <w:r>
                        <w:rPr>
                          <w:rFonts w:hint="eastAsia"/>
                        </w:rPr>
                        <w:t>地址：深圳市龙岗布吉龙景工业园</w:t>
                      </w:r>
                      <w:r>
                        <w:rPr>
                          <w:rFonts w:hint="eastAsia"/>
                        </w:rPr>
                        <w:t>E</w:t>
                      </w:r>
                      <w:r>
                        <w:rPr>
                          <w:rFonts w:hint="eastAsia"/>
                        </w:rPr>
                        <w:t>栋二楼东</w:t>
                      </w:r>
                    </w:p>
                    <w:p w14:paraId="408BDC3B" w14:textId="77777777" w:rsidR="00D02FFB" w:rsidRDefault="00D02FFB" w:rsidP="00D02FFB">
                      <w:pPr>
                        <w:jc w:val="left"/>
                      </w:pPr>
                      <w:r>
                        <w:rPr>
                          <w:rFonts w:hint="eastAsia"/>
                        </w:rPr>
                        <w:t>主页：</w:t>
                      </w:r>
                      <w:hyperlink r:id="rId14" w:history="1">
                        <w:r w:rsidRPr="007A7EF6">
                          <w:rPr>
                            <w:rStyle w:val="af0"/>
                            <w:rFonts w:hint="eastAsia"/>
                          </w:rPr>
                          <w:t>http://www.and</w:t>
                        </w:r>
                        <w:r w:rsidRPr="007A7EF6">
                          <w:rPr>
                            <w:rStyle w:val="af0"/>
                            <w:rFonts w:hint="eastAsia"/>
                          </w:rPr>
                          <w:t>r</w:t>
                        </w:r>
                        <w:r w:rsidRPr="007A7EF6">
                          <w:rPr>
                            <w:rStyle w:val="af0"/>
                            <w:rFonts w:hint="eastAsia"/>
                          </w:rPr>
                          <w:t>oidex.cn</w:t>
                        </w:r>
                      </w:hyperlink>
                    </w:p>
                    <w:p w14:paraId="508C8A8A" w14:textId="3030B646" w:rsidR="00D02FFB" w:rsidRPr="00010A41" w:rsidRDefault="00D02FFB" w:rsidP="00D02FFB">
                      <w:pPr>
                        <w:jc w:val="left"/>
                      </w:pPr>
                      <w:r>
                        <w:rPr>
                          <w:rFonts w:hint="eastAsia"/>
                        </w:rPr>
                        <w:t>电话：</w:t>
                      </w:r>
                      <w:r w:rsidR="00695305">
                        <w:rPr>
                          <w:rFonts w:hint="eastAsia"/>
                        </w:rPr>
                        <w:t>+86-755-28435491</w:t>
                      </w:r>
                    </w:p>
                  </w:txbxContent>
                </v:textbox>
                <w10:wrap type="square"/>
              </v:shape>
            </w:pict>
          </mc:Fallback>
        </mc:AlternateContent>
      </w:r>
      <w:r>
        <w:rPr>
          <w:noProof/>
        </w:rPr>
        <w:drawing>
          <wp:anchor distT="0" distB="0" distL="114300" distR="114300" simplePos="0" relativeHeight="251660288" behindDoc="0" locked="0" layoutInCell="1" allowOverlap="1" wp14:anchorId="53F93943" wp14:editId="1B16A432">
            <wp:simplePos x="0" y="0"/>
            <wp:positionH relativeFrom="column">
              <wp:posOffset>-36195</wp:posOffset>
            </wp:positionH>
            <wp:positionV relativeFrom="paragraph">
              <wp:posOffset>45720</wp:posOffset>
            </wp:positionV>
            <wp:extent cx="2209800" cy="2209800"/>
            <wp:effectExtent l="0" t="0" r="0" b="0"/>
            <wp:wrapNone/>
            <wp:docPr id="7" name="图片 7" descr="Macintosh HD:Users:yangjun:微云同步盘:我的Mac文件:androidex:安卓工控资料:android_wei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ngjun:微云同步盘:我的Mac文件:androidex:安卓工控资料:android_weix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2AEDAC7" w14:textId="77777777" w:rsidR="001232C0" w:rsidRPr="00E141FE" w:rsidRDefault="001232C0" w:rsidP="001232C0">
      <w:pPr>
        <w:spacing w:line="360" w:lineRule="auto"/>
        <w:ind w:firstLineChars="150" w:firstLine="360"/>
      </w:pPr>
    </w:p>
    <w:sectPr w:rsidR="001232C0" w:rsidRPr="00E141FE" w:rsidSect="00971A69">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22C3" w14:textId="77777777" w:rsidR="00D02FFB" w:rsidRDefault="00D02FFB">
      <w:r>
        <w:separator/>
      </w:r>
    </w:p>
  </w:endnote>
  <w:endnote w:type="continuationSeparator" w:id="0">
    <w:p w14:paraId="75C755B4" w14:textId="77777777" w:rsidR="00D02FFB" w:rsidRDefault="00D0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Black">
    <w:panose1 w:val="020B0A04020102020204"/>
    <w:charset w:val="00"/>
    <w:family w:val="auto"/>
    <w:pitch w:val="variable"/>
    <w:sig w:usb0="00000287" w:usb1="00000000" w:usb2="00000000" w:usb3="00000000" w:csb0="0000009F" w:csb1="00000000"/>
  </w:font>
  <w:font w:name="黑体">
    <w:panose1 w:val="02010609060101010101"/>
    <w:charset w:val="50"/>
    <w:family w:val="auto"/>
    <w:pitch w:val="variable"/>
    <w:sig w:usb0="800002BF" w:usb1="38CF7CFA" w:usb2="00000016" w:usb3="00000000" w:csb0="00040001" w:csb1="00000000"/>
  </w:font>
  <w:font w:name="仿宋_GB2312">
    <w:altName w:val="Arial Unicode MS"/>
    <w:charset w:val="86"/>
    <w:family w:val="modern"/>
    <w:pitch w:val="default"/>
    <w:sig w:usb0="00000001" w:usb1="080E0000" w:usb2="00000000" w:usb3="00000000" w:csb0="00040000" w:csb1="00000000"/>
  </w:font>
  <w:font w:name="Arial">
    <w:panose1 w:val="020B0604020202020204"/>
    <w:charset w:val="00"/>
    <w:family w:val="auto"/>
    <w:pitch w:val="variable"/>
    <w:sig w:usb0="00000003" w:usb1="00000000" w:usb2="00000000" w:usb3="00000000" w:csb0="00000001" w:csb1="00000000"/>
  </w:font>
  <w:font w:name="楷体_GB2312">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sө">
    <w:altName w:val="Times New Roman"/>
    <w:panose1 w:val="00000000000000000000"/>
    <w:charset w:val="00"/>
    <w:family w:val="roman"/>
    <w:notTrueType/>
    <w:pitch w:val="default"/>
  </w:font>
  <w:font w:name="ISOCT">
    <w:altName w:val="Courier New"/>
    <w:charset w:val="00"/>
    <w:family w:val="auto"/>
    <w:pitch w:val="default"/>
    <w:sig w:usb0="20002A87" w:usb1="00000000" w:usb2="00000000" w:usb3="00000000" w:csb0="000001FF" w:csb1="00000000"/>
  </w:font>
  <w:font w:name="长城仿宋">
    <w:altName w:val="仿宋_GB2312"/>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Palatino">
    <w:panose1 w:val="00000000000000000000"/>
    <w:charset w:val="00"/>
    <w:family w:val="auto"/>
    <w:pitch w:val="variable"/>
    <w:sig w:usb0="A00002FF" w:usb1="7800205A" w:usb2="14600000" w:usb3="00000000" w:csb0="00000193" w:csb1="00000000"/>
  </w:font>
  <w:font w:name="謘?崎?">
    <w:altName w:val="PMingLiU"/>
    <w:charset w:val="88"/>
    <w:family w:val="auto"/>
    <w:pitch w:val="default"/>
    <w:sig w:usb0="00000001" w:usb1="08080000" w:usb2="00000010" w:usb3="00000000" w:csb0="00100000" w:csb1="00000000"/>
  </w:font>
  <w:font w:name="仿宋">
    <w:altName w:val="Arial Unicode MS"/>
    <w:panose1 w:val="02010609060101010101"/>
    <w:charset w:val="50"/>
    <w:family w:val="auto"/>
    <w:pitch w:val="variable"/>
    <w:sig w:usb0="800002BF" w:usb1="38CF7CFA" w:usb2="00000016" w:usb3="00000000" w:csb0="00040001"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ITC Franklin Gothic Book">
    <w:altName w:val="Arial"/>
    <w:charset w:val="00"/>
    <w:family w:val="auto"/>
    <w:pitch w:val="default"/>
    <w:sig w:usb0="00000003" w:usb1="00000000" w:usb2="00000000" w:usb3="00000000" w:csb0="00000001" w:csb1="00000000"/>
  </w:font>
  <w:font w:name="Franklin Gothic Condensed">
    <w:altName w:val="Arial"/>
    <w:charset w:val="00"/>
    <w:family w:val="auto"/>
    <w:pitch w:val="default"/>
    <w:sig w:usb0="00000003" w:usb1="00000000" w:usb2="00000000" w:usb3="00000000" w:csb0="00000001" w:csb1="00000000"/>
  </w:font>
  <w:font w:name="Franklin Gothic Medium Cond">
    <w:altName w:val="Franklin Gothic Medium"/>
    <w:charset w:val="00"/>
    <w:family w:val="auto"/>
    <w:pitch w:val="default"/>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00000003" w:usb1="080E0000" w:usb2="00000016" w:usb3="00000000" w:csb0="00100001" w:csb1="00000000"/>
  </w:font>
  <w:font w:name="Verdana">
    <w:panose1 w:val="020B0604030504040204"/>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昆仑仿宋">
    <w:altName w:val="仿宋_GB2312"/>
    <w:charset w:val="86"/>
    <w:family w:val="auto"/>
    <w:pitch w:val="default"/>
    <w:sig w:usb0="00000001" w:usb1="080E0000" w:usb2="00000010" w:usb3="00000000" w:csb0="00040000" w:csb1="00000000"/>
  </w:font>
  <w:font w:name="隶书">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Estrangelo Edessa">
    <w:panose1 w:val="00000000000000000000"/>
    <w:charset w:val="01"/>
    <w:family w:val="roman"/>
    <w:notTrueType/>
    <w:pitch w:val="variable"/>
  </w:font>
  <w:font w:name="ˎ̥">
    <w:altName w:val="Times New Roman"/>
    <w:panose1 w:val="00000000000000000000"/>
    <w:charset w:val="00"/>
    <w:family w:val="roman"/>
    <w:notTrueType/>
    <w:pitch w:val="default"/>
  </w:font>
  <w:font w:name="Century Gothic">
    <w:panose1 w:val="020B0502020202020204"/>
    <w:charset w:val="00"/>
    <w:family w:val="auto"/>
    <w:pitch w:val="variable"/>
    <w:sig w:usb0="00000003" w:usb1="00000000" w:usb2="00000000" w:usb3="00000000" w:csb0="00000001" w:csb1="00000000"/>
  </w:font>
  <w:font w:name="华康简宋">
    <w:altName w:val="宋体"/>
    <w:charset w:val="86"/>
    <w:family w:val="auto"/>
    <w:pitch w:val="default"/>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2DA5A" w14:textId="739A09AC" w:rsidR="00D02FFB" w:rsidRDefault="00D02FFB" w:rsidP="00395AE9">
    <w:pPr>
      <w:pStyle w:val="aa"/>
      <w:pBdr>
        <w:top w:val="thickThinSmallGap" w:sz="24" w:space="1" w:color="auto"/>
      </w:pBdr>
      <w:jc w:val="center"/>
      <w:rPr>
        <w:lang w:eastAsia="zh-CN"/>
      </w:rPr>
    </w:pPr>
    <w:r w:rsidRPr="00395AE9">
      <w:rPr>
        <w:rFonts w:hint="eastAsia"/>
        <w:lang w:eastAsia="zh-CN"/>
      </w:rPr>
      <w:t>第</w:t>
    </w:r>
    <w:r w:rsidRPr="00395AE9">
      <w:rPr>
        <w:rFonts w:hint="eastAsia"/>
        <w:lang w:eastAsia="zh-CN"/>
      </w:rPr>
      <w:t xml:space="preserve"> </w:t>
    </w:r>
    <w:r w:rsidRPr="00395AE9">
      <w:rPr>
        <w:lang w:eastAsia="zh-CN"/>
      </w:rPr>
      <w:fldChar w:fldCharType="begin"/>
    </w:r>
    <w:r w:rsidRPr="00395AE9">
      <w:rPr>
        <w:lang w:eastAsia="zh-CN"/>
      </w:rPr>
      <w:instrText xml:space="preserve"> PAGE </w:instrText>
    </w:r>
    <w:r w:rsidRPr="00395AE9">
      <w:rPr>
        <w:lang w:eastAsia="zh-CN"/>
      </w:rPr>
      <w:fldChar w:fldCharType="separate"/>
    </w:r>
    <w:r w:rsidR="00AE2B0D">
      <w:rPr>
        <w:noProof/>
        <w:lang w:eastAsia="zh-CN"/>
      </w:rPr>
      <w:t>1</w:t>
    </w:r>
    <w:r w:rsidRPr="00395AE9">
      <w:rPr>
        <w:lang w:eastAsia="zh-CN"/>
      </w:rPr>
      <w:fldChar w:fldCharType="end"/>
    </w:r>
    <w:r w:rsidRPr="00395AE9">
      <w:rPr>
        <w:rFonts w:hint="eastAsia"/>
        <w:lang w:eastAsia="zh-CN"/>
      </w:rPr>
      <w:t xml:space="preserve"> </w:t>
    </w:r>
    <w:r w:rsidRPr="00395AE9">
      <w:rPr>
        <w:rFonts w:hint="eastAsia"/>
        <w:lang w:eastAsia="zh-CN"/>
      </w:rPr>
      <w:t>页</w:t>
    </w:r>
    <w:r w:rsidRPr="00395AE9">
      <w:rPr>
        <w:rFonts w:hint="eastAsia"/>
        <w:lang w:eastAsia="zh-CN"/>
      </w:rPr>
      <w:t xml:space="preserve"> </w:t>
    </w:r>
    <w:r w:rsidRPr="00395AE9">
      <w:rPr>
        <w:rFonts w:hint="eastAsia"/>
        <w:lang w:eastAsia="zh-CN"/>
      </w:rPr>
      <w:t>共</w:t>
    </w:r>
    <w:r w:rsidRPr="00395AE9">
      <w:rPr>
        <w:rFonts w:hint="eastAsia"/>
        <w:lang w:eastAsia="zh-CN"/>
      </w:rPr>
      <w:t xml:space="preserve"> </w:t>
    </w:r>
    <w:r w:rsidRPr="00395AE9">
      <w:rPr>
        <w:lang w:eastAsia="zh-CN"/>
      </w:rPr>
      <w:fldChar w:fldCharType="begin"/>
    </w:r>
    <w:r w:rsidRPr="00395AE9">
      <w:rPr>
        <w:lang w:eastAsia="zh-CN"/>
      </w:rPr>
      <w:instrText xml:space="preserve"> NUMPAGES </w:instrText>
    </w:r>
    <w:r w:rsidRPr="00395AE9">
      <w:rPr>
        <w:lang w:eastAsia="zh-CN"/>
      </w:rPr>
      <w:fldChar w:fldCharType="separate"/>
    </w:r>
    <w:r w:rsidR="00AE2B0D">
      <w:rPr>
        <w:noProof/>
        <w:lang w:eastAsia="zh-CN"/>
      </w:rPr>
      <w:t>5</w:t>
    </w:r>
    <w:r w:rsidRPr="00395AE9">
      <w:rPr>
        <w:lang w:eastAsia="zh-CN"/>
      </w:rPr>
      <w:fldChar w:fldCharType="end"/>
    </w:r>
    <w:r w:rsidRPr="00395AE9">
      <w:rPr>
        <w:rFonts w:hint="eastAsia"/>
        <w:lang w:eastAsia="zh-CN"/>
      </w:rPr>
      <w:t xml:space="preserve"> </w:t>
    </w:r>
    <w:r w:rsidRPr="00395AE9">
      <w:rPr>
        <w:rFonts w:hint="eastAsia"/>
        <w:lang w:eastAsia="zh-CN"/>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9C327" w14:textId="408D440C" w:rsidR="00D02FFB" w:rsidRDefault="00D02FFB" w:rsidP="00395AE9">
    <w:pPr>
      <w:pStyle w:val="aa"/>
      <w:pBdr>
        <w:top w:val="thickThinSmallGap" w:sz="24" w:space="1" w:color="auto"/>
      </w:pBdr>
      <w:jc w:val="center"/>
      <w:rPr>
        <w:lang w:eastAsia="zh-CN"/>
      </w:rPr>
    </w:pPr>
    <w:r w:rsidRPr="00395AE9">
      <w:rPr>
        <w:rFonts w:hint="eastAsia"/>
        <w:lang w:eastAsia="zh-CN"/>
      </w:rPr>
      <w:t>第</w:t>
    </w:r>
    <w:r w:rsidRPr="00395AE9">
      <w:rPr>
        <w:rFonts w:hint="eastAsia"/>
        <w:lang w:eastAsia="zh-CN"/>
      </w:rPr>
      <w:t xml:space="preserve"> </w:t>
    </w:r>
    <w:r w:rsidRPr="00395AE9">
      <w:rPr>
        <w:lang w:eastAsia="zh-CN"/>
      </w:rPr>
      <w:fldChar w:fldCharType="begin"/>
    </w:r>
    <w:r w:rsidRPr="00395AE9">
      <w:rPr>
        <w:lang w:eastAsia="zh-CN"/>
      </w:rPr>
      <w:instrText xml:space="preserve"> PAGE </w:instrText>
    </w:r>
    <w:r w:rsidRPr="00395AE9">
      <w:rPr>
        <w:lang w:eastAsia="zh-CN"/>
      </w:rPr>
      <w:fldChar w:fldCharType="separate"/>
    </w:r>
    <w:r w:rsidR="00AE2B0D">
      <w:rPr>
        <w:noProof/>
        <w:lang w:eastAsia="zh-CN"/>
      </w:rPr>
      <w:t>0</w:t>
    </w:r>
    <w:r w:rsidRPr="00395AE9">
      <w:rPr>
        <w:lang w:eastAsia="zh-CN"/>
      </w:rPr>
      <w:fldChar w:fldCharType="end"/>
    </w:r>
    <w:r w:rsidRPr="00395AE9">
      <w:rPr>
        <w:rFonts w:hint="eastAsia"/>
        <w:lang w:eastAsia="zh-CN"/>
      </w:rPr>
      <w:t xml:space="preserve"> </w:t>
    </w:r>
    <w:r w:rsidRPr="00395AE9">
      <w:rPr>
        <w:rFonts w:hint="eastAsia"/>
        <w:lang w:eastAsia="zh-CN"/>
      </w:rPr>
      <w:t>页</w:t>
    </w:r>
    <w:r w:rsidRPr="00395AE9">
      <w:rPr>
        <w:rFonts w:hint="eastAsia"/>
        <w:lang w:eastAsia="zh-CN"/>
      </w:rPr>
      <w:t xml:space="preserve"> </w:t>
    </w:r>
    <w:r w:rsidRPr="00395AE9">
      <w:rPr>
        <w:rFonts w:hint="eastAsia"/>
        <w:lang w:eastAsia="zh-CN"/>
      </w:rPr>
      <w:t>共</w:t>
    </w:r>
    <w:r w:rsidRPr="00395AE9">
      <w:rPr>
        <w:rFonts w:hint="eastAsia"/>
        <w:lang w:eastAsia="zh-CN"/>
      </w:rPr>
      <w:t xml:space="preserve"> </w:t>
    </w:r>
    <w:r w:rsidRPr="00395AE9">
      <w:rPr>
        <w:lang w:eastAsia="zh-CN"/>
      </w:rPr>
      <w:fldChar w:fldCharType="begin"/>
    </w:r>
    <w:r w:rsidRPr="00395AE9">
      <w:rPr>
        <w:lang w:eastAsia="zh-CN"/>
      </w:rPr>
      <w:instrText xml:space="preserve"> NUMPAGES </w:instrText>
    </w:r>
    <w:r w:rsidRPr="00395AE9">
      <w:rPr>
        <w:lang w:eastAsia="zh-CN"/>
      </w:rPr>
      <w:fldChar w:fldCharType="separate"/>
    </w:r>
    <w:r w:rsidR="00AE2B0D">
      <w:rPr>
        <w:noProof/>
        <w:lang w:eastAsia="zh-CN"/>
      </w:rPr>
      <w:t>5</w:t>
    </w:r>
    <w:r w:rsidRPr="00395AE9">
      <w:rPr>
        <w:lang w:eastAsia="zh-CN"/>
      </w:rPr>
      <w:fldChar w:fldCharType="end"/>
    </w:r>
    <w:r w:rsidRPr="00395AE9">
      <w:rPr>
        <w:rFonts w:hint="eastAsia"/>
        <w:lang w:eastAsia="zh-CN"/>
      </w:rPr>
      <w:t xml:space="preserve"> </w:t>
    </w:r>
    <w:r w:rsidRPr="00395AE9">
      <w:rPr>
        <w:rFonts w:hint="eastAsia"/>
        <w:lang w:eastAsia="zh-CN"/>
      </w:rPr>
      <w:t>页</w:t>
    </w:r>
  </w:p>
  <w:p w14:paraId="5D408FF9" w14:textId="77777777" w:rsidR="00D02FFB" w:rsidRDefault="00D02FF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EAB3A" w14:textId="77777777" w:rsidR="00D02FFB" w:rsidRDefault="00D02FFB">
      <w:r>
        <w:separator/>
      </w:r>
    </w:p>
  </w:footnote>
  <w:footnote w:type="continuationSeparator" w:id="0">
    <w:p w14:paraId="6D91E9A7" w14:textId="77777777" w:rsidR="00D02FFB" w:rsidRDefault="00D02F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B837E" w14:textId="61537651" w:rsidR="00D02FFB" w:rsidRPr="00395AE9" w:rsidRDefault="00D02FFB" w:rsidP="00395AE9">
    <w:pPr>
      <w:pStyle w:val="af6"/>
      <w:pBdr>
        <w:bottom w:val="thinThickSmallGap" w:sz="24" w:space="1" w:color="auto"/>
      </w:pBdr>
      <w:jc w:val="left"/>
      <w:rPr>
        <w:lang w:eastAsia="zh-CN"/>
      </w:rPr>
    </w:pPr>
    <w:r w:rsidRPr="004E73AD">
      <w:rPr>
        <w:rFonts w:hint="eastAsia"/>
        <w:noProof/>
        <w:sz w:val="24"/>
        <w:szCs w:val="24"/>
        <w:lang w:val="en-US" w:eastAsia="zh-CN"/>
      </w:rPr>
      <w:drawing>
        <wp:inline distT="0" distB="0" distL="0" distR="0" wp14:anchorId="365356F8" wp14:editId="363C47C7">
          <wp:extent cx="195072" cy="195072"/>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en-128x128.png"/>
                  <pic:cNvPicPr/>
                </pic:nvPicPr>
                <pic:blipFill>
                  <a:blip r:embed="rId1">
                    <a:extLst>
                      <a:ext uri="{28A0092B-C50C-407E-A947-70E740481C1C}">
                        <a14:useLocalDpi xmlns:a14="http://schemas.microsoft.com/office/drawing/2010/main" val="0"/>
                      </a:ext>
                    </a:extLst>
                  </a:blip>
                  <a:stretch>
                    <a:fillRect/>
                  </a:stretch>
                </pic:blipFill>
                <pic:spPr>
                  <a:xfrm>
                    <a:off x="0" y="0"/>
                    <a:ext cx="195072" cy="195072"/>
                  </a:xfrm>
                  <a:prstGeom prst="rect">
                    <a:avLst/>
                  </a:prstGeom>
                  <a:extLst>
                    <a:ext uri="{FAA26D3D-D897-4be2-8F04-BA451C77F1D7}">
                      <ma14:placeholderFlag xmlns:ma14="http://schemas.microsoft.com/office/mac/drawingml/2011/main"/>
                    </a:ext>
                  </a:extLst>
                </pic:spPr>
              </pic:pic>
            </a:graphicData>
          </a:graphic>
        </wp:inline>
      </w:drawing>
    </w:r>
    <w:r w:rsidRPr="0075786E">
      <w:rPr>
        <w:rFonts w:hint="eastAsia"/>
        <w:sz w:val="24"/>
        <w:szCs w:val="24"/>
      </w:rPr>
      <w:t>深圳市</w:t>
    </w:r>
    <w:r>
      <w:rPr>
        <w:rFonts w:hint="eastAsia"/>
        <w:sz w:val="24"/>
        <w:szCs w:val="24"/>
      </w:rPr>
      <w:t>安卓工控设备</w:t>
    </w:r>
    <w:r w:rsidRPr="0075786E">
      <w:rPr>
        <w:rFonts w:hint="eastAsia"/>
        <w:sz w:val="24"/>
        <w:szCs w:val="24"/>
      </w:rPr>
      <w:t>有限公司</w:t>
    </w:r>
    <w:r>
      <w:rPr>
        <w:rFonts w:hint="eastAsia"/>
      </w:rPr>
      <w:tab/>
    </w:r>
    <w:r>
      <w:rPr>
        <w:rFonts w:hint="eastAsia"/>
      </w:rPr>
      <w:tab/>
    </w:r>
    <w:r w:rsidR="00C037A5">
      <w:rPr>
        <w:rFonts w:hint="eastAsia"/>
      </w:rPr>
      <w:t>作业指导</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7261A" w14:textId="0DBFB95A" w:rsidR="00D02FFB" w:rsidRDefault="00D02FFB" w:rsidP="00395AE9">
    <w:pPr>
      <w:pStyle w:val="af6"/>
      <w:pBdr>
        <w:bottom w:val="thinThickSmallGap" w:sz="24" w:space="1" w:color="auto"/>
      </w:pBdr>
      <w:jc w:val="left"/>
      <w:rPr>
        <w:lang w:eastAsia="zh-CN"/>
      </w:rPr>
    </w:pPr>
    <w:r w:rsidRPr="004E73AD">
      <w:rPr>
        <w:rFonts w:hint="eastAsia"/>
        <w:noProof/>
        <w:sz w:val="24"/>
        <w:szCs w:val="24"/>
        <w:lang w:val="en-US" w:eastAsia="zh-CN"/>
      </w:rPr>
      <w:drawing>
        <wp:inline distT="0" distB="0" distL="0" distR="0" wp14:anchorId="6B8A1F29" wp14:editId="7C1F966E">
          <wp:extent cx="195072" cy="195072"/>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en-128x128.png"/>
                  <pic:cNvPicPr/>
                </pic:nvPicPr>
                <pic:blipFill>
                  <a:blip r:embed="rId1">
                    <a:extLst>
                      <a:ext uri="{28A0092B-C50C-407E-A947-70E740481C1C}">
                        <a14:useLocalDpi xmlns:a14="http://schemas.microsoft.com/office/drawing/2010/main" val="0"/>
                      </a:ext>
                    </a:extLst>
                  </a:blip>
                  <a:stretch>
                    <a:fillRect/>
                  </a:stretch>
                </pic:blipFill>
                <pic:spPr>
                  <a:xfrm>
                    <a:off x="0" y="0"/>
                    <a:ext cx="195072" cy="195072"/>
                  </a:xfrm>
                  <a:prstGeom prst="rect">
                    <a:avLst/>
                  </a:prstGeom>
                  <a:extLst>
                    <a:ext uri="{FAA26D3D-D897-4be2-8F04-BA451C77F1D7}">
                      <ma14:placeholderFlag xmlns:ma14="http://schemas.microsoft.com/office/mac/drawingml/2011/main"/>
                    </a:ext>
                  </a:extLst>
                </pic:spPr>
              </pic:pic>
            </a:graphicData>
          </a:graphic>
        </wp:inline>
      </w:drawing>
    </w:r>
    <w:r w:rsidRPr="0075786E">
      <w:rPr>
        <w:rFonts w:hint="eastAsia"/>
        <w:sz w:val="24"/>
        <w:szCs w:val="24"/>
      </w:rPr>
      <w:t>深圳市</w:t>
    </w:r>
    <w:r>
      <w:rPr>
        <w:rFonts w:hint="eastAsia"/>
        <w:sz w:val="24"/>
        <w:szCs w:val="24"/>
      </w:rPr>
      <w:t>安卓工控设备</w:t>
    </w:r>
    <w:r w:rsidRPr="0075786E">
      <w:rPr>
        <w:rFonts w:hint="eastAsia"/>
        <w:sz w:val="24"/>
        <w:szCs w:val="24"/>
      </w:rPr>
      <w:t>有限公司</w:t>
    </w:r>
    <w:r>
      <w:rPr>
        <w:rFonts w:hint="eastAsia"/>
      </w:rPr>
      <w:tab/>
    </w:r>
    <w:r>
      <w:rPr>
        <w:rFonts w:hint="eastAsia"/>
      </w:rPr>
      <w:tab/>
    </w:r>
    <w:r w:rsidR="00C427F4">
      <w:rPr>
        <w:rFonts w:hint="eastAsia"/>
      </w:rPr>
      <w:t>作业指导</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30B7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CF882B82"/>
    <w:lvl w:ilvl="0">
      <w:start w:val="1"/>
      <w:numFmt w:val="decimal"/>
      <w:pStyle w:val="3"/>
      <w:lvlText w:val="%1."/>
      <w:lvlJc w:val="left"/>
      <w:pPr>
        <w:tabs>
          <w:tab w:val="num" w:pos="1200"/>
        </w:tabs>
        <w:ind w:leftChars="400" w:left="1200" w:hangingChars="200" w:hanging="360"/>
      </w:pPr>
    </w:lvl>
  </w:abstractNum>
  <w:abstractNum w:abstractNumId="2">
    <w:nsid w:val="FFFFFF7F"/>
    <w:multiLevelType w:val="singleLevel"/>
    <w:tmpl w:val="5AF003CA"/>
    <w:lvl w:ilvl="0">
      <w:start w:val="1"/>
      <w:numFmt w:val="decimal"/>
      <w:pStyle w:val="2"/>
      <w:lvlText w:val="%1."/>
      <w:lvlJc w:val="left"/>
      <w:pPr>
        <w:tabs>
          <w:tab w:val="num" w:pos="780"/>
        </w:tabs>
        <w:ind w:leftChars="200" w:left="780" w:hangingChars="200" w:hanging="360"/>
      </w:pPr>
    </w:lvl>
  </w:abstractNum>
  <w:abstractNum w:abstractNumId="3">
    <w:nsid w:val="00000001"/>
    <w:multiLevelType w:val="multilevel"/>
    <w:tmpl w:val="000000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0000003"/>
    <w:multiLevelType w:val="multilevel"/>
    <w:tmpl w:val="00000003"/>
    <w:lvl w:ilvl="0">
      <w:start w:val="1"/>
      <w:numFmt w:val="bullet"/>
      <w:lvlText w:val=""/>
      <w:lvlJc w:val="left"/>
      <w:pPr>
        <w:tabs>
          <w:tab w:val="num" w:pos="780"/>
        </w:tabs>
        <w:ind w:left="704" w:hanging="284"/>
      </w:pPr>
      <w:rPr>
        <w:rFonts w:ascii="Wingdings" w:hAnsi="Wingdings" w:hint="default"/>
        <w:sz w:val="21"/>
      </w:rPr>
    </w:lvl>
    <w:lvl w:ilvl="1">
      <w:start w:val="1"/>
      <w:numFmt w:val="bullet"/>
      <w:lvlText w:val=""/>
      <w:lvlJc w:val="left"/>
      <w:pPr>
        <w:tabs>
          <w:tab w:val="num" w:pos="415"/>
        </w:tabs>
        <w:ind w:left="415" w:hanging="420"/>
      </w:pPr>
      <w:rPr>
        <w:rFonts w:ascii="Wingdings" w:hAnsi="Wingdings" w:hint="default"/>
      </w:rPr>
    </w:lvl>
    <w:lvl w:ilvl="2">
      <w:start w:val="1"/>
      <w:numFmt w:val="bullet"/>
      <w:lvlText w:val=""/>
      <w:lvlJc w:val="left"/>
      <w:pPr>
        <w:tabs>
          <w:tab w:val="num" w:pos="835"/>
        </w:tabs>
        <w:ind w:left="835" w:hanging="420"/>
      </w:pPr>
      <w:rPr>
        <w:rFonts w:ascii="Wingdings" w:hAnsi="Wingdings" w:hint="default"/>
      </w:rPr>
    </w:lvl>
    <w:lvl w:ilvl="3">
      <w:start w:val="1"/>
      <w:numFmt w:val="bullet"/>
      <w:lvlText w:val=""/>
      <w:lvlJc w:val="left"/>
      <w:pPr>
        <w:tabs>
          <w:tab w:val="num" w:pos="1255"/>
        </w:tabs>
        <w:ind w:left="1255" w:hanging="420"/>
      </w:pPr>
      <w:rPr>
        <w:rFonts w:ascii="Wingdings" w:hAnsi="Wingdings" w:hint="default"/>
      </w:rPr>
    </w:lvl>
    <w:lvl w:ilvl="4">
      <w:start w:val="1"/>
      <w:numFmt w:val="bullet"/>
      <w:lvlText w:val=""/>
      <w:lvlJc w:val="left"/>
      <w:pPr>
        <w:tabs>
          <w:tab w:val="num" w:pos="1675"/>
        </w:tabs>
        <w:ind w:left="1675" w:hanging="420"/>
      </w:pPr>
      <w:rPr>
        <w:rFonts w:ascii="Wingdings" w:hAnsi="Wingdings" w:hint="default"/>
      </w:rPr>
    </w:lvl>
    <w:lvl w:ilvl="5">
      <w:start w:val="1"/>
      <w:numFmt w:val="bullet"/>
      <w:lvlText w:val=""/>
      <w:lvlJc w:val="left"/>
      <w:pPr>
        <w:tabs>
          <w:tab w:val="num" w:pos="2095"/>
        </w:tabs>
        <w:ind w:left="2095" w:hanging="420"/>
      </w:pPr>
      <w:rPr>
        <w:rFonts w:ascii="Wingdings" w:hAnsi="Wingdings" w:hint="default"/>
      </w:rPr>
    </w:lvl>
    <w:lvl w:ilvl="6">
      <w:start w:val="1"/>
      <w:numFmt w:val="bullet"/>
      <w:lvlText w:val=""/>
      <w:lvlJc w:val="left"/>
      <w:pPr>
        <w:tabs>
          <w:tab w:val="num" w:pos="2515"/>
        </w:tabs>
        <w:ind w:left="2515" w:hanging="420"/>
      </w:pPr>
      <w:rPr>
        <w:rFonts w:ascii="Wingdings" w:hAnsi="Wingdings" w:hint="default"/>
      </w:rPr>
    </w:lvl>
    <w:lvl w:ilvl="7">
      <w:start w:val="1"/>
      <w:numFmt w:val="bullet"/>
      <w:lvlText w:val=""/>
      <w:lvlJc w:val="left"/>
      <w:pPr>
        <w:tabs>
          <w:tab w:val="num" w:pos="2935"/>
        </w:tabs>
        <w:ind w:left="2935" w:hanging="420"/>
      </w:pPr>
      <w:rPr>
        <w:rFonts w:ascii="Wingdings" w:hAnsi="Wingdings" w:hint="default"/>
      </w:rPr>
    </w:lvl>
    <w:lvl w:ilvl="8">
      <w:start w:val="1"/>
      <w:numFmt w:val="bullet"/>
      <w:lvlText w:val=""/>
      <w:lvlJc w:val="left"/>
      <w:pPr>
        <w:tabs>
          <w:tab w:val="num" w:pos="3355"/>
        </w:tabs>
        <w:ind w:left="3355" w:hanging="420"/>
      </w:pPr>
      <w:rPr>
        <w:rFonts w:ascii="Wingdings" w:hAnsi="Wingdings" w:hint="default"/>
      </w:rPr>
    </w:lvl>
  </w:abstractNum>
  <w:abstractNum w:abstractNumId="5">
    <w:nsid w:val="00000004"/>
    <w:multiLevelType w:val="multilevel"/>
    <w:tmpl w:val="00000004"/>
    <w:lvl w:ilvl="0">
      <w:start w:val="1"/>
      <w:numFmt w:val="decimal"/>
      <w:lvlText w:val="%1."/>
      <w:lvlJc w:val="left"/>
      <w:pPr>
        <w:tabs>
          <w:tab w:val="num" w:pos="0"/>
        </w:tabs>
        <w:ind w:left="0" w:firstLine="0"/>
      </w:pPr>
      <w:rPr>
        <w:rFonts w:hint="eastAsia"/>
      </w:rPr>
    </w:lvl>
    <w:lvl w:ilvl="1">
      <w:start w:val="1"/>
      <w:numFmt w:val="decimal"/>
      <w:suff w:val="nothing"/>
      <w:lvlText w:val="%1.%2."/>
      <w:lvlJc w:val="left"/>
      <w:pPr>
        <w:ind w:left="0" w:firstLine="0"/>
      </w:pPr>
      <w:rPr>
        <w:rFonts w:cs="Times New Roman" w:hint="eastAsia"/>
        <w:i w:val="0"/>
        <w:iCs w:val="0"/>
        <w:caps w:val="0"/>
        <w:smallCaps w:val="0"/>
        <w:strike w:val="0"/>
        <w:dstrike w:val="0"/>
        <w:vanish w:val="0"/>
        <w:spacing w:val="0"/>
        <w:position w:val="0"/>
        <w:u w:val="none"/>
        <w:vertAlign w:val="baseline"/>
        <w:em w:val="none"/>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1887"/>
        </w:tabs>
        <w:ind w:left="0" w:firstLine="0"/>
      </w:pPr>
      <w:rPr>
        <w:rFonts w:hint="eastAsia"/>
      </w:rPr>
    </w:lvl>
    <w:lvl w:ilvl="5">
      <w:start w:val="1"/>
      <w:numFmt w:val="decimal"/>
      <w:lvlText w:val="%1.%2.%3.%4.%5.%6."/>
      <w:lvlJc w:val="left"/>
      <w:pPr>
        <w:tabs>
          <w:tab w:val="num" w:pos="2029"/>
        </w:tabs>
        <w:ind w:left="2029" w:hanging="1134"/>
      </w:pPr>
      <w:rPr>
        <w:rFonts w:hint="eastAsia"/>
      </w:rPr>
    </w:lvl>
    <w:lvl w:ilvl="6">
      <w:start w:val="1"/>
      <w:numFmt w:val="decimal"/>
      <w:lvlText w:val="%1.%2.%3.%4.%5.%6.%7."/>
      <w:lvlJc w:val="left"/>
      <w:pPr>
        <w:tabs>
          <w:tab w:val="num" w:pos="2171"/>
        </w:tabs>
        <w:ind w:left="2171" w:hanging="1276"/>
      </w:pPr>
      <w:rPr>
        <w:rFonts w:hint="eastAsia"/>
      </w:rPr>
    </w:lvl>
    <w:lvl w:ilvl="7">
      <w:start w:val="1"/>
      <w:numFmt w:val="decimal"/>
      <w:lvlText w:val="%1.%2.%3.%4.%5.%6.%7.%8."/>
      <w:lvlJc w:val="left"/>
      <w:pPr>
        <w:tabs>
          <w:tab w:val="num" w:pos="2313"/>
        </w:tabs>
        <w:ind w:left="2313" w:hanging="1418"/>
      </w:pPr>
      <w:rPr>
        <w:rFonts w:hint="eastAsia"/>
      </w:rPr>
    </w:lvl>
    <w:lvl w:ilvl="8">
      <w:start w:val="1"/>
      <w:numFmt w:val="decimal"/>
      <w:lvlText w:val="%1.%2.%3.%4.%5.%6.%7.%8.%9."/>
      <w:lvlJc w:val="left"/>
      <w:pPr>
        <w:tabs>
          <w:tab w:val="num" w:pos="2454"/>
        </w:tabs>
        <w:ind w:left="2454" w:hanging="1559"/>
      </w:pPr>
      <w:rPr>
        <w:rFonts w:hint="eastAsia"/>
      </w:rPr>
    </w:lvl>
  </w:abstractNum>
  <w:abstractNum w:abstractNumId="6">
    <w:nsid w:val="00000005"/>
    <w:multiLevelType w:val="multilevel"/>
    <w:tmpl w:val="00000005"/>
    <w:lvl w:ilvl="0">
      <w:start w:val="1"/>
      <w:numFmt w:val="bullet"/>
      <w:lvlText w:val=""/>
      <w:lvlJc w:val="left"/>
      <w:pPr>
        <w:tabs>
          <w:tab w:val="num" w:pos="-632"/>
        </w:tabs>
        <w:ind w:left="-632" w:hanging="420"/>
      </w:pPr>
      <w:rPr>
        <w:rFonts w:ascii="Wingdings" w:hAnsi="Wingdings" w:hint="default"/>
      </w:rPr>
    </w:lvl>
    <w:lvl w:ilvl="1">
      <w:start w:val="1"/>
      <w:numFmt w:val="bullet"/>
      <w:lvlText w:val=""/>
      <w:lvlJc w:val="left"/>
      <w:pPr>
        <w:tabs>
          <w:tab w:val="num" w:pos="-212"/>
        </w:tabs>
        <w:ind w:left="-212" w:hanging="420"/>
      </w:pPr>
      <w:rPr>
        <w:rFonts w:ascii="Wingdings" w:hAnsi="Wingdings" w:hint="default"/>
      </w:rPr>
    </w:lvl>
    <w:lvl w:ilvl="2">
      <w:start w:val="1"/>
      <w:numFmt w:val="bullet"/>
      <w:lvlText w:val=""/>
      <w:lvlJc w:val="left"/>
      <w:pPr>
        <w:tabs>
          <w:tab w:val="num" w:pos="208"/>
        </w:tabs>
        <w:ind w:left="208" w:hanging="420"/>
      </w:pPr>
      <w:rPr>
        <w:rFonts w:ascii="Wingdings" w:hAnsi="Wingdings" w:hint="default"/>
      </w:rPr>
    </w:lvl>
    <w:lvl w:ilvl="3">
      <w:start w:val="1"/>
      <w:numFmt w:val="bullet"/>
      <w:lvlText w:val=""/>
      <w:lvlJc w:val="left"/>
      <w:pPr>
        <w:tabs>
          <w:tab w:val="num" w:pos="628"/>
        </w:tabs>
        <w:ind w:left="628" w:hanging="420"/>
      </w:pPr>
      <w:rPr>
        <w:rFonts w:ascii="Wingdings" w:hAnsi="Wingdings" w:hint="default"/>
      </w:rPr>
    </w:lvl>
    <w:lvl w:ilvl="4">
      <w:start w:val="1"/>
      <w:numFmt w:val="bullet"/>
      <w:lvlText w:val=""/>
      <w:lvlJc w:val="left"/>
      <w:pPr>
        <w:tabs>
          <w:tab w:val="num" w:pos="1048"/>
        </w:tabs>
        <w:ind w:left="1048" w:hanging="420"/>
      </w:pPr>
      <w:rPr>
        <w:rFonts w:ascii="Wingdings" w:hAnsi="Wingdings" w:hint="default"/>
      </w:rPr>
    </w:lvl>
    <w:lvl w:ilvl="5">
      <w:start w:val="1"/>
      <w:numFmt w:val="bullet"/>
      <w:lvlText w:val=""/>
      <w:lvlJc w:val="left"/>
      <w:pPr>
        <w:tabs>
          <w:tab w:val="num" w:pos="1468"/>
        </w:tabs>
        <w:ind w:left="1468" w:hanging="420"/>
      </w:pPr>
      <w:rPr>
        <w:rFonts w:ascii="Wingdings" w:hAnsi="Wingdings" w:hint="default"/>
      </w:rPr>
    </w:lvl>
    <w:lvl w:ilvl="6">
      <w:start w:val="1"/>
      <w:numFmt w:val="bullet"/>
      <w:lvlText w:val=""/>
      <w:lvlJc w:val="left"/>
      <w:pPr>
        <w:tabs>
          <w:tab w:val="num" w:pos="1888"/>
        </w:tabs>
        <w:ind w:left="1888" w:hanging="420"/>
      </w:pPr>
      <w:rPr>
        <w:rFonts w:ascii="Wingdings" w:hAnsi="Wingdings" w:hint="default"/>
      </w:rPr>
    </w:lvl>
    <w:lvl w:ilvl="7">
      <w:start w:val="1"/>
      <w:numFmt w:val="bullet"/>
      <w:lvlText w:val=""/>
      <w:lvlJc w:val="left"/>
      <w:pPr>
        <w:tabs>
          <w:tab w:val="num" w:pos="2308"/>
        </w:tabs>
        <w:ind w:left="2308" w:hanging="420"/>
      </w:pPr>
      <w:rPr>
        <w:rFonts w:ascii="Wingdings" w:hAnsi="Wingdings" w:hint="default"/>
      </w:rPr>
    </w:lvl>
    <w:lvl w:ilvl="8">
      <w:start w:val="1"/>
      <w:numFmt w:val="bullet"/>
      <w:lvlText w:val=""/>
      <w:lvlJc w:val="left"/>
      <w:pPr>
        <w:tabs>
          <w:tab w:val="num" w:pos="2728"/>
        </w:tabs>
        <w:ind w:left="2728" w:hanging="420"/>
      </w:pPr>
      <w:rPr>
        <w:rFonts w:ascii="Wingdings" w:hAnsi="Wingdings" w:hint="default"/>
      </w:rPr>
    </w:lvl>
  </w:abstractNum>
  <w:abstractNum w:abstractNumId="7">
    <w:nsid w:val="00000006"/>
    <w:multiLevelType w:val="multilevel"/>
    <w:tmpl w:val="00000006"/>
    <w:lvl w:ilvl="0">
      <w:start w:val="1"/>
      <w:numFmt w:val="decimal"/>
      <w:lvlText w:val="%1)"/>
      <w:lvlJc w:val="left"/>
      <w:pPr>
        <w:ind w:left="1412" w:hanging="420"/>
      </w:pPr>
      <w:rPr>
        <w:rFonts w:hint="eastAsia"/>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8">
    <w:nsid w:val="00000007"/>
    <w:multiLevelType w:val="multilevel"/>
    <w:tmpl w:val="00000007"/>
    <w:lvl w:ilvl="0">
      <w:start w:val="1"/>
      <w:numFmt w:val="lowerLetter"/>
      <w:lvlText w:val="%1) "/>
      <w:lvlJc w:val="left"/>
      <w:pPr>
        <w:tabs>
          <w:tab w:val="num" w:pos="907"/>
        </w:tabs>
        <w:ind w:left="907" w:hanging="425"/>
      </w:pPr>
      <w:rPr>
        <w:rFonts w:ascii="Times New Roman" w:eastAsia="宋体" w:hAnsi="Times New Roman" w:hint="default"/>
        <w:sz w:val="24"/>
      </w:rPr>
    </w:lvl>
    <w:lvl w:ilvl="1">
      <w:start w:val="1"/>
      <w:numFmt w:val="decimal"/>
      <w:lvlText w:val="%2) "/>
      <w:lvlJc w:val="left"/>
      <w:pPr>
        <w:tabs>
          <w:tab w:val="num" w:pos="1588"/>
        </w:tabs>
        <w:ind w:left="1588" w:hanging="681"/>
      </w:pPr>
      <w:rPr>
        <w:rFonts w:hint="eastAsia"/>
      </w:rPr>
    </w:lvl>
    <w:lvl w:ilvl="2">
      <w:start w:val="1"/>
      <w:numFmt w:val="decimal"/>
      <w:lvlText w:val="%3)"/>
      <w:lvlJc w:val="left"/>
      <w:pPr>
        <w:tabs>
          <w:tab w:val="num" w:pos="1320"/>
        </w:tabs>
        <w:ind w:left="1320" w:hanging="48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8"/>
    <w:multiLevelType w:val="multilevel"/>
    <w:tmpl w:val="C49ADC9C"/>
    <w:lvl w:ilvl="0">
      <w:start w:val="1"/>
      <w:numFmt w:val="decimal"/>
      <w:pStyle w:val="1"/>
      <w:lvlText w:val="%1"/>
      <w:lvlJc w:val="left"/>
      <w:pPr>
        <w:tabs>
          <w:tab w:val="num" w:pos="851"/>
        </w:tabs>
        <w:ind w:left="851" w:hanging="851"/>
      </w:pPr>
      <w:rPr>
        <w:rFonts w:hint="eastAsia"/>
      </w:rPr>
    </w:lvl>
    <w:lvl w:ilvl="1">
      <w:start w:val="1"/>
      <w:numFmt w:val="decimal"/>
      <w:pStyle w:val="20"/>
      <w:lvlText w:val="%1.%2"/>
      <w:lvlJc w:val="left"/>
      <w:pPr>
        <w:tabs>
          <w:tab w:val="num" w:pos="851"/>
        </w:tabs>
        <w:ind w:left="851" w:hanging="851"/>
      </w:pPr>
      <w:rPr>
        <w:rFonts w:ascii="Times New Roman" w:hAnsi="Times New Roman" w:cs="Times New Roman" w:hint="eastAsia"/>
        <w:b w:val="0"/>
        <w:color w:val="auto"/>
      </w:rPr>
    </w:lvl>
    <w:lvl w:ilvl="2">
      <w:start w:val="1"/>
      <w:numFmt w:val="decimal"/>
      <w:pStyle w:val="30"/>
      <w:lvlText w:val="%1.%2.%3"/>
      <w:lvlJc w:val="left"/>
      <w:pPr>
        <w:tabs>
          <w:tab w:val="num" w:pos="851"/>
        </w:tabs>
        <w:ind w:left="851" w:hanging="851"/>
      </w:pPr>
      <w:rPr>
        <w:rFonts w:ascii="Times New Roman" w:hAnsi="Times New Roman" w:cs="Times New Roman" w:hint="default"/>
      </w:rPr>
    </w:lvl>
    <w:lvl w:ilvl="3">
      <w:start w:val="1"/>
      <w:numFmt w:val="decimal"/>
      <w:pStyle w:val="4"/>
      <w:lvlText w:val="%1.%2.%3.%4"/>
      <w:lvlJc w:val="left"/>
      <w:pPr>
        <w:tabs>
          <w:tab w:val="num" w:pos="1702"/>
        </w:tabs>
        <w:ind w:left="1702" w:hanging="851"/>
      </w:pPr>
      <w:rPr>
        <w:rFonts w:ascii="Times New Roman" w:hAnsi="Times New Roman" w:cs="Times New Roman" w:hint="default"/>
      </w:rPr>
    </w:lvl>
    <w:lvl w:ilvl="4">
      <w:start w:val="1"/>
      <w:numFmt w:val="decimal"/>
      <w:pStyle w:val="5"/>
      <w:lvlText w:val="%1.%2.%3.%4.%5"/>
      <w:lvlJc w:val="left"/>
      <w:pPr>
        <w:tabs>
          <w:tab w:val="num" w:pos="1080"/>
        </w:tabs>
        <w:ind w:left="851" w:hanging="851"/>
      </w:pPr>
      <w:rPr>
        <w:rFonts w:ascii="Times New Roman" w:hAnsi="Times New Roman" w:cs="Times New Roman" w:hint="default"/>
      </w:rPr>
    </w:lvl>
    <w:lvl w:ilvl="5">
      <w:start w:val="1"/>
      <w:numFmt w:val="decimal"/>
      <w:lvlText w:val="%1.%2.%3.%4.%5.%6"/>
      <w:lvlJc w:val="left"/>
      <w:pPr>
        <w:tabs>
          <w:tab w:val="num" w:pos="1440"/>
        </w:tabs>
        <w:ind w:left="851" w:hanging="85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288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0000000A"/>
    <w:multiLevelType w:val="multilevel"/>
    <w:tmpl w:val="0000000A"/>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1">
    <w:nsid w:val="0000000B"/>
    <w:multiLevelType w:val="multilevel"/>
    <w:tmpl w:val="0000000B"/>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ascii="Times New Roman" w:hAnsi="Times New Roman" w:cs="Times New Roman" w:hint="default"/>
        <w:sz w:val="30"/>
        <w:szCs w:val="30"/>
      </w:rPr>
    </w:lvl>
    <w:lvl w:ilvl="2">
      <w:start w:val="1"/>
      <w:numFmt w:val="decimal"/>
      <w:lvlText w:val="%1.%2.%3"/>
      <w:lvlJc w:val="left"/>
      <w:pPr>
        <w:tabs>
          <w:tab w:val="num" w:pos="0"/>
        </w:tabs>
        <w:ind w:left="0" w:firstLine="0"/>
      </w:pPr>
      <w:rPr>
        <w:rFonts w:ascii="Times New Roman" w:eastAsia="宋体" w:hAnsi="Times New Roman" w:cs="Times New Roman" w:hint="default"/>
        <w:b/>
        <w:bCs w:val="0"/>
        <w:i w:val="0"/>
        <w:iCs w:val="0"/>
        <w:caps w:val="0"/>
        <w:smallCaps w:val="0"/>
        <w:strike w:val="0"/>
        <w:dstrike w:val="0"/>
        <w:color w:val="auto"/>
        <w:spacing w:val="0"/>
        <w:w w:val="100"/>
        <w:kern w:val="2"/>
        <w:position w:val="0"/>
        <w:sz w:val="30"/>
        <w:szCs w:val="30"/>
        <w:u w:val="none"/>
        <w:shd w:val="clear" w:color="auto" w:fill="auto"/>
        <w:em w:val="none"/>
      </w:rPr>
    </w:lvl>
    <w:lvl w:ilvl="3">
      <w:start w:val="1"/>
      <w:numFmt w:val="decimal"/>
      <w:lvlText w:val="%1.%2.%3.%4"/>
      <w:lvlJc w:val="left"/>
      <w:pPr>
        <w:tabs>
          <w:tab w:val="num" w:pos="0"/>
        </w:tabs>
        <w:ind w:left="0" w:firstLine="0"/>
      </w:pPr>
      <w:rPr>
        <w:rFonts w:ascii="Times New Roman" w:hAnsi="Times New Roman" w:cs="Times New Roman" w:hint="default"/>
        <w:sz w:val="28"/>
        <w:szCs w:val="28"/>
      </w:rPr>
    </w:lvl>
    <w:lvl w:ilvl="4">
      <w:start w:val="1"/>
      <w:numFmt w:val="decimal"/>
      <w:lvlText w:val="%1.%2.%3.%4.%5"/>
      <w:lvlJc w:val="left"/>
      <w:pPr>
        <w:tabs>
          <w:tab w:val="num" w:pos="0"/>
        </w:tabs>
        <w:ind w:left="0" w:firstLine="0"/>
      </w:pPr>
      <w:rPr>
        <w:rFonts w:ascii="Times New Roman" w:hAnsi="Times New Roman" w:cs="Times New Roman" w:hint="default"/>
        <w:sz w:val="28"/>
        <w:szCs w:val="28"/>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1716"/>
        </w:tabs>
        <w:ind w:left="1716" w:hanging="1296"/>
      </w:pPr>
      <w:rPr>
        <w:rFonts w:hint="eastAsia"/>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2">
    <w:nsid w:val="0000000C"/>
    <w:multiLevelType w:val="multilevel"/>
    <w:tmpl w:val="0000000C"/>
    <w:lvl w:ilvl="0">
      <w:start w:val="1"/>
      <w:numFmt w:val="bullet"/>
      <w:lvlText w:val=""/>
      <w:lvlJc w:val="left"/>
      <w:pPr>
        <w:tabs>
          <w:tab w:val="num" w:pos="567"/>
        </w:tabs>
        <w:ind w:left="567"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0D"/>
    <w:multiLevelType w:val="multilevel"/>
    <w:tmpl w:val="0000000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000000E"/>
    <w:multiLevelType w:val="multilevel"/>
    <w:tmpl w:val="0000000E"/>
    <w:lvl w:ilvl="0">
      <w:start w:val="1"/>
      <w:numFmt w:val="decimal"/>
      <w:lvlText w:val="附图%1. "/>
      <w:lvlJc w:val="left"/>
      <w:pPr>
        <w:tabs>
          <w:tab w:val="num" w:pos="7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10"/>
    <w:multiLevelType w:val="multilevel"/>
    <w:tmpl w:val="00000010"/>
    <w:lvl w:ilvl="0">
      <w:start w:val="1"/>
      <w:numFmt w:val="decimal"/>
      <w:lvlText w:val="%1"/>
      <w:lvlJc w:val="left"/>
      <w:pPr>
        <w:tabs>
          <w:tab w:val="num" w:pos="2825"/>
        </w:tabs>
        <w:ind w:left="2825" w:hanging="425"/>
      </w:pPr>
      <w:rPr>
        <w:rFonts w:hint="eastAsia"/>
      </w:rPr>
    </w:lvl>
    <w:lvl w:ilvl="1">
      <w:start w:val="1"/>
      <w:numFmt w:val="decimal"/>
      <w:lvlText w:val="%1.%2"/>
      <w:lvlJc w:val="left"/>
      <w:pPr>
        <w:tabs>
          <w:tab w:val="num" w:pos="3392"/>
        </w:tabs>
        <w:ind w:left="3392" w:hanging="567"/>
      </w:pPr>
      <w:rPr>
        <w:rFonts w:hint="eastAsia"/>
      </w:rPr>
    </w:lvl>
    <w:lvl w:ilvl="2">
      <w:start w:val="1"/>
      <w:numFmt w:val="decimal"/>
      <w:lvlRestart w:val="1"/>
      <w:lvlText w:val="%1.%2.%3"/>
      <w:lvlJc w:val="left"/>
      <w:pPr>
        <w:tabs>
          <w:tab w:val="num" w:pos="3971"/>
        </w:tabs>
        <w:ind w:left="3818" w:hanging="567"/>
      </w:pPr>
      <w:rPr>
        <w:rFonts w:hint="eastAsia"/>
      </w:rPr>
    </w:lvl>
    <w:lvl w:ilvl="3">
      <w:start w:val="1"/>
      <w:numFmt w:val="decimal"/>
      <w:lvlText w:val="%3.%1.%2.%4"/>
      <w:lvlJc w:val="left"/>
      <w:pPr>
        <w:tabs>
          <w:tab w:val="num" w:pos="4756"/>
        </w:tabs>
        <w:ind w:left="4384" w:hanging="708"/>
      </w:pPr>
      <w:rPr>
        <w:rFonts w:hint="eastAsia"/>
      </w:rPr>
    </w:lvl>
    <w:lvl w:ilvl="4">
      <w:start w:val="1"/>
      <w:numFmt w:val="decimal"/>
      <w:lvlText w:val="%1.%2.%3.%4.%5"/>
      <w:lvlJc w:val="left"/>
      <w:pPr>
        <w:tabs>
          <w:tab w:val="num" w:pos="5541"/>
        </w:tabs>
        <w:ind w:left="4951" w:hanging="850"/>
      </w:pPr>
      <w:rPr>
        <w:rFonts w:hint="eastAsia"/>
      </w:rPr>
    </w:lvl>
    <w:lvl w:ilvl="5">
      <w:start w:val="1"/>
      <w:numFmt w:val="decimal"/>
      <w:lvlText w:val="%1.%2.%3.%4.%5.%6"/>
      <w:lvlJc w:val="left"/>
      <w:pPr>
        <w:tabs>
          <w:tab w:val="num" w:pos="5966"/>
        </w:tabs>
        <w:ind w:left="5660" w:hanging="1134"/>
      </w:pPr>
      <w:rPr>
        <w:rFonts w:hint="eastAsia"/>
      </w:rPr>
    </w:lvl>
    <w:lvl w:ilvl="6">
      <w:start w:val="1"/>
      <w:numFmt w:val="decimal"/>
      <w:lvlText w:val="%1.%2.%3.%4.%5.%6.%7"/>
      <w:lvlJc w:val="left"/>
      <w:pPr>
        <w:tabs>
          <w:tab w:val="num" w:pos="6751"/>
        </w:tabs>
        <w:ind w:left="6227" w:hanging="1276"/>
      </w:pPr>
      <w:rPr>
        <w:rFonts w:hint="eastAsia"/>
      </w:rPr>
    </w:lvl>
    <w:lvl w:ilvl="7">
      <w:start w:val="1"/>
      <w:numFmt w:val="decimal"/>
      <w:lvlText w:val="%1.%2.%3.%4.%5.%6.%7.%8"/>
      <w:lvlJc w:val="left"/>
      <w:pPr>
        <w:tabs>
          <w:tab w:val="num" w:pos="7176"/>
        </w:tabs>
        <w:ind w:left="6794" w:hanging="1418"/>
      </w:pPr>
      <w:rPr>
        <w:rFonts w:hint="eastAsia"/>
      </w:rPr>
    </w:lvl>
    <w:lvl w:ilvl="8">
      <w:start w:val="1"/>
      <w:numFmt w:val="decimal"/>
      <w:lvlText w:val="%1.%2.%3.%4.%5.%6.%7.%8.%9"/>
      <w:lvlJc w:val="left"/>
      <w:pPr>
        <w:tabs>
          <w:tab w:val="num" w:pos="7962"/>
        </w:tabs>
        <w:ind w:left="7502" w:hanging="1700"/>
      </w:pPr>
      <w:rPr>
        <w:rFonts w:hint="eastAsia"/>
      </w:rPr>
    </w:lvl>
  </w:abstractNum>
  <w:abstractNum w:abstractNumId="16">
    <w:nsid w:val="00000011"/>
    <w:multiLevelType w:val="multilevel"/>
    <w:tmpl w:val="00000011"/>
    <w:lvl w:ilvl="0">
      <w:start w:val="1"/>
      <w:numFmt w:val="bullet"/>
      <w:lvlText w:val=""/>
      <w:lvlJc w:val="left"/>
      <w:pPr>
        <w:tabs>
          <w:tab w:val="num" w:pos="1320"/>
        </w:tabs>
        <w:ind w:left="1320" w:hanging="420"/>
      </w:pPr>
      <w:rPr>
        <w:rFonts w:ascii="Wingdings 2" w:hAnsi="Wingdings 2" w:hint="default"/>
      </w:rPr>
    </w:lvl>
    <w:lvl w:ilvl="1">
      <w:start w:val="1"/>
      <w:numFmt w:val="bullet"/>
      <w:lvlText w:val=""/>
      <w:lvlJc w:val="left"/>
      <w:pPr>
        <w:tabs>
          <w:tab w:val="num" w:pos="1260"/>
        </w:tabs>
        <w:ind w:left="1260" w:hanging="420"/>
      </w:pPr>
      <w:rPr>
        <w:rFonts w:ascii="Wingdings 2" w:hAnsi="Wingdings 2" w:hint="default"/>
      </w:rPr>
    </w:lvl>
    <w:lvl w:ilvl="2">
      <w:start w:val="1"/>
      <w:numFmt w:val="decimal"/>
      <w:lvlText w:val="%3)"/>
      <w:lvlJc w:val="left"/>
      <w:pPr>
        <w:tabs>
          <w:tab w:val="num" w:pos="1680"/>
        </w:tabs>
        <w:ind w:left="1680" w:hanging="420"/>
      </w:p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7">
    <w:nsid w:val="00000012"/>
    <w:multiLevelType w:val="multilevel"/>
    <w:tmpl w:val="00000012"/>
    <w:lvl w:ilvl="0">
      <w:start w:val="1"/>
      <w:numFmt w:val="decimal"/>
      <w:lvlText w:val="第%1章、"/>
      <w:lvlJc w:val="left"/>
      <w:pPr>
        <w:tabs>
          <w:tab w:val="num" w:pos="1080"/>
        </w:tabs>
        <w:ind w:left="1080" w:hanging="1080"/>
      </w:pPr>
      <w:rPr>
        <w:rFonts w:hint="default"/>
      </w:rPr>
    </w:lvl>
    <w:lvl w:ilvl="1">
      <w:start w:val="1"/>
      <w:numFmt w:val="decimal"/>
      <w:lvlText w:val="%1.%2"/>
      <w:lvlJc w:val="left"/>
      <w:pPr>
        <w:tabs>
          <w:tab w:val="num" w:pos="-74"/>
        </w:tabs>
        <w:ind w:left="-74" w:hanging="567"/>
      </w:pPr>
      <w:rPr>
        <w:rFonts w:hint="eastAsia"/>
      </w:rPr>
    </w:lvl>
    <w:lvl w:ilvl="2">
      <w:start w:val="1"/>
      <w:numFmt w:val="decimal"/>
      <w:lvlText w:val="%1.%2.%3"/>
      <w:lvlJc w:val="left"/>
      <w:pPr>
        <w:tabs>
          <w:tab w:val="num" w:pos="720"/>
        </w:tabs>
        <w:ind w:left="567" w:hanging="567"/>
      </w:pPr>
      <w:rPr>
        <w:rFonts w:hint="eastAsia"/>
      </w:rPr>
    </w:lvl>
    <w:lvl w:ilvl="3">
      <w:start w:val="1"/>
      <w:numFmt w:val="decimal"/>
      <w:lvlText w:val="%1.%2.%3.%4"/>
      <w:lvlJc w:val="left"/>
      <w:pPr>
        <w:tabs>
          <w:tab w:val="num" w:pos="1931"/>
        </w:tabs>
        <w:ind w:left="1559" w:hanging="708"/>
      </w:pPr>
      <w:rPr>
        <w:rFonts w:hint="eastAsia"/>
      </w:rPr>
    </w:lvl>
    <w:lvl w:ilvl="4">
      <w:start w:val="1"/>
      <w:numFmt w:val="decimal"/>
      <w:lvlText w:val="%1.%2.%3.%4.%5"/>
      <w:lvlJc w:val="left"/>
      <w:pPr>
        <w:tabs>
          <w:tab w:val="num" w:pos="1440"/>
        </w:tabs>
        <w:ind w:left="850" w:hanging="850"/>
      </w:pPr>
      <w:rPr>
        <w:rFonts w:hint="eastAsia"/>
      </w:rPr>
    </w:lvl>
    <w:lvl w:ilvl="5">
      <w:start w:val="1"/>
      <w:numFmt w:val="decimal"/>
      <w:lvlText w:val="%1.%2.%3.%4.%5.%6"/>
      <w:lvlJc w:val="left"/>
      <w:pPr>
        <w:tabs>
          <w:tab w:val="num" w:pos="2500"/>
        </w:tabs>
        <w:ind w:left="2194" w:hanging="1134"/>
      </w:pPr>
      <w:rPr>
        <w:rFonts w:hint="eastAsia"/>
      </w:rPr>
    </w:lvl>
    <w:lvl w:ilvl="6">
      <w:start w:val="1"/>
      <w:numFmt w:val="decimal"/>
      <w:lvlText w:val="%1.%2.%3.%4.%5.%6.%7"/>
      <w:lvlJc w:val="left"/>
      <w:pPr>
        <w:tabs>
          <w:tab w:val="num" w:pos="3285"/>
        </w:tabs>
        <w:ind w:left="2761" w:hanging="1276"/>
      </w:pPr>
      <w:rPr>
        <w:rFonts w:hint="eastAsia"/>
      </w:rPr>
    </w:lvl>
    <w:lvl w:ilvl="7">
      <w:start w:val="1"/>
      <w:numFmt w:val="decimal"/>
      <w:lvlText w:val="%1.%2.%3.%4.%5.%6.%7.%8"/>
      <w:lvlJc w:val="left"/>
      <w:pPr>
        <w:tabs>
          <w:tab w:val="num" w:pos="3710"/>
        </w:tabs>
        <w:ind w:left="3328" w:hanging="1418"/>
      </w:pPr>
      <w:rPr>
        <w:rFonts w:hint="eastAsia"/>
      </w:rPr>
    </w:lvl>
    <w:lvl w:ilvl="8">
      <w:start w:val="1"/>
      <w:numFmt w:val="decimal"/>
      <w:lvlText w:val="%1.%2.%3.%4.%5.%6.%7.%8.%9"/>
      <w:lvlJc w:val="left"/>
      <w:pPr>
        <w:tabs>
          <w:tab w:val="num" w:pos="4496"/>
        </w:tabs>
        <w:ind w:left="4036" w:hanging="1700"/>
      </w:pPr>
      <w:rPr>
        <w:rFonts w:hint="eastAsia"/>
      </w:rPr>
    </w:lvl>
  </w:abstractNum>
  <w:abstractNum w:abstractNumId="18">
    <w:nsid w:val="00000013"/>
    <w:multiLevelType w:val="singleLevel"/>
    <w:tmpl w:val="00000013"/>
    <w:lvl w:ilvl="0">
      <w:start w:val="1"/>
      <w:numFmt w:val="none"/>
      <w:lvlText w:val="Note:  "/>
      <w:lvlJc w:val="left"/>
      <w:pPr>
        <w:tabs>
          <w:tab w:val="num" w:pos="720"/>
        </w:tabs>
      </w:pPr>
      <w:rPr>
        <w:rFonts w:ascii="Arial Black" w:hAnsi="Arial Black" w:hint="default"/>
        <w:b w:val="0"/>
        <w:i w:val="0"/>
        <w:sz w:val="20"/>
      </w:rPr>
    </w:lvl>
  </w:abstractNum>
  <w:abstractNum w:abstractNumId="19">
    <w:nsid w:val="00000014"/>
    <w:multiLevelType w:val="singleLevel"/>
    <w:tmpl w:val="00000014"/>
    <w:lvl w:ilvl="0">
      <w:start w:val="1"/>
      <w:numFmt w:val="upperRoman"/>
      <w:lvlText w:val="%1."/>
      <w:lvlJc w:val="left"/>
      <w:pPr>
        <w:tabs>
          <w:tab w:val="num" w:pos="1260"/>
        </w:tabs>
        <w:ind w:left="1260" w:hanging="420"/>
      </w:pPr>
    </w:lvl>
  </w:abstractNum>
  <w:abstractNum w:abstractNumId="20">
    <w:nsid w:val="00000015"/>
    <w:multiLevelType w:val="multilevel"/>
    <w:tmpl w:val="00000015"/>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305"/>
        </w:tabs>
        <w:ind w:left="1305" w:hanging="360"/>
      </w:pPr>
      <w:rPr>
        <w:rFonts w:hint="default"/>
      </w:rPr>
    </w:lvl>
    <w:lvl w:ilvl="2">
      <w:start w:val="1"/>
      <w:numFmt w:val="lowerRoman"/>
      <w:lvlText w:val="%3."/>
      <w:lvlJc w:val="right"/>
      <w:pPr>
        <w:tabs>
          <w:tab w:val="num" w:pos="2025"/>
        </w:tabs>
        <w:ind w:left="2025" w:hanging="180"/>
      </w:pPr>
      <w:rPr>
        <w:rFonts w:hint="default"/>
      </w:rPr>
    </w:lvl>
    <w:lvl w:ilvl="3">
      <w:start w:val="1"/>
      <w:numFmt w:val="decimal"/>
      <w:lvlText w:val="%4."/>
      <w:lvlJc w:val="left"/>
      <w:pPr>
        <w:tabs>
          <w:tab w:val="num" w:pos="2745"/>
        </w:tabs>
        <w:ind w:left="2745" w:hanging="360"/>
      </w:pPr>
      <w:rPr>
        <w:rFonts w:hint="default"/>
      </w:rPr>
    </w:lvl>
    <w:lvl w:ilvl="4">
      <w:start w:val="1"/>
      <w:numFmt w:val="lowerLetter"/>
      <w:lvlText w:val="%5."/>
      <w:lvlJc w:val="left"/>
      <w:pPr>
        <w:tabs>
          <w:tab w:val="num" w:pos="3465"/>
        </w:tabs>
        <w:ind w:left="3465" w:hanging="360"/>
      </w:pPr>
      <w:rPr>
        <w:rFonts w:hint="default"/>
      </w:rPr>
    </w:lvl>
    <w:lvl w:ilvl="5">
      <w:start w:val="1"/>
      <w:numFmt w:val="lowerRoman"/>
      <w:lvlText w:val="%6."/>
      <w:lvlJc w:val="right"/>
      <w:pPr>
        <w:tabs>
          <w:tab w:val="num" w:pos="4185"/>
        </w:tabs>
        <w:ind w:left="4185" w:hanging="180"/>
      </w:pPr>
      <w:rPr>
        <w:rFonts w:hint="default"/>
      </w:rPr>
    </w:lvl>
    <w:lvl w:ilvl="6">
      <w:start w:val="1"/>
      <w:numFmt w:val="decimal"/>
      <w:lvlText w:val="%7."/>
      <w:lvlJc w:val="left"/>
      <w:pPr>
        <w:tabs>
          <w:tab w:val="num" w:pos="4905"/>
        </w:tabs>
        <w:ind w:left="4905" w:hanging="360"/>
      </w:pPr>
      <w:rPr>
        <w:rFonts w:hint="default"/>
      </w:rPr>
    </w:lvl>
    <w:lvl w:ilvl="7">
      <w:start w:val="1"/>
      <w:numFmt w:val="lowerLetter"/>
      <w:lvlText w:val="%8."/>
      <w:lvlJc w:val="left"/>
      <w:pPr>
        <w:tabs>
          <w:tab w:val="num" w:pos="5625"/>
        </w:tabs>
        <w:ind w:left="5625" w:hanging="360"/>
      </w:pPr>
      <w:rPr>
        <w:rFonts w:hint="default"/>
      </w:rPr>
    </w:lvl>
    <w:lvl w:ilvl="8">
      <w:start w:val="1"/>
      <w:numFmt w:val="lowerRoman"/>
      <w:lvlText w:val="%9."/>
      <w:lvlJc w:val="right"/>
      <w:pPr>
        <w:tabs>
          <w:tab w:val="num" w:pos="6345"/>
        </w:tabs>
        <w:ind w:left="6345" w:hanging="180"/>
      </w:pPr>
      <w:rPr>
        <w:rFonts w:hint="default"/>
      </w:rPr>
    </w:lvl>
  </w:abstractNum>
  <w:abstractNum w:abstractNumId="21">
    <w:nsid w:val="00000016"/>
    <w:multiLevelType w:val="multilevel"/>
    <w:tmpl w:val="0000001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00000017"/>
    <w:multiLevelType w:val="multilevel"/>
    <w:tmpl w:val="00000017"/>
    <w:lvl w:ilvl="0">
      <w:start w:val="1"/>
      <w:numFmt w:val="bullet"/>
      <w:lvlText w:val=""/>
      <w:lvlJc w:val="left"/>
      <w:pPr>
        <w:tabs>
          <w:tab w:val="num" w:pos="3114"/>
        </w:tabs>
        <w:ind w:left="3114"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00000018"/>
    <w:multiLevelType w:val="singleLevel"/>
    <w:tmpl w:val="00000018"/>
    <w:lvl w:ilvl="0">
      <w:start w:val="1"/>
      <w:numFmt w:val="bullet"/>
      <w:lvlText w:val=""/>
      <w:lvlJc w:val="left"/>
      <w:pPr>
        <w:tabs>
          <w:tab w:val="num" w:pos="1080"/>
        </w:tabs>
        <w:ind w:left="1037" w:hanging="317"/>
      </w:pPr>
      <w:rPr>
        <w:rFonts w:ascii="Wingdings" w:hAnsi="Wingdings" w:hint="default"/>
        <w:b w:val="0"/>
        <w:i w:val="0"/>
        <w:kern w:val="24"/>
        <w:sz w:val="24"/>
      </w:rPr>
    </w:lvl>
  </w:abstractNum>
  <w:abstractNum w:abstractNumId="24">
    <w:nsid w:val="00000019"/>
    <w:multiLevelType w:val="multilevel"/>
    <w:tmpl w:val="00000019"/>
    <w:lvl w:ilvl="0">
      <w:start w:val="1"/>
      <w:numFmt w:val="bullet"/>
      <w:lvlText w:val=""/>
      <w:lvlJc w:val="left"/>
      <w:pPr>
        <w:tabs>
          <w:tab w:val="num" w:pos="980"/>
        </w:tabs>
        <w:ind w:left="980" w:hanging="360"/>
      </w:pPr>
      <w:rPr>
        <w:rFonts w:ascii="Wingdings" w:hAnsi="Wingdings" w:hint="default"/>
      </w:rPr>
    </w:lvl>
    <w:lvl w:ilvl="1">
      <w:start w:val="1"/>
      <w:numFmt w:val="bullet"/>
      <w:lvlText w:val=""/>
      <w:lvlJc w:val="left"/>
      <w:pPr>
        <w:tabs>
          <w:tab w:val="num" w:pos="1040"/>
        </w:tabs>
        <w:ind w:left="1040" w:hanging="420"/>
      </w:pPr>
      <w:rPr>
        <w:rFonts w:ascii="Wingdings" w:hAnsi="Wingding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25">
    <w:nsid w:val="0000001B"/>
    <w:multiLevelType w:val="multilevel"/>
    <w:tmpl w:val="0000001B"/>
    <w:lvl w:ilvl="0">
      <w:start w:val="1"/>
      <w:numFmt w:val="bullet"/>
      <w:lvlText w:val=""/>
      <w:lvlJc w:val="left"/>
      <w:pPr>
        <w:tabs>
          <w:tab w:val="num" w:pos="2998"/>
        </w:tabs>
        <w:ind w:left="2998"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00"/>
        </w:tabs>
        <w:ind w:left="1181" w:hanging="341"/>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nsid w:val="0000001C"/>
    <w:multiLevelType w:val="multilevel"/>
    <w:tmpl w:val="0000001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0000001D"/>
    <w:multiLevelType w:val="multilevel"/>
    <w:tmpl w:val="0000001D"/>
    <w:lvl w:ilvl="0">
      <w:start w:val="1"/>
      <w:numFmt w:val="chineseCountingThousand"/>
      <w:suff w:val="nothing"/>
      <w:lvlText w:val="第%1章"/>
      <w:lvlJc w:val="left"/>
      <w:pPr>
        <w:ind w:left="0" w:firstLine="0"/>
      </w:pPr>
      <w:rPr>
        <w:rFonts w:eastAsia="黑体" w:hint="eastAsia"/>
        <w:b/>
        <w:i w:val="0"/>
        <w:sz w:val="36"/>
        <w:szCs w:val="36"/>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decimal"/>
      <w:isLgl/>
      <w:suff w:val="nothing"/>
      <w:lvlText w:val="%1.%2.%3.%4"/>
      <w:lvlJc w:val="left"/>
      <w:pPr>
        <w:ind w:left="0" w:firstLine="0"/>
      </w:pPr>
      <w:rPr>
        <w:rFonts w:hint="eastAsia"/>
      </w:rPr>
    </w:lvl>
    <w:lvl w:ilvl="4">
      <w:start w:val="1"/>
      <w:numFmt w:val="decimal"/>
      <w:isLgl/>
      <w:suff w:val="nothing"/>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0000001F"/>
    <w:multiLevelType w:val="multilevel"/>
    <w:tmpl w:val="0000001F"/>
    <w:lvl w:ilvl="0">
      <w:start w:val="1"/>
      <w:numFmt w:val="bullet"/>
      <w:lvlText w:val=""/>
      <w:lvlJc w:val="left"/>
      <w:pPr>
        <w:tabs>
          <w:tab w:val="num" w:pos="780"/>
        </w:tabs>
        <w:ind w:left="672" w:hanging="252"/>
      </w:pPr>
      <w:rPr>
        <w:rFonts w:ascii="Wingdings" w:hAnsi="Wingdings" w:hint="default"/>
        <w:sz w:val="1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nsid w:val="00000020"/>
    <w:multiLevelType w:val="multilevel"/>
    <w:tmpl w:val="00000020"/>
    <w:lvl w:ilvl="0">
      <w:start w:val="1"/>
      <w:numFmt w:val="bullet"/>
      <w:lvlText w:val=""/>
      <w:lvlJc w:val="left"/>
      <w:pPr>
        <w:tabs>
          <w:tab w:val="num" w:pos="1554"/>
        </w:tabs>
        <w:ind w:left="155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nsid w:val="00000022"/>
    <w:multiLevelType w:val="multilevel"/>
    <w:tmpl w:val="00000022"/>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00000023"/>
    <w:multiLevelType w:val="multilevel"/>
    <w:tmpl w:val="00000023"/>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2">
    <w:nsid w:val="00000024"/>
    <w:multiLevelType w:val="singleLevel"/>
    <w:tmpl w:val="00000024"/>
    <w:lvl w:ilvl="0">
      <w:start w:val="1"/>
      <w:numFmt w:val="decimal"/>
      <w:lvlText w:val="%1)"/>
      <w:lvlJc w:val="left"/>
      <w:pPr>
        <w:tabs>
          <w:tab w:val="num" w:pos="840"/>
        </w:tabs>
        <w:ind w:left="840" w:hanging="420"/>
      </w:pPr>
    </w:lvl>
  </w:abstractNum>
  <w:abstractNum w:abstractNumId="33">
    <w:nsid w:val="00000025"/>
    <w:multiLevelType w:val="multilevel"/>
    <w:tmpl w:val="00000025"/>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00000027"/>
    <w:multiLevelType w:val="singleLevel"/>
    <w:tmpl w:val="00000027"/>
    <w:lvl w:ilvl="0">
      <w:start w:val="1"/>
      <w:numFmt w:val="bullet"/>
      <w:lvlText w:val=""/>
      <w:lvlJc w:val="left"/>
      <w:pPr>
        <w:tabs>
          <w:tab w:val="num" w:pos="360"/>
        </w:tabs>
        <w:ind w:left="360" w:hanging="360"/>
      </w:pPr>
      <w:rPr>
        <w:rFonts w:ascii="Wingdings" w:hAnsi="Wingdings" w:hint="default"/>
      </w:rPr>
    </w:lvl>
  </w:abstractNum>
  <w:abstractNum w:abstractNumId="35">
    <w:nsid w:val="00000029"/>
    <w:multiLevelType w:val="multilevel"/>
    <w:tmpl w:val="00000029"/>
    <w:lvl w:ilvl="0">
      <w:start w:val="1"/>
      <w:numFmt w:val="bullet"/>
      <w:lvlText w:val=""/>
      <w:lvlJc w:val="left"/>
      <w:pPr>
        <w:tabs>
          <w:tab w:val="num" w:pos="1460"/>
        </w:tabs>
        <w:ind w:left="1974" w:hanging="283"/>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6">
    <w:nsid w:val="0000002A"/>
    <w:multiLevelType w:val="multilevel"/>
    <w:tmpl w:val="000000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0000002B"/>
    <w:multiLevelType w:val="singleLevel"/>
    <w:tmpl w:val="0000002B"/>
    <w:lvl w:ilvl="0">
      <w:start w:val="1"/>
      <w:numFmt w:val="decimal"/>
      <w:lvlText w:val="(%1)"/>
      <w:lvlJc w:val="left"/>
      <w:pPr>
        <w:tabs>
          <w:tab w:val="num" w:pos="1230"/>
        </w:tabs>
        <w:ind w:left="0" w:firstLine="510"/>
      </w:pPr>
      <w:rPr>
        <w:rFonts w:hint="eastAsia"/>
      </w:rPr>
    </w:lvl>
  </w:abstractNum>
  <w:abstractNum w:abstractNumId="38">
    <w:nsid w:val="0000002E"/>
    <w:multiLevelType w:val="multilevel"/>
    <w:tmpl w:val="0000002E"/>
    <w:lvl w:ilvl="0">
      <w:start w:val="1"/>
      <w:numFmt w:val="decimal"/>
      <w:isLgl/>
      <w:suff w:val="space"/>
      <w:lvlText w:val="%1."/>
      <w:lvlJc w:val="left"/>
      <w:pPr>
        <w:ind w:left="425" w:hanging="425"/>
      </w:pPr>
      <w:rPr>
        <w:rFonts w:hint="eastAsia"/>
      </w:rPr>
    </w:lvl>
    <w:lvl w:ilvl="1">
      <w:start w:val="1"/>
      <w:numFmt w:val="decimal"/>
      <w:isLgl/>
      <w:suff w:val="space"/>
      <w:lvlText w:val="%1.%2."/>
      <w:lvlJc w:val="left"/>
      <w:pPr>
        <w:ind w:left="624" w:hanging="624"/>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00000030"/>
    <w:multiLevelType w:val="singleLevel"/>
    <w:tmpl w:val="00000030"/>
    <w:lvl w:ilvl="0">
      <w:start w:val="1"/>
      <w:numFmt w:val="bullet"/>
      <w:lvlText w:val=""/>
      <w:lvlJc w:val="left"/>
      <w:pPr>
        <w:tabs>
          <w:tab w:val="num" w:pos="1200"/>
        </w:tabs>
        <w:ind w:left="1200" w:hanging="360"/>
      </w:pPr>
      <w:rPr>
        <w:rFonts w:ascii="Wingdings" w:hAnsi="Wingdings" w:hint="default"/>
      </w:rPr>
    </w:lvl>
  </w:abstractNum>
  <w:abstractNum w:abstractNumId="40">
    <w:nsid w:val="00000032"/>
    <w:multiLevelType w:val="multilevel"/>
    <w:tmpl w:val="00000032"/>
    <w:lvl w:ilvl="0">
      <w:start w:val="1"/>
      <w:numFmt w:val="bullet"/>
      <w:lvlText w:val=""/>
      <w:lvlJc w:val="left"/>
      <w:pPr>
        <w:tabs>
          <w:tab w:val="num" w:pos="1554"/>
        </w:tabs>
        <w:ind w:left="155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00000033"/>
    <w:multiLevelType w:val="multilevel"/>
    <w:tmpl w:val="00000033"/>
    <w:lvl w:ilvl="0">
      <w:start w:val="1"/>
      <w:numFmt w:val="bullet"/>
      <w:lvlText w:val=""/>
      <w:lvlJc w:val="left"/>
      <w:pPr>
        <w:tabs>
          <w:tab w:val="num" w:pos="2000"/>
        </w:tabs>
        <w:ind w:left="2000" w:hanging="360"/>
      </w:pPr>
      <w:rPr>
        <w:rFonts w:ascii="Symbol" w:hAnsi="Symbol" w:hint="default"/>
      </w:rPr>
    </w:lvl>
    <w:lvl w:ilvl="1">
      <w:start w:val="1"/>
      <w:numFmt w:val="bullet"/>
      <w:lvlText w:val="o"/>
      <w:lvlJc w:val="left"/>
      <w:pPr>
        <w:tabs>
          <w:tab w:val="num" w:pos="2720"/>
        </w:tabs>
        <w:ind w:left="2720" w:hanging="360"/>
      </w:pPr>
      <w:rPr>
        <w:rFonts w:ascii="Courier New" w:hAnsi="Courier New" w:hint="default"/>
      </w:rPr>
    </w:lvl>
    <w:lvl w:ilvl="2">
      <w:start w:val="1"/>
      <w:numFmt w:val="bullet"/>
      <w:lvlText w:val=""/>
      <w:lvlJc w:val="left"/>
      <w:pPr>
        <w:tabs>
          <w:tab w:val="num" w:pos="3440"/>
        </w:tabs>
        <w:ind w:left="3440" w:hanging="360"/>
      </w:pPr>
      <w:rPr>
        <w:rFonts w:ascii="Wingdings" w:hAnsi="Wingdings" w:hint="default"/>
      </w:rPr>
    </w:lvl>
    <w:lvl w:ilvl="3">
      <w:start w:val="1"/>
      <w:numFmt w:val="bullet"/>
      <w:lvlText w:val=""/>
      <w:lvlJc w:val="left"/>
      <w:pPr>
        <w:tabs>
          <w:tab w:val="num" w:pos="4160"/>
        </w:tabs>
        <w:ind w:left="4160" w:hanging="360"/>
      </w:pPr>
      <w:rPr>
        <w:rFonts w:ascii="Symbol" w:hAnsi="Symbol" w:hint="default"/>
      </w:rPr>
    </w:lvl>
    <w:lvl w:ilvl="4">
      <w:start w:val="1"/>
      <w:numFmt w:val="bullet"/>
      <w:lvlText w:val="o"/>
      <w:lvlJc w:val="left"/>
      <w:pPr>
        <w:tabs>
          <w:tab w:val="num" w:pos="4880"/>
        </w:tabs>
        <w:ind w:left="4880" w:hanging="360"/>
      </w:pPr>
      <w:rPr>
        <w:rFonts w:ascii="Courier New" w:hAnsi="Courier New" w:hint="default"/>
      </w:rPr>
    </w:lvl>
    <w:lvl w:ilvl="5">
      <w:start w:val="1"/>
      <w:numFmt w:val="bullet"/>
      <w:lvlText w:val=""/>
      <w:lvlJc w:val="left"/>
      <w:pPr>
        <w:tabs>
          <w:tab w:val="num" w:pos="5600"/>
        </w:tabs>
        <w:ind w:left="5600" w:hanging="360"/>
      </w:pPr>
      <w:rPr>
        <w:rFonts w:ascii="Wingdings" w:hAnsi="Wingdings" w:hint="default"/>
      </w:rPr>
    </w:lvl>
    <w:lvl w:ilvl="6">
      <w:start w:val="1"/>
      <w:numFmt w:val="bullet"/>
      <w:lvlText w:val=""/>
      <w:lvlJc w:val="left"/>
      <w:pPr>
        <w:tabs>
          <w:tab w:val="num" w:pos="6320"/>
        </w:tabs>
        <w:ind w:left="6320" w:hanging="360"/>
      </w:pPr>
      <w:rPr>
        <w:rFonts w:ascii="Symbol" w:hAnsi="Symbol" w:hint="default"/>
      </w:rPr>
    </w:lvl>
    <w:lvl w:ilvl="7">
      <w:start w:val="1"/>
      <w:numFmt w:val="bullet"/>
      <w:lvlText w:val="o"/>
      <w:lvlJc w:val="left"/>
      <w:pPr>
        <w:tabs>
          <w:tab w:val="num" w:pos="7040"/>
        </w:tabs>
        <w:ind w:left="7040" w:hanging="360"/>
      </w:pPr>
      <w:rPr>
        <w:rFonts w:ascii="Courier New" w:hAnsi="Courier New" w:hint="default"/>
      </w:rPr>
    </w:lvl>
    <w:lvl w:ilvl="8">
      <w:start w:val="1"/>
      <w:numFmt w:val="bullet"/>
      <w:lvlText w:val=""/>
      <w:lvlJc w:val="left"/>
      <w:pPr>
        <w:tabs>
          <w:tab w:val="num" w:pos="7760"/>
        </w:tabs>
        <w:ind w:left="7760" w:hanging="360"/>
      </w:pPr>
      <w:rPr>
        <w:rFonts w:ascii="Wingdings" w:hAnsi="Wingdings" w:hint="default"/>
      </w:rPr>
    </w:lvl>
  </w:abstractNum>
  <w:abstractNum w:abstractNumId="42">
    <w:nsid w:val="00000037"/>
    <w:multiLevelType w:val="multilevel"/>
    <w:tmpl w:val="00000037"/>
    <w:lvl w:ilvl="0">
      <w:start w:val="1"/>
      <w:numFmt w:val="decimal"/>
      <w:lvlText w:val="（%1）"/>
      <w:lvlJc w:val="left"/>
      <w:pPr>
        <w:tabs>
          <w:tab w:val="num" w:pos="1134"/>
        </w:tabs>
        <w:ind w:left="0" w:firstLine="400"/>
      </w:pPr>
      <w:rPr>
        <w:rFonts w:hint="eastAsia"/>
        <w:sz w:val="24"/>
      </w:rPr>
    </w:lvl>
    <w:lvl w:ilvl="1">
      <w:start w:val="1"/>
      <w:numFmt w:val="decimal"/>
      <w:lvlText w:val="（%2）"/>
      <w:lvlJc w:val="left"/>
      <w:pPr>
        <w:tabs>
          <w:tab w:val="num" w:pos="1651"/>
        </w:tabs>
        <w:ind w:left="1651" w:hanging="751"/>
      </w:pPr>
      <w:rPr>
        <w:rFonts w:hint="eastAsia"/>
        <w:sz w:val="28"/>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3">
    <w:nsid w:val="01D33D68"/>
    <w:multiLevelType w:val="hybridMultilevel"/>
    <w:tmpl w:val="1A4C3D00"/>
    <w:lvl w:ilvl="0" w:tplc="04090005">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4">
    <w:nsid w:val="0C9A28F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nsid w:val="0D9E06D6"/>
    <w:multiLevelType w:val="hybridMultilevel"/>
    <w:tmpl w:val="7828F9F6"/>
    <w:lvl w:ilvl="0" w:tplc="C6EE4304">
      <w:start w:val="1"/>
      <w:numFmt w:val="decimal"/>
      <w:pStyle w:val="a"/>
      <w:lvlText w:val="表%1  "/>
      <w:lvlJc w:val="center"/>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15D11922"/>
    <w:multiLevelType w:val="hybridMultilevel"/>
    <w:tmpl w:val="474468FC"/>
    <w:lvl w:ilvl="0" w:tplc="1A685246">
      <w:start w:val="1"/>
      <w:numFmt w:val="lowerLetter"/>
      <w:pStyle w:val="abc"/>
      <w:lvlText w:val="%1)"/>
      <w:lvlJc w:val="left"/>
      <w:pPr>
        <w:tabs>
          <w:tab w:val="num" w:pos="907"/>
        </w:tabs>
        <w:ind w:left="907" w:hanging="453"/>
      </w:pPr>
      <w:rPr>
        <w:rFonts w:hint="eastAsia"/>
      </w:r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47">
    <w:nsid w:val="1B764548"/>
    <w:multiLevelType w:val="multilevel"/>
    <w:tmpl w:val="7BB65EB0"/>
    <w:styleLink w:val="810"/>
    <w:lvl w:ilvl="0">
      <w:start w:val="1"/>
      <w:numFmt w:val="decimal"/>
      <w:lvlText w:val="%1"/>
      <w:lvlJc w:val="left"/>
      <w:pPr>
        <w:ind w:left="-68" w:firstLine="635"/>
      </w:pPr>
      <w:rPr>
        <w:rFonts w:hint="default"/>
        <w:b w:val="0"/>
        <w:i w:val="0"/>
        <w:sz w:val="32"/>
        <w:szCs w:val="24"/>
      </w:rPr>
    </w:lvl>
    <w:lvl w:ilvl="1">
      <w:start w:val="1"/>
      <w:numFmt w:val="decimal"/>
      <w:suff w:val="nothing"/>
      <w:lvlText w:val="%1.%2　"/>
      <w:lvlJc w:val="left"/>
      <w:pPr>
        <w:ind w:left="0" w:firstLine="0"/>
      </w:pPr>
      <w:rPr>
        <w:rFonts w:ascii="黑体" w:eastAsia="黑体" w:hint="eastAsia"/>
        <w:b w:val="0"/>
        <w:i w:val="0"/>
        <w:sz w:val="24"/>
      </w:rPr>
    </w:lvl>
    <w:lvl w:ilvl="2">
      <w:start w:val="1"/>
      <w:numFmt w:val="decimal"/>
      <w:suff w:val="nothing"/>
      <w:lvlText w:val="%1.%2.%3　"/>
      <w:lvlJc w:val="left"/>
      <w:pPr>
        <w:ind w:left="-68" w:firstLine="0"/>
      </w:pPr>
      <w:rPr>
        <w:rFonts w:ascii="黑体" w:eastAsia="黑体" w:hAnsi="Times New Roman" w:hint="eastAsia"/>
        <w:b w:val="0"/>
        <w:i w:val="0"/>
        <w:sz w:val="24"/>
      </w:rPr>
    </w:lvl>
    <w:lvl w:ilvl="3">
      <w:start w:val="1"/>
      <w:numFmt w:val="decimal"/>
      <w:suff w:val="nothing"/>
      <w:lvlText w:val="%1.%2.%3.%4　"/>
      <w:lvlJc w:val="left"/>
      <w:pPr>
        <w:ind w:left="832" w:firstLine="0"/>
      </w:pPr>
      <w:rPr>
        <w:rFonts w:ascii="黑体" w:eastAsia="黑体" w:hint="eastAsia"/>
        <w:b w:val="0"/>
        <w:i w:val="0"/>
        <w:sz w:val="24"/>
      </w:rPr>
    </w:lvl>
    <w:lvl w:ilvl="4">
      <w:start w:val="1"/>
      <w:numFmt w:val="decimal"/>
      <w:suff w:val="nothing"/>
      <w:lvlText w:val="%1.%2.%3.%4.%5　"/>
      <w:lvlJc w:val="left"/>
      <w:pPr>
        <w:ind w:left="-68" w:firstLine="0"/>
      </w:pPr>
      <w:rPr>
        <w:rFonts w:ascii="黑体" w:eastAsia="黑体" w:hint="eastAsia"/>
        <w:b w:val="0"/>
        <w:i w:val="0"/>
        <w:sz w:val="24"/>
      </w:rPr>
    </w:lvl>
    <w:lvl w:ilvl="5">
      <w:start w:val="1"/>
      <w:numFmt w:val="decimal"/>
      <w:suff w:val="nothing"/>
      <w:lvlText w:val="%1.%2.%3.%4.%5.%6　"/>
      <w:lvlJc w:val="left"/>
      <w:pPr>
        <w:ind w:left="-68" w:firstLine="0"/>
      </w:pPr>
      <w:rPr>
        <w:rFonts w:ascii="黑体" w:eastAsia="黑体" w:hint="eastAsia"/>
        <w:b w:val="0"/>
        <w:i w:val="0"/>
        <w:sz w:val="24"/>
      </w:rPr>
    </w:lvl>
    <w:lvl w:ilvl="6">
      <w:start w:val="1"/>
      <w:numFmt w:val="decimal"/>
      <w:suff w:val="nothing"/>
      <w:lvlText w:val="%1.%2.%3.%4.%5.%6.%7　"/>
      <w:lvlJc w:val="left"/>
      <w:pPr>
        <w:ind w:left="-68" w:firstLine="0"/>
      </w:pPr>
      <w:rPr>
        <w:rFonts w:ascii="黑体" w:eastAsia="黑体" w:hint="eastAsia"/>
        <w:sz w:val="24"/>
      </w:rPr>
    </w:lvl>
    <w:lvl w:ilvl="7">
      <w:start w:val="1"/>
      <w:numFmt w:val="decimal"/>
      <w:suff w:val="nothing"/>
      <w:lvlText w:val="%1.%2.%3.%4.%5.%6.%7.%8　"/>
      <w:lvlJc w:val="left"/>
      <w:pPr>
        <w:ind w:left="-68" w:firstLine="0"/>
      </w:pPr>
      <w:rPr>
        <w:rFonts w:ascii="黑体" w:eastAsia="黑体" w:hint="eastAsia"/>
        <w:sz w:val="24"/>
      </w:rPr>
    </w:lvl>
    <w:lvl w:ilvl="8">
      <w:start w:val="1"/>
      <w:numFmt w:val="decimal"/>
      <w:suff w:val="nothing"/>
      <w:lvlText w:val="%1.%2.%3.%4.%5.%6.%7.%8.%9　"/>
      <w:lvlJc w:val="left"/>
      <w:pPr>
        <w:ind w:left="-68" w:firstLine="0"/>
      </w:pPr>
      <w:rPr>
        <w:rFonts w:ascii="黑体" w:eastAsia="黑体" w:hint="eastAsia"/>
        <w:sz w:val="24"/>
      </w:rPr>
    </w:lvl>
  </w:abstractNum>
  <w:abstractNum w:abstractNumId="48">
    <w:nsid w:val="1D17420A"/>
    <w:multiLevelType w:val="multilevel"/>
    <w:tmpl w:val="8E7A65C0"/>
    <w:styleLink w:val="a0"/>
    <w:lvl w:ilvl="0">
      <w:start w:val="1"/>
      <w:numFmt w:val="bullet"/>
      <w:lvlText w:val=""/>
      <w:lvlJc w:val="left"/>
      <w:pPr>
        <w:tabs>
          <w:tab w:val="num" w:pos="0"/>
        </w:tabs>
        <w:ind w:left="794" w:firstLine="0"/>
      </w:pPr>
      <w:rPr>
        <w:rFonts w:ascii="Wingdings" w:eastAsia="宋体" w:hAnsi="Wingdings" w:hint="default"/>
        <w:kern w:val="2"/>
        <w:sz w:val="21"/>
      </w:rPr>
    </w:lvl>
    <w:lvl w:ilvl="1">
      <w:start w:val="1"/>
      <w:numFmt w:val="lowerRoman"/>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9">
    <w:nsid w:val="459C222F"/>
    <w:multiLevelType w:val="hybridMultilevel"/>
    <w:tmpl w:val="BB5E8CA2"/>
    <w:lvl w:ilvl="0" w:tplc="FFFFFFFF">
      <w:start w:val="1"/>
      <w:numFmt w:val="decimal"/>
      <w:pStyle w:val="a1"/>
      <w:lvlText w:val="图%1  "/>
      <w:lvlJc w:val="center"/>
      <w:pPr>
        <w:tabs>
          <w:tab w:val="num" w:pos="420"/>
        </w:tabs>
        <w:ind w:left="420" w:hanging="420"/>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0">
    <w:nsid w:val="474D07AB"/>
    <w:multiLevelType w:val="hybridMultilevel"/>
    <w:tmpl w:val="B21A20BE"/>
    <w:lvl w:ilvl="0" w:tplc="6A3C0852">
      <w:start w:val="1"/>
      <w:numFmt w:val="decimal"/>
      <w:pStyle w:val="4112"/>
      <w:lvlText w:val="（%1）"/>
      <w:lvlJc w:val="left"/>
      <w:pPr>
        <w:ind w:left="1325" w:hanging="420"/>
      </w:pPr>
      <w:rPr>
        <w:rFonts w:ascii="Times New Roman" w:eastAsia="仿宋_GB2312"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1">
    <w:nsid w:val="4D086EE1"/>
    <w:multiLevelType w:val="hybridMultilevel"/>
    <w:tmpl w:val="D51AC340"/>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2">
    <w:nsid w:val="5153202E"/>
    <w:multiLevelType w:val="hybridMultilevel"/>
    <w:tmpl w:val="712AC0FE"/>
    <w:lvl w:ilvl="0" w:tplc="0409000D">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3">
    <w:nsid w:val="55FE28E9"/>
    <w:multiLevelType w:val="singleLevel"/>
    <w:tmpl w:val="59BC0EC6"/>
    <w:lvl w:ilvl="0">
      <w:start w:val="1"/>
      <w:numFmt w:val="bullet"/>
      <w:pStyle w:val="-"/>
      <w:lvlText w:val=""/>
      <w:lvlJc w:val="left"/>
      <w:pPr>
        <w:tabs>
          <w:tab w:val="num" w:pos="927"/>
        </w:tabs>
        <w:ind w:left="851" w:hanging="284"/>
      </w:pPr>
      <w:rPr>
        <w:rFonts w:ascii="Wingdings" w:hAnsi="Wingdings" w:hint="default"/>
        <w:sz w:val="21"/>
      </w:rPr>
    </w:lvl>
  </w:abstractNum>
  <w:abstractNum w:abstractNumId="54">
    <w:nsid w:val="5DC64879"/>
    <w:multiLevelType w:val="multilevel"/>
    <w:tmpl w:val="0CC8C016"/>
    <w:styleLink w:val="10"/>
    <w:lvl w:ilvl="0">
      <w:start w:val="1"/>
      <w:numFmt w:val="decimal"/>
      <w:lvlText w:val="%1."/>
      <w:lvlJc w:val="left"/>
      <w:pPr>
        <w:tabs>
          <w:tab w:val="num" w:pos="1063"/>
        </w:tabs>
        <w:ind w:left="1063" w:hanging="420"/>
      </w:pPr>
      <w:rPr>
        <w:rFonts w:eastAsia="仿宋_GB2312"/>
        <w:b/>
        <w:kern w:val="2"/>
        <w:sz w:val="28"/>
      </w:rPr>
    </w:lvl>
    <w:lvl w:ilvl="1">
      <w:start w:val="1"/>
      <w:numFmt w:val="lowerLetter"/>
      <w:lvlText w:val="%2)"/>
      <w:lvlJc w:val="left"/>
      <w:pPr>
        <w:tabs>
          <w:tab w:val="num" w:pos="1483"/>
        </w:tabs>
        <w:ind w:left="1483" w:hanging="420"/>
      </w:pPr>
    </w:lvl>
    <w:lvl w:ilvl="2">
      <w:start w:val="1"/>
      <w:numFmt w:val="lowerRoman"/>
      <w:lvlText w:val="%3."/>
      <w:lvlJc w:val="right"/>
      <w:pPr>
        <w:tabs>
          <w:tab w:val="num" w:pos="1903"/>
        </w:tabs>
        <w:ind w:left="1903" w:hanging="420"/>
      </w:pPr>
    </w:lvl>
    <w:lvl w:ilvl="3">
      <w:start w:val="1"/>
      <w:numFmt w:val="decimal"/>
      <w:lvlText w:val="%4."/>
      <w:lvlJc w:val="left"/>
      <w:pPr>
        <w:tabs>
          <w:tab w:val="num" w:pos="2323"/>
        </w:tabs>
        <w:ind w:left="2323" w:hanging="420"/>
      </w:pPr>
    </w:lvl>
    <w:lvl w:ilvl="4">
      <w:start w:val="1"/>
      <w:numFmt w:val="lowerLetter"/>
      <w:lvlText w:val="%5)"/>
      <w:lvlJc w:val="left"/>
      <w:pPr>
        <w:tabs>
          <w:tab w:val="num" w:pos="2743"/>
        </w:tabs>
        <w:ind w:left="2743" w:hanging="420"/>
      </w:pPr>
    </w:lvl>
    <w:lvl w:ilvl="5">
      <w:start w:val="1"/>
      <w:numFmt w:val="lowerRoman"/>
      <w:lvlText w:val="%6."/>
      <w:lvlJc w:val="right"/>
      <w:pPr>
        <w:tabs>
          <w:tab w:val="num" w:pos="3163"/>
        </w:tabs>
        <w:ind w:left="3163" w:hanging="420"/>
      </w:pPr>
    </w:lvl>
    <w:lvl w:ilvl="6">
      <w:start w:val="1"/>
      <w:numFmt w:val="decimal"/>
      <w:lvlText w:val="%7."/>
      <w:lvlJc w:val="left"/>
      <w:pPr>
        <w:tabs>
          <w:tab w:val="num" w:pos="3583"/>
        </w:tabs>
        <w:ind w:left="3583" w:hanging="420"/>
      </w:pPr>
    </w:lvl>
    <w:lvl w:ilvl="7">
      <w:start w:val="1"/>
      <w:numFmt w:val="lowerLetter"/>
      <w:lvlText w:val="%8)"/>
      <w:lvlJc w:val="left"/>
      <w:pPr>
        <w:tabs>
          <w:tab w:val="num" w:pos="4003"/>
        </w:tabs>
        <w:ind w:left="4003" w:hanging="420"/>
      </w:pPr>
    </w:lvl>
    <w:lvl w:ilvl="8">
      <w:start w:val="1"/>
      <w:numFmt w:val="lowerRoman"/>
      <w:lvlText w:val="%9."/>
      <w:lvlJc w:val="right"/>
      <w:pPr>
        <w:tabs>
          <w:tab w:val="num" w:pos="4423"/>
        </w:tabs>
        <w:ind w:left="4423" w:hanging="420"/>
      </w:pPr>
    </w:lvl>
  </w:abstractNum>
  <w:abstractNum w:abstractNumId="55">
    <w:nsid w:val="5DC94313"/>
    <w:multiLevelType w:val="hybridMultilevel"/>
    <w:tmpl w:val="E3AAB562"/>
    <w:lvl w:ilvl="0" w:tplc="FFFFFFFF">
      <w:start w:val="1"/>
      <w:numFmt w:val="decimal"/>
      <w:pStyle w:val="1-2"/>
      <w:lvlText w:val="%1、"/>
      <w:lvlJc w:val="left"/>
      <w:pPr>
        <w:ind w:left="988"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1113" w:hanging="420"/>
      </w:pPr>
    </w:lvl>
    <w:lvl w:ilvl="2" w:tplc="FFFFFFFF" w:tentative="1">
      <w:start w:val="1"/>
      <w:numFmt w:val="lowerRoman"/>
      <w:lvlText w:val="%3."/>
      <w:lvlJc w:val="right"/>
      <w:pPr>
        <w:ind w:left="1533" w:hanging="420"/>
      </w:pPr>
    </w:lvl>
    <w:lvl w:ilvl="3" w:tplc="FFFFFFFF" w:tentative="1">
      <w:start w:val="1"/>
      <w:numFmt w:val="decimal"/>
      <w:lvlText w:val="%4."/>
      <w:lvlJc w:val="left"/>
      <w:pPr>
        <w:ind w:left="1953" w:hanging="420"/>
      </w:pPr>
    </w:lvl>
    <w:lvl w:ilvl="4" w:tplc="FFFFFFFF" w:tentative="1">
      <w:start w:val="1"/>
      <w:numFmt w:val="lowerLetter"/>
      <w:lvlText w:val="%5)"/>
      <w:lvlJc w:val="left"/>
      <w:pPr>
        <w:ind w:left="2373" w:hanging="420"/>
      </w:pPr>
    </w:lvl>
    <w:lvl w:ilvl="5" w:tplc="FFFFFFFF" w:tentative="1">
      <w:start w:val="1"/>
      <w:numFmt w:val="lowerRoman"/>
      <w:lvlText w:val="%6."/>
      <w:lvlJc w:val="right"/>
      <w:pPr>
        <w:ind w:left="2793" w:hanging="420"/>
      </w:pPr>
    </w:lvl>
    <w:lvl w:ilvl="6" w:tplc="FFFFFFFF" w:tentative="1">
      <w:start w:val="1"/>
      <w:numFmt w:val="decimal"/>
      <w:lvlText w:val="%7."/>
      <w:lvlJc w:val="left"/>
      <w:pPr>
        <w:ind w:left="3213" w:hanging="420"/>
      </w:pPr>
    </w:lvl>
    <w:lvl w:ilvl="7" w:tplc="FFFFFFFF" w:tentative="1">
      <w:start w:val="1"/>
      <w:numFmt w:val="lowerLetter"/>
      <w:lvlText w:val="%8)"/>
      <w:lvlJc w:val="left"/>
      <w:pPr>
        <w:ind w:left="3633" w:hanging="420"/>
      </w:pPr>
    </w:lvl>
    <w:lvl w:ilvl="8" w:tplc="FFFFFFFF" w:tentative="1">
      <w:start w:val="1"/>
      <w:numFmt w:val="lowerRoman"/>
      <w:lvlText w:val="%9."/>
      <w:lvlJc w:val="right"/>
      <w:pPr>
        <w:ind w:left="4053" w:hanging="420"/>
      </w:pPr>
    </w:lvl>
  </w:abstractNum>
  <w:abstractNum w:abstractNumId="56">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8"/>
  </w:num>
  <w:num w:numId="2">
    <w:abstractNumId w:val="32"/>
  </w:num>
  <w:num w:numId="3">
    <w:abstractNumId w:val="18"/>
  </w:num>
  <w:num w:numId="4">
    <w:abstractNumId w:val="16"/>
  </w:num>
  <w:num w:numId="5">
    <w:abstractNumId w:val="11"/>
  </w:num>
  <w:num w:numId="6">
    <w:abstractNumId w:val="15"/>
  </w:num>
  <w:num w:numId="7">
    <w:abstractNumId w:val="31"/>
  </w:num>
  <w:num w:numId="8">
    <w:abstractNumId w:val="17"/>
  </w:num>
  <w:num w:numId="9">
    <w:abstractNumId w:val="24"/>
  </w:num>
  <w:num w:numId="10">
    <w:abstractNumId w:val="29"/>
  </w:num>
  <w:num w:numId="11">
    <w:abstractNumId w:val="27"/>
  </w:num>
  <w:num w:numId="12">
    <w:abstractNumId w:val="26"/>
  </w:num>
  <w:num w:numId="13">
    <w:abstractNumId w:val="9"/>
  </w:num>
  <w:num w:numId="14">
    <w:abstractNumId w:val="35"/>
  </w:num>
  <w:num w:numId="15">
    <w:abstractNumId w:val="25"/>
  </w:num>
  <w:num w:numId="16">
    <w:abstractNumId w:val="7"/>
  </w:num>
  <w:num w:numId="17">
    <w:abstractNumId w:val="37"/>
  </w:num>
  <w:num w:numId="18">
    <w:abstractNumId w:val="23"/>
  </w:num>
  <w:num w:numId="19">
    <w:abstractNumId w:val="4"/>
  </w:num>
  <w:num w:numId="20">
    <w:abstractNumId w:val="20"/>
  </w:num>
  <w:num w:numId="21">
    <w:abstractNumId w:val="39"/>
  </w:num>
  <w:num w:numId="22">
    <w:abstractNumId w:val="22"/>
  </w:num>
  <w:num w:numId="23">
    <w:abstractNumId w:val="30"/>
  </w:num>
  <w:num w:numId="24">
    <w:abstractNumId w:val="36"/>
  </w:num>
  <w:num w:numId="25">
    <w:abstractNumId w:val="41"/>
  </w:num>
  <w:num w:numId="26">
    <w:abstractNumId w:val="3"/>
  </w:num>
  <w:num w:numId="27">
    <w:abstractNumId w:val="13"/>
  </w:num>
  <w:num w:numId="28">
    <w:abstractNumId w:val="5"/>
  </w:num>
  <w:num w:numId="29">
    <w:abstractNumId w:val="28"/>
  </w:num>
  <w:num w:numId="30">
    <w:abstractNumId w:val="19"/>
  </w:num>
  <w:num w:numId="31">
    <w:abstractNumId w:val="21"/>
  </w:num>
  <w:num w:numId="32">
    <w:abstractNumId w:val="10"/>
  </w:num>
  <w:num w:numId="33">
    <w:abstractNumId w:val="33"/>
  </w:num>
  <w:num w:numId="34">
    <w:abstractNumId w:val="14"/>
  </w:num>
  <w:num w:numId="35">
    <w:abstractNumId w:val="12"/>
  </w:num>
  <w:num w:numId="36">
    <w:abstractNumId w:val="42"/>
  </w:num>
  <w:num w:numId="37">
    <w:abstractNumId w:val="34"/>
  </w:num>
  <w:num w:numId="38">
    <w:abstractNumId w:val="38"/>
  </w:num>
  <w:num w:numId="39">
    <w:abstractNumId w:val="40"/>
  </w:num>
  <w:num w:numId="40">
    <w:abstractNumId w:val="6"/>
  </w:num>
  <w:num w:numId="41">
    <w:abstractNumId w:val="50"/>
  </w:num>
  <w:num w:numId="42">
    <w:abstractNumId w:val="46"/>
  </w:num>
  <w:num w:numId="43">
    <w:abstractNumId w:val="2"/>
  </w:num>
  <w:num w:numId="44">
    <w:abstractNumId w:val="1"/>
  </w:num>
  <w:num w:numId="45">
    <w:abstractNumId w:val="44"/>
  </w:num>
  <w:num w:numId="46">
    <w:abstractNumId w:val="54"/>
  </w:num>
  <w:num w:numId="47">
    <w:abstractNumId w:val="56"/>
  </w:num>
  <w:num w:numId="48">
    <w:abstractNumId w:val="48"/>
  </w:num>
  <w:num w:numId="49">
    <w:abstractNumId w:val="47"/>
  </w:num>
  <w:num w:numId="50">
    <w:abstractNumId w:val="49"/>
  </w:num>
  <w:num w:numId="51">
    <w:abstractNumId w:val="45"/>
  </w:num>
  <w:num w:numId="52">
    <w:abstractNumId w:val="55"/>
  </w:num>
  <w:num w:numId="53">
    <w:abstractNumId w:val="53"/>
  </w:num>
  <w:num w:numId="54">
    <w:abstractNumId w:val="43"/>
  </w:num>
  <w:num w:numId="55">
    <w:abstractNumId w:val="51"/>
  </w:num>
  <w:num w:numId="56">
    <w:abstractNumId w:val="52"/>
  </w:num>
  <w:num w:numId="57">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7"/>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DB"/>
    <w:rsid w:val="0001016E"/>
    <w:rsid w:val="00012EE5"/>
    <w:rsid w:val="000135F7"/>
    <w:rsid w:val="000220DB"/>
    <w:rsid w:val="00025917"/>
    <w:rsid w:val="00026FE4"/>
    <w:rsid w:val="00027689"/>
    <w:rsid w:val="000312FD"/>
    <w:rsid w:val="0003393E"/>
    <w:rsid w:val="000416F7"/>
    <w:rsid w:val="00044F1C"/>
    <w:rsid w:val="00046388"/>
    <w:rsid w:val="0006384B"/>
    <w:rsid w:val="00064A7D"/>
    <w:rsid w:val="00065345"/>
    <w:rsid w:val="00066B44"/>
    <w:rsid w:val="00066CDB"/>
    <w:rsid w:val="00067807"/>
    <w:rsid w:val="00070F01"/>
    <w:rsid w:val="00072A01"/>
    <w:rsid w:val="0007371A"/>
    <w:rsid w:val="000742E0"/>
    <w:rsid w:val="000766C8"/>
    <w:rsid w:val="000853CF"/>
    <w:rsid w:val="00096265"/>
    <w:rsid w:val="00097494"/>
    <w:rsid w:val="000A40FD"/>
    <w:rsid w:val="000B1B8F"/>
    <w:rsid w:val="000B3C8F"/>
    <w:rsid w:val="000B45AD"/>
    <w:rsid w:val="000B679E"/>
    <w:rsid w:val="000B69EC"/>
    <w:rsid w:val="000B6E3F"/>
    <w:rsid w:val="000C4B99"/>
    <w:rsid w:val="000C56F3"/>
    <w:rsid w:val="000C643F"/>
    <w:rsid w:val="000D0661"/>
    <w:rsid w:val="000E2733"/>
    <w:rsid w:val="000E2A20"/>
    <w:rsid w:val="000E42E1"/>
    <w:rsid w:val="000E6C02"/>
    <w:rsid w:val="000E734B"/>
    <w:rsid w:val="000F4301"/>
    <w:rsid w:val="00100338"/>
    <w:rsid w:val="001041F6"/>
    <w:rsid w:val="001066B6"/>
    <w:rsid w:val="0011203C"/>
    <w:rsid w:val="001158B7"/>
    <w:rsid w:val="001232C0"/>
    <w:rsid w:val="00124BD3"/>
    <w:rsid w:val="00124F77"/>
    <w:rsid w:val="0012623B"/>
    <w:rsid w:val="00132AA1"/>
    <w:rsid w:val="00134818"/>
    <w:rsid w:val="00136AFE"/>
    <w:rsid w:val="001425C0"/>
    <w:rsid w:val="00150760"/>
    <w:rsid w:val="00164007"/>
    <w:rsid w:val="00172A27"/>
    <w:rsid w:val="00175918"/>
    <w:rsid w:val="0017651C"/>
    <w:rsid w:val="0017694F"/>
    <w:rsid w:val="0017788D"/>
    <w:rsid w:val="0017796F"/>
    <w:rsid w:val="001814D7"/>
    <w:rsid w:val="00183CE8"/>
    <w:rsid w:val="00185B80"/>
    <w:rsid w:val="0018605A"/>
    <w:rsid w:val="00191FC1"/>
    <w:rsid w:val="001973DB"/>
    <w:rsid w:val="001A0CA7"/>
    <w:rsid w:val="001A1915"/>
    <w:rsid w:val="001A1CE5"/>
    <w:rsid w:val="001A1F30"/>
    <w:rsid w:val="001A255F"/>
    <w:rsid w:val="001A36D3"/>
    <w:rsid w:val="001A7B3D"/>
    <w:rsid w:val="001B0662"/>
    <w:rsid w:val="001C017D"/>
    <w:rsid w:val="001C0335"/>
    <w:rsid w:val="001C336B"/>
    <w:rsid w:val="001C41DA"/>
    <w:rsid w:val="001C5C85"/>
    <w:rsid w:val="001C6824"/>
    <w:rsid w:val="001C6C92"/>
    <w:rsid w:val="001D0DCB"/>
    <w:rsid w:val="001D2138"/>
    <w:rsid w:val="001D2F85"/>
    <w:rsid w:val="001D5D53"/>
    <w:rsid w:val="001E0C2E"/>
    <w:rsid w:val="001E2551"/>
    <w:rsid w:val="001E3568"/>
    <w:rsid w:val="001E6D70"/>
    <w:rsid w:val="001F1FA2"/>
    <w:rsid w:val="001F2C51"/>
    <w:rsid w:val="001F4EA5"/>
    <w:rsid w:val="001F72F0"/>
    <w:rsid w:val="00202A6C"/>
    <w:rsid w:val="0020357E"/>
    <w:rsid w:val="00205674"/>
    <w:rsid w:val="002116D0"/>
    <w:rsid w:val="00212893"/>
    <w:rsid w:val="00217F60"/>
    <w:rsid w:val="00221574"/>
    <w:rsid w:val="0022180B"/>
    <w:rsid w:val="00221839"/>
    <w:rsid w:val="002219E8"/>
    <w:rsid w:val="002241EE"/>
    <w:rsid w:val="0022594A"/>
    <w:rsid w:val="00226416"/>
    <w:rsid w:val="002322D3"/>
    <w:rsid w:val="0023391A"/>
    <w:rsid w:val="00235245"/>
    <w:rsid w:val="002379DB"/>
    <w:rsid w:val="00240E27"/>
    <w:rsid w:val="002457C3"/>
    <w:rsid w:val="00252C63"/>
    <w:rsid w:val="00255143"/>
    <w:rsid w:val="00255591"/>
    <w:rsid w:val="0026225B"/>
    <w:rsid w:val="00265FFE"/>
    <w:rsid w:val="0026708A"/>
    <w:rsid w:val="002722B3"/>
    <w:rsid w:val="00276393"/>
    <w:rsid w:val="00277970"/>
    <w:rsid w:val="00277E9B"/>
    <w:rsid w:val="00284D39"/>
    <w:rsid w:val="00285EB7"/>
    <w:rsid w:val="00287F19"/>
    <w:rsid w:val="00291C16"/>
    <w:rsid w:val="00292D6D"/>
    <w:rsid w:val="002935E7"/>
    <w:rsid w:val="002977C5"/>
    <w:rsid w:val="0029783D"/>
    <w:rsid w:val="002A0D02"/>
    <w:rsid w:val="002A5A2C"/>
    <w:rsid w:val="002B1E3E"/>
    <w:rsid w:val="002C0487"/>
    <w:rsid w:val="002C2EA3"/>
    <w:rsid w:val="002D032A"/>
    <w:rsid w:val="002D1515"/>
    <w:rsid w:val="002D2A57"/>
    <w:rsid w:val="002D6589"/>
    <w:rsid w:val="002D6A7F"/>
    <w:rsid w:val="002D77B6"/>
    <w:rsid w:val="002E1D7B"/>
    <w:rsid w:val="002E3B07"/>
    <w:rsid w:val="002E5EC5"/>
    <w:rsid w:val="002F3035"/>
    <w:rsid w:val="0030115D"/>
    <w:rsid w:val="003052FC"/>
    <w:rsid w:val="00307D28"/>
    <w:rsid w:val="00311B90"/>
    <w:rsid w:val="003140FC"/>
    <w:rsid w:val="00316520"/>
    <w:rsid w:val="00316BCA"/>
    <w:rsid w:val="00324092"/>
    <w:rsid w:val="003240CE"/>
    <w:rsid w:val="00334A4A"/>
    <w:rsid w:val="00336E2C"/>
    <w:rsid w:val="003470F7"/>
    <w:rsid w:val="00351299"/>
    <w:rsid w:val="00352B7C"/>
    <w:rsid w:val="00360CA4"/>
    <w:rsid w:val="003651D7"/>
    <w:rsid w:val="00371DD7"/>
    <w:rsid w:val="00374303"/>
    <w:rsid w:val="00391CD4"/>
    <w:rsid w:val="00392E14"/>
    <w:rsid w:val="00395AE9"/>
    <w:rsid w:val="003A106E"/>
    <w:rsid w:val="003A78FE"/>
    <w:rsid w:val="003B0FC9"/>
    <w:rsid w:val="003B2259"/>
    <w:rsid w:val="003B2309"/>
    <w:rsid w:val="003B4C8F"/>
    <w:rsid w:val="003B630F"/>
    <w:rsid w:val="003C071B"/>
    <w:rsid w:val="003C63F4"/>
    <w:rsid w:val="003C68AE"/>
    <w:rsid w:val="003C6B99"/>
    <w:rsid w:val="003D3CFC"/>
    <w:rsid w:val="003D5610"/>
    <w:rsid w:val="003E0E8D"/>
    <w:rsid w:val="003E6C59"/>
    <w:rsid w:val="003E73FC"/>
    <w:rsid w:val="003F726A"/>
    <w:rsid w:val="004007D1"/>
    <w:rsid w:val="0040485C"/>
    <w:rsid w:val="004050C4"/>
    <w:rsid w:val="004102F4"/>
    <w:rsid w:val="00411C52"/>
    <w:rsid w:val="004134BE"/>
    <w:rsid w:val="00416AB1"/>
    <w:rsid w:val="00417E3E"/>
    <w:rsid w:val="00420924"/>
    <w:rsid w:val="00421910"/>
    <w:rsid w:val="004226FA"/>
    <w:rsid w:val="00423C09"/>
    <w:rsid w:val="00424FBC"/>
    <w:rsid w:val="00427079"/>
    <w:rsid w:val="00440E22"/>
    <w:rsid w:val="00444D07"/>
    <w:rsid w:val="00451726"/>
    <w:rsid w:val="004646DD"/>
    <w:rsid w:val="00465C47"/>
    <w:rsid w:val="0047741D"/>
    <w:rsid w:val="004809E6"/>
    <w:rsid w:val="0048242F"/>
    <w:rsid w:val="00482902"/>
    <w:rsid w:val="00485D4E"/>
    <w:rsid w:val="00487B5D"/>
    <w:rsid w:val="004914D1"/>
    <w:rsid w:val="00495643"/>
    <w:rsid w:val="00496069"/>
    <w:rsid w:val="0049679C"/>
    <w:rsid w:val="004A2D90"/>
    <w:rsid w:val="004A3E84"/>
    <w:rsid w:val="004A5C31"/>
    <w:rsid w:val="004A7408"/>
    <w:rsid w:val="004A7E41"/>
    <w:rsid w:val="004B041E"/>
    <w:rsid w:val="004B10BC"/>
    <w:rsid w:val="004B114B"/>
    <w:rsid w:val="004B419B"/>
    <w:rsid w:val="004B4428"/>
    <w:rsid w:val="004B7FA1"/>
    <w:rsid w:val="004C1D72"/>
    <w:rsid w:val="004C2270"/>
    <w:rsid w:val="004C2334"/>
    <w:rsid w:val="004C41ED"/>
    <w:rsid w:val="004D002E"/>
    <w:rsid w:val="004D39B4"/>
    <w:rsid w:val="004D3CD9"/>
    <w:rsid w:val="004D42B4"/>
    <w:rsid w:val="004D450A"/>
    <w:rsid w:val="004D461B"/>
    <w:rsid w:val="004D4672"/>
    <w:rsid w:val="004D47F0"/>
    <w:rsid w:val="004E0D30"/>
    <w:rsid w:val="004E3AE3"/>
    <w:rsid w:val="004E73AD"/>
    <w:rsid w:val="004F05DA"/>
    <w:rsid w:val="004F389C"/>
    <w:rsid w:val="004F58CE"/>
    <w:rsid w:val="004F7A18"/>
    <w:rsid w:val="00503473"/>
    <w:rsid w:val="00506C20"/>
    <w:rsid w:val="00510C66"/>
    <w:rsid w:val="005202ED"/>
    <w:rsid w:val="005207A1"/>
    <w:rsid w:val="00520D71"/>
    <w:rsid w:val="00521E22"/>
    <w:rsid w:val="0052228D"/>
    <w:rsid w:val="00522B98"/>
    <w:rsid w:val="00523211"/>
    <w:rsid w:val="00523DDA"/>
    <w:rsid w:val="00523E22"/>
    <w:rsid w:val="00524102"/>
    <w:rsid w:val="0052585F"/>
    <w:rsid w:val="005327AE"/>
    <w:rsid w:val="00534CDC"/>
    <w:rsid w:val="0053595F"/>
    <w:rsid w:val="00535B3F"/>
    <w:rsid w:val="00535D6D"/>
    <w:rsid w:val="005403B7"/>
    <w:rsid w:val="00541294"/>
    <w:rsid w:val="00544B80"/>
    <w:rsid w:val="00544FB6"/>
    <w:rsid w:val="00545DDB"/>
    <w:rsid w:val="005514EE"/>
    <w:rsid w:val="005538D9"/>
    <w:rsid w:val="00564387"/>
    <w:rsid w:val="005657C6"/>
    <w:rsid w:val="0057008E"/>
    <w:rsid w:val="00574C5E"/>
    <w:rsid w:val="00581CE5"/>
    <w:rsid w:val="00582412"/>
    <w:rsid w:val="00582F7C"/>
    <w:rsid w:val="00583C97"/>
    <w:rsid w:val="00583FD1"/>
    <w:rsid w:val="00586212"/>
    <w:rsid w:val="005866BD"/>
    <w:rsid w:val="00586FAA"/>
    <w:rsid w:val="0059062B"/>
    <w:rsid w:val="00592FE0"/>
    <w:rsid w:val="00596300"/>
    <w:rsid w:val="0059654B"/>
    <w:rsid w:val="005A579A"/>
    <w:rsid w:val="005A6A9A"/>
    <w:rsid w:val="005B19C2"/>
    <w:rsid w:val="005B2D7A"/>
    <w:rsid w:val="005B308C"/>
    <w:rsid w:val="005C15EA"/>
    <w:rsid w:val="005C2D35"/>
    <w:rsid w:val="005C5BBE"/>
    <w:rsid w:val="005D0095"/>
    <w:rsid w:val="005D0FDA"/>
    <w:rsid w:val="005D11FA"/>
    <w:rsid w:val="005D2E1E"/>
    <w:rsid w:val="005D485A"/>
    <w:rsid w:val="005D494F"/>
    <w:rsid w:val="005E1778"/>
    <w:rsid w:val="005E5F37"/>
    <w:rsid w:val="005F2E85"/>
    <w:rsid w:val="005F47E0"/>
    <w:rsid w:val="00604481"/>
    <w:rsid w:val="00606A13"/>
    <w:rsid w:val="00611DBA"/>
    <w:rsid w:val="0061382E"/>
    <w:rsid w:val="00614CB5"/>
    <w:rsid w:val="00615C98"/>
    <w:rsid w:val="00617854"/>
    <w:rsid w:val="00622EFA"/>
    <w:rsid w:val="00624B19"/>
    <w:rsid w:val="006338EA"/>
    <w:rsid w:val="00633D98"/>
    <w:rsid w:val="00640621"/>
    <w:rsid w:val="006513B5"/>
    <w:rsid w:val="00654419"/>
    <w:rsid w:val="00656C9F"/>
    <w:rsid w:val="006605E1"/>
    <w:rsid w:val="006620C6"/>
    <w:rsid w:val="00663E62"/>
    <w:rsid w:val="00664C48"/>
    <w:rsid w:val="00665702"/>
    <w:rsid w:val="00665B7A"/>
    <w:rsid w:val="0066601B"/>
    <w:rsid w:val="00671707"/>
    <w:rsid w:val="0067712F"/>
    <w:rsid w:val="00681C87"/>
    <w:rsid w:val="00681F35"/>
    <w:rsid w:val="00682563"/>
    <w:rsid w:val="00685745"/>
    <w:rsid w:val="006870B1"/>
    <w:rsid w:val="00690A6E"/>
    <w:rsid w:val="00691175"/>
    <w:rsid w:val="00692509"/>
    <w:rsid w:val="0069404E"/>
    <w:rsid w:val="00695305"/>
    <w:rsid w:val="006A1BE6"/>
    <w:rsid w:val="006A3161"/>
    <w:rsid w:val="006A36AB"/>
    <w:rsid w:val="006A63AA"/>
    <w:rsid w:val="006A7CA4"/>
    <w:rsid w:val="006B01AF"/>
    <w:rsid w:val="006B0CCD"/>
    <w:rsid w:val="006B63E2"/>
    <w:rsid w:val="006C0BDF"/>
    <w:rsid w:val="006C0F29"/>
    <w:rsid w:val="006C287E"/>
    <w:rsid w:val="006C6B8F"/>
    <w:rsid w:val="006E0756"/>
    <w:rsid w:val="006E1204"/>
    <w:rsid w:val="006E1846"/>
    <w:rsid w:val="006E1A0B"/>
    <w:rsid w:val="006E2AA7"/>
    <w:rsid w:val="006F3436"/>
    <w:rsid w:val="006F5E20"/>
    <w:rsid w:val="00700090"/>
    <w:rsid w:val="00702532"/>
    <w:rsid w:val="00703211"/>
    <w:rsid w:val="007053F6"/>
    <w:rsid w:val="007055FF"/>
    <w:rsid w:val="00710A35"/>
    <w:rsid w:val="007124F4"/>
    <w:rsid w:val="00714569"/>
    <w:rsid w:val="0071485A"/>
    <w:rsid w:val="00715CE6"/>
    <w:rsid w:val="00720FB5"/>
    <w:rsid w:val="00726667"/>
    <w:rsid w:val="007376AB"/>
    <w:rsid w:val="00741E29"/>
    <w:rsid w:val="00745259"/>
    <w:rsid w:val="00747722"/>
    <w:rsid w:val="00747F6B"/>
    <w:rsid w:val="00754C19"/>
    <w:rsid w:val="00754F7A"/>
    <w:rsid w:val="00756D00"/>
    <w:rsid w:val="0075786E"/>
    <w:rsid w:val="00761032"/>
    <w:rsid w:val="007621E5"/>
    <w:rsid w:val="0076312F"/>
    <w:rsid w:val="00766C12"/>
    <w:rsid w:val="00770CD0"/>
    <w:rsid w:val="00770E45"/>
    <w:rsid w:val="00775EFE"/>
    <w:rsid w:val="007771F6"/>
    <w:rsid w:val="00780D5F"/>
    <w:rsid w:val="0078384B"/>
    <w:rsid w:val="00785E10"/>
    <w:rsid w:val="00787428"/>
    <w:rsid w:val="007A26D6"/>
    <w:rsid w:val="007A4A37"/>
    <w:rsid w:val="007A5C0E"/>
    <w:rsid w:val="007B27AE"/>
    <w:rsid w:val="007B7A19"/>
    <w:rsid w:val="007C6403"/>
    <w:rsid w:val="007C6DAA"/>
    <w:rsid w:val="007C6E3F"/>
    <w:rsid w:val="007C7922"/>
    <w:rsid w:val="007D3374"/>
    <w:rsid w:val="007D7981"/>
    <w:rsid w:val="007E1000"/>
    <w:rsid w:val="007E4E07"/>
    <w:rsid w:val="007E6428"/>
    <w:rsid w:val="007E70D6"/>
    <w:rsid w:val="007E77B7"/>
    <w:rsid w:val="007F1906"/>
    <w:rsid w:val="007F3A87"/>
    <w:rsid w:val="007F3CB0"/>
    <w:rsid w:val="00807BBB"/>
    <w:rsid w:val="008108DE"/>
    <w:rsid w:val="00813678"/>
    <w:rsid w:val="00814004"/>
    <w:rsid w:val="0081680F"/>
    <w:rsid w:val="00820898"/>
    <w:rsid w:val="00820E40"/>
    <w:rsid w:val="008324A0"/>
    <w:rsid w:val="008359FB"/>
    <w:rsid w:val="00836974"/>
    <w:rsid w:val="00836A6D"/>
    <w:rsid w:val="008379FE"/>
    <w:rsid w:val="00840748"/>
    <w:rsid w:val="008419A7"/>
    <w:rsid w:val="00842F63"/>
    <w:rsid w:val="0084309E"/>
    <w:rsid w:val="00843188"/>
    <w:rsid w:val="00860ACE"/>
    <w:rsid w:val="008628C4"/>
    <w:rsid w:val="00863135"/>
    <w:rsid w:val="00863362"/>
    <w:rsid w:val="00870435"/>
    <w:rsid w:val="00871664"/>
    <w:rsid w:val="00872313"/>
    <w:rsid w:val="00875805"/>
    <w:rsid w:val="00880269"/>
    <w:rsid w:val="00883392"/>
    <w:rsid w:val="0089014B"/>
    <w:rsid w:val="00892179"/>
    <w:rsid w:val="0089566F"/>
    <w:rsid w:val="00896C7A"/>
    <w:rsid w:val="008A221B"/>
    <w:rsid w:val="008A7FD7"/>
    <w:rsid w:val="008B03F7"/>
    <w:rsid w:val="008B09AB"/>
    <w:rsid w:val="008B0AD9"/>
    <w:rsid w:val="008B25B3"/>
    <w:rsid w:val="008B5D93"/>
    <w:rsid w:val="008C5938"/>
    <w:rsid w:val="008D25FC"/>
    <w:rsid w:val="008D6AA1"/>
    <w:rsid w:val="008E1D71"/>
    <w:rsid w:val="008E3551"/>
    <w:rsid w:val="008E5F51"/>
    <w:rsid w:val="008E6B83"/>
    <w:rsid w:val="008F09EF"/>
    <w:rsid w:val="008F2570"/>
    <w:rsid w:val="008F3B80"/>
    <w:rsid w:val="008F585D"/>
    <w:rsid w:val="008F7F6D"/>
    <w:rsid w:val="00904C9E"/>
    <w:rsid w:val="00904D08"/>
    <w:rsid w:val="009100AD"/>
    <w:rsid w:val="00912CA3"/>
    <w:rsid w:val="0091468F"/>
    <w:rsid w:val="009155B0"/>
    <w:rsid w:val="009232ED"/>
    <w:rsid w:val="00924047"/>
    <w:rsid w:val="009240B2"/>
    <w:rsid w:val="009346CA"/>
    <w:rsid w:val="00936CA6"/>
    <w:rsid w:val="00960884"/>
    <w:rsid w:val="0096130F"/>
    <w:rsid w:val="009626A8"/>
    <w:rsid w:val="00964540"/>
    <w:rsid w:val="00967DF2"/>
    <w:rsid w:val="00970C01"/>
    <w:rsid w:val="00971A69"/>
    <w:rsid w:val="00975447"/>
    <w:rsid w:val="00981272"/>
    <w:rsid w:val="00981BFD"/>
    <w:rsid w:val="009841C5"/>
    <w:rsid w:val="009842D8"/>
    <w:rsid w:val="00985564"/>
    <w:rsid w:val="00985AD1"/>
    <w:rsid w:val="00992BA1"/>
    <w:rsid w:val="009A0977"/>
    <w:rsid w:val="009A121C"/>
    <w:rsid w:val="009A20C7"/>
    <w:rsid w:val="009A7431"/>
    <w:rsid w:val="009A7AB6"/>
    <w:rsid w:val="009B3B76"/>
    <w:rsid w:val="009B513E"/>
    <w:rsid w:val="009B658F"/>
    <w:rsid w:val="009C28AF"/>
    <w:rsid w:val="009C3FFD"/>
    <w:rsid w:val="009C7423"/>
    <w:rsid w:val="009C74B0"/>
    <w:rsid w:val="009D3163"/>
    <w:rsid w:val="009D5C52"/>
    <w:rsid w:val="009D7E44"/>
    <w:rsid w:val="009F072A"/>
    <w:rsid w:val="009F2A55"/>
    <w:rsid w:val="009F2F68"/>
    <w:rsid w:val="00A025F9"/>
    <w:rsid w:val="00A02DCF"/>
    <w:rsid w:val="00A13972"/>
    <w:rsid w:val="00A14A51"/>
    <w:rsid w:val="00A14D6A"/>
    <w:rsid w:val="00A15A95"/>
    <w:rsid w:val="00A23CAC"/>
    <w:rsid w:val="00A24980"/>
    <w:rsid w:val="00A25856"/>
    <w:rsid w:val="00A26119"/>
    <w:rsid w:val="00A2761D"/>
    <w:rsid w:val="00A324E7"/>
    <w:rsid w:val="00A33740"/>
    <w:rsid w:val="00A35291"/>
    <w:rsid w:val="00A35E5B"/>
    <w:rsid w:val="00A41D39"/>
    <w:rsid w:val="00A42F1D"/>
    <w:rsid w:val="00A47A32"/>
    <w:rsid w:val="00A51FE2"/>
    <w:rsid w:val="00A53F2E"/>
    <w:rsid w:val="00A615BC"/>
    <w:rsid w:val="00A64D42"/>
    <w:rsid w:val="00A67DC2"/>
    <w:rsid w:val="00A767D3"/>
    <w:rsid w:val="00A776E9"/>
    <w:rsid w:val="00A81C98"/>
    <w:rsid w:val="00A929D0"/>
    <w:rsid w:val="00A938CF"/>
    <w:rsid w:val="00A94DC5"/>
    <w:rsid w:val="00A96B84"/>
    <w:rsid w:val="00AA45C5"/>
    <w:rsid w:val="00AB1057"/>
    <w:rsid w:val="00AB1B5B"/>
    <w:rsid w:val="00AB257C"/>
    <w:rsid w:val="00AB3A17"/>
    <w:rsid w:val="00AC17A6"/>
    <w:rsid w:val="00AC34F3"/>
    <w:rsid w:val="00AD0AC8"/>
    <w:rsid w:val="00AD124B"/>
    <w:rsid w:val="00AE2021"/>
    <w:rsid w:val="00AE2B0D"/>
    <w:rsid w:val="00AE4B9D"/>
    <w:rsid w:val="00AE723F"/>
    <w:rsid w:val="00AF1195"/>
    <w:rsid w:val="00AF3015"/>
    <w:rsid w:val="00AF50FB"/>
    <w:rsid w:val="00B03F19"/>
    <w:rsid w:val="00B054D2"/>
    <w:rsid w:val="00B12550"/>
    <w:rsid w:val="00B13FCB"/>
    <w:rsid w:val="00B1592B"/>
    <w:rsid w:val="00B17F46"/>
    <w:rsid w:val="00B20875"/>
    <w:rsid w:val="00B20930"/>
    <w:rsid w:val="00B217A6"/>
    <w:rsid w:val="00B21B26"/>
    <w:rsid w:val="00B22B55"/>
    <w:rsid w:val="00B23CC0"/>
    <w:rsid w:val="00B258C0"/>
    <w:rsid w:val="00B25E08"/>
    <w:rsid w:val="00B33554"/>
    <w:rsid w:val="00B368A4"/>
    <w:rsid w:val="00B4526B"/>
    <w:rsid w:val="00B51114"/>
    <w:rsid w:val="00B51CC4"/>
    <w:rsid w:val="00B565FB"/>
    <w:rsid w:val="00B63BAE"/>
    <w:rsid w:val="00B73224"/>
    <w:rsid w:val="00B73455"/>
    <w:rsid w:val="00B8155F"/>
    <w:rsid w:val="00B83321"/>
    <w:rsid w:val="00B85887"/>
    <w:rsid w:val="00B85CE3"/>
    <w:rsid w:val="00B8642C"/>
    <w:rsid w:val="00B86E32"/>
    <w:rsid w:val="00BA05F2"/>
    <w:rsid w:val="00BA1766"/>
    <w:rsid w:val="00BA26A4"/>
    <w:rsid w:val="00BA4008"/>
    <w:rsid w:val="00BA404F"/>
    <w:rsid w:val="00BA7E31"/>
    <w:rsid w:val="00BB299F"/>
    <w:rsid w:val="00BB5EFB"/>
    <w:rsid w:val="00BC0F5B"/>
    <w:rsid w:val="00BD1B78"/>
    <w:rsid w:val="00BD360B"/>
    <w:rsid w:val="00BD5BCC"/>
    <w:rsid w:val="00BD60CB"/>
    <w:rsid w:val="00BE667D"/>
    <w:rsid w:val="00BF043F"/>
    <w:rsid w:val="00BF076C"/>
    <w:rsid w:val="00BF4961"/>
    <w:rsid w:val="00BF61EB"/>
    <w:rsid w:val="00BF763C"/>
    <w:rsid w:val="00C037A5"/>
    <w:rsid w:val="00C03FB6"/>
    <w:rsid w:val="00C05D8D"/>
    <w:rsid w:val="00C06591"/>
    <w:rsid w:val="00C13731"/>
    <w:rsid w:val="00C14139"/>
    <w:rsid w:val="00C15295"/>
    <w:rsid w:val="00C16084"/>
    <w:rsid w:val="00C2119B"/>
    <w:rsid w:val="00C31B77"/>
    <w:rsid w:val="00C3290C"/>
    <w:rsid w:val="00C35C26"/>
    <w:rsid w:val="00C37331"/>
    <w:rsid w:val="00C427F4"/>
    <w:rsid w:val="00C43842"/>
    <w:rsid w:val="00C44A4E"/>
    <w:rsid w:val="00C45DB5"/>
    <w:rsid w:val="00C4772F"/>
    <w:rsid w:val="00C50059"/>
    <w:rsid w:val="00C52094"/>
    <w:rsid w:val="00C558CB"/>
    <w:rsid w:val="00C5742B"/>
    <w:rsid w:val="00C61540"/>
    <w:rsid w:val="00C64C05"/>
    <w:rsid w:val="00C679D6"/>
    <w:rsid w:val="00C70DE9"/>
    <w:rsid w:val="00C7338F"/>
    <w:rsid w:val="00C76FC4"/>
    <w:rsid w:val="00C7794F"/>
    <w:rsid w:val="00C80E9C"/>
    <w:rsid w:val="00C82FD2"/>
    <w:rsid w:val="00C92D2D"/>
    <w:rsid w:val="00C96DA9"/>
    <w:rsid w:val="00C97F71"/>
    <w:rsid w:val="00CA26D4"/>
    <w:rsid w:val="00CA6A56"/>
    <w:rsid w:val="00CA779E"/>
    <w:rsid w:val="00CB127B"/>
    <w:rsid w:val="00CC499C"/>
    <w:rsid w:val="00CC5CE9"/>
    <w:rsid w:val="00CC6CF3"/>
    <w:rsid w:val="00CC7FAD"/>
    <w:rsid w:val="00CD064C"/>
    <w:rsid w:val="00CD1910"/>
    <w:rsid w:val="00CD3331"/>
    <w:rsid w:val="00CD35A8"/>
    <w:rsid w:val="00CE14D4"/>
    <w:rsid w:val="00CE1921"/>
    <w:rsid w:val="00CE46F0"/>
    <w:rsid w:val="00CE752D"/>
    <w:rsid w:val="00CF66D8"/>
    <w:rsid w:val="00D01FDF"/>
    <w:rsid w:val="00D02FFB"/>
    <w:rsid w:val="00D0514F"/>
    <w:rsid w:val="00D163EE"/>
    <w:rsid w:val="00D2013A"/>
    <w:rsid w:val="00D217F3"/>
    <w:rsid w:val="00D269F0"/>
    <w:rsid w:val="00D27D50"/>
    <w:rsid w:val="00D32B56"/>
    <w:rsid w:val="00D37292"/>
    <w:rsid w:val="00D40A62"/>
    <w:rsid w:val="00D4298D"/>
    <w:rsid w:val="00D5067F"/>
    <w:rsid w:val="00D51761"/>
    <w:rsid w:val="00D5312C"/>
    <w:rsid w:val="00D53CF8"/>
    <w:rsid w:val="00D6069D"/>
    <w:rsid w:val="00D63D0C"/>
    <w:rsid w:val="00D66917"/>
    <w:rsid w:val="00D6769C"/>
    <w:rsid w:val="00D67899"/>
    <w:rsid w:val="00D753C1"/>
    <w:rsid w:val="00D76DA9"/>
    <w:rsid w:val="00D84C1C"/>
    <w:rsid w:val="00D86FD4"/>
    <w:rsid w:val="00D9515C"/>
    <w:rsid w:val="00DA1846"/>
    <w:rsid w:val="00DA31F9"/>
    <w:rsid w:val="00DA520A"/>
    <w:rsid w:val="00DA5930"/>
    <w:rsid w:val="00DB075A"/>
    <w:rsid w:val="00DB372A"/>
    <w:rsid w:val="00DB5B9C"/>
    <w:rsid w:val="00DB68B0"/>
    <w:rsid w:val="00DC3BB1"/>
    <w:rsid w:val="00DC5A41"/>
    <w:rsid w:val="00DC7754"/>
    <w:rsid w:val="00DD0972"/>
    <w:rsid w:val="00DD09C5"/>
    <w:rsid w:val="00DD0AF9"/>
    <w:rsid w:val="00DD2EF6"/>
    <w:rsid w:val="00DD4A88"/>
    <w:rsid w:val="00DD5162"/>
    <w:rsid w:val="00DD5393"/>
    <w:rsid w:val="00DD71D1"/>
    <w:rsid w:val="00DE58EA"/>
    <w:rsid w:val="00DE60DA"/>
    <w:rsid w:val="00DF10CB"/>
    <w:rsid w:val="00DF3580"/>
    <w:rsid w:val="00DF4E2A"/>
    <w:rsid w:val="00DF6571"/>
    <w:rsid w:val="00DF7D08"/>
    <w:rsid w:val="00E04C1C"/>
    <w:rsid w:val="00E06EE0"/>
    <w:rsid w:val="00E10EEC"/>
    <w:rsid w:val="00E11559"/>
    <w:rsid w:val="00E128A7"/>
    <w:rsid w:val="00E141FE"/>
    <w:rsid w:val="00E14650"/>
    <w:rsid w:val="00E14D71"/>
    <w:rsid w:val="00E160BD"/>
    <w:rsid w:val="00E2024F"/>
    <w:rsid w:val="00E20954"/>
    <w:rsid w:val="00E2360F"/>
    <w:rsid w:val="00E2738F"/>
    <w:rsid w:val="00E27662"/>
    <w:rsid w:val="00E32DEE"/>
    <w:rsid w:val="00E32ECF"/>
    <w:rsid w:val="00E333E9"/>
    <w:rsid w:val="00E33C73"/>
    <w:rsid w:val="00E33FD7"/>
    <w:rsid w:val="00E34C32"/>
    <w:rsid w:val="00E55395"/>
    <w:rsid w:val="00E61FA8"/>
    <w:rsid w:val="00E62780"/>
    <w:rsid w:val="00E631DB"/>
    <w:rsid w:val="00E71CF4"/>
    <w:rsid w:val="00E73DA8"/>
    <w:rsid w:val="00E8129A"/>
    <w:rsid w:val="00E82CCA"/>
    <w:rsid w:val="00E85ADD"/>
    <w:rsid w:val="00E8789F"/>
    <w:rsid w:val="00E90A21"/>
    <w:rsid w:val="00E95999"/>
    <w:rsid w:val="00E95AE8"/>
    <w:rsid w:val="00E972B4"/>
    <w:rsid w:val="00E9748E"/>
    <w:rsid w:val="00EA1581"/>
    <w:rsid w:val="00EA3918"/>
    <w:rsid w:val="00EA402A"/>
    <w:rsid w:val="00EA6006"/>
    <w:rsid w:val="00EA6DD3"/>
    <w:rsid w:val="00EC0374"/>
    <w:rsid w:val="00EC0612"/>
    <w:rsid w:val="00EC0B29"/>
    <w:rsid w:val="00ED22D4"/>
    <w:rsid w:val="00ED4EFE"/>
    <w:rsid w:val="00EE006B"/>
    <w:rsid w:val="00EE5564"/>
    <w:rsid w:val="00EE5980"/>
    <w:rsid w:val="00EE6A6B"/>
    <w:rsid w:val="00F01EE2"/>
    <w:rsid w:val="00F03229"/>
    <w:rsid w:val="00F05EC5"/>
    <w:rsid w:val="00F113C6"/>
    <w:rsid w:val="00F12200"/>
    <w:rsid w:val="00F1477D"/>
    <w:rsid w:val="00F14CA9"/>
    <w:rsid w:val="00F174AC"/>
    <w:rsid w:val="00F1764E"/>
    <w:rsid w:val="00F24755"/>
    <w:rsid w:val="00F25B19"/>
    <w:rsid w:val="00F326AE"/>
    <w:rsid w:val="00F33E90"/>
    <w:rsid w:val="00F349EA"/>
    <w:rsid w:val="00F35F35"/>
    <w:rsid w:val="00F361B0"/>
    <w:rsid w:val="00F422DA"/>
    <w:rsid w:val="00F43EBE"/>
    <w:rsid w:val="00F44507"/>
    <w:rsid w:val="00F45513"/>
    <w:rsid w:val="00F461C1"/>
    <w:rsid w:val="00F50823"/>
    <w:rsid w:val="00F52EB3"/>
    <w:rsid w:val="00F5440C"/>
    <w:rsid w:val="00F567B2"/>
    <w:rsid w:val="00F63CA1"/>
    <w:rsid w:val="00F657D2"/>
    <w:rsid w:val="00F77D46"/>
    <w:rsid w:val="00F9352C"/>
    <w:rsid w:val="00F9364C"/>
    <w:rsid w:val="00F979CE"/>
    <w:rsid w:val="00FA0280"/>
    <w:rsid w:val="00FA19CA"/>
    <w:rsid w:val="00FB3BAA"/>
    <w:rsid w:val="00FB6211"/>
    <w:rsid w:val="00FC03FE"/>
    <w:rsid w:val="00FC13A4"/>
    <w:rsid w:val="00FC2C12"/>
    <w:rsid w:val="00FC5700"/>
    <w:rsid w:val="00FC5F72"/>
    <w:rsid w:val="00FD22C4"/>
    <w:rsid w:val="00FD2934"/>
    <w:rsid w:val="00FE2CB4"/>
    <w:rsid w:val="00FE32B6"/>
    <w:rsid w:val="00FE466F"/>
    <w:rsid w:val="00FE679D"/>
    <w:rsid w:val="00FF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05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626A8"/>
    <w:pPr>
      <w:widowControl w:val="0"/>
      <w:jc w:val="both"/>
    </w:pPr>
    <w:rPr>
      <w:kern w:val="2"/>
      <w:sz w:val="24"/>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章节,1.标题"/>
    <w:basedOn w:val="a2"/>
    <w:next w:val="a2"/>
    <w:link w:val="11"/>
    <w:autoRedefine/>
    <w:qFormat/>
    <w:rsid w:val="000312FD"/>
    <w:pPr>
      <w:keepNext/>
      <w:keepLines/>
      <w:numPr>
        <w:numId w:val="13"/>
      </w:numPr>
      <w:spacing w:line="360" w:lineRule="auto"/>
      <w:ind w:left="0" w:firstLineChars="200" w:firstLine="640"/>
      <w:outlineLvl w:val="0"/>
    </w:pPr>
    <w:rPr>
      <w:rFonts w:eastAsia="黑体"/>
      <w:bCs/>
      <w:kern w:val="44"/>
      <w:sz w:val="32"/>
      <w:szCs w:val="30"/>
      <w:lang w:eastAsia="x-none"/>
    </w:rPr>
  </w:style>
  <w:style w:type="paragraph" w:styleId="20">
    <w:name w:val="heading 2"/>
    <w:aliases w:val="h2,Level 2 Topic Heading,PIM2,H2,Heading 2 Hidden,Heading 2 CCBS,Titre3,HD2,sect 1.2,H21,sect 1.21,H22,sect 1.22,H211,sect 1.211,H23,sect 1.23,H212,sect 1.212,第一章 标题 2,DO,正文二级标题,ISO1,Underrubrik1,prop2,UNDERRUBRIK 1-2,Level 2 Head,L2,l2,子,第一层条,节,A"/>
    <w:basedOn w:val="a2"/>
    <w:next w:val="a2"/>
    <w:link w:val="21"/>
    <w:qFormat/>
    <w:rsid w:val="001C017D"/>
    <w:pPr>
      <w:keepNext/>
      <w:keepLines/>
      <w:numPr>
        <w:ilvl w:val="1"/>
        <w:numId w:val="13"/>
      </w:numPr>
      <w:tabs>
        <w:tab w:val="left" w:pos="735"/>
      </w:tabs>
      <w:spacing w:line="360" w:lineRule="auto"/>
      <w:ind w:left="0" w:firstLineChars="200" w:firstLine="200"/>
      <w:outlineLvl w:val="1"/>
    </w:pPr>
    <w:rPr>
      <w:rFonts w:eastAsia="黑体"/>
      <w:bCs/>
      <w:sz w:val="28"/>
      <w:szCs w:val="28"/>
      <w:lang w:eastAsia="x-none"/>
    </w:rPr>
  </w:style>
  <w:style w:type="paragraph" w:styleId="30">
    <w:name w:val="heading 3"/>
    <w:aliases w:val="H3,h3,正文三级标题,l3,CT,heading 3,3rd level,Title3,Map,H31,Heading 3 - old,sect1.2.3,Bold Head,bh,level_3,PIM 3,Level 3 Head,prop3,3,3heading,Heading 31,Level 3 Topic Heading,list 3,Head 3,BOD 0,sect1.2.31,sect1.2.32,sect1.2.311,sect1.2.33,L3,第二层条,1.1.1"/>
    <w:basedOn w:val="22"/>
    <w:next w:val="40"/>
    <w:link w:val="31"/>
    <w:qFormat/>
    <w:rsid w:val="001C017D"/>
    <w:pPr>
      <w:keepNext/>
      <w:keepLines/>
      <w:numPr>
        <w:ilvl w:val="2"/>
        <w:numId w:val="13"/>
      </w:numPr>
      <w:ind w:left="0" w:firstLineChars="200" w:firstLine="200"/>
      <w:outlineLvl w:val="2"/>
    </w:pPr>
    <w:rPr>
      <w:rFonts w:eastAsiaTheme="majorEastAsia"/>
      <w:bCs/>
      <w:sz w:val="28"/>
      <w:szCs w:val="32"/>
    </w:rPr>
  </w:style>
  <w:style w:type="paragraph" w:styleId="4">
    <w:name w:val="heading 4"/>
    <w:aliases w:val="H4,第三层条,第四层,h4,First Subheading,sect 1.2.3.4,Ref Heading 1,rh1,sect 1.2.3.41,Ref Heading 11,rh11,sect 1.2.3.42,Ref Heading 12,rh12,sect 1.2.3.411,Ref Heading 111,rh111,sect 1.2.3.43,Ref Heading 13,rh13,sect 1.2.3.412,Ref Heading 112,rh112,dist 标题 4"/>
    <w:basedOn w:val="a2"/>
    <w:next w:val="a2"/>
    <w:link w:val="41"/>
    <w:qFormat/>
    <w:rsid w:val="00FA0280"/>
    <w:pPr>
      <w:keepNext/>
      <w:keepLines/>
      <w:numPr>
        <w:ilvl w:val="3"/>
        <w:numId w:val="13"/>
      </w:numPr>
      <w:spacing w:line="360" w:lineRule="auto"/>
      <w:ind w:left="0" w:firstLineChars="200" w:firstLine="200"/>
      <w:outlineLvl w:val="3"/>
    </w:pPr>
    <w:rPr>
      <w:rFonts w:eastAsia="黑体"/>
      <w:bCs/>
      <w:szCs w:val="28"/>
      <w:lang w:val="x-none" w:eastAsia="x-none"/>
    </w:rPr>
  </w:style>
  <w:style w:type="paragraph" w:styleId="5">
    <w:name w:val="heading 5"/>
    <w:aliases w:val="h5,dash,ds,dd,H5,ITT t5,PA Pico Section,H5-Heading 5,l5,heading5,PIM 5,heading 5,Level 3 - i,Roman list,第四层条,第五层,五级标题,第四层条1,第四层条2,第四层条3,第四层条4,第四层条5,第四层条6,第四层条7,第四层条8,第四层条9,第四层条10,第四层条11,第四层条12,第四层条13,第四层条14,第四层条15,第四层条16,第四层条17,第四层条18,第四层条19,hm,mh2"/>
    <w:basedOn w:val="a3"/>
    <w:next w:val="a2"/>
    <w:link w:val="50"/>
    <w:qFormat/>
    <w:rsid w:val="00807BBB"/>
    <w:pPr>
      <w:keepNext/>
      <w:keepLines/>
      <w:numPr>
        <w:ilvl w:val="4"/>
        <w:numId w:val="13"/>
      </w:numPr>
      <w:tabs>
        <w:tab w:val="clear" w:pos="420"/>
        <w:tab w:val="clear" w:pos="1080"/>
      </w:tabs>
      <w:spacing w:line="360" w:lineRule="auto"/>
      <w:ind w:left="0" w:firstLine="0"/>
      <w:outlineLvl w:val="4"/>
    </w:pPr>
    <w:rPr>
      <w:b/>
      <w:bCs/>
      <w:szCs w:val="28"/>
      <w:lang w:val="x-none" w:eastAsia="x-none"/>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2"/>
    <w:next w:val="42"/>
    <w:link w:val="60"/>
    <w:uiPriority w:val="9"/>
    <w:qFormat/>
    <w:pPr>
      <w:keepNext/>
      <w:keepLines/>
      <w:numPr>
        <w:ilvl w:val="5"/>
        <w:numId w:val="13"/>
      </w:numPr>
      <w:tabs>
        <w:tab w:val="left" w:pos="851"/>
        <w:tab w:val="left" w:pos="1440"/>
        <w:tab w:val="left" w:pos="1620"/>
      </w:tabs>
      <w:spacing w:before="240" w:after="64" w:line="319" w:lineRule="auto"/>
      <w:outlineLvl w:val="5"/>
    </w:pPr>
    <w:rPr>
      <w:rFonts w:ascii="Arial" w:eastAsia="黑体" w:hAnsi="Arial"/>
      <w:bCs/>
      <w:sz w:val="28"/>
      <w:lang w:val="x-none" w:eastAsia="x-none"/>
    </w:rPr>
  </w:style>
  <w:style w:type="paragraph" w:styleId="7">
    <w:name w:val="heading 7"/>
    <w:aliases w:val="h7,st,SDL title,NICMAN Heading 7,PIM 7,letter list,Para no numbering,sdf,Legal Level 1.1.,不用,(use for appendix),liste[1],L7,1.标题 6,表名,H7,PIM 71,H71,PIM 72,H72,PIM 73,PIM 74,PIM 75,H73,PIM 711,H711,PIM 721,H721,PIM 731,PIM 741,PIM 76,H74,PIM 712,cnc"/>
    <w:basedOn w:val="a2"/>
    <w:next w:val="a2"/>
    <w:link w:val="70"/>
    <w:uiPriority w:val="9"/>
    <w:qFormat/>
    <w:pPr>
      <w:keepNext/>
      <w:keepLines/>
      <w:numPr>
        <w:ilvl w:val="6"/>
        <w:numId w:val="13"/>
      </w:numPr>
      <w:tabs>
        <w:tab w:val="left" w:pos="851"/>
        <w:tab w:val="left" w:pos="1296"/>
      </w:tabs>
      <w:spacing w:before="240" w:after="64" w:line="319" w:lineRule="auto"/>
      <w:outlineLvl w:val="6"/>
    </w:pPr>
    <w:rPr>
      <w:b/>
      <w:bCs/>
      <w:lang w:val="x-none" w:eastAsia="x-none"/>
    </w:rPr>
  </w:style>
  <w:style w:type="paragraph" w:styleId="8">
    <w:name w:val="heading 8"/>
    <w:aliases w:val="tt,tt1,Figure,heading 8,No num/gap,h8,Legal Level 1.1.1.,注意框体,不用8,(use for figures),(figure),liste[2],Legal Level 1.1.1.1,Legal Level 1.1.1.2,Legal Level 1.1.1.3,Legal Level 1.1.1.4,Legal Level 1.1.1.5,Legal Level 1.1.1.6,Legal Level 1.1.1.7,H8,图名"/>
    <w:basedOn w:val="a2"/>
    <w:next w:val="a2"/>
    <w:link w:val="80"/>
    <w:uiPriority w:val="9"/>
    <w:qFormat/>
    <w:pPr>
      <w:keepNext/>
      <w:keepLines/>
      <w:numPr>
        <w:ilvl w:val="7"/>
        <w:numId w:val="13"/>
      </w:numPr>
      <w:tabs>
        <w:tab w:val="left" w:pos="851"/>
        <w:tab w:val="left" w:pos="2880"/>
      </w:tabs>
      <w:spacing w:before="240" w:after="64" w:line="319" w:lineRule="auto"/>
      <w:outlineLvl w:val="7"/>
    </w:pPr>
    <w:rPr>
      <w:rFonts w:ascii="Arial" w:eastAsia="黑体" w:hAnsi="Arial"/>
      <w:lang w:val="x-none" w:eastAsia="x-none"/>
    </w:rPr>
  </w:style>
  <w:style w:type="paragraph" w:styleId="9">
    <w:name w:val="heading 9"/>
    <w:aliases w:val="ft,ft1,table,heading 9,t,table left,tl,HF,figures,9,Appendix,Code eg's,PIM 9,h9,Legal Level 1.1.1.1.,huh,不用9,(use for tables),标,三级标题,liste[3],Legal Level 1.1.1.1.1,Legal Level 1.1.1.1.2,Legal Level 1.1.1.1.3,Legal Level 1.1.1.1.4,H9,PIM 91,H91,PIM "/>
    <w:basedOn w:val="a2"/>
    <w:next w:val="a2"/>
    <w:link w:val="90"/>
    <w:uiPriority w:val="9"/>
    <w:qFormat/>
    <w:pPr>
      <w:keepNext/>
      <w:keepLines/>
      <w:numPr>
        <w:ilvl w:val="8"/>
        <w:numId w:val="13"/>
      </w:numPr>
      <w:tabs>
        <w:tab w:val="left" w:pos="851"/>
        <w:tab w:val="left" w:pos="1584"/>
      </w:tabs>
      <w:spacing w:before="240" w:after="64" w:line="319" w:lineRule="auto"/>
      <w:outlineLvl w:val="8"/>
    </w:pPr>
    <w:rPr>
      <w:rFonts w:ascii="Arial" w:eastAsia="黑体" w:hAnsi="Arial"/>
      <w:szCs w:val="21"/>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har">
    <w:name w:val="文档结构图 Char"/>
    <w:link w:val="12"/>
    <w:rPr>
      <w:rFonts w:ascii="Times New Roman" w:eastAsia="宋体" w:hAnsi="Times New Roman" w:cs="Times New Roman"/>
      <w:szCs w:val="24"/>
      <w:shd w:val="clear" w:color="auto" w:fill="000080"/>
    </w:rPr>
  </w:style>
  <w:style w:type="character" w:customStyle="1" w:styleId="content1">
    <w:name w:val="content1"/>
    <w:rPr>
      <w:spacing w:val="360"/>
      <w:sz w:val="18"/>
      <w:szCs w:val="18"/>
    </w:rPr>
  </w:style>
  <w:style w:type="character" w:customStyle="1" w:styleId="5Char">
    <w:name w:val="自定义标题5 Char"/>
    <w:link w:val="51"/>
    <w:rPr>
      <w:b/>
      <w:bCs/>
      <w:color w:val="000000"/>
      <w:kern w:val="2"/>
      <w:sz w:val="24"/>
      <w:szCs w:val="28"/>
      <w:lang w:val="x-none" w:eastAsia="x-none"/>
    </w:rPr>
  </w:style>
  <w:style w:type="character" w:customStyle="1" w:styleId="Char0">
    <w:name w:val="文字 Char"/>
    <w:link w:val="a7"/>
    <w:rPr>
      <w:rFonts w:ascii="楷体_GB2312" w:eastAsia="楷体_GB2312"/>
      <w:sz w:val="28"/>
    </w:rPr>
  </w:style>
  <w:style w:type="character" w:customStyle="1" w:styleId="MMTopic2Char">
    <w:name w:val="MM Topic 2 Char"/>
    <w:link w:val="MMTopic2"/>
    <w:rPr>
      <w:rFonts w:ascii="Cambria" w:eastAsia="宋体" w:hAnsi="Cambria" w:cs="Times New Roman"/>
      <w:b/>
      <w:bCs/>
      <w:sz w:val="32"/>
      <w:szCs w:val="32"/>
    </w:rPr>
  </w:style>
  <w:style w:type="character" w:customStyle="1" w:styleId="Char1">
    <w:name w:val="计费规范编写 正文 Char"/>
    <w:link w:val="a8"/>
    <w:rPr>
      <w:rFonts w:ascii="Times New Roman" w:eastAsia="宋体" w:hAnsi="Times New Roman" w:cs="Times New Roman"/>
      <w:sz w:val="24"/>
      <w:szCs w:val="24"/>
    </w:rPr>
  </w:style>
  <w:style w:type="character" w:customStyle="1" w:styleId="a9">
    <w:name w:val="页脚字符"/>
    <w:aliases w:val="FtrF字符"/>
    <w:link w:val="aa"/>
    <w:uiPriority w:val="99"/>
    <w:rPr>
      <w:sz w:val="18"/>
      <w:szCs w:val="18"/>
    </w:rPr>
  </w:style>
  <w:style w:type="character" w:customStyle="1" w:styleId="Char2">
    <w:name w:val="图表标题 Char"/>
    <w:link w:val="ab"/>
    <w:rsid w:val="00DF4E2A"/>
    <w:rPr>
      <w:rFonts w:eastAsia="宋体"/>
      <w:sz w:val="24"/>
      <w:szCs w:val="24"/>
      <w:lang w:val="x-none" w:eastAsia="x-none"/>
    </w:rPr>
  </w:style>
  <w:style w:type="character" w:customStyle="1" w:styleId="Char3">
    <w:name w:val="批注主题 Char"/>
    <w:link w:val="13"/>
    <w:rPr>
      <w:rFonts w:ascii="Arial" w:eastAsia="宋体" w:hAnsi="Arial" w:cs="Times New Roman"/>
      <w:b/>
      <w:bCs w:val="0"/>
      <w:color w:val="000000"/>
      <w:kern w:val="0"/>
      <w:sz w:val="20"/>
      <w:szCs w:val="20"/>
      <w:lang w:eastAsia="en-US"/>
    </w:rPr>
  </w:style>
  <w:style w:type="character" w:customStyle="1" w:styleId="Char4">
    <w:name w:val="正文缩进体 Char"/>
    <w:link w:val="ac"/>
    <w:rPr>
      <w:rFonts w:ascii="Times New Roman" w:eastAsia="宋体" w:hAnsi="Times New Roman" w:cs="Times New Roman"/>
      <w:kern w:val="0"/>
      <w:szCs w:val="21"/>
    </w:rPr>
  </w:style>
  <w:style w:type="character" w:customStyle="1" w:styleId="CharChar27">
    <w:name w:val="Char Char27"/>
    <w:rPr>
      <w:kern w:val="2"/>
      <w:sz w:val="18"/>
      <w:szCs w:val="24"/>
    </w:rPr>
  </w:style>
  <w:style w:type="character" w:customStyle="1" w:styleId="FLXChar">
    <w:name w:val="FLX正文 Char"/>
    <w:link w:val="FLX"/>
    <w:rPr>
      <w:rFonts w:ascii="宋体" w:eastAsia="宋体" w:hAnsi="宋体" w:cs="Times New Roman"/>
      <w:sz w:val="24"/>
      <w:szCs w:val="24"/>
    </w:rPr>
  </w:style>
  <w:style w:type="character" w:customStyle="1" w:styleId="3Char">
    <w:name w:val="正文文本 3 Char"/>
    <w:link w:val="310"/>
    <w:rPr>
      <w:rFonts w:ascii="Times New Roman" w:eastAsia="宋体" w:hAnsi="Times New Roman" w:cs="Times New Roman"/>
      <w:sz w:val="18"/>
      <w:szCs w:val="24"/>
    </w:rPr>
  </w:style>
  <w:style w:type="character" w:customStyle="1" w:styleId="Char5">
    <w:name w:val="结束语 Char"/>
    <w:link w:val="14"/>
    <w:rPr>
      <w:rFonts w:ascii="Arial" w:eastAsia="宋体" w:hAnsi="Arial" w:cs="Times New Roman"/>
      <w:bCs/>
      <w:color w:val="000000"/>
      <w:kern w:val="0"/>
      <w:sz w:val="20"/>
      <w:szCs w:val="20"/>
      <w:lang w:eastAsia="en-US"/>
    </w:rPr>
  </w:style>
  <w:style w:type="character" w:customStyle="1" w:styleId="MMTopic4Char">
    <w:name w:val="MM Topic 4 Char"/>
    <w:link w:val="MMTopic4"/>
    <w:rPr>
      <w:rFonts w:ascii="Cambria" w:eastAsia="宋体" w:hAnsi="Cambria" w:cs="Times New Roman"/>
      <w:b/>
      <w:bCs/>
      <w:sz w:val="24"/>
      <w:szCs w:val="28"/>
    </w:rPr>
  </w:style>
  <w:style w:type="character" w:customStyle="1" w:styleId="2Char">
    <w:name w:val="样式2 Char"/>
    <w:link w:val="22"/>
    <w:rPr>
      <w:rFonts w:ascii="Times New Roman" w:eastAsia="宋体" w:hAnsi="Times New Roman" w:cs="Times New Roman"/>
      <w:szCs w:val="19"/>
    </w:rPr>
  </w:style>
  <w:style w:type="character" w:customStyle="1" w:styleId="Char6">
    <w:name w:val="无间隔 Char"/>
    <w:link w:val="15"/>
    <w:rPr>
      <w:sz w:val="22"/>
      <w:lang w:val="en-US" w:eastAsia="zh-CN" w:bidi="ar-SA"/>
    </w:rPr>
  </w:style>
  <w:style w:type="character" w:customStyle="1" w:styleId="Char7">
    <w:name w:val="正文格式 Char"/>
    <w:rPr>
      <w:rFonts w:eastAsia="宋体"/>
      <w:sz w:val="24"/>
      <w:lang w:val="en-US" w:eastAsia="zh-CN"/>
    </w:rPr>
  </w:style>
  <w:style w:type="character" w:customStyle="1" w:styleId="ad">
    <w:name w:val="正文文本字符"/>
    <w:aliases w:val="正文文本（无缩进）字符,封面顶部文字（居中）字符"/>
    <w:link w:val="ae"/>
    <w:rPr>
      <w:rFonts w:ascii="Times New Roman" w:eastAsia="宋体" w:hAnsi="Times New Roman" w:cs="Times New Roman"/>
      <w:i/>
      <w:iCs/>
      <w:szCs w:val="24"/>
    </w:rPr>
  </w:style>
  <w:style w:type="character" w:customStyle="1" w:styleId="Char10">
    <w:name w:val="正文说明文字 Char1"/>
    <w:link w:val="af"/>
    <w:rPr>
      <w:rFonts w:ascii="Times New Roman" w:eastAsia="宋体" w:hAnsi="Times New Roman" w:cs="Times New Roman"/>
      <w:bCs/>
      <w:color w:val="000000"/>
      <w:kern w:val="44"/>
      <w:szCs w:val="24"/>
    </w:rPr>
  </w:style>
  <w:style w:type="character" w:customStyle="1" w:styleId="16">
    <w:name w:val="批注引用1"/>
    <w:rPr>
      <w:sz w:val="16"/>
      <w:szCs w:val="16"/>
    </w:rPr>
  </w:style>
  <w:style w:type="character" w:customStyle="1" w:styleId="CharChar25">
    <w:name w:val="Char Char25"/>
    <w:rPr>
      <w:kern w:val="2"/>
      <w:sz w:val="21"/>
      <w:szCs w:val="24"/>
    </w:rPr>
  </w:style>
  <w:style w:type="character" w:customStyle="1" w:styleId="blacktext">
    <w:name w:val="blacktext"/>
  </w:style>
  <w:style w:type="character" w:styleId="af0">
    <w:name w:val="Hyperlink"/>
    <w:uiPriority w:val="99"/>
    <w:rPr>
      <w:color w:val="0000FF"/>
      <w:u w:val="single"/>
    </w:rPr>
  </w:style>
  <w:style w:type="character" w:customStyle="1" w:styleId="af1">
    <w:name w:val="批注框文本字符"/>
    <w:link w:val="af2"/>
    <w:uiPriority w:val="99"/>
    <w:rPr>
      <w:rFonts w:ascii="Times New Roman" w:eastAsia="宋体" w:hAnsi="Times New Roman" w:cs="Times New Roman"/>
      <w:sz w:val="18"/>
      <w:szCs w:val="18"/>
    </w:rPr>
  </w:style>
  <w:style w:type="character" w:customStyle="1" w:styleId="22Char">
    <w:name w:val="样式 样式 正文段落 + 首行缩进:  2 字符 + 首行缩进:  2 字符 Char"/>
    <w:link w:val="220"/>
    <w:rPr>
      <w:rFonts w:ascii="Times New Roman" w:eastAsia="宋体" w:hAnsi="Times New Roman" w:cs="宋体"/>
      <w:kern w:val="0"/>
      <w:sz w:val="24"/>
      <w:szCs w:val="20"/>
    </w:rPr>
  </w:style>
  <w:style w:type="character" w:customStyle="1" w:styleId="p21">
    <w:name w:val="p21"/>
    <w:rPr>
      <w:sz w:val="21"/>
      <w:szCs w:val="21"/>
    </w:rPr>
  </w:style>
  <w:style w:type="character" w:customStyle="1" w:styleId="3Char0">
    <w:name w:val="正文文本缩进 3 Char"/>
    <w:aliases w:val="正文文字缩进 3 Char, Char Char Char Char Char"/>
    <w:link w:val="311"/>
    <w:rPr>
      <w:rFonts w:ascii="Times New Roman" w:eastAsia="宋体" w:hAnsi="Times New Roman" w:cs="Times New Roman"/>
      <w:sz w:val="24"/>
      <w:szCs w:val="20"/>
    </w:rPr>
  </w:style>
  <w:style w:type="character" w:customStyle="1" w:styleId="Char8">
    <w:name w:val="电子邮件签名 Char"/>
    <w:link w:val="17"/>
    <w:rPr>
      <w:rFonts w:ascii="Arial" w:eastAsia="宋体" w:hAnsi="Arial" w:cs="Times New Roman"/>
      <w:bCs/>
      <w:color w:val="000000"/>
      <w:kern w:val="0"/>
      <w:sz w:val="20"/>
      <w:szCs w:val="20"/>
      <w:lang w:eastAsia="en-US"/>
    </w:rPr>
  </w:style>
  <w:style w:type="character" w:customStyle="1" w:styleId="ALTZChar">
    <w:name w:val="正文缩进(ALT+Z) Char"/>
    <w:link w:val="ALTZ"/>
    <w:rPr>
      <w:rFonts w:ascii="Times New Roman" w:eastAsia="宋体" w:hAnsi="Times New Roman" w:cs="Times New Roman"/>
      <w:sz w:val="24"/>
      <w:szCs w:val="24"/>
    </w:rPr>
  </w:style>
  <w:style w:type="character" w:customStyle="1" w:styleId="info4">
    <w:name w:val="info4"/>
  </w:style>
  <w:style w:type="character" w:customStyle="1" w:styleId="41">
    <w:name w:val="标题 4字符"/>
    <w:aliases w:val="H4字符,第三层条字符,第四层字符,h4字符,First Subheading字符,sect 1.2.3.4字符,Ref Heading 1字符,rh1字符,sect 1.2.3.41字符,Ref Heading 11字符,rh11字符,sect 1.2.3.42字符,Ref Heading 12字符,rh12字符,sect 1.2.3.411字符,Ref Heading 111字符,rh111字符,sect 1.2.3.43字符,Ref Heading 13字符,rh13字符"/>
    <w:link w:val="4"/>
    <w:rsid w:val="00FA0280"/>
    <w:rPr>
      <w:rFonts w:eastAsia="黑体"/>
      <w:bCs/>
      <w:kern w:val="2"/>
      <w:sz w:val="24"/>
      <w:szCs w:val="28"/>
      <w:lang w:val="x-none" w:eastAsia="x-none"/>
    </w:rPr>
  </w:style>
  <w:style w:type="character" w:customStyle="1" w:styleId="h21">
    <w:name w:val="h21"/>
    <w:rPr>
      <w:spacing w:val="200"/>
      <w:sz w:val="19"/>
      <w:szCs w:val="19"/>
    </w:rPr>
  </w:style>
  <w:style w:type="character" w:customStyle="1" w:styleId="af3">
    <w:name w:val="尾注文本字符"/>
    <w:link w:val="af4"/>
    <w:rPr>
      <w:rFonts w:ascii="Arial" w:eastAsia="宋体" w:hAnsi="Arial" w:cs="Times New Roman"/>
      <w:bCs/>
      <w:color w:val="000000"/>
      <w:kern w:val="0"/>
      <w:sz w:val="20"/>
      <w:szCs w:val="20"/>
      <w:lang w:eastAsia="en-US"/>
    </w:rPr>
  </w:style>
  <w:style w:type="character" w:customStyle="1" w:styleId="2char0">
    <w:name w:val="2char"/>
    <w:rPr>
      <w:rFonts w:ascii="Arial" w:hAnsi="Arial" w:cs="Arial" w:hint="default"/>
      <w:b/>
      <w:bCs/>
    </w:rPr>
  </w:style>
  <w:style w:type="character" w:customStyle="1" w:styleId="CharChar23">
    <w:name w:val="Char Char23"/>
    <w:rPr>
      <w:rFonts w:ascii="Arial" w:hAnsi="Arial"/>
      <w:b/>
      <w:bCs w:val="0"/>
      <w:color w:val="000000"/>
      <w:lang w:eastAsia="en-US"/>
    </w:rPr>
  </w:style>
  <w:style w:type="character" w:customStyle="1" w:styleId="18">
    <w:name w:val="占位符文本1"/>
    <w:rPr>
      <w:color w:val="808080"/>
    </w:rPr>
  </w:style>
  <w:style w:type="character" w:customStyle="1" w:styleId="af5">
    <w:name w:val="页眉字符"/>
    <w:aliases w:val="Ò³Ã¼字符,En-tête 1.1字符,Cover Page字符,Header bold字符,he字符,header odd字符,first字符,heading one字符,h字符"/>
    <w:link w:val="af6"/>
    <w:uiPriority w:val="99"/>
    <w:rPr>
      <w:sz w:val="18"/>
      <w:szCs w:val="18"/>
    </w:rPr>
  </w:style>
  <w:style w:type="character" w:customStyle="1" w:styleId="1Char">
    <w:name w:val="样式1正文 Char"/>
    <w:link w:val="19"/>
    <w:rPr>
      <w:rFonts w:ascii="仿宋_GB2312" w:eastAsia="仿宋_GB2312" w:hAnsi="Times New Roman" w:cs="Times New Roman"/>
      <w:sz w:val="24"/>
      <w:szCs w:val="24"/>
    </w:rPr>
  </w:style>
  <w:style w:type="character" w:styleId="af7">
    <w:name w:val="endnote reference"/>
    <w:rPr>
      <w:vertAlign w:val="superscript"/>
    </w:rPr>
  </w:style>
  <w:style w:type="character" w:customStyle="1" w:styleId="Char2CharCharChar">
    <w:name w:val="正文缩进 Char2 Char Char Char"/>
    <w:aliases w:val="正文（首行缩进两字） Char Char Char Char,正文缩进 Char Char1 Char Char Char,正文缩进 Char Char Char1 Char Char Char,正文缩进 Char1 Char Char Char Char Char2 Char,表正文 Char Char Char"/>
    <w:rPr>
      <w:rFonts w:eastAsia="宋体"/>
      <w:kern w:val="2"/>
      <w:sz w:val="21"/>
      <w:szCs w:val="24"/>
      <w:lang w:val="en-US" w:eastAsia="zh-CN"/>
    </w:rPr>
  </w:style>
  <w:style w:type="character" w:customStyle="1" w:styleId="5Char0">
    <w:name w:val="标书标题5 Char"/>
    <w:link w:val="52"/>
    <w:rPr>
      <w:bCs/>
      <w:spacing w:val="30"/>
      <w:sz w:val="24"/>
      <w:lang w:val="x-none" w:eastAsia="en-US"/>
    </w:rPr>
  </w:style>
  <w:style w:type="character" w:customStyle="1" w:styleId="1Char0">
    <w:name w:val="百姓(1) Char"/>
    <w:link w:val="1a"/>
    <w:rPr>
      <w:rFonts w:ascii="Arial Narrow" w:hAnsi="Arial Narrow"/>
      <w:sz w:val="24"/>
      <w:szCs w:val="24"/>
    </w:rPr>
  </w:style>
  <w:style w:type="character" w:customStyle="1" w:styleId="4Char">
    <w:name w:val="自定义标题4 Char"/>
    <w:link w:val="43"/>
    <w:rPr>
      <w:rFonts w:ascii="Arial" w:eastAsia="仿宋_GB2312" w:hAnsi="Arial"/>
      <w:b/>
      <w:bCs/>
      <w:kern w:val="2"/>
      <w:sz w:val="28"/>
      <w:szCs w:val="28"/>
      <w:lang w:val="x-none" w:eastAsia="x-none"/>
    </w:rPr>
  </w:style>
  <w:style w:type="character" w:customStyle="1" w:styleId="song9">
    <w:name w:val="song9"/>
  </w:style>
  <w:style w:type="character" w:customStyle="1" w:styleId="60">
    <w:name w:val="标题 6字符"/>
    <w:aliases w:val=". (a.)字符,H6字符,BOD 4字符,PIM 6字符,L6字符,Bullet list字符,正文六级标题字符,标题 6(ALT+6)字符,第五层条字符,h6字符,heading 6字符,Heading6字符,Third Subheading字符,l6字符,hsm字符,submodule heading字符,Bullet (Single Lines)字符,Legal Level 1.字符,1.1.1.1.1.1字符,标题七3字符,DO NOT USE_h6字符,cnp字符,h61字符"/>
    <w:link w:val="6"/>
    <w:uiPriority w:val="9"/>
    <w:rPr>
      <w:rFonts w:ascii="Arial" w:eastAsia="黑体" w:hAnsi="Arial"/>
      <w:bCs/>
      <w:kern w:val="2"/>
      <w:sz w:val="28"/>
      <w:szCs w:val="24"/>
      <w:lang w:val="x-none" w:eastAsia="x-none"/>
    </w:rPr>
  </w:style>
  <w:style w:type="character" w:customStyle="1" w:styleId="Char11">
    <w:name w:val="正文文本缩进 Char1"/>
    <w:rPr>
      <w:rFonts w:ascii="Times New Roman" w:eastAsia="宋体" w:hAnsi="Times New Roman" w:cs="Times New Roman" w:hint="default"/>
      <w:szCs w:val="24"/>
    </w:rPr>
  </w:style>
  <w:style w:type="character" w:customStyle="1" w:styleId="CharCharCharCharCharCharCharChar">
    <w:name w:val="标书正文 Char Char Char Char Char Char Char Char"/>
    <w:link w:val="CharCharCharCharCharCharChar"/>
    <w:rPr>
      <w:rFonts w:ascii="宋体" w:eastAsia="宋体" w:hAnsi="宋体" w:cs="Times New Roman"/>
      <w:sz w:val="24"/>
      <w:szCs w:val="24"/>
    </w:rPr>
  </w:style>
  <w:style w:type="character" w:customStyle="1" w:styleId="H6CharChar">
    <w:name w:val="H6 Char Char"/>
    <w:rPr>
      <w:rFonts w:ascii="Arial" w:eastAsia="黑体" w:hAnsi="Arial"/>
      <w:b/>
      <w:bCs/>
      <w:kern w:val="2"/>
      <w:sz w:val="28"/>
      <w:szCs w:val="28"/>
      <w:lang w:val="en-US" w:eastAsia="zh-CN"/>
    </w:rPr>
  </w:style>
  <w:style w:type="character" w:customStyle="1" w:styleId="3Char1">
    <w:name w:val="样式3 Char"/>
    <w:rPr>
      <w:rFonts w:ascii="宋体" w:eastAsia="仿宋_GB2312" w:hAnsi="宋体"/>
      <w:b/>
      <w:bCs/>
      <w:kern w:val="2"/>
      <w:sz w:val="24"/>
      <w:szCs w:val="32"/>
      <w:lang w:val="en-US" w:eastAsia="zh-CN"/>
    </w:rPr>
  </w:style>
  <w:style w:type="character" w:customStyle="1" w:styleId="style221">
    <w:name w:val="style221"/>
    <w:rPr>
      <w:rFonts w:ascii="Arial" w:hAnsi="Arial" w:cs="Arial" w:hint="default"/>
      <w:b/>
      <w:bCs/>
      <w:color w:val="FFA523"/>
      <w:sz w:val="27"/>
      <w:szCs w:val="27"/>
    </w:rPr>
  </w:style>
  <w:style w:type="character" w:customStyle="1" w:styleId="font11">
    <w:name w:val="font11"/>
    <w:rPr>
      <w:sz w:val="18"/>
      <w:szCs w:val="18"/>
    </w:rPr>
  </w:style>
  <w:style w:type="character" w:customStyle="1" w:styleId="HeaderboldChar">
    <w:name w:val="Header bold Char"/>
    <w:aliases w:val="he Char,header odd Char,first Char,heading one Char,Ò³Ã¼ Char,En-tête 1.1 Char,Cover Page Char,h Char Char"/>
    <w:rPr>
      <w:kern w:val="2"/>
      <w:sz w:val="18"/>
      <w:szCs w:val="18"/>
    </w:rPr>
  </w:style>
  <w:style w:type="character" w:customStyle="1" w:styleId="text121">
    <w:name w:val="text_121"/>
    <w:rPr>
      <w:rFonts w:ascii="sө" w:hAnsi="sө" w:hint="default"/>
      <w:color w:val="000000"/>
      <w:sz w:val="15"/>
      <w:szCs w:val="15"/>
    </w:rPr>
  </w:style>
  <w:style w:type="character" w:customStyle="1" w:styleId="Char9">
    <w:name w:val="纯文本 Char"/>
    <w:aliases w:val="普通文字 Char1,普通文字 Char Char,正 文 1 Char,普通文字 Char Char Char Char Char Char Char Char,普通文字 Char Char Char Char Char Char Char Char Char Char Char Char Char,普通文字 Char Char Char Char Char Char Char Char Char Char Char Char Char Char Char Char Char"/>
    <w:link w:val="1b"/>
    <w:rPr>
      <w:rFonts w:ascii="宋体" w:eastAsia="宋体" w:hAnsi="ISOCT" w:cs="Times New Roman"/>
      <w:szCs w:val="20"/>
    </w:rPr>
  </w:style>
  <w:style w:type="character" w:customStyle="1" w:styleId="Chara">
    <w:name w:val="文档正文 Char"/>
    <w:rPr>
      <w:rFonts w:ascii="长城仿宋" w:eastAsia="宋体" w:hAnsi="Times New Roman" w:cs="Times New Roman"/>
      <w:bCs/>
      <w:iCs/>
      <w:kern w:val="0"/>
      <w:sz w:val="28"/>
      <w:szCs w:val="24"/>
    </w:rPr>
  </w:style>
  <w:style w:type="character" w:customStyle="1" w:styleId="af8">
    <w:name w:val="副标题字符"/>
    <w:link w:val="af9"/>
    <w:rPr>
      <w:rFonts w:ascii="Arial" w:eastAsia="宋体" w:hAnsi="Arial" w:cs="Arial"/>
      <w:bCs/>
      <w:color w:val="000000"/>
      <w:kern w:val="0"/>
      <w:sz w:val="24"/>
      <w:szCs w:val="24"/>
      <w:lang w:eastAsia="en-US"/>
    </w:rPr>
  </w:style>
  <w:style w:type="character" w:customStyle="1" w:styleId="CharChar">
    <w:name w:val="文档正文 Char Char"/>
    <w:link w:val="afa"/>
    <w:rPr>
      <w:rFonts w:ascii="仿宋_GB2312" w:eastAsia="仿宋_GB2312" w:hAnsi="Times New Roman" w:cs="Times New Roman"/>
      <w:kern w:val="0"/>
      <w:sz w:val="28"/>
      <w:szCs w:val="20"/>
    </w:rPr>
  </w:style>
  <w:style w:type="character" w:customStyle="1" w:styleId="text1">
    <w:name w:val="text1"/>
    <w:rPr>
      <w:strike w:val="0"/>
      <w:dstrike w:val="0"/>
      <w:sz w:val="18"/>
      <w:szCs w:val="18"/>
      <w:u w:val="none"/>
    </w:rPr>
  </w:style>
  <w:style w:type="character" w:customStyle="1" w:styleId="Charb">
    <w:name w:val="正文内容格式 Char"/>
    <w:link w:val="afb"/>
    <w:rPr>
      <w:rFonts w:ascii="Times New Roman" w:eastAsia="宋体" w:hAnsi="Times New Roman" w:cs="Times New Roman"/>
      <w:kern w:val="0"/>
      <w:sz w:val="24"/>
      <w:szCs w:val="20"/>
      <w:lang w:val="en-US" w:eastAsia="zh-CN"/>
    </w:rPr>
  </w:style>
  <w:style w:type="character" w:customStyle="1" w:styleId="style61">
    <w:name w:val="style61"/>
    <w:rPr>
      <w:rFonts w:ascii="宋体" w:eastAsia="宋体" w:hAnsi="宋体" w:hint="eastAsia"/>
      <w:sz w:val="27"/>
      <w:szCs w:val="27"/>
    </w:rPr>
  </w:style>
  <w:style w:type="character" w:customStyle="1" w:styleId="CharChar30">
    <w:name w:val="Char Char30"/>
    <w:rPr>
      <w:kern w:val="2"/>
      <w:sz w:val="21"/>
      <w:szCs w:val="24"/>
      <w:lang w:val="en-US" w:eastAsia="zh-CN"/>
    </w:rPr>
  </w:style>
  <w:style w:type="character" w:customStyle="1" w:styleId="1c">
    <w:name w:val="行号1"/>
  </w:style>
  <w:style w:type="character" w:customStyle="1" w:styleId="21">
    <w:name w:val="标题 2字符"/>
    <w:aliases w:val="h2字符,Level 2 Topic Heading字符,PIM2字符,H2字符,Heading 2 Hidden字符,Heading 2 CCBS字符,Titre3字符,HD2字符,sect 1.2字符,H21字符,sect 1.21字符,H22字符,sect 1.22字符,H211字符,sect 1.211字符,H23字符,sect 1.23字符,H212字符,sect 1.212字符,第一章 标题 2字符,DO字符,正文二级标题字符,ISO1字符,Underrubrik1字符"/>
    <w:link w:val="20"/>
    <w:rsid w:val="001C017D"/>
    <w:rPr>
      <w:rFonts w:eastAsia="黑体"/>
      <w:bCs/>
      <w:kern w:val="2"/>
      <w:sz w:val="28"/>
      <w:szCs w:val="28"/>
      <w:lang w:eastAsia="x-none"/>
    </w:rPr>
  </w:style>
  <w:style w:type="character" w:customStyle="1" w:styleId="afc">
    <w:name w:val="图表"/>
    <w:rsid w:val="00A025F9"/>
    <w:rPr>
      <w:rFonts w:eastAsia="宋体"/>
      <w:sz w:val="28"/>
    </w:rPr>
  </w:style>
  <w:style w:type="character" w:customStyle="1" w:styleId="textnomal">
    <w:name w:val="textnomal"/>
  </w:style>
  <w:style w:type="character" w:customStyle="1" w:styleId="specifications1">
    <w:name w:val="specifications1"/>
    <w:rPr>
      <w:rFonts w:ascii="Arial" w:hAnsi="Arial" w:cs="Arial" w:hint="default"/>
      <w:i/>
      <w:iCs/>
      <w:strike w:val="0"/>
      <w:dstrike w:val="0"/>
      <w:color w:val="FF3300"/>
      <w:sz w:val="20"/>
      <w:szCs w:val="20"/>
      <w:u w:val="none"/>
    </w:rPr>
  </w:style>
  <w:style w:type="character" w:customStyle="1" w:styleId="2Char1">
    <w:name w:val="标题 2 Char"/>
    <w:uiPriority w:val="9"/>
    <w:rPr>
      <w:rFonts w:ascii="Cambria" w:eastAsia="宋体" w:hAnsi="Cambria"/>
      <w:b/>
      <w:bCs/>
      <w:sz w:val="32"/>
      <w:szCs w:val="32"/>
    </w:rPr>
  </w:style>
  <w:style w:type="character" w:customStyle="1" w:styleId="bvr1">
    <w:name w:val="bvr1"/>
    <w:rPr>
      <w:rFonts w:ascii="宋体" w:eastAsia="宋体" w:hAnsi="宋体" w:hint="eastAsia"/>
      <w:color w:val="000000"/>
      <w:sz w:val="24"/>
      <w:szCs w:val="24"/>
    </w:rPr>
  </w:style>
  <w:style w:type="character" w:customStyle="1" w:styleId="2CharChar">
    <w:name w:val="正文 + 首行缩进:  2 字符 Char Char"/>
    <w:link w:val="2Char2"/>
    <w:rPr>
      <w:rFonts w:ascii="Times New Roman" w:eastAsia="宋体" w:hAnsi="Times New Roman" w:cs="宋体"/>
      <w:szCs w:val="20"/>
    </w:rPr>
  </w:style>
  <w:style w:type="character" w:customStyle="1" w:styleId="Charc">
    <w:name w:val="正文样式 Char"/>
    <w:link w:val="afd"/>
    <w:rPr>
      <w:rFonts w:ascii="Times New Roman" w:eastAsia="宋体" w:hAnsi="Times New Roman" w:cs="宋体"/>
      <w:b/>
      <w:kern w:val="0"/>
      <w:sz w:val="24"/>
      <w:szCs w:val="20"/>
    </w:rPr>
  </w:style>
  <w:style w:type="character" w:customStyle="1" w:styleId="CharChar33">
    <w:name w:val="Char Char33"/>
    <w:rPr>
      <w:kern w:val="2"/>
      <w:sz w:val="21"/>
      <w:szCs w:val="24"/>
      <w:shd w:val="clear" w:color="auto" w:fill="000080"/>
    </w:rPr>
  </w:style>
  <w:style w:type="character" w:customStyle="1" w:styleId="style11">
    <w:name w:val="style11"/>
    <w:rPr>
      <w:b/>
      <w:bCs/>
      <w:color w:val="CC0000"/>
    </w:rPr>
  </w:style>
  <w:style w:type="character" w:customStyle="1" w:styleId="90">
    <w:name w:val="标题 9字符"/>
    <w:aliases w:val="ft字符,ft1字符,table字符,heading 9字符,t字符,table left字符,tl字符,HF字符,figures字符,9字符,Appendix字符,Code eg's字符,PIM 9字符,h9字符,Legal Level 1.1.1.1.字符,huh字符,不用9字符,(use for tables)字符,标字符,三级标题字符,liste[3]字符,Legal Level 1.1.1.1.1字符,Legal Level 1.1.1.1.2字符,H9字符,PIM 91字符"/>
    <w:link w:val="9"/>
    <w:uiPriority w:val="9"/>
    <w:rPr>
      <w:rFonts w:ascii="Arial" w:eastAsia="黑体" w:hAnsi="Arial"/>
      <w:kern w:val="2"/>
      <w:sz w:val="24"/>
      <w:szCs w:val="21"/>
      <w:lang w:val="x-none" w:eastAsia="x-none"/>
    </w:rPr>
  </w:style>
  <w:style w:type="character" w:customStyle="1" w:styleId="afe">
    <w:name w:val="样式 宋体"/>
    <w:rPr>
      <w:rFonts w:ascii="宋体" w:hAnsi="宋体"/>
      <w:sz w:val="24"/>
    </w:r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Pr>
      <w:rFonts w:eastAsia="宋体"/>
      <w:kern w:val="2"/>
      <w:sz w:val="21"/>
      <w:lang w:val="en-US" w:eastAsia="zh-CN"/>
    </w:rPr>
  </w:style>
  <w:style w:type="character" w:customStyle="1" w:styleId="v151">
    <w:name w:val="v151"/>
    <w:rPr>
      <w:sz w:val="18"/>
      <w:szCs w:val="18"/>
    </w:rPr>
  </w:style>
  <w:style w:type="character" w:customStyle="1" w:styleId="newChar">
    <w:name w:val="正文new Char"/>
    <w:link w:val="new"/>
    <w:rPr>
      <w:rFonts w:ascii="宋体" w:hAnsi="宋体"/>
      <w:szCs w:val="21"/>
    </w:rPr>
  </w:style>
  <w:style w:type="character" w:customStyle="1" w:styleId="CharChar0">
    <w:name w:val="段 Char Char"/>
    <w:link w:val="aff"/>
    <w:rPr>
      <w:rFonts w:ascii="宋体"/>
      <w:lang w:val="en-US" w:eastAsia="zh-CN" w:bidi="ar-SA"/>
    </w:rPr>
  </w:style>
  <w:style w:type="character" w:customStyle="1" w:styleId="50025Char">
    <w:name w:val="样式 标题 5 + 段前: 0 磅 段后: 0 磅 行距: 固定值 25 磅 Char"/>
    <w:link w:val="50025"/>
    <w:rPr>
      <w:rFonts w:eastAsia="仿宋_GB2312"/>
      <w:bCs/>
      <w:sz w:val="24"/>
    </w:rPr>
  </w:style>
  <w:style w:type="character" w:customStyle="1" w:styleId="CharChar1">
    <w:name w:val="样式 文档正文 Char + (西文) 宋体 (中文) 宋体 小四 黑色 Char"/>
    <w:link w:val="Chard"/>
    <w:rPr>
      <w:rFonts w:ascii="宋体" w:eastAsia="宋体" w:hAnsi="Times New Roman" w:cs="Times New Roman"/>
      <w:color w:val="000000"/>
      <w:sz w:val="24"/>
      <w:szCs w:val="24"/>
    </w:rPr>
  </w:style>
  <w:style w:type="character" w:customStyle="1" w:styleId="1d">
    <w:name w:val="页码1"/>
  </w:style>
  <w:style w:type="character" w:customStyle="1" w:styleId="23">
    <w:name w:val="列表项目符号 2字符"/>
    <w:aliases w:val="列表项目符号 2（）字符"/>
    <w:link w:val="24"/>
    <w:rPr>
      <w:rFonts w:eastAsia="仿宋_GB2312"/>
      <w:kern w:val="2"/>
      <w:sz w:val="24"/>
      <w:szCs w:val="24"/>
      <w:lang w:val="x-none" w:eastAsia="x-none"/>
    </w:rPr>
  </w:style>
  <w:style w:type="character" w:customStyle="1" w:styleId="CharChar28">
    <w:name w:val="Char Char28"/>
    <w:rPr>
      <w:rFonts w:ascii="Calibri" w:hAnsi="Calibri"/>
      <w:kern w:val="2"/>
      <w:sz w:val="24"/>
      <w:szCs w:val="18"/>
    </w:rPr>
  </w:style>
  <w:style w:type="character" w:customStyle="1" w:styleId="aff0">
    <w:name w:val="标题字符"/>
    <w:link w:val="aff1"/>
    <w:rPr>
      <w:rFonts w:ascii="Arial" w:eastAsia="宋体" w:hAnsi="Arial" w:cs="Arial"/>
      <w:b/>
      <w:bCs/>
      <w:sz w:val="32"/>
      <w:szCs w:val="32"/>
    </w:rPr>
  </w:style>
  <w:style w:type="character" w:customStyle="1" w:styleId="emailstyle18">
    <w:name w:val="emailstyle18"/>
  </w:style>
  <w:style w:type="character" w:customStyle="1" w:styleId="aff2">
    <w:name w:val="脚注文本字符"/>
    <w:link w:val="aff3"/>
    <w:rPr>
      <w:rFonts w:ascii="Arial" w:eastAsia="宋体" w:hAnsi="Arial" w:cs="Times New Roman"/>
      <w:bCs/>
      <w:color w:val="000000"/>
      <w:kern w:val="0"/>
      <w:sz w:val="20"/>
      <w:szCs w:val="20"/>
      <w:lang w:eastAsia="en-US"/>
    </w:rPr>
  </w:style>
  <w:style w:type="character" w:customStyle="1" w:styleId="HTMLChar">
    <w:name w:val="HTML 地址 Char"/>
    <w:link w:val="HTML1"/>
    <w:rPr>
      <w:rFonts w:ascii="Arial" w:eastAsia="宋体" w:hAnsi="Arial" w:cs="Times New Roman"/>
      <w:bCs/>
      <w:i/>
      <w:iCs/>
      <w:color w:val="000000"/>
      <w:kern w:val="0"/>
      <w:sz w:val="20"/>
      <w:szCs w:val="20"/>
      <w:lang w:eastAsia="en-US"/>
    </w:rPr>
  </w:style>
  <w:style w:type="character" w:customStyle="1" w:styleId="ht09151">
    <w:name w:val="ht09151"/>
    <w:rPr>
      <w:rFonts w:ascii="宋体" w:eastAsia="宋体" w:hAnsi="宋体" w:hint="eastAsia"/>
      <w:sz w:val="18"/>
      <w:szCs w:val="18"/>
    </w:rPr>
  </w:style>
  <w:style w:type="character" w:customStyle="1" w:styleId="MMTopic3Char">
    <w:name w:val="MM Topic 3 Char"/>
    <w:link w:val="MMTopic3"/>
    <w:rPr>
      <w:rFonts w:ascii="Calibri" w:eastAsia="宋体" w:hAnsi="Calibri" w:cs="Times New Roman"/>
      <w:b/>
      <w:bCs/>
      <w:sz w:val="32"/>
      <w:szCs w:val="32"/>
    </w:rPr>
  </w:style>
  <w:style w:type="character" w:customStyle="1" w:styleId="ttag">
    <w:name w:val="t_tag"/>
  </w:style>
  <w:style w:type="character" w:customStyle="1" w:styleId="11">
    <w:name w:val="标题 1字符"/>
    <w:aliases w:val="H1字符,l1字符,PIM 1字符,h1字符,123321字符,Title1字符,卷标题字符,1st level字符,Section Head字符,1字符,H11字符,H12字符,H13字符,H14字符,H15字符,H16字符,H17字符,1.0字符,第 ？ 章字符,prop字符,app heading 1字符,app heading 11字符,app heading 12字符,app heading 111字符,app heading 13字符,Heading 11字符,章节字符"/>
    <w:link w:val="1"/>
    <w:rsid w:val="000312FD"/>
    <w:rPr>
      <w:rFonts w:eastAsia="黑体"/>
      <w:bCs/>
      <w:kern w:val="44"/>
      <w:sz w:val="32"/>
      <w:szCs w:val="30"/>
      <w:lang w:eastAsia="x-none"/>
    </w:rPr>
  </w:style>
  <w:style w:type="character" w:customStyle="1" w:styleId="Chare">
    <w:name w:val="表格内容 Char"/>
    <w:link w:val="aff4"/>
    <w:rPr>
      <w:rFonts w:ascii="Times New Roman" w:eastAsia="宋体" w:hAnsi="Times New Roman" w:cs="Times New Roman"/>
      <w:kern w:val="0"/>
      <w:szCs w:val="20"/>
    </w:rPr>
  </w:style>
  <w:style w:type="character" w:customStyle="1" w:styleId="CharChar26">
    <w:name w:val="Char Char26"/>
    <w:rPr>
      <w:kern w:val="2"/>
      <w:sz w:val="24"/>
      <w:szCs w:val="24"/>
    </w:rPr>
  </w:style>
  <w:style w:type="character" w:customStyle="1" w:styleId="3h3Heading3-Level3HeadH00Char">
    <w:name w:val="样式 标题 3h3Heading 3 -Level 3 HeadH + 段前: 0 磅 段后: 0 磅 Char"/>
    <w:link w:val="3h3Heading3-Level3HeadH00"/>
    <w:rPr>
      <w:rFonts w:ascii="宋体" w:hAnsi="宋体" w:cs="宋体"/>
      <w:b/>
      <w:bCs/>
      <w:color w:val="000000"/>
      <w:sz w:val="24"/>
      <w:szCs w:val="24"/>
    </w:rPr>
  </w:style>
  <w:style w:type="character" w:styleId="aff5">
    <w:name w:val="footnote reference"/>
    <w:rPr>
      <w:vertAlign w:val="superscript"/>
    </w:rPr>
  </w:style>
  <w:style w:type="character" w:customStyle="1" w:styleId="Charf">
    <w:name w:val="列出段落 Char"/>
    <w:link w:val="25"/>
    <w:uiPriority w:val="34"/>
    <w:rPr>
      <w:rFonts w:ascii="Times New Roman" w:eastAsia="宋体" w:hAnsi="Times New Roman" w:cs="Times New Roman"/>
      <w:szCs w:val="24"/>
      <w:lang w:val="en-US" w:eastAsia="zh-CN"/>
    </w:rPr>
  </w:style>
  <w:style w:type="character" w:customStyle="1" w:styleId="Charf0">
    <w:name w:val="正文首行缩进 Char"/>
    <w:link w:val="1e"/>
    <w:rPr>
      <w:rFonts w:ascii="Times New Roman" w:eastAsia="宋体" w:hAnsi="Times New Roman" w:cs="Times New Roman"/>
      <w:i w:val="0"/>
      <w:iCs w:val="0"/>
      <w:szCs w:val="24"/>
    </w:rPr>
  </w:style>
  <w:style w:type="character" w:customStyle="1" w:styleId="2Char3">
    <w:name w:val="正文文本缩进 2 Char"/>
    <w:aliases w:val="正文文本缩进（封面底部） Char"/>
    <w:link w:val="210"/>
    <w:rPr>
      <w:rFonts w:ascii="宋体" w:eastAsia="宋体" w:hAnsi="Times New Roman" w:cs="Times New Roman"/>
      <w:sz w:val="24"/>
      <w:szCs w:val="20"/>
    </w:rPr>
  </w:style>
  <w:style w:type="character" w:customStyle="1" w:styleId="Charf1">
    <w:name w:val="信息标题 Char"/>
    <w:link w:val="1f"/>
    <w:rPr>
      <w:rFonts w:ascii="Arial" w:eastAsia="宋体" w:hAnsi="Arial" w:cs="Arial"/>
      <w:bCs/>
      <w:color w:val="000000"/>
      <w:kern w:val="0"/>
      <w:sz w:val="24"/>
      <w:szCs w:val="24"/>
      <w:shd w:val="pct20" w:color="auto" w:fill="auto"/>
      <w:lang w:eastAsia="en-US"/>
    </w:rPr>
  </w:style>
  <w:style w:type="character" w:customStyle="1" w:styleId="Charf2">
    <w:name w:val="重庆_正文样式 Char"/>
    <w:link w:val="aff6"/>
    <w:rPr>
      <w:rFonts w:ascii="Times New Roman" w:eastAsia="宋体" w:hAnsi="Times New Roman" w:cs="Times New Roman"/>
      <w:kern w:val="0"/>
      <w:sz w:val="28"/>
      <w:szCs w:val="28"/>
    </w:rPr>
  </w:style>
  <w:style w:type="character" w:customStyle="1" w:styleId="apple-converted-space">
    <w:name w:val="apple-converted-space"/>
  </w:style>
  <w:style w:type="character" w:customStyle="1" w:styleId="31">
    <w:name w:val="标题 3字符"/>
    <w:aliases w:val="H3字符,h3字符,正文三级标题字符,l3字符,CT字符,heading 3字符,3rd level字符,Title3字符,Map字符,H31字符,Heading 3 - old字符,sect1.2.3字符,Bold Head字符,bh字符,level_3字符,PIM 3字符,Level 3 Head字符,prop3字符,3字符,3heading字符,Heading 31字符,Level 3 Topic Heading字符,list 3字符,Head 3字符,BOD 0字符,L3字符"/>
    <w:link w:val="30"/>
    <w:rsid w:val="001C017D"/>
    <w:rPr>
      <w:rFonts w:eastAsiaTheme="majorEastAsia"/>
      <w:bCs/>
      <w:sz w:val="28"/>
      <w:szCs w:val="32"/>
      <w:lang w:val="x-none" w:eastAsia="x-none"/>
    </w:rPr>
  </w:style>
  <w:style w:type="character" w:customStyle="1" w:styleId="Charf3">
    <w:name w:val="正文缩进 Char"/>
    <w:aliases w:val="正文缩进 Char1 Char1,正文（首行缩进两字） Char Char1,bt Char,表格 Char Char,ALT+Z Char1,缩进 Char1,正文非缩进 Char Char Char1,正文非缩进 Char Char2,正文1 Char1 Char,段1 Char Char,ALT+Z Char Char,缩进 Char Char,正文非缩进 Char Char Char Char,正文非缩进 Char Char1 Char"/>
    <w:link w:val="42"/>
    <w:rPr>
      <w:rFonts w:ascii="Times New Roman" w:eastAsia="仿宋_GB2312" w:hAnsi="Times New Roman" w:cs="Times New Roman"/>
      <w:sz w:val="24"/>
      <w:szCs w:val="24"/>
    </w:rPr>
  </w:style>
  <w:style w:type="character" w:customStyle="1" w:styleId="aff7">
    <w:name w:val="题注字符"/>
    <w:aliases w:val="题注-QBPT字符,题注 Char Char Char Char1字符,题注 Char Char Char Char Char字符,题注 Char Char Char Char Char Char Char Char Char字符,题注1 Char字符,题注 Char Char Char1 Char字符,题注 Char Char Char Char1 Char Char Char Char字符,题注 Char Char字符,题注 Char Char Char Char1 Char字符"/>
    <w:link w:val="aff8"/>
    <w:rPr>
      <w:rFonts w:ascii="Arial" w:eastAsia="黑体" w:hAnsi="Arial" w:cs="Arial"/>
      <w:szCs w:val="20"/>
    </w:rPr>
  </w:style>
  <w:style w:type="character" w:customStyle="1" w:styleId="MSOParaCharChar">
    <w:name w:val="MSO_Para Char Char"/>
    <w:link w:val="MSOParaChar"/>
    <w:rPr>
      <w:rFonts w:ascii="Palatino Linotype" w:hAnsi="Palatino Linotype"/>
      <w:szCs w:val="60"/>
      <w:lang w:val="en-US" w:eastAsia="en-US" w:bidi="ar-SA"/>
    </w:rPr>
  </w:style>
  <w:style w:type="character" w:customStyle="1" w:styleId="aff9">
    <w:name w:val="注释文本字符"/>
    <w:link w:val="affa"/>
    <w:rPr>
      <w:rFonts w:ascii="Arial" w:eastAsia="宋体" w:hAnsi="Arial" w:cs="Times New Roman"/>
      <w:bCs/>
      <w:color w:val="000000"/>
      <w:kern w:val="0"/>
      <w:sz w:val="20"/>
      <w:szCs w:val="20"/>
      <w:lang w:eastAsia="en-US"/>
    </w:rPr>
  </w:style>
  <w:style w:type="character" w:customStyle="1" w:styleId="CharChar24">
    <w:name w:val="Char Char24"/>
    <w:rPr>
      <w:rFonts w:ascii="Arial" w:hAnsi="Arial"/>
      <w:bCs/>
      <w:color w:val="000000"/>
      <w:lang w:eastAsia="en-US"/>
    </w:rPr>
  </w:style>
  <w:style w:type="character" w:customStyle="1" w:styleId="1Char1">
    <w:name w:val="段1 Char1"/>
    <w:rPr>
      <w:rFonts w:ascii="Times New Roman" w:eastAsia="仿宋_GB2312" w:hAnsi="Times New Roman" w:cs="Times New Roman"/>
      <w:sz w:val="24"/>
      <w:szCs w:val="24"/>
    </w:rPr>
  </w:style>
  <w:style w:type="character" w:customStyle="1" w:styleId="Charf4">
    <w:name w:val="日期 Char"/>
    <w:link w:val="26"/>
    <w:rPr>
      <w:rFonts w:ascii="Times New Roman" w:eastAsia="宋体" w:hAnsi="Times New Roman" w:cs="Times New Roman"/>
      <w:szCs w:val="24"/>
      <w:lang w:val="en-US" w:eastAsia="zh-CN"/>
    </w:rPr>
  </w:style>
  <w:style w:type="character" w:customStyle="1" w:styleId="2Char4">
    <w:name w:val="正文文本 2 Char"/>
    <w:link w:val="211"/>
    <w:rPr>
      <w:rFonts w:ascii="Times New Roman" w:eastAsia="宋体" w:hAnsi="Times New Roman" w:cs="Times New Roman"/>
      <w:sz w:val="24"/>
      <w:szCs w:val="24"/>
    </w:rPr>
  </w:style>
  <w:style w:type="character" w:customStyle="1" w:styleId="HTMLChar0">
    <w:name w:val="HTML 预设格式 Char"/>
    <w:link w:val="HTML10"/>
    <w:rPr>
      <w:rFonts w:ascii="Courier New" w:eastAsia="宋体" w:hAnsi="Courier New" w:cs="Courier New"/>
      <w:bCs/>
      <w:color w:val="000000"/>
      <w:kern w:val="0"/>
      <w:sz w:val="20"/>
      <w:szCs w:val="20"/>
      <w:lang w:eastAsia="en-US"/>
    </w:rPr>
  </w:style>
  <w:style w:type="character" w:customStyle="1" w:styleId="xx1">
    <w:name w:val="xx1"/>
  </w:style>
  <w:style w:type="character" w:customStyle="1" w:styleId="apple-style-span">
    <w:name w:val="apple-style-span"/>
  </w:style>
  <w:style w:type="character" w:customStyle="1" w:styleId="1f0">
    <w:name w:val="页码1"/>
  </w:style>
  <w:style w:type="character" w:customStyle="1" w:styleId="50">
    <w:name w:val="标题 5字符"/>
    <w:aliases w:val="h5字符,dash字符,ds字符,dd字符,H5字符,ITT t5字符,PA Pico Section字符,H5-Heading 5字符,l5字符,heading5字符,PIM 5字符,heading 5字符,Level 3 - i字符,Roman list字符,第四层条字符,第五层字符,五级标题字符,第四层条1字符,第四层条2字符,第四层条3字符,第四层条4字符,第四层条5字符,第四层条6字符,第四层条7字符,第四层条8字符,第四层条9字符,第四层条10字符,第四层条11字符,hm字符"/>
    <w:link w:val="5"/>
    <w:rsid w:val="00807BBB"/>
    <w:rPr>
      <w:b/>
      <w:bCs/>
      <w:kern w:val="2"/>
      <w:sz w:val="24"/>
      <w:szCs w:val="28"/>
      <w:lang w:val="x-none" w:eastAsia="x-none"/>
    </w:rPr>
  </w:style>
  <w:style w:type="character" w:customStyle="1" w:styleId="Charf5">
    <w:name w:val="正文文本缩进 Char"/>
    <w:aliases w:val="PI Char,正文文字首行缩进 Char,特点标题 Char,Body Text 2 Char,上海中望标准正文（首行缩进两字） Char,正文文字缩进 Char,正文文字缩进2 Char,正文文本缩进（封面中部） Char"/>
    <w:link w:val="1f1"/>
    <w:rPr>
      <w:rFonts w:ascii="Calibri" w:eastAsia="宋体" w:hAnsi="Calibri" w:cs="Times New Roman"/>
      <w:sz w:val="24"/>
      <w:szCs w:val="24"/>
    </w:rPr>
  </w:style>
  <w:style w:type="character" w:customStyle="1" w:styleId="4CharChar">
    <w:name w:val="标书标题4 Char Char"/>
    <w:link w:val="4Char0"/>
    <w:rPr>
      <w:rFonts w:ascii="宋体" w:hAnsi="宋体"/>
      <w:bCs/>
      <w:snapToGrid w:val="0"/>
      <w:kern w:val="2"/>
      <w:sz w:val="24"/>
      <w:szCs w:val="24"/>
      <w:lang w:eastAsia="x-none"/>
    </w:rPr>
  </w:style>
  <w:style w:type="character" w:customStyle="1" w:styleId="MSOListBullet2Char">
    <w:name w:val="MSO_ListBullet2 Char"/>
    <w:link w:val="MSOListBullet20"/>
    <w:rPr>
      <w:rFonts w:ascii="Palatino Linotype" w:hAnsi="Palatino Linotype" w:cs="Palatino"/>
      <w:szCs w:val="21"/>
      <w:lang w:val="en-US" w:eastAsia="en-US" w:bidi="ar-SA"/>
    </w:rPr>
  </w:style>
  <w:style w:type="character" w:customStyle="1" w:styleId="StyleListBullet1Char">
    <w:name w:val="Style List Bullet1 Char"/>
    <w:link w:val="StyleListBullet1"/>
    <w:rPr>
      <w:rFonts w:ascii="Arial" w:eastAsia="仿宋_GB2312" w:hAnsi="Arial"/>
      <w:bCs/>
      <w:kern w:val="2"/>
      <w:sz w:val="24"/>
      <w:szCs w:val="24"/>
    </w:rPr>
  </w:style>
  <w:style w:type="character" w:customStyle="1" w:styleId="1Char2">
    <w:name w:val="编号1 Char"/>
    <w:rPr>
      <w:rFonts w:eastAsia="宋体"/>
      <w:kern w:val="2"/>
      <w:sz w:val="24"/>
      <w:szCs w:val="24"/>
      <w:lang w:val="en-US" w:eastAsia="zh-CN"/>
    </w:rPr>
  </w:style>
  <w:style w:type="character" w:customStyle="1" w:styleId="Char12">
    <w:name w:val="正文格式 Char1"/>
    <w:link w:val="affb"/>
    <w:rPr>
      <w:rFonts w:ascii="仿宋_GB2312" w:eastAsia="仿宋_GB2312" w:hAnsi="宋体" w:cs="Times New Roman"/>
      <w:snapToGrid w:val="0"/>
      <w:kern w:val="0"/>
      <w:sz w:val="24"/>
      <w:szCs w:val="24"/>
    </w:rPr>
  </w:style>
  <w:style w:type="character" w:customStyle="1" w:styleId="1Char3">
    <w:name w:val="样式1 Char"/>
    <w:link w:val="1f2"/>
    <w:rPr>
      <w:rFonts w:ascii="宋体" w:eastAsia="宋体" w:hAnsi="宋体" w:cs="Times New Roman"/>
      <w:sz w:val="24"/>
      <w:szCs w:val="24"/>
    </w:rPr>
  </w:style>
  <w:style w:type="character" w:customStyle="1" w:styleId="2CharChar0">
    <w:name w:val="标书标题2 Char Char"/>
    <w:link w:val="2Char5"/>
    <w:rPr>
      <w:rFonts w:eastAsia="黑体"/>
      <w:bCs/>
      <w:kern w:val="44"/>
      <w:sz w:val="28"/>
      <w:szCs w:val="44"/>
      <w:lang w:eastAsia="x-none"/>
    </w:rPr>
  </w:style>
  <w:style w:type="character" w:customStyle="1" w:styleId="Charf6">
    <w:name w:val="称呼 Char"/>
    <w:link w:val="1f3"/>
    <w:rPr>
      <w:rFonts w:ascii="Arial" w:eastAsia="宋体" w:hAnsi="Arial" w:cs="Times New Roman"/>
      <w:bCs/>
      <w:color w:val="000000"/>
      <w:kern w:val="0"/>
      <w:sz w:val="20"/>
      <w:szCs w:val="20"/>
      <w:lang w:eastAsia="en-US"/>
    </w:rPr>
  </w:style>
  <w:style w:type="character" w:customStyle="1" w:styleId="contest1">
    <w:name w:val="contest1"/>
    <w:rPr>
      <w:color w:val="333333"/>
      <w:sz w:val="20"/>
      <w:szCs w:val="20"/>
    </w:rPr>
  </w:style>
  <w:style w:type="character" w:customStyle="1" w:styleId="Charf7">
    <w:name w:val="标准正文 Char"/>
    <w:link w:val="affc"/>
    <w:rPr>
      <w:rFonts w:ascii="Times New Roman" w:eastAsia="宋体" w:hAnsi="Times New Roman" w:cs="宋体"/>
      <w:sz w:val="24"/>
      <w:szCs w:val="20"/>
    </w:rPr>
  </w:style>
  <w:style w:type="character" w:customStyle="1" w:styleId="song10">
    <w:name w:val="song10"/>
  </w:style>
  <w:style w:type="character" w:styleId="affd">
    <w:name w:val="Strong"/>
    <w:qFormat/>
    <w:rPr>
      <w:b/>
      <w:bCs/>
    </w:rPr>
  </w:style>
  <w:style w:type="character" w:customStyle="1" w:styleId="70">
    <w:name w:val="标题 7字符"/>
    <w:aliases w:val="h7字符,st字符,SDL title字符,NICMAN Heading 7字符,PIM 7字符,letter list字符,Para no numbering字符,sdf字符,Legal Level 1.1.字符,不用字符,(use for appendix)字符,liste[1]字符,L7字符,1.标题 6字符,表名字符,H7字符,PIM 71字符,H71字符,PIM 72字符,H72字符,PIM 73字符,PIM 74字符,PIM 75字符,H73字符,PIM 711字符"/>
    <w:link w:val="7"/>
    <w:uiPriority w:val="9"/>
    <w:rPr>
      <w:b/>
      <w:bCs/>
      <w:kern w:val="2"/>
      <w:sz w:val="24"/>
      <w:szCs w:val="24"/>
      <w:lang w:val="x-none" w:eastAsia="x-none"/>
    </w:rPr>
  </w:style>
  <w:style w:type="character" w:customStyle="1" w:styleId="2Char6">
    <w:name w:val="正文首行缩进 2 Char"/>
    <w:link w:val="212"/>
    <w:rPr>
      <w:rFonts w:ascii="Times New Roman" w:eastAsia="宋体" w:hAnsi="Times New Roman" w:cs="Times New Roman"/>
      <w:sz w:val="24"/>
      <w:szCs w:val="18"/>
    </w:rPr>
  </w:style>
  <w:style w:type="character" w:customStyle="1" w:styleId="Charf8">
    <w:name w:val="签名 Char"/>
    <w:link w:val="1f4"/>
    <w:rPr>
      <w:rFonts w:ascii="Arial" w:eastAsia="宋体" w:hAnsi="Arial" w:cs="Times New Roman"/>
      <w:bCs/>
      <w:color w:val="000000"/>
      <w:kern w:val="0"/>
      <w:sz w:val="20"/>
      <w:szCs w:val="20"/>
      <w:lang w:eastAsia="en-US"/>
    </w:rPr>
  </w:style>
  <w:style w:type="character" w:customStyle="1" w:styleId="un1">
    <w:name w:val="un1"/>
  </w:style>
  <w:style w:type="character" w:customStyle="1" w:styleId="Charf9">
    <w:name w:val="七章格式正文 Char"/>
    <w:link w:val="affe"/>
    <w:rPr>
      <w:rFonts w:ascii="Times New Roman" w:eastAsia="宋体" w:hAnsi="Times New Roman" w:cs="Times New Roman"/>
      <w:sz w:val="28"/>
      <w:szCs w:val="24"/>
    </w:rPr>
  </w:style>
  <w:style w:type="character" w:styleId="FollowedHyperlink">
    <w:name w:val="FollowedHyperlink"/>
    <w:rPr>
      <w:color w:val="800080"/>
      <w:u w:val="single"/>
    </w:rPr>
  </w:style>
  <w:style w:type="character" w:customStyle="1" w:styleId="Charfa">
    <w:name w:val="仿宋三号正文 Char"/>
    <w:link w:val="afff"/>
    <w:rPr>
      <w:rFonts w:ascii="仿宋_GB2312" w:eastAsia="仿宋_GB2312" w:hAnsi="仿宋_GB2312" w:cs="Times New Roman"/>
      <w:bCs/>
      <w:sz w:val="32"/>
      <w:szCs w:val="32"/>
      <w:lang w:val="en-US" w:eastAsia="zh-CN"/>
    </w:rPr>
  </w:style>
  <w:style w:type="character" w:customStyle="1" w:styleId="3CharChar">
    <w:name w:val="标书标题3 Char Char"/>
    <w:link w:val="3Char2"/>
    <w:rPr>
      <w:b/>
      <w:bCs/>
      <w:kern w:val="28"/>
      <w:sz w:val="28"/>
      <w:szCs w:val="32"/>
      <w:lang w:val="x-none" w:eastAsia="x-none"/>
    </w:rPr>
  </w:style>
  <w:style w:type="character" w:customStyle="1" w:styleId="CharCharChar">
    <w:name w:val="正文首行缩进两字符 Char Char Char"/>
    <w:link w:val="CharChar2"/>
    <w:rPr>
      <w:rFonts w:ascii="Times New Roman" w:eastAsia="宋体" w:hAnsi="Times New Roman" w:cs="Times New Roman"/>
      <w:sz w:val="24"/>
      <w:szCs w:val="24"/>
    </w:rPr>
  </w:style>
  <w:style w:type="character" w:customStyle="1" w:styleId="CharChar31">
    <w:name w:val="Char Char31"/>
    <w:rPr>
      <w:kern w:val="2"/>
      <w:sz w:val="18"/>
      <w:szCs w:val="18"/>
    </w:rPr>
  </w:style>
  <w:style w:type="character" w:customStyle="1" w:styleId="Charfb">
    <w:name w:val="标书正文格式 Char"/>
    <w:link w:val="afff0"/>
    <w:rPr>
      <w:rFonts w:eastAsia="仿宋_GB2312"/>
      <w:sz w:val="30"/>
      <w:szCs w:val="24"/>
      <w:lang w:val="en-US" w:eastAsia="zh-CN" w:bidi="ar-SA"/>
    </w:rPr>
  </w:style>
  <w:style w:type="character" w:customStyle="1" w:styleId="Charfc">
    <w:name w:val="正文段落 Char"/>
    <w:link w:val="afff1"/>
    <w:rPr>
      <w:rFonts w:ascii="宋体" w:eastAsia="宋体" w:hAnsi="宋体" w:cs="宋体"/>
      <w:bCs/>
      <w:sz w:val="24"/>
      <w:szCs w:val="20"/>
    </w:rPr>
  </w:style>
  <w:style w:type="character" w:customStyle="1" w:styleId="bdBodybybodyb-heading1heading2bheading1body-heaChar">
    <w:name w:val="样式 正文文本bdBodybybodyb-heading 1/heading 2bheading1body-hea... Char"/>
    <w:link w:val="bdBodybybodyb-heading1heading2bheading1body-hea"/>
    <w:rPr>
      <w:rFonts w:ascii="Calibri" w:hAnsi="Calibri"/>
      <w:sz w:val="24"/>
      <w:lang w:eastAsia="en-US"/>
    </w:rPr>
  </w:style>
  <w:style w:type="character" w:customStyle="1" w:styleId="bodyChar">
    <w:name w:val="body Char"/>
    <w:link w:val="body"/>
    <w:rPr>
      <w:rFonts w:ascii="宋体" w:hAnsi="謘?崎?"/>
      <w:sz w:val="24"/>
      <w:szCs w:val="24"/>
    </w:rPr>
  </w:style>
  <w:style w:type="character" w:customStyle="1" w:styleId="1f5">
    <w:name w:val="访问过的超链接1"/>
    <w:rPr>
      <w:color w:val="800080"/>
      <w:u w:val="single"/>
    </w:rPr>
  </w:style>
  <w:style w:type="character" w:customStyle="1" w:styleId="Charfd">
    <w:name w:val="注释标题 Char"/>
    <w:link w:val="1f6"/>
    <w:rPr>
      <w:rFonts w:ascii="Times New Roman" w:eastAsia="宋体" w:hAnsi="Times New Roman" w:cs="Times New Roman"/>
      <w:szCs w:val="24"/>
    </w:rPr>
  </w:style>
  <w:style w:type="character" w:customStyle="1" w:styleId="4h4FirstSubheadingH4sect1234RefHeadingChar">
    <w:name w:val="样式 标题 4第三层条第四层h4First SubheadingH4sect 1.2.3.4Ref Heading... Char"/>
    <w:link w:val="4h4FirstSubheadingH4sect1234RefHeading"/>
    <w:rPr>
      <w:rFonts w:eastAsia="黑体"/>
      <w:bCs/>
      <w:kern w:val="2"/>
      <w:sz w:val="24"/>
      <w:szCs w:val="28"/>
      <w:lang w:val="x-none" w:eastAsia="x-none"/>
    </w:rPr>
  </w:style>
  <w:style w:type="character" w:customStyle="1" w:styleId="CharChar32">
    <w:name w:val="Char Char32"/>
    <w:rPr>
      <w:rFonts w:ascii="Arial" w:hAnsi="Arial" w:cs="Arial"/>
      <w:b/>
      <w:bCs/>
      <w:kern w:val="2"/>
      <w:sz w:val="32"/>
      <w:szCs w:val="32"/>
    </w:rPr>
  </w:style>
  <w:style w:type="character" w:customStyle="1" w:styleId="80">
    <w:name w:val="标题 8字符"/>
    <w:aliases w:val="tt字符,tt1字符,Figure字符,heading 8字符,No num/gap字符,h8字符,Legal Level 1.1.1.字符,注意框体字符,不用8字符,(use for figures)字符,(figure)字符,liste[2]字符,Legal Level 1.1.1.1字符,Legal Level 1.1.1.2字符,Legal Level 1.1.1.3字符,Legal Level 1.1.1.4字符,Legal Level 1.1.1.5字符,H8字符,图名字符"/>
    <w:link w:val="8"/>
    <w:uiPriority w:val="9"/>
    <w:rPr>
      <w:rFonts w:ascii="Arial" w:eastAsia="黑体" w:hAnsi="Arial"/>
      <w:kern w:val="2"/>
      <w:sz w:val="24"/>
      <w:szCs w:val="24"/>
      <w:lang w:val="x-none" w:eastAsia="x-none"/>
    </w:rPr>
  </w:style>
  <w:style w:type="character" w:customStyle="1" w:styleId="2Char7">
    <w:name w:val="样式 首行缩进:  2 字符 Char"/>
    <w:link w:val="27"/>
    <w:rPr>
      <w:rFonts w:ascii="Times New Roman" w:eastAsia="宋体" w:hAnsi="Times New Roman" w:cs="宋体"/>
      <w:sz w:val="24"/>
      <w:szCs w:val="20"/>
    </w:rPr>
  </w:style>
  <w:style w:type="character" w:customStyle="1" w:styleId="28">
    <w:name w:val="正文缩进2"/>
    <w:aliases w:val="段12,bt2,段1 Char Char Char Char Char Char2,特点 Char2,水上软件2,正文文字首行缩进2,正文对齐2,正文（首行缩进两字） Char1,正文双线2,正文缩进 Char12,正文缩进 Char Char2,正文（首行缩进两字） Char Char2,特点 Char Char2,段1 Char Char Char Char Char Char Char Char1,PI1,body text1,Body Text(ch)1"/>
    <w:rPr>
      <w:rFonts w:eastAsia="宋体"/>
      <w:kern w:val="2"/>
      <w:sz w:val="24"/>
      <w:lang w:val="en-US" w:eastAsia="zh-CN"/>
    </w:rPr>
  </w:style>
  <w:style w:type="character" w:customStyle="1" w:styleId="Charfe">
    <w:name w:val="宏文本 Char"/>
    <w:link w:val="1f7"/>
    <w:rPr>
      <w:rFonts w:ascii="Courier New" w:hAnsi="Courier New" w:cs="Courier New"/>
      <w:b/>
      <w:bCs/>
      <w:color w:val="000000"/>
      <w:lang w:val="en-US" w:eastAsia="en-US" w:bidi="ar-SA"/>
    </w:rPr>
  </w:style>
  <w:style w:type="character" w:customStyle="1" w:styleId="Charff">
    <w:name w:val="正文四号 Char"/>
    <w:link w:val="afff2"/>
    <w:rPr>
      <w:rFonts w:ascii="Times New Roman" w:eastAsia="仿宋" w:hAnsi="Times New Roman" w:cs="宋体"/>
      <w:kern w:val="0"/>
      <w:sz w:val="28"/>
      <w:szCs w:val="20"/>
    </w:rPr>
  </w:style>
  <w:style w:type="character" w:customStyle="1" w:styleId="XChar">
    <w:name w:val="百姓X Char"/>
    <w:link w:val="X"/>
    <w:rPr>
      <w:rFonts w:ascii="Arial Narrow" w:hAnsi="Arial Narrow"/>
      <w:sz w:val="24"/>
      <w:szCs w:val="24"/>
    </w:rPr>
  </w:style>
  <w:style w:type="character" w:customStyle="1" w:styleId="titletext11">
    <w:name w:val="titletext11"/>
    <w:rPr>
      <w:b/>
      <w:bCs/>
      <w:color w:val="C50B1E"/>
    </w:rPr>
  </w:style>
  <w:style w:type="character" w:customStyle="1" w:styleId="WW8Num36z6">
    <w:name w:val="WW8Num36z6"/>
    <w:rPr>
      <w:rFonts w:ascii="Symbol" w:hAnsi="Symbol" w:cs="Symbol"/>
    </w:rPr>
  </w:style>
  <w:style w:type="character" w:customStyle="1" w:styleId="CharChar3">
    <w:name w:val="文档正文（人） Char Char"/>
    <w:link w:val="afff3"/>
    <w:rPr>
      <w:rFonts w:ascii="仿宋_GB2312" w:eastAsia="宋体" w:hAnsi="Times New Roman" w:cs="Times New Roman"/>
      <w:b/>
      <w:sz w:val="28"/>
      <w:szCs w:val="24"/>
    </w:rPr>
  </w:style>
  <w:style w:type="character" w:customStyle="1" w:styleId="CharChar29">
    <w:name w:val="Char Char29"/>
    <w:rPr>
      <w:i w:val="0"/>
      <w:iCs w:val="0"/>
      <w:kern w:val="2"/>
      <w:sz w:val="21"/>
      <w:szCs w:val="24"/>
    </w:rPr>
  </w:style>
  <w:style w:type="character" w:customStyle="1" w:styleId="unnamed4">
    <w:name w:val="unnamed4"/>
  </w:style>
  <w:style w:type="paragraph" w:customStyle="1" w:styleId="211h2H2H1sect12DONOTUSEh2chnChapterNumbe">
    <w:name w:val="样式 标题 2标题 1.1h2H2H1sect 1.2DO NOT USE_h2chnChapter Numbe..."/>
    <w:basedOn w:val="20"/>
    <w:pPr>
      <w:numPr>
        <w:ilvl w:val="0"/>
        <w:numId w:val="0"/>
      </w:numPr>
      <w:tabs>
        <w:tab w:val="clear" w:pos="735"/>
        <w:tab w:val="left" w:pos="641"/>
        <w:tab w:val="left" w:pos="1021"/>
      </w:tabs>
      <w:adjustRightInd w:val="0"/>
      <w:spacing w:before="156" w:after="156"/>
      <w:ind w:left="340"/>
      <w:jc w:val="left"/>
      <w:textAlignment w:val="baseline"/>
    </w:pPr>
    <w:rPr>
      <w:rFonts w:ascii="宋体" w:hAnsi="宋体" w:cs="宋体"/>
      <w:szCs w:val="20"/>
    </w:rPr>
  </w:style>
  <w:style w:type="paragraph" w:customStyle="1" w:styleId="afff4">
    <w:name w:val="标题三"/>
    <w:basedOn w:val="a2"/>
    <w:pPr>
      <w:tabs>
        <w:tab w:val="left" w:pos="1260"/>
      </w:tabs>
      <w:ind w:left="1260" w:hanging="420"/>
    </w:pPr>
    <w:rPr>
      <w:rFonts w:ascii="Calibri" w:hAnsi="Calibri"/>
      <w:szCs w:val="22"/>
    </w:rPr>
  </w:style>
  <w:style w:type="paragraph" w:customStyle="1" w:styleId="a3">
    <w:name w:val="自定义标题"/>
    <w:basedOn w:val="a2"/>
    <w:pPr>
      <w:tabs>
        <w:tab w:val="left" w:pos="420"/>
      </w:tabs>
      <w:ind w:left="420" w:hanging="420"/>
    </w:pPr>
  </w:style>
  <w:style w:type="paragraph" w:customStyle="1" w:styleId="-1">
    <w:name w:val="附件标题-1"/>
    <w:basedOn w:val="a2"/>
    <w:pPr>
      <w:spacing w:beforeLines="50" w:before="156" w:afterLines="50" w:after="156"/>
      <w:jc w:val="center"/>
    </w:pPr>
    <w:rPr>
      <w:rFonts w:eastAsia="黑体"/>
      <w:sz w:val="32"/>
    </w:rPr>
  </w:style>
  <w:style w:type="paragraph" w:customStyle="1" w:styleId="xl82">
    <w:name w:val="xl8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color w:val="000000"/>
      <w:kern w:val="0"/>
      <w:sz w:val="20"/>
      <w:szCs w:val="20"/>
    </w:rPr>
  </w:style>
  <w:style w:type="paragraph" w:styleId="af2">
    <w:name w:val="Balloon Text"/>
    <w:basedOn w:val="a2"/>
    <w:link w:val="af1"/>
    <w:uiPriority w:val="99"/>
    <w:rPr>
      <w:kern w:val="0"/>
      <w:sz w:val="18"/>
      <w:szCs w:val="18"/>
      <w:lang w:val="x-none" w:eastAsia="x-none"/>
    </w:rPr>
  </w:style>
  <w:style w:type="paragraph" w:customStyle="1" w:styleId="afff5">
    <w:name w:val="表格正文"/>
    <w:basedOn w:val="a2"/>
    <w:pPr>
      <w:jc w:val="center"/>
    </w:pPr>
    <w:rPr>
      <w:rFonts w:eastAsia="仿宋_GB2312"/>
    </w:rPr>
  </w:style>
  <w:style w:type="paragraph" w:customStyle="1" w:styleId="ParaCharCharCharCharCharCharChar">
    <w:name w:val="默认段落字体 Para Char Char Char Char Char Char Char"/>
    <w:basedOn w:val="a2"/>
    <w:rPr>
      <w:rFonts w:ascii="Tahoma" w:hAnsi="Tahoma"/>
    </w:rPr>
  </w:style>
  <w:style w:type="paragraph" w:customStyle="1" w:styleId="MSOListPara3">
    <w:name w:val="MSO_ListPara3"/>
    <w:pPr>
      <w:ind w:left="1440"/>
    </w:pPr>
    <w:rPr>
      <w:rFonts w:ascii="Palatino Linotype" w:hAnsi="Palatino Linotype" w:cs="Palatino"/>
      <w:szCs w:val="21"/>
      <w:lang w:eastAsia="en-US"/>
    </w:rPr>
  </w:style>
  <w:style w:type="paragraph" w:customStyle="1" w:styleId="MSONoteStart">
    <w:name w:val="MSO_NoteStart"/>
    <w:basedOn w:val="MSONotePara"/>
    <w:next w:val="a2"/>
    <w:pPr>
      <w:pBdr>
        <w:top w:val="single" w:sz="6" w:space="0" w:color="auto"/>
        <w:between w:val="single" w:sz="6" w:space="0" w:color="auto"/>
      </w:pBdr>
      <w:spacing w:before="200" w:line="60" w:lineRule="atLeast"/>
      <w:jc w:val="both"/>
    </w:pPr>
    <w:rPr>
      <w:sz w:val="8"/>
      <w:szCs w:val="8"/>
    </w:rPr>
  </w:style>
  <w:style w:type="paragraph" w:customStyle="1" w:styleId="MSOProcHead">
    <w:name w:val="MSO_ProcHead"/>
    <w:basedOn w:val="MSOPara"/>
    <w:pPr>
      <w:keepNext/>
      <w:autoSpaceDE w:val="0"/>
      <w:autoSpaceDN w:val="0"/>
      <w:adjustRightInd w:val="0"/>
      <w:spacing w:before="120"/>
      <w:ind w:right="202"/>
    </w:pPr>
    <w:rPr>
      <w:rFonts w:ascii="Arial" w:hAnsi="Arial" w:cs="Franklin Gothic Condensed"/>
      <w:b/>
      <w:szCs w:val="21"/>
    </w:rPr>
  </w:style>
  <w:style w:type="paragraph" w:customStyle="1" w:styleId="font7">
    <w:name w:val="font7"/>
    <w:basedOn w:val="a2"/>
    <w:pPr>
      <w:widowControl/>
      <w:spacing w:before="100" w:beforeAutospacing="1" w:after="100" w:afterAutospacing="1"/>
      <w:jc w:val="left"/>
    </w:pPr>
    <w:rPr>
      <w:rFonts w:ascii="宋体" w:hAnsi="宋体" w:cs="宋体"/>
      <w:kern w:val="0"/>
      <w:sz w:val="18"/>
      <w:szCs w:val="18"/>
    </w:rPr>
  </w:style>
  <w:style w:type="paragraph" w:customStyle="1" w:styleId="abc0">
    <w:name w:val="序列a)b)c)"/>
    <w:basedOn w:val="a2"/>
    <w:next w:val="a2"/>
    <w:pPr>
      <w:widowControl/>
      <w:numPr>
        <w:numId w:val="1"/>
      </w:numPr>
      <w:tabs>
        <w:tab w:val="left" w:pos="907"/>
      </w:tabs>
      <w:adjustRightInd w:val="0"/>
      <w:snapToGrid w:val="0"/>
      <w:spacing w:line="400" w:lineRule="atLeast"/>
      <w:textAlignment w:val="baseline"/>
    </w:pPr>
    <w:rPr>
      <w:kern w:val="0"/>
      <w:szCs w:val="20"/>
    </w:rPr>
  </w:style>
  <w:style w:type="paragraph" w:customStyle="1" w:styleId="311">
    <w:name w:val="正文文本缩进 31"/>
    <w:basedOn w:val="a2"/>
    <w:link w:val="3Char0"/>
    <w:pPr>
      <w:spacing w:line="360" w:lineRule="auto"/>
      <w:ind w:firstLine="459"/>
    </w:pPr>
    <w:rPr>
      <w:kern w:val="0"/>
      <w:szCs w:val="20"/>
      <w:lang w:val="x-none" w:eastAsia="x-none"/>
    </w:rPr>
  </w:style>
  <w:style w:type="paragraph" w:customStyle="1" w:styleId="MSOTableListNum1">
    <w:name w:val="MSO_TableListNum1"/>
    <w:basedOn w:val="MSOTableText"/>
    <w:pPr>
      <w:tabs>
        <w:tab w:val="left" w:pos="576"/>
      </w:tabs>
      <w:ind w:left="576" w:hanging="360"/>
    </w:pPr>
  </w:style>
  <w:style w:type="paragraph" w:customStyle="1" w:styleId="MSOPartNum">
    <w:name w:val="MSO_PartNum"/>
    <w:basedOn w:val="MSOChapNum"/>
    <w:next w:val="a2"/>
  </w:style>
  <w:style w:type="paragraph" w:customStyle="1" w:styleId="footerodd">
    <w:name w:val="footer odd"/>
    <w:basedOn w:val="a2"/>
    <w:pPr>
      <w:widowControl/>
      <w:tabs>
        <w:tab w:val="left" w:pos="7200"/>
        <w:tab w:val="left" w:pos="8820"/>
      </w:tabs>
      <w:ind w:right="360" w:firstLine="360"/>
      <w:jc w:val="left"/>
    </w:pPr>
    <w:rPr>
      <w:rFonts w:ascii="Arial" w:hAnsi="Arial"/>
      <w:b/>
      <w:kern w:val="0"/>
      <w:sz w:val="15"/>
      <w:lang w:eastAsia="en-US"/>
    </w:rPr>
  </w:style>
  <w:style w:type="paragraph" w:customStyle="1" w:styleId="xl101">
    <w:name w:val="xl101"/>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7">
    <w:name w:val="xl117"/>
    <w:basedOn w:val="a2"/>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3">
    <w:name w:val="xl13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9">
    <w:name w:val="xl14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213">
    <w:name w:val="列表编号 21"/>
    <w:basedOn w:val="a2"/>
    <w:next w:val="312"/>
    <w:pPr>
      <w:numPr>
        <w:numId w:val="2"/>
      </w:numPr>
      <w:tabs>
        <w:tab w:val="left" w:pos="840"/>
      </w:tabs>
      <w:spacing w:after="100" w:afterAutospacing="1"/>
      <w:ind w:left="0" w:firstLine="0"/>
    </w:pPr>
    <w:rPr>
      <w:rFonts w:eastAsia="仿宋_GB2312"/>
    </w:rPr>
  </w:style>
  <w:style w:type="paragraph" w:customStyle="1" w:styleId="bianhao2">
    <w:name w:val="bianhao2"/>
    <w:basedOn w:val="a2"/>
    <w:pPr>
      <w:tabs>
        <w:tab w:val="left" w:pos="1259"/>
      </w:tabs>
      <w:spacing w:line="360" w:lineRule="auto"/>
      <w:ind w:left="1259" w:hanging="420"/>
    </w:pPr>
  </w:style>
  <w:style w:type="paragraph" w:customStyle="1" w:styleId="Note">
    <w:name w:val="Note"/>
    <w:next w:val="Body0"/>
    <w:pPr>
      <w:numPr>
        <w:numId w:val="3"/>
      </w:numPr>
      <w:tabs>
        <w:tab w:val="left" w:pos="720"/>
      </w:tabs>
      <w:spacing w:before="120" w:after="120" w:line="480" w:lineRule="auto"/>
    </w:pPr>
    <w:rPr>
      <w:rFonts w:ascii="Times" w:hAnsi="Times"/>
      <w:color w:val="000000"/>
      <w:lang w:eastAsia="en-US"/>
    </w:rPr>
  </w:style>
  <w:style w:type="paragraph" w:customStyle="1" w:styleId="number0">
    <w:name w:val="number0"/>
    <w:basedOn w:val="ae"/>
    <w:pPr>
      <w:numPr>
        <w:ilvl w:val="1"/>
        <w:numId w:val="4"/>
      </w:numPr>
      <w:tabs>
        <w:tab w:val="left" w:pos="1260"/>
        <w:tab w:val="left" w:pos="1320"/>
      </w:tabs>
      <w:spacing w:beforeLines="20" w:before="62" w:afterLines="20" w:after="62"/>
      <w:ind w:left="1259" w:firstLine="0"/>
    </w:pPr>
    <w:rPr>
      <w:i w:val="0"/>
      <w:iCs w:val="0"/>
      <w:sz w:val="24"/>
      <w:lang w:val="en-US" w:eastAsia="zh-CN"/>
    </w:rPr>
  </w:style>
  <w:style w:type="paragraph" w:customStyle="1" w:styleId="22Heading2HiddenHeading2CCBSheading2H2h2">
    <w:name w:val="样式 标题 2第一章 标题 2Heading 2 HiddenHeading 2 CCBSheading 2H2h2..."/>
    <w:basedOn w:val="20"/>
    <w:pPr>
      <w:numPr>
        <w:ilvl w:val="0"/>
        <w:numId w:val="5"/>
      </w:numPr>
      <w:tabs>
        <w:tab w:val="clear" w:pos="735"/>
        <w:tab w:val="left" w:pos="0"/>
      </w:tabs>
      <w:spacing w:line="415" w:lineRule="auto"/>
    </w:pPr>
    <w:rPr>
      <w:rFonts w:ascii="宋体" w:hAnsi="宋体"/>
    </w:rPr>
  </w:style>
  <w:style w:type="paragraph" w:customStyle="1" w:styleId="afff6">
    <w:name w:val="附录标识"/>
    <w:basedOn w:val="a2"/>
    <w:pPr>
      <w:widowControl/>
      <w:shd w:val="clear" w:color="FFFFFF" w:fill="FFFFFF"/>
      <w:tabs>
        <w:tab w:val="left" w:pos="840"/>
        <w:tab w:val="left" w:pos="6405"/>
      </w:tabs>
      <w:spacing w:before="640" w:after="200" w:line="360" w:lineRule="auto"/>
      <w:jc w:val="left"/>
      <w:outlineLvl w:val="0"/>
    </w:pPr>
    <w:rPr>
      <w:rFonts w:ascii="黑体" w:eastAsia="黑体"/>
      <w:kern w:val="0"/>
      <w:sz w:val="36"/>
      <w:szCs w:val="20"/>
    </w:rPr>
  </w:style>
  <w:style w:type="paragraph" w:customStyle="1" w:styleId="afff7">
    <w:name w:val="四级条标题"/>
    <w:basedOn w:val="afff8"/>
    <w:next w:val="a2"/>
    <w:pPr>
      <w:numPr>
        <w:ilvl w:val="0"/>
        <w:numId w:val="0"/>
      </w:numPr>
      <w:tabs>
        <w:tab w:val="left" w:pos="425"/>
      </w:tabs>
      <w:outlineLvl w:val="5"/>
    </w:pPr>
  </w:style>
  <w:style w:type="paragraph" w:customStyle="1" w:styleId="xl91">
    <w:name w:val="xl9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4h4FirstSubheadingH4sect1234RefHeading1">
    <w:name w:val="样式 标题 4第三层条第四层h4First SubheadingH4sect 1.2.3.4Ref Heading...1"/>
    <w:basedOn w:val="4"/>
    <w:next w:val="afa"/>
    <w:pPr>
      <w:numPr>
        <w:ilvl w:val="0"/>
        <w:numId w:val="6"/>
      </w:numPr>
      <w:tabs>
        <w:tab w:val="left" w:pos="2825"/>
        <w:tab w:val="left" w:pos="4126"/>
      </w:tabs>
      <w:spacing w:before="280" w:after="290"/>
    </w:pPr>
    <w:rPr>
      <w:rFonts w:ascii="黑体"/>
      <w:bCs w:val="0"/>
      <w:lang w:val="en-US" w:eastAsia="zh-CN"/>
    </w:rPr>
  </w:style>
  <w:style w:type="paragraph" w:customStyle="1" w:styleId="afff0">
    <w:name w:val="标书正文格式"/>
    <w:link w:val="Charfb"/>
    <w:pPr>
      <w:spacing w:line="360" w:lineRule="auto"/>
      <w:ind w:firstLineChars="200" w:firstLine="200"/>
    </w:pPr>
    <w:rPr>
      <w:rFonts w:eastAsia="仿宋_GB2312"/>
      <w:sz w:val="30"/>
      <w:szCs w:val="24"/>
    </w:rPr>
  </w:style>
  <w:style w:type="paragraph" w:customStyle="1" w:styleId="2H2Heading2HiddenHeading2CCBSheading22ndlevelh">
    <w:name w:val="样式 标题 2H2Heading 2 HiddenHeading 2 CCBSheading 22nd levelh..."/>
    <w:basedOn w:val="20"/>
    <w:pPr>
      <w:tabs>
        <w:tab w:val="clear" w:pos="735"/>
        <w:tab w:val="clear" w:pos="851"/>
        <w:tab w:val="left" w:pos="576"/>
        <w:tab w:val="left" w:pos="992"/>
      </w:tabs>
      <w:spacing w:before="260" w:after="260" w:line="415" w:lineRule="auto"/>
      <w:ind w:left="992" w:hanging="567"/>
      <w:jc w:val="left"/>
    </w:pPr>
    <w:rPr>
      <w:rFonts w:ascii="宋体" w:hAnsi="宋体" w:cs="宋体"/>
      <w:sz w:val="24"/>
      <w:szCs w:val="20"/>
    </w:rPr>
  </w:style>
  <w:style w:type="paragraph" w:customStyle="1" w:styleId="afff9">
    <w:name w:val="普通正文"/>
    <w:basedOn w:val="a2"/>
    <w:pPr>
      <w:widowControl/>
      <w:spacing w:line="360" w:lineRule="auto"/>
    </w:pPr>
    <w:rPr>
      <w:kern w:val="21"/>
      <w:sz w:val="22"/>
      <w:szCs w:val="20"/>
    </w:rPr>
  </w:style>
  <w:style w:type="paragraph" w:customStyle="1" w:styleId="6182">
    <w:name w:val="618标题2"/>
    <w:basedOn w:val="20"/>
    <w:pPr>
      <w:numPr>
        <w:ilvl w:val="0"/>
        <w:numId w:val="7"/>
      </w:numPr>
      <w:tabs>
        <w:tab w:val="clear" w:pos="735"/>
        <w:tab w:val="left" w:pos="425"/>
      </w:tabs>
      <w:ind w:rightChars="100" w:right="240"/>
    </w:pPr>
    <w:rPr>
      <w:bCs w:val="0"/>
      <w:sz w:val="24"/>
      <w:szCs w:val="20"/>
    </w:rPr>
  </w:style>
  <w:style w:type="paragraph" w:customStyle="1" w:styleId="GlossaryDescription">
    <w:name w:val="Glossary Description"/>
    <w:basedOn w:val="a2"/>
    <w:pPr>
      <w:widowControl/>
      <w:ind w:left="63"/>
      <w:jc w:val="left"/>
    </w:pPr>
    <w:rPr>
      <w:rFonts w:ascii="Arial" w:hAnsi="Arial"/>
      <w:bCs/>
      <w:color w:val="000000"/>
      <w:kern w:val="0"/>
      <w:sz w:val="18"/>
      <w:szCs w:val="20"/>
      <w:lang w:eastAsia="en-US"/>
    </w:rPr>
  </w:style>
  <w:style w:type="paragraph" w:customStyle="1" w:styleId="MSOTs">
    <w:name w:val="MSO_Ts"/>
    <w:basedOn w:val="MSOTe"/>
    <w:pPr>
      <w:spacing w:before="80" w:line="160" w:lineRule="exact"/>
    </w:pPr>
  </w:style>
  <w:style w:type="paragraph" w:customStyle="1" w:styleId="410">
    <w:name w:val="列表 41"/>
    <w:basedOn w:val="a2"/>
    <w:pPr>
      <w:widowControl/>
      <w:ind w:left="1440" w:hanging="360"/>
      <w:jc w:val="left"/>
    </w:pPr>
    <w:rPr>
      <w:rFonts w:ascii="Arial" w:hAnsi="Arial"/>
      <w:bCs/>
      <w:color w:val="000000"/>
      <w:kern w:val="0"/>
      <w:sz w:val="20"/>
      <w:szCs w:val="20"/>
      <w:lang w:eastAsia="en-US"/>
    </w:rPr>
  </w:style>
  <w:style w:type="paragraph" w:customStyle="1" w:styleId="5H55l4h5SecondSubheadingdashdsdddash1ds1dd1da1">
    <w:name w:val="样式 标题 5H55l4h5Second Subheadingdashdsdddash1ds1dd1da...1"/>
    <w:basedOn w:val="5"/>
    <w:pPr>
      <w:tabs>
        <w:tab w:val="left" w:pos="1008"/>
      </w:tabs>
      <w:ind w:left="1008" w:hanging="1008"/>
      <w:jc w:val="left"/>
    </w:pPr>
    <w:rPr>
      <w:rFonts w:cs="宋体"/>
      <w:szCs w:val="20"/>
    </w:rPr>
  </w:style>
  <w:style w:type="paragraph" w:customStyle="1" w:styleId="afffa">
    <w:name w:val="自定义标题一"/>
    <w:basedOn w:val="a2"/>
    <w:next w:val="ae"/>
    <w:pPr>
      <w:keepNext/>
      <w:keepLines/>
      <w:numPr>
        <w:numId w:val="8"/>
      </w:numPr>
      <w:tabs>
        <w:tab w:val="left" w:pos="972"/>
        <w:tab w:val="left" w:pos="1080"/>
      </w:tabs>
      <w:spacing w:before="340" w:after="330" w:line="576" w:lineRule="auto"/>
      <w:jc w:val="left"/>
      <w:outlineLvl w:val="0"/>
    </w:pPr>
    <w:rPr>
      <w:rFonts w:ascii="宋体" w:eastAsia="黑体" w:hAnsi="宋体" w:cs="宋体"/>
      <w:b/>
      <w:bCs/>
      <w:sz w:val="44"/>
      <w:szCs w:val="44"/>
    </w:rPr>
  </w:style>
  <w:style w:type="paragraph" w:customStyle="1" w:styleId="new">
    <w:name w:val="正文new"/>
    <w:basedOn w:val="a2"/>
    <w:link w:val="newChar"/>
    <w:pPr>
      <w:spacing w:line="400" w:lineRule="exact"/>
      <w:ind w:firstLineChars="200" w:firstLine="200"/>
    </w:pPr>
    <w:rPr>
      <w:rFonts w:ascii="宋体" w:hAnsi="宋体"/>
      <w:kern w:val="0"/>
      <w:sz w:val="20"/>
      <w:szCs w:val="21"/>
      <w:lang w:val="x-none" w:eastAsia="x-none"/>
    </w:rPr>
  </w:style>
  <w:style w:type="paragraph" w:customStyle="1" w:styleId="afffb">
    <w:name w:val="标准正文一"/>
    <w:basedOn w:val="a2"/>
    <w:pPr>
      <w:tabs>
        <w:tab w:val="left" w:pos="840"/>
      </w:tabs>
      <w:spacing w:line="480" w:lineRule="atLeast"/>
      <w:ind w:firstLineChars="225" w:firstLine="540"/>
    </w:pPr>
    <w:rPr>
      <w:szCs w:val="20"/>
    </w:rPr>
  </w:style>
  <w:style w:type="paragraph" w:customStyle="1" w:styleId="xl81">
    <w:name w:val="xl8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c">
    <w:name w:val="罗列"/>
    <w:basedOn w:val="a2"/>
    <w:pPr>
      <w:tabs>
        <w:tab w:val="left" w:pos="757"/>
      </w:tabs>
      <w:ind w:left="624" w:hanging="227"/>
    </w:pPr>
  </w:style>
  <w:style w:type="paragraph" w:customStyle="1" w:styleId="6H6BOD4h6ThirdSubheadingPIM6GB2312">
    <w:name w:val="样式 标题 6H6BOD 4h6Third SubheadingPIM 6 + (中文) 仿宋_GB2312 四号"/>
    <w:basedOn w:val="6"/>
    <w:pPr>
      <w:tabs>
        <w:tab w:val="clear" w:pos="851"/>
        <w:tab w:val="clear" w:pos="1440"/>
        <w:tab w:val="clear" w:pos="1620"/>
        <w:tab w:val="left" w:pos="1152"/>
      </w:tabs>
      <w:spacing w:line="317" w:lineRule="auto"/>
      <w:ind w:left="1152" w:hanging="1152"/>
    </w:pPr>
    <w:rPr>
      <w:rFonts w:eastAsia="仿宋_GB2312"/>
      <w:b/>
    </w:rPr>
  </w:style>
  <w:style w:type="paragraph" w:customStyle="1" w:styleId="afa">
    <w:name w:val="文档正文"/>
    <w:basedOn w:val="a2"/>
    <w:link w:val="CharChar"/>
    <w:pPr>
      <w:adjustRightInd w:val="0"/>
      <w:spacing w:line="480" w:lineRule="atLeast"/>
      <w:ind w:firstLine="567"/>
      <w:textAlignment w:val="baseline"/>
    </w:pPr>
    <w:rPr>
      <w:rFonts w:ascii="仿宋_GB2312" w:eastAsia="仿宋_GB2312"/>
      <w:kern w:val="0"/>
      <w:sz w:val="28"/>
      <w:szCs w:val="20"/>
      <w:lang w:val="x-none" w:eastAsia="x-none"/>
    </w:rPr>
  </w:style>
  <w:style w:type="paragraph" w:customStyle="1" w:styleId="GB2312152">
    <w:name w:val="样式 样式 仿宋_GB2312 三号 左 行距: 1.5 倍行距 + 首行缩进:  2 字符"/>
    <w:basedOn w:val="a2"/>
    <w:pPr>
      <w:ind w:firstLineChars="200" w:firstLine="640"/>
      <w:jc w:val="left"/>
    </w:pPr>
    <w:rPr>
      <w:rFonts w:ascii="仿宋_GB2312" w:eastAsia="仿宋_GB2312" w:hAnsi="Calibri" w:cs="宋体"/>
      <w:sz w:val="32"/>
      <w:szCs w:val="20"/>
    </w:rPr>
  </w:style>
  <w:style w:type="paragraph" w:customStyle="1" w:styleId="2221221">
    <w:name w:val="样式 样式 正文首行缩进 2 + 左侧:  2 字符 首行缩进:  2 字符1 + 左侧:  2 字符 首行缩进:  2 字符1"/>
    <w:basedOn w:val="a2"/>
    <w:pPr>
      <w:spacing w:after="120" w:line="480" w:lineRule="exact"/>
      <w:ind w:firstLineChars="200" w:firstLine="200"/>
    </w:pPr>
    <w:rPr>
      <w:szCs w:val="20"/>
    </w:rPr>
  </w:style>
  <w:style w:type="paragraph" w:customStyle="1" w:styleId="29">
    <w:name w:val="样式 正文缩进2字符"/>
    <w:basedOn w:val="a2"/>
    <w:pPr>
      <w:tabs>
        <w:tab w:val="left" w:pos="840"/>
      </w:tabs>
      <w:spacing w:line="240" w:lineRule="atLeast"/>
      <w:jc w:val="left"/>
    </w:pPr>
  </w:style>
  <w:style w:type="paragraph" w:customStyle="1" w:styleId="CharCharCharCharCharCharCharCharCharCharCharCharCharCharCharChar">
    <w:name w:val="Char Char Char Char Char Char Char Char Char Char Char Char Char Char Char Char"/>
    <w:basedOn w:val="a2"/>
    <w:pPr>
      <w:tabs>
        <w:tab w:val="left" w:pos="360"/>
      </w:tabs>
      <w:spacing w:line="360" w:lineRule="auto"/>
      <w:ind w:left="482" w:firstLineChars="200" w:firstLine="200"/>
    </w:pPr>
    <w:rPr>
      <w:rFonts w:ascii="宋体"/>
    </w:rPr>
  </w:style>
  <w:style w:type="paragraph" w:customStyle="1" w:styleId="1067">
    <w:name w:val="样式 样式1 + 左侧:  0.67 字符"/>
    <w:basedOn w:val="a2"/>
    <w:pPr>
      <w:spacing w:line="360" w:lineRule="auto"/>
      <w:ind w:leftChars="67" w:left="141" w:firstLineChars="236" w:firstLine="566"/>
    </w:pPr>
    <w:rPr>
      <w:rFonts w:ascii="宋体" w:hAnsi="宋体" w:cs="宋体"/>
      <w:szCs w:val="20"/>
    </w:rPr>
  </w:style>
  <w:style w:type="paragraph" w:customStyle="1" w:styleId="110">
    <w:name w:val="索引 11"/>
    <w:basedOn w:val="a2"/>
    <w:next w:val="a2"/>
    <w:autoRedefine/>
    <w:rsid w:val="00DF4E2A"/>
    <w:pPr>
      <w:spacing w:line="360" w:lineRule="auto"/>
    </w:pPr>
    <w:rPr>
      <w:sz w:val="21"/>
      <w:szCs w:val="20"/>
    </w:rPr>
  </w:style>
  <w:style w:type="paragraph" w:customStyle="1" w:styleId="3h33rdlevel3Heading3-oldH3l3CTheading3Headin">
    <w:name w:val="样式 标题 3h33rd level3Heading 3 - oldH3l3CTheading 3Headin..."/>
    <w:basedOn w:val="30"/>
    <w:pPr>
      <w:tabs>
        <w:tab w:val="clear" w:pos="851"/>
        <w:tab w:val="left" w:pos="720"/>
        <w:tab w:val="left" w:pos="1830"/>
      </w:tabs>
      <w:ind w:left="1830" w:hanging="990"/>
      <w:jc w:val="left"/>
    </w:pPr>
    <w:rPr>
      <w:rFonts w:ascii="宋体" w:eastAsia="宋体" w:hAnsi="宋体" w:cs="宋体"/>
      <w:b/>
      <w:szCs w:val="20"/>
    </w:rPr>
  </w:style>
  <w:style w:type="paragraph" w:customStyle="1" w:styleId="MSOFolioRecto">
    <w:name w:val="MSO_FolioRecto"/>
    <w:pPr>
      <w:pBdr>
        <w:bottom w:val="single" w:sz="8" w:space="1" w:color="auto"/>
      </w:pBdr>
      <w:tabs>
        <w:tab w:val="right" w:pos="8640"/>
      </w:tabs>
      <w:ind w:firstLine="5400"/>
    </w:pPr>
    <w:rPr>
      <w:rFonts w:ascii="Franklin Gothic Book" w:hAnsi="Franklin Gothic Book"/>
      <w:sz w:val="18"/>
      <w:szCs w:val="24"/>
      <w:lang w:eastAsia="en-US"/>
    </w:rPr>
  </w:style>
  <w:style w:type="paragraph" w:customStyle="1" w:styleId="MSOTerm">
    <w:name w:val="MSO_Term"/>
    <w:next w:val="MSOPara"/>
    <w:pPr>
      <w:keepNext/>
      <w:autoSpaceDE w:val="0"/>
      <w:autoSpaceDN w:val="0"/>
      <w:adjustRightInd w:val="0"/>
      <w:spacing w:before="120" w:line="240" w:lineRule="atLeast"/>
      <w:ind w:left="720"/>
    </w:pPr>
    <w:rPr>
      <w:rFonts w:ascii="Franklin Gothic Medium Cond" w:hAnsi="Franklin Gothic Medium Cond" w:cs="Franklin Gothic Condensed"/>
      <w:lang w:eastAsia="en-US"/>
    </w:rPr>
  </w:style>
  <w:style w:type="paragraph" w:customStyle="1" w:styleId="Legalese">
    <w:name w:val="Legalese"/>
    <w:pPr>
      <w:tabs>
        <w:tab w:val="left" w:pos="4440"/>
      </w:tabs>
      <w:spacing w:after="70" w:line="140" w:lineRule="exact"/>
      <w:ind w:left="3773"/>
    </w:pPr>
    <w:rPr>
      <w:i/>
      <w:sz w:val="13"/>
      <w:lang w:eastAsia="en-US"/>
    </w:rPr>
  </w:style>
  <w:style w:type="paragraph" w:customStyle="1" w:styleId="214">
    <w:name w:val="列表接续 21"/>
    <w:basedOn w:val="a2"/>
    <w:pPr>
      <w:widowControl/>
      <w:spacing w:after="120"/>
      <w:ind w:left="720"/>
      <w:jc w:val="left"/>
    </w:pPr>
    <w:rPr>
      <w:rFonts w:ascii="Arial" w:hAnsi="Arial"/>
      <w:bCs/>
      <w:color w:val="000000"/>
      <w:kern w:val="0"/>
      <w:sz w:val="20"/>
      <w:szCs w:val="20"/>
      <w:lang w:eastAsia="en-US"/>
    </w:rPr>
  </w:style>
  <w:style w:type="paragraph" w:customStyle="1" w:styleId="afff2">
    <w:name w:val="正文四号"/>
    <w:basedOn w:val="a2"/>
    <w:link w:val="Charff"/>
    <w:qFormat/>
    <w:pPr>
      <w:spacing w:line="360" w:lineRule="auto"/>
      <w:ind w:firstLineChars="200" w:firstLine="200"/>
    </w:pPr>
    <w:rPr>
      <w:rFonts w:eastAsia="仿宋"/>
      <w:kern w:val="0"/>
      <w:sz w:val="28"/>
      <w:szCs w:val="20"/>
      <w:lang w:val="x-none" w:eastAsia="x-none"/>
    </w:rPr>
  </w:style>
  <w:style w:type="paragraph" w:customStyle="1" w:styleId="afffd">
    <w:name w:val="样式"/>
    <w:basedOn w:val="42"/>
    <w:pPr>
      <w:spacing w:beforeLines="0" w:before="0" w:afterLines="0" w:after="0" w:line="360" w:lineRule="auto"/>
      <w:ind w:leftChars="15" w:left="31" w:firstLine="420"/>
    </w:pPr>
    <w:rPr>
      <w:rFonts w:eastAsia="宋体"/>
      <w:sz w:val="21"/>
      <w:szCs w:val="21"/>
    </w:rPr>
  </w:style>
  <w:style w:type="paragraph" w:customStyle="1" w:styleId="CharCharCharCharChar">
    <w:name w:val="Char Char Char Char Char"/>
    <w:basedOn w:val="a2"/>
    <w:pPr>
      <w:tabs>
        <w:tab w:val="left" w:pos="840"/>
      </w:tabs>
      <w:spacing w:line="360" w:lineRule="auto"/>
    </w:pPr>
    <w:rPr>
      <w:rFonts w:ascii="宋体" w:hAnsi="宋体"/>
      <w:sz w:val="22"/>
    </w:rPr>
  </w:style>
  <w:style w:type="paragraph" w:customStyle="1" w:styleId="CharCharCharChar">
    <w:name w:val="Char Char Char Char"/>
    <w:basedOn w:val="12"/>
    <w:pPr>
      <w:widowControl/>
      <w:tabs>
        <w:tab w:val="left" w:pos="840"/>
      </w:tabs>
      <w:ind w:leftChars="1400" w:left="1400"/>
      <w:jc w:val="left"/>
    </w:pPr>
    <w:rPr>
      <w:rFonts w:ascii="Tahoma" w:hAnsi="Tahoma" w:cs="宋体"/>
      <w:sz w:val="24"/>
      <w:szCs w:val="20"/>
    </w:rPr>
  </w:style>
  <w:style w:type="paragraph" w:customStyle="1" w:styleId="ac">
    <w:name w:val="正文缩进体"/>
    <w:basedOn w:val="42"/>
    <w:link w:val="Char4"/>
    <w:qFormat/>
    <w:pPr>
      <w:tabs>
        <w:tab w:val="left" w:pos="840"/>
      </w:tabs>
      <w:adjustRightInd w:val="0"/>
      <w:spacing w:beforeLines="0" w:before="0" w:afterLines="0" w:after="0" w:line="240" w:lineRule="auto"/>
      <w:ind w:rightChars="-51" w:right="-107" w:firstLine="420"/>
      <w:jc w:val="left"/>
      <w:textAlignment w:val="baseline"/>
    </w:pPr>
    <w:rPr>
      <w:rFonts w:eastAsia="宋体"/>
      <w:sz w:val="20"/>
      <w:szCs w:val="21"/>
    </w:rPr>
  </w:style>
  <w:style w:type="paragraph" w:customStyle="1" w:styleId="xl100">
    <w:name w:val="xl100"/>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6">
    <w:name w:val="xl116"/>
    <w:basedOn w:val="a2"/>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2">
    <w:name w:val="xl13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8">
    <w:name w:val="xl14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81">
    <w:name w:val="toc 8"/>
    <w:basedOn w:val="a2"/>
    <w:next w:val="a2"/>
    <w:uiPriority w:val="39"/>
    <w:pPr>
      <w:ind w:left="1470"/>
      <w:jc w:val="left"/>
    </w:pPr>
    <w:rPr>
      <w:szCs w:val="21"/>
    </w:rPr>
  </w:style>
  <w:style w:type="paragraph" w:customStyle="1" w:styleId="100">
    <w:name w:val="10"/>
    <w:basedOn w:val="a2"/>
  </w:style>
  <w:style w:type="paragraph" w:customStyle="1" w:styleId="4h4H4L1Heading4h41h42h411h43h412h421h4111h44">
    <w:name w:val="样式 标题 4h4H4L1 Heading 4h41h42h411h43h412h421h4111h44..."/>
    <w:basedOn w:val="4"/>
    <w:pPr>
      <w:widowControl/>
      <w:tabs>
        <w:tab w:val="left" w:pos="864"/>
        <w:tab w:val="left" w:pos="1561"/>
        <w:tab w:val="left" w:pos="1980"/>
      </w:tabs>
      <w:ind w:left="1980" w:hanging="720"/>
      <w:jc w:val="left"/>
    </w:pPr>
    <w:rPr>
      <w:rFonts w:ascii="宋体" w:eastAsia="宋体" w:hAnsi="宋体"/>
      <w:b/>
    </w:rPr>
  </w:style>
  <w:style w:type="paragraph" w:customStyle="1" w:styleId="Body0">
    <w:name w:val="Body"/>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lang w:eastAsia="en-US"/>
    </w:rPr>
  </w:style>
  <w:style w:type="paragraph" w:customStyle="1" w:styleId="3h3h3H3Kop3Vl3Level3Headheading3h3111Hea2">
    <w:name w:val="样式 标题 3h:3h3H3Kop 3Vl3Level 3 Headheading 3h31.1.1 Hea...2"/>
    <w:basedOn w:val="30"/>
    <w:pPr>
      <w:numPr>
        <w:ilvl w:val="0"/>
        <w:numId w:val="0"/>
      </w:numPr>
      <w:tabs>
        <w:tab w:val="left" w:pos="851"/>
      </w:tabs>
    </w:pPr>
    <w:rPr>
      <w:rFonts w:eastAsia="宋体" w:cs="宋体"/>
      <w:b/>
      <w:szCs w:val="28"/>
    </w:rPr>
  </w:style>
  <w:style w:type="paragraph" w:customStyle="1" w:styleId="afffe">
    <w:name w:val="目录文字"/>
    <w:basedOn w:val="a2"/>
    <w:pPr>
      <w:widowControl/>
      <w:spacing w:line="480" w:lineRule="auto"/>
      <w:jc w:val="left"/>
    </w:pPr>
    <w:rPr>
      <w:rFonts w:ascii="宋体" w:hAnsi="宋体"/>
      <w:kern w:val="0"/>
      <w:szCs w:val="20"/>
    </w:rPr>
  </w:style>
  <w:style w:type="paragraph" w:customStyle="1" w:styleId="xl90">
    <w:name w:val="xl90"/>
    <w:basedOn w:val="a2"/>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affff">
    <w:name w:val="图（与标题在一页上）"/>
    <w:basedOn w:val="ab"/>
    <w:pPr>
      <w:keepNext/>
      <w:keepLines/>
    </w:pPr>
  </w:style>
  <w:style w:type="paragraph" w:customStyle="1" w:styleId="ParaChar">
    <w:name w:val="默认段落字体 Para Char"/>
    <w:basedOn w:val="a2"/>
    <w:pPr>
      <w:adjustRightInd w:val="0"/>
      <w:spacing w:line="360" w:lineRule="auto"/>
    </w:pPr>
    <w:rPr>
      <w:rFonts w:ascii="Arial" w:hAnsi="Arial"/>
      <w:szCs w:val="20"/>
    </w:rPr>
  </w:style>
  <w:style w:type="paragraph" w:customStyle="1" w:styleId="CharCharChar0">
    <w:name w:val="Char Char Char"/>
    <w:basedOn w:val="a2"/>
    <w:pPr>
      <w:widowControl/>
      <w:jc w:val="left"/>
    </w:pPr>
    <w:rPr>
      <w:rFonts w:ascii="Tahoma" w:hAnsi="Tahoma" w:cs="宋体"/>
      <w:kern w:val="0"/>
      <w:szCs w:val="20"/>
    </w:rPr>
  </w:style>
  <w:style w:type="paragraph" w:customStyle="1" w:styleId="Default">
    <w:name w:val="Default"/>
    <w:pPr>
      <w:widowControl w:val="0"/>
      <w:autoSpaceDE w:val="0"/>
      <w:autoSpaceDN w:val="0"/>
      <w:adjustRightInd w:val="0"/>
    </w:pPr>
    <w:rPr>
      <w:rFonts w:ascii="PMingLiU" w:eastAsia="PMingLiU"/>
    </w:rPr>
  </w:style>
  <w:style w:type="paragraph" w:customStyle="1" w:styleId="MSOTableHead1">
    <w:name w:val="MSO_TableHead1"/>
    <w:next w:val="MSOTableHead"/>
    <w:pPr>
      <w:keepNext/>
      <w:autoSpaceDE w:val="0"/>
      <w:autoSpaceDN w:val="0"/>
      <w:adjustRightInd w:val="0"/>
      <w:spacing w:before="100" w:after="80" w:line="240" w:lineRule="atLeast"/>
      <w:ind w:left="720"/>
    </w:pPr>
    <w:rPr>
      <w:rFonts w:ascii="Franklin Gothic Medium Cond" w:hAnsi="Franklin Gothic Medium Cond" w:cs="Franklin Gothic Condensed"/>
      <w:lang w:eastAsia="en-US"/>
    </w:rPr>
  </w:style>
  <w:style w:type="paragraph" w:customStyle="1" w:styleId="MSOHead6">
    <w:name w:val="MSO_Head6"/>
    <w:pPr>
      <w:keepNext/>
      <w:spacing w:before="100" w:after="60"/>
    </w:pPr>
    <w:rPr>
      <w:rFonts w:ascii="Franklin Gothic Medium Cond" w:hAnsi="Franklin Gothic Medium Cond"/>
      <w:sz w:val="24"/>
      <w:szCs w:val="28"/>
      <w:lang w:eastAsia="en-US"/>
    </w:rPr>
  </w:style>
  <w:style w:type="paragraph" w:customStyle="1" w:styleId="MSOLisPara3">
    <w:name w:val="MSO_LisPara3"/>
    <w:basedOn w:val="MSONotePara"/>
    <w:pPr>
      <w:ind w:left="1440"/>
    </w:pPr>
  </w:style>
  <w:style w:type="paragraph" w:customStyle="1" w:styleId="150">
    <w:name w:val="样式 行距: 1.5 倍行距"/>
    <w:basedOn w:val="a2"/>
    <w:pPr>
      <w:spacing w:line="360" w:lineRule="auto"/>
    </w:pPr>
    <w:rPr>
      <w:szCs w:val="20"/>
    </w:rPr>
  </w:style>
  <w:style w:type="paragraph" w:customStyle="1" w:styleId="X">
    <w:name w:val="百姓X"/>
    <w:basedOn w:val="a2"/>
    <w:link w:val="XChar"/>
    <w:pPr>
      <w:spacing w:before="120" w:after="120" w:line="360" w:lineRule="auto"/>
      <w:ind w:firstLine="540"/>
    </w:pPr>
    <w:rPr>
      <w:rFonts w:ascii="Arial Narrow" w:hAnsi="Arial Narrow"/>
      <w:kern w:val="0"/>
      <w:lang w:val="x-none" w:eastAsia="x-none"/>
    </w:rPr>
  </w:style>
  <w:style w:type="paragraph" w:customStyle="1" w:styleId="1a">
    <w:name w:val="百姓(1)"/>
    <w:basedOn w:val="X"/>
    <w:link w:val="1Char0"/>
    <w:pPr>
      <w:tabs>
        <w:tab w:val="left" w:pos="720"/>
        <w:tab w:val="left" w:pos="960"/>
        <w:tab w:val="left" w:pos="1260"/>
      </w:tabs>
      <w:ind w:left="960" w:hanging="420"/>
    </w:pPr>
  </w:style>
  <w:style w:type="paragraph" w:customStyle="1" w:styleId="1B0">
    <w:name w:val="1B"/>
    <w:basedOn w:val="1"/>
    <w:pPr>
      <w:numPr>
        <w:numId w:val="0"/>
      </w:numPr>
      <w:tabs>
        <w:tab w:val="left" w:pos="360"/>
        <w:tab w:val="left" w:pos="840"/>
      </w:tabs>
      <w:spacing w:before="360" w:after="360" w:line="480" w:lineRule="auto"/>
      <w:ind w:left="840" w:hanging="420"/>
    </w:pPr>
    <w:rPr>
      <w:rFonts w:eastAsia="宋体"/>
      <w:b/>
      <w:szCs w:val="24"/>
    </w:rPr>
  </w:style>
  <w:style w:type="paragraph" w:styleId="44">
    <w:name w:val="toc 4"/>
    <w:basedOn w:val="a2"/>
    <w:next w:val="a2"/>
    <w:uiPriority w:val="39"/>
    <w:pPr>
      <w:ind w:left="630"/>
      <w:jc w:val="left"/>
    </w:pPr>
    <w:rPr>
      <w:sz w:val="18"/>
      <w:szCs w:val="18"/>
    </w:rPr>
  </w:style>
  <w:style w:type="paragraph" w:customStyle="1" w:styleId="2125">
    <w:name w:val="样式 列表项目符号 2 + 小四 行距: 多倍行距 1.25 字行"/>
    <w:basedOn w:val="24"/>
    <w:pPr>
      <w:numPr>
        <w:numId w:val="0"/>
      </w:numPr>
      <w:tabs>
        <w:tab w:val="left" w:pos="780"/>
        <w:tab w:val="left" w:pos="1260"/>
      </w:tabs>
      <w:ind w:left="1260" w:hanging="420"/>
    </w:pPr>
    <w:rPr>
      <w:rFonts w:cs="宋体"/>
      <w:sz w:val="28"/>
      <w:szCs w:val="20"/>
    </w:rPr>
  </w:style>
  <w:style w:type="paragraph" w:customStyle="1" w:styleId="32">
    <w:name w:val="样式3"/>
    <w:basedOn w:val="30"/>
    <w:pPr>
      <w:numPr>
        <w:ilvl w:val="0"/>
        <w:numId w:val="0"/>
      </w:numPr>
      <w:tabs>
        <w:tab w:val="left" w:pos="851"/>
      </w:tabs>
      <w:autoSpaceDE w:val="0"/>
      <w:autoSpaceDN w:val="0"/>
      <w:adjustRightInd w:val="0"/>
      <w:ind w:left="119" w:right="-23"/>
      <w:jc w:val="left"/>
    </w:pPr>
    <w:rPr>
      <w:rFonts w:ascii="宋体" w:eastAsia="仿宋_GB2312" w:hAnsi="宋体"/>
      <w:b/>
    </w:rPr>
  </w:style>
  <w:style w:type="paragraph" w:customStyle="1" w:styleId="xl80">
    <w:name w:val="xl8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affff0">
    <w:name w:val="列表项目"/>
    <w:basedOn w:val="a2"/>
    <w:pPr>
      <w:numPr>
        <w:numId w:val="9"/>
      </w:numPr>
      <w:tabs>
        <w:tab w:val="left" w:pos="420"/>
        <w:tab w:val="left" w:pos="980"/>
      </w:tabs>
      <w:spacing w:line="288" w:lineRule="auto"/>
    </w:pPr>
    <w:rPr>
      <w:szCs w:val="20"/>
    </w:rPr>
  </w:style>
  <w:style w:type="paragraph" w:customStyle="1" w:styleId="MSOPara1">
    <w:name w:val="MSO_Para1"/>
    <w:basedOn w:val="MSOPara"/>
    <w:pPr>
      <w:ind w:left="274" w:right="245"/>
    </w:pPr>
  </w:style>
  <w:style w:type="paragraph" w:customStyle="1" w:styleId="4h4H4PIM41111Heading4bulletblbb4Alt4H41h">
    <w:name w:val="样式 标题 4h4H4PIM 41.1.1.1 Heading 4bulletblbb4Alt+4H41h..."/>
    <w:basedOn w:val="4"/>
    <w:pPr>
      <w:keepNext w:val="0"/>
      <w:keepLines w:val="0"/>
      <w:numPr>
        <w:ilvl w:val="0"/>
        <w:numId w:val="0"/>
      </w:numPr>
      <w:tabs>
        <w:tab w:val="left" w:pos="851"/>
      </w:tabs>
      <w:jc w:val="left"/>
    </w:pPr>
    <w:rPr>
      <w:rFonts w:eastAsia="宋体" w:cs="宋体"/>
      <w:b/>
      <w:kern w:val="0"/>
      <w:szCs w:val="20"/>
    </w:rPr>
  </w:style>
  <w:style w:type="paragraph" w:customStyle="1" w:styleId="1f8">
    <w:name w:val="日期1"/>
    <w:basedOn w:val="a2"/>
    <w:next w:val="a2"/>
    <w:pPr>
      <w:adjustRightInd w:val="0"/>
      <w:textAlignment w:val="baseline"/>
    </w:pPr>
    <w:rPr>
      <w:rFonts w:ascii="宋体"/>
      <w:spacing w:val="5"/>
      <w:kern w:val="0"/>
      <w:szCs w:val="20"/>
    </w:rPr>
  </w:style>
  <w:style w:type="paragraph" w:customStyle="1" w:styleId="6181">
    <w:name w:val="618标题1"/>
    <w:basedOn w:val="1"/>
    <w:pPr>
      <w:numPr>
        <w:numId w:val="7"/>
      </w:numPr>
      <w:tabs>
        <w:tab w:val="left" w:pos="425"/>
        <w:tab w:val="left" w:pos="540"/>
      </w:tabs>
    </w:pPr>
    <w:rPr>
      <w:rFonts w:ascii="宋体" w:eastAsia="宋体" w:hAnsi="宋体"/>
      <w:b/>
      <w:bCs w:val="0"/>
      <w:sz w:val="24"/>
      <w:szCs w:val="20"/>
    </w:rPr>
  </w:style>
  <w:style w:type="paragraph" w:customStyle="1" w:styleId="CharChar1CharCharCharCharCharCharCharCharCharCharCharCharCharCharChar">
    <w:name w:val="Char Char1 Char Char Char Char Char Char Char Char 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MSOTableHeadLargeHoriz">
    <w:name w:val="MSO_TableHeadLargeHoriz"/>
    <w:pPr>
      <w:spacing w:before="100" w:after="80"/>
    </w:pPr>
    <w:rPr>
      <w:rFonts w:ascii="Franklin Gothic Medium Cond" w:hAnsi="Franklin Gothic Medium Cond" w:cs="Franklin Gothic Condensed"/>
      <w:b/>
      <w:sz w:val="32"/>
      <w:lang w:eastAsia="en-US"/>
    </w:rPr>
  </w:style>
  <w:style w:type="paragraph" w:customStyle="1" w:styleId="MSOTableHead2">
    <w:name w:val="MSO_TableHead2"/>
    <w:pPr>
      <w:keepNext/>
      <w:spacing w:before="100" w:after="80" w:line="240" w:lineRule="atLeast"/>
      <w:ind w:left="1440"/>
    </w:pPr>
    <w:rPr>
      <w:rFonts w:ascii="Franklin Gothic Medium Cond" w:hAnsi="Franklin Gothic Medium Cond" w:cs="Franklin Gothic Condensed"/>
      <w:lang w:eastAsia="en-US"/>
    </w:rPr>
  </w:style>
  <w:style w:type="paragraph" w:customStyle="1" w:styleId="MSOTe">
    <w:name w:val="MSO_Te"/>
    <w:next w:val="MSOPara"/>
    <w:pPr>
      <w:autoSpaceDE w:val="0"/>
      <w:autoSpaceDN w:val="0"/>
      <w:adjustRightInd w:val="0"/>
      <w:spacing w:before="40" w:line="40" w:lineRule="exact"/>
      <w:ind w:left="720"/>
    </w:pPr>
    <w:rPr>
      <w:rFonts w:ascii="Palatino" w:hAnsi="Palatino" w:cs="Palatino"/>
      <w:sz w:val="12"/>
      <w:szCs w:val="12"/>
      <w:lang w:eastAsia="en-US"/>
    </w:rPr>
  </w:style>
  <w:style w:type="paragraph" w:customStyle="1" w:styleId="2a">
    <w:name w:val="[列表2]"/>
    <w:basedOn w:val="a2"/>
    <w:pPr>
      <w:numPr>
        <w:numId w:val="10"/>
      </w:numPr>
      <w:tabs>
        <w:tab w:val="left" w:pos="1554"/>
      </w:tabs>
      <w:spacing w:line="360" w:lineRule="auto"/>
    </w:pPr>
    <w:rPr>
      <w:rFonts w:ascii="宋体"/>
      <w:bCs/>
      <w:kern w:val="0"/>
    </w:rPr>
  </w:style>
  <w:style w:type="paragraph" w:customStyle="1" w:styleId="Char1CharCharCharCharCharCharCharCharCharCharCharCharCharCharChar">
    <w:name w:val="Char1 Char Char Char Char Char Char Char Char Char Char Char Char Char Char Char"/>
    <w:basedOn w:val="a2"/>
    <w:pPr>
      <w:tabs>
        <w:tab w:val="left" w:pos="840"/>
      </w:tabs>
    </w:pPr>
    <w:rPr>
      <w:rFonts w:ascii="Tahoma" w:hAnsi="Tahoma"/>
      <w:szCs w:val="20"/>
    </w:rPr>
  </w:style>
  <w:style w:type="paragraph" w:customStyle="1" w:styleId="affff1">
    <w:name w:val="[正文不缩]"/>
    <w:basedOn w:val="a2"/>
    <w:pPr>
      <w:tabs>
        <w:tab w:val="left" w:pos="840"/>
      </w:tabs>
      <w:snapToGrid w:val="0"/>
      <w:spacing w:before="80" w:after="80" w:line="360" w:lineRule="auto"/>
    </w:pPr>
    <w:rPr>
      <w:rFonts w:ascii="宋体"/>
    </w:rPr>
  </w:style>
  <w:style w:type="paragraph" w:customStyle="1" w:styleId="3h3h3H3Kop3Vl3Level3Headheading3h3111Hea3">
    <w:name w:val="样式 标题 3h:3h3H3Kop 3Vl3Level 3 Headheading 3h31.1.1 Hea...3"/>
    <w:basedOn w:val="30"/>
    <w:pPr>
      <w:numPr>
        <w:ilvl w:val="0"/>
        <w:numId w:val="0"/>
      </w:numPr>
      <w:tabs>
        <w:tab w:val="left" w:pos="851"/>
      </w:tabs>
    </w:pPr>
    <w:rPr>
      <w:rFonts w:eastAsia="宋体" w:cs="宋体"/>
      <w:szCs w:val="20"/>
    </w:rPr>
  </w:style>
  <w:style w:type="paragraph" w:customStyle="1" w:styleId="xl99">
    <w:name w:val="xl9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5">
    <w:name w:val="xl115"/>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xl131">
    <w:name w:val="xl13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7">
    <w:name w:val="xl147"/>
    <w:basedOn w:val="a2"/>
    <w:pPr>
      <w:widowControl/>
      <w:pBdr>
        <w:top w:val="single" w:sz="4" w:space="0" w:color="auto"/>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12">
    <w:name w:val="文档结构图 1"/>
    <w:basedOn w:val="a2"/>
    <w:link w:val="Char"/>
    <w:pPr>
      <w:shd w:val="clear" w:color="auto" w:fill="000080"/>
    </w:pPr>
    <w:rPr>
      <w:kern w:val="0"/>
      <w:sz w:val="20"/>
      <w:shd w:val="clear" w:color="auto" w:fill="000080"/>
      <w:lang w:val="x-none" w:eastAsia="x-none"/>
    </w:rPr>
  </w:style>
  <w:style w:type="paragraph" w:customStyle="1" w:styleId="1f9">
    <w:name w:val="样式 标题 1 + 小二 居中"/>
    <w:basedOn w:val="1"/>
    <w:pPr>
      <w:numPr>
        <w:numId w:val="11"/>
      </w:numPr>
      <w:tabs>
        <w:tab w:val="left" w:pos="5760"/>
      </w:tabs>
      <w:ind w:rightChars="-37" w:right="-89" w:firstLine="200"/>
      <w:jc w:val="center"/>
    </w:pPr>
    <w:rPr>
      <w:rFonts w:cs="宋体"/>
      <w:b/>
      <w:sz w:val="36"/>
      <w:szCs w:val="20"/>
    </w:rPr>
  </w:style>
  <w:style w:type="paragraph" w:customStyle="1" w:styleId="CharCharCharCharCharCharChar">
    <w:name w:val="标书正文 Char Char Char Char Char Char Char"/>
    <w:basedOn w:val="ae"/>
    <w:link w:val="CharCharCharCharCharCharCharChar"/>
    <w:pPr>
      <w:tabs>
        <w:tab w:val="left" w:pos="9000"/>
      </w:tabs>
      <w:ind w:rightChars="29" w:right="61" w:firstLineChars="225" w:firstLine="540"/>
      <w:jc w:val="left"/>
    </w:pPr>
    <w:rPr>
      <w:rFonts w:ascii="宋体" w:hAnsi="宋体"/>
      <w:i w:val="0"/>
      <w:iCs w:val="0"/>
    </w:rPr>
  </w:style>
  <w:style w:type="paragraph" w:customStyle="1" w:styleId="MSOFigure">
    <w:name w:val="MSO_Figure"/>
    <w:basedOn w:val="MSOPara"/>
    <w:pPr>
      <w:keepNext/>
      <w:spacing w:before="320" w:line="260" w:lineRule="atLeast"/>
    </w:pPr>
  </w:style>
  <w:style w:type="paragraph" w:customStyle="1" w:styleId="MSONoteStart1">
    <w:name w:val="MSO_NoteStart1"/>
    <w:basedOn w:val="MSONotePara1"/>
    <w:pPr>
      <w:pBdr>
        <w:top w:val="single" w:sz="6" w:space="0" w:color="auto"/>
        <w:between w:val="single" w:sz="6" w:space="0" w:color="auto"/>
      </w:pBdr>
      <w:spacing w:before="120" w:line="60" w:lineRule="atLeast"/>
      <w:jc w:val="both"/>
    </w:pPr>
    <w:rPr>
      <w:sz w:val="8"/>
      <w:szCs w:val="8"/>
    </w:rPr>
  </w:style>
  <w:style w:type="paragraph" w:customStyle="1" w:styleId="MSOProcPara">
    <w:name w:val="MSO_ProcPara"/>
    <w:basedOn w:val="a2"/>
    <w:pPr>
      <w:widowControl/>
      <w:spacing w:after="60"/>
      <w:ind w:left="274" w:right="202"/>
      <w:jc w:val="left"/>
    </w:pPr>
    <w:rPr>
      <w:rFonts w:ascii="Arial" w:hAnsi="Arial"/>
      <w:b/>
      <w:bCs/>
      <w:color w:val="000000"/>
      <w:kern w:val="0"/>
      <w:sz w:val="18"/>
      <w:szCs w:val="20"/>
      <w:lang w:eastAsia="en-US"/>
    </w:rPr>
  </w:style>
  <w:style w:type="paragraph" w:customStyle="1" w:styleId="1fa">
    <w:name w:val="表文1"/>
    <w:basedOn w:val="a2"/>
    <w:pPr>
      <w:spacing w:line="360" w:lineRule="auto"/>
      <w:ind w:firstLineChars="200" w:firstLine="480"/>
    </w:pPr>
    <w:rPr>
      <w:rFonts w:ascii="宋体" w:hAnsi="宋体"/>
    </w:rPr>
  </w:style>
  <w:style w:type="paragraph" w:customStyle="1" w:styleId="affff2">
    <w:name w:val="表格首行"/>
    <w:basedOn w:val="a2"/>
    <w:pPr>
      <w:tabs>
        <w:tab w:val="left" w:pos="840"/>
      </w:tabs>
      <w:jc w:val="center"/>
    </w:pPr>
    <w:rPr>
      <w:rFonts w:ascii="宋体" w:hAnsi="宋体"/>
    </w:rPr>
  </w:style>
  <w:style w:type="paragraph" w:customStyle="1" w:styleId="07415">
    <w:name w:val="样式 小四 首行缩进:  0.74 厘米 行距: 1.5 倍行距"/>
    <w:basedOn w:val="a2"/>
    <w:pPr>
      <w:tabs>
        <w:tab w:val="left" w:pos="840"/>
      </w:tabs>
      <w:spacing w:line="360" w:lineRule="auto"/>
      <w:ind w:firstLine="420"/>
    </w:pPr>
    <w:rPr>
      <w:rFonts w:cs="宋体"/>
      <w:sz w:val="28"/>
      <w:szCs w:val="20"/>
    </w:rPr>
  </w:style>
  <w:style w:type="paragraph" w:customStyle="1" w:styleId="5dashdsdddash1ds1dd1dash2ds2dd2dash3ds3dd3das">
    <w:name w:val="样式 标题 5dashdsdddash1ds1dd1dash2ds2dd2dash3ds3dd3das..."/>
    <w:basedOn w:val="5"/>
    <w:pPr>
      <w:keepLines w:val="0"/>
      <w:widowControl/>
      <w:numPr>
        <w:ilvl w:val="0"/>
        <w:numId w:val="0"/>
      </w:numPr>
      <w:tabs>
        <w:tab w:val="left" w:pos="992"/>
      </w:tabs>
      <w:spacing w:afterLines="50" w:after="156" w:line="240" w:lineRule="auto"/>
      <w:ind w:left="992" w:hanging="992"/>
      <w:jc w:val="left"/>
    </w:pPr>
    <w:rPr>
      <w:rFonts w:cs="宋体"/>
      <w:kern w:val="0"/>
      <w:sz w:val="21"/>
      <w:szCs w:val="20"/>
      <w:lang w:eastAsia="en-US"/>
    </w:rPr>
  </w:style>
  <w:style w:type="paragraph" w:customStyle="1" w:styleId="xl202">
    <w:name w:val="xl20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1f6">
    <w:name w:val="注释标题1"/>
    <w:basedOn w:val="a2"/>
    <w:next w:val="a2"/>
    <w:link w:val="Charfd"/>
    <w:pPr>
      <w:jc w:val="center"/>
    </w:pPr>
    <w:rPr>
      <w:kern w:val="0"/>
      <w:sz w:val="20"/>
      <w:lang w:val="x-none" w:eastAsia="x-none"/>
    </w:rPr>
  </w:style>
  <w:style w:type="paragraph" w:customStyle="1" w:styleId="affff3">
    <w:name w:val="正文标题"/>
    <w:basedOn w:val="a2"/>
    <w:pPr>
      <w:tabs>
        <w:tab w:val="left" w:pos="0"/>
      </w:tabs>
      <w:ind w:leftChars="-1200" w:left="-2640" w:rightChars="36" w:right="79" w:firstLine="2537"/>
      <w:jc w:val="center"/>
    </w:pPr>
    <w:rPr>
      <w:rFonts w:eastAsia="仿宋_GB2312"/>
      <w:sz w:val="22"/>
      <w:szCs w:val="20"/>
    </w:rPr>
  </w:style>
  <w:style w:type="paragraph" w:customStyle="1" w:styleId="MSOListNoteEnd3">
    <w:name w:val="MSO_ListNoteEnd3"/>
    <w:basedOn w:val="MSOLisPara3"/>
    <w:pPr>
      <w:pBdr>
        <w:bottom w:val="single" w:sz="4" w:space="1" w:color="auto"/>
      </w:pBdr>
      <w:spacing w:before="80" w:line="60" w:lineRule="atLeast"/>
    </w:pPr>
    <w:rPr>
      <w:sz w:val="8"/>
    </w:rPr>
  </w:style>
  <w:style w:type="paragraph" w:customStyle="1" w:styleId="111B">
    <w:name w:val="1.1.1B"/>
    <w:basedOn w:val="30"/>
    <w:pPr>
      <w:numPr>
        <w:ilvl w:val="0"/>
        <w:numId w:val="0"/>
      </w:numPr>
      <w:tabs>
        <w:tab w:val="left" w:pos="567"/>
        <w:tab w:val="left" w:pos="840"/>
      </w:tabs>
      <w:spacing w:before="240" w:after="240" w:line="240" w:lineRule="auto"/>
      <w:ind w:left="840" w:hanging="420"/>
    </w:pPr>
    <w:rPr>
      <w:rFonts w:eastAsia="宋体"/>
      <w:b/>
    </w:rPr>
  </w:style>
  <w:style w:type="paragraph" w:customStyle="1" w:styleId="TableText">
    <w:name w:val="Table Text"/>
    <w:basedOn w:val="a2"/>
    <w:pPr>
      <w:widowControl/>
      <w:tabs>
        <w:tab w:val="left" w:pos="840"/>
      </w:tabs>
      <w:spacing w:before="60" w:after="60"/>
      <w:jc w:val="left"/>
    </w:pPr>
    <w:rPr>
      <w:kern w:val="0"/>
      <w:szCs w:val="20"/>
    </w:rPr>
  </w:style>
  <w:style w:type="paragraph" w:customStyle="1" w:styleId="affff4">
    <w:name w:val="一级列表"/>
    <w:basedOn w:val="a2"/>
    <w:pPr>
      <w:tabs>
        <w:tab w:val="left" w:pos="1554"/>
      </w:tabs>
      <w:spacing w:line="360" w:lineRule="auto"/>
      <w:ind w:left="1554" w:hanging="420"/>
    </w:pPr>
    <w:rPr>
      <w:szCs w:val="20"/>
    </w:rPr>
  </w:style>
  <w:style w:type="paragraph" w:customStyle="1" w:styleId="xl79">
    <w:name w:val="xl7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a14">
    <w:name w:val="a14"/>
    <w:basedOn w:val="a2"/>
    <w:pPr>
      <w:widowControl/>
      <w:spacing w:before="100" w:beforeAutospacing="1" w:after="100" w:afterAutospacing="1" w:line="360" w:lineRule="atLeast"/>
      <w:jc w:val="left"/>
    </w:pPr>
    <w:rPr>
      <w:rFonts w:ascii="宋体" w:hAnsi="宋体" w:cs="宋体"/>
      <w:kern w:val="0"/>
      <w:szCs w:val="21"/>
    </w:rPr>
  </w:style>
  <w:style w:type="paragraph" w:customStyle="1" w:styleId="affff5">
    <w:name w:val="段落"/>
    <w:basedOn w:val="a2"/>
    <w:pPr>
      <w:ind w:left="454" w:firstLine="567"/>
    </w:pPr>
    <w:rPr>
      <w:sz w:val="28"/>
      <w:szCs w:val="20"/>
    </w:rPr>
  </w:style>
  <w:style w:type="paragraph" w:customStyle="1" w:styleId="MSOCode2">
    <w:name w:val="MSO_Code2"/>
    <w:basedOn w:val="MSOCode1"/>
    <w:pPr>
      <w:ind w:left="1267"/>
    </w:pPr>
  </w:style>
  <w:style w:type="paragraph" w:customStyle="1" w:styleId="MSOHead7">
    <w:name w:val="MSO_Head7"/>
    <w:pPr>
      <w:keepNext/>
      <w:spacing w:before="80" w:after="60"/>
    </w:pPr>
    <w:rPr>
      <w:rFonts w:ascii="Franklin Gothic Medium Cond" w:hAnsi="Franklin Gothic Medium Cond"/>
      <w:i/>
      <w:sz w:val="22"/>
      <w:lang w:eastAsia="en-US"/>
    </w:rPr>
  </w:style>
  <w:style w:type="paragraph" w:customStyle="1" w:styleId="1fb">
    <w:name w:val="引文目录1"/>
    <w:basedOn w:val="a2"/>
    <w:next w:val="a2"/>
    <w:pPr>
      <w:widowControl/>
      <w:ind w:left="200" w:hanging="200"/>
      <w:jc w:val="left"/>
    </w:pPr>
    <w:rPr>
      <w:rFonts w:ascii="Arial" w:hAnsi="Arial"/>
      <w:bCs/>
      <w:color w:val="000000"/>
      <w:kern w:val="0"/>
      <w:sz w:val="20"/>
      <w:szCs w:val="20"/>
      <w:lang w:eastAsia="en-US"/>
    </w:rPr>
  </w:style>
  <w:style w:type="paragraph" w:customStyle="1" w:styleId="TableCellText">
    <w:name w:val="Table Cell Text"/>
    <w:basedOn w:val="a2"/>
    <w:pPr>
      <w:numPr>
        <w:numId w:val="12"/>
      </w:numPr>
      <w:tabs>
        <w:tab w:val="left" w:pos="1080"/>
      </w:tabs>
      <w:spacing w:before="120" w:after="120"/>
      <w:ind w:left="0" w:firstLine="0"/>
      <w:jc w:val="left"/>
    </w:pPr>
    <w:rPr>
      <w:rFonts w:ascii="Arial" w:hAnsi="Arial" w:cs="Arial"/>
      <w:kern w:val="0"/>
      <w:sz w:val="18"/>
      <w:szCs w:val="20"/>
      <w:lang w:eastAsia="en-US"/>
    </w:rPr>
  </w:style>
  <w:style w:type="paragraph" w:customStyle="1" w:styleId="1fc">
    <w:name w:val="列出段落1"/>
    <w:basedOn w:val="a2"/>
    <w:pPr>
      <w:ind w:firstLineChars="200" w:firstLine="420"/>
    </w:pPr>
  </w:style>
  <w:style w:type="paragraph" w:customStyle="1" w:styleId="xl69">
    <w:name w:val="xl69"/>
    <w:basedOn w:val="a2"/>
    <w:pPr>
      <w:widowControl/>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ourier New" w:hAnsi="Courier New" w:cs="Courier New"/>
      <w:kern w:val="0"/>
      <w:sz w:val="20"/>
      <w:szCs w:val="20"/>
    </w:rPr>
  </w:style>
  <w:style w:type="paragraph" w:customStyle="1" w:styleId="ListNumber21">
    <w:name w:val="List Number 21"/>
    <w:basedOn w:val="a2"/>
    <w:next w:val="ListNumber31"/>
    <w:pPr>
      <w:tabs>
        <w:tab w:val="left" w:pos="840"/>
      </w:tabs>
      <w:spacing w:after="100" w:afterAutospacing="1"/>
      <w:ind w:left="851" w:hanging="851"/>
    </w:pPr>
    <w:rPr>
      <w:rFonts w:eastAsia="仿宋_GB2312"/>
    </w:rPr>
  </w:style>
  <w:style w:type="paragraph" w:customStyle="1" w:styleId="affff6">
    <w:name w:val="封面"/>
    <w:basedOn w:val="a2"/>
    <w:pPr>
      <w:adjustRightInd w:val="0"/>
      <w:spacing w:line="360" w:lineRule="atLeast"/>
      <w:ind w:firstLineChars="200" w:firstLine="200"/>
      <w:jc w:val="right"/>
    </w:pPr>
    <w:rPr>
      <w:rFonts w:ascii="Arial" w:hAnsi="Arial"/>
      <w:kern w:val="0"/>
      <w:szCs w:val="20"/>
    </w:rPr>
  </w:style>
  <w:style w:type="paragraph" w:customStyle="1" w:styleId="3Char2">
    <w:name w:val="标书标题3 Char"/>
    <w:basedOn w:val="30"/>
    <w:link w:val="3CharChar"/>
    <w:pPr>
      <w:tabs>
        <w:tab w:val="clear" w:pos="851"/>
        <w:tab w:val="left" w:pos="720"/>
      </w:tabs>
      <w:ind w:left="720" w:hanging="720"/>
      <w:outlineLvl w:val="5"/>
    </w:pPr>
    <w:rPr>
      <w:rFonts w:eastAsia="宋体"/>
      <w:b/>
      <w:kern w:val="28"/>
    </w:rPr>
  </w:style>
  <w:style w:type="paragraph" w:customStyle="1" w:styleId="6183">
    <w:name w:val="618标题3"/>
    <w:basedOn w:val="30"/>
    <w:pPr>
      <w:numPr>
        <w:ilvl w:val="0"/>
        <w:numId w:val="7"/>
      </w:numPr>
      <w:tabs>
        <w:tab w:val="left" w:pos="425"/>
      </w:tabs>
      <w:ind w:left="0" w:firstLine="851"/>
    </w:pPr>
    <w:rPr>
      <w:rFonts w:eastAsia="宋体"/>
      <w:b/>
      <w:szCs w:val="24"/>
    </w:rPr>
  </w:style>
  <w:style w:type="paragraph" w:customStyle="1" w:styleId="bdBodybybodyb-heading1heading2bheading1body-hea">
    <w:name w:val="样式 正文文本bdBodybybodyb-heading 1/heading 2bheading1body-hea..."/>
    <w:basedOn w:val="ae"/>
    <w:link w:val="bdBodybybodyb-heading1heading2bheading1body-heaChar"/>
    <w:pPr>
      <w:widowControl/>
      <w:spacing w:beforeLines="50" w:before="156" w:afterLines="50" w:after="156"/>
      <w:ind w:firstLineChars="225" w:firstLine="540"/>
      <w:jc w:val="left"/>
    </w:pPr>
    <w:rPr>
      <w:rFonts w:ascii="Calibri" w:hAnsi="Calibri"/>
      <w:i w:val="0"/>
      <w:iCs w:val="0"/>
      <w:szCs w:val="20"/>
      <w:lang w:eastAsia="en-US"/>
    </w:rPr>
  </w:style>
  <w:style w:type="paragraph" w:customStyle="1" w:styleId="Char1CharCharCharCharCharChar">
    <w:name w:val="Char1 Char Char Char Char Char Char"/>
    <w:basedOn w:val="a2"/>
    <w:rPr>
      <w:rFonts w:ascii="Tahoma" w:hAnsi="Tahoma"/>
      <w:szCs w:val="20"/>
    </w:rPr>
  </w:style>
  <w:style w:type="paragraph" w:customStyle="1" w:styleId="xl98">
    <w:name w:val="xl9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4">
    <w:name w:val="xl114"/>
    <w:basedOn w:val="a2"/>
    <w:pPr>
      <w:widowControl/>
      <w:pBdr>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0">
    <w:name w:val="xl130"/>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6">
    <w:name w:val="xl146"/>
    <w:basedOn w:val="a2"/>
    <w:pPr>
      <w:widowControl/>
      <w:pBdr>
        <w:top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styleId="affff7">
    <w:name w:val="List Number"/>
    <w:basedOn w:val="a2"/>
    <w:pPr>
      <w:widowControl/>
      <w:tabs>
        <w:tab w:val="left" w:pos="1528"/>
      </w:tabs>
      <w:ind w:left="1528" w:hanging="420"/>
      <w:jc w:val="left"/>
    </w:pPr>
    <w:rPr>
      <w:rFonts w:ascii="Arial" w:hAnsi="Arial"/>
      <w:bCs/>
      <w:color w:val="000000"/>
      <w:kern w:val="0"/>
      <w:sz w:val="20"/>
      <w:szCs w:val="20"/>
      <w:lang w:eastAsia="en-US"/>
    </w:rPr>
  </w:style>
  <w:style w:type="paragraph" w:customStyle="1" w:styleId="Subhead1">
    <w:name w:val="Subhead1"/>
    <w:next w:val="a2"/>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b/>
      <w:caps/>
      <w:color w:val="000000"/>
      <w:sz w:val="24"/>
    </w:rPr>
  </w:style>
  <w:style w:type="paragraph" w:customStyle="1" w:styleId="affff8">
    <w:name w:val="正文表格"/>
    <w:basedOn w:val="a2"/>
    <w:pPr>
      <w:adjustRightInd w:val="0"/>
      <w:spacing w:before="40" w:after="40"/>
      <w:textAlignment w:val="baseline"/>
    </w:pPr>
    <w:rPr>
      <w:rFonts w:eastAsia="昆仑仿宋"/>
      <w:kern w:val="0"/>
      <w:szCs w:val="20"/>
    </w:rPr>
  </w:style>
  <w:style w:type="paragraph" w:customStyle="1" w:styleId="affff9">
    <w:name w:val="标书表格字体格式"/>
    <w:next w:val="afff0"/>
    <w:pPr>
      <w:jc w:val="center"/>
    </w:pPr>
    <w:rPr>
      <w:szCs w:val="24"/>
    </w:rPr>
  </w:style>
  <w:style w:type="paragraph" w:customStyle="1" w:styleId="MSOChapTitle">
    <w:name w:val="MSO_ChapTitle"/>
    <w:pPr>
      <w:pageBreakBefore/>
      <w:widowControl w:val="0"/>
      <w:spacing w:before="40" w:after="180" w:line="600" w:lineRule="exact"/>
      <w:ind w:left="-720" w:firstLine="14"/>
      <w:outlineLvl w:val="0"/>
    </w:pPr>
    <w:rPr>
      <w:rFonts w:ascii="Franklin Gothic Medium Cond" w:hAnsi="Franklin Gothic Medium Cond"/>
      <w:bCs/>
      <w:color w:val="000000"/>
      <w:sz w:val="60"/>
      <w:szCs w:val="60"/>
      <w:lang w:eastAsia="en-US"/>
    </w:rPr>
  </w:style>
  <w:style w:type="paragraph" w:customStyle="1" w:styleId="1fd">
    <w:name w:val="称呼1"/>
    <w:basedOn w:val="a2"/>
    <w:next w:val="a2"/>
    <w:rPr>
      <w:rFonts w:ascii="Arial" w:hAnsi="Arial"/>
    </w:rPr>
  </w:style>
  <w:style w:type="paragraph" w:customStyle="1" w:styleId="257">
    <w:name w:val="样式 首行缩进:  2.57 字符"/>
    <w:basedOn w:val="a2"/>
    <w:pPr>
      <w:numPr>
        <w:numId w:val="14"/>
      </w:numPr>
      <w:tabs>
        <w:tab w:val="left" w:pos="1460"/>
      </w:tabs>
      <w:spacing w:line="360" w:lineRule="auto"/>
      <w:ind w:firstLineChars="200" w:firstLine="200"/>
    </w:pPr>
  </w:style>
  <w:style w:type="paragraph" w:customStyle="1" w:styleId="xl201">
    <w:name w:val="xl20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BodyTextIndent1">
    <w:name w:val="Body Text Indent1"/>
    <w:basedOn w:val="a2"/>
    <w:pPr>
      <w:spacing w:after="120" w:line="360" w:lineRule="auto"/>
      <w:ind w:leftChars="200" w:left="420"/>
    </w:pPr>
  </w:style>
  <w:style w:type="paragraph" w:customStyle="1" w:styleId="affffa">
    <w:name w:val="并列项"/>
    <w:basedOn w:val="a2"/>
    <w:pPr>
      <w:numPr>
        <w:ilvl w:val="2"/>
        <w:numId w:val="15"/>
      </w:numPr>
      <w:tabs>
        <w:tab w:val="left" w:pos="1200"/>
        <w:tab w:val="left" w:pos="2998"/>
      </w:tabs>
      <w:snapToGrid w:val="0"/>
      <w:spacing w:line="360" w:lineRule="exact"/>
    </w:pPr>
    <w:rPr>
      <w:kern w:val="21"/>
      <w:szCs w:val="20"/>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2"/>
    <w:pPr>
      <w:widowControl/>
      <w:spacing w:after="160" w:line="240" w:lineRule="exact"/>
      <w:jc w:val="left"/>
    </w:pPr>
    <w:rPr>
      <w:rFonts w:ascii="Verdana" w:eastAsia="仿宋_GB2312" w:hAnsi="Verdana"/>
      <w:color w:val="000000"/>
      <w:kern w:val="0"/>
      <w:szCs w:val="20"/>
      <w:lang w:eastAsia="en-US"/>
    </w:rPr>
  </w:style>
  <w:style w:type="paragraph" w:customStyle="1" w:styleId="MSOTOCChapTitle">
    <w:name w:val="MSO_TOC_ChapTitle"/>
    <w:pPr>
      <w:tabs>
        <w:tab w:val="right" w:pos="8700"/>
      </w:tabs>
      <w:autoSpaceDE w:val="0"/>
      <w:autoSpaceDN w:val="0"/>
      <w:adjustRightInd w:val="0"/>
      <w:spacing w:line="320" w:lineRule="atLeast"/>
      <w:ind w:left="720" w:hanging="240"/>
    </w:pPr>
    <w:rPr>
      <w:rFonts w:ascii="Franklin Gothic Medium Cond" w:hAnsi="Franklin Gothic Medium Cond" w:cs="Franklin Gothic Condensed"/>
      <w:sz w:val="28"/>
      <w:szCs w:val="28"/>
      <w:lang w:eastAsia="en-US"/>
    </w:rPr>
  </w:style>
  <w:style w:type="paragraph" w:customStyle="1" w:styleId="GlossarySectionHead">
    <w:name w:val="Glossary Section Head"/>
    <w:basedOn w:val="a2"/>
    <w:pPr>
      <w:widowControl/>
      <w:autoSpaceDE w:val="0"/>
      <w:autoSpaceDN w:val="0"/>
      <w:adjustRightInd w:val="0"/>
      <w:spacing w:after="580" w:line="600" w:lineRule="atLeast"/>
      <w:jc w:val="left"/>
      <w:outlineLvl w:val="0"/>
    </w:pPr>
    <w:rPr>
      <w:rFonts w:ascii="Arial Black" w:hAnsi="Arial Black"/>
      <w:bCs/>
      <w:color w:val="000000"/>
      <w:spacing w:val="15"/>
      <w:kern w:val="0"/>
      <w:sz w:val="40"/>
      <w:szCs w:val="60"/>
      <w:lang w:eastAsia="en-US"/>
    </w:rPr>
  </w:style>
  <w:style w:type="paragraph" w:customStyle="1" w:styleId="313">
    <w:name w:val="列表接续 31"/>
    <w:basedOn w:val="a2"/>
    <w:pPr>
      <w:widowControl/>
      <w:spacing w:after="120"/>
      <w:ind w:left="1080"/>
      <w:jc w:val="left"/>
    </w:pPr>
    <w:rPr>
      <w:rFonts w:ascii="Arial" w:hAnsi="Arial"/>
      <w:bCs/>
      <w:color w:val="000000"/>
      <w:kern w:val="0"/>
      <w:sz w:val="20"/>
      <w:szCs w:val="20"/>
      <w:lang w:eastAsia="en-US"/>
    </w:rPr>
  </w:style>
  <w:style w:type="paragraph" w:customStyle="1" w:styleId="B">
    <w:name w:val="项目符号B"/>
    <w:basedOn w:val="a2"/>
    <w:pPr>
      <w:tabs>
        <w:tab w:val="left" w:pos="900"/>
        <w:tab w:val="left" w:pos="1200"/>
      </w:tabs>
      <w:adjustRightInd w:val="0"/>
      <w:snapToGrid w:val="0"/>
      <w:spacing w:beforeLines="40" w:before="124" w:line="400" w:lineRule="exact"/>
      <w:ind w:leftChars="400" w:left="1667" w:hangingChars="200" w:hanging="360"/>
    </w:pPr>
    <w:rPr>
      <w:rFonts w:ascii="宋体" w:hAnsi="宋体" w:cs="Arial"/>
      <w:kern w:val="0"/>
      <w:szCs w:val="28"/>
    </w:rPr>
  </w:style>
  <w:style w:type="paragraph" w:customStyle="1" w:styleId="CharCharCharCharCharCharCharCharCharCharCharCharCharCharCharCharCharCharCharCharChar">
    <w:name w:val="Char Char Char Char Char Char Char Char Char Char Char Char Char Char Char Char Char Char Char Char Char"/>
    <w:basedOn w:val="a2"/>
    <w:pPr>
      <w:tabs>
        <w:tab w:val="left" w:pos="840"/>
      </w:tabs>
    </w:pPr>
  </w:style>
  <w:style w:type="paragraph" w:customStyle="1" w:styleId="xl78">
    <w:name w:val="xl7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affffb">
    <w:name w:val="一般正文"/>
    <w:basedOn w:val="a2"/>
    <w:pPr>
      <w:spacing w:before="120" w:after="120" w:line="0" w:lineRule="atLeast"/>
    </w:pPr>
    <w:rPr>
      <w:sz w:val="28"/>
      <w:szCs w:val="20"/>
    </w:rPr>
  </w:style>
  <w:style w:type="paragraph" w:customStyle="1" w:styleId="19">
    <w:name w:val="样式1正文"/>
    <w:basedOn w:val="a2"/>
    <w:link w:val="1Char"/>
    <w:qFormat/>
    <w:pPr>
      <w:spacing w:line="300" w:lineRule="auto"/>
      <w:ind w:left="210" w:right="210" w:firstLine="420"/>
    </w:pPr>
    <w:rPr>
      <w:rFonts w:ascii="仿宋_GB2312" w:eastAsia="仿宋_GB2312"/>
      <w:kern w:val="0"/>
      <w:lang w:val="x-none" w:eastAsia="x-none"/>
    </w:rPr>
  </w:style>
  <w:style w:type="paragraph" w:customStyle="1" w:styleId="120">
    <w:name w:val="1正文缩进2"/>
    <w:basedOn w:val="a2"/>
    <w:pPr>
      <w:spacing w:line="440" w:lineRule="exact"/>
    </w:pPr>
    <w:rPr>
      <w:kern w:val="0"/>
    </w:rPr>
  </w:style>
  <w:style w:type="paragraph" w:customStyle="1" w:styleId="2b">
    <w:name w:val="表格文字2"/>
    <w:basedOn w:val="211"/>
    <w:pPr>
      <w:spacing w:line="240" w:lineRule="auto"/>
      <w:jc w:val="center"/>
    </w:pPr>
    <w:rPr>
      <w:rFonts w:ascii="仿宋_GB2312" w:eastAsia="仿宋_GB2312" w:hAnsi="宋体"/>
      <w:sz w:val="21"/>
    </w:rPr>
  </w:style>
  <w:style w:type="paragraph" w:styleId="2c">
    <w:name w:val="toc 2"/>
    <w:basedOn w:val="a2"/>
    <w:next w:val="a2"/>
    <w:uiPriority w:val="39"/>
    <w:qFormat/>
    <w:rsid w:val="00A81C98"/>
    <w:pPr>
      <w:spacing w:line="400" w:lineRule="exact"/>
      <w:jc w:val="left"/>
    </w:pPr>
    <w:rPr>
      <w:rFonts w:eastAsia="仿宋_GB2312"/>
      <w:smallCaps/>
      <w:szCs w:val="20"/>
    </w:rPr>
  </w:style>
  <w:style w:type="paragraph" w:customStyle="1" w:styleId="affffc">
    <w:name w:val="编号，四号"/>
    <w:basedOn w:val="a2"/>
    <w:qFormat/>
    <w:pPr>
      <w:spacing w:line="360" w:lineRule="auto"/>
    </w:pPr>
    <w:rPr>
      <w:rFonts w:eastAsia="仿宋" w:cs="宋体"/>
      <w:kern w:val="0"/>
      <w:sz w:val="28"/>
      <w:szCs w:val="20"/>
    </w:rPr>
  </w:style>
  <w:style w:type="paragraph" w:customStyle="1" w:styleId="2d">
    <w:name w:val="标书标题2"/>
    <w:basedOn w:val="20"/>
    <w:pPr>
      <w:tabs>
        <w:tab w:val="clear" w:pos="735"/>
        <w:tab w:val="clear" w:pos="851"/>
        <w:tab w:val="left" w:pos="576"/>
      </w:tabs>
      <w:spacing w:beforeLines="100" w:before="312" w:afterLines="100" w:after="312"/>
      <w:ind w:left="576" w:hanging="576"/>
      <w:outlineLvl w:val="4"/>
    </w:pPr>
    <w:rPr>
      <w:rFonts w:ascii="宋体" w:hAnsi="宋体"/>
      <w:sz w:val="24"/>
      <w:lang w:val="zh-CN"/>
    </w:rPr>
  </w:style>
  <w:style w:type="paragraph" w:customStyle="1" w:styleId="210">
    <w:name w:val="正文文本缩进 21"/>
    <w:basedOn w:val="a2"/>
    <w:link w:val="2Char3"/>
    <w:pPr>
      <w:spacing w:line="360" w:lineRule="auto"/>
      <w:ind w:left="540" w:firstLine="540"/>
    </w:pPr>
    <w:rPr>
      <w:rFonts w:ascii="宋体"/>
      <w:kern w:val="0"/>
      <w:szCs w:val="20"/>
      <w:lang w:val="x-none" w:eastAsia="x-none"/>
    </w:rPr>
  </w:style>
  <w:style w:type="paragraph" w:customStyle="1" w:styleId="affffd">
    <w:name w:val="正文段"/>
    <w:basedOn w:val="a2"/>
    <w:pPr>
      <w:widowControl/>
      <w:adjustRightInd w:val="0"/>
      <w:spacing w:after="240" w:line="360" w:lineRule="atLeast"/>
      <w:ind w:firstLine="454"/>
      <w:textAlignment w:val="bottom"/>
    </w:pPr>
    <w:rPr>
      <w:rFonts w:ascii="宋体"/>
      <w:kern w:val="0"/>
      <w:szCs w:val="20"/>
    </w:rPr>
  </w:style>
  <w:style w:type="paragraph" w:customStyle="1" w:styleId="affffe">
    <w:name w:val="的"/>
    <w:basedOn w:val="1fe"/>
  </w:style>
  <w:style w:type="paragraph" w:customStyle="1" w:styleId="MSOHead3">
    <w:name w:val="MSO_Head3"/>
    <w:next w:val="a2"/>
    <w:pPr>
      <w:keepNext/>
      <w:spacing w:before="240" w:after="60"/>
    </w:pPr>
    <w:rPr>
      <w:rFonts w:ascii="Franklin Gothic Medium Cond" w:hAnsi="Franklin Gothic Medium Cond"/>
      <w:b/>
      <w:sz w:val="28"/>
      <w:szCs w:val="28"/>
      <w:lang w:eastAsia="en-US"/>
    </w:rPr>
  </w:style>
  <w:style w:type="paragraph" w:customStyle="1" w:styleId="MSOTableText1">
    <w:name w:val="MSO_TableText1"/>
    <w:next w:val="MSOTableText"/>
    <w:pPr>
      <w:autoSpaceDE w:val="0"/>
      <w:autoSpaceDN w:val="0"/>
      <w:adjustRightInd w:val="0"/>
      <w:spacing w:before="80" w:line="220" w:lineRule="atLeast"/>
      <w:ind w:left="720"/>
    </w:pPr>
    <w:rPr>
      <w:rFonts w:ascii="Franklin Gothic Book" w:hAnsi="Franklin Gothic Book" w:cs="ITC Franklin Gothic Book"/>
      <w:sz w:val="18"/>
      <w:szCs w:val="18"/>
      <w:lang w:eastAsia="en-US"/>
    </w:rPr>
  </w:style>
  <w:style w:type="paragraph" w:customStyle="1" w:styleId="1ff">
    <w:name w:val="索引标题1"/>
    <w:basedOn w:val="a2"/>
    <w:next w:val="110"/>
    <w:pPr>
      <w:widowControl/>
      <w:spacing w:before="120" w:after="120"/>
      <w:jc w:val="left"/>
    </w:pPr>
    <w:rPr>
      <w:b/>
      <w:i/>
      <w:iCs/>
      <w:color w:val="000000"/>
      <w:kern w:val="0"/>
      <w:sz w:val="20"/>
      <w:szCs w:val="20"/>
      <w:lang w:eastAsia="en-US"/>
    </w:rPr>
  </w:style>
  <w:style w:type="paragraph" w:customStyle="1" w:styleId="MSOListNoteStart1">
    <w:name w:val="MSO_ListNoteStart1"/>
    <w:basedOn w:val="MSOListPara1"/>
    <w:pPr>
      <w:keepNext/>
      <w:pBdr>
        <w:top w:val="single" w:sz="4" w:space="1" w:color="auto"/>
      </w:pBdr>
      <w:spacing w:before="120" w:line="60" w:lineRule="atLeast"/>
      <w:ind w:left="706"/>
    </w:pPr>
    <w:rPr>
      <w:sz w:val="8"/>
    </w:rPr>
  </w:style>
  <w:style w:type="paragraph" w:customStyle="1" w:styleId="MSOLegalese-Space">
    <w:name w:val="MSO_Legalese-Space"/>
    <w:basedOn w:val="MSOLegalese"/>
    <w:pPr>
      <w:tabs>
        <w:tab w:val="left" w:pos="2403"/>
      </w:tabs>
      <w:spacing w:before="5519"/>
      <w:ind w:left="2419" w:hanging="14"/>
    </w:pPr>
  </w:style>
  <w:style w:type="paragraph" w:customStyle="1" w:styleId="17">
    <w:name w:val="电子邮件签名1"/>
    <w:basedOn w:val="a2"/>
    <w:link w:val="Char8"/>
    <w:pPr>
      <w:widowControl/>
      <w:jc w:val="left"/>
    </w:pPr>
    <w:rPr>
      <w:rFonts w:ascii="Arial" w:hAnsi="Arial"/>
      <w:bCs/>
      <w:color w:val="000000"/>
      <w:kern w:val="0"/>
      <w:sz w:val="20"/>
      <w:szCs w:val="20"/>
      <w:lang w:val="x-none" w:eastAsia="en-US"/>
    </w:rPr>
  </w:style>
  <w:style w:type="paragraph" w:customStyle="1" w:styleId="1ff0">
    <w:name w:val="寄信人地址1"/>
    <w:basedOn w:val="a2"/>
    <w:pPr>
      <w:widowControl/>
      <w:jc w:val="left"/>
    </w:pPr>
    <w:rPr>
      <w:rFonts w:ascii="Arial" w:hAnsi="Arial" w:cs="Arial"/>
      <w:bCs/>
      <w:color w:val="000000"/>
      <w:kern w:val="0"/>
      <w:sz w:val="20"/>
      <w:szCs w:val="20"/>
      <w:lang w:eastAsia="en-US"/>
    </w:rPr>
  </w:style>
  <w:style w:type="paragraph" w:customStyle="1" w:styleId="4h4FirstSubheadingH4sect1234RefHeading">
    <w:name w:val="样式 标题 4第三层条第四层h4First SubheadingH4sect 1.2.3.4Ref Heading..."/>
    <w:basedOn w:val="4"/>
    <w:link w:val="4h4FirstSubheadingH4sect1234RefHeadingChar"/>
    <w:pPr>
      <w:tabs>
        <w:tab w:val="left" w:pos="864"/>
        <w:tab w:val="left" w:pos="1561"/>
      </w:tabs>
      <w:spacing w:line="372" w:lineRule="auto"/>
      <w:ind w:left="864" w:hanging="864"/>
    </w:pPr>
  </w:style>
  <w:style w:type="paragraph" w:customStyle="1" w:styleId="1ff1">
    <w:name w:val="标题1"/>
    <w:basedOn w:val="a2"/>
    <w:pPr>
      <w:tabs>
        <w:tab w:val="left" w:pos="840"/>
      </w:tabs>
      <w:wordWrap w:val="0"/>
      <w:spacing w:line="360" w:lineRule="auto"/>
      <w:jc w:val="center"/>
      <w:outlineLvl w:val="0"/>
    </w:pPr>
    <w:rPr>
      <w:b/>
      <w:kern w:val="44"/>
      <w:sz w:val="32"/>
      <w:szCs w:val="20"/>
    </w:rPr>
  </w:style>
  <w:style w:type="paragraph" w:customStyle="1" w:styleId="MMTopic5">
    <w:name w:val="MM Topic 5"/>
    <w:basedOn w:val="5"/>
    <w:pPr>
      <w:numPr>
        <w:ilvl w:val="0"/>
        <w:numId w:val="0"/>
      </w:numPr>
      <w:tabs>
        <w:tab w:val="left" w:pos="748"/>
      </w:tabs>
      <w:spacing w:afterLines="50" w:after="156"/>
      <w:ind w:left="748" w:hanging="374"/>
    </w:pPr>
    <w:rPr>
      <w:rFonts w:ascii="Calibri" w:hAnsi="Calibri"/>
    </w:rPr>
  </w:style>
  <w:style w:type="paragraph" w:customStyle="1" w:styleId="a8">
    <w:name w:val="计费规范编写 正文"/>
    <w:basedOn w:val="a2"/>
    <w:link w:val="Char1"/>
    <w:pPr>
      <w:tabs>
        <w:tab w:val="left" w:pos="840"/>
      </w:tabs>
      <w:spacing w:line="360" w:lineRule="auto"/>
      <w:ind w:firstLineChars="200" w:firstLine="480"/>
    </w:pPr>
    <w:rPr>
      <w:kern w:val="0"/>
      <w:lang w:val="x-none" w:eastAsia="x-none"/>
    </w:rPr>
  </w:style>
  <w:style w:type="paragraph" w:customStyle="1" w:styleId="xl97">
    <w:name w:val="xl9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13">
    <w:name w:val="xl113"/>
    <w:basedOn w:val="a2"/>
    <w:pPr>
      <w:widowControl/>
      <w:pBdr>
        <w:top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29">
    <w:name w:val="xl129"/>
    <w:basedOn w:val="a2"/>
    <w:pPr>
      <w:widowControl/>
      <w:pBdr>
        <w:top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5">
    <w:name w:val="xl145"/>
    <w:basedOn w:val="a2"/>
    <w:pPr>
      <w:widowControl/>
      <w:pBdr>
        <w:top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21H2HD2h2Level2TopicHeadingHeading1">
    <w:name w:val="样式 标题 2第一层条第二层论文标题 1H2HD2h2Level 2 Topic HeadingHeading ...1"/>
    <w:basedOn w:val="a2"/>
    <w:pPr>
      <w:tabs>
        <w:tab w:val="left" w:pos="992"/>
      </w:tabs>
      <w:ind w:left="992" w:hanging="567"/>
    </w:pPr>
  </w:style>
  <w:style w:type="paragraph" w:customStyle="1" w:styleId="subp-statement">
    <w:name w:val="subp-statement"/>
    <w:basedOn w:val="a2"/>
    <w:pPr>
      <w:keepLines/>
      <w:widowControl/>
      <w:tabs>
        <w:tab w:val="left" w:pos="2304"/>
      </w:tabs>
      <w:suppressAutoHyphens/>
      <w:spacing w:before="60" w:after="120" w:line="260" w:lineRule="exact"/>
      <w:ind w:left="2736" w:hanging="432"/>
      <w:jc w:val="left"/>
    </w:pPr>
    <w:rPr>
      <w:rFonts w:ascii="Arial" w:hAnsi="Arial"/>
      <w:kern w:val="0"/>
      <w:szCs w:val="20"/>
      <w:lang w:eastAsia="en-US"/>
    </w:rPr>
  </w:style>
  <w:style w:type="paragraph" w:customStyle="1" w:styleId="xl200">
    <w:name w:val="xl20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26">
    <w:name w:val="日期2"/>
    <w:basedOn w:val="a2"/>
    <w:next w:val="a2"/>
    <w:link w:val="Charf4"/>
    <w:pPr>
      <w:ind w:leftChars="2500" w:left="100"/>
    </w:pPr>
    <w:rPr>
      <w:kern w:val="0"/>
      <w:sz w:val="20"/>
    </w:rPr>
  </w:style>
  <w:style w:type="paragraph" w:customStyle="1" w:styleId="afffff">
    <w:name w:val="手册首行缩进"/>
    <w:basedOn w:val="a2"/>
    <w:pPr>
      <w:spacing w:beforeLines="50" w:before="156"/>
      <w:ind w:firstLineChars="200" w:firstLine="420"/>
    </w:pPr>
    <w:rPr>
      <w:rFonts w:ascii="Tahoma" w:hAnsi="Tahoma"/>
      <w:kern w:val="0"/>
      <w:szCs w:val="21"/>
    </w:rPr>
  </w:style>
  <w:style w:type="paragraph" w:customStyle="1" w:styleId="MMTopic2">
    <w:name w:val="MM Topic 2"/>
    <w:basedOn w:val="20"/>
    <w:link w:val="MMTopic2Char"/>
    <w:pPr>
      <w:numPr>
        <w:ilvl w:val="0"/>
        <w:numId w:val="0"/>
      </w:numPr>
      <w:tabs>
        <w:tab w:val="clear" w:pos="735"/>
        <w:tab w:val="left" w:pos="851"/>
      </w:tabs>
      <w:spacing w:before="260" w:after="260" w:line="415" w:lineRule="auto"/>
      <w:ind w:left="210" w:firstLineChars="20" w:firstLine="20"/>
      <w:jc w:val="left"/>
    </w:pPr>
    <w:rPr>
      <w:rFonts w:ascii="Cambria" w:hAnsi="Cambria"/>
      <w:kern w:val="0"/>
      <w:sz w:val="32"/>
      <w:szCs w:val="32"/>
      <w:lang w:val="x-none"/>
    </w:rPr>
  </w:style>
  <w:style w:type="paragraph" w:customStyle="1" w:styleId="afffff0">
    <w:name w:val="表格表头"/>
    <w:basedOn w:val="affff2"/>
    <w:rPr>
      <w:b/>
    </w:rPr>
  </w:style>
  <w:style w:type="paragraph" w:customStyle="1" w:styleId="xl77">
    <w:name w:val="xl7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19"/>
      <w:szCs w:val="19"/>
    </w:rPr>
  </w:style>
  <w:style w:type="paragraph" w:customStyle="1" w:styleId="1e">
    <w:name w:val="正文首行缩进1"/>
    <w:basedOn w:val="ae"/>
    <w:link w:val="Charf0"/>
    <w:pPr>
      <w:spacing w:after="120" w:line="240" w:lineRule="auto"/>
      <w:ind w:firstLineChars="100" w:firstLine="420"/>
    </w:pPr>
    <w:rPr>
      <w:i w:val="0"/>
      <w:iCs w:val="0"/>
    </w:rPr>
  </w:style>
  <w:style w:type="paragraph" w:customStyle="1" w:styleId="MSONoteStart2">
    <w:name w:val="MSO_NoteStart2"/>
    <w:basedOn w:val="MSONotePara2"/>
    <w:next w:val="MSONoteStart1"/>
    <w:pPr>
      <w:pBdr>
        <w:top w:val="single" w:sz="6" w:space="0" w:color="auto"/>
        <w:between w:val="single" w:sz="6" w:space="0" w:color="auto"/>
      </w:pBdr>
      <w:spacing w:before="200" w:line="60" w:lineRule="atLeast"/>
      <w:jc w:val="both"/>
    </w:pPr>
    <w:rPr>
      <w:sz w:val="8"/>
      <w:szCs w:val="8"/>
    </w:rPr>
  </w:style>
  <w:style w:type="paragraph" w:customStyle="1" w:styleId="MSOProdName">
    <w:name w:val="MSO_ProdName"/>
    <w:basedOn w:val="a2"/>
    <w:next w:val="MSOPara"/>
    <w:pPr>
      <w:widowControl/>
      <w:spacing w:line="660" w:lineRule="exact"/>
      <w:ind w:firstLine="720"/>
      <w:jc w:val="left"/>
    </w:pPr>
    <w:rPr>
      <w:rFonts w:ascii="Arial" w:hAnsi="Arial"/>
      <w:bCs/>
      <w:color w:val="000000"/>
      <w:spacing w:val="-40"/>
      <w:kern w:val="56"/>
      <w:sz w:val="56"/>
      <w:szCs w:val="20"/>
      <w:lang w:eastAsia="en-US"/>
    </w:rPr>
  </w:style>
  <w:style w:type="paragraph" w:customStyle="1" w:styleId="510">
    <w:name w:val="列表编号 5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e">
    <w:name w:val="七章格式正文"/>
    <w:basedOn w:val="a2"/>
    <w:link w:val="Charf9"/>
    <w:qFormat/>
    <w:pPr>
      <w:ind w:firstLineChars="202" w:firstLine="566"/>
    </w:pPr>
    <w:rPr>
      <w:kern w:val="0"/>
      <w:sz w:val="28"/>
      <w:lang w:val="x-none" w:eastAsia="x-none"/>
    </w:rPr>
  </w:style>
  <w:style w:type="paragraph" w:customStyle="1" w:styleId="xl66">
    <w:name w:val="xl66"/>
    <w:basedOn w:val="a2"/>
    <w:pPr>
      <w:widowControl/>
      <w:spacing w:before="100" w:beforeAutospacing="1" w:after="100" w:afterAutospacing="1"/>
      <w:jc w:val="left"/>
      <w:textAlignment w:val="bottom"/>
    </w:pPr>
    <w:rPr>
      <w:rFonts w:ascii="宋体" w:hAnsi="宋体" w:cs="宋体"/>
      <w:kern w:val="0"/>
    </w:rPr>
  </w:style>
  <w:style w:type="paragraph" w:customStyle="1" w:styleId="33">
    <w:name w:val="正文3"/>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1CharChar2">
    <w:name w:val="样式 正文首行缩进正文首行缩进 1 Char正文首行缩进 Char + 红色 首行缩进:  2 字符"/>
    <w:basedOn w:val="1e"/>
    <w:pPr>
      <w:tabs>
        <w:tab w:val="left" w:pos="2213"/>
      </w:tabs>
      <w:spacing w:after="0" w:line="400" w:lineRule="exact"/>
      <w:ind w:firstLineChars="200" w:firstLine="480"/>
    </w:pPr>
    <w:rPr>
      <w:rFonts w:ascii="宋体" w:hAnsi="宋体"/>
      <w:kern w:val="24"/>
      <w:sz w:val="24"/>
    </w:rPr>
  </w:style>
  <w:style w:type="paragraph" w:customStyle="1" w:styleId="2e">
    <w:name w:val="纯文本2"/>
    <w:basedOn w:val="a2"/>
    <w:pPr>
      <w:adjustRightInd w:val="0"/>
      <w:textAlignment w:val="baseline"/>
    </w:pPr>
    <w:rPr>
      <w:rFonts w:ascii="宋体" w:hAnsi="Courier New"/>
      <w:szCs w:val="20"/>
    </w:rPr>
  </w:style>
  <w:style w:type="paragraph" w:customStyle="1" w:styleId="ListParagraph1">
    <w:name w:val="List Paragraph1"/>
    <w:basedOn w:val="a2"/>
    <w:pPr>
      <w:ind w:firstLineChars="200" w:firstLine="420"/>
    </w:pPr>
  </w:style>
  <w:style w:type="paragraph" w:customStyle="1" w:styleId="1f1">
    <w:name w:val="正文文本缩进1"/>
    <w:basedOn w:val="a2"/>
    <w:link w:val="Charf5"/>
    <w:pPr>
      <w:spacing w:after="120" w:line="360" w:lineRule="auto"/>
      <w:ind w:leftChars="200" w:left="420"/>
    </w:pPr>
    <w:rPr>
      <w:rFonts w:ascii="Calibri" w:hAnsi="Calibri"/>
      <w:kern w:val="0"/>
      <w:lang w:val="x-none" w:eastAsia="x-none"/>
    </w:rPr>
  </w:style>
  <w:style w:type="paragraph" w:customStyle="1" w:styleId="Char13">
    <w:name w:val="Char1"/>
    <w:basedOn w:val="a2"/>
    <w:pPr>
      <w:widowControl/>
      <w:spacing w:after="160" w:line="240" w:lineRule="exact"/>
      <w:jc w:val="left"/>
    </w:pPr>
    <w:rPr>
      <w:rFonts w:ascii="宋体" w:hAnsi="宋体"/>
      <w:kern w:val="0"/>
      <w:sz w:val="20"/>
      <w:szCs w:val="20"/>
      <w:lang w:eastAsia="en-US"/>
    </w:rPr>
  </w:style>
  <w:style w:type="paragraph" w:customStyle="1" w:styleId="xl198">
    <w:name w:val="xl198"/>
    <w:basedOn w:val="a2"/>
    <w:pPr>
      <w:widowControl/>
      <w:spacing w:before="100" w:beforeAutospacing="1" w:after="100" w:afterAutospacing="1"/>
      <w:jc w:val="left"/>
    </w:pPr>
    <w:rPr>
      <w:rFonts w:ascii="宋体" w:hAnsi="宋体" w:cs="宋体"/>
      <w:kern w:val="0"/>
      <w:sz w:val="20"/>
      <w:szCs w:val="20"/>
    </w:rPr>
  </w:style>
  <w:style w:type="paragraph" w:customStyle="1" w:styleId="afffff1">
    <w:name w:val="表格表头（表编号居中）"/>
    <w:basedOn w:val="a2"/>
    <w:next w:val="42"/>
    <w:pPr>
      <w:tabs>
        <w:tab w:val="left" w:pos="840"/>
      </w:tabs>
      <w:jc w:val="center"/>
    </w:pPr>
  </w:style>
  <w:style w:type="paragraph" w:customStyle="1" w:styleId="ALTZArial0515Aria">
    <w:name w:val="样式 样式 正文缩进缩进ALT+Z表正文四号 + Arial 段前: 0.5 行 行距: 1.5 倍行距 + (符号) Aria..."/>
    <w:basedOn w:val="a2"/>
    <w:pPr>
      <w:spacing w:beforeLines="50" w:before="156" w:line="360" w:lineRule="auto"/>
      <w:ind w:firstLineChars="200" w:firstLine="200"/>
    </w:pPr>
    <w:rPr>
      <w:rFonts w:ascii="Arial" w:hAnsi="Arial" w:cs="宋体"/>
      <w:szCs w:val="20"/>
    </w:rPr>
  </w:style>
  <w:style w:type="paragraph" w:customStyle="1" w:styleId="xl112">
    <w:name w:val="xl11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customStyle="1" w:styleId="xl128">
    <w:name w:val="xl128"/>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4">
    <w:name w:val="xl144"/>
    <w:basedOn w:val="a2"/>
    <w:pPr>
      <w:widowControl/>
      <w:pBdr>
        <w:top w:val="single" w:sz="4" w:space="0" w:color="auto"/>
        <w:left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MSOListFigCap">
    <w:name w:val="MSO_ListFigCap"/>
    <w:basedOn w:val="MSOFigCap"/>
    <w:pPr>
      <w:ind w:left="1000"/>
    </w:pPr>
  </w:style>
  <w:style w:type="paragraph" w:customStyle="1" w:styleId="ListNumber31">
    <w:name w:val="List Number 31"/>
    <w:basedOn w:val="a2"/>
    <w:pPr>
      <w:tabs>
        <w:tab w:val="left" w:pos="1260"/>
      </w:tabs>
      <w:spacing w:after="100" w:afterAutospacing="1"/>
      <w:ind w:left="1260" w:hanging="420"/>
    </w:pPr>
    <w:rPr>
      <w:rFonts w:eastAsia="仿宋_GB2312"/>
    </w:rPr>
  </w:style>
  <w:style w:type="paragraph" w:customStyle="1" w:styleId="1ff2">
    <w:name w:val="塔河正文序号1）"/>
    <w:basedOn w:val="afffff2"/>
    <w:pPr>
      <w:tabs>
        <w:tab w:val="left" w:pos="780"/>
      </w:tabs>
      <w:ind w:left="704" w:firstLineChars="0" w:firstLine="0"/>
    </w:pPr>
  </w:style>
  <w:style w:type="paragraph" w:customStyle="1" w:styleId="20257257">
    <w:name w:val="样式 样式 样式 正文首行缩进 2 + 左  0 字符 + 首行缩进:  2.57 字符 + 首行缩进:  2.57 字符"/>
    <w:basedOn w:val="a2"/>
    <w:pPr>
      <w:spacing w:after="120" w:line="360" w:lineRule="auto"/>
      <w:ind w:firstLineChars="257" w:firstLine="617"/>
    </w:pPr>
    <w:rPr>
      <w:rFonts w:cs="宋体"/>
      <w:szCs w:val="20"/>
    </w:rPr>
  </w:style>
  <w:style w:type="paragraph" w:customStyle="1" w:styleId="1ff3">
    <w:name w:val="普通(网站)1"/>
    <w:basedOn w:val="a2"/>
    <w:pPr>
      <w:widowControl/>
      <w:spacing w:before="100" w:beforeAutospacing="1" w:after="100" w:afterAutospacing="1"/>
      <w:jc w:val="left"/>
    </w:pPr>
    <w:rPr>
      <w:rFonts w:ascii="宋体" w:hAnsi="宋体" w:cs="宋体"/>
      <w:kern w:val="0"/>
    </w:rPr>
  </w:style>
  <w:style w:type="paragraph" w:customStyle="1" w:styleId="MSOCoverPage">
    <w:name w:val="MSO_CoverPage"/>
    <w:basedOn w:val="MSOGuideTitle"/>
    <w:pPr>
      <w:outlineLvl w:val="9"/>
    </w:pPr>
    <w:rPr>
      <w:rFonts w:cs="Arial"/>
      <w:szCs w:val="32"/>
    </w:rPr>
  </w:style>
  <w:style w:type="paragraph" w:customStyle="1" w:styleId="MSOPara">
    <w:name w:val="MSO_Para"/>
    <w:pPr>
      <w:spacing w:before="99" w:line="250" w:lineRule="atLeast"/>
    </w:pPr>
    <w:rPr>
      <w:rFonts w:ascii="Palatino Linotype" w:hAnsi="Palatino Linotype"/>
      <w:szCs w:val="60"/>
      <w:lang w:eastAsia="en-US"/>
    </w:rPr>
  </w:style>
  <w:style w:type="paragraph" w:customStyle="1" w:styleId="MSOFigNum">
    <w:name w:val="MSO_FigNum"/>
    <w:basedOn w:val="MSOHead7"/>
    <w:next w:val="MSOFigCap"/>
    <w:pPr>
      <w:keepNext w:val="0"/>
    </w:pPr>
  </w:style>
  <w:style w:type="paragraph" w:customStyle="1" w:styleId="MSOListNoteStart3">
    <w:name w:val="MSO_ListNoteStart3"/>
    <w:basedOn w:val="MSOLisPara3"/>
    <w:pPr>
      <w:pBdr>
        <w:top w:val="single" w:sz="4" w:space="1" w:color="auto"/>
      </w:pBdr>
      <w:spacing w:before="80" w:line="60" w:lineRule="atLeast"/>
    </w:pPr>
    <w:rPr>
      <w:sz w:val="8"/>
    </w:rPr>
  </w:style>
  <w:style w:type="paragraph" w:customStyle="1" w:styleId="afffff3">
    <w:name w:val="二级列表"/>
    <w:basedOn w:val="a2"/>
    <w:pPr>
      <w:tabs>
        <w:tab w:val="left" w:pos="780"/>
      </w:tabs>
      <w:spacing w:line="360" w:lineRule="auto"/>
      <w:ind w:left="672" w:hanging="252"/>
    </w:pPr>
    <w:rPr>
      <w:szCs w:val="20"/>
    </w:rPr>
  </w:style>
  <w:style w:type="paragraph" w:customStyle="1" w:styleId="xl76">
    <w:name w:val="xl76"/>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1ALTZCharCharCharChar1">
    <w:name w:val="样式 样式 正文缩进段1ALT+Z缩进正文非缩进 Char Char正文非缩进 Char正文缩进 Char1正文（首行缩... ..."/>
    <w:basedOn w:val="a2"/>
    <w:pPr>
      <w:spacing w:beforeLines="50" w:before="156" w:afterLines="50" w:after="156" w:line="300" w:lineRule="auto"/>
      <w:ind w:firstLineChars="200" w:firstLine="200"/>
    </w:pPr>
    <w:rPr>
      <w:rFonts w:eastAsia="仿宋_GB2312" w:cs="宋体"/>
      <w:sz w:val="28"/>
      <w:szCs w:val="20"/>
    </w:rPr>
  </w:style>
  <w:style w:type="paragraph" w:customStyle="1" w:styleId="CharChar4">
    <w:name w:val="Char Char"/>
    <w:basedOn w:val="a2"/>
    <w:pPr>
      <w:tabs>
        <w:tab w:val="left" w:pos="960"/>
      </w:tabs>
      <w:spacing w:line="360" w:lineRule="auto"/>
      <w:ind w:left="960" w:firstLineChars="225" w:hanging="420"/>
      <w:jc w:val="center"/>
    </w:pPr>
    <w:rPr>
      <w:rFonts w:ascii="Tahoma" w:hAnsi="Tahoma"/>
      <w:szCs w:val="20"/>
    </w:rPr>
  </w:style>
  <w:style w:type="paragraph" w:customStyle="1" w:styleId="MSOCode">
    <w:name w:val="MSO_Code"/>
    <w:basedOn w:val="MSOChapTitle"/>
    <w:pPr>
      <w:pageBreakBefore w:val="0"/>
      <w:widowControl/>
      <w:spacing w:after="0" w:line="200" w:lineRule="atLeast"/>
      <w:ind w:left="720"/>
    </w:pPr>
    <w:rPr>
      <w:rFonts w:ascii="Lucida Sans Typewriter" w:hAnsi="Lucida Sans Typewriter"/>
      <w:sz w:val="16"/>
      <w:szCs w:val="16"/>
    </w:rPr>
  </w:style>
  <w:style w:type="paragraph" w:customStyle="1" w:styleId="MSOLegalese">
    <w:name w:val="MSO_Legalese"/>
    <w:basedOn w:val="MSOPara"/>
    <w:pPr>
      <w:autoSpaceDE w:val="0"/>
      <w:autoSpaceDN w:val="0"/>
      <w:adjustRightInd w:val="0"/>
      <w:spacing w:after="70" w:line="150" w:lineRule="atLeast"/>
      <w:ind w:left="2405" w:right="1195"/>
    </w:pPr>
    <w:rPr>
      <w:rFonts w:ascii="Times New Roman" w:hAnsi="Times New Roman" w:cs="ITC Franklin Gothic Book"/>
      <w:i/>
      <w:iCs/>
      <w:sz w:val="16"/>
      <w:szCs w:val="14"/>
    </w:rPr>
  </w:style>
  <w:style w:type="paragraph" w:customStyle="1" w:styleId="afffff4">
    <w:name w:val="附录一级条标题"/>
    <w:basedOn w:val="afffff5"/>
    <w:next w:val="a2"/>
    <w:pPr>
      <w:autoSpaceDN w:val="0"/>
      <w:spacing w:beforeLines="0" w:before="0" w:afterLines="0" w:after="0"/>
      <w:outlineLvl w:val="2"/>
    </w:pPr>
  </w:style>
  <w:style w:type="paragraph" w:customStyle="1" w:styleId="CharCharChar1">
    <w:name w:val="文档正文 Char Char Char"/>
    <w:basedOn w:val="a2"/>
    <w:pPr>
      <w:tabs>
        <w:tab w:val="left" w:pos="840"/>
      </w:tabs>
      <w:spacing w:line="360" w:lineRule="auto"/>
      <w:ind w:firstLineChars="200" w:firstLine="567"/>
    </w:pPr>
    <w:rPr>
      <w:rFonts w:ascii="宋体" w:hAnsi="宋体"/>
      <w:kern w:val="0"/>
      <w:szCs w:val="20"/>
    </w:rPr>
  </w:style>
  <w:style w:type="paragraph" w:customStyle="1" w:styleId="CharCharCharChar0">
    <w:name w:val="缩进 Char Char Char Char"/>
    <w:basedOn w:val="42"/>
    <w:pPr>
      <w:tabs>
        <w:tab w:val="left" w:pos="840"/>
      </w:tabs>
      <w:spacing w:line="360" w:lineRule="auto"/>
    </w:pPr>
    <w:rPr>
      <w:rFonts w:ascii="Tahoma" w:eastAsia="宋体" w:hAnsi="Tahoma"/>
    </w:rPr>
  </w:style>
  <w:style w:type="paragraph" w:customStyle="1" w:styleId="afffff6">
    <w:name w:val="正文（表格）"/>
    <w:aliases w:val="Alt+C"/>
    <w:basedOn w:val="a2"/>
    <w:pPr>
      <w:tabs>
        <w:tab w:val="left" w:pos="840"/>
      </w:tabs>
    </w:pPr>
    <w:rPr>
      <w:szCs w:val="20"/>
    </w:rPr>
  </w:style>
  <w:style w:type="paragraph" w:customStyle="1" w:styleId="afffff7">
    <w:name w:val="正文 + 小四"/>
    <w:basedOn w:val="a2"/>
    <w:pPr>
      <w:autoSpaceDE w:val="0"/>
      <w:autoSpaceDN w:val="0"/>
      <w:adjustRightInd w:val="0"/>
      <w:spacing w:line="360" w:lineRule="auto"/>
      <w:ind w:firstLine="461"/>
    </w:pPr>
    <w:rPr>
      <w:rFonts w:ascii="宋体" w:hAnsi="Arial" w:cs="宋体"/>
      <w:lang w:val="zh-CN"/>
    </w:rPr>
  </w:style>
  <w:style w:type="paragraph" w:customStyle="1" w:styleId="1b">
    <w:name w:val="纯文本1"/>
    <w:basedOn w:val="a2"/>
    <w:link w:val="Char9"/>
    <w:rPr>
      <w:rFonts w:ascii="宋体" w:hAnsi="ISOCT"/>
      <w:kern w:val="0"/>
      <w:sz w:val="20"/>
      <w:szCs w:val="20"/>
      <w:lang w:val="x-none" w:eastAsia="x-none"/>
    </w:rPr>
  </w:style>
  <w:style w:type="paragraph" w:customStyle="1" w:styleId="52">
    <w:name w:val="标书标题5"/>
    <w:basedOn w:val="5"/>
    <w:link w:val="5Char0"/>
    <w:pPr>
      <w:widowControl/>
      <w:tabs>
        <w:tab w:val="left" w:pos="360"/>
        <w:tab w:val="left" w:pos="1008"/>
      </w:tabs>
      <w:overflowPunct w:val="0"/>
      <w:autoSpaceDE w:val="0"/>
      <w:autoSpaceDN w:val="0"/>
      <w:adjustRightInd w:val="0"/>
      <w:ind w:left="1008" w:hanging="1008"/>
      <w:jc w:val="left"/>
      <w:textAlignment w:val="baseline"/>
    </w:pPr>
    <w:rPr>
      <w:b w:val="0"/>
      <w:spacing w:val="30"/>
      <w:kern w:val="0"/>
      <w:szCs w:val="20"/>
      <w:lang w:eastAsia="en-US"/>
    </w:rPr>
  </w:style>
  <w:style w:type="paragraph" w:customStyle="1" w:styleId="afffff8">
    <w:name w:val="正文（不缩进）"/>
    <w:basedOn w:val="a2"/>
    <w:pPr>
      <w:tabs>
        <w:tab w:val="left" w:pos="420"/>
      </w:tabs>
      <w:spacing w:line="360" w:lineRule="auto"/>
    </w:pPr>
    <w:rPr>
      <w:szCs w:val="20"/>
    </w:rPr>
  </w:style>
  <w:style w:type="paragraph" w:customStyle="1" w:styleId="MSOListNote3">
    <w:name w:val="MSO_ListNote3"/>
    <w:basedOn w:val="MSONotePara"/>
    <w:pPr>
      <w:ind w:left="1440"/>
    </w:pPr>
  </w:style>
  <w:style w:type="paragraph" w:customStyle="1" w:styleId="MSOGuideTitle">
    <w:name w:val="MSO_GuideTitle"/>
    <w:pPr>
      <w:widowControl w:val="0"/>
      <w:spacing w:before="40" w:after="180" w:line="600" w:lineRule="exact"/>
      <w:ind w:firstLine="14"/>
      <w:outlineLvl w:val="0"/>
    </w:pPr>
    <w:rPr>
      <w:rFonts w:ascii="Arial" w:hAnsi="Arial"/>
      <w:b/>
      <w:bCs/>
      <w:color w:val="000000"/>
      <w:sz w:val="32"/>
      <w:szCs w:val="64"/>
      <w:lang w:eastAsia="en-US"/>
    </w:rPr>
  </w:style>
  <w:style w:type="paragraph" w:customStyle="1" w:styleId="1ff4">
    <w:name w:val="收信人地址1"/>
    <w:basedOn w:val="a2"/>
    <w:pPr>
      <w:widowControl/>
      <w:ind w:left="2880"/>
      <w:jc w:val="left"/>
    </w:pPr>
    <w:rPr>
      <w:rFonts w:ascii="Arial" w:hAnsi="Arial" w:cs="Arial"/>
      <w:bCs/>
      <w:color w:val="000000"/>
      <w:kern w:val="0"/>
      <w:lang w:eastAsia="en-US"/>
    </w:rPr>
  </w:style>
  <w:style w:type="paragraph" w:customStyle="1" w:styleId="314">
    <w:name w:val="列表 31"/>
    <w:basedOn w:val="a2"/>
    <w:pPr>
      <w:widowControl/>
      <w:ind w:left="1080" w:hanging="360"/>
      <w:jc w:val="left"/>
    </w:pPr>
    <w:rPr>
      <w:rFonts w:ascii="Arial" w:hAnsi="Arial"/>
      <w:bCs/>
      <w:color w:val="000000"/>
      <w:kern w:val="0"/>
      <w:sz w:val="20"/>
      <w:szCs w:val="20"/>
      <w:lang w:eastAsia="en-US"/>
    </w:rPr>
  </w:style>
  <w:style w:type="paragraph" w:customStyle="1" w:styleId="411">
    <w:name w:val="列表接续 41"/>
    <w:basedOn w:val="a2"/>
    <w:pPr>
      <w:widowControl/>
      <w:spacing w:after="120"/>
      <w:ind w:left="1440"/>
      <w:jc w:val="left"/>
    </w:pPr>
    <w:rPr>
      <w:rFonts w:ascii="Arial" w:hAnsi="Arial"/>
      <w:bCs/>
      <w:color w:val="000000"/>
      <w:kern w:val="0"/>
      <w:sz w:val="20"/>
      <w:szCs w:val="20"/>
      <w:lang w:eastAsia="en-US"/>
    </w:rPr>
  </w:style>
  <w:style w:type="paragraph" w:customStyle="1" w:styleId="xl197">
    <w:name w:val="xl197"/>
    <w:basedOn w:val="a2"/>
    <w:pPr>
      <w:widowControl/>
      <w:spacing w:before="100" w:beforeAutospacing="1" w:after="100" w:afterAutospacing="1"/>
      <w:jc w:val="center"/>
    </w:pPr>
    <w:rPr>
      <w:rFonts w:ascii="宋体" w:hAnsi="宋体" w:cs="宋体"/>
      <w:kern w:val="0"/>
      <w:sz w:val="20"/>
      <w:szCs w:val="20"/>
    </w:rPr>
  </w:style>
  <w:style w:type="paragraph" w:customStyle="1" w:styleId="xl111">
    <w:name w:val="xl11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3366FF"/>
      <w:kern w:val="0"/>
      <w:sz w:val="22"/>
      <w:szCs w:val="22"/>
    </w:rPr>
  </w:style>
  <w:style w:type="paragraph" w:customStyle="1" w:styleId="xl127">
    <w:name w:val="xl127"/>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3">
    <w:name w:val="xl14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3NEw">
    <w:name w:val="标题3NEw"/>
    <w:basedOn w:val="a2"/>
  </w:style>
  <w:style w:type="paragraph" w:customStyle="1" w:styleId="afffff9">
    <w:name w:val="表头"/>
    <w:basedOn w:val="42"/>
    <w:pPr>
      <w:adjustRightInd w:val="0"/>
      <w:snapToGrid w:val="0"/>
      <w:spacing w:beforeLines="0" w:before="0" w:afterLines="0" w:after="0" w:line="240" w:lineRule="auto"/>
      <w:ind w:firstLineChars="0" w:firstLine="0"/>
      <w:jc w:val="center"/>
    </w:pPr>
    <w:rPr>
      <w:rFonts w:ascii="Tahoma" w:eastAsia="宋体" w:hAnsi="Tahoma"/>
      <w:b/>
      <w:bCs/>
      <w:sz w:val="21"/>
    </w:rPr>
  </w:style>
  <w:style w:type="paragraph" w:customStyle="1" w:styleId="afffffa">
    <w:name w:val="附图居中"/>
    <w:basedOn w:val="a2"/>
    <w:next w:val="afffffb"/>
    <w:pPr>
      <w:keepNext/>
      <w:tabs>
        <w:tab w:val="left" w:pos="840"/>
      </w:tabs>
      <w:jc w:val="center"/>
    </w:pPr>
  </w:style>
  <w:style w:type="paragraph" w:customStyle="1" w:styleId="ParaCharCharCharCharCharCharCharCharCharCharCharCharChar">
    <w:name w:val="默认段落字体 Para Char Char Char Char Char Char Char Char Char Char Char Char Char"/>
    <w:basedOn w:val="12"/>
    <w:pPr>
      <w:widowControl/>
      <w:tabs>
        <w:tab w:val="left" w:pos="840"/>
      </w:tabs>
      <w:jc w:val="left"/>
    </w:pPr>
    <w:rPr>
      <w:rFonts w:ascii="Tahoma" w:hAnsi="Tahoma"/>
      <w:szCs w:val="20"/>
    </w:rPr>
  </w:style>
  <w:style w:type="paragraph" w:customStyle="1" w:styleId="1ff5">
    <w:name w:val="修订版本号1"/>
    <w:rPr>
      <w:szCs w:val="24"/>
    </w:rPr>
  </w:style>
  <w:style w:type="paragraph" w:customStyle="1" w:styleId="34">
    <w:name w:val="正文缩进3"/>
    <w:basedOn w:val="a2"/>
    <w:pPr>
      <w:spacing w:beforeLines="50" w:before="156" w:afterLines="50" w:after="156" w:line="300" w:lineRule="auto"/>
      <w:ind w:firstLineChars="200" w:firstLine="480"/>
    </w:pPr>
    <w:rPr>
      <w:rFonts w:eastAsia="仿宋_GB2312"/>
    </w:rPr>
  </w:style>
  <w:style w:type="paragraph" w:customStyle="1" w:styleId="123">
    <w:name w:val="序列1)2)3)"/>
    <w:basedOn w:val="a2"/>
    <w:next w:val="a2"/>
    <w:pPr>
      <w:widowControl/>
      <w:numPr>
        <w:ilvl w:val="1"/>
        <w:numId w:val="1"/>
      </w:numPr>
      <w:tabs>
        <w:tab w:val="clear" w:pos="1588"/>
        <w:tab w:val="left" w:pos="907"/>
        <w:tab w:val="left" w:pos="1366"/>
      </w:tabs>
      <w:adjustRightInd w:val="0"/>
      <w:snapToGrid w:val="0"/>
      <w:spacing w:line="400" w:lineRule="atLeast"/>
      <w:ind w:left="1366" w:hanging="500"/>
      <w:textAlignment w:val="baseline"/>
    </w:pPr>
    <w:rPr>
      <w:kern w:val="0"/>
      <w:szCs w:val="20"/>
    </w:rPr>
  </w:style>
  <w:style w:type="paragraph" w:customStyle="1" w:styleId="afb">
    <w:name w:val="正文内容格式"/>
    <w:basedOn w:val="a2"/>
    <w:link w:val="Charb"/>
    <w:pPr>
      <w:widowControl/>
      <w:adjustRightInd w:val="0"/>
      <w:snapToGrid w:val="0"/>
      <w:spacing w:line="400" w:lineRule="atLeast"/>
      <w:ind w:firstLine="482"/>
      <w:textAlignment w:val="baseline"/>
    </w:pPr>
    <w:rPr>
      <w:kern w:val="0"/>
      <w:szCs w:val="20"/>
    </w:rPr>
  </w:style>
  <w:style w:type="paragraph" w:customStyle="1" w:styleId="25">
    <w:name w:val="列出段落2"/>
    <w:basedOn w:val="a2"/>
    <w:link w:val="Charf"/>
    <w:uiPriority w:val="34"/>
    <w:pPr>
      <w:ind w:firstLineChars="200" w:firstLine="420"/>
    </w:pPr>
    <w:rPr>
      <w:kern w:val="0"/>
      <w:sz w:val="20"/>
    </w:rPr>
  </w:style>
  <w:style w:type="paragraph" w:customStyle="1" w:styleId="MSOFooterOdd">
    <w:name w:val="MSO_Footer_Odd"/>
    <w:pPr>
      <w:tabs>
        <w:tab w:val="right" w:pos="8010"/>
        <w:tab w:val="left" w:pos="8352"/>
        <w:tab w:val="right" w:pos="8775"/>
      </w:tabs>
      <w:ind w:right="-108"/>
    </w:pPr>
    <w:rPr>
      <w:rFonts w:ascii="Arial" w:hAnsi="Arial"/>
      <w:bCs/>
      <w:color w:val="000000"/>
      <w:sz w:val="16"/>
      <w:lang w:eastAsia="en-US"/>
    </w:rPr>
  </w:style>
  <w:style w:type="paragraph" w:customStyle="1" w:styleId="HTML1">
    <w:name w:val="HTML 地址1"/>
    <w:basedOn w:val="a2"/>
    <w:link w:val="HTMLChar"/>
    <w:pPr>
      <w:widowControl/>
      <w:jc w:val="left"/>
    </w:pPr>
    <w:rPr>
      <w:rFonts w:ascii="Arial" w:hAnsi="Arial"/>
      <w:bCs/>
      <w:i/>
      <w:iCs/>
      <w:color w:val="000000"/>
      <w:kern w:val="0"/>
      <w:sz w:val="20"/>
      <w:szCs w:val="20"/>
      <w:lang w:val="x-none" w:eastAsia="en-US"/>
    </w:rPr>
  </w:style>
  <w:style w:type="paragraph" w:customStyle="1" w:styleId="085">
    <w:name w:val="样式 左侧:  0.85 厘米"/>
    <w:basedOn w:val="a2"/>
    <w:pPr>
      <w:tabs>
        <w:tab w:val="left" w:pos="5760"/>
      </w:tabs>
      <w:spacing w:line="360" w:lineRule="auto"/>
      <w:ind w:firstLineChars="200" w:firstLine="482"/>
      <w:jc w:val="left"/>
    </w:pPr>
    <w:rPr>
      <w:rFonts w:cs="宋体"/>
      <w:szCs w:val="20"/>
    </w:rPr>
  </w:style>
  <w:style w:type="paragraph" w:customStyle="1" w:styleId="aff6">
    <w:name w:val="重庆_正文样式"/>
    <w:basedOn w:val="a2"/>
    <w:link w:val="Charf2"/>
    <w:qFormat/>
    <w:pPr>
      <w:widowControl/>
      <w:tabs>
        <w:tab w:val="left" w:pos="840"/>
      </w:tabs>
      <w:autoSpaceDE w:val="0"/>
      <w:autoSpaceDN w:val="0"/>
      <w:adjustRightInd w:val="0"/>
      <w:spacing w:line="360" w:lineRule="auto"/>
      <w:ind w:firstLineChars="192" w:firstLine="538"/>
      <w:jc w:val="left"/>
    </w:pPr>
    <w:rPr>
      <w:kern w:val="0"/>
      <w:sz w:val="28"/>
      <w:szCs w:val="28"/>
      <w:lang w:val="x-none" w:eastAsia="x-none"/>
    </w:rPr>
  </w:style>
  <w:style w:type="paragraph" w:customStyle="1" w:styleId="xl75">
    <w:name w:val="xl7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aff4">
    <w:name w:val="表格内容"/>
    <w:basedOn w:val="afffffc"/>
    <w:link w:val="Chare"/>
    <w:pPr>
      <w:jc w:val="left"/>
    </w:pPr>
    <w:rPr>
      <w:sz w:val="20"/>
      <w:lang w:val="x-none" w:eastAsia="x-none"/>
    </w:rPr>
  </w:style>
  <w:style w:type="paragraph" w:customStyle="1" w:styleId="afffffd">
    <w:name w:val="大标题"/>
    <w:basedOn w:val="1"/>
    <w:pPr>
      <w:keepNext w:val="0"/>
      <w:keepLines w:val="0"/>
      <w:tabs>
        <w:tab w:val="left" w:pos="972"/>
      </w:tabs>
      <w:spacing w:line="240" w:lineRule="auto"/>
      <w:ind w:left="972" w:hanging="432"/>
      <w:jc w:val="center"/>
      <w:outlineLvl w:val="9"/>
    </w:pPr>
    <w:rPr>
      <w:rFonts w:eastAsia="隶书"/>
      <w:b/>
      <w:kern w:val="2"/>
      <w:sz w:val="44"/>
      <w:szCs w:val="24"/>
    </w:rPr>
  </w:style>
  <w:style w:type="paragraph" w:customStyle="1" w:styleId="61">
    <w:name w:val="标题6"/>
    <w:basedOn w:val="a2"/>
    <w:next w:val="a2"/>
    <w:pPr>
      <w:numPr>
        <w:numId w:val="16"/>
      </w:numPr>
      <w:spacing w:beforeLines="50" w:before="156" w:afterLines="50" w:after="156" w:line="360" w:lineRule="auto"/>
      <w:outlineLvl w:val="4"/>
    </w:pPr>
    <w:rPr>
      <w:rFonts w:ascii="Verdana" w:hAnsi="Verdana"/>
      <w:lang w:eastAsia="en-US"/>
    </w:rPr>
  </w:style>
  <w:style w:type="paragraph" w:customStyle="1" w:styleId="15">
    <w:name w:val="无间距1"/>
    <w:link w:val="Char6"/>
    <w:rPr>
      <w:sz w:val="22"/>
    </w:rPr>
  </w:style>
  <w:style w:type="paragraph" w:customStyle="1" w:styleId="1ff6">
    <w:name w:val="图标1"/>
    <w:basedOn w:val="X"/>
    <w:pPr>
      <w:tabs>
        <w:tab w:val="left" w:pos="1545"/>
      </w:tabs>
      <w:ind w:left="1545" w:hanging="420"/>
    </w:pPr>
  </w:style>
  <w:style w:type="paragraph" w:customStyle="1" w:styleId="CharCharCharCharCharCharChar3">
    <w:name w:val="Char Char Char Char Char Char Char3"/>
    <w:basedOn w:val="a2"/>
    <w:pPr>
      <w:tabs>
        <w:tab w:val="left" w:pos="840"/>
      </w:tabs>
      <w:spacing w:line="360" w:lineRule="auto"/>
    </w:pPr>
    <w:rPr>
      <w:rFonts w:ascii="Tahoma" w:hAnsi="Tahoma"/>
      <w:szCs w:val="20"/>
    </w:rPr>
  </w:style>
  <w:style w:type="paragraph" w:customStyle="1" w:styleId="afffffe">
    <w:name w:val="正文小标题"/>
    <w:basedOn w:val="a2"/>
    <w:pPr>
      <w:numPr>
        <w:numId w:val="17"/>
      </w:numPr>
      <w:tabs>
        <w:tab w:val="left" w:pos="1230"/>
      </w:tabs>
      <w:overflowPunct w:val="0"/>
      <w:autoSpaceDE w:val="0"/>
      <w:autoSpaceDN w:val="0"/>
      <w:adjustRightInd w:val="0"/>
      <w:spacing w:line="360" w:lineRule="auto"/>
      <w:textAlignment w:val="baseline"/>
    </w:pPr>
    <w:rPr>
      <w:rFonts w:ascii="仿宋_GB2312" w:hAnsi="Arial"/>
      <w:kern w:val="0"/>
      <w:szCs w:val="20"/>
    </w:rPr>
  </w:style>
  <w:style w:type="paragraph" w:customStyle="1" w:styleId="10089">
    <w:name w:val="样式 标题 1 + (西文) 宋体 非加粗 黑色 两端对齐 左侧:  0 厘米 首行缩进:  0.89 厘米"/>
    <w:basedOn w:val="1"/>
    <w:pPr>
      <w:keepLines w:val="0"/>
      <w:numPr>
        <w:numId w:val="0"/>
      </w:numPr>
      <w:tabs>
        <w:tab w:val="left" w:pos="1140"/>
      </w:tabs>
      <w:adjustRightInd w:val="0"/>
      <w:snapToGrid w:val="0"/>
      <w:ind w:left="1140" w:hanging="720"/>
      <w:jc w:val="center"/>
      <w:textAlignment w:val="baseline"/>
    </w:pPr>
    <w:rPr>
      <w:rFonts w:ascii="宋体" w:hAnsi="宋体"/>
      <w:b/>
      <w:bCs w:val="0"/>
      <w:color w:val="000000"/>
      <w:kern w:val="0"/>
    </w:rPr>
  </w:style>
  <w:style w:type="paragraph" w:customStyle="1" w:styleId="font6">
    <w:name w:val="font6"/>
    <w:basedOn w:val="a2"/>
    <w:pPr>
      <w:widowControl/>
      <w:spacing w:before="100" w:beforeAutospacing="1" w:after="100" w:afterAutospacing="1"/>
      <w:jc w:val="left"/>
    </w:pPr>
    <w:rPr>
      <w:rFonts w:ascii="Courier New" w:hAnsi="Courier New" w:cs="Courier New"/>
      <w:kern w:val="0"/>
      <w:sz w:val="20"/>
      <w:szCs w:val="20"/>
    </w:rPr>
  </w:style>
  <w:style w:type="paragraph" w:customStyle="1" w:styleId="1ff7">
    <w:name w:val="小标题1"/>
    <w:basedOn w:val="a2"/>
    <w:pPr>
      <w:numPr>
        <w:numId w:val="18"/>
      </w:numPr>
      <w:tabs>
        <w:tab w:val="left" w:pos="1080"/>
      </w:tabs>
      <w:adjustRightInd w:val="0"/>
      <w:spacing w:line="360" w:lineRule="auto"/>
      <w:textAlignment w:val="baseline"/>
    </w:pPr>
    <w:rPr>
      <w:rFonts w:ascii="宋体" w:hAnsi="宋体"/>
      <w:kern w:val="0"/>
      <w:szCs w:val="20"/>
    </w:rPr>
  </w:style>
  <w:style w:type="paragraph" w:customStyle="1" w:styleId="MSOHead1">
    <w:name w:val="MSO_Head1"/>
    <w:next w:val="a2"/>
    <w:pPr>
      <w:keepNext/>
      <w:spacing w:before="380" w:after="60"/>
      <w:ind w:left="-720"/>
    </w:pPr>
    <w:rPr>
      <w:rFonts w:ascii="Franklin Gothic Medium Cond" w:hAnsi="Franklin Gothic Medium Cond"/>
      <w:b/>
      <w:bCs/>
      <w:sz w:val="36"/>
      <w:szCs w:val="36"/>
      <w:lang w:eastAsia="en-US"/>
    </w:rPr>
  </w:style>
  <w:style w:type="paragraph" w:customStyle="1" w:styleId="91">
    <w:name w:val="索引 91"/>
    <w:basedOn w:val="a2"/>
    <w:next w:val="a2"/>
    <w:pPr>
      <w:widowControl/>
      <w:ind w:left="1800" w:hanging="200"/>
      <w:jc w:val="left"/>
    </w:pPr>
    <w:rPr>
      <w:b/>
      <w:bCs/>
      <w:color w:val="000000"/>
      <w:kern w:val="0"/>
      <w:sz w:val="20"/>
      <w:szCs w:val="20"/>
      <w:lang w:eastAsia="en-US"/>
    </w:rPr>
  </w:style>
  <w:style w:type="paragraph" w:customStyle="1" w:styleId="TOCTitle">
    <w:name w:val="TOC Title"/>
    <w:basedOn w:val="a2"/>
    <w:next w:val="a2"/>
    <w:pPr>
      <w:keepNext/>
      <w:widowControl/>
      <w:autoSpaceDE w:val="0"/>
      <w:autoSpaceDN w:val="0"/>
      <w:adjustRightInd w:val="0"/>
      <w:spacing w:before="560" w:after="40" w:line="280" w:lineRule="exact"/>
      <w:jc w:val="left"/>
      <w:outlineLvl w:val="0"/>
    </w:pPr>
    <w:rPr>
      <w:rFonts w:ascii="Arial Narrow" w:hAnsi="Arial Narrow"/>
      <w:caps/>
      <w:kern w:val="0"/>
      <w:sz w:val="22"/>
      <w:szCs w:val="22"/>
      <w:lang w:eastAsia="en-US"/>
    </w:rPr>
  </w:style>
  <w:style w:type="paragraph" w:customStyle="1" w:styleId="14">
    <w:name w:val="正在关闭1"/>
    <w:basedOn w:val="a2"/>
    <w:link w:val="Char5"/>
    <w:pPr>
      <w:widowControl/>
      <w:ind w:left="4320"/>
      <w:jc w:val="left"/>
    </w:pPr>
    <w:rPr>
      <w:rFonts w:ascii="Arial" w:hAnsi="Arial"/>
      <w:bCs/>
      <w:color w:val="000000"/>
      <w:kern w:val="0"/>
      <w:sz w:val="20"/>
      <w:szCs w:val="20"/>
      <w:lang w:val="x-none" w:eastAsia="en-US"/>
    </w:rPr>
  </w:style>
  <w:style w:type="paragraph" w:customStyle="1" w:styleId="1ff8">
    <w:name w:val="段落1"/>
    <w:basedOn w:val="a2"/>
    <w:pPr>
      <w:spacing w:beforeLines="50" w:before="156" w:afterLines="50" w:after="156" w:line="360" w:lineRule="auto"/>
      <w:ind w:firstLineChars="200" w:firstLine="200"/>
    </w:pPr>
    <w:rPr>
      <w:bCs/>
    </w:rPr>
  </w:style>
  <w:style w:type="paragraph" w:customStyle="1" w:styleId="font5">
    <w:name w:val="font5"/>
    <w:basedOn w:val="a2"/>
    <w:pPr>
      <w:widowControl/>
      <w:spacing w:before="100" w:beforeAutospacing="1" w:after="100" w:afterAutospacing="1"/>
      <w:jc w:val="left"/>
    </w:pPr>
    <w:rPr>
      <w:rFonts w:ascii="宋体" w:hAnsi="宋体" w:cs="宋体"/>
      <w:kern w:val="0"/>
      <w:sz w:val="18"/>
      <w:szCs w:val="18"/>
    </w:rPr>
  </w:style>
  <w:style w:type="paragraph" w:customStyle="1" w:styleId="affffff">
    <w:name w:val="表格文本"/>
    <w:basedOn w:val="a2"/>
    <w:pPr>
      <w:keepNext/>
      <w:tabs>
        <w:tab w:val="decimal" w:pos="0"/>
        <w:tab w:val="left" w:pos="840"/>
      </w:tabs>
      <w:autoSpaceDE w:val="0"/>
      <w:autoSpaceDN w:val="0"/>
      <w:adjustRightInd w:val="0"/>
      <w:jc w:val="left"/>
    </w:pPr>
    <w:rPr>
      <w:rFonts w:ascii="Arial" w:hAnsi="Arial"/>
      <w:kern w:val="0"/>
      <w:szCs w:val="21"/>
    </w:rPr>
  </w:style>
  <w:style w:type="paragraph" w:styleId="35">
    <w:name w:val="toc 3"/>
    <w:basedOn w:val="a2"/>
    <w:next w:val="a2"/>
    <w:uiPriority w:val="39"/>
    <w:qFormat/>
    <w:rsid w:val="00A81C98"/>
    <w:pPr>
      <w:spacing w:line="400" w:lineRule="exact"/>
      <w:jc w:val="left"/>
    </w:pPr>
    <w:rPr>
      <w:rFonts w:eastAsia="仿宋_GB2312"/>
      <w:iCs/>
      <w:szCs w:val="20"/>
    </w:rPr>
  </w:style>
  <w:style w:type="paragraph" w:customStyle="1" w:styleId="515">
    <w:name w:val="样式 标题 5 + 小四 行距: 1.5 倍行距"/>
    <w:basedOn w:val="5"/>
    <w:pPr>
      <w:keepNext w:val="0"/>
      <w:keepLines w:val="0"/>
      <w:adjustRightInd w:val="0"/>
      <w:snapToGrid w:val="0"/>
      <w:ind w:left="879" w:rightChars="-51" w:right="-51" w:hanging="312"/>
    </w:pPr>
    <w:rPr>
      <w:rFonts w:cs="宋体"/>
      <w:bCs w:val="0"/>
      <w:kern w:val="0"/>
      <w:szCs w:val="20"/>
    </w:rPr>
  </w:style>
  <w:style w:type="paragraph" w:customStyle="1" w:styleId="xl110">
    <w:name w:val="xl11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26">
    <w:name w:val="xl126"/>
    <w:basedOn w:val="a2"/>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2">
    <w:name w:val="xl14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MSOFigNum1">
    <w:name w:val="MSO_FigNum1"/>
    <w:basedOn w:val="MSOHead7"/>
    <w:pPr>
      <w:keepNext w:val="0"/>
      <w:ind w:left="360"/>
    </w:pPr>
  </w:style>
  <w:style w:type="paragraph" w:customStyle="1" w:styleId="MSOScreenPara">
    <w:name w:val="MSO_ScreenPara"/>
    <w:next w:val="a2"/>
    <w:pPr>
      <w:autoSpaceDE w:val="0"/>
      <w:autoSpaceDN w:val="0"/>
      <w:adjustRightInd w:val="0"/>
      <w:spacing w:before="100" w:line="240" w:lineRule="atLeast"/>
      <w:ind w:left="1000"/>
    </w:pPr>
    <w:rPr>
      <w:rFonts w:ascii="Franklin Gothic Book" w:hAnsi="Franklin Gothic Book" w:cs="ITC Franklin Gothic Book"/>
      <w:lang w:eastAsia="en-US"/>
    </w:rPr>
  </w:style>
  <w:style w:type="paragraph" w:customStyle="1" w:styleId="CharChar2">
    <w:name w:val="正文首行缩进两字符 Char Char"/>
    <w:basedOn w:val="a2"/>
    <w:link w:val="CharCharChar"/>
    <w:pPr>
      <w:spacing w:line="360" w:lineRule="auto"/>
      <w:ind w:firstLineChars="200" w:firstLine="200"/>
    </w:pPr>
    <w:rPr>
      <w:kern w:val="0"/>
      <w:lang w:val="x-none" w:eastAsia="x-none"/>
    </w:rPr>
  </w:style>
  <w:style w:type="paragraph" w:customStyle="1" w:styleId="1f">
    <w:name w:val="邮件标题1"/>
    <w:basedOn w:val="a2"/>
    <w:link w:val="Charf1"/>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bCs/>
      <w:color w:val="000000"/>
      <w:kern w:val="0"/>
      <w:shd w:val="pct20" w:color="auto" w:fill="auto"/>
      <w:lang w:val="x-none" w:eastAsia="en-US"/>
    </w:rPr>
  </w:style>
  <w:style w:type="paragraph" w:customStyle="1" w:styleId="3h3Heading3-Level3HeadH00">
    <w:name w:val="样式 标题 3h3Heading 3 -Level 3 HeadH + 段前: 0 磅 段后: 0 磅"/>
    <w:basedOn w:val="30"/>
    <w:link w:val="3h3Heading3-Level3HeadH00Char"/>
    <w:pPr>
      <w:widowControl/>
      <w:numPr>
        <w:ilvl w:val="0"/>
        <w:numId w:val="0"/>
      </w:numPr>
      <w:tabs>
        <w:tab w:val="left" w:pos="851"/>
      </w:tabs>
      <w:adjustRightInd w:val="0"/>
      <w:spacing w:beforeLines="50" w:before="156" w:afterLines="50" w:after="156"/>
      <w:ind w:left="27" w:hanging="27"/>
      <w:textAlignment w:val="baseline"/>
    </w:pPr>
    <w:rPr>
      <w:rFonts w:ascii="宋体" w:eastAsia="宋体" w:hAnsi="宋体"/>
      <w:b/>
      <w:color w:val="000000"/>
      <w:szCs w:val="24"/>
    </w:rPr>
  </w:style>
  <w:style w:type="paragraph" w:customStyle="1" w:styleId="xl60">
    <w:name w:val="xl60"/>
    <w:basedOn w:val="a2"/>
    <w:pPr>
      <w:widowControl/>
      <w:pBdr>
        <w:top w:val="single" w:sz="4" w:space="0" w:color="auto"/>
        <w:left w:val="single" w:sz="4" w:space="0" w:color="auto"/>
        <w:bottom w:val="single" w:sz="4" w:space="0" w:color="auto"/>
        <w:right w:val="single" w:sz="4" w:space="0" w:color="auto"/>
      </w:pBdr>
      <w:tabs>
        <w:tab w:val="left" w:pos="840"/>
      </w:tabs>
      <w:spacing w:before="100" w:beforeAutospacing="1" w:after="100" w:afterAutospacing="1"/>
      <w:jc w:val="right"/>
      <w:textAlignment w:val="top"/>
    </w:pPr>
    <w:rPr>
      <w:rFonts w:ascii="宋体" w:hAnsi="宋体"/>
      <w:kern w:val="0"/>
      <w:sz w:val="28"/>
    </w:rPr>
  </w:style>
  <w:style w:type="paragraph" w:styleId="24">
    <w:name w:val="List Bullet 2"/>
    <w:aliases w:val="列表项目符号 2（）"/>
    <w:basedOn w:val="a2"/>
    <w:next w:val="36"/>
    <w:link w:val="23"/>
    <w:pPr>
      <w:numPr>
        <w:numId w:val="19"/>
      </w:numPr>
      <w:tabs>
        <w:tab w:val="left" w:pos="780"/>
      </w:tabs>
      <w:spacing w:line="300" w:lineRule="auto"/>
      <w:ind w:left="0" w:firstLine="567"/>
    </w:pPr>
    <w:rPr>
      <w:rFonts w:eastAsia="仿宋_GB2312"/>
      <w:lang w:val="x-none" w:eastAsia="x-none"/>
    </w:rPr>
  </w:style>
  <w:style w:type="paragraph" w:customStyle="1" w:styleId="affffff0">
    <w:name w:val="表格文字"/>
    <w:basedOn w:val="a2"/>
    <w:rPr>
      <w:rFonts w:ascii="Arial" w:hAnsi="Arial"/>
      <w:szCs w:val="21"/>
    </w:rPr>
  </w:style>
  <w:style w:type="paragraph" w:customStyle="1" w:styleId="MSOTableCap">
    <w:name w:val="MSO_TableCap"/>
    <w:pPr>
      <w:autoSpaceDE w:val="0"/>
      <w:autoSpaceDN w:val="0"/>
      <w:adjustRightInd w:val="0"/>
      <w:spacing w:before="100" w:line="240" w:lineRule="atLeast"/>
      <w:ind w:left="720"/>
    </w:pPr>
    <w:rPr>
      <w:rFonts w:ascii="Franklin Gothic Medium Cond" w:hAnsi="Franklin Gothic Medium Cond" w:cs="Franklin Gothic Condensed"/>
      <w:lang w:eastAsia="en-US"/>
    </w:rPr>
  </w:style>
  <w:style w:type="paragraph" w:customStyle="1" w:styleId="MSOTOCChapNum">
    <w:name w:val="MSO_TOC_ChapNum"/>
    <w:pPr>
      <w:tabs>
        <w:tab w:val="right" w:pos="8700"/>
      </w:tabs>
      <w:autoSpaceDE w:val="0"/>
      <w:autoSpaceDN w:val="0"/>
      <w:adjustRightInd w:val="0"/>
      <w:spacing w:before="240" w:line="280" w:lineRule="atLeast"/>
      <w:ind w:left="360" w:hanging="360"/>
    </w:pPr>
    <w:rPr>
      <w:rFonts w:ascii="Franklin Gothic Medium Cond" w:hAnsi="Franklin Gothic Medium Cond" w:cs="Franklin Gothic Condensed"/>
      <w:sz w:val="24"/>
      <w:szCs w:val="24"/>
      <w:lang w:eastAsia="en-US"/>
    </w:rPr>
  </w:style>
  <w:style w:type="paragraph" w:customStyle="1" w:styleId="TOCTitleMSA">
    <w:name w:val="TOC_Title_MSA"/>
    <w:next w:val="a2"/>
    <w:pPr>
      <w:keepNext/>
      <w:autoSpaceDE w:val="0"/>
      <w:autoSpaceDN w:val="0"/>
      <w:adjustRightInd w:val="0"/>
      <w:spacing w:before="340" w:after="20" w:line="380" w:lineRule="atLeast"/>
      <w:ind w:left="-720"/>
      <w:outlineLvl w:val="2"/>
    </w:pPr>
    <w:rPr>
      <w:rFonts w:ascii="Arial" w:hAnsi="Arial"/>
      <w:bCs/>
      <w:color w:val="000000"/>
      <w:sz w:val="34"/>
      <w:szCs w:val="34"/>
      <w:lang w:eastAsia="en-US"/>
    </w:rPr>
  </w:style>
  <w:style w:type="paragraph" w:customStyle="1" w:styleId="AbstractTitle">
    <w:name w:val="Abstract Title"/>
    <w:pPr>
      <w:pBdr>
        <w:top w:val="single" w:sz="4" w:space="1" w:color="auto"/>
      </w:pBdr>
      <w:spacing w:before="40" w:after="120" w:line="280" w:lineRule="exact"/>
      <w:ind w:right="144"/>
    </w:pPr>
    <w:rPr>
      <w:rFonts w:ascii="Arial" w:hAnsi="Arial"/>
      <w:b/>
      <w:sz w:val="19"/>
      <w:lang w:eastAsia="en-US"/>
    </w:rPr>
  </w:style>
  <w:style w:type="paragraph" w:customStyle="1" w:styleId="AbstractText">
    <w:name w:val="Abstract Text"/>
    <w:pPr>
      <w:tabs>
        <w:tab w:val="left" w:pos="1680"/>
      </w:tabs>
      <w:spacing w:line="280" w:lineRule="exact"/>
    </w:pPr>
    <w:rPr>
      <w:rFonts w:ascii="Arial" w:hAnsi="Arial"/>
      <w:sz w:val="19"/>
      <w:lang w:eastAsia="en-US"/>
    </w:rPr>
  </w:style>
  <w:style w:type="paragraph" w:customStyle="1" w:styleId="2f">
    <w:name w:val="正文2"/>
    <w:basedOn w:val="a2"/>
    <w:pPr>
      <w:spacing w:line="500" w:lineRule="exact"/>
      <w:ind w:firstLineChars="200" w:firstLine="200"/>
      <w:jc w:val="left"/>
    </w:pPr>
    <w:rPr>
      <w:rFonts w:ascii="仿宋_GB2312" w:eastAsia="仿宋_GB2312" w:cs="宋体"/>
      <w:kern w:val="0"/>
      <w:sz w:val="30"/>
      <w:szCs w:val="30"/>
    </w:rPr>
  </w:style>
  <w:style w:type="paragraph" w:customStyle="1" w:styleId="afffffb">
    <w:name w:val="附图标题（图编号居中）"/>
    <w:basedOn w:val="afffffa"/>
    <w:next w:val="42"/>
    <w:pPr>
      <w:keepNext w:val="0"/>
      <w:spacing w:afterLines="100" w:after="312"/>
    </w:pPr>
    <w:rPr>
      <w:rFonts w:ascii="Arial" w:hAnsi="Arial"/>
      <w:b/>
    </w:rPr>
  </w:style>
  <w:style w:type="paragraph" w:customStyle="1" w:styleId="xl74">
    <w:name w:val="xl7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53">
    <w:name w:val="toc 5"/>
    <w:basedOn w:val="a2"/>
    <w:next w:val="a2"/>
    <w:uiPriority w:val="39"/>
    <w:pPr>
      <w:ind w:left="840"/>
      <w:jc w:val="left"/>
    </w:pPr>
    <w:rPr>
      <w:sz w:val="18"/>
      <w:szCs w:val="18"/>
    </w:rPr>
  </w:style>
  <w:style w:type="paragraph" w:customStyle="1" w:styleId="CharChar1CharCharCharChar">
    <w:name w:val="Char Char1 Char Char Char Char"/>
    <w:basedOn w:val="12"/>
    <w:rPr>
      <w:rFonts w:ascii="Tahoma" w:hAnsi="Tahoma"/>
    </w:rPr>
  </w:style>
  <w:style w:type="paragraph" w:customStyle="1" w:styleId="0850">
    <w:name w:val="样式 黑色 左侧:  0.85 厘米"/>
    <w:basedOn w:val="a2"/>
    <w:pPr>
      <w:spacing w:line="360" w:lineRule="auto"/>
      <w:ind w:firstLineChars="200" w:firstLine="482"/>
      <w:jc w:val="left"/>
    </w:pPr>
    <w:rPr>
      <w:rFonts w:cs="宋体"/>
      <w:color w:val="000000"/>
      <w:szCs w:val="20"/>
    </w:rPr>
  </w:style>
  <w:style w:type="paragraph" w:customStyle="1" w:styleId="CharChar5">
    <w:name w:val="标书正文 Char Char"/>
    <w:basedOn w:val="ae"/>
    <w:pPr>
      <w:tabs>
        <w:tab w:val="left" w:pos="540"/>
      </w:tabs>
      <w:spacing w:after="120"/>
      <w:ind w:rightChars="29" w:right="70" w:firstLineChars="192" w:firstLine="463"/>
      <w:jc w:val="left"/>
    </w:pPr>
    <w:rPr>
      <w:rFonts w:ascii="宋体" w:hAnsi="宋体"/>
      <w:b/>
      <w:i w:val="0"/>
      <w:iCs w:val="0"/>
      <w:sz w:val="24"/>
      <w:szCs w:val="28"/>
    </w:rPr>
  </w:style>
  <w:style w:type="paragraph" w:customStyle="1" w:styleId="affffff1">
    <w:name w:val="全段标号"/>
    <w:basedOn w:val="a2"/>
    <w:pPr>
      <w:suppressAutoHyphens/>
      <w:topLinePunct/>
      <w:adjustRightInd w:val="0"/>
      <w:spacing w:line="560" w:lineRule="exact"/>
      <w:ind w:right="298" w:firstLineChars="300" w:firstLine="720"/>
    </w:pPr>
    <w:rPr>
      <w:rFonts w:ascii="宋体" w:hAnsi="宋体"/>
      <w:kern w:val="0"/>
      <w:szCs w:val="20"/>
    </w:rPr>
  </w:style>
  <w:style w:type="paragraph" w:customStyle="1" w:styleId="MSOListFigNum">
    <w:name w:val="MSO_ListFigNum"/>
    <w:basedOn w:val="MSOFigNum"/>
    <w:pPr>
      <w:ind w:left="1000"/>
    </w:pPr>
  </w:style>
  <w:style w:type="paragraph" w:customStyle="1" w:styleId="MSONotePara1">
    <w:name w:val="MSO_NotePara1"/>
    <w:basedOn w:val="MSONotePara"/>
    <w:pPr>
      <w:ind w:left="274"/>
    </w:pPr>
  </w:style>
  <w:style w:type="paragraph" w:customStyle="1" w:styleId="1f3">
    <w:name w:val="贺词1"/>
    <w:basedOn w:val="a2"/>
    <w:next w:val="a2"/>
    <w:link w:val="Charf6"/>
    <w:pPr>
      <w:widowControl/>
      <w:jc w:val="left"/>
    </w:pPr>
    <w:rPr>
      <w:rFonts w:ascii="Arial" w:hAnsi="Arial"/>
      <w:bCs/>
      <w:color w:val="000000"/>
      <w:kern w:val="0"/>
      <w:sz w:val="20"/>
      <w:szCs w:val="20"/>
      <w:lang w:val="x-none" w:eastAsia="en-US"/>
    </w:rPr>
  </w:style>
  <w:style w:type="paragraph" w:customStyle="1" w:styleId="p0">
    <w:name w:val="p0"/>
    <w:basedOn w:val="a2"/>
    <w:pPr>
      <w:widowControl/>
    </w:pPr>
    <w:rPr>
      <w:kern w:val="0"/>
    </w:rPr>
  </w:style>
  <w:style w:type="paragraph" w:customStyle="1" w:styleId="affffff2">
    <w:name w:val="附录四级条标题"/>
    <w:basedOn w:val="affffff3"/>
    <w:next w:val="a2"/>
    <w:pPr>
      <w:ind w:left="0"/>
      <w:outlineLvl w:val="5"/>
    </w:pPr>
  </w:style>
  <w:style w:type="paragraph" w:customStyle="1" w:styleId="afffff5">
    <w:name w:val="附录章标题"/>
    <w:next w:val="a2"/>
    <w:pPr>
      <w:wordWrap w:val="0"/>
      <w:overflowPunct w:val="0"/>
      <w:autoSpaceDE w:val="0"/>
      <w:spacing w:beforeLines="50" w:before="156" w:afterLines="50" w:after="156"/>
      <w:jc w:val="both"/>
      <w:textAlignment w:val="baseline"/>
      <w:outlineLvl w:val="1"/>
    </w:pPr>
    <w:rPr>
      <w:rFonts w:ascii="黑体" w:eastAsia="黑体"/>
      <w:b/>
      <w:kern w:val="21"/>
      <w:sz w:val="32"/>
    </w:rPr>
  </w:style>
  <w:style w:type="paragraph" w:customStyle="1" w:styleId="font0">
    <w:name w:val="font0"/>
    <w:basedOn w:val="a2"/>
    <w:pPr>
      <w:widowControl/>
      <w:spacing w:before="100" w:beforeAutospacing="1" w:after="100" w:afterAutospacing="1"/>
      <w:jc w:val="left"/>
    </w:pPr>
    <w:rPr>
      <w:rFonts w:ascii="宋体" w:hAnsi="宋体" w:cs="宋体"/>
      <w:kern w:val="0"/>
    </w:rPr>
  </w:style>
  <w:style w:type="paragraph" w:customStyle="1" w:styleId="Char1CharCharChar">
    <w:name w:val="Char1 Char Char Char"/>
    <w:basedOn w:val="a2"/>
    <w:rPr>
      <w:rFonts w:ascii="Tahoma" w:hAnsi="Tahoma"/>
      <w:szCs w:val="20"/>
    </w:rPr>
  </w:style>
  <w:style w:type="paragraph" w:customStyle="1" w:styleId="220">
    <w:name w:val="样式 样式 正文段落 + 首行缩进:  2 字符 + 首行缩进:  2 字符"/>
    <w:basedOn w:val="a2"/>
    <w:link w:val="22Char"/>
    <w:pPr>
      <w:adjustRightInd w:val="0"/>
      <w:spacing w:line="360" w:lineRule="auto"/>
      <w:ind w:firstLineChars="200" w:firstLine="480"/>
    </w:pPr>
    <w:rPr>
      <w:kern w:val="0"/>
      <w:szCs w:val="20"/>
      <w:lang w:val="x-none" w:eastAsia="x-none"/>
    </w:rPr>
  </w:style>
  <w:style w:type="paragraph" w:customStyle="1" w:styleId="MSOListBullet20">
    <w:name w:val="MSO_ListBullet2"/>
    <w:link w:val="MSOListBullet2Char"/>
    <w:pPr>
      <w:tabs>
        <w:tab w:val="left" w:pos="980"/>
      </w:tabs>
      <w:spacing w:before="60"/>
      <w:ind w:left="1080" w:hanging="420"/>
    </w:pPr>
    <w:rPr>
      <w:rFonts w:ascii="Palatino Linotype" w:hAnsi="Palatino Linotype" w:cs="Palatino"/>
      <w:szCs w:val="21"/>
      <w:lang w:eastAsia="en-US"/>
    </w:rPr>
  </w:style>
  <w:style w:type="paragraph" w:customStyle="1" w:styleId="811">
    <w:name w:val="索引 81"/>
    <w:basedOn w:val="a2"/>
    <w:next w:val="a2"/>
    <w:pPr>
      <w:widowControl/>
      <w:ind w:left="1600" w:hanging="200"/>
      <w:jc w:val="left"/>
    </w:pPr>
    <w:rPr>
      <w:b/>
      <w:bCs/>
      <w:color w:val="000000"/>
      <w:kern w:val="0"/>
      <w:sz w:val="20"/>
      <w:szCs w:val="20"/>
      <w:lang w:eastAsia="en-US"/>
    </w:rPr>
  </w:style>
  <w:style w:type="paragraph" w:customStyle="1" w:styleId="MSOListNote1">
    <w:name w:val="MSO_ListNote1"/>
    <w:basedOn w:val="MSONotePara"/>
    <w:pPr>
      <w:ind w:left="720"/>
    </w:pPr>
  </w:style>
  <w:style w:type="paragraph" w:customStyle="1" w:styleId="xl109">
    <w:name w:val="xl10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3366FF"/>
      <w:kern w:val="0"/>
      <w:sz w:val="22"/>
      <w:szCs w:val="22"/>
    </w:rPr>
  </w:style>
  <w:style w:type="paragraph" w:customStyle="1" w:styleId="xl125">
    <w:name w:val="xl125"/>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1">
    <w:name w:val="xl14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styleId="1ff9">
    <w:name w:val="toc 1"/>
    <w:basedOn w:val="a2"/>
    <w:next w:val="a2"/>
    <w:uiPriority w:val="39"/>
    <w:qFormat/>
    <w:rsid w:val="00A81C98"/>
    <w:pPr>
      <w:spacing w:line="400" w:lineRule="exact"/>
      <w:jc w:val="left"/>
    </w:pPr>
    <w:rPr>
      <w:rFonts w:eastAsia="仿宋_GB2312"/>
      <w:b/>
      <w:bCs/>
      <w:caps/>
      <w:szCs w:val="20"/>
    </w:rPr>
  </w:style>
  <w:style w:type="paragraph" w:customStyle="1" w:styleId="MSOFigCap">
    <w:name w:val="MSO_FigCap"/>
    <w:next w:val="MSOPara"/>
    <w:pPr>
      <w:autoSpaceDE w:val="0"/>
      <w:autoSpaceDN w:val="0"/>
      <w:adjustRightInd w:val="0"/>
      <w:spacing w:line="220" w:lineRule="atLeast"/>
      <w:ind w:left="720" w:right="245"/>
    </w:pPr>
    <w:rPr>
      <w:rFonts w:ascii="Palatino Linotype" w:hAnsi="Palatino Linotype"/>
      <w:i/>
      <w:iCs/>
      <w:sz w:val="18"/>
      <w:szCs w:val="18"/>
      <w:lang w:eastAsia="en-US"/>
    </w:rPr>
  </w:style>
  <w:style w:type="paragraph" w:customStyle="1" w:styleId="MSOListNum1">
    <w:name w:val="MSO_ListNum1"/>
    <w:pPr>
      <w:tabs>
        <w:tab w:val="left" w:pos="720"/>
      </w:tabs>
      <w:ind w:left="720" w:hanging="360"/>
    </w:pPr>
    <w:rPr>
      <w:rFonts w:ascii="Palatino Linotype" w:hAnsi="Palatino Linotype" w:cs="Palatino"/>
      <w:szCs w:val="21"/>
      <w:lang w:eastAsia="en-US"/>
    </w:rPr>
  </w:style>
  <w:style w:type="paragraph" w:customStyle="1" w:styleId="GlossaryTerm">
    <w:name w:val="Glossary Term"/>
    <w:basedOn w:val="a2"/>
    <w:pPr>
      <w:widowControl/>
      <w:spacing w:before="360" w:after="60"/>
      <w:jc w:val="left"/>
    </w:pPr>
    <w:rPr>
      <w:rFonts w:ascii="Arial" w:hAnsi="Arial"/>
      <w:b/>
      <w:color w:val="000000"/>
      <w:kern w:val="0"/>
      <w:sz w:val="20"/>
      <w:szCs w:val="20"/>
      <w:lang w:eastAsia="en-US"/>
    </w:rPr>
  </w:style>
  <w:style w:type="paragraph" w:customStyle="1" w:styleId="151">
    <w:name w:val="样式 (西文) 宋体 行距: 1.5 倍行距"/>
    <w:basedOn w:val="a2"/>
    <w:pPr>
      <w:spacing w:line="360" w:lineRule="auto"/>
    </w:pPr>
    <w:rPr>
      <w:rFonts w:ascii="宋体" w:hAnsi="宋体" w:cs="宋体"/>
      <w:szCs w:val="20"/>
    </w:rPr>
  </w:style>
  <w:style w:type="paragraph" w:customStyle="1" w:styleId="1ffa">
    <w:name w:val="编号1."/>
    <w:basedOn w:val="a2"/>
    <w:pPr>
      <w:tabs>
        <w:tab w:val="left" w:pos="547"/>
        <w:tab w:val="left" w:pos="907"/>
        <w:tab w:val="left" w:pos="1080"/>
      </w:tabs>
      <w:spacing w:line="480" w:lineRule="atLeast"/>
      <w:ind w:firstLine="547"/>
    </w:pPr>
    <w:rPr>
      <w:sz w:val="28"/>
    </w:rPr>
  </w:style>
  <w:style w:type="paragraph" w:customStyle="1" w:styleId="font1">
    <w:name w:val="font1"/>
    <w:basedOn w:val="a2"/>
    <w:pPr>
      <w:widowControl/>
      <w:spacing w:before="100" w:beforeAutospacing="1" w:after="100" w:afterAutospacing="1" w:line="432" w:lineRule="auto"/>
      <w:jc w:val="left"/>
    </w:pPr>
    <w:rPr>
      <w:rFonts w:ascii="宋体" w:hAnsi="宋体"/>
      <w:kern w:val="0"/>
      <w:sz w:val="18"/>
      <w:szCs w:val="18"/>
    </w:rPr>
  </w:style>
  <w:style w:type="paragraph" w:styleId="aff1">
    <w:name w:val="Title"/>
    <w:basedOn w:val="a2"/>
    <w:next w:val="42"/>
    <w:link w:val="aff0"/>
    <w:pPr>
      <w:spacing w:before="240" w:after="60"/>
      <w:jc w:val="center"/>
      <w:outlineLvl w:val="0"/>
    </w:pPr>
    <w:rPr>
      <w:rFonts w:ascii="Arial" w:hAnsi="Arial"/>
      <w:b/>
      <w:bCs/>
      <w:kern w:val="0"/>
      <w:sz w:val="32"/>
      <w:szCs w:val="32"/>
      <w:lang w:val="x-none" w:eastAsia="x-none"/>
    </w:rPr>
  </w:style>
  <w:style w:type="paragraph" w:customStyle="1" w:styleId="MSOListNum2">
    <w:name w:val="MSO_ListNum2"/>
    <w:next w:val="a2"/>
    <w:pPr>
      <w:numPr>
        <w:numId w:val="20"/>
      </w:numPr>
      <w:tabs>
        <w:tab w:val="left" w:pos="1080"/>
      </w:tabs>
      <w:spacing w:before="60"/>
    </w:pPr>
    <w:rPr>
      <w:rFonts w:ascii="Palatino Linotype" w:hAnsi="Palatino Linotype"/>
      <w:bCs/>
      <w:color w:val="000000"/>
      <w:szCs w:val="21"/>
      <w:lang w:eastAsia="en-US"/>
    </w:rPr>
  </w:style>
  <w:style w:type="paragraph" w:customStyle="1" w:styleId="MSONotePara">
    <w:name w:val="MSO_NotePara"/>
    <w:next w:val="a2"/>
    <w:pPr>
      <w:keepNext/>
      <w:keepLines/>
      <w:autoSpaceDE w:val="0"/>
      <w:autoSpaceDN w:val="0"/>
      <w:adjustRightInd w:val="0"/>
      <w:spacing w:before="40" w:line="220" w:lineRule="atLeast"/>
      <w:ind w:right="245"/>
    </w:pPr>
    <w:rPr>
      <w:rFonts w:ascii="Franklin Gothic Book" w:hAnsi="Franklin Gothic Book" w:cs="ITC Franklin Gothic Book"/>
      <w:sz w:val="18"/>
      <w:szCs w:val="18"/>
      <w:lang w:eastAsia="en-US"/>
    </w:rPr>
  </w:style>
  <w:style w:type="paragraph" w:customStyle="1" w:styleId="MSOListNoteEnd1">
    <w:name w:val="MSO_ListNoteEnd1"/>
    <w:basedOn w:val="MSOListPara1"/>
    <w:pPr>
      <w:pBdr>
        <w:bottom w:val="single" w:sz="4" w:space="1" w:color="auto"/>
      </w:pBdr>
      <w:spacing w:before="40" w:line="60" w:lineRule="atLeast"/>
      <w:ind w:left="691"/>
    </w:pPr>
    <w:rPr>
      <w:sz w:val="8"/>
    </w:rPr>
  </w:style>
  <w:style w:type="paragraph" w:customStyle="1" w:styleId="511">
    <w:name w:val="列表接续 51"/>
    <w:basedOn w:val="a2"/>
    <w:pPr>
      <w:widowControl/>
      <w:spacing w:after="120"/>
      <w:ind w:left="1800"/>
      <w:jc w:val="left"/>
    </w:pPr>
    <w:rPr>
      <w:rFonts w:ascii="Arial" w:hAnsi="Arial"/>
      <w:bCs/>
      <w:color w:val="000000"/>
      <w:kern w:val="0"/>
      <w:sz w:val="20"/>
      <w:szCs w:val="20"/>
      <w:lang w:eastAsia="en-US"/>
    </w:rPr>
  </w:style>
  <w:style w:type="paragraph" w:customStyle="1" w:styleId="level2headings">
    <w:name w:val="level 2 headings"/>
    <w:basedOn w:val="a2"/>
    <w:pPr>
      <w:keepNext/>
      <w:widowControl/>
      <w:pBdr>
        <w:bottom w:val="single" w:sz="8" w:space="1" w:color="auto"/>
      </w:pBdr>
      <w:tabs>
        <w:tab w:val="left" w:pos="2340"/>
      </w:tabs>
      <w:suppressAutoHyphens/>
      <w:spacing w:before="240" w:after="60"/>
      <w:ind w:left="2304"/>
      <w:jc w:val="left"/>
    </w:pPr>
    <w:rPr>
      <w:rFonts w:ascii="Arial" w:hAnsi="Arial"/>
      <w:b/>
      <w:color w:val="000000"/>
      <w:kern w:val="0"/>
      <w:sz w:val="20"/>
      <w:szCs w:val="20"/>
      <w:lang w:eastAsia="en-US"/>
    </w:rPr>
  </w:style>
  <w:style w:type="paragraph" w:customStyle="1" w:styleId="affffff4">
    <w:name w:val="[正文行首缩进]"/>
    <w:pPr>
      <w:widowControl w:val="0"/>
      <w:spacing w:line="360" w:lineRule="auto"/>
      <w:ind w:firstLineChars="200" w:firstLine="480"/>
    </w:pPr>
    <w:rPr>
      <w:rFonts w:ascii="宋体" w:hAnsi="宋体"/>
      <w:sz w:val="24"/>
      <w:szCs w:val="24"/>
    </w:rPr>
  </w:style>
  <w:style w:type="paragraph" w:customStyle="1" w:styleId="xl73">
    <w:name w:val="xl7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89">
    <w:name w:val="xl89"/>
    <w:basedOn w:val="a2"/>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InTableText">
    <w:name w:val="InTableText"/>
    <w:basedOn w:val="a2"/>
    <w:pPr>
      <w:widowControl/>
      <w:tabs>
        <w:tab w:val="left" w:pos="144"/>
        <w:tab w:val="left" w:pos="720"/>
      </w:tabs>
      <w:ind w:left="720" w:hanging="720"/>
      <w:jc w:val="left"/>
    </w:pPr>
    <w:rPr>
      <w:rFonts w:ascii="Arial" w:hAnsi="Arial"/>
      <w:kern w:val="0"/>
      <w:sz w:val="16"/>
      <w:szCs w:val="20"/>
    </w:rPr>
  </w:style>
  <w:style w:type="paragraph" w:customStyle="1" w:styleId="affffff5">
    <w:name w:val="表格(五号)"/>
    <w:basedOn w:val="a2"/>
    <w:pPr>
      <w:tabs>
        <w:tab w:val="left" w:pos="840"/>
      </w:tabs>
      <w:adjustRightInd w:val="0"/>
      <w:spacing w:before="60" w:after="60"/>
      <w:ind w:left="11"/>
      <w:jc w:val="center"/>
      <w:textAlignment w:val="baseline"/>
    </w:pPr>
    <w:rPr>
      <w:color w:val="FF00FF"/>
      <w:kern w:val="0"/>
      <w:sz w:val="18"/>
      <w:szCs w:val="20"/>
    </w:rPr>
  </w:style>
  <w:style w:type="paragraph" w:customStyle="1" w:styleId="affffff3">
    <w:name w:val="附录三级条标题"/>
    <w:basedOn w:val="affffff6"/>
    <w:next w:val="a2"/>
    <w:pPr>
      <w:ind w:left="1620"/>
      <w:outlineLvl w:val="4"/>
    </w:pPr>
  </w:style>
  <w:style w:type="paragraph" w:customStyle="1" w:styleId="ParaCharCharCharCharCharCharCharCharCharCharCharCharCharChar">
    <w:name w:val="默认段落字体 Para Char Char Char Char Char Char Char Char Char Char Char Char Char Char"/>
    <w:next w:val="a2"/>
    <w:pPr>
      <w:keepNext/>
      <w:keepLines/>
      <w:tabs>
        <w:tab w:val="left" w:pos="3920"/>
      </w:tabs>
      <w:spacing w:before="240" w:after="240"/>
      <w:ind w:left="3920" w:hanging="420"/>
      <w:outlineLvl w:val="7"/>
    </w:pPr>
    <w:rPr>
      <w:rFonts w:ascii="Arial" w:eastAsia="黑体" w:hAnsi="Arial" w:cs="Arial"/>
      <w:snapToGrid w:val="0"/>
      <w:szCs w:val="21"/>
    </w:rPr>
  </w:style>
  <w:style w:type="paragraph" w:customStyle="1" w:styleId="affffff7">
    <w:name w:val="报告正文"/>
    <w:basedOn w:val="a2"/>
    <w:pPr>
      <w:adjustRightInd w:val="0"/>
      <w:spacing w:before="60" w:after="120" w:line="360" w:lineRule="auto"/>
      <w:ind w:firstLine="510"/>
    </w:pPr>
    <w:rPr>
      <w:rFonts w:ascii="宋体" w:hAnsi="Courier New"/>
      <w:szCs w:val="20"/>
    </w:rPr>
  </w:style>
  <w:style w:type="paragraph" w:styleId="36">
    <w:name w:val="List Bullet 3"/>
    <w:basedOn w:val="a2"/>
    <w:pPr>
      <w:numPr>
        <w:numId w:val="21"/>
      </w:numPr>
      <w:tabs>
        <w:tab w:val="left" w:pos="1200"/>
      </w:tabs>
      <w:spacing w:line="300" w:lineRule="auto"/>
      <w:ind w:left="1320" w:hanging="480"/>
    </w:pPr>
    <w:rPr>
      <w:rFonts w:eastAsia="仿宋_GB2312"/>
    </w:rPr>
  </w:style>
  <w:style w:type="paragraph" w:customStyle="1" w:styleId="affffff8">
    <w:name w:val="中建正文"/>
    <w:basedOn w:val="a2"/>
    <w:next w:val="a2"/>
    <w:pPr>
      <w:spacing w:line="360" w:lineRule="auto"/>
      <w:ind w:firstLine="539"/>
      <w:jc w:val="left"/>
    </w:pPr>
    <w:rPr>
      <w:rFonts w:ascii="Arial" w:eastAsia="仿宋_GB2312" w:hAnsi="Arial"/>
      <w:color w:val="000000"/>
      <w:sz w:val="28"/>
      <w:szCs w:val="28"/>
    </w:rPr>
  </w:style>
  <w:style w:type="paragraph" w:customStyle="1" w:styleId="QHTR">
    <w:name w:val="QHTR正文"/>
    <w:basedOn w:val="1f1"/>
    <w:pPr>
      <w:spacing w:before="120" w:after="0" w:line="240" w:lineRule="auto"/>
      <w:ind w:leftChars="0" w:left="0" w:firstLine="425"/>
    </w:pPr>
    <w:rPr>
      <w:rFonts w:ascii="Arial" w:hAnsi="Arial"/>
      <w:szCs w:val="20"/>
    </w:rPr>
  </w:style>
  <w:style w:type="paragraph" w:customStyle="1" w:styleId="MSOTableText2">
    <w:name w:val="MSO_TableText2"/>
    <w:pPr>
      <w:spacing w:before="80" w:line="220" w:lineRule="atLeast"/>
      <w:ind w:left="1440"/>
    </w:pPr>
    <w:rPr>
      <w:rFonts w:ascii="Franklin Gothic Book" w:hAnsi="Franklin Gothic Book" w:cs="ITC Franklin Gothic Book"/>
      <w:sz w:val="18"/>
      <w:szCs w:val="18"/>
      <w:lang w:eastAsia="en-US"/>
    </w:rPr>
  </w:style>
  <w:style w:type="paragraph" w:customStyle="1" w:styleId="HTML10">
    <w:name w:val="HTML  预设格式1"/>
    <w:basedOn w:val="a2"/>
    <w:link w:val="HTMLChar0"/>
    <w:pPr>
      <w:widowControl/>
      <w:jc w:val="left"/>
    </w:pPr>
    <w:rPr>
      <w:rFonts w:ascii="Courier New" w:hAnsi="Courier New"/>
      <w:bCs/>
      <w:color w:val="000000"/>
      <w:kern w:val="0"/>
      <w:sz w:val="20"/>
      <w:szCs w:val="20"/>
      <w:lang w:val="x-none" w:eastAsia="en-US"/>
    </w:rPr>
  </w:style>
  <w:style w:type="paragraph" w:customStyle="1" w:styleId="37">
    <w:name w:val="自定义标题3"/>
    <w:basedOn w:val="a2"/>
    <w:next w:val="afa"/>
    <w:pPr>
      <w:keepNext/>
      <w:keepLines/>
      <w:numPr>
        <w:ilvl w:val="2"/>
        <w:numId w:val="8"/>
      </w:numPr>
      <w:tabs>
        <w:tab w:val="left" w:pos="720"/>
        <w:tab w:val="left" w:pos="1080"/>
      </w:tabs>
      <w:spacing w:before="120" w:after="120" w:line="360" w:lineRule="auto"/>
      <w:ind w:hangingChars="405" w:hanging="405"/>
      <w:jc w:val="left"/>
      <w:outlineLvl w:val="2"/>
    </w:pPr>
    <w:rPr>
      <w:rFonts w:ascii="Arial" w:eastAsia="仿宋_GB2312" w:hAnsi="Arial" w:cs="宋体"/>
      <w:b/>
      <w:bCs/>
      <w:color w:val="000000"/>
      <w:sz w:val="28"/>
      <w:szCs w:val="28"/>
    </w:rPr>
  </w:style>
  <w:style w:type="paragraph" w:customStyle="1" w:styleId="20515">
    <w:name w:val="样式 正文（首行缩进两字） + 首行缩进:  2 字符 段后: 0.5 行 行距: 1.5 倍行距"/>
    <w:basedOn w:val="42"/>
    <w:pPr>
      <w:tabs>
        <w:tab w:val="left" w:pos="420"/>
      </w:tabs>
      <w:spacing w:beforeLines="0" w:before="0" w:afterLines="0" w:after="0" w:line="360" w:lineRule="auto"/>
      <w:ind w:left="420" w:firstLineChars="0" w:hanging="420"/>
    </w:pPr>
    <w:rPr>
      <w:rFonts w:eastAsia="宋体"/>
    </w:rPr>
  </w:style>
  <w:style w:type="paragraph" w:customStyle="1" w:styleId="1111B">
    <w:name w:val="1.1.1.1B"/>
    <w:basedOn w:val="4"/>
    <w:pPr>
      <w:numPr>
        <w:ilvl w:val="0"/>
        <w:numId w:val="0"/>
      </w:numPr>
      <w:tabs>
        <w:tab w:val="left" w:pos="737"/>
        <w:tab w:val="left" w:pos="840"/>
      </w:tabs>
      <w:spacing w:before="240" w:after="240" w:line="240" w:lineRule="auto"/>
      <w:ind w:left="840" w:hanging="420"/>
    </w:pPr>
    <w:rPr>
      <w:b/>
    </w:rPr>
  </w:style>
  <w:style w:type="paragraph" w:customStyle="1" w:styleId="xl199">
    <w:name w:val="xl19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ParaCharCharCharCharCharCharCharChar">
    <w:name w:val="默认段落字体 Para Char Char Char Char Char Char Char Char"/>
    <w:basedOn w:val="a2"/>
    <w:pPr>
      <w:tabs>
        <w:tab w:val="left" w:pos="840"/>
      </w:tabs>
    </w:pPr>
    <w:rPr>
      <w:rFonts w:ascii="Tahoma" w:hAnsi="Tahoma"/>
      <w:sz w:val="28"/>
      <w:szCs w:val="20"/>
    </w:rPr>
  </w:style>
  <w:style w:type="paragraph" w:customStyle="1" w:styleId="xl108">
    <w:name w:val="xl10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4">
    <w:name w:val="xl124"/>
    <w:basedOn w:val="a2"/>
    <w:pPr>
      <w:widowControl/>
      <w:pBdr>
        <w:bottom w:val="single" w:sz="4" w:space="0" w:color="auto"/>
        <w:right w:val="single" w:sz="4" w:space="0" w:color="auto"/>
      </w:pBdr>
      <w:spacing w:before="100" w:beforeAutospacing="1" w:after="100" w:afterAutospacing="1"/>
      <w:jc w:val="right"/>
      <w:textAlignment w:val="center"/>
    </w:pPr>
    <w:rPr>
      <w:rFonts w:ascii="宋体" w:hAnsi="宋体" w:cs="宋体"/>
      <w:kern w:val="0"/>
    </w:rPr>
  </w:style>
  <w:style w:type="paragraph" w:customStyle="1" w:styleId="xl140">
    <w:name w:val="xl140"/>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27">
    <w:name w:val="样式 首行缩进:  2 字符"/>
    <w:basedOn w:val="a2"/>
    <w:link w:val="2Char7"/>
    <w:pPr>
      <w:spacing w:line="360" w:lineRule="auto"/>
      <w:ind w:firstLineChars="200" w:firstLine="480"/>
    </w:pPr>
    <w:rPr>
      <w:kern w:val="0"/>
      <w:szCs w:val="20"/>
      <w:lang w:val="x-none" w:eastAsia="x-none"/>
    </w:rPr>
  </w:style>
  <w:style w:type="paragraph" w:customStyle="1" w:styleId="MSOFigure1">
    <w:name w:val="MSO_Figure1"/>
    <w:basedOn w:val="MSOFigure"/>
    <w:next w:val="MSOFigNum1"/>
    <w:pPr>
      <w:ind w:left="1094"/>
    </w:pPr>
  </w:style>
  <w:style w:type="paragraph" w:customStyle="1" w:styleId="titolopri1">
    <w:name w:val="titolo pri 1"/>
    <w:rPr>
      <w:rFonts w:ascii="Arial" w:hAnsi="Arial"/>
      <w:b/>
      <w:sz w:val="28"/>
    </w:rPr>
  </w:style>
  <w:style w:type="paragraph" w:customStyle="1" w:styleId="affffff9">
    <w:name w:val="居中（自）"/>
    <w:basedOn w:val="a2"/>
    <w:pPr>
      <w:tabs>
        <w:tab w:val="left" w:pos="840"/>
      </w:tabs>
      <w:snapToGrid w:val="0"/>
      <w:spacing w:line="360" w:lineRule="auto"/>
      <w:ind w:firstLineChars="200" w:firstLine="480"/>
      <w:jc w:val="center"/>
    </w:pPr>
    <w:rPr>
      <w:rFonts w:ascii="宋体"/>
      <w:sz w:val="28"/>
    </w:rPr>
  </w:style>
  <w:style w:type="paragraph" w:customStyle="1" w:styleId="ALTZArial05152">
    <w:name w:val="样式 正文缩进缩进ALT+Z表正文四号 + Arial 段前: 0.5 行 行距: 1.5 倍行距2"/>
    <w:basedOn w:val="42"/>
    <w:pPr>
      <w:spacing w:beforeLines="0" w:before="50" w:afterLines="0" w:after="0" w:line="360" w:lineRule="auto"/>
      <w:ind w:firstLine="200"/>
    </w:pPr>
    <w:rPr>
      <w:rFonts w:ascii="Arial" w:eastAsia="宋体" w:hAnsi="Arial" w:cs="宋体"/>
      <w:szCs w:val="20"/>
    </w:rPr>
  </w:style>
  <w:style w:type="paragraph" w:customStyle="1" w:styleId="Normal1">
    <w:name w:val="Normal1"/>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212">
    <w:name w:val="正文首行缩进 21"/>
    <w:basedOn w:val="1f1"/>
    <w:link w:val="2Char6"/>
    <w:pPr>
      <w:ind w:leftChars="0" w:left="0" w:firstLine="420"/>
    </w:pPr>
    <w:rPr>
      <w:rFonts w:ascii="Times New Roman" w:hAnsi="Times New Roman"/>
      <w:szCs w:val="18"/>
    </w:rPr>
  </w:style>
  <w:style w:type="paragraph" w:customStyle="1" w:styleId="4H4RefHeading1rh1Headingsqlsect1234h4FirstS">
    <w:name w:val="样式 标题 4H4Ref Heading 1rh1Heading sqlsect 1.2.3.4h4First S..."/>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NoteEnd">
    <w:name w:val="MSO_NoteEnd"/>
    <w:basedOn w:val="MSONotePara"/>
    <w:next w:val="a2"/>
    <w:pPr>
      <w:keepNext w:val="0"/>
      <w:pBdr>
        <w:bottom w:val="single" w:sz="6" w:space="0" w:color="auto"/>
        <w:between w:val="single" w:sz="6" w:space="0" w:color="auto"/>
      </w:pBdr>
      <w:spacing w:before="110" w:line="60" w:lineRule="atLeast"/>
      <w:jc w:val="both"/>
    </w:pPr>
    <w:rPr>
      <w:sz w:val="8"/>
      <w:szCs w:val="8"/>
    </w:rPr>
  </w:style>
  <w:style w:type="paragraph" w:customStyle="1" w:styleId="MSOPara2">
    <w:name w:val="MSO_Para2"/>
    <w:basedOn w:val="MSOPara"/>
    <w:pPr>
      <w:ind w:left="562" w:right="245"/>
    </w:pPr>
  </w:style>
  <w:style w:type="paragraph" w:customStyle="1" w:styleId="1ffb">
    <w:name w:val="图表目录1"/>
    <w:basedOn w:val="a2"/>
    <w:next w:val="a2"/>
    <w:pPr>
      <w:widowControl/>
      <w:ind w:left="400" w:hanging="400"/>
      <w:jc w:val="left"/>
    </w:pPr>
    <w:rPr>
      <w:rFonts w:ascii="Arial" w:hAnsi="Arial"/>
      <w:bCs/>
      <w:color w:val="000000"/>
      <w:kern w:val="0"/>
      <w:sz w:val="20"/>
      <w:szCs w:val="20"/>
      <w:lang w:eastAsia="en-US"/>
    </w:rPr>
  </w:style>
  <w:style w:type="paragraph" w:customStyle="1" w:styleId="71">
    <w:name w:val="正文7"/>
    <w:basedOn w:val="a2"/>
    <w:pPr>
      <w:numPr>
        <w:numId w:val="22"/>
      </w:numPr>
      <w:tabs>
        <w:tab w:val="left" w:pos="720"/>
        <w:tab w:val="left" w:pos="3114"/>
      </w:tabs>
      <w:spacing w:before="60" w:after="60" w:line="360" w:lineRule="auto"/>
      <w:ind w:left="0"/>
    </w:pPr>
    <w:rPr>
      <w:sz w:val="28"/>
      <w:szCs w:val="20"/>
    </w:rPr>
  </w:style>
  <w:style w:type="paragraph" w:customStyle="1" w:styleId="ParaCharCharCharCharCharCharCharCharCharCharCharChar2Char">
    <w:name w:val="默认段落字体 Para Char Char Char Char Char Char Char Char Char Char Char Char2 Char"/>
    <w:basedOn w:val="12"/>
    <w:rPr>
      <w:rFonts w:ascii="Tahoma" w:eastAsia="仿宋_GB2312" w:hAnsi="Tahoma"/>
      <w:sz w:val="24"/>
    </w:rPr>
  </w:style>
  <w:style w:type="paragraph" w:customStyle="1" w:styleId="ParaCharCharCharCharCharCharCharCharCharCharCharCharCharCharCharChar2Char">
    <w:name w:val="默认段落字体 Para Char Char Char Char Char Char Char Char Char Char Char Char Char Char Char Char2 Char"/>
    <w:next w:val="a2"/>
    <w:pPr>
      <w:keepNext/>
      <w:keepLines/>
      <w:tabs>
        <w:tab w:val="left" w:pos="3360"/>
      </w:tabs>
      <w:spacing w:before="240" w:after="240"/>
      <w:ind w:left="3360" w:hanging="420"/>
      <w:outlineLvl w:val="7"/>
    </w:pPr>
    <w:rPr>
      <w:rFonts w:ascii="Arial" w:eastAsia="黑体" w:hAnsi="Arial" w:cs="Arial"/>
      <w:snapToGrid w:val="0"/>
      <w:szCs w:val="21"/>
    </w:rPr>
  </w:style>
  <w:style w:type="paragraph" w:customStyle="1" w:styleId="2f0">
    <w:name w:val="2"/>
    <w:pPr>
      <w:widowControl w:val="0"/>
      <w:jc w:val="both"/>
    </w:pPr>
    <w:rPr>
      <w:szCs w:val="24"/>
    </w:rPr>
  </w:style>
  <w:style w:type="paragraph" w:customStyle="1" w:styleId="xl72">
    <w:name w:val="xl7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8">
    <w:name w:val="xl8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20"/>
      <w:szCs w:val="20"/>
    </w:rPr>
  </w:style>
  <w:style w:type="paragraph" w:styleId="aff3">
    <w:name w:val="footnote text"/>
    <w:basedOn w:val="a2"/>
    <w:link w:val="aff2"/>
    <w:pPr>
      <w:widowControl/>
      <w:jc w:val="left"/>
    </w:pPr>
    <w:rPr>
      <w:rFonts w:ascii="Arial" w:hAnsi="Arial"/>
      <w:bCs/>
      <w:color w:val="000000"/>
      <w:kern w:val="0"/>
      <w:sz w:val="20"/>
      <w:szCs w:val="20"/>
      <w:lang w:val="x-none" w:eastAsia="en-US"/>
    </w:rPr>
  </w:style>
  <w:style w:type="paragraph" w:customStyle="1" w:styleId="afff1">
    <w:name w:val="正文段落"/>
    <w:basedOn w:val="a2"/>
    <w:link w:val="Charfc"/>
    <w:pPr>
      <w:spacing w:line="360" w:lineRule="auto"/>
      <w:ind w:firstLineChars="200" w:firstLine="480"/>
    </w:pPr>
    <w:rPr>
      <w:rFonts w:ascii="宋体" w:hAnsi="宋体"/>
      <w:bCs/>
      <w:kern w:val="0"/>
      <w:szCs w:val="20"/>
      <w:lang w:val="x-none" w:eastAsia="x-none"/>
    </w:rPr>
  </w:style>
  <w:style w:type="paragraph" w:customStyle="1" w:styleId="6184">
    <w:name w:val="618标题4"/>
    <w:basedOn w:val="4"/>
    <w:pPr>
      <w:numPr>
        <w:ilvl w:val="0"/>
        <w:numId w:val="7"/>
      </w:numPr>
      <w:tabs>
        <w:tab w:val="left" w:pos="425"/>
      </w:tabs>
    </w:pPr>
    <w:rPr>
      <w:rFonts w:eastAsia="宋体"/>
    </w:rPr>
  </w:style>
  <w:style w:type="paragraph" w:customStyle="1" w:styleId="3Level3HeadH3BoldHeadbhlevel3PIM3sect123h3">
    <w:name w:val="样式 标题 3Level 3 HeadH3Bold Headbhlevel_3PIM 3sect1.2.3h3..."/>
    <w:basedOn w:val="30"/>
    <w:pPr>
      <w:tabs>
        <w:tab w:val="clear" w:pos="851"/>
        <w:tab w:val="left" w:pos="720"/>
      </w:tabs>
      <w:ind w:left="720" w:hanging="720"/>
    </w:pPr>
    <w:rPr>
      <w:rFonts w:eastAsia="宋体" w:cs="宋体"/>
      <w:b/>
      <w:szCs w:val="20"/>
    </w:rPr>
  </w:style>
  <w:style w:type="paragraph" w:customStyle="1" w:styleId="contents">
    <w:name w:val="contents"/>
    <w:basedOn w:val="a2"/>
    <w:pPr>
      <w:autoSpaceDE w:val="0"/>
      <w:autoSpaceDN w:val="0"/>
      <w:adjustRightInd w:val="0"/>
      <w:spacing w:before="60" w:after="60" w:line="360" w:lineRule="auto"/>
      <w:ind w:left="144" w:right="144" w:firstLine="432"/>
      <w:textAlignment w:val="baseline"/>
    </w:pPr>
    <w:rPr>
      <w:rFonts w:ascii="楷体" w:eastAsia="楷体"/>
      <w:kern w:val="0"/>
      <w:sz w:val="28"/>
      <w:szCs w:val="20"/>
    </w:rPr>
  </w:style>
  <w:style w:type="paragraph" w:customStyle="1" w:styleId="38">
    <w:name w:val="标书标题3"/>
    <w:basedOn w:val="30"/>
    <w:pPr>
      <w:tabs>
        <w:tab w:val="clear" w:pos="851"/>
        <w:tab w:val="left" w:pos="0"/>
        <w:tab w:val="left" w:pos="720"/>
      </w:tabs>
      <w:spacing w:beforeLines="100" w:before="312" w:afterLines="100" w:after="312"/>
      <w:ind w:left="720" w:hanging="720"/>
    </w:pPr>
    <w:rPr>
      <w:rFonts w:ascii="黑体"/>
    </w:rPr>
  </w:style>
  <w:style w:type="paragraph" w:customStyle="1" w:styleId="MSOScreenPara1">
    <w:name w:val="MSO_ScreenPara1"/>
    <w:basedOn w:val="MSOScreenPara"/>
    <w:next w:val="MSOScreenPara"/>
    <w:pPr>
      <w:ind w:left="1280"/>
    </w:pPr>
  </w:style>
  <w:style w:type="paragraph" w:customStyle="1" w:styleId="1f4">
    <w:name w:val="签名1"/>
    <w:basedOn w:val="a2"/>
    <w:link w:val="Charf8"/>
    <w:pPr>
      <w:widowControl/>
      <w:ind w:left="4320"/>
      <w:jc w:val="left"/>
    </w:pPr>
    <w:rPr>
      <w:rFonts w:ascii="Arial" w:hAnsi="Arial"/>
      <w:bCs/>
      <w:color w:val="000000"/>
      <w:kern w:val="0"/>
      <w:sz w:val="20"/>
      <w:szCs w:val="20"/>
      <w:lang w:val="x-none" w:eastAsia="en-US"/>
    </w:rPr>
  </w:style>
  <w:style w:type="paragraph" w:customStyle="1" w:styleId="CharCharCharCharCharChar1Char">
    <w:name w:val="Char Char Char Char Char Char1 Char"/>
    <w:basedOn w:val="a2"/>
    <w:pPr>
      <w:widowControl/>
      <w:numPr>
        <w:numId w:val="23"/>
      </w:numPr>
      <w:tabs>
        <w:tab w:val="left" w:pos="0"/>
      </w:tabs>
      <w:spacing w:after="160" w:line="240" w:lineRule="exact"/>
      <w:jc w:val="left"/>
    </w:pPr>
    <w:rPr>
      <w:rFonts w:ascii="Arial" w:eastAsia="仿宋_GB2312" w:hAnsi="Arial"/>
      <w:b/>
      <w:kern w:val="0"/>
      <w:sz w:val="30"/>
      <w:szCs w:val="30"/>
      <w:lang w:eastAsia="en-US"/>
    </w:rPr>
  </w:style>
  <w:style w:type="paragraph" w:customStyle="1" w:styleId="HTML">
    <w:name w:val="HTML 预先格式化"/>
    <w:basedOn w:val="a2"/>
    <w:next w:val="a2"/>
    <w:pPr>
      <w:autoSpaceDE w:val="0"/>
      <w:autoSpaceDN w:val="0"/>
      <w:adjustRightInd w:val="0"/>
      <w:spacing w:line="360" w:lineRule="auto"/>
      <w:jc w:val="left"/>
    </w:pPr>
    <w:rPr>
      <w:rFonts w:ascii="黑体" w:eastAsia="黑体" w:hAnsi="Calibri"/>
      <w:kern w:val="0"/>
    </w:rPr>
  </w:style>
  <w:style w:type="paragraph" w:customStyle="1" w:styleId="affffff6">
    <w:name w:val="附录二级条标题"/>
    <w:basedOn w:val="afffff4"/>
    <w:next w:val="a2"/>
    <w:pPr>
      <w:ind w:left="720"/>
      <w:outlineLvl w:val="3"/>
    </w:pPr>
  </w:style>
  <w:style w:type="paragraph" w:customStyle="1" w:styleId="TableStyle">
    <w:name w:val="TableStyle"/>
    <w:basedOn w:val="a2"/>
    <w:pPr>
      <w:widowControl/>
      <w:tabs>
        <w:tab w:val="left" w:pos="840"/>
      </w:tabs>
      <w:jc w:val="center"/>
    </w:pPr>
    <w:rPr>
      <w:kern w:val="0"/>
      <w:sz w:val="22"/>
      <w:lang w:eastAsia="en-US"/>
    </w:rPr>
  </w:style>
  <w:style w:type="paragraph" w:styleId="ae">
    <w:name w:val="Body Text"/>
    <w:aliases w:val="正文文本（无缩进）,封面顶部文字（居中）"/>
    <w:basedOn w:val="a2"/>
    <w:link w:val="ad"/>
    <w:pPr>
      <w:spacing w:line="360" w:lineRule="auto"/>
    </w:pPr>
    <w:rPr>
      <w:i/>
      <w:iCs/>
      <w:kern w:val="0"/>
      <w:sz w:val="20"/>
      <w:lang w:val="x-none" w:eastAsia="x-none"/>
    </w:rPr>
  </w:style>
  <w:style w:type="paragraph" w:customStyle="1" w:styleId="CharChar10">
    <w:name w:val="Char Char1"/>
    <w:basedOn w:val="a2"/>
    <w:pPr>
      <w:widowControl/>
      <w:spacing w:after="160" w:line="240" w:lineRule="exact"/>
      <w:jc w:val="left"/>
    </w:pPr>
    <w:rPr>
      <w:rFonts w:ascii="Verdana" w:hAnsi="Verdana"/>
      <w:kern w:val="0"/>
      <w:sz w:val="20"/>
      <w:szCs w:val="20"/>
      <w:lang w:eastAsia="en-US"/>
    </w:rPr>
  </w:style>
  <w:style w:type="paragraph" w:customStyle="1" w:styleId="1H1h11stlevelheading1SectionHeadl11H11H12H13">
    <w:name w:val="样式 标题 1H1h11st levelheading 1Section Headl11H11H12H13..."/>
    <w:basedOn w:val="1"/>
    <w:pPr>
      <w:tabs>
        <w:tab w:val="left" w:pos="972"/>
      </w:tabs>
      <w:spacing w:before="340" w:after="330" w:line="576" w:lineRule="auto"/>
      <w:ind w:left="420" w:hanging="420"/>
      <w:jc w:val="left"/>
    </w:pPr>
    <w:rPr>
      <w:rFonts w:ascii="宋体" w:eastAsia="宋体" w:hAnsi="宋体" w:cs="宋体"/>
      <w:b/>
      <w:sz w:val="24"/>
      <w:szCs w:val="20"/>
    </w:rPr>
  </w:style>
  <w:style w:type="paragraph" w:customStyle="1" w:styleId="MSOListBullet1">
    <w:name w:val="MSO_ListBullet1"/>
    <w:basedOn w:val="MSOPara"/>
    <w:pPr>
      <w:numPr>
        <w:numId w:val="24"/>
      </w:numPr>
      <w:tabs>
        <w:tab w:val="left" w:pos="720"/>
      </w:tabs>
      <w:autoSpaceDE w:val="0"/>
      <w:autoSpaceDN w:val="0"/>
      <w:adjustRightInd w:val="0"/>
      <w:spacing w:before="60"/>
    </w:pPr>
    <w:rPr>
      <w:rFonts w:cs="Palatino"/>
      <w:szCs w:val="21"/>
    </w:rPr>
  </w:style>
  <w:style w:type="paragraph" w:customStyle="1" w:styleId="MSOTableCap1">
    <w:name w:val="MSO_TableCap1"/>
    <w:next w:val="MSOTableCap"/>
    <w:pPr>
      <w:autoSpaceDE w:val="0"/>
      <w:autoSpaceDN w:val="0"/>
      <w:adjustRightInd w:val="0"/>
      <w:spacing w:before="100" w:line="240" w:lineRule="atLeast"/>
      <w:ind w:left="994"/>
    </w:pPr>
    <w:rPr>
      <w:rFonts w:ascii="Franklin Gothic Medium Cond" w:hAnsi="Franklin Gothic Medium Cond" w:cs="Franklin Gothic Condensed"/>
      <w:lang w:eastAsia="en-US"/>
    </w:rPr>
  </w:style>
  <w:style w:type="paragraph" w:customStyle="1" w:styleId="MSOTOCHead1">
    <w:name w:val="MSO_TOC_Head1"/>
    <w:pPr>
      <w:tabs>
        <w:tab w:val="right" w:leader="dot" w:pos="8700"/>
      </w:tabs>
      <w:autoSpaceDE w:val="0"/>
      <w:autoSpaceDN w:val="0"/>
      <w:adjustRightInd w:val="0"/>
      <w:spacing w:line="240" w:lineRule="atLeast"/>
      <w:ind w:left="960" w:hanging="240"/>
    </w:pPr>
    <w:rPr>
      <w:rFonts w:ascii="Franklin Gothic Book" w:hAnsi="Franklin Gothic Book" w:cs="ITC Franklin Gothic Book"/>
      <w:lang w:eastAsia="en-US"/>
    </w:rPr>
  </w:style>
  <w:style w:type="paragraph" w:customStyle="1" w:styleId="ParaChar0">
    <w:name w:val="Para Char"/>
    <w:pPr>
      <w:numPr>
        <w:numId w:val="25"/>
      </w:numPr>
      <w:tabs>
        <w:tab w:val="left" w:pos="2000"/>
      </w:tabs>
      <w:autoSpaceDE w:val="0"/>
      <w:autoSpaceDN w:val="0"/>
      <w:adjustRightInd w:val="0"/>
      <w:spacing w:before="100" w:line="240" w:lineRule="atLeast"/>
      <w:ind w:left="0" w:firstLine="0"/>
    </w:pPr>
    <w:rPr>
      <w:rFonts w:ascii="Arial" w:hAnsi="Arial"/>
      <w:color w:val="000000"/>
      <w:lang w:eastAsia="en-US"/>
    </w:rPr>
  </w:style>
  <w:style w:type="paragraph" w:customStyle="1" w:styleId="Legalese-Space">
    <w:name w:val="Legalese-Space"/>
    <w:basedOn w:val="a2"/>
    <w:pPr>
      <w:widowControl/>
      <w:tabs>
        <w:tab w:val="left" w:pos="4440"/>
      </w:tabs>
      <w:spacing w:before="5430" w:after="70" w:line="140" w:lineRule="exact"/>
      <w:ind w:left="3773"/>
      <w:jc w:val="left"/>
    </w:pPr>
    <w:rPr>
      <w:i/>
      <w:kern w:val="0"/>
      <w:sz w:val="13"/>
      <w:szCs w:val="20"/>
      <w:lang w:eastAsia="en-US"/>
    </w:rPr>
  </w:style>
  <w:style w:type="paragraph" w:customStyle="1" w:styleId="Contents0">
    <w:name w:val="Contents"/>
    <w:basedOn w:val="1"/>
    <w:pPr>
      <w:keepLines w:val="0"/>
      <w:widowControl/>
      <w:tabs>
        <w:tab w:val="left" w:pos="972"/>
      </w:tabs>
      <w:spacing w:line="240" w:lineRule="auto"/>
      <w:ind w:left="972" w:hanging="432"/>
      <w:jc w:val="left"/>
    </w:pPr>
    <w:rPr>
      <w:rFonts w:eastAsia="宋体"/>
      <w:b/>
      <w:color w:val="000000"/>
      <w:kern w:val="28"/>
      <w:szCs w:val="32"/>
      <w:lang w:eastAsia="en-US"/>
    </w:rPr>
  </w:style>
  <w:style w:type="paragraph" w:customStyle="1" w:styleId="2f1">
    <w:name w:val="自定义标题2"/>
    <w:basedOn w:val="20"/>
    <w:next w:val="a2"/>
    <w:pPr>
      <w:numPr>
        <w:ilvl w:val="0"/>
        <w:numId w:val="8"/>
      </w:numPr>
      <w:tabs>
        <w:tab w:val="clear" w:pos="735"/>
        <w:tab w:val="left" w:pos="1080"/>
      </w:tabs>
      <w:spacing w:before="260" w:after="260" w:line="415" w:lineRule="auto"/>
    </w:pPr>
    <w:rPr>
      <w:sz w:val="32"/>
    </w:rPr>
  </w:style>
  <w:style w:type="paragraph" w:customStyle="1" w:styleId="StyleListBullet1">
    <w:name w:val="Style List Bullet1"/>
    <w:basedOn w:val="24"/>
    <w:link w:val="StyleListBullet1Char"/>
    <w:pPr>
      <w:widowControl/>
      <w:numPr>
        <w:numId w:val="26"/>
      </w:numPr>
      <w:tabs>
        <w:tab w:val="left" w:pos="780"/>
      </w:tabs>
      <w:spacing w:before="120" w:after="120"/>
      <w:jc w:val="left"/>
    </w:pPr>
    <w:rPr>
      <w:rFonts w:ascii="Arial" w:hAnsi="Arial"/>
      <w:bCs/>
      <w:lang w:val="en-US" w:eastAsia="zh-CN"/>
    </w:rPr>
  </w:style>
  <w:style w:type="paragraph" w:customStyle="1" w:styleId="11B">
    <w:name w:val="1.1B"/>
    <w:basedOn w:val="20"/>
    <w:pPr>
      <w:numPr>
        <w:ilvl w:val="0"/>
        <w:numId w:val="0"/>
      </w:numPr>
      <w:tabs>
        <w:tab w:val="clear" w:pos="735"/>
        <w:tab w:val="left" w:pos="397"/>
        <w:tab w:val="left" w:pos="641"/>
        <w:tab w:val="left" w:pos="840"/>
      </w:tabs>
      <w:spacing w:after="240" w:line="240" w:lineRule="auto"/>
      <w:ind w:left="840" w:hanging="420"/>
    </w:pPr>
  </w:style>
  <w:style w:type="paragraph" w:customStyle="1" w:styleId="affffffa">
    <w:name w:val="图表文字"/>
    <w:basedOn w:val="a2"/>
    <w:pPr>
      <w:snapToGrid w:val="0"/>
      <w:spacing w:line="300" w:lineRule="auto"/>
      <w:jc w:val="center"/>
    </w:pPr>
    <w:rPr>
      <w:szCs w:val="20"/>
    </w:rPr>
  </w:style>
  <w:style w:type="paragraph" w:customStyle="1" w:styleId="MMTopic4">
    <w:name w:val="MM Topic 4"/>
    <w:basedOn w:val="4"/>
    <w:link w:val="MMTopic4Char"/>
    <w:pPr>
      <w:numPr>
        <w:ilvl w:val="0"/>
        <w:numId w:val="0"/>
      </w:numPr>
      <w:tabs>
        <w:tab w:val="left" w:pos="851"/>
      </w:tabs>
    </w:pPr>
    <w:rPr>
      <w:rFonts w:ascii="Cambria" w:eastAsia="宋体" w:hAnsi="Cambria"/>
      <w:b/>
      <w:kern w:val="0"/>
    </w:rPr>
  </w:style>
  <w:style w:type="paragraph" w:customStyle="1" w:styleId="xl107">
    <w:name w:val="xl107"/>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3">
    <w:name w:val="xl123"/>
    <w:basedOn w:val="a2"/>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9">
    <w:name w:val="xl13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FLX">
    <w:name w:val="FLX正文"/>
    <w:basedOn w:val="a2"/>
    <w:link w:val="FLXChar"/>
    <w:pPr>
      <w:spacing w:line="360" w:lineRule="auto"/>
      <w:ind w:firstLine="482"/>
    </w:pPr>
    <w:rPr>
      <w:rFonts w:ascii="宋体" w:hAnsi="宋体"/>
      <w:kern w:val="0"/>
      <w:lang w:val="x-none" w:eastAsia="x-none"/>
    </w:rPr>
  </w:style>
  <w:style w:type="paragraph" w:customStyle="1" w:styleId="contentnoteheader">
    <w:name w:val="contentnoteheader"/>
    <w:basedOn w:val="a2"/>
    <w:pPr>
      <w:widowControl/>
      <w:spacing w:before="30" w:after="100" w:afterAutospacing="1"/>
      <w:ind w:left="90"/>
      <w:jc w:val="left"/>
    </w:pPr>
    <w:rPr>
      <w:rFonts w:ascii="Arial" w:hAnsi="Arial" w:cs="Arial"/>
      <w:b/>
      <w:bCs/>
      <w:color w:val="990000"/>
      <w:kern w:val="0"/>
      <w:sz w:val="18"/>
      <w:szCs w:val="18"/>
      <w:lang w:eastAsia="en-US"/>
    </w:rPr>
  </w:style>
  <w:style w:type="paragraph" w:customStyle="1" w:styleId="MSOAppendixTitle">
    <w:name w:val="MSO_AppendixTitle"/>
    <w:pPr>
      <w:pageBreakBefore/>
    </w:pPr>
    <w:rPr>
      <w:rFonts w:ascii="Franklin Gothic Medium Cond" w:hAnsi="Franklin Gothic Medium Cond"/>
      <w:b/>
      <w:bCs/>
      <w:sz w:val="31"/>
      <w:szCs w:val="31"/>
      <w:lang w:eastAsia="en-US"/>
    </w:rPr>
  </w:style>
  <w:style w:type="paragraph" w:customStyle="1" w:styleId="MSONoteEnd1">
    <w:name w:val="MSO_NoteEnd1"/>
    <w:basedOn w:val="MSONotePara1"/>
    <w:pPr>
      <w:keepNext w:val="0"/>
      <w:pBdr>
        <w:bottom w:val="single" w:sz="6" w:space="0" w:color="auto"/>
        <w:between w:val="single" w:sz="6" w:space="0" w:color="auto"/>
      </w:pBdr>
      <w:spacing w:before="110" w:line="60" w:lineRule="atLeast"/>
      <w:jc w:val="both"/>
    </w:pPr>
    <w:rPr>
      <w:sz w:val="8"/>
      <w:szCs w:val="8"/>
    </w:rPr>
  </w:style>
  <w:style w:type="paragraph" w:customStyle="1" w:styleId="MSOSyntax">
    <w:name w:val="MSO_Syntax"/>
    <w:basedOn w:val="MSOPara"/>
    <w:pPr>
      <w:autoSpaceDE w:val="0"/>
      <w:autoSpaceDN w:val="0"/>
      <w:adjustRightInd w:val="0"/>
      <w:spacing w:before="100"/>
    </w:pPr>
    <w:rPr>
      <w:rFonts w:cs="Palatino"/>
      <w:i/>
      <w:iCs/>
      <w:szCs w:val="21"/>
    </w:rPr>
  </w:style>
  <w:style w:type="paragraph" w:customStyle="1" w:styleId="3h3Heading3-oldLevel3HeadH3level3PIM3sect12">
    <w:name w:val="样式 标题 3h3Heading 3 - oldLevel 3 HeadH3level_3PIM 3sect1.2..."/>
    <w:basedOn w:val="30"/>
    <w:pPr>
      <w:numPr>
        <w:ilvl w:val="0"/>
        <w:numId w:val="0"/>
      </w:numPr>
      <w:tabs>
        <w:tab w:val="left" w:pos="720"/>
      </w:tabs>
      <w:adjustRightInd w:val="0"/>
      <w:spacing w:line="413" w:lineRule="auto"/>
      <w:ind w:left="720" w:hanging="720"/>
      <w:textAlignment w:val="baseline"/>
    </w:pPr>
    <w:rPr>
      <w:rFonts w:eastAsia="宋体"/>
      <w:b/>
      <w:szCs w:val="28"/>
    </w:rPr>
  </w:style>
  <w:style w:type="paragraph" w:customStyle="1" w:styleId="NormalIndent1">
    <w:name w:val="Normal Indent1"/>
    <w:basedOn w:val="a2"/>
    <w:pPr>
      <w:spacing w:beforeLines="50" w:before="156" w:afterLines="50" w:after="156" w:line="300" w:lineRule="auto"/>
      <w:ind w:firstLineChars="200" w:firstLine="480"/>
    </w:pPr>
    <w:rPr>
      <w:rFonts w:eastAsia="仿宋_GB2312"/>
    </w:rPr>
  </w:style>
  <w:style w:type="paragraph" w:customStyle="1" w:styleId="affffffb">
    <w:name w:val="图编号"/>
    <w:basedOn w:val="affff"/>
    <w:autoRedefine/>
    <w:qFormat/>
    <w:rsid w:val="002C2EA3"/>
    <w:pPr>
      <w:keepNext w:val="0"/>
      <w:tabs>
        <w:tab w:val="left" w:pos="851"/>
      </w:tabs>
      <w:spacing w:beforeLines="50" w:before="156" w:afterLines="50" w:after="156"/>
    </w:pPr>
    <w:rPr>
      <w:rFonts w:ascii="宋体" w:hAnsi="宋体"/>
      <w:bCs/>
      <w:sz w:val="21"/>
      <w:szCs w:val="21"/>
      <w:lang w:val="en-US" w:eastAsia="zh-CN"/>
    </w:rPr>
  </w:style>
  <w:style w:type="paragraph" w:customStyle="1" w:styleId="afffffc">
    <w:name w:val="表标题栏"/>
    <w:basedOn w:val="a2"/>
    <w:pPr>
      <w:widowControl/>
      <w:adjustRightInd w:val="0"/>
      <w:snapToGrid w:val="0"/>
      <w:jc w:val="center"/>
      <w:textAlignment w:val="baseline"/>
    </w:pPr>
    <w:rPr>
      <w:kern w:val="0"/>
      <w:szCs w:val="20"/>
    </w:rPr>
  </w:style>
  <w:style w:type="paragraph" w:customStyle="1" w:styleId="tytytyty">
    <w:name w:val="tytytyty"/>
    <w:basedOn w:val="a2"/>
    <w:pPr>
      <w:spacing w:line="360" w:lineRule="auto"/>
      <w:ind w:leftChars="171" w:left="359" w:firstLineChars="200" w:firstLine="480"/>
    </w:pPr>
  </w:style>
  <w:style w:type="paragraph" w:customStyle="1" w:styleId="1ffc">
    <w:name w:val="列表接续1"/>
    <w:basedOn w:val="a2"/>
    <w:pPr>
      <w:spacing w:after="120" w:line="360" w:lineRule="auto"/>
      <w:ind w:left="420"/>
    </w:pPr>
    <w:rPr>
      <w:szCs w:val="18"/>
    </w:rPr>
  </w:style>
  <w:style w:type="paragraph" w:customStyle="1" w:styleId="MSOChapNum">
    <w:name w:val="MSO_ChapNum"/>
    <w:basedOn w:val="a2"/>
    <w:next w:val="a2"/>
    <w:pPr>
      <w:keepNext/>
      <w:spacing w:after="360" w:line="1900" w:lineRule="exact"/>
      <w:jc w:val="left"/>
      <w:outlineLvl w:val="0"/>
    </w:pPr>
    <w:rPr>
      <w:rFonts w:ascii="Franklin Gothic Medium Cond" w:hAnsi="Franklin Gothic Medium Cond"/>
      <w:bCs/>
      <w:color w:val="B2B2B2"/>
      <w:kern w:val="0"/>
      <w:sz w:val="144"/>
      <w:szCs w:val="144"/>
      <w:lang w:eastAsia="en-US"/>
    </w:rPr>
  </w:style>
  <w:style w:type="paragraph" w:customStyle="1" w:styleId="MSOListBullet30">
    <w:name w:val="MSO_ListBullet3"/>
    <w:pPr>
      <w:tabs>
        <w:tab w:val="left" w:pos="1440"/>
      </w:tabs>
      <w:spacing w:before="60"/>
      <w:ind w:left="1440" w:hanging="360"/>
    </w:pPr>
    <w:rPr>
      <w:rFonts w:ascii="Palatino Linotype" w:hAnsi="Palatino Linotype" w:cs="Palatino"/>
      <w:szCs w:val="21"/>
      <w:lang w:eastAsia="en-US"/>
    </w:rPr>
  </w:style>
  <w:style w:type="paragraph" w:customStyle="1" w:styleId="MSOListNum3">
    <w:name w:val="MSO_ListNum3"/>
    <w:pPr>
      <w:tabs>
        <w:tab w:val="left" w:pos="1440"/>
      </w:tabs>
      <w:spacing w:before="60"/>
      <w:ind w:left="1440" w:hanging="360"/>
    </w:pPr>
    <w:rPr>
      <w:rFonts w:ascii="Palatino Linotype" w:hAnsi="Palatino Linotype" w:cs="Palatino"/>
      <w:szCs w:val="21"/>
      <w:lang w:eastAsia="en-US"/>
    </w:rPr>
  </w:style>
  <w:style w:type="paragraph" w:customStyle="1" w:styleId="MSOListNoteStart2">
    <w:name w:val="MSO_ListNoteStart2"/>
    <w:basedOn w:val="MSOListPara2"/>
    <w:pPr>
      <w:keepNext/>
      <w:pBdr>
        <w:top w:val="single" w:sz="4" w:space="1" w:color="auto"/>
      </w:pBdr>
      <w:spacing w:before="80" w:line="60" w:lineRule="atLeast"/>
      <w:ind w:left="1051" w:firstLine="14"/>
    </w:pPr>
    <w:rPr>
      <w:sz w:val="8"/>
    </w:rPr>
  </w:style>
  <w:style w:type="paragraph" w:customStyle="1" w:styleId="MSOFolioVerso">
    <w:name w:val="MSO_FolioVerso"/>
    <w:basedOn w:val="MSOFolioRecto"/>
    <w:pPr>
      <w:tabs>
        <w:tab w:val="clear" w:pos="8640"/>
        <w:tab w:val="left" w:pos="720"/>
      </w:tabs>
      <w:ind w:firstLine="0"/>
    </w:pPr>
  </w:style>
  <w:style w:type="paragraph" w:customStyle="1" w:styleId="5CharCharCharChar">
    <w:name w:val="5 Char Char Char Char"/>
    <w:basedOn w:val="12"/>
    <w:pPr>
      <w:tabs>
        <w:tab w:val="left" w:pos="840"/>
      </w:tabs>
    </w:pPr>
    <w:rPr>
      <w:rFonts w:ascii="Tahoma" w:hAnsi="Tahoma"/>
    </w:rPr>
  </w:style>
  <w:style w:type="paragraph" w:customStyle="1" w:styleId="CharCharCharCharCharCharCharCharCharCharCharChar">
    <w:name w:val="Char Char Char Char Char Char Char Char Char Char Char Char"/>
    <w:basedOn w:val="a2"/>
    <w:next w:val="body"/>
    <w:pPr>
      <w:widowControl/>
      <w:spacing w:after="160" w:line="240" w:lineRule="exact"/>
      <w:jc w:val="left"/>
    </w:pPr>
    <w:rPr>
      <w:rFonts w:ascii="Arial" w:hAnsi="Arial"/>
      <w:kern w:val="0"/>
      <w:sz w:val="20"/>
      <w:szCs w:val="20"/>
      <w:lang w:eastAsia="en-US"/>
    </w:rPr>
  </w:style>
  <w:style w:type="paragraph" w:customStyle="1" w:styleId="body">
    <w:name w:val="body"/>
    <w:basedOn w:val="a2"/>
    <w:link w:val="bodyChar"/>
    <w:pPr>
      <w:widowControl/>
      <w:overflowPunct w:val="0"/>
      <w:autoSpaceDE w:val="0"/>
      <w:autoSpaceDN w:val="0"/>
      <w:adjustRightInd w:val="0"/>
      <w:spacing w:beforeLines="50" w:before="156" w:afterLines="50" w:after="156" w:line="400" w:lineRule="atLeast"/>
      <w:ind w:leftChars="120" w:left="120" w:firstLine="425"/>
      <w:textAlignment w:val="baseline"/>
    </w:pPr>
    <w:rPr>
      <w:rFonts w:ascii="宋体" w:hAnsi="謘?崎?"/>
      <w:kern w:val="0"/>
      <w:lang w:val="x-none" w:eastAsia="x-none"/>
    </w:rPr>
  </w:style>
  <w:style w:type="paragraph" w:customStyle="1" w:styleId="Chard">
    <w:name w:val="样式 文档正文 Char + (西文) 宋体 (中文) 宋体 小四 黑色"/>
    <w:basedOn w:val="a2"/>
    <w:link w:val="CharChar1"/>
    <w:pPr>
      <w:tabs>
        <w:tab w:val="left" w:pos="840"/>
      </w:tabs>
      <w:adjustRightInd w:val="0"/>
      <w:snapToGrid w:val="0"/>
      <w:spacing w:line="360" w:lineRule="auto"/>
      <w:ind w:firstLine="567"/>
      <w:textAlignment w:val="baseline"/>
    </w:pPr>
    <w:rPr>
      <w:rFonts w:ascii="宋体"/>
      <w:color w:val="000000"/>
      <w:kern w:val="0"/>
      <w:lang w:val="x-none" w:eastAsia="x-none"/>
    </w:rPr>
  </w:style>
  <w:style w:type="paragraph" w:customStyle="1" w:styleId="afff8">
    <w:name w:val="三级条标题"/>
    <w:basedOn w:val="a2"/>
    <w:next w:val="a2"/>
    <w:pPr>
      <w:widowControl/>
      <w:numPr>
        <w:ilvl w:val="3"/>
        <w:numId w:val="27"/>
      </w:numPr>
      <w:tabs>
        <w:tab w:val="left" w:pos="425"/>
        <w:tab w:val="left" w:pos="851"/>
      </w:tabs>
      <w:spacing w:line="360" w:lineRule="auto"/>
      <w:outlineLvl w:val="4"/>
    </w:pPr>
    <w:rPr>
      <w:rFonts w:ascii="宋体"/>
      <w:b/>
      <w:kern w:val="0"/>
    </w:rPr>
  </w:style>
  <w:style w:type="paragraph" w:customStyle="1" w:styleId="xl71">
    <w:name w:val="xl7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7">
    <w:name w:val="xl8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affb">
    <w:name w:val="正文格式"/>
    <w:basedOn w:val="a2"/>
    <w:link w:val="Char12"/>
    <w:pPr>
      <w:adjustRightInd w:val="0"/>
      <w:snapToGrid w:val="0"/>
      <w:spacing w:line="300" w:lineRule="auto"/>
      <w:jc w:val="center"/>
      <w:textAlignment w:val="baseline"/>
    </w:pPr>
    <w:rPr>
      <w:rFonts w:ascii="仿宋_GB2312" w:eastAsia="仿宋_GB2312" w:hAnsi="宋体"/>
      <w:snapToGrid w:val="0"/>
      <w:kern w:val="0"/>
      <w:lang w:val="x-none" w:eastAsia="x-none"/>
    </w:rPr>
  </w:style>
  <w:style w:type="paragraph" w:customStyle="1" w:styleId="Web">
    <w:name w:val="普通 (Web)"/>
    <w:basedOn w:val="a2"/>
    <w:pPr>
      <w:widowControl/>
      <w:adjustRightInd w:val="0"/>
      <w:spacing w:before="100" w:after="100"/>
      <w:jc w:val="left"/>
      <w:textAlignment w:val="baseline"/>
    </w:pPr>
    <w:rPr>
      <w:rFonts w:ascii="宋体" w:hAnsi="宋体"/>
      <w:color w:val="000000"/>
      <w:kern w:val="0"/>
      <w:szCs w:val="20"/>
    </w:rPr>
  </w:style>
  <w:style w:type="paragraph" w:customStyle="1" w:styleId="MSOListPara1">
    <w:name w:val="MSO_ListPara1"/>
    <w:pPr>
      <w:autoSpaceDE w:val="0"/>
      <w:autoSpaceDN w:val="0"/>
      <w:adjustRightInd w:val="0"/>
      <w:spacing w:before="60" w:line="250" w:lineRule="atLeast"/>
      <w:ind w:left="720"/>
    </w:pPr>
    <w:rPr>
      <w:rFonts w:ascii="Palatino Linotype" w:hAnsi="Palatino Linotype" w:cs="Palatino"/>
      <w:szCs w:val="21"/>
      <w:lang w:eastAsia="en-US"/>
    </w:rPr>
  </w:style>
  <w:style w:type="paragraph" w:customStyle="1" w:styleId="3h3h3H3Kop3Vl3Level3Headheading3h3111Hea1">
    <w:name w:val="样式 标题 3h:3h3H3Kop 3Vl3Level 3 Headheading 3h31.1.1 Hea...1"/>
    <w:basedOn w:val="30"/>
    <w:pPr>
      <w:numPr>
        <w:ilvl w:val="0"/>
        <w:numId w:val="0"/>
      </w:numPr>
      <w:tabs>
        <w:tab w:val="left" w:pos="851"/>
      </w:tabs>
      <w:spacing w:line="240" w:lineRule="exact"/>
    </w:pPr>
    <w:rPr>
      <w:rFonts w:eastAsia="宋体" w:cs="宋体"/>
      <w:b/>
      <w:szCs w:val="20"/>
    </w:rPr>
  </w:style>
  <w:style w:type="paragraph" w:customStyle="1" w:styleId="xl67">
    <w:name w:val="xl6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onsole">
    <w:name w:val="Console文本"/>
    <w:basedOn w:val="a2"/>
    <w:pPr>
      <w:spacing w:line="120" w:lineRule="auto"/>
    </w:pPr>
    <w:rPr>
      <w:rFonts w:ascii="Estrangelo Edessa" w:hAnsi="Estrangelo Edessa"/>
      <w:sz w:val="18"/>
    </w:rPr>
  </w:style>
  <w:style w:type="paragraph" w:customStyle="1" w:styleId="1CharALTZ4">
    <w:name w:val="样式 正文缩进特点表正文正文非缩进正文不缩进段1特点 CharALT+Z水上软件四号标题4缩进正文非缩进..."/>
    <w:basedOn w:val="42"/>
    <w:pPr>
      <w:widowControl/>
      <w:adjustRightInd w:val="0"/>
      <w:spacing w:beforeLines="0" w:before="0" w:afterLines="0" w:after="0" w:line="360" w:lineRule="auto"/>
      <w:ind w:firstLine="200"/>
    </w:pPr>
    <w:rPr>
      <w:rFonts w:ascii="仿宋_GB2312" w:hAnsi="宋体" w:cs="宋体"/>
      <w:spacing w:val="10"/>
      <w:sz w:val="28"/>
      <w:szCs w:val="20"/>
    </w:rPr>
  </w:style>
  <w:style w:type="paragraph" w:customStyle="1" w:styleId="1CharALTZ">
    <w:name w:val="样式 正文缩进正文（首行缩进两字）表正文正文非缩进特点段1四号正文不缩进特点 CharALT+Z水上软件 +..."/>
    <w:basedOn w:val="42"/>
    <w:pPr>
      <w:spacing w:beforeLines="0" w:before="0" w:afterLines="0" w:after="0" w:line="360" w:lineRule="auto"/>
    </w:pPr>
    <w:rPr>
      <w:rFonts w:eastAsia="宋体"/>
      <w:szCs w:val="20"/>
    </w:rPr>
  </w:style>
  <w:style w:type="paragraph" w:customStyle="1" w:styleId="08508512">
    <w:name w:val="样式 样式 样式 样式 首行缩进:  0.85 厘米 + 宋体 + 首行缩进:  0.85 厘米 行距: 最小值 12 磅 + ..."/>
    <w:basedOn w:val="a2"/>
    <w:pPr>
      <w:widowControl/>
      <w:adjustRightInd w:val="0"/>
      <w:spacing w:before="60" w:after="60" w:line="360" w:lineRule="auto"/>
      <w:ind w:firstLine="482"/>
      <w:textAlignment w:val="baseline"/>
    </w:pPr>
    <w:rPr>
      <w:rFonts w:ascii="宋体" w:hAnsi="宋体" w:cs="宋体"/>
      <w:szCs w:val="20"/>
    </w:rPr>
  </w:style>
  <w:style w:type="paragraph" w:customStyle="1" w:styleId="MSOTableListBullet1">
    <w:name w:val="MSO_TableListBullet1"/>
    <w:basedOn w:val="MSOTableText"/>
    <w:pPr>
      <w:tabs>
        <w:tab w:val="left" w:pos="441"/>
      </w:tabs>
      <w:spacing w:line="240" w:lineRule="atLeast"/>
      <w:ind w:left="432" w:hanging="216"/>
    </w:pPr>
  </w:style>
  <w:style w:type="paragraph" w:customStyle="1" w:styleId="BodyTextKeep">
    <w:name w:val="Body Text Keep"/>
    <w:basedOn w:val="ae"/>
    <w:pPr>
      <w:keepNext/>
      <w:widowControl/>
      <w:snapToGrid w:val="0"/>
      <w:spacing w:after="220" w:line="220" w:lineRule="atLeast"/>
      <w:ind w:left="1134"/>
    </w:pPr>
    <w:rPr>
      <w:i w:val="0"/>
      <w:iCs w:val="0"/>
      <w:szCs w:val="20"/>
    </w:rPr>
  </w:style>
  <w:style w:type="paragraph" w:customStyle="1" w:styleId="MSOHead5">
    <w:name w:val="MSO_Head5"/>
    <w:pPr>
      <w:keepNext/>
      <w:spacing w:before="120" w:after="60"/>
    </w:pPr>
    <w:rPr>
      <w:rFonts w:ascii="Franklin Gothic Medium Cond" w:hAnsi="Franklin Gothic Medium Cond"/>
      <w:b/>
      <w:sz w:val="25"/>
      <w:szCs w:val="28"/>
      <w:lang w:eastAsia="en-US"/>
    </w:rPr>
  </w:style>
  <w:style w:type="paragraph" w:customStyle="1" w:styleId="412">
    <w:name w:val="列表编号 4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1ffd">
    <w:name w:val="项目列表 1"/>
    <w:basedOn w:val="1e"/>
    <w:pPr>
      <w:tabs>
        <w:tab w:val="left" w:pos="992"/>
      </w:tabs>
      <w:adjustRightInd w:val="0"/>
      <w:snapToGrid w:val="0"/>
      <w:spacing w:after="0" w:line="360" w:lineRule="auto"/>
      <w:ind w:left="992" w:firstLineChars="0" w:hanging="567"/>
    </w:pPr>
    <w:rPr>
      <w:sz w:val="24"/>
    </w:rPr>
  </w:style>
  <w:style w:type="paragraph" w:customStyle="1" w:styleId="affffffc">
    <w:name w:val="表内容"/>
    <w:basedOn w:val="a2"/>
    <w:pPr>
      <w:tabs>
        <w:tab w:val="left" w:pos="840"/>
        <w:tab w:val="right" w:pos="9180"/>
      </w:tabs>
      <w:autoSpaceDE w:val="0"/>
      <w:autoSpaceDN w:val="0"/>
      <w:adjustRightInd w:val="0"/>
      <w:jc w:val="center"/>
    </w:pPr>
    <w:rPr>
      <w:bCs/>
      <w:kern w:val="0"/>
      <w:sz w:val="20"/>
      <w:szCs w:val="20"/>
    </w:rPr>
  </w:style>
  <w:style w:type="paragraph" w:customStyle="1" w:styleId="AltXmr4ALTZ1">
    <w:name w:val="样式 样式 正文缩进表正文正文非缩进特点Alt+Xmr正文缩进正文对齐标题4ALT+Z段1正文不缩进四号缩进... + 段前: ..."/>
    <w:basedOn w:val="a2"/>
    <w:pPr>
      <w:tabs>
        <w:tab w:val="left" w:pos="840"/>
      </w:tabs>
      <w:spacing w:line="360" w:lineRule="auto"/>
      <w:ind w:firstLineChars="200" w:firstLine="480"/>
    </w:pPr>
    <w:rPr>
      <w:sz w:val="28"/>
      <w:szCs w:val="20"/>
    </w:rPr>
  </w:style>
  <w:style w:type="paragraph" w:customStyle="1" w:styleId="xl106">
    <w:name w:val="xl106"/>
    <w:basedOn w:val="a2"/>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2">
    <w:name w:val="xl122"/>
    <w:basedOn w:val="a2"/>
    <w:pPr>
      <w:widowControl/>
      <w:pBdr>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8">
    <w:name w:val="xl13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styleId="af6">
    <w:name w:val="header"/>
    <w:aliases w:val="Ò³Ã¼,En-tête 1.1,Cover Page,Header bold,he,header odd,first,heading one,h"/>
    <w:basedOn w:val="a2"/>
    <w:link w:val="af5"/>
    <w:uiPriority w:val="99"/>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
    <w:name w:val="正文说明文字"/>
    <w:basedOn w:val="42"/>
    <w:link w:val="Char10"/>
    <w:pPr>
      <w:tabs>
        <w:tab w:val="left" w:pos="210"/>
      </w:tabs>
      <w:adjustRightInd w:val="0"/>
      <w:spacing w:beforeLines="0" w:before="0" w:afterLines="0" w:after="0" w:line="360" w:lineRule="auto"/>
      <w:ind w:firstLine="200"/>
    </w:pPr>
    <w:rPr>
      <w:rFonts w:eastAsia="宋体"/>
      <w:bCs/>
      <w:color w:val="000000"/>
      <w:kern w:val="44"/>
      <w:sz w:val="20"/>
    </w:rPr>
  </w:style>
  <w:style w:type="paragraph" w:customStyle="1" w:styleId="1ffe">
    <w:name w:val="正文文本缩进1"/>
    <w:basedOn w:val="a2"/>
    <w:pPr>
      <w:spacing w:after="120" w:line="360" w:lineRule="auto"/>
      <w:ind w:leftChars="200" w:left="420"/>
    </w:pPr>
  </w:style>
  <w:style w:type="paragraph" w:customStyle="1" w:styleId="MMTopic1">
    <w:name w:val="MM Topic 1"/>
    <w:basedOn w:val="1"/>
    <w:pPr>
      <w:keepLines w:val="0"/>
      <w:numPr>
        <w:numId w:val="0"/>
      </w:numPr>
      <w:tabs>
        <w:tab w:val="left" w:pos="851"/>
      </w:tabs>
      <w:autoSpaceDE w:val="0"/>
      <w:autoSpaceDN w:val="0"/>
      <w:snapToGrid w:val="0"/>
      <w:spacing w:beforeLines="100" w:before="312" w:after="330" w:line="576" w:lineRule="auto"/>
      <w:textAlignment w:val="bottom"/>
    </w:pPr>
    <w:rPr>
      <w:rFonts w:ascii="Calibri" w:eastAsia="宋体" w:hAnsi="Calibri"/>
      <w:b/>
      <w:sz w:val="44"/>
    </w:rPr>
  </w:style>
  <w:style w:type="paragraph" w:customStyle="1" w:styleId="ALTZ">
    <w:name w:val="正文缩进(ALT+Z)"/>
    <w:basedOn w:val="a2"/>
    <w:link w:val="ALTZChar"/>
    <w:pPr>
      <w:tabs>
        <w:tab w:val="left" w:pos="840"/>
      </w:tabs>
      <w:spacing w:line="360" w:lineRule="auto"/>
      <w:ind w:firstLineChars="200" w:firstLine="200"/>
    </w:pPr>
    <w:rPr>
      <w:kern w:val="0"/>
      <w:lang w:val="x-none" w:eastAsia="x-none"/>
    </w:rPr>
  </w:style>
  <w:style w:type="paragraph" w:customStyle="1" w:styleId="xl96">
    <w:name w:val="xl96"/>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d">
    <w:name w:val="东莞正文"/>
    <w:basedOn w:val="a2"/>
    <w:pPr>
      <w:spacing w:line="360" w:lineRule="auto"/>
      <w:ind w:firstLineChars="200" w:firstLine="480"/>
    </w:pPr>
    <w:rPr>
      <w:rFonts w:ascii="Arial" w:eastAsia="仿宋_GB2312" w:hAnsi="Arial" w:cs="宋体"/>
      <w:color w:val="000000"/>
      <w:szCs w:val="20"/>
    </w:rPr>
  </w:style>
  <w:style w:type="paragraph" w:customStyle="1" w:styleId="affffffe">
    <w:name w:val="目录"/>
    <w:basedOn w:val="a2"/>
    <w:pPr>
      <w:tabs>
        <w:tab w:val="left" w:pos="0"/>
      </w:tabs>
      <w:spacing w:line="360" w:lineRule="auto"/>
      <w:jc w:val="center"/>
    </w:pPr>
    <w:rPr>
      <w:rFonts w:cs="宋体"/>
      <w:b/>
      <w:bCs/>
      <w:sz w:val="32"/>
      <w:szCs w:val="20"/>
    </w:rPr>
  </w:style>
  <w:style w:type="paragraph" w:customStyle="1" w:styleId="1fff">
    <w:name w:val="引文目录标题1"/>
    <w:basedOn w:val="a2"/>
    <w:next w:val="a2"/>
    <w:pPr>
      <w:adjustRightInd w:val="0"/>
      <w:spacing w:before="120" w:line="312" w:lineRule="atLeast"/>
      <w:textAlignment w:val="baseline"/>
    </w:pPr>
    <w:rPr>
      <w:rFonts w:ascii="Arial" w:hAnsi="Arial"/>
      <w:b/>
      <w:kern w:val="0"/>
      <w:szCs w:val="20"/>
    </w:rPr>
  </w:style>
  <w:style w:type="paragraph" w:customStyle="1" w:styleId="bvr">
    <w:name w:val="bvr"/>
    <w:basedOn w:val="a2"/>
    <w:pPr>
      <w:widowControl/>
      <w:spacing w:before="100" w:beforeAutospacing="1" w:after="100" w:afterAutospacing="1"/>
      <w:jc w:val="left"/>
    </w:pPr>
    <w:rPr>
      <w:rFonts w:ascii="宋体" w:hAnsi="宋体" w:hint="eastAsia"/>
      <w:color w:val="000000"/>
      <w:kern w:val="0"/>
    </w:rPr>
  </w:style>
  <w:style w:type="paragraph" w:customStyle="1" w:styleId="l18">
    <w:name w:val="l18"/>
    <w:basedOn w:val="a2"/>
    <w:pPr>
      <w:widowControl/>
      <w:spacing w:before="30" w:after="100" w:afterAutospacing="1" w:line="270" w:lineRule="atLeast"/>
      <w:ind w:left="90"/>
      <w:jc w:val="left"/>
    </w:pPr>
    <w:rPr>
      <w:rFonts w:ascii="Arial" w:hAnsi="Arial" w:cs="Arial"/>
      <w:color w:val="000000"/>
      <w:kern w:val="0"/>
      <w:sz w:val="18"/>
      <w:szCs w:val="18"/>
      <w:lang w:eastAsia="en-US"/>
    </w:rPr>
  </w:style>
  <w:style w:type="paragraph" w:customStyle="1" w:styleId="MSOTableHeadLargeVert">
    <w:name w:val="MSO_TableHeadLargeVert"/>
    <w:pPr>
      <w:spacing w:before="100" w:after="80"/>
    </w:pPr>
    <w:rPr>
      <w:rFonts w:ascii="Franklin Gothic Medium Cond" w:hAnsi="Franklin Gothic Medium Cond" w:cs="Franklin Gothic Condensed"/>
      <w:b/>
      <w:sz w:val="32"/>
      <w:lang w:eastAsia="en-US"/>
    </w:rPr>
  </w:style>
  <w:style w:type="paragraph" w:customStyle="1" w:styleId="MSOTableTextSmall">
    <w:name w:val="MSO_TableTextSmall"/>
    <w:pPr>
      <w:autoSpaceDE w:val="0"/>
      <w:autoSpaceDN w:val="0"/>
      <w:adjustRightInd w:val="0"/>
      <w:spacing w:line="180" w:lineRule="atLeast"/>
      <w:ind w:left="720"/>
    </w:pPr>
    <w:rPr>
      <w:rFonts w:ascii="Franklin Gothic Book" w:hAnsi="Franklin Gothic Book" w:cs="ITC Franklin Gothic Book"/>
      <w:sz w:val="14"/>
      <w:szCs w:val="14"/>
      <w:lang w:eastAsia="en-US"/>
    </w:rPr>
  </w:style>
  <w:style w:type="paragraph" w:customStyle="1" w:styleId="710">
    <w:name w:val="索引 71"/>
    <w:basedOn w:val="a2"/>
    <w:next w:val="a2"/>
    <w:pPr>
      <w:widowControl/>
      <w:ind w:left="1400" w:hanging="200"/>
      <w:jc w:val="left"/>
    </w:pPr>
    <w:rPr>
      <w:b/>
      <w:bCs/>
      <w:color w:val="000000"/>
      <w:kern w:val="0"/>
      <w:sz w:val="20"/>
      <w:szCs w:val="20"/>
      <w:lang w:eastAsia="en-US"/>
    </w:rPr>
  </w:style>
  <w:style w:type="paragraph" w:customStyle="1" w:styleId="CharChar1CharChar1CharChar1">
    <w:name w:val="Char Char1 Char Char1 Char Char1"/>
    <w:basedOn w:val="a2"/>
    <w:rPr>
      <w:rFonts w:ascii="Tahoma" w:hAnsi="Tahoma"/>
    </w:rPr>
  </w:style>
  <w:style w:type="paragraph" w:customStyle="1" w:styleId="afff3">
    <w:name w:val="文档正文（人）"/>
    <w:basedOn w:val="a2"/>
    <w:link w:val="CharChar3"/>
    <w:pPr>
      <w:tabs>
        <w:tab w:val="left" w:pos="840"/>
      </w:tabs>
      <w:adjustRightInd w:val="0"/>
      <w:spacing w:line="360" w:lineRule="auto"/>
      <w:ind w:firstLineChars="800" w:firstLine="800"/>
      <w:jc w:val="left"/>
      <w:textAlignment w:val="baseline"/>
    </w:pPr>
    <w:rPr>
      <w:rFonts w:ascii="仿宋_GB2312"/>
      <w:b/>
      <w:kern w:val="0"/>
      <w:sz w:val="28"/>
      <w:lang w:val="x-none" w:eastAsia="x-none"/>
    </w:rPr>
  </w:style>
  <w:style w:type="paragraph" w:customStyle="1" w:styleId="TOC1">
    <w:name w:val="TOC 标题1"/>
    <w:basedOn w:val="1"/>
    <w:next w:val="a2"/>
    <w:pPr>
      <w:widowControl/>
      <w:numPr>
        <w:numId w:val="0"/>
      </w:numPr>
      <w:tabs>
        <w:tab w:val="left" w:pos="851"/>
      </w:tabs>
      <w:spacing w:before="480" w:line="276" w:lineRule="auto"/>
      <w:jc w:val="left"/>
      <w:outlineLvl w:val="9"/>
    </w:pPr>
    <w:rPr>
      <w:rFonts w:ascii="Cambria" w:eastAsia="宋体" w:hAnsi="Cambria"/>
      <w:b/>
      <w:color w:val="365F91"/>
      <w:kern w:val="0"/>
      <w:sz w:val="28"/>
      <w:szCs w:val="28"/>
    </w:rPr>
  </w:style>
  <w:style w:type="paragraph" w:customStyle="1" w:styleId="xl70">
    <w:name w:val="xl7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harff0">
    <w:name w:val="Char"/>
    <w:basedOn w:val="12"/>
    <w:pPr>
      <w:widowControl/>
      <w:ind w:firstLine="454"/>
      <w:jc w:val="left"/>
    </w:pPr>
    <w:rPr>
      <w:rFonts w:ascii="Tahoma" w:eastAsia="仿宋_GB2312" w:hAnsi="Tahoma" w:cs="宋体"/>
      <w:szCs w:val="20"/>
    </w:rPr>
  </w:style>
  <w:style w:type="paragraph" w:customStyle="1" w:styleId="4Char0">
    <w:name w:val="标书标题4 Char"/>
    <w:basedOn w:val="4"/>
    <w:link w:val="4CharChar"/>
    <w:pPr>
      <w:keepNext w:val="0"/>
      <w:keepLines w:val="0"/>
      <w:numPr>
        <w:ilvl w:val="0"/>
        <w:numId w:val="28"/>
      </w:numPr>
      <w:tabs>
        <w:tab w:val="left" w:pos="0"/>
      </w:tabs>
      <w:jc w:val="left"/>
    </w:pPr>
    <w:rPr>
      <w:rFonts w:ascii="宋体" w:eastAsia="宋体" w:hAnsi="宋体"/>
      <w:snapToGrid w:val="0"/>
      <w:szCs w:val="24"/>
      <w:lang w:val="en-US"/>
    </w:rPr>
  </w:style>
  <w:style w:type="paragraph" w:customStyle="1" w:styleId="1fe">
    <w:name w:val="标书标题1"/>
    <w:basedOn w:val="1"/>
    <w:pPr>
      <w:tabs>
        <w:tab w:val="left" w:pos="972"/>
      </w:tabs>
      <w:spacing w:line="480" w:lineRule="auto"/>
      <w:ind w:left="972" w:hanging="432"/>
      <w:outlineLvl w:val="3"/>
    </w:pPr>
    <w:rPr>
      <w:rFonts w:eastAsia="宋体"/>
      <w:b/>
      <w:szCs w:val="28"/>
      <w:lang w:val="zh-CN"/>
    </w:rPr>
  </w:style>
  <w:style w:type="paragraph" w:customStyle="1" w:styleId="Charff1">
    <w:name w:val="图示标注 Char"/>
    <w:basedOn w:val="1f6"/>
    <w:next w:val="a2"/>
    <w:pPr>
      <w:tabs>
        <w:tab w:val="left" w:pos="420"/>
      </w:tabs>
      <w:spacing w:line="360" w:lineRule="auto"/>
      <w:ind w:left="420" w:hanging="420"/>
    </w:pPr>
    <w:rPr>
      <w:rFonts w:ascii="宋体" w:eastAsia="仿宋_GB2312" w:hAnsi="宋体"/>
      <w:b/>
      <w:bCs/>
      <w:sz w:val="24"/>
    </w:rPr>
  </w:style>
  <w:style w:type="paragraph" w:customStyle="1" w:styleId="315">
    <w:name w:val="索引 31"/>
    <w:basedOn w:val="a2"/>
    <w:next w:val="a2"/>
    <w:pPr>
      <w:widowControl/>
      <w:ind w:left="600" w:hanging="200"/>
      <w:jc w:val="left"/>
    </w:pPr>
    <w:rPr>
      <w:b/>
      <w:bCs/>
      <w:color w:val="000000"/>
      <w:kern w:val="0"/>
      <w:sz w:val="20"/>
      <w:szCs w:val="20"/>
      <w:lang w:eastAsia="en-US"/>
    </w:rPr>
  </w:style>
  <w:style w:type="paragraph" w:customStyle="1" w:styleId="7PIM7">
    <w:name w:val="样式 标题 7PIM 7 + 行距: 单倍行距"/>
    <w:basedOn w:val="7"/>
    <w:pPr>
      <w:spacing w:line="240" w:lineRule="auto"/>
    </w:pPr>
    <w:rPr>
      <w:rFonts w:cs="宋体"/>
      <w:szCs w:val="20"/>
    </w:rPr>
  </w:style>
  <w:style w:type="paragraph" w:customStyle="1" w:styleId="215">
    <w:name w:val="正文文本缩进 21"/>
    <w:basedOn w:val="a2"/>
    <w:pPr>
      <w:autoSpaceDE w:val="0"/>
      <w:autoSpaceDN w:val="0"/>
      <w:adjustRightInd w:val="0"/>
      <w:spacing w:line="360" w:lineRule="auto"/>
      <w:ind w:firstLine="540"/>
      <w:textAlignment w:val="baseline"/>
    </w:pPr>
    <w:rPr>
      <w:szCs w:val="20"/>
    </w:rPr>
  </w:style>
  <w:style w:type="paragraph" w:customStyle="1" w:styleId="afffffff">
    <w:name w:val="附录五级条标题"/>
    <w:basedOn w:val="affffff2"/>
    <w:next w:val="a2"/>
    <w:pPr>
      <w:outlineLvl w:val="6"/>
    </w:pPr>
  </w:style>
  <w:style w:type="paragraph" w:customStyle="1" w:styleId="B4">
    <w:name w:val="B4"/>
    <w:basedOn w:val="a2"/>
    <w:pPr>
      <w:widowControl/>
      <w:tabs>
        <w:tab w:val="left" w:pos="840"/>
      </w:tabs>
      <w:spacing w:after="120"/>
      <w:ind w:left="1872"/>
      <w:jc w:val="left"/>
    </w:pPr>
    <w:rPr>
      <w:kern w:val="0"/>
      <w:sz w:val="22"/>
      <w:lang w:eastAsia="en-US"/>
    </w:rPr>
  </w:style>
  <w:style w:type="paragraph" w:customStyle="1" w:styleId="afffffff0">
    <w:name w:val="a"/>
    <w:basedOn w:val="a2"/>
    <w:pPr>
      <w:widowControl/>
      <w:spacing w:before="100" w:beforeAutospacing="1" w:after="100" w:afterAutospacing="1"/>
      <w:jc w:val="left"/>
    </w:pPr>
    <w:rPr>
      <w:rFonts w:ascii="宋体" w:hAnsi="宋体" w:cs="宋体"/>
      <w:kern w:val="0"/>
    </w:rPr>
  </w:style>
  <w:style w:type="paragraph" w:customStyle="1" w:styleId="afffffff1">
    <w:name w:val="首行缩进"/>
    <w:basedOn w:val="a2"/>
    <w:pPr>
      <w:tabs>
        <w:tab w:val="left" w:pos="105"/>
      </w:tabs>
      <w:spacing w:line="360" w:lineRule="auto"/>
      <w:ind w:firstLineChars="200" w:firstLine="200"/>
    </w:pPr>
  </w:style>
  <w:style w:type="paragraph" w:customStyle="1" w:styleId="afffffff2">
    <w:name w:val="标书正文"/>
    <w:basedOn w:val="ae"/>
    <w:pPr>
      <w:widowControl/>
      <w:spacing w:beforeLines="50" w:before="156" w:afterLines="50" w:after="156" w:line="400" w:lineRule="exact"/>
      <w:ind w:firstLineChars="200" w:firstLine="200"/>
    </w:pPr>
    <w:rPr>
      <w:rFonts w:ascii="黑体"/>
      <w:i w:val="0"/>
      <w:iCs w:val="0"/>
      <w:sz w:val="24"/>
      <w:szCs w:val="20"/>
    </w:rPr>
  </w:style>
  <w:style w:type="paragraph" w:customStyle="1" w:styleId="afffffff3">
    <w:name w:val="正文（紧凑）"/>
    <w:basedOn w:val="a2"/>
    <w:pPr>
      <w:tabs>
        <w:tab w:val="left" w:pos="420"/>
      </w:tabs>
      <w:spacing w:line="288" w:lineRule="auto"/>
      <w:ind w:firstLineChars="200" w:firstLine="200"/>
    </w:pPr>
    <w:rPr>
      <w:szCs w:val="20"/>
    </w:rPr>
  </w:style>
  <w:style w:type="paragraph" w:customStyle="1" w:styleId="MSOFigCap1">
    <w:name w:val="MSO_FigCap1"/>
    <w:next w:val="MSOPara"/>
    <w:pPr>
      <w:spacing w:line="220" w:lineRule="atLeast"/>
      <w:ind w:left="1094" w:right="245"/>
    </w:pPr>
    <w:rPr>
      <w:rFonts w:ascii="Palatino Linotype" w:hAnsi="Palatino Linotype"/>
      <w:i/>
      <w:iCs/>
      <w:sz w:val="18"/>
      <w:szCs w:val="18"/>
      <w:lang w:eastAsia="en-US"/>
    </w:rPr>
  </w:style>
  <w:style w:type="paragraph" w:customStyle="1" w:styleId="MSOListNoteEnd2">
    <w:name w:val="MSO_ListNoteEnd2"/>
    <w:basedOn w:val="MSOListNote2"/>
    <w:pPr>
      <w:pBdr>
        <w:bottom w:val="single" w:sz="4" w:space="1" w:color="auto"/>
      </w:pBdr>
      <w:spacing w:before="80" w:line="60" w:lineRule="atLeast"/>
      <w:ind w:right="-43"/>
    </w:pPr>
    <w:rPr>
      <w:sz w:val="8"/>
      <w:szCs w:val="8"/>
    </w:rPr>
  </w:style>
  <w:style w:type="paragraph" w:customStyle="1" w:styleId="afffffff4">
    <w:name w:val="表格项目符号"/>
    <w:basedOn w:val="afffffff5"/>
    <w:pPr>
      <w:widowControl w:val="0"/>
      <w:numPr>
        <w:numId w:val="29"/>
      </w:numPr>
      <w:tabs>
        <w:tab w:val="clear" w:pos="360"/>
        <w:tab w:val="left" w:pos="249"/>
        <w:tab w:val="left" w:pos="780"/>
      </w:tabs>
      <w:snapToGrid w:val="0"/>
      <w:spacing w:line="300" w:lineRule="auto"/>
      <w:ind w:firstLineChars="200" w:firstLine="200"/>
      <w:jc w:val="both"/>
    </w:pPr>
    <w:rPr>
      <w:rFonts w:eastAsia="宋体"/>
      <w:kern w:val="2"/>
      <w:sz w:val="21"/>
      <w:szCs w:val="24"/>
    </w:rPr>
  </w:style>
  <w:style w:type="paragraph" w:customStyle="1" w:styleId="xl105">
    <w:name w:val="xl105"/>
    <w:basedOn w:val="a2"/>
    <w:pPr>
      <w:widowControl/>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1">
    <w:name w:val="xl121"/>
    <w:basedOn w:val="a2"/>
    <w:pPr>
      <w:widowControl/>
      <w:pBdr>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7">
    <w:name w:val="xl137"/>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Salutation1">
    <w:name w:val="Salutation1"/>
    <w:basedOn w:val="a2"/>
    <w:next w:val="a2"/>
    <w:rPr>
      <w:rFonts w:ascii="Arial" w:hAnsi="Arial"/>
    </w:rPr>
  </w:style>
  <w:style w:type="paragraph" w:styleId="72">
    <w:name w:val="toc 7"/>
    <w:basedOn w:val="a2"/>
    <w:next w:val="a2"/>
    <w:uiPriority w:val="39"/>
    <w:pPr>
      <w:ind w:left="1260"/>
      <w:jc w:val="left"/>
    </w:pPr>
    <w:rPr>
      <w:sz w:val="18"/>
      <w:szCs w:val="18"/>
    </w:rPr>
  </w:style>
  <w:style w:type="paragraph" w:styleId="af4">
    <w:name w:val="endnote text"/>
    <w:basedOn w:val="a2"/>
    <w:link w:val="af3"/>
    <w:pPr>
      <w:widowControl/>
      <w:jc w:val="left"/>
    </w:pPr>
    <w:rPr>
      <w:rFonts w:ascii="Arial" w:hAnsi="Arial"/>
      <w:bCs/>
      <w:color w:val="000000"/>
      <w:kern w:val="0"/>
      <w:sz w:val="20"/>
      <w:szCs w:val="20"/>
      <w:lang w:val="x-none" w:eastAsia="en-US"/>
    </w:rPr>
  </w:style>
  <w:style w:type="paragraph" w:customStyle="1" w:styleId="312">
    <w:name w:val="列表编号 31"/>
    <w:basedOn w:val="a2"/>
    <w:pPr>
      <w:numPr>
        <w:numId w:val="30"/>
      </w:numPr>
      <w:tabs>
        <w:tab w:val="left" w:pos="1260"/>
      </w:tabs>
      <w:spacing w:after="100" w:afterAutospacing="1"/>
    </w:pPr>
    <w:rPr>
      <w:rFonts w:eastAsia="仿宋_GB2312"/>
    </w:rPr>
  </w:style>
  <w:style w:type="paragraph" w:customStyle="1" w:styleId="2New">
    <w:name w:val="标题2New"/>
    <w:basedOn w:val="20"/>
    <w:pPr>
      <w:numPr>
        <w:ilvl w:val="0"/>
        <w:numId w:val="0"/>
      </w:numPr>
      <w:tabs>
        <w:tab w:val="clear" w:pos="735"/>
        <w:tab w:val="left" w:pos="1500"/>
      </w:tabs>
      <w:spacing w:before="260" w:after="260"/>
      <w:ind w:left="1500" w:hanging="420"/>
      <w:outlineLvl w:val="2"/>
    </w:pPr>
    <w:rPr>
      <w:sz w:val="32"/>
    </w:rPr>
  </w:style>
  <w:style w:type="paragraph" w:customStyle="1" w:styleId="MSOCode1">
    <w:name w:val="MSO_Code1"/>
    <w:basedOn w:val="a2"/>
    <w:pPr>
      <w:widowControl/>
      <w:spacing w:before="40" w:line="200" w:lineRule="atLeast"/>
      <w:ind w:left="999" w:firstLine="14"/>
      <w:jc w:val="left"/>
      <w:outlineLvl w:val="0"/>
    </w:pPr>
    <w:rPr>
      <w:rFonts w:ascii="Lucida Sans Typewriter" w:hAnsi="Lucida Sans Typewriter"/>
      <w:bCs/>
      <w:color w:val="000000"/>
      <w:kern w:val="0"/>
      <w:sz w:val="16"/>
      <w:szCs w:val="16"/>
      <w:lang w:eastAsia="en-US"/>
    </w:rPr>
  </w:style>
  <w:style w:type="paragraph" w:customStyle="1" w:styleId="MSOSyntax1">
    <w:name w:val="MSO_Syntax1"/>
    <w:basedOn w:val="MSOSyntax"/>
    <w:pPr>
      <w:spacing w:before="60"/>
      <w:ind w:left="1000"/>
    </w:pPr>
  </w:style>
  <w:style w:type="paragraph" w:customStyle="1" w:styleId="Normal">
    <w:name w:val="_Normal"/>
    <w:rPr>
      <w:sz w:val="24"/>
      <w:szCs w:val="24"/>
      <w:lang w:eastAsia="en-US"/>
    </w:rPr>
  </w:style>
  <w:style w:type="paragraph" w:customStyle="1" w:styleId="22">
    <w:name w:val="样式2"/>
    <w:basedOn w:val="a2"/>
    <w:link w:val="2Char"/>
    <w:pPr>
      <w:tabs>
        <w:tab w:val="left" w:pos="-212"/>
      </w:tabs>
      <w:spacing w:line="360" w:lineRule="auto"/>
      <w:ind w:left="-113" w:firstLine="510"/>
    </w:pPr>
    <w:rPr>
      <w:kern w:val="0"/>
      <w:sz w:val="20"/>
      <w:szCs w:val="19"/>
      <w:lang w:val="x-none" w:eastAsia="x-none"/>
    </w:rPr>
  </w:style>
  <w:style w:type="paragraph" w:customStyle="1" w:styleId="1fff0">
    <w:name w:val="正文缩进1"/>
    <w:basedOn w:val="a2"/>
    <w:pPr>
      <w:spacing w:beforeLines="50" w:before="156" w:afterLines="50" w:after="156" w:line="300" w:lineRule="auto"/>
      <w:ind w:firstLineChars="200" w:firstLine="480"/>
    </w:pPr>
    <w:rPr>
      <w:rFonts w:eastAsia="仿宋_GB2312"/>
    </w:rPr>
  </w:style>
  <w:style w:type="paragraph" w:customStyle="1" w:styleId="afffffff6">
    <w:name w:val="大圆点标题"/>
    <w:basedOn w:val="afffffff5"/>
    <w:pPr>
      <w:numPr>
        <w:numId w:val="31"/>
      </w:numPr>
      <w:tabs>
        <w:tab w:val="clear" w:pos="360"/>
        <w:tab w:val="left" w:pos="840"/>
      </w:tabs>
      <w:spacing w:beforeLines="30" w:before="93" w:line="300" w:lineRule="auto"/>
      <w:ind w:firstLine="0"/>
      <w:jc w:val="both"/>
    </w:pPr>
    <w:rPr>
      <w:rFonts w:ascii="Arial" w:eastAsia="宋体" w:hAnsi="Arial" w:cs="Arial"/>
      <w:b/>
      <w:bCs/>
      <w:sz w:val="24"/>
      <w:szCs w:val="24"/>
    </w:rPr>
  </w:style>
  <w:style w:type="paragraph" w:customStyle="1" w:styleId="xl95">
    <w:name w:val="xl95"/>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BodyTextIndent21">
    <w:name w:val="Body Text Indent 21"/>
    <w:basedOn w:val="a2"/>
    <w:pPr>
      <w:autoSpaceDE w:val="0"/>
      <w:autoSpaceDN w:val="0"/>
      <w:adjustRightInd w:val="0"/>
      <w:spacing w:line="360" w:lineRule="auto"/>
      <w:ind w:firstLine="540"/>
      <w:textAlignment w:val="baseline"/>
    </w:pPr>
    <w:rPr>
      <w:szCs w:val="20"/>
    </w:rPr>
  </w:style>
  <w:style w:type="paragraph" w:styleId="62">
    <w:name w:val="toc 6"/>
    <w:basedOn w:val="a2"/>
    <w:next w:val="a2"/>
    <w:uiPriority w:val="39"/>
    <w:pPr>
      <w:ind w:left="1050"/>
      <w:jc w:val="left"/>
    </w:pPr>
    <w:rPr>
      <w:sz w:val="18"/>
      <w:szCs w:val="18"/>
    </w:rPr>
  </w:style>
  <w:style w:type="paragraph" w:styleId="45">
    <w:name w:val="List Bullet 4"/>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fffff7">
    <w:name w:val="*正文"/>
    <w:basedOn w:val="a2"/>
    <w:qFormat/>
    <w:rsid w:val="00205674"/>
    <w:pPr>
      <w:spacing w:line="300" w:lineRule="auto"/>
      <w:ind w:firstLineChars="200" w:firstLine="480"/>
    </w:pPr>
    <w:rPr>
      <w:rFonts w:ascii="宋体" w:hAnsi="宋体" w:cs="仿宋_GB2312"/>
    </w:rPr>
  </w:style>
  <w:style w:type="paragraph" w:customStyle="1" w:styleId="216">
    <w:name w:val="列表 21"/>
    <w:basedOn w:val="a2"/>
    <w:pPr>
      <w:ind w:leftChars="200" w:left="100" w:hangingChars="200" w:hanging="200"/>
    </w:pPr>
  </w:style>
  <w:style w:type="paragraph" w:customStyle="1" w:styleId="46">
    <w:name w:val="样式4"/>
    <w:basedOn w:val="a2"/>
    <w:pPr>
      <w:tabs>
        <w:tab w:val="left" w:pos="425"/>
      </w:tabs>
      <w:spacing w:line="360" w:lineRule="auto"/>
      <w:ind w:left="425" w:hanging="425"/>
    </w:pPr>
    <w:rPr>
      <w:rFonts w:ascii="宋体" w:hAnsi="宋体"/>
    </w:rPr>
  </w:style>
  <w:style w:type="paragraph" w:customStyle="1" w:styleId="4H4RefHeading1rh1Headingsqlsect1234h4FirstS1">
    <w:name w:val="样式 标题 4H4Ref Heading 1rh1Heading sqlsect 1.2.3.4h4First S...1"/>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ListEnd">
    <w:name w:val="MSO_ListEnd"/>
    <w:next w:val="MSOPara"/>
    <w:pPr>
      <w:autoSpaceDE w:val="0"/>
      <w:autoSpaceDN w:val="0"/>
      <w:adjustRightInd w:val="0"/>
      <w:spacing w:line="20" w:lineRule="atLeast"/>
      <w:ind w:left="1000"/>
    </w:pPr>
    <w:rPr>
      <w:rFonts w:ascii="Times" w:hAnsi="Times" w:cs="Times"/>
      <w:sz w:val="8"/>
      <w:szCs w:val="8"/>
      <w:lang w:eastAsia="en-US"/>
    </w:rPr>
  </w:style>
  <w:style w:type="paragraph" w:customStyle="1" w:styleId="MSOTableCap2">
    <w:name w:val="MSO_TableCap2"/>
    <w:basedOn w:val="MSOTableCap1"/>
    <w:pPr>
      <w:ind w:left="1440"/>
    </w:pPr>
  </w:style>
  <w:style w:type="paragraph" w:customStyle="1" w:styleId="610">
    <w:name w:val="索引 61"/>
    <w:basedOn w:val="a2"/>
    <w:next w:val="a2"/>
    <w:pPr>
      <w:widowControl/>
      <w:ind w:left="1200" w:hanging="200"/>
      <w:jc w:val="left"/>
    </w:pPr>
    <w:rPr>
      <w:b/>
      <w:bCs/>
      <w:color w:val="000000"/>
      <w:kern w:val="0"/>
      <w:sz w:val="20"/>
      <w:szCs w:val="20"/>
      <w:lang w:eastAsia="en-US"/>
    </w:rPr>
  </w:style>
  <w:style w:type="paragraph" w:customStyle="1" w:styleId="217">
    <w:name w:val="索引 21"/>
    <w:basedOn w:val="a2"/>
    <w:next w:val="a2"/>
    <w:pPr>
      <w:widowControl/>
      <w:ind w:left="400" w:hanging="200"/>
      <w:jc w:val="left"/>
    </w:pPr>
    <w:rPr>
      <w:b/>
      <w:bCs/>
      <w:color w:val="000000"/>
      <w:kern w:val="0"/>
      <w:sz w:val="20"/>
      <w:szCs w:val="20"/>
      <w:lang w:eastAsia="en-US"/>
    </w:rPr>
  </w:style>
  <w:style w:type="paragraph" w:customStyle="1" w:styleId="13">
    <w:name w:val="批注主题1"/>
    <w:basedOn w:val="affa"/>
    <w:next w:val="affa"/>
    <w:link w:val="Char3"/>
    <w:rPr>
      <w:b/>
      <w:bCs w:val="0"/>
    </w:rPr>
  </w:style>
  <w:style w:type="paragraph" w:customStyle="1" w:styleId="afd">
    <w:name w:val="正文样式"/>
    <w:basedOn w:val="a2"/>
    <w:link w:val="Charc"/>
    <w:pPr>
      <w:tabs>
        <w:tab w:val="left" w:pos="840"/>
      </w:tabs>
      <w:spacing w:line="360" w:lineRule="auto"/>
      <w:ind w:firstLineChars="200" w:firstLine="200"/>
    </w:pPr>
    <w:rPr>
      <w:b/>
      <w:kern w:val="0"/>
      <w:szCs w:val="20"/>
      <w:lang w:val="x-none" w:eastAsia="x-none"/>
    </w:rPr>
  </w:style>
  <w:style w:type="paragraph" w:customStyle="1" w:styleId="xl85">
    <w:name w:val="xl85"/>
    <w:basedOn w:val="a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f9">
    <w:name w:val="Subtitle"/>
    <w:basedOn w:val="a2"/>
    <w:link w:val="af8"/>
    <w:qFormat/>
    <w:pPr>
      <w:widowControl/>
      <w:spacing w:after="60"/>
      <w:jc w:val="center"/>
    </w:pPr>
    <w:rPr>
      <w:rFonts w:ascii="Arial" w:hAnsi="Arial"/>
      <w:bCs/>
      <w:color w:val="000000"/>
      <w:kern w:val="0"/>
      <w:lang w:val="x-none" w:eastAsia="en-US"/>
    </w:rPr>
  </w:style>
  <w:style w:type="paragraph" w:customStyle="1" w:styleId="MSOHead4">
    <w:name w:val="MSO_Head4"/>
    <w:next w:val="a2"/>
    <w:pPr>
      <w:keepNext/>
      <w:spacing w:before="180" w:after="60"/>
    </w:pPr>
    <w:rPr>
      <w:rFonts w:ascii="Franklin Gothic Medium Cond" w:hAnsi="Franklin Gothic Medium Cond"/>
      <w:sz w:val="27"/>
      <w:szCs w:val="28"/>
      <w:lang w:eastAsia="en-US"/>
    </w:rPr>
  </w:style>
  <w:style w:type="paragraph" w:customStyle="1" w:styleId="MSONotePara2">
    <w:name w:val="MSO_NotePara2"/>
    <w:basedOn w:val="MSONotePara1"/>
    <w:next w:val="MSONotePara1"/>
    <w:pPr>
      <w:ind w:left="562"/>
    </w:pPr>
  </w:style>
  <w:style w:type="paragraph" w:customStyle="1" w:styleId="2Char2">
    <w:name w:val="正文 + 首行缩进:  2 字符 Char"/>
    <w:basedOn w:val="a2"/>
    <w:link w:val="2CharChar"/>
    <w:pPr>
      <w:spacing w:line="360" w:lineRule="auto"/>
      <w:ind w:firstLineChars="200" w:firstLine="480"/>
    </w:pPr>
    <w:rPr>
      <w:kern w:val="0"/>
      <w:sz w:val="20"/>
      <w:szCs w:val="20"/>
      <w:lang w:val="x-none" w:eastAsia="x-none"/>
    </w:rPr>
  </w:style>
  <w:style w:type="paragraph" w:customStyle="1" w:styleId="afffffff8">
    <w:name w:val="表文"/>
    <w:basedOn w:val="42"/>
    <w:pPr>
      <w:adjustRightInd w:val="0"/>
      <w:snapToGrid w:val="0"/>
      <w:spacing w:beforeLines="0" w:before="0" w:afterLines="0" w:after="0" w:line="240" w:lineRule="auto"/>
      <w:ind w:firstLineChars="0" w:firstLine="0"/>
    </w:pPr>
    <w:rPr>
      <w:rFonts w:ascii="Tahoma" w:eastAsia="宋体" w:hAnsi="Tahoma"/>
      <w:sz w:val="21"/>
    </w:rPr>
  </w:style>
  <w:style w:type="paragraph" w:customStyle="1" w:styleId="MMTopic7">
    <w:name w:val="MM Topic 7"/>
    <w:basedOn w:val="7"/>
    <w:pPr>
      <w:numPr>
        <w:ilvl w:val="0"/>
        <w:numId w:val="0"/>
      </w:numPr>
      <w:tabs>
        <w:tab w:val="clear" w:pos="1296"/>
        <w:tab w:val="left" w:pos="748"/>
      </w:tabs>
      <w:ind w:left="748" w:hanging="374"/>
    </w:pPr>
    <w:rPr>
      <w:rFonts w:ascii="Calibri" w:hAnsi="Calibri"/>
      <w:sz w:val="28"/>
    </w:rPr>
  </w:style>
  <w:style w:type="paragraph" w:customStyle="1" w:styleId="font10">
    <w:name w:val="font10"/>
    <w:basedOn w:val="a2"/>
    <w:pPr>
      <w:widowControl/>
      <w:spacing w:before="100" w:beforeAutospacing="1" w:after="100" w:afterAutospacing="1"/>
      <w:jc w:val="left"/>
    </w:pPr>
    <w:rPr>
      <w:rFonts w:ascii="Courier New" w:hAnsi="Courier New" w:cs="Courier New"/>
      <w:b/>
      <w:bCs/>
      <w:kern w:val="0"/>
      <w:sz w:val="20"/>
      <w:szCs w:val="20"/>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
    <w:name w:val="仿宋三号正文"/>
    <w:basedOn w:val="a2"/>
    <w:link w:val="Charfa"/>
    <w:qFormat/>
    <w:pPr>
      <w:ind w:firstLineChars="231" w:firstLine="739"/>
    </w:pPr>
    <w:rPr>
      <w:rFonts w:ascii="仿宋_GB2312" w:eastAsia="仿宋_GB2312" w:hAnsi="仿宋_GB2312"/>
      <w:bCs/>
      <w:kern w:val="0"/>
      <w:sz w:val="32"/>
      <w:szCs w:val="32"/>
    </w:rPr>
  </w:style>
  <w:style w:type="paragraph" w:customStyle="1" w:styleId="1f2">
    <w:name w:val="样式1"/>
    <w:basedOn w:val="42"/>
    <w:next w:val="42"/>
    <w:link w:val="1Char3"/>
    <w:qFormat/>
    <w:pPr>
      <w:spacing w:beforeLines="0" w:before="0" w:afterLines="0" w:after="0"/>
      <w:ind w:firstLine="200"/>
    </w:pPr>
    <w:rPr>
      <w:rFonts w:ascii="宋体" w:eastAsia="宋体" w:hAnsi="宋体"/>
    </w:rPr>
  </w:style>
  <w:style w:type="paragraph" w:customStyle="1" w:styleId="p15">
    <w:name w:val="p15"/>
    <w:basedOn w:val="a2"/>
    <w:pPr>
      <w:widowControl/>
      <w:snapToGrid w:val="0"/>
      <w:spacing w:line="400" w:lineRule="atLeast"/>
      <w:ind w:firstLine="482"/>
    </w:pPr>
    <w:rPr>
      <w:kern w:val="0"/>
    </w:rPr>
  </w:style>
  <w:style w:type="paragraph" w:customStyle="1" w:styleId="xl104">
    <w:name w:val="xl104"/>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120">
    <w:name w:val="xl120"/>
    <w:basedOn w:val="a2"/>
    <w:pPr>
      <w:widowControl/>
      <w:pBdr>
        <w:top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6">
    <w:name w:val="xl136"/>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p16">
    <w:name w:val="p16"/>
    <w:basedOn w:val="a2"/>
    <w:pPr>
      <w:widowControl/>
      <w:snapToGrid w:val="0"/>
      <w:spacing w:line="400" w:lineRule="atLeast"/>
      <w:ind w:firstLine="482"/>
    </w:pPr>
    <w:rPr>
      <w:kern w:val="0"/>
    </w:rPr>
  </w:style>
  <w:style w:type="paragraph" w:styleId="afffffff5">
    <w:name w:val="List Bullet"/>
    <w:basedOn w:val="a2"/>
    <w:pPr>
      <w:widowControl/>
      <w:tabs>
        <w:tab w:val="left" w:pos="360"/>
      </w:tabs>
      <w:ind w:left="360" w:hanging="360"/>
      <w:jc w:val="left"/>
    </w:pPr>
    <w:rPr>
      <w:rFonts w:eastAsia="Times New Roman"/>
      <w:kern w:val="0"/>
      <w:sz w:val="20"/>
      <w:szCs w:val="20"/>
    </w:rPr>
  </w:style>
  <w:style w:type="paragraph" w:styleId="aa">
    <w:name w:val="footer"/>
    <w:aliases w:val="FtrF"/>
    <w:basedOn w:val="a2"/>
    <w:link w:val="a9"/>
    <w:uiPriority w:val="99"/>
    <w:pPr>
      <w:tabs>
        <w:tab w:val="center" w:pos="4153"/>
        <w:tab w:val="right" w:pos="8306"/>
      </w:tabs>
      <w:snapToGrid w:val="0"/>
      <w:jc w:val="left"/>
    </w:pPr>
    <w:rPr>
      <w:kern w:val="0"/>
      <w:sz w:val="18"/>
      <w:szCs w:val="18"/>
      <w:lang w:val="x-none" w:eastAsia="x-none"/>
    </w:rPr>
  </w:style>
  <w:style w:type="paragraph" w:customStyle="1" w:styleId="MSOListPara2">
    <w:name w:val="MSO_ListPara2"/>
    <w:basedOn w:val="MSOListPara1"/>
    <w:pPr>
      <w:ind w:left="1080"/>
    </w:pPr>
  </w:style>
  <w:style w:type="paragraph" w:customStyle="1" w:styleId="MSOPartTitle">
    <w:name w:val="MSO_PartTitle"/>
    <w:basedOn w:val="MSOChapTitle"/>
    <w:next w:val="MSOPara"/>
  </w:style>
  <w:style w:type="paragraph" w:customStyle="1" w:styleId="afffffff9">
    <w:name w:val="编号，小四"/>
    <w:basedOn w:val="a2"/>
    <w:qFormat/>
    <w:pPr>
      <w:numPr>
        <w:numId w:val="32"/>
      </w:numPr>
      <w:spacing w:line="360" w:lineRule="auto"/>
      <w:ind w:firstLineChars="200" w:firstLine="200"/>
    </w:pPr>
    <w:rPr>
      <w:rFonts w:eastAsia="仿宋" w:cs="宋体"/>
      <w:szCs w:val="20"/>
    </w:rPr>
  </w:style>
  <w:style w:type="paragraph" w:customStyle="1" w:styleId="Charff2">
    <w:name w:val="章正文 Char"/>
    <w:basedOn w:val="a2"/>
    <w:pPr>
      <w:numPr>
        <w:numId w:val="33"/>
      </w:numPr>
      <w:spacing w:afterLines="50" w:after="156" w:line="380" w:lineRule="exact"/>
    </w:pPr>
    <w:rPr>
      <w:rFonts w:ascii="宋体" w:hAnsi="宋体"/>
      <w:spacing w:val="6"/>
    </w:rPr>
  </w:style>
  <w:style w:type="paragraph" w:customStyle="1" w:styleId="a7">
    <w:name w:val="文字"/>
    <w:basedOn w:val="a2"/>
    <w:link w:val="Char0"/>
    <w:pPr>
      <w:tabs>
        <w:tab w:val="left" w:pos="8520"/>
      </w:tabs>
      <w:adjustRightInd w:val="0"/>
      <w:spacing w:line="312" w:lineRule="auto"/>
      <w:ind w:right="-210" w:firstLine="556"/>
    </w:pPr>
    <w:rPr>
      <w:rFonts w:ascii="楷体_GB2312" w:eastAsia="楷体_GB2312"/>
      <w:kern w:val="0"/>
      <w:sz w:val="28"/>
      <w:szCs w:val="20"/>
      <w:lang w:val="x-none" w:eastAsia="x-none"/>
    </w:rPr>
  </w:style>
  <w:style w:type="paragraph" w:customStyle="1" w:styleId="CharCharCharCharCharChar">
    <w:name w:val="Char Char Char Char Char Char"/>
    <w:basedOn w:val="12"/>
    <w:pPr>
      <w:tabs>
        <w:tab w:val="left" w:pos="840"/>
      </w:tabs>
      <w:ind w:leftChars="1400" w:left="1400"/>
    </w:pPr>
    <w:rPr>
      <w:rFonts w:ascii="Tahoma" w:hAnsi="Tahoma"/>
      <w:sz w:val="24"/>
    </w:rPr>
  </w:style>
  <w:style w:type="paragraph" w:customStyle="1" w:styleId="afffffffa">
    <w:name w:val="表格标题(居中)"/>
    <w:basedOn w:val="a2"/>
    <w:pPr>
      <w:tabs>
        <w:tab w:val="left" w:pos="840"/>
      </w:tabs>
      <w:autoSpaceDE w:val="0"/>
      <w:autoSpaceDN w:val="0"/>
      <w:adjustRightInd w:val="0"/>
      <w:snapToGrid w:val="0"/>
      <w:jc w:val="center"/>
    </w:pPr>
    <w:rPr>
      <w:b/>
      <w:kern w:val="0"/>
      <w:szCs w:val="20"/>
    </w:rPr>
  </w:style>
  <w:style w:type="paragraph" w:customStyle="1" w:styleId="MMTopic6">
    <w:name w:val="MM Topic 6"/>
    <w:basedOn w:val="6"/>
    <w:pPr>
      <w:numPr>
        <w:ilvl w:val="0"/>
        <w:numId w:val="0"/>
      </w:numPr>
      <w:tabs>
        <w:tab w:val="clear" w:pos="1440"/>
        <w:tab w:val="clear" w:pos="1620"/>
        <w:tab w:val="left" w:pos="748"/>
      </w:tabs>
      <w:ind w:left="748" w:hanging="374"/>
    </w:pPr>
    <w:rPr>
      <w:rFonts w:ascii="Cambria" w:eastAsia="宋体" w:hAnsi="Cambria"/>
      <w:b/>
    </w:rPr>
  </w:style>
  <w:style w:type="paragraph" w:customStyle="1" w:styleId="afffffffb">
    <w:name w:val="附图标题"/>
    <w:basedOn w:val="afffffa"/>
    <w:next w:val="42"/>
    <w:pPr>
      <w:keepNext w:val="0"/>
      <w:numPr>
        <w:numId w:val="34"/>
      </w:numPr>
      <w:tabs>
        <w:tab w:val="clear" w:pos="840"/>
        <w:tab w:val="left" w:pos="720"/>
      </w:tabs>
      <w:spacing w:afterLines="100" w:after="312"/>
    </w:pPr>
    <w:rPr>
      <w:rFonts w:ascii="Arial" w:eastAsia="黑体" w:hAnsi="Arial"/>
      <w:b/>
    </w:rPr>
  </w:style>
  <w:style w:type="paragraph" w:customStyle="1" w:styleId="xl94">
    <w:name w:val="xl9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styleId="92">
    <w:name w:val="toc 9"/>
    <w:basedOn w:val="a2"/>
    <w:next w:val="a2"/>
    <w:uiPriority w:val="39"/>
    <w:pPr>
      <w:ind w:left="1680"/>
      <w:jc w:val="left"/>
    </w:pPr>
    <w:rPr>
      <w:sz w:val="18"/>
      <w:szCs w:val="18"/>
    </w:rPr>
  </w:style>
  <w:style w:type="paragraph" w:customStyle="1" w:styleId="list1n">
    <w:name w:val="list1n"/>
    <w:basedOn w:val="a2"/>
    <w:pPr>
      <w:tabs>
        <w:tab w:val="left" w:pos="420"/>
      </w:tabs>
      <w:ind w:left="420" w:hanging="420"/>
    </w:pPr>
  </w:style>
  <w:style w:type="paragraph" w:customStyle="1" w:styleId="1fff1">
    <w:name w:val="列表1"/>
    <w:basedOn w:val="a2"/>
    <w:pPr>
      <w:ind w:left="200" w:hangingChars="200" w:hanging="200"/>
    </w:pPr>
  </w:style>
  <w:style w:type="paragraph" w:styleId="54">
    <w:name w:val="List Bullet 5"/>
    <w:basedOn w:val="a2"/>
    <w:pPr>
      <w:tabs>
        <w:tab w:val="left" w:pos="2040"/>
      </w:tabs>
      <w:ind w:left="2040" w:hanging="360"/>
    </w:pPr>
    <w:rPr>
      <w:szCs w:val="20"/>
    </w:rPr>
  </w:style>
  <w:style w:type="paragraph" w:customStyle="1" w:styleId="afffffffc">
    <w:name w:val="內文縮排"/>
    <w:basedOn w:val="a2"/>
    <w:next w:val="1fff"/>
    <w:pPr>
      <w:autoSpaceDE w:val="0"/>
      <w:autoSpaceDN w:val="0"/>
      <w:adjustRightInd w:val="0"/>
      <w:jc w:val="left"/>
    </w:pPr>
    <w:rPr>
      <w:rFonts w:ascii="PMingLiU" w:eastAsia="PMingLiU"/>
      <w:kern w:val="0"/>
      <w:sz w:val="20"/>
    </w:rPr>
  </w:style>
  <w:style w:type="paragraph" w:customStyle="1" w:styleId="55">
    <w:name w:val="5号"/>
  </w:style>
  <w:style w:type="paragraph" w:customStyle="1" w:styleId="MSOTableText">
    <w:name w:val="MSO_TableText"/>
    <w:pPr>
      <w:autoSpaceDE w:val="0"/>
      <w:autoSpaceDN w:val="0"/>
      <w:adjustRightInd w:val="0"/>
      <w:spacing w:before="80" w:line="220" w:lineRule="atLeast"/>
    </w:pPr>
    <w:rPr>
      <w:rFonts w:ascii="Franklin Gothic Book" w:hAnsi="Franklin Gothic Book" w:cs="ITC Franklin Gothic Book"/>
      <w:sz w:val="18"/>
      <w:szCs w:val="18"/>
      <w:lang w:eastAsia="en-US"/>
    </w:rPr>
  </w:style>
  <w:style w:type="paragraph" w:customStyle="1" w:styleId="MSOHead2">
    <w:name w:val="MSO_Head2"/>
    <w:next w:val="a2"/>
    <w:pPr>
      <w:keepNext/>
      <w:spacing w:before="380" w:after="60"/>
    </w:pPr>
    <w:rPr>
      <w:rFonts w:ascii="Franklin Gothic Medium Cond" w:hAnsi="Franklin Gothic Medium Cond"/>
      <w:b/>
      <w:bCs/>
      <w:sz w:val="31"/>
      <w:szCs w:val="31"/>
      <w:lang w:eastAsia="en-US"/>
    </w:rPr>
  </w:style>
  <w:style w:type="paragraph" w:customStyle="1" w:styleId="512">
    <w:name w:val="索引 51"/>
    <w:basedOn w:val="a2"/>
    <w:next w:val="a2"/>
    <w:pPr>
      <w:widowControl/>
      <w:ind w:left="1000" w:hanging="200"/>
      <w:jc w:val="left"/>
    </w:pPr>
    <w:rPr>
      <w:b/>
      <w:bCs/>
      <w:color w:val="000000"/>
      <w:kern w:val="0"/>
      <w:sz w:val="20"/>
      <w:szCs w:val="20"/>
      <w:lang w:eastAsia="en-US"/>
    </w:rPr>
  </w:style>
  <w:style w:type="paragraph" w:customStyle="1" w:styleId="Para">
    <w:name w:val="Para"/>
    <w:basedOn w:val="a2"/>
    <w:pPr>
      <w:widowControl/>
      <w:autoSpaceDE w:val="0"/>
      <w:autoSpaceDN w:val="0"/>
      <w:adjustRightInd w:val="0"/>
      <w:spacing w:before="100" w:line="240" w:lineRule="atLeast"/>
      <w:ind w:left="720"/>
      <w:jc w:val="left"/>
    </w:pPr>
    <w:rPr>
      <w:bCs/>
      <w:color w:val="000000"/>
      <w:kern w:val="0"/>
      <w:szCs w:val="20"/>
      <w:lang w:eastAsia="en-US"/>
    </w:rPr>
  </w:style>
  <w:style w:type="paragraph" w:customStyle="1" w:styleId="MSOFooter0">
    <w:name w:val="MSO_Footer"/>
    <w:rPr>
      <w:rFonts w:ascii="Arial" w:hAnsi="Arial" w:cs="Arial"/>
      <w:sz w:val="16"/>
      <w:szCs w:val="16"/>
      <w:lang w:eastAsia="en-US"/>
    </w:rPr>
  </w:style>
  <w:style w:type="paragraph" w:customStyle="1" w:styleId="afffffffd">
    <w:name w:val="百姓a"/>
    <w:basedOn w:val="X"/>
    <w:pPr>
      <w:tabs>
        <w:tab w:val="left" w:pos="1260"/>
        <w:tab w:val="left" w:pos="1530"/>
      </w:tabs>
      <w:ind w:left="1530" w:hanging="825"/>
    </w:pPr>
  </w:style>
  <w:style w:type="paragraph" w:customStyle="1" w:styleId="xl84">
    <w:name w:val="xl84"/>
    <w:basedOn w:val="a2"/>
    <w:pPr>
      <w:widowControl/>
      <w:pBdr>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42">
    <w:name w:val="正文缩进4"/>
    <w:basedOn w:val="a2"/>
    <w:link w:val="Charf3"/>
    <w:pPr>
      <w:spacing w:beforeLines="50" w:before="156" w:afterLines="50" w:after="156" w:line="300" w:lineRule="auto"/>
      <w:ind w:firstLineChars="200" w:firstLine="480"/>
    </w:pPr>
    <w:rPr>
      <w:rFonts w:eastAsia="仿宋_GB2312"/>
      <w:kern w:val="0"/>
      <w:lang w:val="x-none" w:eastAsia="x-none"/>
    </w:rPr>
  </w:style>
  <w:style w:type="paragraph" w:customStyle="1" w:styleId="afffffffe">
    <w:name w:val="文本框正文"/>
    <w:basedOn w:val="a2"/>
    <w:pPr>
      <w:jc w:val="center"/>
    </w:pPr>
    <w:rPr>
      <w:b/>
    </w:rPr>
  </w:style>
  <w:style w:type="paragraph" w:customStyle="1" w:styleId="CharCharChar10">
    <w:name w:val="Char Char Char1"/>
    <w:basedOn w:val="a2"/>
    <w:rPr>
      <w:rFonts w:ascii="Tahoma" w:hAnsi="Tahoma"/>
      <w:szCs w:val="20"/>
    </w:rPr>
  </w:style>
  <w:style w:type="paragraph" w:customStyle="1" w:styleId="3sect123h3H3BoldHeadbhl3CTl3toc3heading3Su">
    <w:name w:val="样式 标题 3sect1.2.3h3H3Bold Headbhl3CTl3+toc 3heading 3Su..."/>
    <w:basedOn w:val="30"/>
    <w:pPr>
      <w:tabs>
        <w:tab w:val="clear" w:pos="851"/>
        <w:tab w:val="left" w:pos="720"/>
      </w:tabs>
      <w:spacing w:line="413" w:lineRule="auto"/>
      <w:ind w:left="720" w:hanging="720"/>
    </w:pPr>
    <w:rPr>
      <w:rFonts w:eastAsia="宋体"/>
      <w:b/>
      <w:color w:val="0000FF"/>
      <w:sz w:val="32"/>
      <w:u w:val="single"/>
    </w:rPr>
  </w:style>
  <w:style w:type="paragraph" w:customStyle="1" w:styleId="51">
    <w:name w:val="自定义标题5"/>
    <w:basedOn w:val="5"/>
    <w:link w:val="5Char"/>
    <w:pPr>
      <w:numPr>
        <w:ilvl w:val="0"/>
        <w:numId w:val="8"/>
      </w:numPr>
      <w:tabs>
        <w:tab w:val="left" w:pos="1080"/>
      </w:tabs>
    </w:pPr>
    <w:rPr>
      <w:color w:val="000000"/>
    </w:rPr>
  </w:style>
  <w:style w:type="paragraph" w:customStyle="1" w:styleId="font9">
    <w:name w:val="font9"/>
    <w:basedOn w:val="a2"/>
    <w:pPr>
      <w:widowControl/>
      <w:spacing w:before="100" w:beforeAutospacing="1" w:after="100" w:afterAutospacing="1"/>
      <w:jc w:val="left"/>
    </w:pPr>
    <w:rPr>
      <w:rFonts w:ascii="宋体" w:hAnsi="宋体" w:cs="宋体"/>
      <w:color w:val="FF0000"/>
      <w:kern w:val="0"/>
      <w:sz w:val="20"/>
      <w:szCs w:val="20"/>
    </w:rPr>
  </w:style>
  <w:style w:type="paragraph" w:customStyle="1" w:styleId="afffff2">
    <w:name w:val="塔河正文"/>
    <w:pPr>
      <w:spacing w:line="360" w:lineRule="auto"/>
      <w:ind w:firstLineChars="224" w:firstLine="224"/>
    </w:pPr>
    <w:rPr>
      <w:rFonts w:ascii="宋体" w:hAnsi="宋体"/>
      <w:sz w:val="24"/>
      <w:szCs w:val="21"/>
    </w:rPr>
  </w:style>
  <w:style w:type="paragraph" w:customStyle="1" w:styleId="affffffff">
    <w:name w:val="小项目"/>
    <w:basedOn w:val="a2"/>
    <w:pPr>
      <w:numPr>
        <w:numId w:val="35"/>
      </w:numPr>
      <w:tabs>
        <w:tab w:val="left" w:pos="567"/>
      </w:tabs>
      <w:spacing w:line="360" w:lineRule="auto"/>
      <w:ind w:firstLineChars="200" w:firstLine="200"/>
    </w:pPr>
  </w:style>
  <w:style w:type="paragraph" w:customStyle="1" w:styleId="xl103">
    <w:name w:val="xl103"/>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9">
    <w:name w:val="xl119"/>
    <w:basedOn w:val="a2"/>
    <w:pPr>
      <w:widowControl/>
      <w:pBdr>
        <w:top w:val="single" w:sz="4" w:space="0" w:color="auto"/>
        <w:left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5">
    <w:name w:val="xl135"/>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51">
    <w:name w:val="xl151"/>
    <w:basedOn w:val="a2"/>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styleId="affa">
    <w:name w:val="annotation text"/>
    <w:basedOn w:val="a2"/>
    <w:link w:val="aff9"/>
    <w:pPr>
      <w:widowControl/>
      <w:jc w:val="left"/>
    </w:pPr>
    <w:rPr>
      <w:rFonts w:ascii="Arial" w:hAnsi="Arial"/>
      <w:bCs/>
      <w:color w:val="000000"/>
      <w:kern w:val="0"/>
      <w:sz w:val="20"/>
      <w:szCs w:val="20"/>
      <w:lang w:val="x-none" w:eastAsia="en-US"/>
    </w:rPr>
  </w:style>
  <w:style w:type="paragraph" w:customStyle="1" w:styleId="1212152">
    <w:name w:val="样式 样式 宋体 小四 黑色 两端对齐 段前: 1.2 磅 段后: 1.2 磅 行距: 1.5 倍行距 + 首行缩进:  2 字符"/>
    <w:basedOn w:val="a2"/>
    <w:pPr>
      <w:widowControl/>
      <w:overflowPunct w:val="0"/>
      <w:autoSpaceDE w:val="0"/>
      <w:autoSpaceDN w:val="0"/>
      <w:adjustRightInd w:val="0"/>
      <w:spacing w:after="120" w:line="400" w:lineRule="exact"/>
      <w:ind w:firstLineChars="200" w:firstLine="480"/>
      <w:textAlignment w:val="baseline"/>
    </w:pPr>
    <w:rPr>
      <w:rFonts w:ascii="Arial" w:hAnsi="Arial" w:cs="宋体"/>
      <w:kern w:val="0"/>
    </w:rPr>
  </w:style>
  <w:style w:type="paragraph" w:customStyle="1" w:styleId="1067067">
    <w:name w:val="样式 样式 样式1 + 左侧:  0.67 字符 + 左侧:  0.67 字符"/>
    <w:basedOn w:val="a2"/>
    <w:pPr>
      <w:spacing w:line="360" w:lineRule="auto"/>
      <w:ind w:leftChars="67" w:left="161" w:firstLineChars="236" w:firstLine="566"/>
    </w:pPr>
    <w:rPr>
      <w:rFonts w:ascii="宋体" w:hAnsi="宋体" w:cs="宋体"/>
      <w:szCs w:val="20"/>
    </w:rPr>
  </w:style>
  <w:style w:type="paragraph" w:customStyle="1" w:styleId="1fff2">
    <w:name w:val="文本块1"/>
    <w:basedOn w:val="a2"/>
    <w:pPr>
      <w:widowControl/>
      <w:spacing w:after="120"/>
      <w:ind w:left="1440" w:right="1440"/>
      <w:jc w:val="left"/>
    </w:pPr>
    <w:rPr>
      <w:rFonts w:ascii="Arial" w:hAnsi="Arial"/>
      <w:bCs/>
      <w:color w:val="000000"/>
      <w:kern w:val="0"/>
      <w:sz w:val="20"/>
      <w:szCs w:val="20"/>
      <w:lang w:eastAsia="en-US"/>
    </w:rPr>
  </w:style>
  <w:style w:type="paragraph" w:customStyle="1" w:styleId="3Level3HeadH3sect123h3Heading3-oldlevel3PIM">
    <w:name w:val="样式 标题 3Level 3 HeadH3sect1.2.3h3Heading 3 - oldlevel_3PIM..."/>
    <w:basedOn w:val="30"/>
    <w:pPr>
      <w:tabs>
        <w:tab w:val="clear" w:pos="851"/>
        <w:tab w:val="left" w:pos="720"/>
      </w:tabs>
      <w:spacing w:line="413" w:lineRule="auto"/>
      <w:ind w:left="1275" w:hanging="1275"/>
    </w:pPr>
    <w:rPr>
      <w:rFonts w:eastAsia="宋体"/>
      <w:b/>
      <w:sz w:val="30"/>
    </w:rPr>
  </w:style>
  <w:style w:type="paragraph" w:customStyle="1" w:styleId="affffffff0">
    <w:name w:val="表编号"/>
    <w:basedOn w:val="7"/>
    <w:pPr>
      <w:numPr>
        <w:ilvl w:val="0"/>
        <w:numId w:val="0"/>
      </w:numPr>
      <w:tabs>
        <w:tab w:val="left" w:pos="851"/>
      </w:tabs>
      <w:spacing w:before="0" w:after="0" w:line="360" w:lineRule="auto"/>
      <w:ind w:firstLineChars="200" w:firstLine="422"/>
      <w:jc w:val="center"/>
    </w:pPr>
    <w:rPr>
      <w:kern w:val="0"/>
      <w:sz w:val="21"/>
      <w:szCs w:val="21"/>
    </w:rPr>
  </w:style>
  <w:style w:type="paragraph" w:customStyle="1" w:styleId="affc">
    <w:name w:val="标准正文"/>
    <w:basedOn w:val="a2"/>
    <w:link w:val="Charf7"/>
    <w:qFormat/>
    <w:pPr>
      <w:spacing w:before="156" w:after="156" w:line="360" w:lineRule="auto"/>
      <w:ind w:firstLineChars="200" w:firstLine="480"/>
    </w:pPr>
    <w:rPr>
      <w:kern w:val="0"/>
      <w:szCs w:val="20"/>
      <w:lang w:val="x-none" w:eastAsia="x-none"/>
    </w:rPr>
  </w:style>
  <w:style w:type="paragraph" w:customStyle="1" w:styleId="316">
    <w:name w:val="列表编号 31"/>
    <w:basedOn w:val="a2"/>
    <w:pPr>
      <w:tabs>
        <w:tab w:val="left" w:pos="1260"/>
      </w:tabs>
      <w:spacing w:after="100" w:afterAutospacing="1"/>
      <w:ind w:left="1260" w:hanging="420"/>
    </w:pPr>
    <w:rPr>
      <w:rFonts w:eastAsia="仿宋_GB2312"/>
    </w:rPr>
  </w:style>
  <w:style w:type="paragraph" w:customStyle="1" w:styleId="56">
    <w:name w:val="5"/>
    <w:basedOn w:val="a2"/>
  </w:style>
  <w:style w:type="paragraph" w:customStyle="1" w:styleId="82">
    <w:name w:val="8"/>
    <w:pPr>
      <w:widowControl w:val="0"/>
      <w:jc w:val="both"/>
    </w:pPr>
    <w:rPr>
      <w:szCs w:val="24"/>
    </w:rPr>
  </w:style>
  <w:style w:type="paragraph" w:customStyle="1" w:styleId="2f2">
    <w:name w:val="样式 正文缩进 + 首行缩进:  2 字符"/>
    <w:basedOn w:val="42"/>
    <w:pPr>
      <w:spacing w:beforeLines="0" w:before="0" w:afterLines="0" w:after="0" w:line="360" w:lineRule="auto"/>
    </w:pPr>
    <w:rPr>
      <w:rFonts w:eastAsia="宋体"/>
    </w:rPr>
  </w:style>
  <w:style w:type="paragraph" w:customStyle="1" w:styleId="aff">
    <w:name w:val="段"/>
    <w:link w:val="CharChar0"/>
    <w:pPr>
      <w:autoSpaceDE w:val="0"/>
      <w:autoSpaceDN w:val="0"/>
      <w:ind w:firstLineChars="200" w:firstLine="200"/>
      <w:jc w:val="both"/>
    </w:pPr>
    <w:rPr>
      <w:rFonts w:ascii="宋体"/>
    </w:rPr>
  </w:style>
  <w:style w:type="paragraph" w:customStyle="1" w:styleId="4h4heading4PIM4H4bulletblbbsect1234RefHead">
    <w:name w:val="样式 标题 4h4heading 4PIM 4H4bulletblbbsect 1.2.3.4Ref Head..."/>
    <w:basedOn w:val="4"/>
    <w:pPr>
      <w:numPr>
        <w:ilvl w:val="0"/>
        <w:numId w:val="0"/>
      </w:numPr>
      <w:tabs>
        <w:tab w:val="left" w:pos="1080"/>
      </w:tabs>
      <w:ind w:left="864" w:hanging="864"/>
    </w:pPr>
    <w:rPr>
      <w:rFonts w:eastAsia="宋体" w:cs="宋体"/>
      <w:b/>
      <w:kern w:val="0"/>
      <w:szCs w:val="20"/>
    </w:rPr>
  </w:style>
  <w:style w:type="paragraph" w:customStyle="1" w:styleId="MMTopic3">
    <w:name w:val="MM Topic 3"/>
    <w:basedOn w:val="30"/>
    <w:link w:val="MMTopic3Char"/>
    <w:pPr>
      <w:numPr>
        <w:ilvl w:val="0"/>
        <w:numId w:val="0"/>
      </w:numPr>
      <w:tabs>
        <w:tab w:val="left" w:pos="851"/>
      </w:tabs>
    </w:pPr>
    <w:rPr>
      <w:rFonts w:ascii="Calibri" w:eastAsia="宋体" w:hAnsi="Calibri"/>
      <w:b/>
      <w:sz w:val="32"/>
    </w:rPr>
  </w:style>
  <w:style w:type="paragraph" w:customStyle="1" w:styleId="xl93">
    <w:name w:val="xl9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ff1">
    <w:name w:val="编号"/>
    <w:basedOn w:val="a2"/>
    <w:pPr>
      <w:numPr>
        <w:numId w:val="36"/>
      </w:numPr>
      <w:tabs>
        <w:tab w:val="left" w:pos="1134"/>
      </w:tabs>
      <w:spacing w:line="360" w:lineRule="auto"/>
    </w:pPr>
    <w:rPr>
      <w:rFonts w:ascii="仿宋_GB2312" w:eastAsia="仿宋_GB2312"/>
      <w:kern w:val="0"/>
    </w:rPr>
  </w:style>
  <w:style w:type="paragraph" w:customStyle="1" w:styleId="39">
    <w:name w:val="标题3"/>
    <w:basedOn w:val="a2"/>
    <w:pPr>
      <w:tabs>
        <w:tab w:val="left" w:pos="420"/>
      </w:tabs>
      <w:ind w:left="420" w:hanging="420"/>
    </w:pPr>
    <w:rPr>
      <w:b/>
      <w:sz w:val="32"/>
    </w:rPr>
  </w:style>
  <w:style w:type="paragraph" w:customStyle="1" w:styleId="310">
    <w:name w:val="正文文本 31"/>
    <w:basedOn w:val="a2"/>
    <w:link w:val="3Char"/>
    <w:pPr>
      <w:spacing w:line="360" w:lineRule="auto"/>
      <w:jc w:val="center"/>
    </w:pPr>
    <w:rPr>
      <w:kern w:val="0"/>
      <w:sz w:val="18"/>
      <w:lang w:val="x-none" w:eastAsia="x-none"/>
    </w:rPr>
  </w:style>
  <w:style w:type="paragraph" w:customStyle="1" w:styleId="47">
    <w:name w:val="标书标题4"/>
    <w:basedOn w:val="a2"/>
    <w:next w:val="a2"/>
    <w:rsid w:val="00D63D0C"/>
    <w:pPr>
      <w:tabs>
        <w:tab w:val="num" w:pos="1702"/>
      </w:tabs>
      <w:ind w:left="1702" w:hanging="851"/>
    </w:pPr>
  </w:style>
  <w:style w:type="paragraph" w:customStyle="1" w:styleId="affffffff2">
    <w:name w:val="表格内文字"/>
    <w:basedOn w:val="a2"/>
    <w:pPr>
      <w:spacing w:line="320" w:lineRule="atLeast"/>
      <w:jc w:val="center"/>
    </w:pPr>
    <w:rPr>
      <w:sz w:val="22"/>
    </w:rPr>
  </w:style>
  <w:style w:type="paragraph" w:customStyle="1" w:styleId="Text10">
    <w:name w:val="Text 1"/>
    <w:basedOn w:val="a2"/>
    <w:pPr>
      <w:widowControl/>
      <w:numPr>
        <w:numId w:val="37"/>
      </w:numPr>
      <w:tabs>
        <w:tab w:val="left" w:pos="360"/>
      </w:tabs>
      <w:ind w:left="0" w:firstLine="360"/>
      <w:jc w:val="left"/>
    </w:pPr>
    <w:rPr>
      <w:kern w:val="0"/>
      <w:sz w:val="22"/>
      <w:szCs w:val="20"/>
      <w:lang w:eastAsia="en-US"/>
    </w:rPr>
  </w:style>
  <w:style w:type="paragraph" w:customStyle="1" w:styleId="MSOFooterEven">
    <w:name w:val="MSO_Footer_Even"/>
    <w:pPr>
      <w:tabs>
        <w:tab w:val="right" w:pos="-378"/>
        <w:tab w:val="left" w:pos="-18"/>
      </w:tabs>
      <w:ind w:left="-783" w:right="360"/>
    </w:pPr>
    <w:rPr>
      <w:rFonts w:ascii="Arial" w:hAnsi="Arial"/>
      <w:bCs/>
      <w:color w:val="000000"/>
      <w:sz w:val="16"/>
      <w:lang w:eastAsia="en-US"/>
    </w:rPr>
  </w:style>
  <w:style w:type="paragraph" w:customStyle="1" w:styleId="413">
    <w:name w:val="索引 41"/>
    <w:basedOn w:val="a2"/>
    <w:next w:val="a2"/>
    <w:pPr>
      <w:widowControl/>
      <w:ind w:left="800" w:hanging="200"/>
      <w:jc w:val="left"/>
    </w:pPr>
    <w:rPr>
      <w:b/>
      <w:bCs/>
      <w:color w:val="000000"/>
      <w:kern w:val="0"/>
      <w:sz w:val="20"/>
      <w:szCs w:val="20"/>
      <w:lang w:eastAsia="en-US"/>
    </w:rPr>
  </w:style>
  <w:style w:type="paragraph" w:customStyle="1" w:styleId="footereven">
    <w:name w:val="footer even"/>
    <w:basedOn w:val="a2"/>
    <w:pPr>
      <w:widowControl/>
      <w:ind w:right="360" w:firstLine="180"/>
      <w:jc w:val="left"/>
    </w:pPr>
    <w:rPr>
      <w:rFonts w:ascii="Arial" w:hAnsi="Arial"/>
      <w:b/>
      <w:kern w:val="0"/>
      <w:sz w:val="15"/>
      <w:lang w:eastAsia="en-US"/>
    </w:rPr>
  </w:style>
  <w:style w:type="paragraph" w:customStyle="1" w:styleId="3sect123h3H3BoldHeadbhl3CTl3toc3heading3Su1">
    <w:name w:val="样式 标题 3sect1.2.3h3H3Bold Headbhl3CTl3+toc 3heading 3Su...1"/>
    <w:basedOn w:val="30"/>
    <w:pPr>
      <w:tabs>
        <w:tab w:val="clear" w:pos="851"/>
        <w:tab w:val="left" w:pos="720"/>
      </w:tabs>
      <w:spacing w:before="60"/>
      <w:ind w:left="720" w:hanging="720"/>
    </w:pPr>
    <w:rPr>
      <w:rFonts w:eastAsia="宋体" w:cs="宋体"/>
      <w:b/>
      <w:sz w:val="32"/>
      <w:szCs w:val="20"/>
    </w:rPr>
  </w:style>
  <w:style w:type="paragraph" w:customStyle="1" w:styleId="11111ghostgghost1ghost1g1ghost11ghost2">
    <w:name w:val="样式 标题 1标题 1 1编号标题11 ghostgghost1 ghost1g1ghost11 ghost2..."/>
    <w:basedOn w:val="1"/>
    <w:pPr>
      <w:keepNext w:val="0"/>
      <w:keepLines w:val="0"/>
      <w:numPr>
        <w:numId w:val="0"/>
      </w:numPr>
      <w:tabs>
        <w:tab w:val="left" w:pos="425"/>
      </w:tabs>
      <w:autoSpaceDE w:val="0"/>
      <w:autoSpaceDN w:val="0"/>
      <w:ind w:left="425" w:hanging="425"/>
      <w:jc w:val="left"/>
    </w:pPr>
    <w:rPr>
      <w:rFonts w:ascii="宋体" w:eastAsia="宋体" w:hAnsi="宋体"/>
      <w:b/>
      <w:kern w:val="2"/>
      <w:sz w:val="24"/>
      <w:szCs w:val="24"/>
    </w:rPr>
  </w:style>
  <w:style w:type="paragraph" w:customStyle="1" w:styleId="3h3h3H3Kop3Vl3Level3Headheading3h3111Hea">
    <w:name w:val="样式 标题 3h:3h3H3Kop 3Vl3Level 3 Headheading 3h31.1.1 Hea..."/>
    <w:basedOn w:val="30"/>
    <w:pPr>
      <w:numPr>
        <w:ilvl w:val="0"/>
        <w:numId w:val="0"/>
      </w:numPr>
      <w:tabs>
        <w:tab w:val="left" w:pos="851"/>
      </w:tabs>
    </w:pPr>
    <w:rPr>
      <w:rFonts w:eastAsia="宋体" w:cs="宋体"/>
      <w:b/>
      <w:szCs w:val="20"/>
    </w:rPr>
  </w:style>
  <w:style w:type="paragraph" w:customStyle="1" w:styleId="xl83">
    <w:name w:val="xl8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19"/>
      <w:szCs w:val="19"/>
    </w:rPr>
  </w:style>
  <w:style w:type="paragraph" w:customStyle="1" w:styleId="50025">
    <w:name w:val="样式 标题 5 + 段前: 0 磅 段后: 0 磅 行距: 固定值 25 磅"/>
    <w:basedOn w:val="5"/>
    <w:link w:val="50025Char"/>
    <w:pPr>
      <w:numPr>
        <w:ilvl w:val="0"/>
        <w:numId w:val="38"/>
      </w:numPr>
      <w:tabs>
        <w:tab w:val="left" w:pos="851"/>
      </w:tabs>
      <w:snapToGrid w:val="0"/>
      <w:spacing w:line="500" w:lineRule="exact"/>
    </w:pPr>
    <w:rPr>
      <w:rFonts w:eastAsia="仿宋_GB2312"/>
      <w:b w:val="0"/>
      <w:kern w:val="0"/>
      <w:szCs w:val="20"/>
      <w:lang w:val="en-US" w:eastAsia="zh-CN"/>
    </w:rPr>
  </w:style>
  <w:style w:type="paragraph" w:customStyle="1" w:styleId="CharChar1CharCharCharCharCharCharChar">
    <w:name w:val="Char Char1 Char Char Char Char Char Char Char"/>
    <w:basedOn w:val="a2"/>
    <w:rPr>
      <w:rFonts w:ascii="Tahoma" w:hAnsi="Tahoma"/>
      <w:szCs w:val="20"/>
    </w:rPr>
  </w:style>
  <w:style w:type="paragraph" w:customStyle="1" w:styleId="1fff3">
    <w:name w:val="1正文文字"/>
    <w:basedOn w:val="a2"/>
    <w:next w:val="42"/>
    <w:pPr>
      <w:tabs>
        <w:tab w:val="left" w:pos="900"/>
      </w:tabs>
      <w:spacing w:afterLines="50" w:after="156" w:line="300" w:lineRule="auto"/>
      <w:ind w:left="900" w:hanging="420"/>
    </w:pPr>
    <w:rPr>
      <w:rFonts w:ascii="Arial" w:hAnsi="Arial" w:cs="宋体"/>
    </w:rPr>
  </w:style>
  <w:style w:type="paragraph" w:customStyle="1" w:styleId="211">
    <w:name w:val="正文文本 21"/>
    <w:basedOn w:val="a2"/>
    <w:link w:val="2Char4"/>
    <w:pPr>
      <w:spacing w:line="360" w:lineRule="auto"/>
    </w:pPr>
    <w:rPr>
      <w:kern w:val="0"/>
      <w:lang w:val="x-none" w:eastAsia="x-none"/>
    </w:rPr>
  </w:style>
  <w:style w:type="paragraph" w:customStyle="1" w:styleId="2Char5">
    <w:name w:val="标书标题2 Char"/>
    <w:basedOn w:val="20"/>
    <w:link w:val="2CharChar0"/>
    <w:pPr>
      <w:keepNext w:val="0"/>
      <w:keepLines w:val="0"/>
      <w:tabs>
        <w:tab w:val="clear" w:pos="735"/>
        <w:tab w:val="clear" w:pos="851"/>
        <w:tab w:val="left" w:pos="0"/>
        <w:tab w:val="left" w:pos="576"/>
        <w:tab w:val="center" w:pos="630"/>
      </w:tabs>
      <w:ind w:left="576" w:hanging="576"/>
    </w:pPr>
    <w:rPr>
      <w:kern w:val="44"/>
      <w:szCs w:val="44"/>
    </w:rPr>
  </w:style>
  <w:style w:type="paragraph" w:customStyle="1" w:styleId="affffffff3">
    <w:name w:val="倪志刚项目单级编号"/>
    <w:basedOn w:val="afa"/>
    <w:pPr>
      <w:tabs>
        <w:tab w:val="left" w:pos="840"/>
      </w:tabs>
      <w:spacing w:before="120" w:after="120" w:line="360" w:lineRule="auto"/>
      <w:ind w:firstLine="0"/>
      <w:jc w:val="center"/>
    </w:pPr>
    <w:rPr>
      <w:rFonts w:ascii="宋体" w:eastAsia="宋体" w:hAnsi="宋体"/>
      <w:kern w:val="28"/>
      <w:sz w:val="22"/>
      <w:szCs w:val="24"/>
    </w:rPr>
  </w:style>
  <w:style w:type="paragraph" w:customStyle="1" w:styleId="43">
    <w:name w:val="自定义标题4"/>
    <w:basedOn w:val="a2"/>
    <w:next w:val="afa"/>
    <w:link w:val="4Char"/>
    <w:pPr>
      <w:keepNext/>
      <w:keepLines/>
      <w:widowControl/>
      <w:numPr>
        <w:ilvl w:val="3"/>
        <w:numId w:val="8"/>
      </w:numPr>
      <w:tabs>
        <w:tab w:val="left" w:pos="1080"/>
        <w:tab w:val="left" w:pos="1931"/>
      </w:tabs>
      <w:spacing w:before="120" w:after="120" w:line="377" w:lineRule="auto"/>
      <w:ind w:rightChars="100" w:right="210" w:hangingChars="405" w:hanging="405"/>
      <w:jc w:val="left"/>
      <w:outlineLvl w:val="3"/>
    </w:pPr>
    <w:rPr>
      <w:rFonts w:ascii="Arial" w:eastAsia="仿宋_GB2312" w:hAnsi="Arial"/>
      <w:b/>
      <w:bCs/>
      <w:sz w:val="28"/>
      <w:szCs w:val="28"/>
      <w:lang w:val="x-none" w:eastAsia="x-none"/>
    </w:rPr>
  </w:style>
  <w:style w:type="paragraph" w:customStyle="1" w:styleId="tablecell">
    <w:name w:val="table cell"/>
    <w:basedOn w:val="a2"/>
    <w:pPr>
      <w:spacing w:line="360" w:lineRule="auto"/>
    </w:pPr>
    <w:rPr>
      <w:rFonts w:ascii="楷体" w:eastAsia="楷体"/>
      <w:kern w:val="0"/>
      <w:szCs w:val="20"/>
    </w:rPr>
  </w:style>
  <w:style w:type="paragraph" w:customStyle="1" w:styleId="Heading">
    <w:name w:val="Heading"/>
    <w:basedOn w:val="a2"/>
    <w:next w:val="ae"/>
    <w:pPr>
      <w:widowControl/>
      <w:tabs>
        <w:tab w:val="left" w:pos="840"/>
      </w:tabs>
      <w:jc w:val="left"/>
    </w:pPr>
    <w:rPr>
      <w:b/>
      <w:kern w:val="0"/>
      <w:sz w:val="28"/>
      <w:lang w:eastAsia="en-US"/>
    </w:rPr>
  </w:style>
  <w:style w:type="paragraph" w:customStyle="1" w:styleId="font8">
    <w:name w:val="font8"/>
    <w:basedOn w:val="a2"/>
    <w:pPr>
      <w:widowControl/>
      <w:spacing w:before="100" w:beforeAutospacing="1" w:after="100" w:afterAutospacing="1"/>
      <w:jc w:val="left"/>
    </w:pPr>
    <w:rPr>
      <w:rFonts w:ascii="宋体" w:hAnsi="宋体" w:cs="宋体"/>
      <w:kern w:val="0"/>
      <w:sz w:val="20"/>
      <w:szCs w:val="20"/>
    </w:rPr>
  </w:style>
  <w:style w:type="paragraph" w:customStyle="1" w:styleId="Style7">
    <w:name w:val="Style 7"/>
    <w:basedOn w:val="a2"/>
    <w:pPr>
      <w:autoSpaceDE w:val="0"/>
      <w:autoSpaceDN w:val="0"/>
      <w:spacing w:line="240" w:lineRule="exact"/>
      <w:jc w:val="left"/>
    </w:pPr>
    <w:rPr>
      <w:kern w:val="0"/>
    </w:rPr>
  </w:style>
  <w:style w:type="paragraph" w:customStyle="1" w:styleId="ab">
    <w:name w:val="图表标题"/>
    <w:basedOn w:val="a2"/>
    <w:link w:val="Char2"/>
    <w:autoRedefine/>
    <w:rsid w:val="00DF4E2A"/>
    <w:pPr>
      <w:widowControl/>
      <w:adjustRightInd w:val="0"/>
      <w:snapToGrid w:val="0"/>
      <w:jc w:val="center"/>
      <w:textAlignment w:val="baseline"/>
    </w:pPr>
    <w:rPr>
      <w:kern w:val="0"/>
      <w:lang w:val="x-none" w:eastAsia="x-none"/>
    </w:rPr>
  </w:style>
  <w:style w:type="paragraph" w:customStyle="1" w:styleId="1fff4">
    <w:name w:val="纯文本1"/>
    <w:basedOn w:val="a2"/>
    <w:pPr>
      <w:adjustRightInd w:val="0"/>
      <w:textAlignment w:val="baseline"/>
    </w:pPr>
    <w:rPr>
      <w:rFonts w:ascii="宋体"/>
      <w:kern w:val="0"/>
      <w:szCs w:val="20"/>
    </w:rPr>
  </w:style>
  <w:style w:type="paragraph" w:customStyle="1" w:styleId="affffffff4">
    <w:name w:val="插图"/>
    <w:basedOn w:val="a2"/>
    <w:pPr>
      <w:widowControl/>
      <w:autoSpaceDE w:val="0"/>
      <w:autoSpaceDN w:val="0"/>
      <w:adjustRightInd w:val="0"/>
      <w:jc w:val="center"/>
      <w:textAlignment w:val="bottom"/>
    </w:pPr>
    <w:rPr>
      <w:rFonts w:eastAsia="仿宋_GB2312"/>
      <w:kern w:val="0"/>
      <w:szCs w:val="20"/>
    </w:rPr>
  </w:style>
  <w:style w:type="paragraph" w:customStyle="1" w:styleId="5H55l4h5SecondSubheadingdashdsdddash1ds1dd1da">
    <w:name w:val="样式 标题 5H55l4h5Second Subheadingdashdsdddash1ds1dd1da..."/>
    <w:basedOn w:val="5"/>
    <w:pPr>
      <w:tabs>
        <w:tab w:val="left" w:pos="1008"/>
      </w:tabs>
      <w:ind w:left="1008" w:hanging="1008"/>
    </w:pPr>
  </w:style>
  <w:style w:type="paragraph" w:customStyle="1" w:styleId="MSOTableHead">
    <w:name w:val="MSO_TableHead"/>
    <w:pPr>
      <w:keepNext/>
      <w:autoSpaceDE w:val="0"/>
      <w:autoSpaceDN w:val="0"/>
      <w:adjustRightInd w:val="0"/>
      <w:spacing w:before="100" w:after="80" w:line="240" w:lineRule="atLeast"/>
    </w:pPr>
    <w:rPr>
      <w:rFonts w:ascii="Franklin Gothic Medium Cond" w:hAnsi="Franklin Gothic Medium Cond" w:cs="Franklin Gothic Condensed"/>
      <w:lang w:eastAsia="en-US"/>
    </w:rPr>
  </w:style>
  <w:style w:type="paragraph" w:customStyle="1" w:styleId="MSOListNote2">
    <w:name w:val="MSO_ListNote2"/>
    <w:basedOn w:val="MSONotePara"/>
    <w:pPr>
      <w:ind w:left="1080"/>
    </w:pPr>
  </w:style>
  <w:style w:type="paragraph" w:customStyle="1" w:styleId="CharCharCharCharCharCharChar0">
    <w:name w:val="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1fff5">
    <w:name w:val="[列表1]"/>
    <w:basedOn w:val="a2"/>
    <w:pPr>
      <w:numPr>
        <w:numId w:val="39"/>
      </w:numPr>
      <w:tabs>
        <w:tab w:val="left" w:pos="1554"/>
      </w:tabs>
      <w:spacing w:line="360" w:lineRule="auto"/>
    </w:pPr>
    <w:rPr>
      <w:rFonts w:ascii="宋体" w:hAnsi="ˎ̥"/>
      <w:bCs/>
      <w:szCs w:val="28"/>
    </w:rPr>
  </w:style>
  <w:style w:type="paragraph" w:customStyle="1" w:styleId="xl102">
    <w:name w:val="xl102"/>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8">
    <w:name w:val="xl118"/>
    <w:basedOn w:val="a2"/>
    <w:pPr>
      <w:widowControl/>
      <w:pBdr>
        <w:top w:val="single" w:sz="4" w:space="0" w:color="auto"/>
        <w:bottom w:val="single" w:sz="4" w:space="0" w:color="auto"/>
      </w:pBdr>
      <w:spacing w:before="100" w:beforeAutospacing="1" w:after="100" w:afterAutospacing="1"/>
      <w:jc w:val="center"/>
      <w:textAlignment w:val="center"/>
    </w:pPr>
    <w:rPr>
      <w:kern w:val="0"/>
    </w:rPr>
  </w:style>
  <w:style w:type="paragraph" w:customStyle="1" w:styleId="xl134">
    <w:name w:val="xl134"/>
    <w:basedOn w:val="a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150">
    <w:name w:val="xl150"/>
    <w:basedOn w:val="a2"/>
    <w:pPr>
      <w:widowControl/>
      <w:pBdr>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6H6BOD4h6ThirdSubheadingPIM612">
    <w:name w:val="样式 标题 6H6BOD 4h6Third SubheadingPIM 6 + (西文) 宋体 段后: 12 磅"/>
    <w:basedOn w:val="6"/>
    <w:pPr>
      <w:tabs>
        <w:tab w:val="clear" w:pos="851"/>
        <w:tab w:val="clear" w:pos="1440"/>
        <w:tab w:val="clear" w:pos="1620"/>
        <w:tab w:val="left" w:pos="1152"/>
      </w:tabs>
      <w:spacing w:after="240"/>
      <w:ind w:left="1152" w:hanging="1152"/>
    </w:pPr>
    <w:rPr>
      <w:rFonts w:ascii="宋体" w:hAnsi="宋体" w:cs="宋体"/>
      <w:b/>
      <w:sz w:val="24"/>
      <w:szCs w:val="20"/>
    </w:rPr>
  </w:style>
  <w:style w:type="paragraph" w:customStyle="1" w:styleId="MSONoteEnd2">
    <w:name w:val="MSO_NoteEnd2"/>
    <w:basedOn w:val="MSONotePara2"/>
    <w:next w:val="MSONoteEnd1"/>
    <w:pPr>
      <w:keepNext w:val="0"/>
      <w:pBdr>
        <w:bottom w:val="single" w:sz="6" w:space="0" w:color="auto"/>
        <w:between w:val="single" w:sz="6" w:space="0" w:color="auto"/>
      </w:pBdr>
      <w:spacing w:before="110" w:line="60" w:lineRule="atLeast"/>
      <w:jc w:val="both"/>
    </w:pPr>
    <w:rPr>
      <w:sz w:val="8"/>
      <w:szCs w:val="8"/>
    </w:rPr>
  </w:style>
  <w:style w:type="paragraph" w:customStyle="1" w:styleId="affffffff5">
    <w:name w:val="次小点说明"/>
    <w:basedOn w:val="a2"/>
    <w:pPr>
      <w:numPr>
        <w:numId w:val="40"/>
      </w:numPr>
      <w:tabs>
        <w:tab w:val="left" w:pos="-632"/>
      </w:tabs>
      <w:adjustRightInd w:val="0"/>
      <w:snapToGrid w:val="0"/>
      <w:spacing w:line="360" w:lineRule="auto"/>
      <w:ind w:firstLine="0"/>
    </w:pPr>
  </w:style>
  <w:style w:type="paragraph" w:customStyle="1" w:styleId="4H4h4PIM4sect1234RefHeading1rh1sect12341">
    <w:name w:val="样式 标题 4H4h4PIM 4sect 1.2.3.4Ref Heading 1rh1sect 1.2.3.41..."/>
    <w:basedOn w:val="a2"/>
    <w:pPr>
      <w:snapToGrid w:val="0"/>
      <w:spacing w:line="500" w:lineRule="exact"/>
    </w:pPr>
    <w:rPr>
      <w:rFonts w:eastAsia="仿宋_GB2312"/>
      <w:kern w:val="0"/>
      <w:sz w:val="28"/>
    </w:rPr>
  </w:style>
  <w:style w:type="paragraph" w:customStyle="1" w:styleId="218">
    <w:name w:val="列表编号 21"/>
    <w:basedOn w:val="a2"/>
    <w:next w:val="316"/>
    <w:pPr>
      <w:tabs>
        <w:tab w:val="left" w:pos="840"/>
      </w:tabs>
      <w:spacing w:after="100" w:afterAutospacing="1"/>
      <w:ind w:left="851" w:hanging="851"/>
    </w:pPr>
    <w:rPr>
      <w:rFonts w:eastAsia="仿宋_GB2312"/>
    </w:rPr>
  </w:style>
  <w:style w:type="paragraph" w:customStyle="1" w:styleId="affffffff6">
    <w:name w:val="文档正文（封面底）"/>
    <w:basedOn w:val="a2"/>
    <w:pPr>
      <w:tabs>
        <w:tab w:val="left" w:pos="840"/>
      </w:tabs>
      <w:adjustRightInd w:val="0"/>
      <w:spacing w:line="360" w:lineRule="auto"/>
      <w:jc w:val="center"/>
      <w:textAlignment w:val="baseline"/>
    </w:pPr>
    <w:rPr>
      <w:rFonts w:ascii="长城仿宋"/>
      <w:b/>
      <w:kern w:val="0"/>
      <w:sz w:val="28"/>
      <w:szCs w:val="20"/>
    </w:rPr>
  </w:style>
  <w:style w:type="paragraph" w:customStyle="1" w:styleId="GB2312CharCharChar">
    <w:name w:val="样式 正文缩进 + (中文) 仿宋_GB2312 小四 Char Char Char"/>
    <w:basedOn w:val="42"/>
    <w:pPr>
      <w:tabs>
        <w:tab w:val="left" w:pos="840"/>
      </w:tabs>
      <w:spacing w:beforeLines="0" w:before="0" w:afterLines="0" w:after="0" w:line="360" w:lineRule="auto"/>
    </w:pPr>
    <w:rPr>
      <w:rFonts w:ascii="宋体" w:eastAsia="宋体" w:hAnsi="宋体"/>
      <w:sz w:val="28"/>
    </w:rPr>
  </w:style>
  <w:style w:type="paragraph" w:customStyle="1" w:styleId="Body-Main">
    <w:name w:val="Body-Main"/>
    <w:basedOn w:val="a2"/>
    <w:pPr>
      <w:widowControl/>
      <w:tabs>
        <w:tab w:val="left" w:pos="840"/>
      </w:tabs>
      <w:ind w:left="360"/>
    </w:pPr>
    <w:rPr>
      <w:kern w:val="0"/>
      <w:sz w:val="22"/>
      <w:szCs w:val="20"/>
    </w:rPr>
  </w:style>
  <w:style w:type="paragraph" w:customStyle="1" w:styleId="24652">
    <w:name w:val="样式 样式 首行缩进:  2 字符 段前: 4.65 磅 + 首行缩进:  2 字符"/>
    <w:basedOn w:val="a2"/>
    <w:pPr>
      <w:topLinePunct/>
      <w:spacing w:before="93" w:line="360" w:lineRule="auto"/>
      <w:ind w:firstLineChars="200" w:firstLine="480"/>
    </w:pPr>
    <w:rPr>
      <w:rFonts w:cs="宋体"/>
      <w:szCs w:val="20"/>
    </w:rPr>
  </w:style>
  <w:style w:type="paragraph" w:customStyle="1" w:styleId="xl92">
    <w:name w:val="xl9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styleId="aff8">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2"/>
    <w:next w:val="42"/>
    <w:link w:val="aff7"/>
    <w:qFormat/>
    <w:pPr>
      <w:spacing w:before="360" w:after="160"/>
      <w:jc w:val="center"/>
    </w:pPr>
    <w:rPr>
      <w:rFonts w:ascii="Arial" w:eastAsia="黑体" w:hAnsi="Arial"/>
      <w:kern w:val="0"/>
      <w:sz w:val="20"/>
      <w:szCs w:val="20"/>
      <w:lang w:val="x-none" w:eastAsia="x-none"/>
    </w:rPr>
  </w:style>
  <w:style w:type="paragraph" w:customStyle="1" w:styleId="affffffff7">
    <w:name w:val="安徽正文"/>
    <w:basedOn w:val="a2"/>
    <w:pPr>
      <w:snapToGrid w:val="0"/>
      <w:spacing w:line="312" w:lineRule="auto"/>
      <w:ind w:firstLine="454"/>
    </w:pPr>
    <w:rPr>
      <w:rFonts w:ascii="Century Gothic" w:eastAsia="华康简宋" w:hAnsi="Century Gothic"/>
      <w:smallCaps/>
      <w:snapToGrid w:val="0"/>
      <w:spacing w:val="8"/>
      <w:szCs w:val="20"/>
    </w:rPr>
  </w:style>
  <w:style w:type="paragraph" w:customStyle="1" w:styleId="MSOParaChar">
    <w:name w:val="MSO_Para Char"/>
    <w:link w:val="MSOParaCharChar"/>
    <w:pPr>
      <w:spacing w:before="99" w:line="250" w:lineRule="atLeast"/>
    </w:pPr>
    <w:rPr>
      <w:rFonts w:ascii="Palatino Linotype" w:hAnsi="Palatino Linotype"/>
      <w:szCs w:val="60"/>
      <w:lang w:eastAsia="en-US"/>
    </w:rPr>
  </w:style>
  <w:style w:type="paragraph" w:customStyle="1" w:styleId="1f7">
    <w:name w:val="宏文本1"/>
    <w:link w:val="Char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paragraph" w:customStyle="1" w:styleId="513">
    <w:name w:val="列表 51"/>
    <w:basedOn w:val="a2"/>
    <w:pPr>
      <w:widowControl/>
      <w:ind w:left="1800" w:hanging="360"/>
      <w:jc w:val="left"/>
    </w:pPr>
    <w:rPr>
      <w:rFonts w:ascii="Arial" w:hAnsi="Arial"/>
      <w:bCs/>
      <w:color w:val="000000"/>
      <w:kern w:val="0"/>
      <w:sz w:val="20"/>
      <w:szCs w:val="20"/>
      <w:lang w:eastAsia="en-US"/>
    </w:rPr>
  </w:style>
  <w:style w:type="paragraph" w:styleId="affffffff8">
    <w:name w:val="Document Map"/>
    <w:basedOn w:val="a2"/>
    <w:rsid w:val="007E6428"/>
    <w:pPr>
      <w:shd w:val="clear" w:color="auto" w:fill="000080"/>
    </w:pPr>
  </w:style>
  <w:style w:type="character" w:styleId="affffffff9">
    <w:name w:val="annotation reference"/>
    <w:rsid w:val="00EC0B29"/>
    <w:rPr>
      <w:sz w:val="21"/>
      <w:szCs w:val="21"/>
    </w:rPr>
  </w:style>
  <w:style w:type="paragraph" w:styleId="affffffffa">
    <w:name w:val="annotation subject"/>
    <w:basedOn w:val="affa"/>
    <w:next w:val="affa"/>
    <w:rsid w:val="00EC0B29"/>
    <w:pPr>
      <w:widowControl w:val="0"/>
    </w:pPr>
    <w:rPr>
      <w:rFonts w:ascii="Times New Roman" w:hAnsi="Times New Roman"/>
      <w:b/>
      <w:color w:val="auto"/>
      <w:kern w:val="2"/>
      <w:sz w:val="21"/>
      <w:szCs w:val="24"/>
      <w:lang w:eastAsia="zh-CN"/>
    </w:rPr>
  </w:style>
  <w:style w:type="paragraph" w:styleId="affffffffb">
    <w:name w:val="Normal Indent"/>
    <w:aliases w:val="正文顶格悬挂,表正文,正文非缩进,标题4,正文1,四号,小四,正文不缩进,段1,特点,正文双线,水上软件,缩进,ALT+Z,我的正文,表格,四号 Char Char Char Char Char Char,四号 Char Char Char Char Char Char Char Char Char Char,正文缩进 Char1,正文（首行缩进两字） Char,表正文 Char,正文非缩进 Char,标题4 Char,正文1 Char,表格 Char,正文普通文字,bt,特点 Char,。"/>
    <w:basedOn w:val="a2"/>
    <w:link w:val="affffffffc"/>
    <w:qFormat/>
    <w:rsid w:val="00904D08"/>
    <w:pPr>
      <w:spacing w:beforeLines="50" w:before="156" w:afterLines="50" w:after="156" w:line="300" w:lineRule="auto"/>
      <w:ind w:firstLineChars="200" w:firstLine="480"/>
    </w:pPr>
    <w:rPr>
      <w:rFonts w:eastAsia="仿宋_GB2312"/>
      <w:lang w:val="x-none" w:eastAsia="x-none"/>
    </w:rPr>
  </w:style>
  <w:style w:type="character" w:customStyle="1" w:styleId="affffffffc">
    <w:name w:val="正文缩进字符"/>
    <w:aliases w:val="正文顶格悬挂字符,表正文字符,正文非缩进字符,标题4字符,正文1字符,四号字符,小四字符,正文不缩进字符,段1字符,特点字符,正文双线字符,水上软件字符,缩进字符,ALT+Z字符,我的正文字符,表格字符,四号 Char Char Char Char Char Char字符,四号 Char Char Char Char Char Char Char Char Char Char字符,正文缩进 Char1字符,正文（首行缩进两字） Char字符,表正文 Char字符,正文非缩进 Char字符"/>
    <w:link w:val="affffffffb"/>
    <w:rsid w:val="00904D08"/>
    <w:rPr>
      <w:rFonts w:eastAsia="仿宋_GB2312"/>
      <w:kern w:val="2"/>
      <w:sz w:val="24"/>
      <w:szCs w:val="24"/>
      <w:lang w:val="x-none" w:eastAsia="x-none" w:bidi="ar-SA"/>
    </w:rPr>
  </w:style>
  <w:style w:type="paragraph" w:customStyle="1" w:styleId="57">
    <w:name w:val="样式 标题 5 + 宋体"/>
    <w:basedOn w:val="5"/>
    <w:rsid w:val="0022180B"/>
    <w:pPr>
      <w:tabs>
        <w:tab w:val="left" w:pos="993"/>
      </w:tabs>
    </w:pPr>
    <w:rPr>
      <w:rFonts w:ascii="宋体" w:hAnsi="宋体"/>
    </w:rPr>
  </w:style>
  <w:style w:type="paragraph" w:customStyle="1" w:styleId="4110">
    <w:name w:val="样式 正文缩进正文顶格悬挂表正文正文非缩进标题4正文1四号小四正文不缩进段1特点正文双线水上软件缩进..."/>
    <w:basedOn w:val="affffffffb"/>
    <w:rsid w:val="004134BE"/>
    <w:pPr>
      <w:snapToGrid w:val="0"/>
      <w:spacing w:before="50" w:after="50" w:line="360" w:lineRule="auto"/>
      <w:ind w:firstLine="200"/>
    </w:pPr>
    <w:rPr>
      <w:rFonts w:cs="宋体"/>
      <w:szCs w:val="20"/>
    </w:rPr>
  </w:style>
  <w:style w:type="paragraph" w:customStyle="1" w:styleId="4111">
    <w:name w:val="样式 正文缩进正文顶格悬挂表正文正文非缩进标题4正文1四号小四正文不缩进段1特点正文双线水上软件缩进...1"/>
    <w:basedOn w:val="affffffffb"/>
    <w:rsid w:val="004134BE"/>
    <w:pPr>
      <w:adjustRightInd w:val="0"/>
      <w:spacing w:before="50" w:after="50" w:line="360" w:lineRule="auto"/>
      <w:ind w:firstLine="200"/>
    </w:pPr>
    <w:rPr>
      <w:rFonts w:cs="宋体"/>
      <w:szCs w:val="20"/>
    </w:rPr>
  </w:style>
  <w:style w:type="paragraph" w:customStyle="1" w:styleId="4112">
    <w:name w:val="样式 正文缩进正文顶格悬挂表正文正文非缩进标题4正文1四号小四正文不缩进段1特点正文双线水上软件缩进...2"/>
    <w:basedOn w:val="affffffffb"/>
    <w:rsid w:val="004134BE"/>
    <w:pPr>
      <w:numPr>
        <w:numId w:val="41"/>
      </w:numPr>
      <w:adjustRightInd w:val="0"/>
      <w:snapToGrid w:val="0"/>
      <w:spacing w:before="50" w:after="50" w:line="360" w:lineRule="auto"/>
      <w:ind w:left="1107" w:hangingChars="200" w:hanging="200"/>
    </w:pPr>
    <w:rPr>
      <w:rFonts w:cs="宋体"/>
      <w:szCs w:val="20"/>
    </w:rPr>
  </w:style>
  <w:style w:type="table" w:styleId="affffffffd">
    <w:name w:val="Table Grid"/>
    <w:aliases w:val="方欣网格型"/>
    <w:basedOn w:val="a5"/>
    <w:uiPriority w:val="59"/>
    <w:rsid w:val="00E333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正文缩进4"/>
    <w:basedOn w:val="a2"/>
    <w:rsid w:val="00C4772F"/>
    <w:pPr>
      <w:spacing w:beforeLines="50" w:before="156" w:afterLines="50" w:after="156" w:line="300" w:lineRule="auto"/>
      <w:ind w:firstLineChars="200" w:firstLine="480"/>
    </w:pPr>
    <w:rPr>
      <w:rFonts w:eastAsia="仿宋_GB2312"/>
    </w:rPr>
  </w:style>
  <w:style w:type="paragraph" w:customStyle="1" w:styleId="abc">
    <w:name w:val="序列abc"/>
    <w:basedOn w:val="affb"/>
    <w:rsid w:val="00C4772F"/>
    <w:pPr>
      <w:widowControl/>
      <w:numPr>
        <w:numId w:val="42"/>
      </w:numPr>
      <w:spacing w:line="360" w:lineRule="atLeast"/>
      <w:jc w:val="both"/>
    </w:pPr>
    <w:rPr>
      <w:rFonts w:ascii="Times New Roman" w:eastAsia="宋体" w:hAnsi="Times New Roman"/>
      <w:snapToGrid/>
      <w:szCs w:val="20"/>
    </w:rPr>
  </w:style>
  <w:style w:type="paragraph" w:styleId="affffffffe">
    <w:name w:val="Body Text Indent"/>
    <w:aliases w:val="PI,正文文字首行缩进,特点标题,上海中望标准正文（首行缩进两字）,正文文字缩进,正文文字缩进2,正文文本缩进（封面中部）"/>
    <w:basedOn w:val="a2"/>
    <w:link w:val="afffffffff"/>
    <w:rsid w:val="002B1E3E"/>
    <w:pPr>
      <w:spacing w:after="120"/>
      <w:ind w:leftChars="200" w:left="420"/>
    </w:pPr>
    <w:rPr>
      <w:sz w:val="21"/>
      <w:lang w:val="x-none" w:eastAsia="x-none"/>
    </w:rPr>
  </w:style>
  <w:style w:type="character" w:customStyle="1" w:styleId="afffffffff">
    <w:name w:val="正文文本缩进字符"/>
    <w:aliases w:val="PI字符,正文文字首行缩进字符,特点标题字符,上海中望标准正文（首行缩进两字）字符,正文文字缩进字符,正文文字缩进2字符,正文文本缩进（封面中部）字符"/>
    <w:link w:val="affffffffe"/>
    <w:rsid w:val="002B1E3E"/>
    <w:rPr>
      <w:kern w:val="2"/>
      <w:sz w:val="21"/>
      <w:szCs w:val="24"/>
    </w:rPr>
  </w:style>
  <w:style w:type="paragraph" w:customStyle="1" w:styleId="CharCharCharCharCharCharCharCharCharCharCharCharCharCharCharChar0">
    <w:name w:val="Char Char Char Char Char Char Char Char Char Char Char Char Char Char Char Char"/>
    <w:basedOn w:val="a2"/>
    <w:autoRedefine/>
    <w:rsid w:val="002B1E3E"/>
    <w:pPr>
      <w:tabs>
        <w:tab w:val="num" w:pos="360"/>
      </w:tabs>
    </w:pPr>
  </w:style>
  <w:style w:type="paragraph" w:customStyle="1" w:styleId="new0">
    <w:name w:val="正文（new）"/>
    <w:basedOn w:val="a2"/>
    <w:rsid w:val="002B1E3E"/>
    <w:pPr>
      <w:widowControl/>
      <w:spacing w:after="200" w:line="500" w:lineRule="exact"/>
      <w:ind w:firstLineChars="200" w:firstLine="200"/>
      <w:jc w:val="left"/>
    </w:pPr>
    <w:rPr>
      <w:rFonts w:ascii="Calibri" w:hAnsi="Calibri" w:cs="宋体"/>
      <w:kern w:val="0"/>
      <w:sz w:val="28"/>
      <w:szCs w:val="20"/>
      <w:lang w:eastAsia="en-US" w:bidi="en-US"/>
    </w:rPr>
  </w:style>
  <w:style w:type="paragraph" w:styleId="afffffffff0">
    <w:name w:val="List Paragraph"/>
    <w:basedOn w:val="a2"/>
    <w:uiPriority w:val="34"/>
    <w:qFormat/>
    <w:rsid w:val="002B1E3E"/>
    <w:pPr>
      <w:ind w:firstLineChars="200" w:firstLine="420"/>
    </w:pPr>
    <w:rPr>
      <w:lang w:val="x-none" w:eastAsia="x-none"/>
    </w:rPr>
  </w:style>
  <w:style w:type="character" w:customStyle="1" w:styleId="GB2312">
    <w:name w:val="样式 (中文) 仿宋_GB2312"/>
    <w:rsid w:val="002B1E3E"/>
    <w:rPr>
      <w:rFonts w:eastAsia="黑体"/>
      <w:sz w:val="21"/>
    </w:rPr>
  </w:style>
  <w:style w:type="paragraph" w:styleId="2f3">
    <w:name w:val="Body Text Indent 2"/>
    <w:aliases w:val="正文文本缩进（封面底部）"/>
    <w:basedOn w:val="a2"/>
    <w:link w:val="2f4"/>
    <w:rsid w:val="005F47E0"/>
    <w:pPr>
      <w:spacing w:after="120" w:line="480" w:lineRule="auto"/>
      <w:ind w:leftChars="200" w:left="420"/>
    </w:pPr>
    <w:rPr>
      <w:sz w:val="21"/>
      <w:lang w:val="x-none" w:eastAsia="x-none"/>
    </w:rPr>
  </w:style>
  <w:style w:type="character" w:customStyle="1" w:styleId="2f4">
    <w:name w:val="正文文本缩进 2字符"/>
    <w:aliases w:val="正文文本缩进（封面底部）字符"/>
    <w:link w:val="2f3"/>
    <w:rsid w:val="005F47E0"/>
    <w:rPr>
      <w:kern w:val="2"/>
      <w:sz w:val="21"/>
      <w:szCs w:val="24"/>
    </w:rPr>
  </w:style>
  <w:style w:type="paragraph" w:styleId="2">
    <w:name w:val="List Number 2"/>
    <w:basedOn w:val="a2"/>
    <w:rsid w:val="000742E0"/>
    <w:pPr>
      <w:numPr>
        <w:numId w:val="43"/>
      </w:numPr>
      <w:contextualSpacing/>
    </w:pPr>
  </w:style>
  <w:style w:type="paragraph" w:styleId="3">
    <w:name w:val="List Number 3"/>
    <w:basedOn w:val="a2"/>
    <w:rsid w:val="000742E0"/>
    <w:pPr>
      <w:numPr>
        <w:numId w:val="44"/>
      </w:numPr>
      <w:contextualSpacing/>
    </w:pPr>
  </w:style>
  <w:style w:type="paragraph" w:styleId="afffffffff1">
    <w:name w:val="Date"/>
    <w:basedOn w:val="a2"/>
    <w:next w:val="a2"/>
    <w:unhideWhenUsed/>
    <w:rsid w:val="001F4EA5"/>
    <w:pPr>
      <w:ind w:leftChars="2500" w:left="100"/>
    </w:pPr>
  </w:style>
  <w:style w:type="character" w:customStyle="1" w:styleId="Char14">
    <w:name w:val="日期 Char1"/>
    <w:rsid w:val="001F4EA5"/>
    <w:rPr>
      <w:kern w:val="2"/>
      <w:sz w:val="21"/>
      <w:szCs w:val="24"/>
    </w:rPr>
  </w:style>
  <w:style w:type="numbering" w:customStyle="1" w:styleId="1fff6">
    <w:name w:val="无列表1"/>
    <w:next w:val="a6"/>
    <w:uiPriority w:val="99"/>
    <w:semiHidden/>
    <w:unhideWhenUsed/>
    <w:rsid w:val="001F4EA5"/>
  </w:style>
  <w:style w:type="character" w:styleId="afffffffff2">
    <w:name w:val="page number"/>
    <w:rsid w:val="001F4EA5"/>
  </w:style>
  <w:style w:type="numbering" w:customStyle="1" w:styleId="810">
    <w:name w:val="810"/>
    <w:uiPriority w:val="99"/>
    <w:rsid w:val="001F4EA5"/>
    <w:pPr>
      <w:numPr>
        <w:numId w:val="49"/>
      </w:numPr>
    </w:pPr>
  </w:style>
  <w:style w:type="numbering" w:styleId="111111">
    <w:name w:val="Outline List 2"/>
    <w:basedOn w:val="a6"/>
    <w:rsid w:val="001F4EA5"/>
    <w:pPr>
      <w:numPr>
        <w:numId w:val="45"/>
      </w:numPr>
    </w:pPr>
  </w:style>
  <w:style w:type="paragraph" w:styleId="afffffffff3">
    <w:name w:val="Body Text First Indent"/>
    <w:basedOn w:val="ae"/>
    <w:rsid w:val="001F4EA5"/>
    <w:pPr>
      <w:spacing w:after="120" w:line="240" w:lineRule="auto"/>
      <w:ind w:firstLineChars="100" w:firstLine="420"/>
    </w:pPr>
    <w:rPr>
      <w:i w:val="0"/>
      <w:iCs w:val="0"/>
    </w:rPr>
  </w:style>
  <w:style w:type="character" w:customStyle="1" w:styleId="Char15">
    <w:name w:val="正文首行缩进 Char1"/>
    <w:rsid w:val="001F4EA5"/>
    <w:rPr>
      <w:rFonts w:ascii="Times New Roman" w:eastAsia="宋体" w:hAnsi="Times New Roman" w:cs="Times New Roman"/>
      <w:i w:val="0"/>
      <w:iCs w:val="0"/>
      <w:kern w:val="2"/>
      <w:sz w:val="21"/>
      <w:szCs w:val="24"/>
    </w:rPr>
  </w:style>
  <w:style w:type="paragraph" w:styleId="afffffffff4">
    <w:name w:val="List"/>
    <w:basedOn w:val="a2"/>
    <w:rsid w:val="001F4EA5"/>
    <w:pPr>
      <w:ind w:left="200" w:hangingChars="200" w:hanging="200"/>
    </w:pPr>
  </w:style>
  <w:style w:type="paragraph" w:styleId="2f5">
    <w:name w:val="List 2"/>
    <w:basedOn w:val="a2"/>
    <w:rsid w:val="001F4EA5"/>
    <w:pPr>
      <w:ind w:leftChars="200" w:left="100" w:hangingChars="200" w:hanging="200"/>
    </w:pPr>
  </w:style>
  <w:style w:type="paragraph" w:styleId="afffffffff5">
    <w:name w:val="Normal (Web)"/>
    <w:basedOn w:val="a2"/>
    <w:uiPriority w:val="99"/>
    <w:rsid w:val="001F4EA5"/>
    <w:pPr>
      <w:widowControl/>
      <w:spacing w:before="100" w:beforeAutospacing="1" w:after="100" w:afterAutospacing="1"/>
      <w:jc w:val="left"/>
    </w:pPr>
    <w:rPr>
      <w:rFonts w:ascii="宋体" w:hAnsi="宋体" w:cs="宋体"/>
      <w:kern w:val="0"/>
    </w:rPr>
  </w:style>
  <w:style w:type="paragraph" w:styleId="afffffffff6">
    <w:name w:val="List Continue"/>
    <w:basedOn w:val="a2"/>
    <w:rsid w:val="001F4EA5"/>
    <w:pPr>
      <w:spacing w:after="120" w:line="360" w:lineRule="auto"/>
      <w:ind w:left="420"/>
    </w:pPr>
    <w:rPr>
      <w:szCs w:val="18"/>
    </w:rPr>
  </w:style>
  <w:style w:type="paragraph" w:styleId="2f6">
    <w:name w:val="Body Text First Indent 2"/>
    <w:basedOn w:val="affffffffe"/>
    <w:rsid w:val="001F4EA5"/>
    <w:pPr>
      <w:spacing w:line="360" w:lineRule="auto"/>
      <w:ind w:leftChars="0" w:left="0" w:firstLine="420"/>
    </w:pPr>
    <w:rPr>
      <w:sz w:val="24"/>
      <w:szCs w:val="18"/>
    </w:rPr>
  </w:style>
  <w:style w:type="character" w:customStyle="1" w:styleId="2Char10">
    <w:name w:val="正文首行缩进 2 Char1"/>
    <w:basedOn w:val="afffffffff"/>
    <w:rsid w:val="001F4EA5"/>
    <w:rPr>
      <w:kern w:val="2"/>
      <w:sz w:val="21"/>
      <w:szCs w:val="24"/>
    </w:rPr>
  </w:style>
  <w:style w:type="paragraph" w:styleId="afffffffff7">
    <w:name w:val="Plain Text"/>
    <w:aliases w:val="普通文字,普通文字 Char,正 文 1,普通文字 Char Char Char Char Char Char Char,普通文字 Char Char Char Char Char Char Char Char Char Char Char Char,普通文字 Char Char Char Char Char Char Char Char Char Char Char Char Char Char Char Char,孙普文字,纯文本 Char1 Char Char,纯文本 Char Char"/>
    <w:basedOn w:val="a2"/>
    <w:rsid w:val="001F4EA5"/>
    <w:rPr>
      <w:rFonts w:ascii="宋体" w:hAnsi="ISOCT" w:hint="eastAsia"/>
      <w:szCs w:val="20"/>
    </w:rPr>
  </w:style>
  <w:style w:type="character" w:customStyle="1" w:styleId="Char16">
    <w:name w:val="纯文本 Char1"/>
    <w:rsid w:val="001F4EA5"/>
    <w:rPr>
      <w:rFonts w:ascii="宋体" w:hAnsi="Courier New" w:cs="Courier New"/>
      <w:kern w:val="2"/>
      <w:sz w:val="21"/>
      <w:szCs w:val="21"/>
    </w:rPr>
  </w:style>
  <w:style w:type="paragraph" w:styleId="3a">
    <w:name w:val="Body Text 3"/>
    <w:basedOn w:val="a2"/>
    <w:rsid w:val="001F4EA5"/>
    <w:pPr>
      <w:spacing w:line="360" w:lineRule="auto"/>
      <w:jc w:val="center"/>
    </w:pPr>
    <w:rPr>
      <w:sz w:val="18"/>
    </w:rPr>
  </w:style>
  <w:style w:type="character" w:customStyle="1" w:styleId="3Char10">
    <w:name w:val="正文文本 3 Char1"/>
    <w:rsid w:val="001F4EA5"/>
    <w:rPr>
      <w:kern w:val="2"/>
      <w:sz w:val="16"/>
      <w:szCs w:val="16"/>
    </w:rPr>
  </w:style>
  <w:style w:type="paragraph" w:styleId="3b">
    <w:name w:val="Body Text Indent 3"/>
    <w:aliases w:val="正文文字缩进 3, Char Char Char Char"/>
    <w:basedOn w:val="a2"/>
    <w:rsid w:val="001F4EA5"/>
    <w:pPr>
      <w:spacing w:line="360" w:lineRule="auto"/>
      <w:ind w:firstLine="459"/>
    </w:pPr>
    <w:rPr>
      <w:szCs w:val="20"/>
    </w:rPr>
  </w:style>
  <w:style w:type="character" w:customStyle="1" w:styleId="3Char11">
    <w:name w:val="正文文本缩进 3 Char1"/>
    <w:rsid w:val="001F4EA5"/>
    <w:rPr>
      <w:kern w:val="2"/>
      <w:sz w:val="16"/>
      <w:szCs w:val="16"/>
    </w:rPr>
  </w:style>
  <w:style w:type="paragraph" w:styleId="2f7">
    <w:name w:val="Body Text 2"/>
    <w:basedOn w:val="a2"/>
    <w:rsid w:val="001F4EA5"/>
    <w:pPr>
      <w:spacing w:line="360" w:lineRule="auto"/>
    </w:pPr>
  </w:style>
  <w:style w:type="character" w:customStyle="1" w:styleId="2Char11">
    <w:name w:val="正文文本 2 Char1"/>
    <w:rsid w:val="001F4EA5"/>
    <w:rPr>
      <w:kern w:val="2"/>
      <w:sz w:val="21"/>
      <w:szCs w:val="24"/>
    </w:rPr>
  </w:style>
  <w:style w:type="paragraph" w:styleId="1fff7">
    <w:name w:val="index 1"/>
    <w:basedOn w:val="a2"/>
    <w:next w:val="a2"/>
    <w:autoRedefine/>
    <w:rsid w:val="001F4EA5"/>
    <w:pPr>
      <w:spacing w:line="360" w:lineRule="auto"/>
    </w:pPr>
    <w:rPr>
      <w:rFonts w:eastAsia="楷体_GB2312"/>
      <w:szCs w:val="20"/>
    </w:rPr>
  </w:style>
  <w:style w:type="paragraph" w:styleId="afffffffff8">
    <w:name w:val="toa heading"/>
    <w:basedOn w:val="a2"/>
    <w:next w:val="a2"/>
    <w:rsid w:val="001F4EA5"/>
    <w:pPr>
      <w:adjustRightInd w:val="0"/>
      <w:spacing w:before="120" w:line="312" w:lineRule="atLeast"/>
      <w:textAlignment w:val="baseline"/>
    </w:pPr>
    <w:rPr>
      <w:rFonts w:ascii="Arial" w:hAnsi="Arial"/>
      <w:b/>
      <w:kern w:val="0"/>
      <w:szCs w:val="20"/>
    </w:rPr>
  </w:style>
  <w:style w:type="paragraph" w:styleId="afffffffff9">
    <w:name w:val="Note Heading"/>
    <w:basedOn w:val="a2"/>
    <w:next w:val="a2"/>
    <w:rsid w:val="001F4EA5"/>
    <w:pPr>
      <w:jc w:val="center"/>
    </w:pPr>
  </w:style>
  <w:style w:type="character" w:customStyle="1" w:styleId="Char17">
    <w:name w:val="注释标题 Char1"/>
    <w:rsid w:val="001F4EA5"/>
    <w:rPr>
      <w:kern w:val="2"/>
      <w:sz w:val="21"/>
      <w:szCs w:val="24"/>
    </w:rPr>
  </w:style>
  <w:style w:type="paragraph" w:styleId="2f8">
    <w:name w:val="index 2"/>
    <w:basedOn w:val="a2"/>
    <w:next w:val="a2"/>
    <w:autoRedefine/>
    <w:rsid w:val="001F4EA5"/>
    <w:pPr>
      <w:widowControl/>
      <w:ind w:left="400" w:hanging="200"/>
      <w:jc w:val="left"/>
    </w:pPr>
    <w:rPr>
      <w:b/>
      <w:bCs/>
      <w:color w:val="000000"/>
      <w:kern w:val="0"/>
      <w:sz w:val="20"/>
      <w:szCs w:val="20"/>
      <w:lang w:eastAsia="en-US"/>
    </w:rPr>
  </w:style>
  <w:style w:type="paragraph" w:styleId="3c">
    <w:name w:val="index 3"/>
    <w:basedOn w:val="a2"/>
    <w:next w:val="a2"/>
    <w:autoRedefine/>
    <w:rsid w:val="001F4EA5"/>
    <w:pPr>
      <w:widowControl/>
      <w:ind w:left="600" w:hanging="200"/>
      <w:jc w:val="left"/>
    </w:pPr>
    <w:rPr>
      <w:b/>
      <w:bCs/>
      <w:color w:val="000000"/>
      <w:kern w:val="0"/>
      <w:sz w:val="20"/>
      <w:szCs w:val="20"/>
      <w:lang w:eastAsia="en-US"/>
    </w:rPr>
  </w:style>
  <w:style w:type="paragraph" w:styleId="48">
    <w:name w:val="index 4"/>
    <w:basedOn w:val="a2"/>
    <w:next w:val="a2"/>
    <w:autoRedefine/>
    <w:rsid w:val="001F4EA5"/>
    <w:pPr>
      <w:widowControl/>
      <w:ind w:left="800" w:hanging="200"/>
      <w:jc w:val="left"/>
    </w:pPr>
    <w:rPr>
      <w:b/>
      <w:bCs/>
      <w:color w:val="000000"/>
      <w:kern w:val="0"/>
      <w:sz w:val="20"/>
      <w:szCs w:val="20"/>
      <w:lang w:eastAsia="en-US"/>
    </w:rPr>
  </w:style>
  <w:style w:type="paragraph" w:styleId="58">
    <w:name w:val="index 5"/>
    <w:basedOn w:val="a2"/>
    <w:next w:val="a2"/>
    <w:autoRedefine/>
    <w:rsid w:val="001F4EA5"/>
    <w:pPr>
      <w:widowControl/>
      <w:ind w:left="1000" w:hanging="200"/>
      <w:jc w:val="left"/>
    </w:pPr>
    <w:rPr>
      <w:b/>
      <w:bCs/>
      <w:color w:val="000000"/>
      <w:kern w:val="0"/>
      <w:sz w:val="20"/>
      <w:szCs w:val="20"/>
      <w:lang w:eastAsia="en-US"/>
    </w:rPr>
  </w:style>
  <w:style w:type="paragraph" w:styleId="63">
    <w:name w:val="index 6"/>
    <w:basedOn w:val="a2"/>
    <w:next w:val="a2"/>
    <w:autoRedefine/>
    <w:rsid w:val="001F4EA5"/>
    <w:pPr>
      <w:widowControl/>
      <w:ind w:left="1200" w:hanging="200"/>
      <w:jc w:val="left"/>
    </w:pPr>
    <w:rPr>
      <w:b/>
      <w:bCs/>
      <w:color w:val="000000"/>
      <w:kern w:val="0"/>
      <w:sz w:val="20"/>
      <w:szCs w:val="20"/>
      <w:lang w:eastAsia="en-US"/>
    </w:rPr>
  </w:style>
  <w:style w:type="paragraph" w:styleId="73">
    <w:name w:val="index 7"/>
    <w:basedOn w:val="a2"/>
    <w:next w:val="a2"/>
    <w:autoRedefine/>
    <w:rsid w:val="001F4EA5"/>
    <w:pPr>
      <w:widowControl/>
      <w:ind w:left="1400" w:hanging="200"/>
      <w:jc w:val="left"/>
    </w:pPr>
    <w:rPr>
      <w:b/>
      <w:bCs/>
      <w:color w:val="000000"/>
      <w:kern w:val="0"/>
      <w:sz w:val="20"/>
      <w:szCs w:val="20"/>
      <w:lang w:eastAsia="en-US"/>
    </w:rPr>
  </w:style>
  <w:style w:type="paragraph" w:styleId="83">
    <w:name w:val="index 8"/>
    <w:basedOn w:val="a2"/>
    <w:next w:val="a2"/>
    <w:autoRedefine/>
    <w:rsid w:val="001F4EA5"/>
    <w:pPr>
      <w:widowControl/>
      <w:ind w:left="1600" w:hanging="200"/>
      <w:jc w:val="left"/>
    </w:pPr>
    <w:rPr>
      <w:b/>
      <w:bCs/>
      <w:color w:val="000000"/>
      <w:kern w:val="0"/>
      <w:sz w:val="20"/>
      <w:szCs w:val="20"/>
      <w:lang w:eastAsia="en-US"/>
    </w:rPr>
  </w:style>
  <w:style w:type="paragraph" w:styleId="93">
    <w:name w:val="index 9"/>
    <w:basedOn w:val="a2"/>
    <w:next w:val="a2"/>
    <w:autoRedefine/>
    <w:rsid w:val="001F4EA5"/>
    <w:pPr>
      <w:widowControl/>
      <w:ind w:left="1800" w:hanging="200"/>
      <w:jc w:val="left"/>
    </w:pPr>
    <w:rPr>
      <w:b/>
      <w:bCs/>
      <w:color w:val="000000"/>
      <w:kern w:val="0"/>
      <w:sz w:val="20"/>
      <w:szCs w:val="20"/>
      <w:lang w:eastAsia="en-US"/>
    </w:rPr>
  </w:style>
  <w:style w:type="paragraph" w:styleId="afffffffffa">
    <w:name w:val="index heading"/>
    <w:basedOn w:val="a2"/>
    <w:next w:val="1fff7"/>
    <w:rsid w:val="001F4EA5"/>
    <w:pPr>
      <w:widowControl/>
      <w:spacing w:before="120" w:after="120"/>
      <w:jc w:val="left"/>
    </w:pPr>
    <w:rPr>
      <w:b/>
      <w:i/>
      <w:iCs/>
      <w:color w:val="000000"/>
      <w:kern w:val="0"/>
      <w:sz w:val="20"/>
      <w:szCs w:val="20"/>
      <w:lang w:eastAsia="en-US"/>
    </w:rPr>
  </w:style>
  <w:style w:type="paragraph" w:styleId="afffffffffb">
    <w:name w:val="macro"/>
    <w:rsid w:val="001F4E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character" w:customStyle="1" w:styleId="Char18">
    <w:name w:val="宏文本 Char1"/>
    <w:rsid w:val="001F4EA5"/>
    <w:rPr>
      <w:rFonts w:ascii="Courier New" w:hAnsi="Courier New" w:cs="Courier New"/>
      <w:kern w:val="2"/>
      <w:sz w:val="24"/>
      <w:szCs w:val="24"/>
    </w:rPr>
  </w:style>
  <w:style w:type="paragraph" w:styleId="afffffffffc">
    <w:name w:val="table of figures"/>
    <w:basedOn w:val="a2"/>
    <w:next w:val="a2"/>
    <w:rsid w:val="001F4EA5"/>
    <w:pPr>
      <w:widowControl/>
      <w:ind w:left="400" w:hanging="400"/>
      <w:jc w:val="left"/>
    </w:pPr>
    <w:rPr>
      <w:rFonts w:ascii="Arial" w:hAnsi="Arial"/>
      <w:bCs/>
      <w:color w:val="000000"/>
      <w:kern w:val="0"/>
      <w:sz w:val="20"/>
      <w:szCs w:val="20"/>
      <w:lang w:eastAsia="en-US"/>
    </w:rPr>
  </w:style>
  <w:style w:type="paragraph" w:styleId="afffffffffd">
    <w:name w:val="Block Text"/>
    <w:basedOn w:val="a2"/>
    <w:rsid w:val="001F4EA5"/>
    <w:pPr>
      <w:widowControl/>
      <w:spacing w:after="120"/>
      <w:ind w:left="1440" w:right="1440"/>
      <w:jc w:val="left"/>
    </w:pPr>
    <w:rPr>
      <w:rFonts w:ascii="Arial" w:hAnsi="Arial"/>
      <w:bCs/>
      <w:color w:val="000000"/>
      <w:kern w:val="0"/>
      <w:sz w:val="20"/>
      <w:szCs w:val="20"/>
      <w:lang w:eastAsia="en-US"/>
    </w:rPr>
  </w:style>
  <w:style w:type="paragraph" w:styleId="afffffffffe">
    <w:name w:val="Closing"/>
    <w:basedOn w:val="a2"/>
    <w:rsid w:val="001F4EA5"/>
    <w:pPr>
      <w:widowControl/>
      <w:ind w:left="4320"/>
      <w:jc w:val="left"/>
    </w:pPr>
    <w:rPr>
      <w:rFonts w:ascii="Arial" w:hAnsi="Arial"/>
      <w:bCs/>
      <w:color w:val="000000"/>
      <w:kern w:val="0"/>
      <w:sz w:val="20"/>
      <w:szCs w:val="20"/>
      <w:lang w:eastAsia="en-US"/>
    </w:rPr>
  </w:style>
  <w:style w:type="character" w:customStyle="1" w:styleId="Char19">
    <w:name w:val="结束语 Char1"/>
    <w:rsid w:val="001F4EA5"/>
    <w:rPr>
      <w:kern w:val="2"/>
      <w:sz w:val="21"/>
      <w:szCs w:val="24"/>
    </w:rPr>
  </w:style>
  <w:style w:type="paragraph" w:styleId="affffffffff">
    <w:name w:val="E-mail Signature"/>
    <w:basedOn w:val="a2"/>
    <w:rsid w:val="001F4EA5"/>
    <w:pPr>
      <w:widowControl/>
      <w:jc w:val="left"/>
    </w:pPr>
    <w:rPr>
      <w:rFonts w:ascii="Arial" w:hAnsi="Arial"/>
      <w:bCs/>
      <w:color w:val="000000"/>
      <w:kern w:val="0"/>
      <w:sz w:val="20"/>
      <w:szCs w:val="20"/>
      <w:lang w:eastAsia="en-US"/>
    </w:rPr>
  </w:style>
  <w:style w:type="character" w:customStyle="1" w:styleId="Char1a">
    <w:name w:val="电子邮件签名 Char1"/>
    <w:rsid w:val="001F4EA5"/>
    <w:rPr>
      <w:kern w:val="2"/>
      <w:sz w:val="21"/>
      <w:szCs w:val="24"/>
    </w:rPr>
  </w:style>
  <w:style w:type="paragraph" w:styleId="affffffffff0">
    <w:name w:val="envelope address"/>
    <w:basedOn w:val="a2"/>
    <w:rsid w:val="001F4EA5"/>
    <w:pPr>
      <w:framePr w:w="7920" w:h="1980" w:hRule="exact" w:hSpace="180" w:wrap="auto" w:hAnchor="page" w:xAlign="center" w:yAlign="bottom"/>
      <w:widowControl/>
      <w:ind w:left="2880"/>
      <w:jc w:val="left"/>
    </w:pPr>
    <w:rPr>
      <w:rFonts w:ascii="Arial" w:hAnsi="Arial" w:cs="Arial"/>
      <w:bCs/>
      <w:color w:val="000000"/>
      <w:kern w:val="0"/>
      <w:lang w:eastAsia="en-US"/>
    </w:rPr>
  </w:style>
  <w:style w:type="paragraph" w:styleId="affffffffff1">
    <w:name w:val="envelope return"/>
    <w:basedOn w:val="a2"/>
    <w:rsid w:val="001F4EA5"/>
    <w:pPr>
      <w:widowControl/>
      <w:jc w:val="left"/>
    </w:pPr>
    <w:rPr>
      <w:rFonts w:ascii="Arial" w:hAnsi="Arial" w:cs="Arial"/>
      <w:bCs/>
      <w:color w:val="000000"/>
      <w:kern w:val="0"/>
      <w:sz w:val="20"/>
      <w:szCs w:val="20"/>
      <w:lang w:eastAsia="en-US"/>
    </w:rPr>
  </w:style>
  <w:style w:type="paragraph" w:styleId="HTML0">
    <w:name w:val="HTML Address"/>
    <w:basedOn w:val="a2"/>
    <w:rsid w:val="001F4EA5"/>
    <w:pPr>
      <w:widowControl/>
      <w:jc w:val="left"/>
    </w:pPr>
    <w:rPr>
      <w:rFonts w:ascii="Arial" w:hAnsi="Arial"/>
      <w:bCs/>
      <w:i/>
      <w:iCs/>
      <w:color w:val="000000"/>
      <w:kern w:val="0"/>
      <w:sz w:val="20"/>
      <w:szCs w:val="20"/>
      <w:lang w:eastAsia="en-US"/>
    </w:rPr>
  </w:style>
  <w:style w:type="character" w:customStyle="1" w:styleId="HTMLChar1">
    <w:name w:val="HTML 地址 Char1"/>
    <w:rsid w:val="001F4EA5"/>
    <w:rPr>
      <w:i/>
      <w:iCs/>
      <w:kern w:val="2"/>
      <w:sz w:val="21"/>
      <w:szCs w:val="24"/>
    </w:rPr>
  </w:style>
  <w:style w:type="paragraph" w:styleId="HTML2">
    <w:name w:val="HTML Preformatted"/>
    <w:basedOn w:val="a2"/>
    <w:rsid w:val="001F4EA5"/>
    <w:pPr>
      <w:widowControl/>
      <w:jc w:val="left"/>
    </w:pPr>
    <w:rPr>
      <w:rFonts w:ascii="Courier New" w:hAnsi="Courier New" w:cs="Courier New"/>
      <w:bCs/>
      <w:color w:val="000000"/>
      <w:kern w:val="0"/>
      <w:sz w:val="20"/>
      <w:szCs w:val="20"/>
      <w:lang w:eastAsia="en-US"/>
    </w:rPr>
  </w:style>
  <w:style w:type="character" w:customStyle="1" w:styleId="HTMLChar10">
    <w:name w:val="HTML 预设格式 Char1"/>
    <w:rsid w:val="001F4EA5"/>
    <w:rPr>
      <w:rFonts w:ascii="Courier New" w:hAnsi="Courier New" w:cs="Courier New"/>
      <w:kern w:val="2"/>
    </w:rPr>
  </w:style>
  <w:style w:type="paragraph" w:styleId="3d">
    <w:name w:val="List 3"/>
    <w:basedOn w:val="a2"/>
    <w:rsid w:val="001F4EA5"/>
    <w:pPr>
      <w:widowControl/>
      <w:ind w:left="1080" w:hanging="360"/>
      <w:jc w:val="left"/>
    </w:pPr>
    <w:rPr>
      <w:rFonts w:ascii="Arial" w:hAnsi="Arial"/>
      <w:bCs/>
      <w:color w:val="000000"/>
      <w:kern w:val="0"/>
      <w:sz w:val="20"/>
      <w:szCs w:val="20"/>
      <w:lang w:eastAsia="en-US"/>
    </w:rPr>
  </w:style>
  <w:style w:type="paragraph" w:styleId="49">
    <w:name w:val="List 4"/>
    <w:basedOn w:val="a2"/>
    <w:rsid w:val="001F4EA5"/>
    <w:pPr>
      <w:widowControl/>
      <w:ind w:left="1440" w:hanging="360"/>
      <w:jc w:val="left"/>
    </w:pPr>
    <w:rPr>
      <w:rFonts w:ascii="Arial" w:hAnsi="Arial"/>
      <w:bCs/>
      <w:color w:val="000000"/>
      <w:kern w:val="0"/>
      <w:sz w:val="20"/>
      <w:szCs w:val="20"/>
      <w:lang w:eastAsia="en-US"/>
    </w:rPr>
  </w:style>
  <w:style w:type="paragraph" w:styleId="59">
    <w:name w:val="List 5"/>
    <w:basedOn w:val="a2"/>
    <w:rsid w:val="001F4EA5"/>
    <w:pPr>
      <w:widowControl/>
      <w:ind w:left="1800" w:hanging="360"/>
      <w:jc w:val="left"/>
    </w:pPr>
    <w:rPr>
      <w:rFonts w:ascii="Arial" w:hAnsi="Arial"/>
      <w:bCs/>
      <w:color w:val="000000"/>
      <w:kern w:val="0"/>
      <w:sz w:val="20"/>
      <w:szCs w:val="20"/>
      <w:lang w:eastAsia="en-US"/>
    </w:rPr>
  </w:style>
  <w:style w:type="paragraph" w:styleId="2f9">
    <w:name w:val="List Continue 2"/>
    <w:basedOn w:val="a2"/>
    <w:rsid w:val="001F4EA5"/>
    <w:pPr>
      <w:widowControl/>
      <w:spacing w:after="120"/>
      <w:ind w:left="720"/>
      <w:jc w:val="left"/>
    </w:pPr>
    <w:rPr>
      <w:rFonts w:ascii="Arial" w:hAnsi="Arial"/>
      <w:bCs/>
      <w:color w:val="000000"/>
      <w:kern w:val="0"/>
      <w:sz w:val="20"/>
      <w:szCs w:val="20"/>
      <w:lang w:eastAsia="en-US"/>
    </w:rPr>
  </w:style>
  <w:style w:type="paragraph" w:styleId="3e">
    <w:name w:val="List Continue 3"/>
    <w:basedOn w:val="a2"/>
    <w:rsid w:val="001F4EA5"/>
    <w:pPr>
      <w:widowControl/>
      <w:spacing w:after="120"/>
      <w:ind w:left="1080"/>
      <w:jc w:val="left"/>
    </w:pPr>
    <w:rPr>
      <w:rFonts w:ascii="Arial" w:hAnsi="Arial"/>
      <w:bCs/>
      <w:color w:val="000000"/>
      <w:kern w:val="0"/>
      <w:sz w:val="20"/>
      <w:szCs w:val="20"/>
      <w:lang w:eastAsia="en-US"/>
    </w:rPr>
  </w:style>
  <w:style w:type="paragraph" w:styleId="4a">
    <w:name w:val="List Continue 4"/>
    <w:basedOn w:val="a2"/>
    <w:rsid w:val="001F4EA5"/>
    <w:pPr>
      <w:widowControl/>
      <w:spacing w:after="120"/>
      <w:ind w:left="1440"/>
      <w:jc w:val="left"/>
    </w:pPr>
    <w:rPr>
      <w:rFonts w:ascii="Arial" w:hAnsi="Arial"/>
      <w:bCs/>
      <w:color w:val="000000"/>
      <w:kern w:val="0"/>
      <w:sz w:val="20"/>
      <w:szCs w:val="20"/>
      <w:lang w:eastAsia="en-US"/>
    </w:rPr>
  </w:style>
  <w:style w:type="paragraph" w:styleId="5a">
    <w:name w:val="List Continue 5"/>
    <w:basedOn w:val="a2"/>
    <w:rsid w:val="001F4EA5"/>
    <w:pPr>
      <w:widowControl/>
      <w:spacing w:after="120"/>
      <w:ind w:left="1800"/>
      <w:jc w:val="left"/>
    </w:pPr>
    <w:rPr>
      <w:rFonts w:ascii="Arial" w:hAnsi="Arial"/>
      <w:bCs/>
      <w:color w:val="000000"/>
      <w:kern w:val="0"/>
      <w:sz w:val="20"/>
      <w:szCs w:val="20"/>
      <w:lang w:eastAsia="en-US"/>
    </w:rPr>
  </w:style>
  <w:style w:type="paragraph" w:styleId="4b">
    <w:name w:val="List Number 4"/>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5b">
    <w:name w:val="List Number 5"/>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affffffffff2">
    <w:name w:val="Message Header"/>
    <w:basedOn w:val="a2"/>
    <w:rsid w:val="001F4EA5"/>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bCs/>
      <w:color w:val="000000"/>
      <w:kern w:val="0"/>
      <w:lang w:eastAsia="en-US"/>
    </w:rPr>
  </w:style>
  <w:style w:type="character" w:customStyle="1" w:styleId="Char1b">
    <w:name w:val="信息标题 Char1"/>
    <w:rsid w:val="001F4EA5"/>
    <w:rPr>
      <w:rFonts w:ascii="Cambria" w:eastAsia="宋体" w:hAnsi="Cambria" w:cs="Times New Roman"/>
      <w:kern w:val="2"/>
      <w:sz w:val="24"/>
      <w:szCs w:val="24"/>
      <w:shd w:val="pct20" w:color="auto" w:fill="auto"/>
    </w:rPr>
  </w:style>
  <w:style w:type="paragraph" w:styleId="affffffffff3">
    <w:name w:val="Salutation"/>
    <w:basedOn w:val="a2"/>
    <w:next w:val="a2"/>
    <w:rsid w:val="001F4EA5"/>
    <w:pPr>
      <w:widowControl/>
      <w:jc w:val="left"/>
    </w:pPr>
    <w:rPr>
      <w:rFonts w:ascii="Arial" w:hAnsi="Arial"/>
      <w:bCs/>
      <w:color w:val="000000"/>
      <w:kern w:val="0"/>
      <w:sz w:val="20"/>
      <w:szCs w:val="20"/>
      <w:lang w:eastAsia="en-US"/>
    </w:rPr>
  </w:style>
  <w:style w:type="character" w:customStyle="1" w:styleId="Char1c">
    <w:name w:val="称呼 Char1"/>
    <w:rsid w:val="001F4EA5"/>
    <w:rPr>
      <w:kern w:val="2"/>
      <w:sz w:val="21"/>
      <w:szCs w:val="24"/>
    </w:rPr>
  </w:style>
  <w:style w:type="paragraph" w:styleId="affffffffff4">
    <w:name w:val="Signature"/>
    <w:basedOn w:val="a2"/>
    <w:rsid w:val="001F4EA5"/>
    <w:pPr>
      <w:widowControl/>
      <w:ind w:left="4320"/>
      <w:jc w:val="left"/>
    </w:pPr>
    <w:rPr>
      <w:rFonts w:ascii="Arial" w:hAnsi="Arial"/>
      <w:bCs/>
      <w:color w:val="000000"/>
      <w:kern w:val="0"/>
      <w:sz w:val="20"/>
      <w:szCs w:val="20"/>
      <w:lang w:eastAsia="en-US"/>
    </w:rPr>
  </w:style>
  <w:style w:type="character" w:customStyle="1" w:styleId="Char1d">
    <w:name w:val="签名 Char1"/>
    <w:rsid w:val="001F4EA5"/>
    <w:rPr>
      <w:kern w:val="2"/>
      <w:sz w:val="21"/>
      <w:szCs w:val="24"/>
    </w:rPr>
  </w:style>
  <w:style w:type="paragraph" w:styleId="affffffffff5">
    <w:name w:val="table of authorities"/>
    <w:basedOn w:val="a2"/>
    <w:next w:val="a2"/>
    <w:rsid w:val="001F4EA5"/>
    <w:pPr>
      <w:widowControl/>
      <w:ind w:left="200" w:hanging="200"/>
      <w:jc w:val="left"/>
    </w:pPr>
    <w:rPr>
      <w:rFonts w:ascii="Arial" w:hAnsi="Arial"/>
      <w:bCs/>
      <w:color w:val="000000"/>
      <w:kern w:val="0"/>
      <w:sz w:val="20"/>
      <w:szCs w:val="20"/>
      <w:lang w:eastAsia="en-US"/>
    </w:rPr>
  </w:style>
  <w:style w:type="paragraph" w:customStyle="1" w:styleId="affffffffff6">
    <w:uiPriority w:val="99"/>
    <w:rsid w:val="001F4EA5"/>
    <w:pPr>
      <w:widowControl w:val="0"/>
      <w:jc w:val="both"/>
    </w:pPr>
    <w:rPr>
      <w:kern w:val="2"/>
      <w:sz w:val="21"/>
      <w:szCs w:val="24"/>
    </w:rPr>
  </w:style>
  <w:style w:type="table" w:styleId="affffffffff7">
    <w:name w:val="Table Elegant"/>
    <w:basedOn w:val="a5"/>
    <w:rsid w:val="001F4EA5"/>
    <w:pPr>
      <w:widowControl w:val="0"/>
      <w:jc w:val="both"/>
    </w:pPr>
    <w:rPr>
      <w:rFonts w:eastAsia="仿宋_GB231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10">
    <w:name w:val="编号1"/>
    <w:rsid w:val="001F4EA5"/>
    <w:pPr>
      <w:numPr>
        <w:numId w:val="46"/>
      </w:numPr>
    </w:pPr>
  </w:style>
  <w:style w:type="numbering" w:customStyle="1" w:styleId="085-2">
    <w:name w:val="样式 编号 左侧:  0.85 厘米 悬挂缩进: -2 字符"/>
    <w:basedOn w:val="a6"/>
    <w:rsid w:val="001F4EA5"/>
    <w:pPr>
      <w:numPr>
        <w:numId w:val="47"/>
      </w:numPr>
    </w:pPr>
  </w:style>
  <w:style w:type="character" w:styleId="affffffffff8">
    <w:name w:val="line number"/>
    <w:rsid w:val="001F4EA5"/>
  </w:style>
  <w:style w:type="table" w:customStyle="1" w:styleId="affffffffff9">
    <w:name w:val="表格样式"/>
    <w:basedOn w:val="a5"/>
    <w:semiHidden/>
    <w:rsid w:val="001F4EA5"/>
    <w:pPr>
      <w:widowControl w:val="0"/>
      <w:spacing w:afterLines="50" w:line="360" w:lineRule="auto"/>
      <w:jc w:val="both"/>
    </w:p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numbering" w:customStyle="1" w:styleId="a0">
    <w:name w:val="样式 编号"/>
    <w:basedOn w:val="a6"/>
    <w:rsid w:val="001F4EA5"/>
    <w:pPr>
      <w:numPr>
        <w:numId w:val="48"/>
      </w:numPr>
    </w:pPr>
  </w:style>
  <w:style w:type="paragraph" w:styleId="affffffffffa">
    <w:name w:val="Revision"/>
    <w:hidden/>
    <w:uiPriority w:val="99"/>
    <w:semiHidden/>
    <w:rsid w:val="001F4EA5"/>
    <w:rPr>
      <w:kern w:val="2"/>
      <w:sz w:val="21"/>
      <w:szCs w:val="24"/>
    </w:rPr>
  </w:style>
  <w:style w:type="paragraph" w:styleId="TOC">
    <w:name w:val="TOC Heading"/>
    <w:basedOn w:val="1"/>
    <w:next w:val="a2"/>
    <w:uiPriority w:val="39"/>
    <w:qFormat/>
    <w:rsid w:val="001F4EA5"/>
    <w:pPr>
      <w:widowControl/>
      <w:numPr>
        <w:numId w:val="0"/>
      </w:numPr>
      <w:spacing w:before="480" w:line="276" w:lineRule="auto"/>
      <w:jc w:val="left"/>
      <w:outlineLvl w:val="9"/>
    </w:pPr>
    <w:rPr>
      <w:rFonts w:ascii="Cambria" w:eastAsia="宋体" w:hAnsi="Cambria"/>
      <w:b/>
      <w:color w:val="365F91"/>
      <w:kern w:val="0"/>
      <w:sz w:val="28"/>
      <w:szCs w:val="28"/>
    </w:rPr>
  </w:style>
  <w:style w:type="character" w:styleId="affffffffffb">
    <w:name w:val="Placeholder Text"/>
    <w:uiPriority w:val="99"/>
    <w:semiHidden/>
    <w:rsid w:val="001F4EA5"/>
    <w:rPr>
      <w:color w:val="808080"/>
    </w:rPr>
  </w:style>
  <w:style w:type="paragraph" w:styleId="affffffffffc">
    <w:name w:val="No Spacing"/>
    <w:uiPriority w:val="1"/>
    <w:qFormat/>
    <w:rsid w:val="001F4EA5"/>
    <w:rPr>
      <w:rFonts w:ascii="Calibri" w:hAnsi="Calibri"/>
      <w:sz w:val="22"/>
      <w:szCs w:val="22"/>
    </w:rPr>
  </w:style>
  <w:style w:type="paragraph" w:customStyle="1" w:styleId="4116">
    <w:name w:val="样式 正文缩进正文顶格悬挂表正文正文非缩进标题4正文1四号小四正文不缩进段1特点正文双线水上软件缩进...6"/>
    <w:basedOn w:val="affffffffb"/>
    <w:autoRedefine/>
    <w:rsid w:val="00C80E9C"/>
    <w:pPr>
      <w:ind w:firstLine="420"/>
      <w:jc w:val="center"/>
    </w:pPr>
    <w:rPr>
      <w:rFonts w:eastAsia="黑体" w:cs="宋体"/>
      <w:sz w:val="21"/>
      <w:szCs w:val="20"/>
    </w:rPr>
  </w:style>
  <w:style w:type="paragraph" w:customStyle="1" w:styleId="a1">
    <w:name w:val="图号"/>
    <w:basedOn w:val="affb"/>
    <w:next w:val="affb"/>
    <w:link w:val="CharChar11"/>
    <w:rsid w:val="000E2A20"/>
    <w:pPr>
      <w:widowControl/>
      <w:numPr>
        <w:numId w:val="50"/>
      </w:numPr>
      <w:spacing w:line="360" w:lineRule="auto"/>
    </w:pPr>
    <w:rPr>
      <w:snapToGrid/>
    </w:rPr>
  </w:style>
  <w:style w:type="character" w:customStyle="1" w:styleId="CharChar11">
    <w:name w:val="图号 Char Char1"/>
    <w:link w:val="a1"/>
    <w:rsid w:val="000E2A20"/>
    <w:rPr>
      <w:rFonts w:ascii="仿宋_GB2312" w:eastAsia="仿宋_GB2312" w:hAnsi="宋体"/>
      <w:sz w:val="24"/>
      <w:szCs w:val="24"/>
      <w:lang w:val="x-none" w:eastAsia="x-none"/>
    </w:rPr>
  </w:style>
  <w:style w:type="paragraph" w:customStyle="1" w:styleId="a">
    <w:name w:val="表号"/>
    <w:basedOn w:val="affb"/>
    <w:link w:val="Charff3"/>
    <w:rsid w:val="000E2A20"/>
    <w:pPr>
      <w:widowControl/>
      <w:numPr>
        <w:numId w:val="51"/>
      </w:numPr>
      <w:spacing w:line="360" w:lineRule="auto"/>
    </w:pPr>
    <w:rPr>
      <w:rFonts w:ascii="Times New Roman" w:eastAsia="宋体" w:hAnsi="Times New Roman"/>
      <w:snapToGrid/>
      <w:szCs w:val="20"/>
    </w:rPr>
  </w:style>
  <w:style w:type="character" w:customStyle="1" w:styleId="Charff3">
    <w:name w:val="表号 Char"/>
    <w:link w:val="a"/>
    <w:rsid w:val="000E2A20"/>
    <w:rPr>
      <w:sz w:val="24"/>
      <w:lang w:val="x-none" w:eastAsia="x-none"/>
    </w:rPr>
  </w:style>
  <w:style w:type="paragraph" w:customStyle="1" w:styleId="1fff8">
    <w:name w:val="文档正文1"/>
    <w:basedOn w:val="afffffff7"/>
    <w:qFormat/>
    <w:rsid w:val="00205674"/>
    <w:pPr>
      <w:spacing w:line="360" w:lineRule="auto"/>
      <w:ind w:firstLine="200"/>
    </w:pPr>
  </w:style>
  <w:style w:type="paragraph" w:customStyle="1" w:styleId="NormalIndent2">
    <w:name w:val="Normal Indent2"/>
    <w:basedOn w:val="a2"/>
    <w:rsid w:val="000E6C02"/>
    <w:pPr>
      <w:spacing w:beforeLines="50" w:before="156" w:afterLines="50" w:after="156" w:line="300" w:lineRule="auto"/>
      <w:ind w:firstLineChars="200" w:firstLine="480"/>
    </w:pPr>
    <w:rPr>
      <w:rFonts w:eastAsia="仿宋_GB2312"/>
    </w:rPr>
  </w:style>
  <w:style w:type="paragraph" w:customStyle="1" w:styleId="TableTextChar">
    <w:name w:val="Table Text Char"/>
    <w:basedOn w:val="a2"/>
    <w:link w:val="TableTextCharChar"/>
    <w:rsid w:val="00F349EA"/>
    <w:pPr>
      <w:widowControl/>
      <w:spacing w:before="60" w:after="60"/>
      <w:jc w:val="left"/>
    </w:pPr>
    <w:rPr>
      <w:kern w:val="0"/>
      <w:sz w:val="21"/>
      <w:lang w:val="x-none" w:eastAsia="x-none"/>
    </w:rPr>
  </w:style>
  <w:style w:type="character" w:customStyle="1" w:styleId="TableTextCharChar">
    <w:name w:val="Table Text Char Char"/>
    <w:link w:val="TableTextChar"/>
    <w:rsid w:val="00F349EA"/>
    <w:rPr>
      <w:sz w:val="21"/>
      <w:szCs w:val="24"/>
    </w:rPr>
  </w:style>
  <w:style w:type="paragraph" w:customStyle="1" w:styleId="indent">
    <w:name w:val="indent"/>
    <w:basedOn w:val="a2"/>
    <w:rsid w:val="00B217A6"/>
    <w:pPr>
      <w:widowControl/>
      <w:spacing w:before="100" w:beforeAutospacing="1" w:after="100" w:afterAutospacing="1"/>
      <w:ind w:firstLine="480"/>
      <w:jc w:val="left"/>
    </w:pPr>
    <w:rPr>
      <w:rFonts w:ascii="宋体" w:eastAsia="黑体" w:hAnsi="宋体" w:cs="宋体"/>
      <w:kern w:val="0"/>
    </w:rPr>
  </w:style>
  <w:style w:type="paragraph" w:customStyle="1" w:styleId="CharCharChar2">
    <w:name w:val="Char Char Char"/>
    <w:basedOn w:val="a2"/>
    <w:rsid w:val="00044F1C"/>
    <w:rPr>
      <w:rFonts w:ascii="Tahoma" w:hAnsi="Tahoma"/>
      <w:szCs w:val="20"/>
    </w:rPr>
  </w:style>
  <w:style w:type="paragraph" w:customStyle="1" w:styleId="affffffffffd">
    <w:name w:val="正文格式（小四）"/>
    <w:basedOn w:val="a2"/>
    <w:autoRedefine/>
    <w:rsid w:val="008D6AA1"/>
    <w:pPr>
      <w:widowControl/>
      <w:adjustRightInd w:val="0"/>
      <w:snapToGrid w:val="0"/>
      <w:spacing w:line="360" w:lineRule="auto"/>
      <w:ind w:firstLine="561"/>
      <w:jc w:val="left"/>
      <w:textAlignment w:val="baseline"/>
    </w:pPr>
    <w:rPr>
      <w:rFonts w:ascii="宋体" w:hAnsi="宋体"/>
      <w:kern w:val="24"/>
    </w:rPr>
  </w:style>
  <w:style w:type="paragraph" w:customStyle="1" w:styleId="affffffffffe">
    <w:uiPriority w:val="99"/>
    <w:rsid w:val="00421910"/>
    <w:pPr>
      <w:widowControl w:val="0"/>
      <w:jc w:val="both"/>
    </w:pPr>
    <w:rPr>
      <w:kern w:val="2"/>
      <w:sz w:val="21"/>
      <w:szCs w:val="24"/>
    </w:rPr>
  </w:style>
  <w:style w:type="paragraph" w:customStyle="1" w:styleId="1-2">
    <w:name w:val="编号1-2"/>
    <w:basedOn w:val="a2"/>
    <w:next w:val="a2"/>
    <w:autoRedefine/>
    <w:qFormat/>
    <w:rsid w:val="00421910"/>
    <w:pPr>
      <w:numPr>
        <w:numId w:val="52"/>
      </w:numPr>
      <w:tabs>
        <w:tab w:val="left" w:pos="720"/>
      </w:tabs>
      <w:spacing w:line="360" w:lineRule="auto"/>
    </w:pPr>
    <w:rPr>
      <w:rFonts w:eastAsia="仿宋_GB2312" w:cs="宋体"/>
      <w:sz w:val="28"/>
      <w:szCs w:val="20"/>
    </w:rPr>
  </w:style>
  <w:style w:type="table" w:customStyle="1" w:styleId="1fff9">
    <w:name w:val="网格型1"/>
    <w:basedOn w:val="a5"/>
    <w:next w:val="affffffffd"/>
    <w:rsid w:val="00B452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1Char1CharChar">
    <w:name w:val="Char1 Char Char Char Char Char1 Char1 Char Char"/>
    <w:basedOn w:val="a2"/>
    <w:rsid w:val="00B4526B"/>
    <w:pPr>
      <w:spacing w:line="360" w:lineRule="auto"/>
      <w:ind w:leftChars="200" w:left="200"/>
    </w:pPr>
    <w:rPr>
      <w:rFonts w:ascii="Tahoma" w:hAnsi="Tahoma"/>
      <w:kern w:val="0"/>
      <w:szCs w:val="20"/>
    </w:rPr>
  </w:style>
  <w:style w:type="paragraph" w:customStyle="1" w:styleId="afffffffffff">
    <w:name w:val="样式 图表标题 + 宋体 五号"/>
    <w:basedOn w:val="ab"/>
    <w:autoRedefine/>
    <w:rsid w:val="00A025F9"/>
    <w:pPr>
      <w:spacing w:beforeLines="50" w:before="156" w:afterLines="50" w:after="156"/>
    </w:pPr>
    <w:rPr>
      <w:rFonts w:ascii="宋体" w:hAnsi="宋体"/>
      <w:sz w:val="21"/>
    </w:rPr>
  </w:style>
  <w:style w:type="paragraph" w:customStyle="1" w:styleId="-">
    <w:name w:val="并列项-点"/>
    <w:basedOn w:val="a2"/>
    <w:rsid w:val="006E0756"/>
    <w:pPr>
      <w:widowControl/>
      <w:numPr>
        <w:numId w:val="53"/>
      </w:numPr>
      <w:tabs>
        <w:tab w:val="clear" w:pos="927"/>
        <w:tab w:val="left" w:pos="851"/>
      </w:tabs>
      <w:adjustRightInd w:val="0"/>
      <w:snapToGrid w:val="0"/>
      <w:spacing w:line="360" w:lineRule="atLeast"/>
      <w:textAlignment w:val="baseline"/>
    </w:pPr>
    <w:rPr>
      <w:kern w:val="0"/>
      <w:szCs w:val="20"/>
    </w:rPr>
  </w:style>
  <w:style w:type="paragraph" w:customStyle="1" w:styleId="afffffffffff0">
    <w:name w:val="图表样式"/>
    <w:basedOn w:val="aff8"/>
    <w:link w:val="Charff4"/>
    <w:qFormat/>
    <w:rsid w:val="00FA0280"/>
    <w:pPr>
      <w:spacing w:before="0" w:after="0"/>
    </w:pPr>
    <w:rPr>
      <w:rFonts w:ascii="黑体" w:hAnsi="黑体" w:cs="Arial"/>
      <w:sz w:val="21"/>
      <w:szCs w:val="21"/>
      <w:lang w:val="en-US" w:eastAsia="zh-CN"/>
    </w:rPr>
  </w:style>
  <w:style w:type="character" w:customStyle="1" w:styleId="Charff4">
    <w:name w:val="图表样式 Char"/>
    <w:link w:val="afffffffffff0"/>
    <w:rsid w:val="00FA0280"/>
    <w:rPr>
      <w:rFonts w:ascii="黑体" w:eastAsia="黑体" w:hAnsi="黑体" w:cs="Arial"/>
      <w:sz w:val="21"/>
      <w:szCs w:val="21"/>
    </w:rPr>
  </w:style>
  <w:style w:type="paragraph" w:customStyle="1" w:styleId="2fa">
    <w:name w:val="编号2"/>
    <w:qFormat/>
    <w:rsid w:val="00AA45C5"/>
    <w:pPr>
      <w:spacing w:line="360" w:lineRule="auto"/>
      <w:ind w:left="1140" w:hanging="420"/>
    </w:pPr>
    <w:rPr>
      <w:rFonts w:ascii="Calibri" w:hAnsi="Calibri"/>
      <w:kern w:val="2"/>
      <w:sz w:val="24"/>
      <w:szCs w:val="24"/>
    </w:rPr>
  </w:style>
  <w:style w:type="character" w:styleId="HTML3">
    <w:name w:val="HTML Code"/>
    <w:basedOn w:val="a4"/>
    <w:uiPriority w:val="99"/>
    <w:unhideWhenUsed/>
    <w:rsid w:val="00D753C1"/>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626A8"/>
    <w:pPr>
      <w:widowControl w:val="0"/>
      <w:jc w:val="both"/>
    </w:pPr>
    <w:rPr>
      <w:kern w:val="2"/>
      <w:sz w:val="24"/>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章节,1.标题"/>
    <w:basedOn w:val="a2"/>
    <w:next w:val="a2"/>
    <w:link w:val="11"/>
    <w:autoRedefine/>
    <w:qFormat/>
    <w:rsid w:val="000312FD"/>
    <w:pPr>
      <w:keepNext/>
      <w:keepLines/>
      <w:numPr>
        <w:numId w:val="13"/>
      </w:numPr>
      <w:spacing w:line="360" w:lineRule="auto"/>
      <w:ind w:left="0" w:firstLineChars="200" w:firstLine="640"/>
      <w:outlineLvl w:val="0"/>
    </w:pPr>
    <w:rPr>
      <w:rFonts w:eastAsia="黑体"/>
      <w:bCs/>
      <w:kern w:val="44"/>
      <w:sz w:val="32"/>
      <w:szCs w:val="30"/>
      <w:lang w:eastAsia="x-none"/>
    </w:rPr>
  </w:style>
  <w:style w:type="paragraph" w:styleId="20">
    <w:name w:val="heading 2"/>
    <w:aliases w:val="h2,Level 2 Topic Heading,PIM2,H2,Heading 2 Hidden,Heading 2 CCBS,Titre3,HD2,sect 1.2,H21,sect 1.21,H22,sect 1.22,H211,sect 1.211,H23,sect 1.23,H212,sect 1.212,第一章 标题 2,DO,正文二级标题,ISO1,Underrubrik1,prop2,UNDERRUBRIK 1-2,Level 2 Head,L2,l2,子,第一层条,节,A"/>
    <w:basedOn w:val="a2"/>
    <w:next w:val="a2"/>
    <w:link w:val="21"/>
    <w:qFormat/>
    <w:rsid w:val="001C017D"/>
    <w:pPr>
      <w:keepNext/>
      <w:keepLines/>
      <w:numPr>
        <w:ilvl w:val="1"/>
        <w:numId w:val="13"/>
      </w:numPr>
      <w:tabs>
        <w:tab w:val="left" w:pos="735"/>
      </w:tabs>
      <w:spacing w:line="360" w:lineRule="auto"/>
      <w:ind w:left="0" w:firstLineChars="200" w:firstLine="200"/>
      <w:outlineLvl w:val="1"/>
    </w:pPr>
    <w:rPr>
      <w:rFonts w:eastAsia="黑体"/>
      <w:bCs/>
      <w:sz w:val="28"/>
      <w:szCs w:val="28"/>
      <w:lang w:eastAsia="x-none"/>
    </w:rPr>
  </w:style>
  <w:style w:type="paragraph" w:styleId="30">
    <w:name w:val="heading 3"/>
    <w:aliases w:val="H3,h3,正文三级标题,l3,CT,heading 3,3rd level,Title3,Map,H31,Heading 3 - old,sect1.2.3,Bold Head,bh,level_3,PIM 3,Level 3 Head,prop3,3,3heading,Heading 31,Level 3 Topic Heading,list 3,Head 3,BOD 0,sect1.2.31,sect1.2.32,sect1.2.311,sect1.2.33,L3,第二层条,1.1.1"/>
    <w:basedOn w:val="22"/>
    <w:next w:val="40"/>
    <w:link w:val="31"/>
    <w:qFormat/>
    <w:rsid w:val="001C017D"/>
    <w:pPr>
      <w:keepNext/>
      <w:keepLines/>
      <w:numPr>
        <w:ilvl w:val="2"/>
        <w:numId w:val="13"/>
      </w:numPr>
      <w:ind w:left="0" w:firstLineChars="200" w:firstLine="200"/>
      <w:outlineLvl w:val="2"/>
    </w:pPr>
    <w:rPr>
      <w:rFonts w:eastAsiaTheme="majorEastAsia"/>
      <w:bCs/>
      <w:sz w:val="28"/>
      <w:szCs w:val="32"/>
    </w:rPr>
  </w:style>
  <w:style w:type="paragraph" w:styleId="4">
    <w:name w:val="heading 4"/>
    <w:aliases w:val="H4,第三层条,第四层,h4,First Subheading,sect 1.2.3.4,Ref Heading 1,rh1,sect 1.2.3.41,Ref Heading 11,rh11,sect 1.2.3.42,Ref Heading 12,rh12,sect 1.2.3.411,Ref Heading 111,rh111,sect 1.2.3.43,Ref Heading 13,rh13,sect 1.2.3.412,Ref Heading 112,rh112,dist 标题 4"/>
    <w:basedOn w:val="a2"/>
    <w:next w:val="a2"/>
    <w:link w:val="41"/>
    <w:qFormat/>
    <w:rsid w:val="00FA0280"/>
    <w:pPr>
      <w:keepNext/>
      <w:keepLines/>
      <w:numPr>
        <w:ilvl w:val="3"/>
        <w:numId w:val="13"/>
      </w:numPr>
      <w:spacing w:line="360" w:lineRule="auto"/>
      <w:ind w:left="0" w:firstLineChars="200" w:firstLine="200"/>
      <w:outlineLvl w:val="3"/>
    </w:pPr>
    <w:rPr>
      <w:rFonts w:eastAsia="黑体"/>
      <w:bCs/>
      <w:szCs w:val="28"/>
      <w:lang w:val="x-none" w:eastAsia="x-none"/>
    </w:rPr>
  </w:style>
  <w:style w:type="paragraph" w:styleId="5">
    <w:name w:val="heading 5"/>
    <w:aliases w:val="h5,dash,ds,dd,H5,ITT t5,PA Pico Section,H5-Heading 5,l5,heading5,PIM 5,heading 5,Level 3 - i,Roman list,第四层条,第五层,五级标题,第四层条1,第四层条2,第四层条3,第四层条4,第四层条5,第四层条6,第四层条7,第四层条8,第四层条9,第四层条10,第四层条11,第四层条12,第四层条13,第四层条14,第四层条15,第四层条16,第四层条17,第四层条18,第四层条19,hm,mh2"/>
    <w:basedOn w:val="a3"/>
    <w:next w:val="a2"/>
    <w:link w:val="50"/>
    <w:qFormat/>
    <w:rsid w:val="00807BBB"/>
    <w:pPr>
      <w:keepNext/>
      <w:keepLines/>
      <w:numPr>
        <w:ilvl w:val="4"/>
        <w:numId w:val="13"/>
      </w:numPr>
      <w:tabs>
        <w:tab w:val="clear" w:pos="420"/>
        <w:tab w:val="clear" w:pos="1080"/>
      </w:tabs>
      <w:spacing w:line="360" w:lineRule="auto"/>
      <w:ind w:left="0" w:firstLine="0"/>
      <w:outlineLvl w:val="4"/>
    </w:pPr>
    <w:rPr>
      <w:b/>
      <w:bCs/>
      <w:szCs w:val="28"/>
      <w:lang w:val="x-none" w:eastAsia="x-none"/>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2"/>
    <w:next w:val="42"/>
    <w:link w:val="60"/>
    <w:uiPriority w:val="9"/>
    <w:qFormat/>
    <w:pPr>
      <w:keepNext/>
      <w:keepLines/>
      <w:numPr>
        <w:ilvl w:val="5"/>
        <w:numId w:val="13"/>
      </w:numPr>
      <w:tabs>
        <w:tab w:val="left" w:pos="851"/>
        <w:tab w:val="left" w:pos="1440"/>
        <w:tab w:val="left" w:pos="1620"/>
      </w:tabs>
      <w:spacing w:before="240" w:after="64" w:line="319" w:lineRule="auto"/>
      <w:outlineLvl w:val="5"/>
    </w:pPr>
    <w:rPr>
      <w:rFonts w:ascii="Arial" w:eastAsia="黑体" w:hAnsi="Arial"/>
      <w:bCs/>
      <w:sz w:val="28"/>
      <w:lang w:val="x-none" w:eastAsia="x-none"/>
    </w:rPr>
  </w:style>
  <w:style w:type="paragraph" w:styleId="7">
    <w:name w:val="heading 7"/>
    <w:aliases w:val="h7,st,SDL title,NICMAN Heading 7,PIM 7,letter list,Para no numbering,sdf,Legal Level 1.1.,不用,(use for appendix),liste[1],L7,1.标题 6,表名,H7,PIM 71,H71,PIM 72,H72,PIM 73,PIM 74,PIM 75,H73,PIM 711,H711,PIM 721,H721,PIM 731,PIM 741,PIM 76,H74,PIM 712,cnc"/>
    <w:basedOn w:val="a2"/>
    <w:next w:val="a2"/>
    <w:link w:val="70"/>
    <w:uiPriority w:val="9"/>
    <w:qFormat/>
    <w:pPr>
      <w:keepNext/>
      <w:keepLines/>
      <w:numPr>
        <w:ilvl w:val="6"/>
        <w:numId w:val="13"/>
      </w:numPr>
      <w:tabs>
        <w:tab w:val="left" w:pos="851"/>
        <w:tab w:val="left" w:pos="1296"/>
      </w:tabs>
      <w:spacing w:before="240" w:after="64" w:line="319" w:lineRule="auto"/>
      <w:outlineLvl w:val="6"/>
    </w:pPr>
    <w:rPr>
      <w:b/>
      <w:bCs/>
      <w:lang w:val="x-none" w:eastAsia="x-none"/>
    </w:rPr>
  </w:style>
  <w:style w:type="paragraph" w:styleId="8">
    <w:name w:val="heading 8"/>
    <w:aliases w:val="tt,tt1,Figure,heading 8,No num/gap,h8,Legal Level 1.1.1.,注意框体,不用8,(use for figures),(figure),liste[2],Legal Level 1.1.1.1,Legal Level 1.1.1.2,Legal Level 1.1.1.3,Legal Level 1.1.1.4,Legal Level 1.1.1.5,Legal Level 1.1.1.6,Legal Level 1.1.1.7,H8,图名"/>
    <w:basedOn w:val="a2"/>
    <w:next w:val="a2"/>
    <w:link w:val="80"/>
    <w:uiPriority w:val="9"/>
    <w:qFormat/>
    <w:pPr>
      <w:keepNext/>
      <w:keepLines/>
      <w:numPr>
        <w:ilvl w:val="7"/>
        <w:numId w:val="13"/>
      </w:numPr>
      <w:tabs>
        <w:tab w:val="left" w:pos="851"/>
        <w:tab w:val="left" w:pos="2880"/>
      </w:tabs>
      <w:spacing w:before="240" w:after="64" w:line="319" w:lineRule="auto"/>
      <w:outlineLvl w:val="7"/>
    </w:pPr>
    <w:rPr>
      <w:rFonts w:ascii="Arial" w:eastAsia="黑体" w:hAnsi="Arial"/>
      <w:lang w:val="x-none" w:eastAsia="x-none"/>
    </w:rPr>
  </w:style>
  <w:style w:type="paragraph" w:styleId="9">
    <w:name w:val="heading 9"/>
    <w:aliases w:val="ft,ft1,table,heading 9,t,table left,tl,HF,figures,9,Appendix,Code eg's,PIM 9,h9,Legal Level 1.1.1.1.,huh,不用9,(use for tables),标,三级标题,liste[3],Legal Level 1.1.1.1.1,Legal Level 1.1.1.1.2,Legal Level 1.1.1.1.3,Legal Level 1.1.1.1.4,H9,PIM 91,H91,PIM "/>
    <w:basedOn w:val="a2"/>
    <w:next w:val="a2"/>
    <w:link w:val="90"/>
    <w:uiPriority w:val="9"/>
    <w:qFormat/>
    <w:pPr>
      <w:keepNext/>
      <w:keepLines/>
      <w:numPr>
        <w:ilvl w:val="8"/>
        <w:numId w:val="13"/>
      </w:numPr>
      <w:tabs>
        <w:tab w:val="left" w:pos="851"/>
        <w:tab w:val="left" w:pos="1584"/>
      </w:tabs>
      <w:spacing w:before="240" w:after="64" w:line="319" w:lineRule="auto"/>
      <w:outlineLvl w:val="8"/>
    </w:pPr>
    <w:rPr>
      <w:rFonts w:ascii="Arial" w:eastAsia="黑体" w:hAnsi="Arial"/>
      <w:szCs w:val="21"/>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har">
    <w:name w:val="文档结构图 Char"/>
    <w:link w:val="12"/>
    <w:rPr>
      <w:rFonts w:ascii="Times New Roman" w:eastAsia="宋体" w:hAnsi="Times New Roman" w:cs="Times New Roman"/>
      <w:szCs w:val="24"/>
      <w:shd w:val="clear" w:color="auto" w:fill="000080"/>
    </w:rPr>
  </w:style>
  <w:style w:type="character" w:customStyle="1" w:styleId="content1">
    <w:name w:val="content1"/>
    <w:rPr>
      <w:spacing w:val="360"/>
      <w:sz w:val="18"/>
      <w:szCs w:val="18"/>
    </w:rPr>
  </w:style>
  <w:style w:type="character" w:customStyle="1" w:styleId="5Char">
    <w:name w:val="自定义标题5 Char"/>
    <w:link w:val="51"/>
    <w:rPr>
      <w:b/>
      <w:bCs/>
      <w:color w:val="000000"/>
      <w:kern w:val="2"/>
      <w:sz w:val="24"/>
      <w:szCs w:val="28"/>
      <w:lang w:val="x-none" w:eastAsia="x-none"/>
    </w:rPr>
  </w:style>
  <w:style w:type="character" w:customStyle="1" w:styleId="Char0">
    <w:name w:val="文字 Char"/>
    <w:link w:val="a7"/>
    <w:rPr>
      <w:rFonts w:ascii="楷体_GB2312" w:eastAsia="楷体_GB2312"/>
      <w:sz w:val="28"/>
    </w:rPr>
  </w:style>
  <w:style w:type="character" w:customStyle="1" w:styleId="MMTopic2Char">
    <w:name w:val="MM Topic 2 Char"/>
    <w:link w:val="MMTopic2"/>
    <w:rPr>
      <w:rFonts w:ascii="Cambria" w:eastAsia="宋体" w:hAnsi="Cambria" w:cs="Times New Roman"/>
      <w:b/>
      <w:bCs/>
      <w:sz w:val="32"/>
      <w:szCs w:val="32"/>
    </w:rPr>
  </w:style>
  <w:style w:type="character" w:customStyle="1" w:styleId="Char1">
    <w:name w:val="计费规范编写 正文 Char"/>
    <w:link w:val="a8"/>
    <w:rPr>
      <w:rFonts w:ascii="Times New Roman" w:eastAsia="宋体" w:hAnsi="Times New Roman" w:cs="Times New Roman"/>
      <w:sz w:val="24"/>
      <w:szCs w:val="24"/>
    </w:rPr>
  </w:style>
  <w:style w:type="character" w:customStyle="1" w:styleId="a9">
    <w:name w:val="页脚字符"/>
    <w:aliases w:val="FtrF字符"/>
    <w:link w:val="aa"/>
    <w:uiPriority w:val="99"/>
    <w:rPr>
      <w:sz w:val="18"/>
      <w:szCs w:val="18"/>
    </w:rPr>
  </w:style>
  <w:style w:type="character" w:customStyle="1" w:styleId="Char2">
    <w:name w:val="图表标题 Char"/>
    <w:link w:val="ab"/>
    <w:rsid w:val="00DF4E2A"/>
    <w:rPr>
      <w:rFonts w:eastAsia="宋体"/>
      <w:sz w:val="24"/>
      <w:szCs w:val="24"/>
      <w:lang w:val="x-none" w:eastAsia="x-none"/>
    </w:rPr>
  </w:style>
  <w:style w:type="character" w:customStyle="1" w:styleId="Char3">
    <w:name w:val="批注主题 Char"/>
    <w:link w:val="13"/>
    <w:rPr>
      <w:rFonts w:ascii="Arial" w:eastAsia="宋体" w:hAnsi="Arial" w:cs="Times New Roman"/>
      <w:b/>
      <w:bCs w:val="0"/>
      <w:color w:val="000000"/>
      <w:kern w:val="0"/>
      <w:sz w:val="20"/>
      <w:szCs w:val="20"/>
      <w:lang w:eastAsia="en-US"/>
    </w:rPr>
  </w:style>
  <w:style w:type="character" w:customStyle="1" w:styleId="Char4">
    <w:name w:val="正文缩进体 Char"/>
    <w:link w:val="ac"/>
    <w:rPr>
      <w:rFonts w:ascii="Times New Roman" w:eastAsia="宋体" w:hAnsi="Times New Roman" w:cs="Times New Roman"/>
      <w:kern w:val="0"/>
      <w:szCs w:val="21"/>
    </w:rPr>
  </w:style>
  <w:style w:type="character" w:customStyle="1" w:styleId="CharChar27">
    <w:name w:val="Char Char27"/>
    <w:rPr>
      <w:kern w:val="2"/>
      <w:sz w:val="18"/>
      <w:szCs w:val="24"/>
    </w:rPr>
  </w:style>
  <w:style w:type="character" w:customStyle="1" w:styleId="FLXChar">
    <w:name w:val="FLX正文 Char"/>
    <w:link w:val="FLX"/>
    <w:rPr>
      <w:rFonts w:ascii="宋体" w:eastAsia="宋体" w:hAnsi="宋体" w:cs="Times New Roman"/>
      <w:sz w:val="24"/>
      <w:szCs w:val="24"/>
    </w:rPr>
  </w:style>
  <w:style w:type="character" w:customStyle="1" w:styleId="3Char">
    <w:name w:val="正文文本 3 Char"/>
    <w:link w:val="310"/>
    <w:rPr>
      <w:rFonts w:ascii="Times New Roman" w:eastAsia="宋体" w:hAnsi="Times New Roman" w:cs="Times New Roman"/>
      <w:sz w:val="18"/>
      <w:szCs w:val="24"/>
    </w:rPr>
  </w:style>
  <w:style w:type="character" w:customStyle="1" w:styleId="Char5">
    <w:name w:val="结束语 Char"/>
    <w:link w:val="14"/>
    <w:rPr>
      <w:rFonts w:ascii="Arial" w:eastAsia="宋体" w:hAnsi="Arial" w:cs="Times New Roman"/>
      <w:bCs/>
      <w:color w:val="000000"/>
      <w:kern w:val="0"/>
      <w:sz w:val="20"/>
      <w:szCs w:val="20"/>
      <w:lang w:eastAsia="en-US"/>
    </w:rPr>
  </w:style>
  <w:style w:type="character" w:customStyle="1" w:styleId="MMTopic4Char">
    <w:name w:val="MM Topic 4 Char"/>
    <w:link w:val="MMTopic4"/>
    <w:rPr>
      <w:rFonts w:ascii="Cambria" w:eastAsia="宋体" w:hAnsi="Cambria" w:cs="Times New Roman"/>
      <w:b/>
      <w:bCs/>
      <w:sz w:val="24"/>
      <w:szCs w:val="28"/>
    </w:rPr>
  </w:style>
  <w:style w:type="character" w:customStyle="1" w:styleId="2Char">
    <w:name w:val="样式2 Char"/>
    <w:link w:val="22"/>
    <w:rPr>
      <w:rFonts w:ascii="Times New Roman" w:eastAsia="宋体" w:hAnsi="Times New Roman" w:cs="Times New Roman"/>
      <w:szCs w:val="19"/>
    </w:rPr>
  </w:style>
  <w:style w:type="character" w:customStyle="1" w:styleId="Char6">
    <w:name w:val="无间隔 Char"/>
    <w:link w:val="15"/>
    <w:rPr>
      <w:sz w:val="22"/>
      <w:lang w:val="en-US" w:eastAsia="zh-CN" w:bidi="ar-SA"/>
    </w:rPr>
  </w:style>
  <w:style w:type="character" w:customStyle="1" w:styleId="Char7">
    <w:name w:val="正文格式 Char"/>
    <w:rPr>
      <w:rFonts w:eastAsia="宋体"/>
      <w:sz w:val="24"/>
      <w:lang w:val="en-US" w:eastAsia="zh-CN"/>
    </w:rPr>
  </w:style>
  <w:style w:type="character" w:customStyle="1" w:styleId="ad">
    <w:name w:val="正文文本字符"/>
    <w:aliases w:val="正文文本（无缩进）字符,封面顶部文字（居中）字符"/>
    <w:link w:val="ae"/>
    <w:rPr>
      <w:rFonts w:ascii="Times New Roman" w:eastAsia="宋体" w:hAnsi="Times New Roman" w:cs="Times New Roman"/>
      <w:i/>
      <w:iCs/>
      <w:szCs w:val="24"/>
    </w:rPr>
  </w:style>
  <w:style w:type="character" w:customStyle="1" w:styleId="Char10">
    <w:name w:val="正文说明文字 Char1"/>
    <w:link w:val="af"/>
    <w:rPr>
      <w:rFonts w:ascii="Times New Roman" w:eastAsia="宋体" w:hAnsi="Times New Roman" w:cs="Times New Roman"/>
      <w:bCs/>
      <w:color w:val="000000"/>
      <w:kern w:val="44"/>
      <w:szCs w:val="24"/>
    </w:rPr>
  </w:style>
  <w:style w:type="character" w:customStyle="1" w:styleId="16">
    <w:name w:val="批注引用1"/>
    <w:rPr>
      <w:sz w:val="16"/>
      <w:szCs w:val="16"/>
    </w:rPr>
  </w:style>
  <w:style w:type="character" w:customStyle="1" w:styleId="CharChar25">
    <w:name w:val="Char Char25"/>
    <w:rPr>
      <w:kern w:val="2"/>
      <w:sz w:val="21"/>
      <w:szCs w:val="24"/>
    </w:rPr>
  </w:style>
  <w:style w:type="character" w:customStyle="1" w:styleId="blacktext">
    <w:name w:val="blacktext"/>
  </w:style>
  <w:style w:type="character" w:styleId="af0">
    <w:name w:val="Hyperlink"/>
    <w:uiPriority w:val="99"/>
    <w:rPr>
      <w:color w:val="0000FF"/>
      <w:u w:val="single"/>
    </w:rPr>
  </w:style>
  <w:style w:type="character" w:customStyle="1" w:styleId="af1">
    <w:name w:val="批注框文本字符"/>
    <w:link w:val="af2"/>
    <w:uiPriority w:val="99"/>
    <w:rPr>
      <w:rFonts w:ascii="Times New Roman" w:eastAsia="宋体" w:hAnsi="Times New Roman" w:cs="Times New Roman"/>
      <w:sz w:val="18"/>
      <w:szCs w:val="18"/>
    </w:rPr>
  </w:style>
  <w:style w:type="character" w:customStyle="1" w:styleId="22Char">
    <w:name w:val="样式 样式 正文段落 + 首行缩进:  2 字符 + 首行缩进:  2 字符 Char"/>
    <w:link w:val="220"/>
    <w:rPr>
      <w:rFonts w:ascii="Times New Roman" w:eastAsia="宋体" w:hAnsi="Times New Roman" w:cs="宋体"/>
      <w:kern w:val="0"/>
      <w:sz w:val="24"/>
      <w:szCs w:val="20"/>
    </w:rPr>
  </w:style>
  <w:style w:type="character" w:customStyle="1" w:styleId="p21">
    <w:name w:val="p21"/>
    <w:rPr>
      <w:sz w:val="21"/>
      <w:szCs w:val="21"/>
    </w:rPr>
  </w:style>
  <w:style w:type="character" w:customStyle="1" w:styleId="3Char0">
    <w:name w:val="正文文本缩进 3 Char"/>
    <w:aliases w:val="正文文字缩进 3 Char, Char Char Char Char Char"/>
    <w:link w:val="311"/>
    <w:rPr>
      <w:rFonts w:ascii="Times New Roman" w:eastAsia="宋体" w:hAnsi="Times New Roman" w:cs="Times New Roman"/>
      <w:sz w:val="24"/>
      <w:szCs w:val="20"/>
    </w:rPr>
  </w:style>
  <w:style w:type="character" w:customStyle="1" w:styleId="Char8">
    <w:name w:val="电子邮件签名 Char"/>
    <w:link w:val="17"/>
    <w:rPr>
      <w:rFonts w:ascii="Arial" w:eastAsia="宋体" w:hAnsi="Arial" w:cs="Times New Roman"/>
      <w:bCs/>
      <w:color w:val="000000"/>
      <w:kern w:val="0"/>
      <w:sz w:val="20"/>
      <w:szCs w:val="20"/>
      <w:lang w:eastAsia="en-US"/>
    </w:rPr>
  </w:style>
  <w:style w:type="character" w:customStyle="1" w:styleId="ALTZChar">
    <w:name w:val="正文缩进(ALT+Z) Char"/>
    <w:link w:val="ALTZ"/>
    <w:rPr>
      <w:rFonts w:ascii="Times New Roman" w:eastAsia="宋体" w:hAnsi="Times New Roman" w:cs="Times New Roman"/>
      <w:sz w:val="24"/>
      <w:szCs w:val="24"/>
    </w:rPr>
  </w:style>
  <w:style w:type="character" w:customStyle="1" w:styleId="info4">
    <w:name w:val="info4"/>
  </w:style>
  <w:style w:type="character" w:customStyle="1" w:styleId="41">
    <w:name w:val="标题 4字符"/>
    <w:aliases w:val="H4字符,第三层条字符,第四层字符,h4字符,First Subheading字符,sect 1.2.3.4字符,Ref Heading 1字符,rh1字符,sect 1.2.3.41字符,Ref Heading 11字符,rh11字符,sect 1.2.3.42字符,Ref Heading 12字符,rh12字符,sect 1.2.3.411字符,Ref Heading 111字符,rh111字符,sect 1.2.3.43字符,Ref Heading 13字符,rh13字符"/>
    <w:link w:val="4"/>
    <w:rsid w:val="00FA0280"/>
    <w:rPr>
      <w:rFonts w:eastAsia="黑体"/>
      <w:bCs/>
      <w:kern w:val="2"/>
      <w:sz w:val="24"/>
      <w:szCs w:val="28"/>
      <w:lang w:val="x-none" w:eastAsia="x-none"/>
    </w:rPr>
  </w:style>
  <w:style w:type="character" w:customStyle="1" w:styleId="h21">
    <w:name w:val="h21"/>
    <w:rPr>
      <w:spacing w:val="200"/>
      <w:sz w:val="19"/>
      <w:szCs w:val="19"/>
    </w:rPr>
  </w:style>
  <w:style w:type="character" w:customStyle="1" w:styleId="af3">
    <w:name w:val="尾注文本字符"/>
    <w:link w:val="af4"/>
    <w:rPr>
      <w:rFonts w:ascii="Arial" w:eastAsia="宋体" w:hAnsi="Arial" w:cs="Times New Roman"/>
      <w:bCs/>
      <w:color w:val="000000"/>
      <w:kern w:val="0"/>
      <w:sz w:val="20"/>
      <w:szCs w:val="20"/>
      <w:lang w:eastAsia="en-US"/>
    </w:rPr>
  </w:style>
  <w:style w:type="character" w:customStyle="1" w:styleId="2char0">
    <w:name w:val="2char"/>
    <w:rPr>
      <w:rFonts w:ascii="Arial" w:hAnsi="Arial" w:cs="Arial" w:hint="default"/>
      <w:b/>
      <w:bCs/>
    </w:rPr>
  </w:style>
  <w:style w:type="character" w:customStyle="1" w:styleId="CharChar23">
    <w:name w:val="Char Char23"/>
    <w:rPr>
      <w:rFonts w:ascii="Arial" w:hAnsi="Arial"/>
      <w:b/>
      <w:bCs w:val="0"/>
      <w:color w:val="000000"/>
      <w:lang w:eastAsia="en-US"/>
    </w:rPr>
  </w:style>
  <w:style w:type="character" w:customStyle="1" w:styleId="18">
    <w:name w:val="占位符文本1"/>
    <w:rPr>
      <w:color w:val="808080"/>
    </w:rPr>
  </w:style>
  <w:style w:type="character" w:customStyle="1" w:styleId="af5">
    <w:name w:val="页眉字符"/>
    <w:aliases w:val="Ò³Ã¼字符,En-tête 1.1字符,Cover Page字符,Header bold字符,he字符,header odd字符,first字符,heading one字符,h字符"/>
    <w:link w:val="af6"/>
    <w:uiPriority w:val="99"/>
    <w:rPr>
      <w:sz w:val="18"/>
      <w:szCs w:val="18"/>
    </w:rPr>
  </w:style>
  <w:style w:type="character" w:customStyle="1" w:styleId="1Char">
    <w:name w:val="样式1正文 Char"/>
    <w:link w:val="19"/>
    <w:rPr>
      <w:rFonts w:ascii="仿宋_GB2312" w:eastAsia="仿宋_GB2312" w:hAnsi="Times New Roman" w:cs="Times New Roman"/>
      <w:sz w:val="24"/>
      <w:szCs w:val="24"/>
    </w:rPr>
  </w:style>
  <w:style w:type="character" w:styleId="af7">
    <w:name w:val="endnote reference"/>
    <w:rPr>
      <w:vertAlign w:val="superscript"/>
    </w:rPr>
  </w:style>
  <w:style w:type="character" w:customStyle="1" w:styleId="Char2CharCharChar">
    <w:name w:val="正文缩进 Char2 Char Char Char"/>
    <w:aliases w:val="正文（首行缩进两字） Char Char Char Char,正文缩进 Char Char1 Char Char Char,正文缩进 Char Char Char1 Char Char Char,正文缩进 Char1 Char Char Char Char Char2 Char,表正文 Char Char Char"/>
    <w:rPr>
      <w:rFonts w:eastAsia="宋体"/>
      <w:kern w:val="2"/>
      <w:sz w:val="21"/>
      <w:szCs w:val="24"/>
      <w:lang w:val="en-US" w:eastAsia="zh-CN"/>
    </w:rPr>
  </w:style>
  <w:style w:type="character" w:customStyle="1" w:styleId="5Char0">
    <w:name w:val="标书标题5 Char"/>
    <w:link w:val="52"/>
    <w:rPr>
      <w:bCs/>
      <w:spacing w:val="30"/>
      <w:sz w:val="24"/>
      <w:lang w:val="x-none" w:eastAsia="en-US"/>
    </w:rPr>
  </w:style>
  <w:style w:type="character" w:customStyle="1" w:styleId="1Char0">
    <w:name w:val="百姓(1) Char"/>
    <w:link w:val="1a"/>
    <w:rPr>
      <w:rFonts w:ascii="Arial Narrow" w:hAnsi="Arial Narrow"/>
      <w:sz w:val="24"/>
      <w:szCs w:val="24"/>
    </w:rPr>
  </w:style>
  <w:style w:type="character" w:customStyle="1" w:styleId="4Char">
    <w:name w:val="自定义标题4 Char"/>
    <w:link w:val="43"/>
    <w:rPr>
      <w:rFonts w:ascii="Arial" w:eastAsia="仿宋_GB2312" w:hAnsi="Arial"/>
      <w:b/>
      <w:bCs/>
      <w:kern w:val="2"/>
      <w:sz w:val="28"/>
      <w:szCs w:val="28"/>
      <w:lang w:val="x-none" w:eastAsia="x-none"/>
    </w:rPr>
  </w:style>
  <w:style w:type="character" w:customStyle="1" w:styleId="song9">
    <w:name w:val="song9"/>
  </w:style>
  <w:style w:type="character" w:customStyle="1" w:styleId="60">
    <w:name w:val="标题 6字符"/>
    <w:aliases w:val=". (a.)字符,H6字符,BOD 4字符,PIM 6字符,L6字符,Bullet list字符,正文六级标题字符,标题 6(ALT+6)字符,第五层条字符,h6字符,heading 6字符,Heading6字符,Third Subheading字符,l6字符,hsm字符,submodule heading字符,Bullet (Single Lines)字符,Legal Level 1.字符,1.1.1.1.1.1字符,标题七3字符,DO NOT USE_h6字符,cnp字符,h61字符"/>
    <w:link w:val="6"/>
    <w:uiPriority w:val="9"/>
    <w:rPr>
      <w:rFonts w:ascii="Arial" w:eastAsia="黑体" w:hAnsi="Arial"/>
      <w:bCs/>
      <w:kern w:val="2"/>
      <w:sz w:val="28"/>
      <w:szCs w:val="24"/>
      <w:lang w:val="x-none" w:eastAsia="x-none"/>
    </w:rPr>
  </w:style>
  <w:style w:type="character" w:customStyle="1" w:styleId="Char11">
    <w:name w:val="正文文本缩进 Char1"/>
    <w:rPr>
      <w:rFonts w:ascii="Times New Roman" w:eastAsia="宋体" w:hAnsi="Times New Roman" w:cs="Times New Roman" w:hint="default"/>
      <w:szCs w:val="24"/>
    </w:rPr>
  </w:style>
  <w:style w:type="character" w:customStyle="1" w:styleId="CharCharCharCharCharCharCharChar">
    <w:name w:val="标书正文 Char Char Char Char Char Char Char Char"/>
    <w:link w:val="CharCharCharCharCharCharChar"/>
    <w:rPr>
      <w:rFonts w:ascii="宋体" w:eastAsia="宋体" w:hAnsi="宋体" w:cs="Times New Roman"/>
      <w:sz w:val="24"/>
      <w:szCs w:val="24"/>
    </w:rPr>
  </w:style>
  <w:style w:type="character" w:customStyle="1" w:styleId="H6CharChar">
    <w:name w:val="H6 Char Char"/>
    <w:rPr>
      <w:rFonts w:ascii="Arial" w:eastAsia="黑体" w:hAnsi="Arial"/>
      <w:b/>
      <w:bCs/>
      <w:kern w:val="2"/>
      <w:sz w:val="28"/>
      <w:szCs w:val="28"/>
      <w:lang w:val="en-US" w:eastAsia="zh-CN"/>
    </w:rPr>
  </w:style>
  <w:style w:type="character" w:customStyle="1" w:styleId="3Char1">
    <w:name w:val="样式3 Char"/>
    <w:rPr>
      <w:rFonts w:ascii="宋体" w:eastAsia="仿宋_GB2312" w:hAnsi="宋体"/>
      <w:b/>
      <w:bCs/>
      <w:kern w:val="2"/>
      <w:sz w:val="24"/>
      <w:szCs w:val="32"/>
      <w:lang w:val="en-US" w:eastAsia="zh-CN"/>
    </w:rPr>
  </w:style>
  <w:style w:type="character" w:customStyle="1" w:styleId="style221">
    <w:name w:val="style221"/>
    <w:rPr>
      <w:rFonts w:ascii="Arial" w:hAnsi="Arial" w:cs="Arial" w:hint="default"/>
      <w:b/>
      <w:bCs/>
      <w:color w:val="FFA523"/>
      <w:sz w:val="27"/>
      <w:szCs w:val="27"/>
    </w:rPr>
  </w:style>
  <w:style w:type="character" w:customStyle="1" w:styleId="font11">
    <w:name w:val="font11"/>
    <w:rPr>
      <w:sz w:val="18"/>
      <w:szCs w:val="18"/>
    </w:rPr>
  </w:style>
  <w:style w:type="character" w:customStyle="1" w:styleId="HeaderboldChar">
    <w:name w:val="Header bold Char"/>
    <w:aliases w:val="he Char,header odd Char,first Char,heading one Char,Ò³Ã¼ Char,En-tête 1.1 Char,Cover Page Char,h Char Char"/>
    <w:rPr>
      <w:kern w:val="2"/>
      <w:sz w:val="18"/>
      <w:szCs w:val="18"/>
    </w:rPr>
  </w:style>
  <w:style w:type="character" w:customStyle="1" w:styleId="text121">
    <w:name w:val="text_121"/>
    <w:rPr>
      <w:rFonts w:ascii="sө" w:hAnsi="sө" w:hint="default"/>
      <w:color w:val="000000"/>
      <w:sz w:val="15"/>
      <w:szCs w:val="15"/>
    </w:rPr>
  </w:style>
  <w:style w:type="character" w:customStyle="1" w:styleId="Char9">
    <w:name w:val="纯文本 Char"/>
    <w:aliases w:val="普通文字 Char1,普通文字 Char Char,正 文 1 Char,普通文字 Char Char Char Char Char Char Char Char,普通文字 Char Char Char Char Char Char Char Char Char Char Char Char Char,普通文字 Char Char Char Char Char Char Char Char Char Char Char Char Char Char Char Char Char"/>
    <w:link w:val="1b"/>
    <w:rPr>
      <w:rFonts w:ascii="宋体" w:eastAsia="宋体" w:hAnsi="ISOCT" w:cs="Times New Roman"/>
      <w:szCs w:val="20"/>
    </w:rPr>
  </w:style>
  <w:style w:type="character" w:customStyle="1" w:styleId="Chara">
    <w:name w:val="文档正文 Char"/>
    <w:rPr>
      <w:rFonts w:ascii="长城仿宋" w:eastAsia="宋体" w:hAnsi="Times New Roman" w:cs="Times New Roman"/>
      <w:bCs/>
      <w:iCs/>
      <w:kern w:val="0"/>
      <w:sz w:val="28"/>
      <w:szCs w:val="24"/>
    </w:rPr>
  </w:style>
  <w:style w:type="character" w:customStyle="1" w:styleId="af8">
    <w:name w:val="副标题字符"/>
    <w:link w:val="af9"/>
    <w:rPr>
      <w:rFonts w:ascii="Arial" w:eastAsia="宋体" w:hAnsi="Arial" w:cs="Arial"/>
      <w:bCs/>
      <w:color w:val="000000"/>
      <w:kern w:val="0"/>
      <w:sz w:val="24"/>
      <w:szCs w:val="24"/>
      <w:lang w:eastAsia="en-US"/>
    </w:rPr>
  </w:style>
  <w:style w:type="character" w:customStyle="1" w:styleId="CharChar">
    <w:name w:val="文档正文 Char Char"/>
    <w:link w:val="afa"/>
    <w:rPr>
      <w:rFonts w:ascii="仿宋_GB2312" w:eastAsia="仿宋_GB2312" w:hAnsi="Times New Roman" w:cs="Times New Roman"/>
      <w:kern w:val="0"/>
      <w:sz w:val="28"/>
      <w:szCs w:val="20"/>
    </w:rPr>
  </w:style>
  <w:style w:type="character" w:customStyle="1" w:styleId="text1">
    <w:name w:val="text1"/>
    <w:rPr>
      <w:strike w:val="0"/>
      <w:dstrike w:val="0"/>
      <w:sz w:val="18"/>
      <w:szCs w:val="18"/>
      <w:u w:val="none"/>
    </w:rPr>
  </w:style>
  <w:style w:type="character" w:customStyle="1" w:styleId="Charb">
    <w:name w:val="正文内容格式 Char"/>
    <w:link w:val="afb"/>
    <w:rPr>
      <w:rFonts w:ascii="Times New Roman" w:eastAsia="宋体" w:hAnsi="Times New Roman" w:cs="Times New Roman"/>
      <w:kern w:val="0"/>
      <w:sz w:val="24"/>
      <w:szCs w:val="20"/>
      <w:lang w:val="en-US" w:eastAsia="zh-CN"/>
    </w:rPr>
  </w:style>
  <w:style w:type="character" w:customStyle="1" w:styleId="style61">
    <w:name w:val="style61"/>
    <w:rPr>
      <w:rFonts w:ascii="宋体" w:eastAsia="宋体" w:hAnsi="宋体" w:hint="eastAsia"/>
      <w:sz w:val="27"/>
      <w:szCs w:val="27"/>
    </w:rPr>
  </w:style>
  <w:style w:type="character" w:customStyle="1" w:styleId="CharChar30">
    <w:name w:val="Char Char30"/>
    <w:rPr>
      <w:kern w:val="2"/>
      <w:sz w:val="21"/>
      <w:szCs w:val="24"/>
      <w:lang w:val="en-US" w:eastAsia="zh-CN"/>
    </w:rPr>
  </w:style>
  <w:style w:type="character" w:customStyle="1" w:styleId="1c">
    <w:name w:val="行号1"/>
  </w:style>
  <w:style w:type="character" w:customStyle="1" w:styleId="21">
    <w:name w:val="标题 2字符"/>
    <w:aliases w:val="h2字符,Level 2 Topic Heading字符,PIM2字符,H2字符,Heading 2 Hidden字符,Heading 2 CCBS字符,Titre3字符,HD2字符,sect 1.2字符,H21字符,sect 1.21字符,H22字符,sect 1.22字符,H211字符,sect 1.211字符,H23字符,sect 1.23字符,H212字符,sect 1.212字符,第一章 标题 2字符,DO字符,正文二级标题字符,ISO1字符,Underrubrik1字符"/>
    <w:link w:val="20"/>
    <w:rsid w:val="001C017D"/>
    <w:rPr>
      <w:rFonts w:eastAsia="黑体"/>
      <w:bCs/>
      <w:kern w:val="2"/>
      <w:sz w:val="28"/>
      <w:szCs w:val="28"/>
      <w:lang w:eastAsia="x-none"/>
    </w:rPr>
  </w:style>
  <w:style w:type="character" w:customStyle="1" w:styleId="afc">
    <w:name w:val="图表"/>
    <w:rsid w:val="00A025F9"/>
    <w:rPr>
      <w:rFonts w:eastAsia="宋体"/>
      <w:sz w:val="28"/>
    </w:rPr>
  </w:style>
  <w:style w:type="character" w:customStyle="1" w:styleId="textnomal">
    <w:name w:val="textnomal"/>
  </w:style>
  <w:style w:type="character" w:customStyle="1" w:styleId="specifications1">
    <w:name w:val="specifications1"/>
    <w:rPr>
      <w:rFonts w:ascii="Arial" w:hAnsi="Arial" w:cs="Arial" w:hint="default"/>
      <w:i/>
      <w:iCs/>
      <w:strike w:val="0"/>
      <w:dstrike w:val="0"/>
      <w:color w:val="FF3300"/>
      <w:sz w:val="20"/>
      <w:szCs w:val="20"/>
      <w:u w:val="none"/>
    </w:rPr>
  </w:style>
  <w:style w:type="character" w:customStyle="1" w:styleId="2Char1">
    <w:name w:val="标题 2 Char"/>
    <w:uiPriority w:val="9"/>
    <w:rPr>
      <w:rFonts w:ascii="Cambria" w:eastAsia="宋体" w:hAnsi="Cambria"/>
      <w:b/>
      <w:bCs/>
      <w:sz w:val="32"/>
      <w:szCs w:val="32"/>
    </w:rPr>
  </w:style>
  <w:style w:type="character" w:customStyle="1" w:styleId="bvr1">
    <w:name w:val="bvr1"/>
    <w:rPr>
      <w:rFonts w:ascii="宋体" w:eastAsia="宋体" w:hAnsi="宋体" w:hint="eastAsia"/>
      <w:color w:val="000000"/>
      <w:sz w:val="24"/>
      <w:szCs w:val="24"/>
    </w:rPr>
  </w:style>
  <w:style w:type="character" w:customStyle="1" w:styleId="2CharChar">
    <w:name w:val="正文 + 首行缩进:  2 字符 Char Char"/>
    <w:link w:val="2Char2"/>
    <w:rPr>
      <w:rFonts w:ascii="Times New Roman" w:eastAsia="宋体" w:hAnsi="Times New Roman" w:cs="宋体"/>
      <w:szCs w:val="20"/>
    </w:rPr>
  </w:style>
  <w:style w:type="character" w:customStyle="1" w:styleId="Charc">
    <w:name w:val="正文样式 Char"/>
    <w:link w:val="afd"/>
    <w:rPr>
      <w:rFonts w:ascii="Times New Roman" w:eastAsia="宋体" w:hAnsi="Times New Roman" w:cs="宋体"/>
      <w:b/>
      <w:kern w:val="0"/>
      <w:sz w:val="24"/>
      <w:szCs w:val="20"/>
    </w:rPr>
  </w:style>
  <w:style w:type="character" w:customStyle="1" w:styleId="CharChar33">
    <w:name w:val="Char Char33"/>
    <w:rPr>
      <w:kern w:val="2"/>
      <w:sz w:val="21"/>
      <w:szCs w:val="24"/>
      <w:shd w:val="clear" w:color="auto" w:fill="000080"/>
    </w:rPr>
  </w:style>
  <w:style w:type="character" w:customStyle="1" w:styleId="style11">
    <w:name w:val="style11"/>
    <w:rPr>
      <w:b/>
      <w:bCs/>
      <w:color w:val="CC0000"/>
    </w:rPr>
  </w:style>
  <w:style w:type="character" w:customStyle="1" w:styleId="90">
    <w:name w:val="标题 9字符"/>
    <w:aliases w:val="ft字符,ft1字符,table字符,heading 9字符,t字符,table left字符,tl字符,HF字符,figures字符,9字符,Appendix字符,Code eg's字符,PIM 9字符,h9字符,Legal Level 1.1.1.1.字符,huh字符,不用9字符,(use for tables)字符,标字符,三级标题字符,liste[3]字符,Legal Level 1.1.1.1.1字符,Legal Level 1.1.1.1.2字符,H9字符,PIM 91字符"/>
    <w:link w:val="9"/>
    <w:uiPriority w:val="9"/>
    <w:rPr>
      <w:rFonts w:ascii="Arial" w:eastAsia="黑体" w:hAnsi="Arial"/>
      <w:kern w:val="2"/>
      <w:sz w:val="24"/>
      <w:szCs w:val="21"/>
      <w:lang w:val="x-none" w:eastAsia="x-none"/>
    </w:rPr>
  </w:style>
  <w:style w:type="character" w:customStyle="1" w:styleId="afe">
    <w:name w:val="样式 宋体"/>
    <w:rPr>
      <w:rFonts w:ascii="宋体" w:hAnsi="宋体"/>
      <w:sz w:val="24"/>
    </w:r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Pr>
      <w:rFonts w:eastAsia="宋体"/>
      <w:kern w:val="2"/>
      <w:sz w:val="21"/>
      <w:lang w:val="en-US" w:eastAsia="zh-CN"/>
    </w:rPr>
  </w:style>
  <w:style w:type="character" w:customStyle="1" w:styleId="v151">
    <w:name w:val="v151"/>
    <w:rPr>
      <w:sz w:val="18"/>
      <w:szCs w:val="18"/>
    </w:rPr>
  </w:style>
  <w:style w:type="character" w:customStyle="1" w:styleId="newChar">
    <w:name w:val="正文new Char"/>
    <w:link w:val="new"/>
    <w:rPr>
      <w:rFonts w:ascii="宋体" w:hAnsi="宋体"/>
      <w:szCs w:val="21"/>
    </w:rPr>
  </w:style>
  <w:style w:type="character" w:customStyle="1" w:styleId="CharChar0">
    <w:name w:val="段 Char Char"/>
    <w:link w:val="aff"/>
    <w:rPr>
      <w:rFonts w:ascii="宋体"/>
      <w:lang w:val="en-US" w:eastAsia="zh-CN" w:bidi="ar-SA"/>
    </w:rPr>
  </w:style>
  <w:style w:type="character" w:customStyle="1" w:styleId="50025Char">
    <w:name w:val="样式 标题 5 + 段前: 0 磅 段后: 0 磅 行距: 固定值 25 磅 Char"/>
    <w:link w:val="50025"/>
    <w:rPr>
      <w:rFonts w:eastAsia="仿宋_GB2312"/>
      <w:bCs/>
      <w:sz w:val="24"/>
    </w:rPr>
  </w:style>
  <w:style w:type="character" w:customStyle="1" w:styleId="CharChar1">
    <w:name w:val="样式 文档正文 Char + (西文) 宋体 (中文) 宋体 小四 黑色 Char"/>
    <w:link w:val="Chard"/>
    <w:rPr>
      <w:rFonts w:ascii="宋体" w:eastAsia="宋体" w:hAnsi="Times New Roman" w:cs="Times New Roman"/>
      <w:color w:val="000000"/>
      <w:sz w:val="24"/>
      <w:szCs w:val="24"/>
    </w:rPr>
  </w:style>
  <w:style w:type="character" w:customStyle="1" w:styleId="1d">
    <w:name w:val="页码1"/>
  </w:style>
  <w:style w:type="character" w:customStyle="1" w:styleId="23">
    <w:name w:val="列表项目符号 2字符"/>
    <w:aliases w:val="列表项目符号 2（）字符"/>
    <w:link w:val="24"/>
    <w:rPr>
      <w:rFonts w:eastAsia="仿宋_GB2312"/>
      <w:kern w:val="2"/>
      <w:sz w:val="24"/>
      <w:szCs w:val="24"/>
      <w:lang w:val="x-none" w:eastAsia="x-none"/>
    </w:rPr>
  </w:style>
  <w:style w:type="character" w:customStyle="1" w:styleId="CharChar28">
    <w:name w:val="Char Char28"/>
    <w:rPr>
      <w:rFonts w:ascii="Calibri" w:hAnsi="Calibri"/>
      <w:kern w:val="2"/>
      <w:sz w:val="24"/>
      <w:szCs w:val="18"/>
    </w:rPr>
  </w:style>
  <w:style w:type="character" w:customStyle="1" w:styleId="aff0">
    <w:name w:val="标题字符"/>
    <w:link w:val="aff1"/>
    <w:rPr>
      <w:rFonts w:ascii="Arial" w:eastAsia="宋体" w:hAnsi="Arial" w:cs="Arial"/>
      <w:b/>
      <w:bCs/>
      <w:sz w:val="32"/>
      <w:szCs w:val="32"/>
    </w:rPr>
  </w:style>
  <w:style w:type="character" w:customStyle="1" w:styleId="emailstyle18">
    <w:name w:val="emailstyle18"/>
  </w:style>
  <w:style w:type="character" w:customStyle="1" w:styleId="aff2">
    <w:name w:val="脚注文本字符"/>
    <w:link w:val="aff3"/>
    <w:rPr>
      <w:rFonts w:ascii="Arial" w:eastAsia="宋体" w:hAnsi="Arial" w:cs="Times New Roman"/>
      <w:bCs/>
      <w:color w:val="000000"/>
      <w:kern w:val="0"/>
      <w:sz w:val="20"/>
      <w:szCs w:val="20"/>
      <w:lang w:eastAsia="en-US"/>
    </w:rPr>
  </w:style>
  <w:style w:type="character" w:customStyle="1" w:styleId="HTMLChar">
    <w:name w:val="HTML 地址 Char"/>
    <w:link w:val="HTML1"/>
    <w:rPr>
      <w:rFonts w:ascii="Arial" w:eastAsia="宋体" w:hAnsi="Arial" w:cs="Times New Roman"/>
      <w:bCs/>
      <w:i/>
      <w:iCs/>
      <w:color w:val="000000"/>
      <w:kern w:val="0"/>
      <w:sz w:val="20"/>
      <w:szCs w:val="20"/>
      <w:lang w:eastAsia="en-US"/>
    </w:rPr>
  </w:style>
  <w:style w:type="character" w:customStyle="1" w:styleId="ht09151">
    <w:name w:val="ht09151"/>
    <w:rPr>
      <w:rFonts w:ascii="宋体" w:eastAsia="宋体" w:hAnsi="宋体" w:hint="eastAsia"/>
      <w:sz w:val="18"/>
      <w:szCs w:val="18"/>
    </w:rPr>
  </w:style>
  <w:style w:type="character" w:customStyle="1" w:styleId="MMTopic3Char">
    <w:name w:val="MM Topic 3 Char"/>
    <w:link w:val="MMTopic3"/>
    <w:rPr>
      <w:rFonts w:ascii="Calibri" w:eastAsia="宋体" w:hAnsi="Calibri" w:cs="Times New Roman"/>
      <w:b/>
      <w:bCs/>
      <w:sz w:val="32"/>
      <w:szCs w:val="32"/>
    </w:rPr>
  </w:style>
  <w:style w:type="character" w:customStyle="1" w:styleId="ttag">
    <w:name w:val="t_tag"/>
  </w:style>
  <w:style w:type="character" w:customStyle="1" w:styleId="11">
    <w:name w:val="标题 1字符"/>
    <w:aliases w:val="H1字符,l1字符,PIM 1字符,h1字符,123321字符,Title1字符,卷标题字符,1st level字符,Section Head字符,1字符,H11字符,H12字符,H13字符,H14字符,H15字符,H16字符,H17字符,1.0字符,第 ？ 章字符,prop字符,app heading 1字符,app heading 11字符,app heading 12字符,app heading 111字符,app heading 13字符,Heading 11字符,章节字符"/>
    <w:link w:val="1"/>
    <w:rsid w:val="000312FD"/>
    <w:rPr>
      <w:rFonts w:eastAsia="黑体"/>
      <w:bCs/>
      <w:kern w:val="44"/>
      <w:sz w:val="32"/>
      <w:szCs w:val="30"/>
      <w:lang w:eastAsia="x-none"/>
    </w:rPr>
  </w:style>
  <w:style w:type="character" w:customStyle="1" w:styleId="Chare">
    <w:name w:val="表格内容 Char"/>
    <w:link w:val="aff4"/>
    <w:rPr>
      <w:rFonts w:ascii="Times New Roman" w:eastAsia="宋体" w:hAnsi="Times New Roman" w:cs="Times New Roman"/>
      <w:kern w:val="0"/>
      <w:szCs w:val="20"/>
    </w:rPr>
  </w:style>
  <w:style w:type="character" w:customStyle="1" w:styleId="CharChar26">
    <w:name w:val="Char Char26"/>
    <w:rPr>
      <w:kern w:val="2"/>
      <w:sz w:val="24"/>
      <w:szCs w:val="24"/>
    </w:rPr>
  </w:style>
  <w:style w:type="character" w:customStyle="1" w:styleId="3h3Heading3-Level3HeadH00Char">
    <w:name w:val="样式 标题 3h3Heading 3 -Level 3 HeadH + 段前: 0 磅 段后: 0 磅 Char"/>
    <w:link w:val="3h3Heading3-Level3HeadH00"/>
    <w:rPr>
      <w:rFonts w:ascii="宋体" w:hAnsi="宋体" w:cs="宋体"/>
      <w:b/>
      <w:bCs/>
      <w:color w:val="000000"/>
      <w:sz w:val="24"/>
      <w:szCs w:val="24"/>
    </w:rPr>
  </w:style>
  <w:style w:type="character" w:styleId="aff5">
    <w:name w:val="footnote reference"/>
    <w:rPr>
      <w:vertAlign w:val="superscript"/>
    </w:rPr>
  </w:style>
  <w:style w:type="character" w:customStyle="1" w:styleId="Charf">
    <w:name w:val="列出段落 Char"/>
    <w:link w:val="25"/>
    <w:uiPriority w:val="34"/>
    <w:rPr>
      <w:rFonts w:ascii="Times New Roman" w:eastAsia="宋体" w:hAnsi="Times New Roman" w:cs="Times New Roman"/>
      <w:szCs w:val="24"/>
      <w:lang w:val="en-US" w:eastAsia="zh-CN"/>
    </w:rPr>
  </w:style>
  <w:style w:type="character" w:customStyle="1" w:styleId="Charf0">
    <w:name w:val="正文首行缩进 Char"/>
    <w:link w:val="1e"/>
    <w:rPr>
      <w:rFonts w:ascii="Times New Roman" w:eastAsia="宋体" w:hAnsi="Times New Roman" w:cs="Times New Roman"/>
      <w:i w:val="0"/>
      <w:iCs w:val="0"/>
      <w:szCs w:val="24"/>
    </w:rPr>
  </w:style>
  <w:style w:type="character" w:customStyle="1" w:styleId="2Char3">
    <w:name w:val="正文文本缩进 2 Char"/>
    <w:aliases w:val="正文文本缩进（封面底部） Char"/>
    <w:link w:val="210"/>
    <w:rPr>
      <w:rFonts w:ascii="宋体" w:eastAsia="宋体" w:hAnsi="Times New Roman" w:cs="Times New Roman"/>
      <w:sz w:val="24"/>
      <w:szCs w:val="20"/>
    </w:rPr>
  </w:style>
  <w:style w:type="character" w:customStyle="1" w:styleId="Charf1">
    <w:name w:val="信息标题 Char"/>
    <w:link w:val="1f"/>
    <w:rPr>
      <w:rFonts w:ascii="Arial" w:eastAsia="宋体" w:hAnsi="Arial" w:cs="Arial"/>
      <w:bCs/>
      <w:color w:val="000000"/>
      <w:kern w:val="0"/>
      <w:sz w:val="24"/>
      <w:szCs w:val="24"/>
      <w:shd w:val="pct20" w:color="auto" w:fill="auto"/>
      <w:lang w:eastAsia="en-US"/>
    </w:rPr>
  </w:style>
  <w:style w:type="character" w:customStyle="1" w:styleId="Charf2">
    <w:name w:val="重庆_正文样式 Char"/>
    <w:link w:val="aff6"/>
    <w:rPr>
      <w:rFonts w:ascii="Times New Roman" w:eastAsia="宋体" w:hAnsi="Times New Roman" w:cs="Times New Roman"/>
      <w:kern w:val="0"/>
      <w:sz w:val="28"/>
      <w:szCs w:val="28"/>
    </w:rPr>
  </w:style>
  <w:style w:type="character" w:customStyle="1" w:styleId="apple-converted-space">
    <w:name w:val="apple-converted-space"/>
  </w:style>
  <w:style w:type="character" w:customStyle="1" w:styleId="31">
    <w:name w:val="标题 3字符"/>
    <w:aliases w:val="H3字符,h3字符,正文三级标题字符,l3字符,CT字符,heading 3字符,3rd level字符,Title3字符,Map字符,H31字符,Heading 3 - old字符,sect1.2.3字符,Bold Head字符,bh字符,level_3字符,PIM 3字符,Level 3 Head字符,prop3字符,3字符,3heading字符,Heading 31字符,Level 3 Topic Heading字符,list 3字符,Head 3字符,BOD 0字符,L3字符"/>
    <w:link w:val="30"/>
    <w:rsid w:val="001C017D"/>
    <w:rPr>
      <w:rFonts w:eastAsiaTheme="majorEastAsia"/>
      <w:bCs/>
      <w:sz w:val="28"/>
      <w:szCs w:val="32"/>
      <w:lang w:val="x-none" w:eastAsia="x-none"/>
    </w:rPr>
  </w:style>
  <w:style w:type="character" w:customStyle="1" w:styleId="Charf3">
    <w:name w:val="正文缩进 Char"/>
    <w:aliases w:val="正文缩进 Char1 Char1,正文（首行缩进两字） Char Char1,bt Char,表格 Char Char,ALT+Z Char1,缩进 Char1,正文非缩进 Char Char Char1,正文非缩进 Char Char2,正文1 Char1 Char,段1 Char Char,ALT+Z Char Char,缩进 Char Char,正文非缩进 Char Char Char Char,正文非缩进 Char Char1 Char"/>
    <w:link w:val="42"/>
    <w:rPr>
      <w:rFonts w:ascii="Times New Roman" w:eastAsia="仿宋_GB2312" w:hAnsi="Times New Roman" w:cs="Times New Roman"/>
      <w:sz w:val="24"/>
      <w:szCs w:val="24"/>
    </w:rPr>
  </w:style>
  <w:style w:type="character" w:customStyle="1" w:styleId="aff7">
    <w:name w:val="题注字符"/>
    <w:aliases w:val="题注-QBPT字符,题注 Char Char Char Char1字符,题注 Char Char Char Char Char字符,题注 Char Char Char Char Char Char Char Char Char字符,题注1 Char字符,题注 Char Char Char1 Char字符,题注 Char Char Char Char1 Char Char Char Char字符,题注 Char Char字符,题注 Char Char Char Char1 Char字符"/>
    <w:link w:val="aff8"/>
    <w:rPr>
      <w:rFonts w:ascii="Arial" w:eastAsia="黑体" w:hAnsi="Arial" w:cs="Arial"/>
      <w:szCs w:val="20"/>
    </w:rPr>
  </w:style>
  <w:style w:type="character" w:customStyle="1" w:styleId="MSOParaCharChar">
    <w:name w:val="MSO_Para Char Char"/>
    <w:link w:val="MSOParaChar"/>
    <w:rPr>
      <w:rFonts w:ascii="Palatino Linotype" w:hAnsi="Palatino Linotype"/>
      <w:szCs w:val="60"/>
      <w:lang w:val="en-US" w:eastAsia="en-US" w:bidi="ar-SA"/>
    </w:rPr>
  </w:style>
  <w:style w:type="character" w:customStyle="1" w:styleId="aff9">
    <w:name w:val="注释文本字符"/>
    <w:link w:val="affa"/>
    <w:rPr>
      <w:rFonts w:ascii="Arial" w:eastAsia="宋体" w:hAnsi="Arial" w:cs="Times New Roman"/>
      <w:bCs/>
      <w:color w:val="000000"/>
      <w:kern w:val="0"/>
      <w:sz w:val="20"/>
      <w:szCs w:val="20"/>
      <w:lang w:eastAsia="en-US"/>
    </w:rPr>
  </w:style>
  <w:style w:type="character" w:customStyle="1" w:styleId="CharChar24">
    <w:name w:val="Char Char24"/>
    <w:rPr>
      <w:rFonts w:ascii="Arial" w:hAnsi="Arial"/>
      <w:bCs/>
      <w:color w:val="000000"/>
      <w:lang w:eastAsia="en-US"/>
    </w:rPr>
  </w:style>
  <w:style w:type="character" w:customStyle="1" w:styleId="1Char1">
    <w:name w:val="段1 Char1"/>
    <w:rPr>
      <w:rFonts w:ascii="Times New Roman" w:eastAsia="仿宋_GB2312" w:hAnsi="Times New Roman" w:cs="Times New Roman"/>
      <w:sz w:val="24"/>
      <w:szCs w:val="24"/>
    </w:rPr>
  </w:style>
  <w:style w:type="character" w:customStyle="1" w:styleId="Charf4">
    <w:name w:val="日期 Char"/>
    <w:link w:val="26"/>
    <w:rPr>
      <w:rFonts w:ascii="Times New Roman" w:eastAsia="宋体" w:hAnsi="Times New Roman" w:cs="Times New Roman"/>
      <w:szCs w:val="24"/>
      <w:lang w:val="en-US" w:eastAsia="zh-CN"/>
    </w:rPr>
  </w:style>
  <w:style w:type="character" w:customStyle="1" w:styleId="2Char4">
    <w:name w:val="正文文本 2 Char"/>
    <w:link w:val="211"/>
    <w:rPr>
      <w:rFonts w:ascii="Times New Roman" w:eastAsia="宋体" w:hAnsi="Times New Roman" w:cs="Times New Roman"/>
      <w:sz w:val="24"/>
      <w:szCs w:val="24"/>
    </w:rPr>
  </w:style>
  <w:style w:type="character" w:customStyle="1" w:styleId="HTMLChar0">
    <w:name w:val="HTML 预设格式 Char"/>
    <w:link w:val="HTML10"/>
    <w:rPr>
      <w:rFonts w:ascii="Courier New" w:eastAsia="宋体" w:hAnsi="Courier New" w:cs="Courier New"/>
      <w:bCs/>
      <w:color w:val="000000"/>
      <w:kern w:val="0"/>
      <w:sz w:val="20"/>
      <w:szCs w:val="20"/>
      <w:lang w:eastAsia="en-US"/>
    </w:rPr>
  </w:style>
  <w:style w:type="character" w:customStyle="1" w:styleId="xx1">
    <w:name w:val="xx1"/>
  </w:style>
  <w:style w:type="character" w:customStyle="1" w:styleId="apple-style-span">
    <w:name w:val="apple-style-span"/>
  </w:style>
  <w:style w:type="character" w:customStyle="1" w:styleId="1f0">
    <w:name w:val="页码1"/>
  </w:style>
  <w:style w:type="character" w:customStyle="1" w:styleId="50">
    <w:name w:val="标题 5字符"/>
    <w:aliases w:val="h5字符,dash字符,ds字符,dd字符,H5字符,ITT t5字符,PA Pico Section字符,H5-Heading 5字符,l5字符,heading5字符,PIM 5字符,heading 5字符,Level 3 - i字符,Roman list字符,第四层条字符,第五层字符,五级标题字符,第四层条1字符,第四层条2字符,第四层条3字符,第四层条4字符,第四层条5字符,第四层条6字符,第四层条7字符,第四层条8字符,第四层条9字符,第四层条10字符,第四层条11字符,hm字符"/>
    <w:link w:val="5"/>
    <w:rsid w:val="00807BBB"/>
    <w:rPr>
      <w:b/>
      <w:bCs/>
      <w:kern w:val="2"/>
      <w:sz w:val="24"/>
      <w:szCs w:val="28"/>
      <w:lang w:val="x-none" w:eastAsia="x-none"/>
    </w:rPr>
  </w:style>
  <w:style w:type="character" w:customStyle="1" w:styleId="Charf5">
    <w:name w:val="正文文本缩进 Char"/>
    <w:aliases w:val="PI Char,正文文字首行缩进 Char,特点标题 Char,Body Text 2 Char,上海中望标准正文（首行缩进两字） Char,正文文字缩进 Char,正文文字缩进2 Char,正文文本缩进（封面中部） Char"/>
    <w:link w:val="1f1"/>
    <w:rPr>
      <w:rFonts w:ascii="Calibri" w:eastAsia="宋体" w:hAnsi="Calibri" w:cs="Times New Roman"/>
      <w:sz w:val="24"/>
      <w:szCs w:val="24"/>
    </w:rPr>
  </w:style>
  <w:style w:type="character" w:customStyle="1" w:styleId="4CharChar">
    <w:name w:val="标书标题4 Char Char"/>
    <w:link w:val="4Char0"/>
    <w:rPr>
      <w:rFonts w:ascii="宋体" w:hAnsi="宋体"/>
      <w:bCs/>
      <w:snapToGrid w:val="0"/>
      <w:kern w:val="2"/>
      <w:sz w:val="24"/>
      <w:szCs w:val="24"/>
      <w:lang w:eastAsia="x-none"/>
    </w:rPr>
  </w:style>
  <w:style w:type="character" w:customStyle="1" w:styleId="MSOListBullet2Char">
    <w:name w:val="MSO_ListBullet2 Char"/>
    <w:link w:val="MSOListBullet20"/>
    <w:rPr>
      <w:rFonts w:ascii="Palatino Linotype" w:hAnsi="Palatino Linotype" w:cs="Palatino"/>
      <w:szCs w:val="21"/>
      <w:lang w:val="en-US" w:eastAsia="en-US" w:bidi="ar-SA"/>
    </w:rPr>
  </w:style>
  <w:style w:type="character" w:customStyle="1" w:styleId="StyleListBullet1Char">
    <w:name w:val="Style List Bullet1 Char"/>
    <w:link w:val="StyleListBullet1"/>
    <w:rPr>
      <w:rFonts w:ascii="Arial" w:eastAsia="仿宋_GB2312" w:hAnsi="Arial"/>
      <w:bCs/>
      <w:kern w:val="2"/>
      <w:sz w:val="24"/>
      <w:szCs w:val="24"/>
    </w:rPr>
  </w:style>
  <w:style w:type="character" w:customStyle="1" w:styleId="1Char2">
    <w:name w:val="编号1 Char"/>
    <w:rPr>
      <w:rFonts w:eastAsia="宋体"/>
      <w:kern w:val="2"/>
      <w:sz w:val="24"/>
      <w:szCs w:val="24"/>
      <w:lang w:val="en-US" w:eastAsia="zh-CN"/>
    </w:rPr>
  </w:style>
  <w:style w:type="character" w:customStyle="1" w:styleId="Char12">
    <w:name w:val="正文格式 Char1"/>
    <w:link w:val="affb"/>
    <w:rPr>
      <w:rFonts w:ascii="仿宋_GB2312" w:eastAsia="仿宋_GB2312" w:hAnsi="宋体" w:cs="Times New Roman"/>
      <w:snapToGrid w:val="0"/>
      <w:kern w:val="0"/>
      <w:sz w:val="24"/>
      <w:szCs w:val="24"/>
    </w:rPr>
  </w:style>
  <w:style w:type="character" w:customStyle="1" w:styleId="1Char3">
    <w:name w:val="样式1 Char"/>
    <w:link w:val="1f2"/>
    <w:rPr>
      <w:rFonts w:ascii="宋体" w:eastAsia="宋体" w:hAnsi="宋体" w:cs="Times New Roman"/>
      <w:sz w:val="24"/>
      <w:szCs w:val="24"/>
    </w:rPr>
  </w:style>
  <w:style w:type="character" w:customStyle="1" w:styleId="2CharChar0">
    <w:name w:val="标书标题2 Char Char"/>
    <w:link w:val="2Char5"/>
    <w:rPr>
      <w:rFonts w:eastAsia="黑体"/>
      <w:bCs/>
      <w:kern w:val="44"/>
      <w:sz w:val="28"/>
      <w:szCs w:val="44"/>
      <w:lang w:eastAsia="x-none"/>
    </w:rPr>
  </w:style>
  <w:style w:type="character" w:customStyle="1" w:styleId="Charf6">
    <w:name w:val="称呼 Char"/>
    <w:link w:val="1f3"/>
    <w:rPr>
      <w:rFonts w:ascii="Arial" w:eastAsia="宋体" w:hAnsi="Arial" w:cs="Times New Roman"/>
      <w:bCs/>
      <w:color w:val="000000"/>
      <w:kern w:val="0"/>
      <w:sz w:val="20"/>
      <w:szCs w:val="20"/>
      <w:lang w:eastAsia="en-US"/>
    </w:rPr>
  </w:style>
  <w:style w:type="character" w:customStyle="1" w:styleId="contest1">
    <w:name w:val="contest1"/>
    <w:rPr>
      <w:color w:val="333333"/>
      <w:sz w:val="20"/>
      <w:szCs w:val="20"/>
    </w:rPr>
  </w:style>
  <w:style w:type="character" w:customStyle="1" w:styleId="Charf7">
    <w:name w:val="标准正文 Char"/>
    <w:link w:val="affc"/>
    <w:rPr>
      <w:rFonts w:ascii="Times New Roman" w:eastAsia="宋体" w:hAnsi="Times New Roman" w:cs="宋体"/>
      <w:sz w:val="24"/>
      <w:szCs w:val="20"/>
    </w:rPr>
  </w:style>
  <w:style w:type="character" w:customStyle="1" w:styleId="song10">
    <w:name w:val="song10"/>
  </w:style>
  <w:style w:type="character" w:styleId="affd">
    <w:name w:val="Strong"/>
    <w:qFormat/>
    <w:rPr>
      <w:b/>
      <w:bCs/>
    </w:rPr>
  </w:style>
  <w:style w:type="character" w:customStyle="1" w:styleId="70">
    <w:name w:val="标题 7字符"/>
    <w:aliases w:val="h7字符,st字符,SDL title字符,NICMAN Heading 7字符,PIM 7字符,letter list字符,Para no numbering字符,sdf字符,Legal Level 1.1.字符,不用字符,(use for appendix)字符,liste[1]字符,L7字符,1.标题 6字符,表名字符,H7字符,PIM 71字符,H71字符,PIM 72字符,H72字符,PIM 73字符,PIM 74字符,PIM 75字符,H73字符,PIM 711字符"/>
    <w:link w:val="7"/>
    <w:uiPriority w:val="9"/>
    <w:rPr>
      <w:b/>
      <w:bCs/>
      <w:kern w:val="2"/>
      <w:sz w:val="24"/>
      <w:szCs w:val="24"/>
      <w:lang w:val="x-none" w:eastAsia="x-none"/>
    </w:rPr>
  </w:style>
  <w:style w:type="character" w:customStyle="1" w:styleId="2Char6">
    <w:name w:val="正文首行缩进 2 Char"/>
    <w:link w:val="212"/>
    <w:rPr>
      <w:rFonts w:ascii="Times New Roman" w:eastAsia="宋体" w:hAnsi="Times New Roman" w:cs="Times New Roman"/>
      <w:sz w:val="24"/>
      <w:szCs w:val="18"/>
    </w:rPr>
  </w:style>
  <w:style w:type="character" w:customStyle="1" w:styleId="Charf8">
    <w:name w:val="签名 Char"/>
    <w:link w:val="1f4"/>
    <w:rPr>
      <w:rFonts w:ascii="Arial" w:eastAsia="宋体" w:hAnsi="Arial" w:cs="Times New Roman"/>
      <w:bCs/>
      <w:color w:val="000000"/>
      <w:kern w:val="0"/>
      <w:sz w:val="20"/>
      <w:szCs w:val="20"/>
      <w:lang w:eastAsia="en-US"/>
    </w:rPr>
  </w:style>
  <w:style w:type="character" w:customStyle="1" w:styleId="un1">
    <w:name w:val="un1"/>
  </w:style>
  <w:style w:type="character" w:customStyle="1" w:styleId="Charf9">
    <w:name w:val="七章格式正文 Char"/>
    <w:link w:val="affe"/>
    <w:rPr>
      <w:rFonts w:ascii="Times New Roman" w:eastAsia="宋体" w:hAnsi="Times New Roman" w:cs="Times New Roman"/>
      <w:sz w:val="28"/>
      <w:szCs w:val="24"/>
    </w:rPr>
  </w:style>
  <w:style w:type="character" w:styleId="FollowedHyperlink">
    <w:name w:val="FollowedHyperlink"/>
    <w:rPr>
      <w:color w:val="800080"/>
      <w:u w:val="single"/>
    </w:rPr>
  </w:style>
  <w:style w:type="character" w:customStyle="1" w:styleId="Charfa">
    <w:name w:val="仿宋三号正文 Char"/>
    <w:link w:val="afff"/>
    <w:rPr>
      <w:rFonts w:ascii="仿宋_GB2312" w:eastAsia="仿宋_GB2312" w:hAnsi="仿宋_GB2312" w:cs="Times New Roman"/>
      <w:bCs/>
      <w:sz w:val="32"/>
      <w:szCs w:val="32"/>
      <w:lang w:val="en-US" w:eastAsia="zh-CN"/>
    </w:rPr>
  </w:style>
  <w:style w:type="character" w:customStyle="1" w:styleId="3CharChar">
    <w:name w:val="标书标题3 Char Char"/>
    <w:link w:val="3Char2"/>
    <w:rPr>
      <w:b/>
      <w:bCs/>
      <w:kern w:val="28"/>
      <w:sz w:val="28"/>
      <w:szCs w:val="32"/>
      <w:lang w:val="x-none" w:eastAsia="x-none"/>
    </w:rPr>
  </w:style>
  <w:style w:type="character" w:customStyle="1" w:styleId="CharCharChar">
    <w:name w:val="正文首行缩进两字符 Char Char Char"/>
    <w:link w:val="CharChar2"/>
    <w:rPr>
      <w:rFonts w:ascii="Times New Roman" w:eastAsia="宋体" w:hAnsi="Times New Roman" w:cs="Times New Roman"/>
      <w:sz w:val="24"/>
      <w:szCs w:val="24"/>
    </w:rPr>
  </w:style>
  <w:style w:type="character" w:customStyle="1" w:styleId="CharChar31">
    <w:name w:val="Char Char31"/>
    <w:rPr>
      <w:kern w:val="2"/>
      <w:sz w:val="18"/>
      <w:szCs w:val="18"/>
    </w:rPr>
  </w:style>
  <w:style w:type="character" w:customStyle="1" w:styleId="Charfb">
    <w:name w:val="标书正文格式 Char"/>
    <w:link w:val="afff0"/>
    <w:rPr>
      <w:rFonts w:eastAsia="仿宋_GB2312"/>
      <w:sz w:val="30"/>
      <w:szCs w:val="24"/>
      <w:lang w:val="en-US" w:eastAsia="zh-CN" w:bidi="ar-SA"/>
    </w:rPr>
  </w:style>
  <w:style w:type="character" w:customStyle="1" w:styleId="Charfc">
    <w:name w:val="正文段落 Char"/>
    <w:link w:val="afff1"/>
    <w:rPr>
      <w:rFonts w:ascii="宋体" w:eastAsia="宋体" w:hAnsi="宋体" w:cs="宋体"/>
      <w:bCs/>
      <w:sz w:val="24"/>
      <w:szCs w:val="20"/>
    </w:rPr>
  </w:style>
  <w:style w:type="character" w:customStyle="1" w:styleId="bdBodybybodyb-heading1heading2bheading1body-heaChar">
    <w:name w:val="样式 正文文本bdBodybybodyb-heading 1/heading 2bheading1body-hea... Char"/>
    <w:link w:val="bdBodybybodyb-heading1heading2bheading1body-hea"/>
    <w:rPr>
      <w:rFonts w:ascii="Calibri" w:hAnsi="Calibri"/>
      <w:sz w:val="24"/>
      <w:lang w:eastAsia="en-US"/>
    </w:rPr>
  </w:style>
  <w:style w:type="character" w:customStyle="1" w:styleId="bodyChar">
    <w:name w:val="body Char"/>
    <w:link w:val="body"/>
    <w:rPr>
      <w:rFonts w:ascii="宋体" w:hAnsi="謘?崎?"/>
      <w:sz w:val="24"/>
      <w:szCs w:val="24"/>
    </w:rPr>
  </w:style>
  <w:style w:type="character" w:customStyle="1" w:styleId="1f5">
    <w:name w:val="访问过的超链接1"/>
    <w:rPr>
      <w:color w:val="800080"/>
      <w:u w:val="single"/>
    </w:rPr>
  </w:style>
  <w:style w:type="character" w:customStyle="1" w:styleId="Charfd">
    <w:name w:val="注释标题 Char"/>
    <w:link w:val="1f6"/>
    <w:rPr>
      <w:rFonts w:ascii="Times New Roman" w:eastAsia="宋体" w:hAnsi="Times New Roman" w:cs="Times New Roman"/>
      <w:szCs w:val="24"/>
    </w:rPr>
  </w:style>
  <w:style w:type="character" w:customStyle="1" w:styleId="4h4FirstSubheadingH4sect1234RefHeadingChar">
    <w:name w:val="样式 标题 4第三层条第四层h4First SubheadingH4sect 1.2.3.4Ref Heading... Char"/>
    <w:link w:val="4h4FirstSubheadingH4sect1234RefHeading"/>
    <w:rPr>
      <w:rFonts w:eastAsia="黑体"/>
      <w:bCs/>
      <w:kern w:val="2"/>
      <w:sz w:val="24"/>
      <w:szCs w:val="28"/>
      <w:lang w:val="x-none" w:eastAsia="x-none"/>
    </w:rPr>
  </w:style>
  <w:style w:type="character" w:customStyle="1" w:styleId="CharChar32">
    <w:name w:val="Char Char32"/>
    <w:rPr>
      <w:rFonts w:ascii="Arial" w:hAnsi="Arial" w:cs="Arial"/>
      <w:b/>
      <w:bCs/>
      <w:kern w:val="2"/>
      <w:sz w:val="32"/>
      <w:szCs w:val="32"/>
    </w:rPr>
  </w:style>
  <w:style w:type="character" w:customStyle="1" w:styleId="80">
    <w:name w:val="标题 8字符"/>
    <w:aliases w:val="tt字符,tt1字符,Figure字符,heading 8字符,No num/gap字符,h8字符,Legal Level 1.1.1.字符,注意框体字符,不用8字符,(use for figures)字符,(figure)字符,liste[2]字符,Legal Level 1.1.1.1字符,Legal Level 1.1.1.2字符,Legal Level 1.1.1.3字符,Legal Level 1.1.1.4字符,Legal Level 1.1.1.5字符,H8字符,图名字符"/>
    <w:link w:val="8"/>
    <w:uiPriority w:val="9"/>
    <w:rPr>
      <w:rFonts w:ascii="Arial" w:eastAsia="黑体" w:hAnsi="Arial"/>
      <w:kern w:val="2"/>
      <w:sz w:val="24"/>
      <w:szCs w:val="24"/>
      <w:lang w:val="x-none" w:eastAsia="x-none"/>
    </w:rPr>
  </w:style>
  <w:style w:type="character" w:customStyle="1" w:styleId="2Char7">
    <w:name w:val="样式 首行缩进:  2 字符 Char"/>
    <w:link w:val="27"/>
    <w:rPr>
      <w:rFonts w:ascii="Times New Roman" w:eastAsia="宋体" w:hAnsi="Times New Roman" w:cs="宋体"/>
      <w:sz w:val="24"/>
      <w:szCs w:val="20"/>
    </w:rPr>
  </w:style>
  <w:style w:type="character" w:customStyle="1" w:styleId="28">
    <w:name w:val="正文缩进2"/>
    <w:aliases w:val="段12,bt2,段1 Char Char Char Char Char Char2,特点 Char2,水上软件2,正文文字首行缩进2,正文对齐2,正文（首行缩进两字） Char1,正文双线2,正文缩进 Char12,正文缩进 Char Char2,正文（首行缩进两字） Char Char2,特点 Char Char2,段1 Char Char Char Char Char Char Char Char1,PI1,body text1,Body Text(ch)1"/>
    <w:rPr>
      <w:rFonts w:eastAsia="宋体"/>
      <w:kern w:val="2"/>
      <w:sz w:val="24"/>
      <w:lang w:val="en-US" w:eastAsia="zh-CN"/>
    </w:rPr>
  </w:style>
  <w:style w:type="character" w:customStyle="1" w:styleId="Charfe">
    <w:name w:val="宏文本 Char"/>
    <w:link w:val="1f7"/>
    <w:rPr>
      <w:rFonts w:ascii="Courier New" w:hAnsi="Courier New" w:cs="Courier New"/>
      <w:b/>
      <w:bCs/>
      <w:color w:val="000000"/>
      <w:lang w:val="en-US" w:eastAsia="en-US" w:bidi="ar-SA"/>
    </w:rPr>
  </w:style>
  <w:style w:type="character" w:customStyle="1" w:styleId="Charff">
    <w:name w:val="正文四号 Char"/>
    <w:link w:val="afff2"/>
    <w:rPr>
      <w:rFonts w:ascii="Times New Roman" w:eastAsia="仿宋" w:hAnsi="Times New Roman" w:cs="宋体"/>
      <w:kern w:val="0"/>
      <w:sz w:val="28"/>
      <w:szCs w:val="20"/>
    </w:rPr>
  </w:style>
  <w:style w:type="character" w:customStyle="1" w:styleId="XChar">
    <w:name w:val="百姓X Char"/>
    <w:link w:val="X"/>
    <w:rPr>
      <w:rFonts w:ascii="Arial Narrow" w:hAnsi="Arial Narrow"/>
      <w:sz w:val="24"/>
      <w:szCs w:val="24"/>
    </w:rPr>
  </w:style>
  <w:style w:type="character" w:customStyle="1" w:styleId="titletext11">
    <w:name w:val="titletext11"/>
    <w:rPr>
      <w:b/>
      <w:bCs/>
      <w:color w:val="C50B1E"/>
    </w:rPr>
  </w:style>
  <w:style w:type="character" w:customStyle="1" w:styleId="WW8Num36z6">
    <w:name w:val="WW8Num36z6"/>
    <w:rPr>
      <w:rFonts w:ascii="Symbol" w:hAnsi="Symbol" w:cs="Symbol"/>
    </w:rPr>
  </w:style>
  <w:style w:type="character" w:customStyle="1" w:styleId="CharChar3">
    <w:name w:val="文档正文（人） Char Char"/>
    <w:link w:val="afff3"/>
    <w:rPr>
      <w:rFonts w:ascii="仿宋_GB2312" w:eastAsia="宋体" w:hAnsi="Times New Roman" w:cs="Times New Roman"/>
      <w:b/>
      <w:sz w:val="28"/>
      <w:szCs w:val="24"/>
    </w:rPr>
  </w:style>
  <w:style w:type="character" w:customStyle="1" w:styleId="CharChar29">
    <w:name w:val="Char Char29"/>
    <w:rPr>
      <w:i w:val="0"/>
      <w:iCs w:val="0"/>
      <w:kern w:val="2"/>
      <w:sz w:val="21"/>
      <w:szCs w:val="24"/>
    </w:rPr>
  </w:style>
  <w:style w:type="character" w:customStyle="1" w:styleId="unnamed4">
    <w:name w:val="unnamed4"/>
  </w:style>
  <w:style w:type="paragraph" w:customStyle="1" w:styleId="211h2H2H1sect12DONOTUSEh2chnChapterNumbe">
    <w:name w:val="样式 标题 2标题 1.1h2H2H1sect 1.2DO NOT USE_h2chnChapter Numbe..."/>
    <w:basedOn w:val="20"/>
    <w:pPr>
      <w:numPr>
        <w:ilvl w:val="0"/>
        <w:numId w:val="0"/>
      </w:numPr>
      <w:tabs>
        <w:tab w:val="clear" w:pos="735"/>
        <w:tab w:val="left" w:pos="641"/>
        <w:tab w:val="left" w:pos="1021"/>
      </w:tabs>
      <w:adjustRightInd w:val="0"/>
      <w:spacing w:before="156" w:after="156"/>
      <w:ind w:left="340"/>
      <w:jc w:val="left"/>
      <w:textAlignment w:val="baseline"/>
    </w:pPr>
    <w:rPr>
      <w:rFonts w:ascii="宋体" w:hAnsi="宋体" w:cs="宋体"/>
      <w:szCs w:val="20"/>
    </w:rPr>
  </w:style>
  <w:style w:type="paragraph" w:customStyle="1" w:styleId="afff4">
    <w:name w:val="标题三"/>
    <w:basedOn w:val="a2"/>
    <w:pPr>
      <w:tabs>
        <w:tab w:val="left" w:pos="1260"/>
      </w:tabs>
      <w:ind w:left="1260" w:hanging="420"/>
    </w:pPr>
    <w:rPr>
      <w:rFonts w:ascii="Calibri" w:hAnsi="Calibri"/>
      <w:szCs w:val="22"/>
    </w:rPr>
  </w:style>
  <w:style w:type="paragraph" w:customStyle="1" w:styleId="a3">
    <w:name w:val="自定义标题"/>
    <w:basedOn w:val="a2"/>
    <w:pPr>
      <w:tabs>
        <w:tab w:val="left" w:pos="420"/>
      </w:tabs>
      <w:ind w:left="420" w:hanging="420"/>
    </w:pPr>
  </w:style>
  <w:style w:type="paragraph" w:customStyle="1" w:styleId="-1">
    <w:name w:val="附件标题-1"/>
    <w:basedOn w:val="a2"/>
    <w:pPr>
      <w:spacing w:beforeLines="50" w:before="156" w:afterLines="50" w:after="156"/>
      <w:jc w:val="center"/>
    </w:pPr>
    <w:rPr>
      <w:rFonts w:eastAsia="黑体"/>
      <w:sz w:val="32"/>
    </w:rPr>
  </w:style>
  <w:style w:type="paragraph" w:customStyle="1" w:styleId="xl82">
    <w:name w:val="xl8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color w:val="000000"/>
      <w:kern w:val="0"/>
      <w:sz w:val="20"/>
      <w:szCs w:val="20"/>
    </w:rPr>
  </w:style>
  <w:style w:type="paragraph" w:styleId="af2">
    <w:name w:val="Balloon Text"/>
    <w:basedOn w:val="a2"/>
    <w:link w:val="af1"/>
    <w:uiPriority w:val="99"/>
    <w:rPr>
      <w:kern w:val="0"/>
      <w:sz w:val="18"/>
      <w:szCs w:val="18"/>
      <w:lang w:val="x-none" w:eastAsia="x-none"/>
    </w:rPr>
  </w:style>
  <w:style w:type="paragraph" w:customStyle="1" w:styleId="afff5">
    <w:name w:val="表格正文"/>
    <w:basedOn w:val="a2"/>
    <w:pPr>
      <w:jc w:val="center"/>
    </w:pPr>
    <w:rPr>
      <w:rFonts w:eastAsia="仿宋_GB2312"/>
    </w:rPr>
  </w:style>
  <w:style w:type="paragraph" w:customStyle="1" w:styleId="ParaCharCharCharCharCharCharChar">
    <w:name w:val="默认段落字体 Para Char Char Char Char Char Char Char"/>
    <w:basedOn w:val="a2"/>
    <w:rPr>
      <w:rFonts w:ascii="Tahoma" w:hAnsi="Tahoma"/>
    </w:rPr>
  </w:style>
  <w:style w:type="paragraph" w:customStyle="1" w:styleId="MSOListPara3">
    <w:name w:val="MSO_ListPara3"/>
    <w:pPr>
      <w:ind w:left="1440"/>
    </w:pPr>
    <w:rPr>
      <w:rFonts w:ascii="Palatino Linotype" w:hAnsi="Palatino Linotype" w:cs="Palatino"/>
      <w:szCs w:val="21"/>
      <w:lang w:eastAsia="en-US"/>
    </w:rPr>
  </w:style>
  <w:style w:type="paragraph" w:customStyle="1" w:styleId="MSONoteStart">
    <w:name w:val="MSO_NoteStart"/>
    <w:basedOn w:val="MSONotePara"/>
    <w:next w:val="a2"/>
    <w:pPr>
      <w:pBdr>
        <w:top w:val="single" w:sz="6" w:space="0" w:color="auto"/>
        <w:between w:val="single" w:sz="6" w:space="0" w:color="auto"/>
      </w:pBdr>
      <w:spacing w:before="200" w:line="60" w:lineRule="atLeast"/>
      <w:jc w:val="both"/>
    </w:pPr>
    <w:rPr>
      <w:sz w:val="8"/>
      <w:szCs w:val="8"/>
    </w:rPr>
  </w:style>
  <w:style w:type="paragraph" w:customStyle="1" w:styleId="MSOProcHead">
    <w:name w:val="MSO_ProcHead"/>
    <w:basedOn w:val="MSOPara"/>
    <w:pPr>
      <w:keepNext/>
      <w:autoSpaceDE w:val="0"/>
      <w:autoSpaceDN w:val="0"/>
      <w:adjustRightInd w:val="0"/>
      <w:spacing w:before="120"/>
      <w:ind w:right="202"/>
    </w:pPr>
    <w:rPr>
      <w:rFonts w:ascii="Arial" w:hAnsi="Arial" w:cs="Franklin Gothic Condensed"/>
      <w:b/>
      <w:szCs w:val="21"/>
    </w:rPr>
  </w:style>
  <w:style w:type="paragraph" w:customStyle="1" w:styleId="font7">
    <w:name w:val="font7"/>
    <w:basedOn w:val="a2"/>
    <w:pPr>
      <w:widowControl/>
      <w:spacing w:before="100" w:beforeAutospacing="1" w:after="100" w:afterAutospacing="1"/>
      <w:jc w:val="left"/>
    </w:pPr>
    <w:rPr>
      <w:rFonts w:ascii="宋体" w:hAnsi="宋体" w:cs="宋体"/>
      <w:kern w:val="0"/>
      <w:sz w:val="18"/>
      <w:szCs w:val="18"/>
    </w:rPr>
  </w:style>
  <w:style w:type="paragraph" w:customStyle="1" w:styleId="abc0">
    <w:name w:val="序列a)b)c)"/>
    <w:basedOn w:val="a2"/>
    <w:next w:val="a2"/>
    <w:pPr>
      <w:widowControl/>
      <w:numPr>
        <w:numId w:val="1"/>
      </w:numPr>
      <w:tabs>
        <w:tab w:val="left" w:pos="907"/>
      </w:tabs>
      <w:adjustRightInd w:val="0"/>
      <w:snapToGrid w:val="0"/>
      <w:spacing w:line="400" w:lineRule="atLeast"/>
      <w:textAlignment w:val="baseline"/>
    </w:pPr>
    <w:rPr>
      <w:kern w:val="0"/>
      <w:szCs w:val="20"/>
    </w:rPr>
  </w:style>
  <w:style w:type="paragraph" w:customStyle="1" w:styleId="311">
    <w:name w:val="正文文本缩进 31"/>
    <w:basedOn w:val="a2"/>
    <w:link w:val="3Char0"/>
    <w:pPr>
      <w:spacing w:line="360" w:lineRule="auto"/>
      <w:ind w:firstLine="459"/>
    </w:pPr>
    <w:rPr>
      <w:kern w:val="0"/>
      <w:szCs w:val="20"/>
      <w:lang w:val="x-none" w:eastAsia="x-none"/>
    </w:rPr>
  </w:style>
  <w:style w:type="paragraph" w:customStyle="1" w:styleId="MSOTableListNum1">
    <w:name w:val="MSO_TableListNum1"/>
    <w:basedOn w:val="MSOTableText"/>
    <w:pPr>
      <w:tabs>
        <w:tab w:val="left" w:pos="576"/>
      </w:tabs>
      <w:ind w:left="576" w:hanging="360"/>
    </w:pPr>
  </w:style>
  <w:style w:type="paragraph" w:customStyle="1" w:styleId="MSOPartNum">
    <w:name w:val="MSO_PartNum"/>
    <w:basedOn w:val="MSOChapNum"/>
    <w:next w:val="a2"/>
  </w:style>
  <w:style w:type="paragraph" w:customStyle="1" w:styleId="footerodd">
    <w:name w:val="footer odd"/>
    <w:basedOn w:val="a2"/>
    <w:pPr>
      <w:widowControl/>
      <w:tabs>
        <w:tab w:val="left" w:pos="7200"/>
        <w:tab w:val="left" w:pos="8820"/>
      </w:tabs>
      <w:ind w:right="360" w:firstLine="360"/>
      <w:jc w:val="left"/>
    </w:pPr>
    <w:rPr>
      <w:rFonts w:ascii="Arial" w:hAnsi="Arial"/>
      <w:b/>
      <w:kern w:val="0"/>
      <w:sz w:val="15"/>
      <w:lang w:eastAsia="en-US"/>
    </w:rPr>
  </w:style>
  <w:style w:type="paragraph" w:customStyle="1" w:styleId="xl101">
    <w:name w:val="xl101"/>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7">
    <w:name w:val="xl117"/>
    <w:basedOn w:val="a2"/>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3">
    <w:name w:val="xl13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9">
    <w:name w:val="xl14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213">
    <w:name w:val="列表编号 21"/>
    <w:basedOn w:val="a2"/>
    <w:next w:val="312"/>
    <w:pPr>
      <w:numPr>
        <w:numId w:val="2"/>
      </w:numPr>
      <w:tabs>
        <w:tab w:val="left" w:pos="840"/>
      </w:tabs>
      <w:spacing w:after="100" w:afterAutospacing="1"/>
      <w:ind w:left="0" w:firstLine="0"/>
    </w:pPr>
    <w:rPr>
      <w:rFonts w:eastAsia="仿宋_GB2312"/>
    </w:rPr>
  </w:style>
  <w:style w:type="paragraph" w:customStyle="1" w:styleId="bianhao2">
    <w:name w:val="bianhao2"/>
    <w:basedOn w:val="a2"/>
    <w:pPr>
      <w:tabs>
        <w:tab w:val="left" w:pos="1259"/>
      </w:tabs>
      <w:spacing w:line="360" w:lineRule="auto"/>
      <w:ind w:left="1259" w:hanging="420"/>
    </w:pPr>
  </w:style>
  <w:style w:type="paragraph" w:customStyle="1" w:styleId="Note">
    <w:name w:val="Note"/>
    <w:next w:val="Body0"/>
    <w:pPr>
      <w:numPr>
        <w:numId w:val="3"/>
      </w:numPr>
      <w:tabs>
        <w:tab w:val="left" w:pos="720"/>
      </w:tabs>
      <w:spacing w:before="120" w:after="120" w:line="480" w:lineRule="auto"/>
    </w:pPr>
    <w:rPr>
      <w:rFonts w:ascii="Times" w:hAnsi="Times"/>
      <w:color w:val="000000"/>
      <w:lang w:eastAsia="en-US"/>
    </w:rPr>
  </w:style>
  <w:style w:type="paragraph" w:customStyle="1" w:styleId="number0">
    <w:name w:val="number0"/>
    <w:basedOn w:val="ae"/>
    <w:pPr>
      <w:numPr>
        <w:ilvl w:val="1"/>
        <w:numId w:val="4"/>
      </w:numPr>
      <w:tabs>
        <w:tab w:val="left" w:pos="1260"/>
        <w:tab w:val="left" w:pos="1320"/>
      </w:tabs>
      <w:spacing w:beforeLines="20" w:before="62" w:afterLines="20" w:after="62"/>
      <w:ind w:left="1259" w:firstLine="0"/>
    </w:pPr>
    <w:rPr>
      <w:i w:val="0"/>
      <w:iCs w:val="0"/>
      <w:sz w:val="24"/>
      <w:lang w:val="en-US" w:eastAsia="zh-CN"/>
    </w:rPr>
  </w:style>
  <w:style w:type="paragraph" w:customStyle="1" w:styleId="22Heading2HiddenHeading2CCBSheading2H2h2">
    <w:name w:val="样式 标题 2第一章 标题 2Heading 2 HiddenHeading 2 CCBSheading 2H2h2..."/>
    <w:basedOn w:val="20"/>
    <w:pPr>
      <w:numPr>
        <w:ilvl w:val="0"/>
        <w:numId w:val="5"/>
      </w:numPr>
      <w:tabs>
        <w:tab w:val="clear" w:pos="735"/>
        <w:tab w:val="left" w:pos="0"/>
      </w:tabs>
      <w:spacing w:line="415" w:lineRule="auto"/>
    </w:pPr>
    <w:rPr>
      <w:rFonts w:ascii="宋体" w:hAnsi="宋体"/>
    </w:rPr>
  </w:style>
  <w:style w:type="paragraph" w:customStyle="1" w:styleId="afff6">
    <w:name w:val="附录标识"/>
    <w:basedOn w:val="a2"/>
    <w:pPr>
      <w:widowControl/>
      <w:shd w:val="clear" w:color="FFFFFF" w:fill="FFFFFF"/>
      <w:tabs>
        <w:tab w:val="left" w:pos="840"/>
        <w:tab w:val="left" w:pos="6405"/>
      </w:tabs>
      <w:spacing w:before="640" w:after="200" w:line="360" w:lineRule="auto"/>
      <w:jc w:val="left"/>
      <w:outlineLvl w:val="0"/>
    </w:pPr>
    <w:rPr>
      <w:rFonts w:ascii="黑体" w:eastAsia="黑体"/>
      <w:kern w:val="0"/>
      <w:sz w:val="36"/>
      <w:szCs w:val="20"/>
    </w:rPr>
  </w:style>
  <w:style w:type="paragraph" w:customStyle="1" w:styleId="afff7">
    <w:name w:val="四级条标题"/>
    <w:basedOn w:val="afff8"/>
    <w:next w:val="a2"/>
    <w:pPr>
      <w:numPr>
        <w:ilvl w:val="0"/>
        <w:numId w:val="0"/>
      </w:numPr>
      <w:tabs>
        <w:tab w:val="left" w:pos="425"/>
      </w:tabs>
      <w:outlineLvl w:val="5"/>
    </w:pPr>
  </w:style>
  <w:style w:type="paragraph" w:customStyle="1" w:styleId="xl91">
    <w:name w:val="xl9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4h4FirstSubheadingH4sect1234RefHeading1">
    <w:name w:val="样式 标题 4第三层条第四层h4First SubheadingH4sect 1.2.3.4Ref Heading...1"/>
    <w:basedOn w:val="4"/>
    <w:next w:val="afa"/>
    <w:pPr>
      <w:numPr>
        <w:ilvl w:val="0"/>
        <w:numId w:val="6"/>
      </w:numPr>
      <w:tabs>
        <w:tab w:val="left" w:pos="2825"/>
        <w:tab w:val="left" w:pos="4126"/>
      </w:tabs>
      <w:spacing w:before="280" w:after="290"/>
    </w:pPr>
    <w:rPr>
      <w:rFonts w:ascii="黑体"/>
      <w:bCs w:val="0"/>
      <w:lang w:val="en-US" w:eastAsia="zh-CN"/>
    </w:rPr>
  </w:style>
  <w:style w:type="paragraph" w:customStyle="1" w:styleId="afff0">
    <w:name w:val="标书正文格式"/>
    <w:link w:val="Charfb"/>
    <w:pPr>
      <w:spacing w:line="360" w:lineRule="auto"/>
      <w:ind w:firstLineChars="200" w:firstLine="200"/>
    </w:pPr>
    <w:rPr>
      <w:rFonts w:eastAsia="仿宋_GB2312"/>
      <w:sz w:val="30"/>
      <w:szCs w:val="24"/>
    </w:rPr>
  </w:style>
  <w:style w:type="paragraph" w:customStyle="1" w:styleId="2H2Heading2HiddenHeading2CCBSheading22ndlevelh">
    <w:name w:val="样式 标题 2H2Heading 2 HiddenHeading 2 CCBSheading 22nd levelh..."/>
    <w:basedOn w:val="20"/>
    <w:pPr>
      <w:tabs>
        <w:tab w:val="clear" w:pos="735"/>
        <w:tab w:val="clear" w:pos="851"/>
        <w:tab w:val="left" w:pos="576"/>
        <w:tab w:val="left" w:pos="992"/>
      </w:tabs>
      <w:spacing w:before="260" w:after="260" w:line="415" w:lineRule="auto"/>
      <w:ind w:left="992" w:hanging="567"/>
      <w:jc w:val="left"/>
    </w:pPr>
    <w:rPr>
      <w:rFonts w:ascii="宋体" w:hAnsi="宋体" w:cs="宋体"/>
      <w:sz w:val="24"/>
      <w:szCs w:val="20"/>
    </w:rPr>
  </w:style>
  <w:style w:type="paragraph" w:customStyle="1" w:styleId="afff9">
    <w:name w:val="普通正文"/>
    <w:basedOn w:val="a2"/>
    <w:pPr>
      <w:widowControl/>
      <w:spacing w:line="360" w:lineRule="auto"/>
    </w:pPr>
    <w:rPr>
      <w:kern w:val="21"/>
      <w:sz w:val="22"/>
      <w:szCs w:val="20"/>
    </w:rPr>
  </w:style>
  <w:style w:type="paragraph" w:customStyle="1" w:styleId="6182">
    <w:name w:val="618标题2"/>
    <w:basedOn w:val="20"/>
    <w:pPr>
      <w:numPr>
        <w:ilvl w:val="0"/>
        <w:numId w:val="7"/>
      </w:numPr>
      <w:tabs>
        <w:tab w:val="clear" w:pos="735"/>
        <w:tab w:val="left" w:pos="425"/>
      </w:tabs>
      <w:ind w:rightChars="100" w:right="240"/>
    </w:pPr>
    <w:rPr>
      <w:bCs w:val="0"/>
      <w:sz w:val="24"/>
      <w:szCs w:val="20"/>
    </w:rPr>
  </w:style>
  <w:style w:type="paragraph" w:customStyle="1" w:styleId="GlossaryDescription">
    <w:name w:val="Glossary Description"/>
    <w:basedOn w:val="a2"/>
    <w:pPr>
      <w:widowControl/>
      <w:ind w:left="63"/>
      <w:jc w:val="left"/>
    </w:pPr>
    <w:rPr>
      <w:rFonts w:ascii="Arial" w:hAnsi="Arial"/>
      <w:bCs/>
      <w:color w:val="000000"/>
      <w:kern w:val="0"/>
      <w:sz w:val="18"/>
      <w:szCs w:val="20"/>
      <w:lang w:eastAsia="en-US"/>
    </w:rPr>
  </w:style>
  <w:style w:type="paragraph" w:customStyle="1" w:styleId="MSOTs">
    <w:name w:val="MSO_Ts"/>
    <w:basedOn w:val="MSOTe"/>
    <w:pPr>
      <w:spacing w:before="80" w:line="160" w:lineRule="exact"/>
    </w:pPr>
  </w:style>
  <w:style w:type="paragraph" w:customStyle="1" w:styleId="410">
    <w:name w:val="列表 41"/>
    <w:basedOn w:val="a2"/>
    <w:pPr>
      <w:widowControl/>
      <w:ind w:left="1440" w:hanging="360"/>
      <w:jc w:val="left"/>
    </w:pPr>
    <w:rPr>
      <w:rFonts w:ascii="Arial" w:hAnsi="Arial"/>
      <w:bCs/>
      <w:color w:val="000000"/>
      <w:kern w:val="0"/>
      <w:sz w:val="20"/>
      <w:szCs w:val="20"/>
      <w:lang w:eastAsia="en-US"/>
    </w:rPr>
  </w:style>
  <w:style w:type="paragraph" w:customStyle="1" w:styleId="5H55l4h5SecondSubheadingdashdsdddash1ds1dd1da1">
    <w:name w:val="样式 标题 5H55l4h5Second Subheadingdashdsdddash1ds1dd1da...1"/>
    <w:basedOn w:val="5"/>
    <w:pPr>
      <w:tabs>
        <w:tab w:val="left" w:pos="1008"/>
      </w:tabs>
      <w:ind w:left="1008" w:hanging="1008"/>
      <w:jc w:val="left"/>
    </w:pPr>
    <w:rPr>
      <w:rFonts w:cs="宋体"/>
      <w:szCs w:val="20"/>
    </w:rPr>
  </w:style>
  <w:style w:type="paragraph" w:customStyle="1" w:styleId="afffa">
    <w:name w:val="自定义标题一"/>
    <w:basedOn w:val="a2"/>
    <w:next w:val="ae"/>
    <w:pPr>
      <w:keepNext/>
      <w:keepLines/>
      <w:numPr>
        <w:numId w:val="8"/>
      </w:numPr>
      <w:tabs>
        <w:tab w:val="left" w:pos="972"/>
        <w:tab w:val="left" w:pos="1080"/>
      </w:tabs>
      <w:spacing w:before="340" w:after="330" w:line="576" w:lineRule="auto"/>
      <w:jc w:val="left"/>
      <w:outlineLvl w:val="0"/>
    </w:pPr>
    <w:rPr>
      <w:rFonts w:ascii="宋体" w:eastAsia="黑体" w:hAnsi="宋体" w:cs="宋体"/>
      <w:b/>
      <w:bCs/>
      <w:sz w:val="44"/>
      <w:szCs w:val="44"/>
    </w:rPr>
  </w:style>
  <w:style w:type="paragraph" w:customStyle="1" w:styleId="new">
    <w:name w:val="正文new"/>
    <w:basedOn w:val="a2"/>
    <w:link w:val="newChar"/>
    <w:pPr>
      <w:spacing w:line="400" w:lineRule="exact"/>
      <w:ind w:firstLineChars="200" w:firstLine="200"/>
    </w:pPr>
    <w:rPr>
      <w:rFonts w:ascii="宋体" w:hAnsi="宋体"/>
      <w:kern w:val="0"/>
      <w:sz w:val="20"/>
      <w:szCs w:val="21"/>
      <w:lang w:val="x-none" w:eastAsia="x-none"/>
    </w:rPr>
  </w:style>
  <w:style w:type="paragraph" w:customStyle="1" w:styleId="afffb">
    <w:name w:val="标准正文一"/>
    <w:basedOn w:val="a2"/>
    <w:pPr>
      <w:tabs>
        <w:tab w:val="left" w:pos="840"/>
      </w:tabs>
      <w:spacing w:line="480" w:lineRule="atLeast"/>
      <w:ind w:firstLineChars="225" w:firstLine="540"/>
    </w:pPr>
    <w:rPr>
      <w:szCs w:val="20"/>
    </w:rPr>
  </w:style>
  <w:style w:type="paragraph" w:customStyle="1" w:styleId="xl81">
    <w:name w:val="xl8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c">
    <w:name w:val="罗列"/>
    <w:basedOn w:val="a2"/>
    <w:pPr>
      <w:tabs>
        <w:tab w:val="left" w:pos="757"/>
      </w:tabs>
      <w:ind w:left="624" w:hanging="227"/>
    </w:pPr>
  </w:style>
  <w:style w:type="paragraph" w:customStyle="1" w:styleId="6H6BOD4h6ThirdSubheadingPIM6GB2312">
    <w:name w:val="样式 标题 6H6BOD 4h6Third SubheadingPIM 6 + (中文) 仿宋_GB2312 四号"/>
    <w:basedOn w:val="6"/>
    <w:pPr>
      <w:tabs>
        <w:tab w:val="clear" w:pos="851"/>
        <w:tab w:val="clear" w:pos="1440"/>
        <w:tab w:val="clear" w:pos="1620"/>
        <w:tab w:val="left" w:pos="1152"/>
      </w:tabs>
      <w:spacing w:line="317" w:lineRule="auto"/>
      <w:ind w:left="1152" w:hanging="1152"/>
    </w:pPr>
    <w:rPr>
      <w:rFonts w:eastAsia="仿宋_GB2312"/>
      <w:b/>
    </w:rPr>
  </w:style>
  <w:style w:type="paragraph" w:customStyle="1" w:styleId="afa">
    <w:name w:val="文档正文"/>
    <w:basedOn w:val="a2"/>
    <w:link w:val="CharChar"/>
    <w:pPr>
      <w:adjustRightInd w:val="0"/>
      <w:spacing w:line="480" w:lineRule="atLeast"/>
      <w:ind w:firstLine="567"/>
      <w:textAlignment w:val="baseline"/>
    </w:pPr>
    <w:rPr>
      <w:rFonts w:ascii="仿宋_GB2312" w:eastAsia="仿宋_GB2312"/>
      <w:kern w:val="0"/>
      <w:sz w:val="28"/>
      <w:szCs w:val="20"/>
      <w:lang w:val="x-none" w:eastAsia="x-none"/>
    </w:rPr>
  </w:style>
  <w:style w:type="paragraph" w:customStyle="1" w:styleId="GB2312152">
    <w:name w:val="样式 样式 仿宋_GB2312 三号 左 行距: 1.5 倍行距 + 首行缩进:  2 字符"/>
    <w:basedOn w:val="a2"/>
    <w:pPr>
      <w:ind w:firstLineChars="200" w:firstLine="640"/>
      <w:jc w:val="left"/>
    </w:pPr>
    <w:rPr>
      <w:rFonts w:ascii="仿宋_GB2312" w:eastAsia="仿宋_GB2312" w:hAnsi="Calibri" w:cs="宋体"/>
      <w:sz w:val="32"/>
      <w:szCs w:val="20"/>
    </w:rPr>
  </w:style>
  <w:style w:type="paragraph" w:customStyle="1" w:styleId="2221221">
    <w:name w:val="样式 样式 正文首行缩进 2 + 左侧:  2 字符 首行缩进:  2 字符1 + 左侧:  2 字符 首行缩进:  2 字符1"/>
    <w:basedOn w:val="a2"/>
    <w:pPr>
      <w:spacing w:after="120" w:line="480" w:lineRule="exact"/>
      <w:ind w:firstLineChars="200" w:firstLine="200"/>
    </w:pPr>
    <w:rPr>
      <w:szCs w:val="20"/>
    </w:rPr>
  </w:style>
  <w:style w:type="paragraph" w:customStyle="1" w:styleId="29">
    <w:name w:val="样式 正文缩进2字符"/>
    <w:basedOn w:val="a2"/>
    <w:pPr>
      <w:tabs>
        <w:tab w:val="left" w:pos="840"/>
      </w:tabs>
      <w:spacing w:line="240" w:lineRule="atLeast"/>
      <w:jc w:val="left"/>
    </w:pPr>
  </w:style>
  <w:style w:type="paragraph" w:customStyle="1" w:styleId="CharCharCharCharCharCharCharCharCharCharCharCharCharCharCharChar">
    <w:name w:val="Char Char Char Char Char Char Char Char Char Char Char Char Char Char Char Char"/>
    <w:basedOn w:val="a2"/>
    <w:pPr>
      <w:tabs>
        <w:tab w:val="left" w:pos="360"/>
      </w:tabs>
      <w:spacing w:line="360" w:lineRule="auto"/>
      <w:ind w:left="482" w:firstLineChars="200" w:firstLine="200"/>
    </w:pPr>
    <w:rPr>
      <w:rFonts w:ascii="宋体"/>
    </w:rPr>
  </w:style>
  <w:style w:type="paragraph" w:customStyle="1" w:styleId="1067">
    <w:name w:val="样式 样式1 + 左侧:  0.67 字符"/>
    <w:basedOn w:val="a2"/>
    <w:pPr>
      <w:spacing w:line="360" w:lineRule="auto"/>
      <w:ind w:leftChars="67" w:left="141" w:firstLineChars="236" w:firstLine="566"/>
    </w:pPr>
    <w:rPr>
      <w:rFonts w:ascii="宋体" w:hAnsi="宋体" w:cs="宋体"/>
      <w:szCs w:val="20"/>
    </w:rPr>
  </w:style>
  <w:style w:type="paragraph" w:customStyle="1" w:styleId="110">
    <w:name w:val="索引 11"/>
    <w:basedOn w:val="a2"/>
    <w:next w:val="a2"/>
    <w:autoRedefine/>
    <w:rsid w:val="00DF4E2A"/>
    <w:pPr>
      <w:spacing w:line="360" w:lineRule="auto"/>
    </w:pPr>
    <w:rPr>
      <w:sz w:val="21"/>
      <w:szCs w:val="20"/>
    </w:rPr>
  </w:style>
  <w:style w:type="paragraph" w:customStyle="1" w:styleId="3h33rdlevel3Heading3-oldH3l3CTheading3Headin">
    <w:name w:val="样式 标题 3h33rd level3Heading 3 - oldH3l3CTheading 3Headin..."/>
    <w:basedOn w:val="30"/>
    <w:pPr>
      <w:tabs>
        <w:tab w:val="clear" w:pos="851"/>
        <w:tab w:val="left" w:pos="720"/>
        <w:tab w:val="left" w:pos="1830"/>
      </w:tabs>
      <w:ind w:left="1830" w:hanging="990"/>
      <w:jc w:val="left"/>
    </w:pPr>
    <w:rPr>
      <w:rFonts w:ascii="宋体" w:eastAsia="宋体" w:hAnsi="宋体" w:cs="宋体"/>
      <w:b/>
      <w:szCs w:val="20"/>
    </w:rPr>
  </w:style>
  <w:style w:type="paragraph" w:customStyle="1" w:styleId="MSOFolioRecto">
    <w:name w:val="MSO_FolioRecto"/>
    <w:pPr>
      <w:pBdr>
        <w:bottom w:val="single" w:sz="8" w:space="1" w:color="auto"/>
      </w:pBdr>
      <w:tabs>
        <w:tab w:val="right" w:pos="8640"/>
      </w:tabs>
      <w:ind w:firstLine="5400"/>
    </w:pPr>
    <w:rPr>
      <w:rFonts w:ascii="Franklin Gothic Book" w:hAnsi="Franklin Gothic Book"/>
      <w:sz w:val="18"/>
      <w:szCs w:val="24"/>
      <w:lang w:eastAsia="en-US"/>
    </w:rPr>
  </w:style>
  <w:style w:type="paragraph" w:customStyle="1" w:styleId="MSOTerm">
    <w:name w:val="MSO_Term"/>
    <w:next w:val="MSOPara"/>
    <w:pPr>
      <w:keepNext/>
      <w:autoSpaceDE w:val="0"/>
      <w:autoSpaceDN w:val="0"/>
      <w:adjustRightInd w:val="0"/>
      <w:spacing w:before="120" w:line="240" w:lineRule="atLeast"/>
      <w:ind w:left="720"/>
    </w:pPr>
    <w:rPr>
      <w:rFonts w:ascii="Franklin Gothic Medium Cond" w:hAnsi="Franklin Gothic Medium Cond" w:cs="Franklin Gothic Condensed"/>
      <w:lang w:eastAsia="en-US"/>
    </w:rPr>
  </w:style>
  <w:style w:type="paragraph" w:customStyle="1" w:styleId="Legalese">
    <w:name w:val="Legalese"/>
    <w:pPr>
      <w:tabs>
        <w:tab w:val="left" w:pos="4440"/>
      </w:tabs>
      <w:spacing w:after="70" w:line="140" w:lineRule="exact"/>
      <w:ind w:left="3773"/>
    </w:pPr>
    <w:rPr>
      <w:i/>
      <w:sz w:val="13"/>
      <w:lang w:eastAsia="en-US"/>
    </w:rPr>
  </w:style>
  <w:style w:type="paragraph" w:customStyle="1" w:styleId="214">
    <w:name w:val="列表接续 21"/>
    <w:basedOn w:val="a2"/>
    <w:pPr>
      <w:widowControl/>
      <w:spacing w:after="120"/>
      <w:ind w:left="720"/>
      <w:jc w:val="left"/>
    </w:pPr>
    <w:rPr>
      <w:rFonts w:ascii="Arial" w:hAnsi="Arial"/>
      <w:bCs/>
      <w:color w:val="000000"/>
      <w:kern w:val="0"/>
      <w:sz w:val="20"/>
      <w:szCs w:val="20"/>
      <w:lang w:eastAsia="en-US"/>
    </w:rPr>
  </w:style>
  <w:style w:type="paragraph" w:customStyle="1" w:styleId="afff2">
    <w:name w:val="正文四号"/>
    <w:basedOn w:val="a2"/>
    <w:link w:val="Charff"/>
    <w:qFormat/>
    <w:pPr>
      <w:spacing w:line="360" w:lineRule="auto"/>
      <w:ind w:firstLineChars="200" w:firstLine="200"/>
    </w:pPr>
    <w:rPr>
      <w:rFonts w:eastAsia="仿宋"/>
      <w:kern w:val="0"/>
      <w:sz w:val="28"/>
      <w:szCs w:val="20"/>
      <w:lang w:val="x-none" w:eastAsia="x-none"/>
    </w:rPr>
  </w:style>
  <w:style w:type="paragraph" w:customStyle="1" w:styleId="afffd">
    <w:name w:val="样式"/>
    <w:basedOn w:val="42"/>
    <w:pPr>
      <w:spacing w:beforeLines="0" w:before="0" w:afterLines="0" w:after="0" w:line="360" w:lineRule="auto"/>
      <w:ind w:leftChars="15" w:left="31" w:firstLine="420"/>
    </w:pPr>
    <w:rPr>
      <w:rFonts w:eastAsia="宋体"/>
      <w:sz w:val="21"/>
      <w:szCs w:val="21"/>
    </w:rPr>
  </w:style>
  <w:style w:type="paragraph" w:customStyle="1" w:styleId="CharCharCharCharChar">
    <w:name w:val="Char Char Char Char Char"/>
    <w:basedOn w:val="a2"/>
    <w:pPr>
      <w:tabs>
        <w:tab w:val="left" w:pos="840"/>
      </w:tabs>
      <w:spacing w:line="360" w:lineRule="auto"/>
    </w:pPr>
    <w:rPr>
      <w:rFonts w:ascii="宋体" w:hAnsi="宋体"/>
      <w:sz w:val="22"/>
    </w:rPr>
  </w:style>
  <w:style w:type="paragraph" w:customStyle="1" w:styleId="CharCharCharChar">
    <w:name w:val="Char Char Char Char"/>
    <w:basedOn w:val="12"/>
    <w:pPr>
      <w:widowControl/>
      <w:tabs>
        <w:tab w:val="left" w:pos="840"/>
      </w:tabs>
      <w:ind w:leftChars="1400" w:left="1400"/>
      <w:jc w:val="left"/>
    </w:pPr>
    <w:rPr>
      <w:rFonts w:ascii="Tahoma" w:hAnsi="Tahoma" w:cs="宋体"/>
      <w:sz w:val="24"/>
      <w:szCs w:val="20"/>
    </w:rPr>
  </w:style>
  <w:style w:type="paragraph" w:customStyle="1" w:styleId="ac">
    <w:name w:val="正文缩进体"/>
    <w:basedOn w:val="42"/>
    <w:link w:val="Char4"/>
    <w:qFormat/>
    <w:pPr>
      <w:tabs>
        <w:tab w:val="left" w:pos="840"/>
      </w:tabs>
      <w:adjustRightInd w:val="0"/>
      <w:spacing w:beforeLines="0" w:before="0" w:afterLines="0" w:after="0" w:line="240" w:lineRule="auto"/>
      <w:ind w:rightChars="-51" w:right="-107" w:firstLine="420"/>
      <w:jc w:val="left"/>
      <w:textAlignment w:val="baseline"/>
    </w:pPr>
    <w:rPr>
      <w:rFonts w:eastAsia="宋体"/>
      <w:sz w:val="20"/>
      <w:szCs w:val="21"/>
    </w:rPr>
  </w:style>
  <w:style w:type="paragraph" w:customStyle="1" w:styleId="xl100">
    <w:name w:val="xl100"/>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6">
    <w:name w:val="xl116"/>
    <w:basedOn w:val="a2"/>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2">
    <w:name w:val="xl13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8">
    <w:name w:val="xl14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81">
    <w:name w:val="toc 8"/>
    <w:basedOn w:val="a2"/>
    <w:next w:val="a2"/>
    <w:uiPriority w:val="39"/>
    <w:pPr>
      <w:ind w:left="1470"/>
      <w:jc w:val="left"/>
    </w:pPr>
    <w:rPr>
      <w:szCs w:val="21"/>
    </w:rPr>
  </w:style>
  <w:style w:type="paragraph" w:customStyle="1" w:styleId="100">
    <w:name w:val="10"/>
    <w:basedOn w:val="a2"/>
  </w:style>
  <w:style w:type="paragraph" w:customStyle="1" w:styleId="4h4H4L1Heading4h41h42h411h43h412h421h4111h44">
    <w:name w:val="样式 标题 4h4H4L1 Heading 4h41h42h411h43h412h421h4111h44..."/>
    <w:basedOn w:val="4"/>
    <w:pPr>
      <w:widowControl/>
      <w:tabs>
        <w:tab w:val="left" w:pos="864"/>
        <w:tab w:val="left" w:pos="1561"/>
        <w:tab w:val="left" w:pos="1980"/>
      </w:tabs>
      <w:ind w:left="1980" w:hanging="720"/>
      <w:jc w:val="left"/>
    </w:pPr>
    <w:rPr>
      <w:rFonts w:ascii="宋体" w:eastAsia="宋体" w:hAnsi="宋体"/>
      <w:b/>
    </w:rPr>
  </w:style>
  <w:style w:type="paragraph" w:customStyle="1" w:styleId="Body0">
    <w:name w:val="Body"/>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lang w:eastAsia="en-US"/>
    </w:rPr>
  </w:style>
  <w:style w:type="paragraph" w:customStyle="1" w:styleId="3h3h3H3Kop3Vl3Level3Headheading3h3111Hea2">
    <w:name w:val="样式 标题 3h:3h3H3Kop 3Vl3Level 3 Headheading 3h31.1.1 Hea...2"/>
    <w:basedOn w:val="30"/>
    <w:pPr>
      <w:numPr>
        <w:ilvl w:val="0"/>
        <w:numId w:val="0"/>
      </w:numPr>
      <w:tabs>
        <w:tab w:val="left" w:pos="851"/>
      </w:tabs>
    </w:pPr>
    <w:rPr>
      <w:rFonts w:eastAsia="宋体" w:cs="宋体"/>
      <w:b/>
      <w:szCs w:val="28"/>
    </w:rPr>
  </w:style>
  <w:style w:type="paragraph" w:customStyle="1" w:styleId="afffe">
    <w:name w:val="目录文字"/>
    <w:basedOn w:val="a2"/>
    <w:pPr>
      <w:widowControl/>
      <w:spacing w:line="480" w:lineRule="auto"/>
      <w:jc w:val="left"/>
    </w:pPr>
    <w:rPr>
      <w:rFonts w:ascii="宋体" w:hAnsi="宋体"/>
      <w:kern w:val="0"/>
      <w:szCs w:val="20"/>
    </w:rPr>
  </w:style>
  <w:style w:type="paragraph" w:customStyle="1" w:styleId="xl90">
    <w:name w:val="xl90"/>
    <w:basedOn w:val="a2"/>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affff">
    <w:name w:val="图（与标题在一页上）"/>
    <w:basedOn w:val="ab"/>
    <w:pPr>
      <w:keepNext/>
      <w:keepLines/>
    </w:pPr>
  </w:style>
  <w:style w:type="paragraph" w:customStyle="1" w:styleId="ParaChar">
    <w:name w:val="默认段落字体 Para Char"/>
    <w:basedOn w:val="a2"/>
    <w:pPr>
      <w:adjustRightInd w:val="0"/>
      <w:spacing w:line="360" w:lineRule="auto"/>
    </w:pPr>
    <w:rPr>
      <w:rFonts w:ascii="Arial" w:hAnsi="Arial"/>
      <w:szCs w:val="20"/>
    </w:rPr>
  </w:style>
  <w:style w:type="paragraph" w:customStyle="1" w:styleId="CharCharChar0">
    <w:name w:val="Char Char Char"/>
    <w:basedOn w:val="a2"/>
    <w:pPr>
      <w:widowControl/>
      <w:jc w:val="left"/>
    </w:pPr>
    <w:rPr>
      <w:rFonts w:ascii="Tahoma" w:hAnsi="Tahoma" w:cs="宋体"/>
      <w:kern w:val="0"/>
      <w:szCs w:val="20"/>
    </w:rPr>
  </w:style>
  <w:style w:type="paragraph" w:customStyle="1" w:styleId="Default">
    <w:name w:val="Default"/>
    <w:pPr>
      <w:widowControl w:val="0"/>
      <w:autoSpaceDE w:val="0"/>
      <w:autoSpaceDN w:val="0"/>
      <w:adjustRightInd w:val="0"/>
    </w:pPr>
    <w:rPr>
      <w:rFonts w:ascii="PMingLiU" w:eastAsia="PMingLiU"/>
    </w:rPr>
  </w:style>
  <w:style w:type="paragraph" w:customStyle="1" w:styleId="MSOTableHead1">
    <w:name w:val="MSO_TableHead1"/>
    <w:next w:val="MSOTableHead"/>
    <w:pPr>
      <w:keepNext/>
      <w:autoSpaceDE w:val="0"/>
      <w:autoSpaceDN w:val="0"/>
      <w:adjustRightInd w:val="0"/>
      <w:spacing w:before="100" w:after="80" w:line="240" w:lineRule="atLeast"/>
      <w:ind w:left="720"/>
    </w:pPr>
    <w:rPr>
      <w:rFonts w:ascii="Franklin Gothic Medium Cond" w:hAnsi="Franklin Gothic Medium Cond" w:cs="Franklin Gothic Condensed"/>
      <w:lang w:eastAsia="en-US"/>
    </w:rPr>
  </w:style>
  <w:style w:type="paragraph" w:customStyle="1" w:styleId="MSOHead6">
    <w:name w:val="MSO_Head6"/>
    <w:pPr>
      <w:keepNext/>
      <w:spacing w:before="100" w:after="60"/>
    </w:pPr>
    <w:rPr>
      <w:rFonts w:ascii="Franklin Gothic Medium Cond" w:hAnsi="Franklin Gothic Medium Cond"/>
      <w:sz w:val="24"/>
      <w:szCs w:val="28"/>
      <w:lang w:eastAsia="en-US"/>
    </w:rPr>
  </w:style>
  <w:style w:type="paragraph" w:customStyle="1" w:styleId="MSOLisPara3">
    <w:name w:val="MSO_LisPara3"/>
    <w:basedOn w:val="MSONotePara"/>
    <w:pPr>
      <w:ind w:left="1440"/>
    </w:pPr>
  </w:style>
  <w:style w:type="paragraph" w:customStyle="1" w:styleId="150">
    <w:name w:val="样式 行距: 1.5 倍行距"/>
    <w:basedOn w:val="a2"/>
    <w:pPr>
      <w:spacing w:line="360" w:lineRule="auto"/>
    </w:pPr>
    <w:rPr>
      <w:szCs w:val="20"/>
    </w:rPr>
  </w:style>
  <w:style w:type="paragraph" w:customStyle="1" w:styleId="X">
    <w:name w:val="百姓X"/>
    <w:basedOn w:val="a2"/>
    <w:link w:val="XChar"/>
    <w:pPr>
      <w:spacing w:before="120" w:after="120" w:line="360" w:lineRule="auto"/>
      <w:ind w:firstLine="540"/>
    </w:pPr>
    <w:rPr>
      <w:rFonts w:ascii="Arial Narrow" w:hAnsi="Arial Narrow"/>
      <w:kern w:val="0"/>
      <w:lang w:val="x-none" w:eastAsia="x-none"/>
    </w:rPr>
  </w:style>
  <w:style w:type="paragraph" w:customStyle="1" w:styleId="1a">
    <w:name w:val="百姓(1)"/>
    <w:basedOn w:val="X"/>
    <w:link w:val="1Char0"/>
    <w:pPr>
      <w:tabs>
        <w:tab w:val="left" w:pos="720"/>
        <w:tab w:val="left" w:pos="960"/>
        <w:tab w:val="left" w:pos="1260"/>
      </w:tabs>
      <w:ind w:left="960" w:hanging="420"/>
    </w:pPr>
  </w:style>
  <w:style w:type="paragraph" w:customStyle="1" w:styleId="1B0">
    <w:name w:val="1B"/>
    <w:basedOn w:val="1"/>
    <w:pPr>
      <w:numPr>
        <w:numId w:val="0"/>
      </w:numPr>
      <w:tabs>
        <w:tab w:val="left" w:pos="360"/>
        <w:tab w:val="left" w:pos="840"/>
      </w:tabs>
      <w:spacing w:before="360" w:after="360" w:line="480" w:lineRule="auto"/>
      <w:ind w:left="840" w:hanging="420"/>
    </w:pPr>
    <w:rPr>
      <w:rFonts w:eastAsia="宋体"/>
      <w:b/>
      <w:szCs w:val="24"/>
    </w:rPr>
  </w:style>
  <w:style w:type="paragraph" w:styleId="44">
    <w:name w:val="toc 4"/>
    <w:basedOn w:val="a2"/>
    <w:next w:val="a2"/>
    <w:uiPriority w:val="39"/>
    <w:pPr>
      <w:ind w:left="630"/>
      <w:jc w:val="left"/>
    </w:pPr>
    <w:rPr>
      <w:sz w:val="18"/>
      <w:szCs w:val="18"/>
    </w:rPr>
  </w:style>
  <w:style w:type="paragraph" w:customStyle="1" w:styleId="2125">
    <w:name w:val="样式 列表项目符号 2 + 小四 行距: 多倍行距 1.25 字行"/>
    <w:basedOn w:val="24"/>
    <w:pPr>
      <w:numPr>
        <w:numId w:val="0"/>
      </w:numPr>
      <w:tabs>
        <w:tab w:val="left" w:pos="780"/>
        <w:tab w:val="left" w:pos="1260"/>
      </w:tabs>
      <w:ind w:left="1260" w:hanging="420"/>
    </w:pPr>
    <w:rPr>
      <w:rFonts w:cs="宋体"/>
      <w:sz w:val="28"/>
      <w:szCs w:val="20"/>
    </w:rPr>
  </w:style>
  <w:style w:type="paragraph" w:customStyle="1" w:styleId="32">
    <w:name w:val="样式3"/>
    <w:basedOn w:val="30"/>
    <w:pPr>
      <w:numPr>
        <w:ilvl w:val="0"/>
        <w:numId w:val="0"/>
      </w:numPr>
      <w:tabs>
        <w:tab w:val="left" w:pos="851"/>
      </w:tabs>
      <w:autoSpaceDE w:val="0"/>
      <w:autoSpaceDN w:val="0"/>
      <w:adjustRightInd w:val="0"/>
      <w:ind w:left="119" w:right="-23"/>
      <w:jc w:val="left"/>
    </w:pPr>
    <w:rPr>
      <w:rFonts w:ascii="宋体" w:eastAsia="仿宋_GB2312" w:hAnsi="宋体"/>
      <w:b/>
    </w:rPr>
  </w:style>
  <w:style w:type="paragraph" w:customStyle="1" w:styleId="xl80">
    <w:name w:val="xl8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affff0">
    <w:name w:val="列表项目"/>
    <w:basedOn w:val="a2"/>
    <w:pPr>
      <w:numPr>
        <w:numId w:val="9"/>
      </w:numPr>
      <w:tabs>
        <w:tab w:val="left" w:pos="420"/>
        <w:tab w:val="left" w:pos="980"/>
      </w:tabs>
      <w:spacing w:line="288" w:lineRule="auto"/>
    </w:pPr>
    <w:rPr>
      <w:szCs w:val="20"/>
    </w:rPr>
  </w:style>
  <w:style w:type="paragraph" w:customStyle="1" w:styleId="MSOPara1">
    <w:name w:val="MSO_Para1"/>
    <w:basedOn w:val="MSOPara"/>
    <w:pPr>
      <w:ind w:left="274" w:right="245"/>
    </w:pPr>
  </w:style>
  <w:style w:type="paragraph" w:customStyle="1" w:styleId="4h4H4PIM41111Heading4bulletblbb4Alt4H41h">
    <w:name w:val="样式 标题 4h4H4PIM 41.1.1.1 Heading 4bulletblbb4Alt+4H41h..."/>
    <w:basedOn w:val="4"/>
    <w:pPr>
      <w:keepNext w:val="0"/>
      <w:keepLines w:val="0"/>
      <w:numPr>
        <w:ilvl w:val="0"/>
        <w:numId w:val="0"/>
      </w:numPr>
      <w:tabs>
        <w:tab w:val="left" w:pos="851"/>
      </w:tabs>
      <w:jc w:val="left"/>
    </w:pPr>
    <w:rPr>
      <w:rFonts w:eastAsia="宋体" w:cs="宋体"/>
      <w:b/>
      <w:kern w:val="0"/>
      <w:szCs w:val="20"/>
    </w:rPr>
  </w:style>
  <w:style w:type="paragraph" w:customStyle="1" w:styleId="1f8">
    <w:name w:val="日期1"/>
    <w:basedOn w:val="a2"/>
    <w:next w:val="a2"/>
    <w:pPr>
      <w:adjustRightInd w:val="0"/>
      <w:textAlignment w:val="baseline"/>
    </w:pPr>
    <w:rPr>
      <w:rFonts w:ascii="宋体"/>
      <w:spacing w:val="5"/>
      <w:kern w:val="0"/>
      <w:szCs w:val="20"/>
    </w:rPr>
  </w:style>
  <w:style w:type="paragraph" w:customStyle="1" w:styleId="6181">
    <w:name w:val="618标题1"/>
    <w:basedOn w:val="1"/>
    <w:pPr>
      <w:numPr>
        <w:numId w:val="7"/>
      </w:numPr>
      <w:tabs>
        <w:tab w:val="left" w:pos="425"/>
        <w:tab w:val="left" w:pos="540"/>
      </w:tabs>
    </w:pPr>
    <w:rPr>
      <w:rFonts w:ascii="宋体" w:eastAsia="宋体" w:hAnsi="宋体"/>
      <w:b/>
      <w:bCs w:val="0"/>
      <w:sz w:val="24"/>
      <w:szCs w:val="20"/>
    </w:rPr>
  </w:style>
  <w:style w:type="paragraph" w:customStyle="1" w:styleId="CharChar1CharCharCharCharCharCharCharCharCharCharCharCharCharCharChar">
    <w:name w:val="Char Char1 Char Char Char Char Char Char Char Char 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MSOTableHeadLargeHoriz">
    <w:name w:val="MSO_TableHeadLargeHoriz"/>
    <w:pPr>
      <w:spacing w:before="100" w:after="80"/>
    </w:pPr>
    <w:rPr>
      <w:rFonts w:ascii="Franklin Gothic Medium Cond" w:hAnsi="Franklin Gothic Medium Cond" w:cs="Franklin Gothic Condensed"/>
      <w:b/>
      <w:sz w:val="32"/>
      <w:lang w:eastAsia="en-US"/>
    </w:rPr>
  </w:style>
  <w:style w:type="paragraph" w:customStyle="1" w:styleId="MSOTableHead2">
    <w:name w:val="MSO_TableHead2"/>
    <w:pPr>
      <w:keepNext/>
      <w:spacing w:before="100" w:after="80" w:line="240" w:lineRule="atLeast"/>
      <w:ind w:left="1440"/>
    </w:pPr>
    <w:rPr>
      <w:rFonts w:ascii="Franklin Gothic Medium Cond" w:hAnsi="Franklin Gothic Medium Cond" w:cs="Franklin Gothic Condensed"/>
      <w:lang w:eastAsia="en-US"/>
    </w:rPr>
  </w:style>
  <w:style w:type="paragraph" w:customStyle="1" w:styleId="MSOTe">
    <w:name w:val="MSO_Te"/>
    <w:next w:val="MSOPara"/>
    <w:pPr>
      <w:autoSpaceDE w:val="0"/>
      <w:autoSpaceDN w:val="0"/>
      <w:adjustRightInd w:val="0"/>
      <w:spacing w:before="40" w:line="40" w:lineRule="exact"/>
      <w:ind w:left="720"/>
    </w:pPr>
    <w:rPr>
      <w:rFonts w:ascii="Palatino" w:hAnsi="Palatino" w:cs="Palatino"/>
      <w:sz w:val="12"/>
      <w:szCs w:val="12"/>
      <w:lang w:eastAsia="en-US"/>
    </w:rPr>
  </w:style>
  <w:style w:type="paragraph" w:customStyle="1" w:styleId="2a">
    <w:name w:val="[列表2]"/>
    <w:basedOn w:val="a2"/>
    <w:pPr>
      <w:numPr>
        <w:numId w:val="10"/>
      </w:numPr>
      <w:tabs>
        <w:tab w:val="left" w:pos="1554"/>
      </w:tabs>
      <w:spacing w:line="360" w:lineRule="auto"/>
    </w:pPr>
    <w:rPr>
      <w:rFonts w:ascii="宋体"/>
      <w:bCs/>
      <w:kern w:val="0"/>
    </w:rPr>
  </w:style>
  <w:style w:type="paragraph" w:customStyle="1" w:styleId="Char1CharCharCharCharCharCharCharCharCharCharCharCharCharCharChar">
    <w:name w:val="Char1 Char Char Char Char Char Char Char Char Char Char Char Char Char Char Char"/>
    <w:basedOn w:val="a2"/>
    <w:pPr>
      <w:tabs>
        <w:tab w:val="left" w:pos="840"/>
      </w:tabs>
    </w:pPr>
    <w:rPr>
      <w:rFonts w:ascii="Tahoma" w:hAnsi="Tahoma"/>
      <w:szCs w:val="20"/>
    </w:rPr>
  </w:style>
  <w:style w:type="paragraph" w:customStyle="1" w:styleId="affff1">
    <w:name w:val="[正文不缩]"/>
    <w:basedOn w:val="a2"/>
    <w:pPr>
      <w:tabs>
        <w:tab w:val="left" w:pos="840"/>
      </w:tabs>
      <w:snapToGrid w:val="0"/>
      <w:spacing w:before="80" w:after="80" w:line="360" w:lineRule="auto"/>
    </w:pPr>
    <w:rPr>
      <w:rFonts w:ascii="宋体"/>
    </w:rPr>
  </w:style>
  <w:style w:type="paragraph" w:customStyle="1" w:styleId="3h3h3H3Kop3Vl3Level3Headheading3h3111Hea3">
    <w:name w:val="样式 标题 3h:3h3H3Kop 3Vl3Level 3 Headheading 3h31.1.1 Hea...3"/>
    <w:basedOn w:val="30"/>
    <w:pPr>
      <w:numPr>
        <w:ilvl w:val="0"/>
        <w:numId w:val="0"/>
      </w:numPr>
      <w:tabs>
        <w:tab w:val="left" w:pos="851"/>
      </w:tabs>
    </w:pPr>
    <w:rPr>
      <w:rFonts w:eastAsia="宋体" w:cs="宋体"/>
      <w:szCs w:val="20"/>
    </w:rPr>
  </w:style>
  <w:style w:type="paragraph" w:customStyle="1" w:styleId="xl99">
    <w:name w:val="xl9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5">
    <w:name w:val="xl115"/>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xl131">
    <w:name w:val="xl13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7">
    <w:name w:val="xl147"/>
    <w:basedOn w:val="a2"/>
    <w:pPr>
      <w:widowControl/>
      <w:pBdr>
        <w:top w:val="single" w:sz="4" w:space="0" w:color="auto"/>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12">
    <w:name w:val="文档结构图 1"/>
    <w:basedOn w:val="a2"/>
    <w:link w:val="Char"/>
    <w:pPr>
      <w:shd w:val="clear" w:color="auto" w:fill="000080"/>
    </w:pPr>
    <w:rPr>
      <w:kern w:val="0"/>
      <w:sz w:val="20"/>
      <w:shd w:val="clear" w:color="auto" w:fill="000080"/>
      <w:lang w:val="x-none" w:eastAsia="x-none"/>
    </w:rPr>
  </w:style>
  <w:style w:type="paragraph" w:customStyle="1" w:styleId="1f9">
    <w:name w:val="样式 标题 1 + 小二 居中"/>
    <w:basedOn w:val="1"/>
    <w:pPr>
      <w:numPr>
        <w:numId w:val="11"/>
      </w:numPr>
      <w:tabs>
        <w:tab w:val="left" w:pos="5760"/>
      </w:tabs>
      <w:ind w:rightChars="-37" w:right="-89" w:firstLine="200"/>
      <w:jc w:val="center"/>
    </w:pPr>
    <w:rPr>
      <w:rFonts w:cs="宋体"/>
      <w:b/>
      <w:sz w:val="36"/>
      <w:szCs w:val="20"/>
    </w:rPr>
  </w:style>
  <w:style w:type="paragraph" w:customStyle="1" w:styleId="CharCharCharCharCharCharChar">
    <w:name w:val="标书正文 Char Char Char Char Char Char Char"/>
    <w:basedOn w:val="ae"/>
    <w:link w:val="CharCharCharCharCharCharCharChar"/>
    <w:pPr>
      <w:tabs>
        <w:tab w:val="left" w:pos="9000"/>
      </w:tabs>
      <w:ind w:rightChars="29" w:right="61" w:firstLineChars="225" w:firstLine="540"/>
      <w:jc w:val="left"/>
    </w:pPr>
    <w:rPr>
      <w:rFonts w:ascii="宋体" w:hAnsi="宋体"/>
      <w:i w:val="0"/>
      <w:iCs w:val="0"/>
    </w:rPr>
  </w:style>
  <w:style w:type="paragraph" w:customStyle="1" w:styleId="MSOFigure">
    <w:name w:val="MSO_Figure"/>
    <w:basedOn w:val="MSOPara"/>
    <w:pPr>
      <w:keepNext/>
      <w:spacing w:before="320" w:line="260" w:lineRule="atLeast"/>
    </w:pPr>
  </w:style>
  <w:style w:type="paragraph" w:customStyle="1" w:styleId="MSONoteStart1">
    <w:name w:val="MSO_NoteStart1"/>
    <w:basedOn w:val="MSONotePara1"/>
    <w:pPr>
      <w:pBdr>
        <w:top w:val="single" w:sz="6" w:space="0" w:color="auto"/>
        <w:between w:val="single" w:sz="6" w:space="0" w:color="auto"/>
      </w:pBdr>
      <w:spacing w:before="120" w:line="60" w:lineRule="atLeast"/>
      <w:jc w:val="both"/>
    </w:pPr>
    <w:rPr>
      <w:sz w:val="8"/>
      <w:szCs w:val="8"/>
    </w:rPr>
  </w:style>
  <w:style w:type="paragraph" w:customStyle="1" w:styleId="MSOProcPara">
    <w:name w:val="MSO_ProcPara"/>
    <w:basedOn w:val="a2"/>
    <w:pPr>
      <w:widowControl/>
      <w:spacing w:after="60"/>
      <w:ind w:left="274" w:right="202"/>
      <w:jc w:val="left"/>
    </w:pPr>
    <w:rPr>
      <w:rFonts w:ascii="Arial" w:hAnsi="Arial"/>
      <w:b/>
      <w:bCs/>
      <w:color w:val="000000"/>
      <w:kern w:val="0"/>
      <w:sz w:val="18"/>
      <w:szCs w:val="20"/>
      <w:lang w:eastAsia="en-US"/>
    </w:rPr>
  </w:style>
  <w:style w:type="paragraph" w:customStyle="1" w:styleId="1fa">
    <w:name w:val="表文1"/>
    <w:basedOn w:val="a2"/>
    <w:pPr>
      <w:spacing w:line="360" w:lineRule="auto"/>
      <w:ind w:firstLineChars="200" w:firstLine="480"/>
    </w:pPr>
    <w:rPr>
      <w:rFonts w:ascii="宋体" w:hAnsi="宋体"/>
    </w:rPr>
  </w:style>
  <w:style w:type="paragraph" w:customStyle="1" w:styleId="affff2">
    <w:name w:val="表格首行"/>
    <w:basedOn w:val="a2"/>
    <w:pPr>
      <w:tabs>
        <w:tab w:val="left" w:pos="840"/>
      </w:tabs>
      <w:jc w:val="center"/>
    </w:pPr>
    <w:rPr>
      <w:rFonts w:ascii="宋体" w:hAnsi="宋体"/>
    </w:rPr>
  </w:style>
  <w:style w:type="paragraph" w:customStyle="1" w:styleId="07415">
    <w:name w:val="样式 小四 首行缩进:  0.74 厘米 行距: 1.5 倍行距"/>
    <w:basedOn w:val="a2"/>
    <w:pPr>
      <w:tabs>
        <w:tab w:val="left" w:pos="840"/>
      </w:tabs>
      <w:spacing w:line="360" w:lineRule="auto"/>
      <w:ind w:firstLine="420"/>
    </w:pPr>
    <w:rPr>
      <w:rFonts w:cs="宋体"/>
      <w:sz w:val="28"/>
      <w:szCs w:val="20"/>
    </w:rPr>
  </w:style>
  <w:style w:type="paragraph" w:customStyle="1" w:styleId="5dashdsdddash1ds1dd1dash2ds2dd2dash3ds3dd3das">
    <w:name w:val="样式 标题 5dashdsdddash1ds1dd1dash2ds2dd2dash3ds3dd3das..."/>
    <w:basedOn w:val="5"/>
    <w:pPr>
      <w:keepLines w:val="0"/>
      <w:widowControl/>
      <w:numPr>
        <w:ilvl w:val="0"/>
        <w:numId w:val="0"/>
      </w:numPr>
      <w:tabs>
        <w:tab w:val="left" w:pos="992"/>
      </w:tabs>
      <w:spacing w:afterLines="50" w:after="156" w:line="240" w:lineRule="auto"/>
      <w:ind w:left="992" w:hanging="992"/>
      <w:jc w:val="left"/>
    </w:pPr>
    <w:rPr>
      <w:rFonts w:cs="宋体"/>
      <w:kern w:val="0"/>
      <w:sz w:val="21"/>
      <w:szCs w:val="20"/>
      <w:lang w:eastAsia="en-US"/>
    </w:rPr>
  </w:style>
  <w:style w:type="paragraph" w:customStyle="1" w:styleId="xl202">
    <w:name w:val="xl20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1f6">
    <w:name w:val="注释标题1"/>
    <w:basedOn w:val="a2"/>
    <w:next w:val="a2"/>
    <w:link w:val="Charfd"/>
    <w:pPr>
      <w:jc w:val="center"/>
    </w:pPr>
    <w:rPr>
      <w:kern w:val="0"/>
      <w:sz w:val="20"/>
      <w:lang w:val="x-none" w:eastAsia="x-none"/>
    </w:rPr>
  </w:style>
  <w:style w:type="paragraph" w:customStyle="1" w:styleId="affff3">
    <w:name w:val="正文标题"/>
    <w:basedOn w:val="a2"/>
    <w:pPr>
      <w:tabs>
        <w:tab w:val="left" w:pos="0"/>
      </w:tabs>
      <w:ind w:leftChars="-1200" w:left="-2640" w:rightChars="36" w:right="79" w:firstLine="2537"/>
      <w:jc w:val="center"/>
    </w:pPr>
    <w:rPr>
      <w:rFonts w:eastAsia="仿宋_GB2312"/>
      <w:sz w:val="22"/>
      <w:szCs w:val="20"/>
    </w:rPr>
  </w:style>
  <w:style w:type="paragraph" w:customStyle="1" w:styleId="MSOListNoteEnd3">
    <w:name w:val="MSO_ListNoteEnd3"/>
    <w:basedOn w:val="MSOLisPara3"/>
    <w:pPr>
      <w:pBdr>
        <w:bottom w:val="single" w:sz="4" w:space="1" w:color="auto"/>
      </w:pBdr>
      <w:spacing w:before="80" w:line="60" w:lineRule="atLeast"/>
    </w:pPr>
    <w:rPr>
      <w:sz w:val="8"/>
    </w:rPr>
  </w:style>
  <w:style w:type="paragraph" w:customStyle="1" w:styleId="111B">
    <w:name w:val="1.1.1B"/>
    <w:basedOn w:val="30"/>
    <w:pPr>
      <w:numPr>
        <w:ilvl w:val="0"/>
        <w:numId w:val="0"/>
      </w:numPr>
      <w:tabs>
        <w:tab w:val="left" w:pos="567"/>
        <w:tab w:val="left" w:pos="840"/>
      </w:tabs>
      <w:spacing w:before="240" w:after="240" w:line="240" w:lineRule="auto"/>
      <w:ind w:left="840" w:hanging="420"/>
    </w:pPr>
    <w:rPr>
      <w:rFonts w:eastAsia="宋体"/>
      <w:b/>
    </w:rPr>
  </w:style>
  <w:style w:type="paragraph" w:customStyle="1" w:styleId="TableText">
    <w:name w:val="Table Text"/>
    <w:basedOn w:val="a2"/>
    <w:pPr>
      <w:widowControl/>
      <w:tabs>
        <w:tab w:val="left" w:pos="840"/>
      </w:tabs>
      <w:spacing w:before="60" w:after="60"/>
      <w:jc w:val="left"/>
    </w:pPr>
    <w:rPr>
      <w:kern w:val="0"/>
      <w:szCs w:val="20"/>
    </w:rPr>
  </w:style>
  <w:style w:type="paragraph" w:customStyle="1" w:styleId="affff4">
    <w:name w:val="一级列表"/>
    <w:basedOn w:val="a2"/>
    <w:pPr>
      <w:tabs>
        <w:tab w:val="left" w:pos="1554"/>
      </w:tabs>
      <w:spacing w:line="360" w:lineRule="auto"/>
      <w:ind w:left="1554" w:hanging="420"/>
    </w:pPr>
    <w:rPr>
      <w:szCs w:val="20"/>
    </w:rPr>
  </w:style>
  <w:style w:type="paragraph" w:customStyle="1" w:styleId="xl79">
    <w:name w:val="xl7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a14">
    <w:name w:val="a14"/>
    <w:basedOn w:val="a2"/>
    <w:pPr>
      <w:widowControl/>
      <w:spacing w:before="100" w:beforeAutospacing="1" w:after="100" w:afterAutospacing="1" w:line="360" w:lineRule="atLeast"/>
      <w:jc w:val="left"/>
    </w:pPr>
    <w:rPr>
      <w:rFonts w:ascii="宋体" w:hAnsi="宋体" w:cs="宋体"/>
      <w:kern w:val="0"/>
      <w:szCs w:val="21"/>
    </w:rPr>
  </w:style>
  <w:style w:type="paragraph" w:customStyle="1" w:styleId="affff5">
    <w:name w:val="段落"/>
    <w:basedOn w:val="a2"/>
    <w:pPr>
      <w:ind w:left="454" w:firstLine="567"/>
    </w:pPr>
    <w:rPr>
      <w:sz w:val="28"/>
      <w:szCs w:val="20"/>
    </w:rPr>
  </w:style>
  <w:style w:type="paragraph" w:customStyle="1" w:styleId="MSOCode2">
    <w:name w:val="MSO_Code2"/>
    <w:basedOn w:val="MSOCode1"/>
    <w:pPr>
      <w:ind w:left="1267"/>
    </w:pPr>
  </w:style>
  <w:style w:type="paragraph" w:customStyle="1" w:styleId="MSOHead7">
    <w:name w:val="MSO_Head7"/>
    <w:pPr>
      <w:keepNext/>
      <w:spacing w:before="80" w:after="60"/>
    </w:pPr>
    <w:rPr>
      <w:rFonts w:ascii="Franklin Gothic Medium Cond" w:hAnsi="Franklin Gothic Medium Cond"/>
      <w:i/>
      <w:sz w:val="22"/>
      <w:lang w:eastAsia="en-US"/>
    </w:rPr>
  </w:style>
  <w:style w:type="paragraph" w:customStyle="1" w:styleId="1fb">
    <w:name w:val="引文目录1"/>
    <w:basedOn w:val="a2"/>
    <w:next w:val="a2"/>
    <w:pPr>
      <w:widowControl/>
      <w:ind w:left="200" w:hanging="200"/>
      <w:jc w:val="left"/>
    </w:pPr>
    <w:rPr>
      <w:rFonts w:ascii="Arial" w:hAnsi="Arial"/>
      <w:bCs/>
      <w:color w:val="000000"/>
      <w:kern w:val="0"/>
      <w:sz w:val="20"/>
      <w:szCs w:val="20"/>
      <w:lang w:eastAsia="en-US"/>
    </w:rPr>
  </w:style>
  <w:style w:type="paragraph" w:customStyle="1" w:styleId="TableCellText">
    <w:name w:val="Table Cell Text"/>
    <w:basedOn w:val="a2"/>
    <w:pPr>
      <w:numPr>
        <w:numId w:val="12"/>
      </w:numPr>
      <w:tabs>
        <w:tab w:val="left" w:pos="1080"/>
      </w:tabs>
      <w:spacing w:before="120" w:after="120"/>
      <w:ind w:left="0" w:firstLine="0"/>
      <w:jc w:val="left"/>
    </w:pPr>
    <w:rPr>
      <w:rFonts w:ascii="Arial" w:hAnsi="Arial" w:cs="Arial"/>
      <w:kern w:val="0"/>
      <w:sz w:val="18"/>
      <w:szCs w:val="20"/>
      <w:lang w:eastAsia="en-US"/>
    </w:rPr>
  </w:style>
  <w:style w:type="paragraph" w:customStyle="1" w:styleId="1fc">
    <w:name w:val="列出段落1"/>
    <w:basedOn w:val="a2"/>
    <w:pPr>
      <w:ind w:firstLineChars="200" w:firstLine="420"/>
    </w:pPr>
  </w:style>
  <w:style w:type="paragraph" w:customStyle="1" w:styleId="xl69">
    <w:name w:val="xl69"/>
    <w:basedOn w:val="a2"/>
    <w:pPr>
      <w:widowControl/>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ourier New" w:hAnsi="Courier New" w:cs="Courier New"/>
      <w:kern w:val="0"/>
      <w:sz w:val="20"/>
      <w:szCs w:val="20"/>
    </w:rPr>
  </w:style>
  <w:style w:type="paragraph" w:customStyle="1" w:styleId="ListNumber21">
    <w:name w:val="List Number 21"/>
    <w:basedOn w:val="a2"/>
    <w:next w:val="ListNumber31"/>
    <w:pPr>
      <w:tabs>
        <w:tab w:val="left" w:pos="840"/>
      </w:tabs>
      <w:spacing w:after="100" w:afterAutospacing="1"/>
      <w:ind w:left="851" w:hanging="851"/>
    </w:pPr>
    <w:rPr>
      <w:rFonts w:eastAsia="仿宋_GB2312"/>
    </w:rPr>
  </w:style>
  <w:style w:type="paragraph" w:customStyle="1" w:styleId="affff6">
    <w:name w:val="封面"/>
    <w:basedOn w:val="a2"/>
    <w:pPr>
      <w:adjustRightInd w:val="0"/>
      <w:spacing w:line="360" w:lineRule="atLeast"/>
      <w:ind w:firstLineChars="200" w:firstLine="200"/>
      <w:jc w:val="right"/>
    </w:pPr>
    <w:rPr>
      <w:rFonts w:ascii="Arial" w:hAnsi="Arial"/>
      <w:kern w:val="0"/>
      <w:szCs w:val="20"/>
    </w:rPr>
  </w:style>
  <w:style w:type="paragraph" w:customStyle="1" w:styleId="3Char2">
    <w:name w:val="标书标题3 Char"/>
    <w:basedOn w:val="30"/>
    <w:link w:val="3CharChar"/>
    <w:pPr>
      <w:tabs>
        <w:tab w:val="clear" w:pos="851"/>
        <w:tab w:val="left" w:pos="720"/>
      </w:tabs>
      <w:ind w:left="720" w:hanging="720"/>
      <w:outlineLvl w:val="5"/>
    </w:pPr>
    <w:rPr>
      <w:rFonts w:eastAsia="宋体"/>
      <w:b/>
      <w:kern w:val="28"/>
    </w:rPr>
  </w:style>
  <w:style w:type="paragraph" w:customStyle="1" w:styleId="6183">
    <w:name w:val="618标题3"/>
    <w:basedOn w:val="30"/>
    <w:pPr>
      <w:numPr>
        <w:ilvl w:val="0"/>
        <w:numId w:val="7"/>
      </w:numPr>
      <w:tabs>
        <w:tab w:val="left" w:pos="425"/>
      </w:tabs>
      <w:ind w:left="0" w:firstLine="851"/>
    </w:pPr>
    <w:rPr>
      <w:rFonts w:eastAsia="宋体"/>
      <w:b/>
      <w:szCs w:val="24"/>
    </w:rPr>
  </w:style>
  <w:style w:type="paragraph" w:customStyle="1" w:styleId="bdBodybybodyb-heading1heading2bheading1body-hea">
    <w:name w:val="样式 正文文本bdBodybybodyb-heading 1/heading 2bheading1body-hea..."/>
    <w:basedOn w:val="ae"/>
    <w:link w:val="bdBodybybodyb-heading1heading2bheading1body-heaChar"/>
    <w:pPr>
      <w:widowControl/>
      <w:spacing w:beforeLines="50" w:before="156" w:afterLines="50" w:after="156"/>
      <w:ind w:firstLineChars="225" w:firstLine="540"/>
      <w:jc w:val="left"/>
    </w:pPr>
    <w:rPr>
      <w:rFonts w:ascii="Calibri" w:hAnsi="Calibri"/>
      <w:i w:val="0"/>
      <w:iCs w:val="0"/>
      <w:szCs w:val="20"/>
      <w:lang w:eastAsia="en-US"/>
    </w:rPr>
  </w:style>
  <w:style w:type="paragraph" w:customStyle="1" w:styleId="Char1CharCharCharCharCharChar">
    <w:name w:val="Char1 Char Char Char Char Char Char"/>
    <w:basedOn w:val="a2"/>
    <w:rPr>
      <w:rFonts w:ascii="Tahoma" w:hAnsi="Tahoma"/>
      <w:szCs w:val="20"/>
    </w:rPr>
  </w:style>
  <w:style w:type="paragraph" w:customStyle="1" w:styleId="xl98">
    <w:name w:val="xl9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4">
    <w:name w:val="xl114"/>
    <w:basedOn w:val="a2"/>
    <w:pPr>
      <w:widowControl/>
      <w:pBdr>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0">
    <w:name w:val="xl130"/>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6">
    <w:name w:val="xl146"/>
    <w:basedOn w:val="a2"/>
    <w:pPr>
      <w:widowControl/>
      <w:pBdr>
        <w:top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styleId="affff7">
    <w:name w:val="List Number"/>
    <w:basedOn w:val="a2"/>
    <w:pPr>
      <w:widowControl/>
      <w:tabs>
        <w:tab w:val="left" w:pos="1528"/>
      </w:tabs>
      <w:ind w:left="1528" w:hanging="420"/>
      <w:jc w:val="left"/>
    </w:pPr>
    <w:rPr>
      <w:rFonts w:ascii="Arial" w:hAnsi="Arial"/>
      <w:bCs/>
      <w:color w:val="000000"/>
      <w:kern w:val="0"/>
      <w:sz w:val="20"/>
      <w:szCs w:val="20"/>
      <w:lang w:eastAsia="en-US"/>
    </w:rPr>
  </w:style>
  <w:style w:type="paragraph" w:customStyle="1" w:styleId="Subhead1">
    <w:name w:val="Subhead1"/>
    <w:next w:val="a2"/>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b/>
      <w:caps/>
      <w:color w:val="000000"/>
      <w:sz w:val="24"/>
    </w:rPr>
  </w:style>
  <w:style w:type="paragraph" w:customStyle="1" w:styleId="affff8">
    <w:name w:val="正文表格"/>
    <w:basedOn w:val="a2"/>
    <w:pPr>
      <w:adjustRightInd w:val="0"/>
      <w:spacing w:before="40" w:after="40"/>
      <w:textAlignment w:val="baseline"/>
    </w:pPr>
    <w:rPr>
      <w:rFonts w:eastAsia="昆仑仿宋"/>
      <w:kern w:val="0"/>
      <w:szCs w:val="20"/>
    </w:rPr>
  </w:style>
  <w:style w:type="paragraph" w:customStyle="1" w:styleId="affff9">
    <w:name w:val="标书表格字体格式"/>
    <w:next w:val="afff0"/>
    <w:pPr>
      <w:jc w:val="center"/>
    </w:pPr>
    <w:rPr>
      <w:szCs w:val="24"/>
    </w:rPr>
  </w:style>
  <w:style w:type="paragraph" w:customStyle="1" w:styleId="MSOChapTitle">
    <w:name w:val="MSO_ChapTitle"/>
    <w:pPr>
      <w:pageBreakBefore/>
      <w:widowControl w:val="0"/>
      <w:spacing w:before="40" w:after="180" w:line="600" w:lineRule="exact"/>
      <w:ind w:left="-720" w:firstLine="14"/>
      <w:outlineLvl w:val="0"/>
    </w:pPr>
    <w:rPr>
      <w:rFonts w:ascii="Franklin Gothic Medium Cond" w:hAnsi="Franklin Gothic Medium Cond"/>
      <w:bCs/>
      <w:color w:val="000000"/>
      <w:sz w:val="60"/>
      <w:szCs w:val="60"/>
      <w:lang w:eastAsia="en-US"/>
    </w:rPr>
  </w:style>
  <w:style w:type="paragraph" w:customStyle="1" w:styleId="1fd">
    <w:name w:val="称呼1"/>
    <w:basedOn w:val="a2"/>
    <w:next w:val="a2"/>
    <w:rPr>
      <w:rFonts w:ascii="Arial" w:hAnsi="Arial"/>
    </w:rPr>
  </w:style>
  <w:style w:type="paragraph" w:customStyle="1" w:styleId="257">
    <w:name w:val="样式 首行缩进:  2.57 字符"/>
    <w:basedOn w:val="a2"/>
    <w:pPr>
      <w:numPr>
        <w:numId w:val="14"/>
      </w:numPr>
      <w:tabs>
        <w:tab w:val="left" w:pos="1460"/>
      </w:tabs>
      <w:spacing w:line="360" w:lineRule="auto"/>
      <w:ind w:firstLineChars="200" w:firstLine="200"/>
    </w:pPr>
  </w:style>
  <w:style w:type="paragraph" w:customStyle="1" w:styleId="xl201">
    <w:name w:val="xl20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BodyTextIndent1">
    <w:name w:val="Body Text Indent1"/>
    <w:basedOn w:val="a2"/>
    <w:pPr>
      <w:spacing w:after="120" w:line="360" w:lineRule="auto"/>
      <w:ind w:leftChars="200" w:left="420"/>
    </w:pPr>
  </w:style>
  <w:style w:type="paragraph" w:customStyle="1" w:styleId="affffa">
    <w:name w:val="并列项"/>
    <w:basedOn w:val="a2"/>
    <w:pPr>
      <w:numPr>
        <w:ilvl w:val="2"/>
        <w:numId w:val="15"/>
      </w:numPr>
      <w:tabs>
        <w:tab w:val="left" w:pos="1200"/>
        <w:tab w:val="left" w:pos="2998"/>
      </w:tabs>
      <w:snapToGrid w:val="0"/>
      <w:spacing w:line="360" w:lineRule="exact"/>
    </w:pPr>
    <w:rPr>
      <w:kern w:val="21"/>
      <w:szCs w:val="20"/>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2"/>
    <w:pPr>
      <w:widowControl/>
      <w:spacing w:after="160" w:line="240" w:lineRule="exact"/>
      <w:jc w:val="left"/>
    </w:pPr>
    <w:rPr>
      <w:rFonts w:ascii="Verdana" w:eastAsia="仿宋_GB2312" w:hAnsi="Verdana"/>
      <w:color w:val="000000"/>
      <w:kern w:val="0"/>
      <w:szCs w:val="20"/>
      <w:lang w:eastAsia="en-US"/>
    </w:rPr>
  </w:style>
  <w:style w:type="paragraph" w:customStyle="1" w:styleId="MSOTOCChapTitle">
    <w:name w:val="MSO_TOC_ChapTitle"/>
    <w:pPr>
      <w:tabs>
        <w:tab w:val="right" w:pos="8700"/>
      </w:tabs>
      <w:autoSpaceDE w:val="0"/>
      <w:autoSpaceDN w:val="0"/>
      <w:adjustRightInd w:val="0"/>
      <w:spacing w:line="320" w:lineRule="atLeast"/>
      <w:ind w:left="720" w:hanging="240"/>
    </w:pPr>
    <w:rPr>
      <w:rFonts w:ascii="Franklin Gothic Medium Cond" w:hAnsi="Franklin Gothic Medium Cond" w:cs="Franklin Gothic Condensed"/>
      <w:sz w:val="28"/>
      <w:szCs w:val="28"/>
      <w:lang w:eastAsia="en-US"/>
    </w:rPr>
  </w:style>
  <w:style w:type="paragraph" w:customStyle="1" w:styleId="GlossarySectionHead">
    <w:name w:val="Glossary Section Head"/>
    <w:basedOn w:val="a2"/>
    <w:pPr>
      <w:widowControl/>
      <w:autoSpaceDE w:val="0"/>
      <w:autoSpaceDN w:val="0"/>
      <w:adjustRightInd w:val="0"/>
      <w:spacing w:after="580" w:line="600" w:lineRule="atLeast"/>
      <w:jc w:val="left"/>
      <w:outlineLvl w:val="0"/>
    </w:pPr>
    <w:rPr>
      <w:rFonts w:ascii="Arial Black" w:hAnsi="Arial Black"/>
      <w:bCs/>
      <w:color w:val="000000"/>
      <w:spacing w:val="15"/>
      <w:kern w:val="0"/>
      <w:sz w:val="40"/>
      <w:szCs w:val="60"/>
      <w:lang w:eastAsia="en-US"/>
    </w:rPr>
  </w:style>
  <w:style w:type="paragraph" w:customStyle="1" w:styleId="313">
    <w:name w:val="列表接续 31"/>
    <w:basedOn w:val="a2"/>
    <w:pPr>
      <w:widowControl/>
      <w:spacing w:after="120"/>
      <w:ind w:left="1080"/>
      <w:jc w:val="left"/>
    </w:pPr>
    <w:rPr>
      <w:rFonts w:ascii="Arial" w:hAnsi="Arial"/>
      <w:bCs/>
      <w:color w:val="000000"/>
      <w:kern w:val="0"/>
      <w:sz w:val="20"/>
      <w:szCs w:val="20"/>
      <w:lang w:eastAsia="en-US"/>
    </w:rPr>
  </w:style>
  <w:style w:type="paragraph" w:customStyle="1" w:styleId="B">
    <w:name w:val="项目符号B"/>
    <w:basedOn w:val="a2"/>
    <w:pPr>
      <w:tabs>
        <w:tab w:val="left" w:pos="900"/>
        <w:tab w:val="left" w:pos="1200"/>
      </w:tabs>
      <w:adjustRightInd w:val="0"/>
      <w:snapToGrid w:val="0"/>
      <w:spacing w:beforeLines="40" w:before="124" w:line="400" w:lineRule="exact"/>
      <w:ind w:leftChars="400" w:left="1667" w:hangingChars="200" w:hanging="360"/>
    </w:pPr>
    <w:rPr>
      <w:rFonts w:ascii="宋体" w:hAnsi="宋体" w:cs="Arial"/>
      <w:kern w:val="0"/>
      <w:szCs w:val="28"/>
    </w:rPr>
  </w:style>
  <w:style w:type="paragraph" w:customStyle="1" w:styleId="CharCharCharCharCharCharCharCharCharCharCharCharCharCharCharCharCharCharCharCharChar">
    <w:name w:val="Char Char Char Char Char Char Char Char Char Char Char Char Char Char Char Char Char Char Char Char Char"/>
    <w:basedOn w:val="a2"/>
    <w:pPr>
      <w:tabs>
        <w:tab w:val="left" w:pos="840"/>
      </w:tabs>
    </w:pPr>
  </w:style>
  <w:style w:type="paragraph" w:customStyle="1" w:styleId="xl78">
    <w:name w:val="xl7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affffb">
    <w:name w:val="一般正文"/>
    <w:basedOn w:val="a2"/>
    <w:pPr>
      <w:spacing w:before="120" w:after="120" w:line="0" w:lineRule="atLeast"/>
    </w:pPr>
    <w:rPr>
      <w:sz w:val="28"/>
      <w:szCs w:val="20"/>
    </w:rPr>
  </w:style>
  <w:style w:type="paragraph" w:customStyle="1" w:styleId="19">
    <w:name w:val="样式1正文"/>
    <w:basedOn w:val="a2"/>
    <w:link w:val="1Char"/>
    <w:qFormat/>
    <w:pPr>
      <w:spacing w:line="300" w:lineRule="auto"/>
      <w:ind w:left="210" w:right="210" w:firstLine="420"/>
    </w:pPr>
    <w:rPr>
      <w:rFonts w:ascii="仿宋_GB2312" w:eastAsia="仿宋_GB2312"/>
      <w:kern w:val="0"/>
      <w:lang w:val="x-none" w:eastAsia="x-none"/>
    </w:rPr>
  </w:style>
  <w:style w:type="paragraph" w:customStyle="1" w:styleId="120">
    <w:name w:val="1正文缩进2"/>
    <w:basedOn w:val="a2"/>
    <w:pPr>
      <w:spacing w:line="440" w:lineRule="exact"/>
    </w:pPr>
    <w:rPr>
      <w:kern w:val="0"/>
    </w:rPr>
  </w:style>
  <w:style w:type="paragraph" w:customStyle="1" w:styleId="2b">
    <w:name w:val="表格文字2"/>
    <w:basedOn w:val="211"/>
    <w:pPr>
      <w:spacing w:line="240" w:lineRule="auto"/>
      <w:jc w:val="center"/>
    </w:pPr>
    <w:rPr>
      <w:rFonts w:ascii="仿宋_GB2312" w:eastAsia="仿宋_GB2312" w:hAnsi="宋体"/>
      <w:sz w:val="21"/>
    </w:rPr>
  </w:style>
  <w:style w:type="paragraph" w:styleId="2c">
    <w:name w:val="toc 2"/>
    <w:basedOn w:val="a2"/>
    <w:next w:val="a2"/>
    <w:uiPriority w:val="39"/>
    <w:qFormat/>
    <w:rsid w:val="00A81C98"/>
    <w:pPr>
      <w:spacing w:line="400" w:lineRule="exact"/>
      <w:jc w:val="left"/>
    </w:pPr>
    <w:rPr>
      <w:rFonts w:eastAsia="仿宋_GB2312"/>
      <w:smallCaps/>
      <w:szCs w:val="20"/>
    </w:rPr>
  </w:style>
  <w:style w:type="paragraph" w:customStyle="1" w:styleId="affffc">
    <w:name w:val="编号，四号"/>
    <w:basedOn w:val="a2"/>
    <w:qFormat/>
    <w:pPr>
      <w:spacing w:line="360" w:lineRule="auto"/>
    </w:pPr>
    <w:rPr>
      <w:rFonts w:eastAsia="仿宋" w:cs="宋体"/>
      <w:kern w:val="0"/>
      <w:sz w:val="28"/>
      <w:szCs w:val="20"/>
    </w:rPr>
  </w:style>
  <w:style w:type="paragraph" w:customStyle="1" w:styleId="2d">
    <w:name w:val="标书标题2"/>
    <w:basedOn w:val="20"/>
    <w:pPr>
      <w:tabs>
        <w:tab w:val="clear" w:pos="735"/>
        <w:tab w:val="clear" w:pos="851"/>
        <w:tab w:val="left" w:pos="576"/>
      </w:tabs>
      <w:spacing w:beforeLines="100" w:before="312" w:afterLines="100" w:after="312"/>
      <w:ind w:left="576" w:hanging="576"/>
      <w:outlineLvl w:val="4"/>
    </w:pPr>
    <w:rPr>
      <w:rFonts w:ascii="宋体" w:hAnsi="宋体"/>
      <w:sz w:val="24"/>
      <w:lang w:val="zh-CN"/>
    </w:rPr>
  </w:style>
  <w:style w:type="paragraph" w:customStyle="1" w:styleId="210">
    <w:name w:val="正文文本缩进 21"/>
    <w:basedOn w:val="a2"/>
    <w:link w:val="2Char3"/>
    <w:pPr>
      <w:spacing w:line="360" w:lineRule="auto"/>
      <w:ind w:left="540" w:firstLine="540"/>
    </w:pPr>
    <w:rPr>
      <w:rFonts w:ascii="宋体"/>
      <w:kern w:val="0"/>
      <w:szCs w:val="20"/>
      <w:lang w:val="x-none" w:eastAsia="x-none"/>
    </w:rPr>
  </w:style>
  <w:style w:type="paragraph" w:customStyle="1" w:styleId="affffd">
    <w:name w:val="正文段"/>
    <w:basedOn w:val="a2"/>
    <w:pPr>
      <w:widowControl/>
      <w:adjustRightInd w:val="0"/>
      <w:spacing w:after="240" w:line="360" w:lineRule="atLeast"/>
      <w:ind w:firstLine="454"/>
      <w:textAlignment w:val="bottom"/>
    </w:pPr>
    <w:rPr>
      <w:rFonts w:ascii="宋体"/>
      <w:kern w:val="0"/>
      <w:szCs w:val="20"/>
    </w:rPr>
  </w:style>
  <w:style w:type="paragraph" w:customStyle="1" w:styleId="affffe">
    <w:name w:val="的"/>
    <w:basedOn w:val="1fe"/>
  </w:style>
  <w:style w:type="paragraph" w:customStyle="1" w:styleId="MSOHead3">
    <w:name w:val="MSO_Head3"/>
    <w:next w:val="a2"/>
    <w:pPr>
      <w:keepNext/>
      <w:spacing w:before="240" w:after="60"/>
    </w:pPr>
    <w:rPr>
      <w:rFonts w:ascii="Franklin Gothic Medium Cond" w:hAnsi="Franklin Gothic Medium Cond"/>
      <w:b/>
      <w:sz w:val="28"/>
      <w:szCs w:val="28"/>
      <w:lang w:eastAsia="en-US"/>
    </w:rPr>
  </w:style>
  <w:style w:type="paragraph" w:customStyle="1" w:styleId="MSOTableText1">
    <w:name w:val="MSO_TableText1"/>
    <w:next w:val="MSOTableText"/>
    <w:pPr>
      <w:autoSpaceDE w:val="0"/>
      <w:autoSpaceDN w:val="0"/>
      <w:adjustRightInd w:val="0"/>
      <w:spacing w:before="80" w:line="220" w:lineRule="atLeast"/>
      <w:ind w:left="720"/>
    </w:pPr>
    <w:rPr>
      <w:rFonts w:ascii="Franklin Gothic Book" w:hAnsi="Franklin Gothic Book" w:cs="ITC Franklin Gothic Book"/>
      <w:sz w:val="18"/>
      <w:szCs w:val="18"/>
      <w:lang w:eastAsia="en-US"/>
    </w:rPr>
  </w:style>
  <w:style w:type="paragraph" w:customStyle="1" w:styleId="1ff">
    <w:name w:val="索引标题1"/>
    <w:basedOn w:val="a2"/>
    <w:next w:val="110"/>
    <w:pPr>
      <w:widowControl/>
      <w:spacing w:before="120" w:after="120"/>
      <w:jc w:val="left"/>
    </w:pPr>
    <w:rPr>
      <w:b/>
      <w:i/>
      <w:iCs/>
      <w:color w:val="000000"/>
      <w:kern w:val="0"/>
      <w:sz w:val="20"/>
      <w:szCs w:val="20"/>
      <w:lang w:eastAsia="en-US"/>
    </w:rPr>
  </w:style>
  <w:style w:type="paragraph" w:customStyle="1" w:styleId="MSOListNoteStart1">
    <w:name w:val="MSO_ListNoteStart1"/>
    <w:basedOn w:val="MSOListPara1"/>
    <w:pPr>
      <w:keepNext/>
      <w:pBdr>
        <w:top w:val="single" w:sz="4" w:space="1" w:color="auto"/>
      </w:pBdr>
      <w:spacing w:before="120" w:line="60" w:lineRule="atLeast"/>
      <w:ind w:left="706"/>
    </w:pPr>
    <w:rPr>
      <w:sz w:val="8"/>
    </w:rPr>
  </w:style>
  <w:style w:type="paragraph" w:customStyle="1" w:styleId="MSOLegalese-Space">
    <w:name w:val="MSO_Legalese-Space"/>
    <w:basedOn w:val="MSOLegalese"/>
    <w:pPr>
      <w:tabs>
        <w:tab w:val="left" w:pos="2403"/>
      </w:tabs>
      <w:spacing w:before="5519"/>
      <w:ind w:left="2419" w:hanging="14"/>
    </w:pPr>
  </w:style>
  <w:style w:type="paragraph" w:customStyle="1" w:styleId="17">
    <w:name w:val="电子邮件签名1"/>
    <w:basedOn w:val="a2"/>
    <w:link w:val="Char8"/>
    <w:pPr>
      <w:widowControl/>
      <w:jc w:val="left"/>
    </w:pPr>
    <w:rPr>
      <w:rFonts w:ascii="Arial" w:hAnsi="Arial"/>
      <w:bCs/>
      <w:color w:val="000000"/>
      <w:kern w:val="0"/>
      <w:sz w:val="20"/>
      <w:szCs w:val="20"/>
      <w:lang w:val="x-none" w:eastAsia="en-US"/>
    </w:rPr>
  </w:style>
  <w:style w:type="paragraph" w:customStyle="1" w:styleId="1ff0">
    <w:name w:val="寄信人地址1"/>
    <w:basedOn w:val="a2"/>
    <w:pPr>
      <w:widowControl/>
      <w:jc w:val="left"/>
    </w:pPr>
    <w:rPr>
      <w:rFonts w:ascii="Arial" w:hAnsi="Arial" w:cs="Arial"/>
      <w:bCs/>
      <w:color w:val="000000"/>
      <w:kern w:val="0"/>
      <w:sz w:val="20"/>
      <w:szCs w:val="20"/>
      <w:lang w:eastAsia="en-US"/>
    </w:rPr>
  </w:style>
  <w:style w:type="paragraph" w:customStyle="1" w:styleId="4h4FirstSubheadingH4sect1234RefHeading">
    <w:name w:val="样式 标题 4第三层条第四层h4First SubheadingH4sect 1.2.3.4Ref Heading..."/>
    <w:basedOn w:val="4"/>
    <w:link w:val="4h4FirstSubheadingH4sect1234RefHeadingChar"/>
    <w:pPr>
      <w:tabs>
        <w:tab w:val="left" w:pos="864"/>
        <w:tab w:val="left" w:pos="1561"/>
      </w:tabs>
      <w:spacing w:line="372" w:lineRule="auto"/>
      <w:ind w:left="864" w:hanging="864"/>
    </w:pPr>
  </w:style>
  <w:style w:type="paragraph" w:customStyle="1" w:styleId="1ff1">
    <w:name w:val="标题1"/>
    <w:basedOn w:val="a2"/>
    <w:pPr>
      <w:tabs>
        <w:tab w:val="left" w:pos="840"/>
      </w:tabs>
      <w:wordWrap w:val="0"/>
      <w:spacing w:line="360" w:lineRule="auto"/>
      <w:jc w:val="center"/>
      <w:outlineLvl w:val="0"/>
    </w:pPr>
    <w:rPr>
      <w:b/>
      <w:kern w:val="44"/>
      <w:sz w:val="32"/>
      <w:szCs w:val="20"/>
    </w:rPr>
  </w:style>
  <w:style w:type="paragraph" w:customStyle="1" w:styleId="MMTopic5">
    <w:name w:val="MM Topic 5"/>
    <w:basedOn w:val="5"/>
    <w:pPr>
      <w:numPr>
        <w:ilvl w:val="0"/>
        <w:numId w:val="0"/>
      </w:numPr>
      <w:tabs>
        <w:tab w:val="left" w:pos="748"/>
      </w:tabs>
      <w:spacing w:afterLines="50" w:after="156"/>
      <w:ind w:left="748" w:hanging="374"/>
    </w:pPr>
    <w:rPr>
      <w:rFonts w:ascii="Calibri" w:hAnsi="Calibri"/>
    </w:rPr>
  </w:style>
  <w:style w:type="paragraph" w:customStyle="1" w:styleId="a8">
    <w:name w:val="计费规范编写 正文"/>
    <w:basedOn w:val="a2"/>
    <w:link w:val="Char1"/>
    <w:pPr>
      <w:tabs>
        <w:tab w:val="left" w:pos="840"/>
      </w:tabs>
      <w:spacing w:line="360" w:lineRule="auto"/>
      <w:ind w:firstLineChars="200" w:firstLine="480"/>
    </w:pPr>
    <w:rPr>
      <w:kern w:val="0"/>
      <w:lang w:val="x-none" w:eastAsia="x-none"/>
    </w:rPr>
  </w:style>
  <w:style w:type="paragraph" w:customStyle="1" w:styleId="xl97">
    <w:name w:val="xl9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13">
    <w:name w:val="xl113"/>
    <w:basedOn w:val="a2"/>
    <w:pPr>
      <w:widowControl/>
      <w:pBdr>
        <w:top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29">
    <w:name w:val="xl129"/>
    <w:basedOn w:val="a2"/>
    <w:pPr>
      <w:widowControl/>
      <w:pBdr>
        <w:top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5">
    <w:name w:val="xl145"/>
    <w:basedOn w:val="a2"/>
    <w:pPr>
      <w:widowControl/>
      <w:pBdr>
        <w:top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21H2HD2h2Level2TopicHeadingHeading1">
    <w:name w:val="样式 标题 2第一层条第二层论文标题 1H2HD2h2Level 2 Topic HeadingHeading ...1"/>
    <w:basedOn w:val="a2"/>
    <w:pPr>
      <w:tabs>
        <w:tab w:val="left" w:pos="992"/>
      </w:tabs>
      <w:ind w:left="992" w:hanging="567"/>
    </w:pPr>
  </w:style>
  <w:style w:type="paragraph" w:customStyle="1" w:styleId="subp-statement">
    <w:name w:val="subp-statement"/>
    <w:basedOn w:val="a2"/>
    <w:pPr>
      <w:keepLines/>
      <w:widowControl/>
      <w:tabs>
        <w:tab w:val="left" w:pos="2304"/>
      </w:tabs>
      <w:suppressAutoHyphens/>
      <w:spacing w:before="60" w:after="120" w:line="260" w:lineRule="exact"/>
      <w:ind w:left="2736" w:hanging="432"/>
      <w:jc w:val="left"/>
    </w:pPr>
    <w:rPr>
      <w:rFonts w:ascii="Arial" w:hAnsi="Arial"/>
      <w:kern w:val="0"/>
      <w:szCs w:val="20"/>
      <w:lang w:eastAsia="en-US"/>
    </w:rPr>
  </w:style>
  <w:style w:type="paragraph" w:customStyle="1" w:styleId="xl200">
    <w:name w:val="xl20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26">
    <w:name w:val="日期2"/>
    <w:basedOn w:val="a2"/>
    <w:next w:val="a2"/>
    <w:link w:val="Charf4"/>
    <w:pPr>
      <w:ind w:leftChars="2500" w:left="100"/>
    </w:pPr>
    <w:rPr>
      <w:kern w:val="0"/>
      <w:sz w:val="20"/>
    </w:rPr>
  </w:style>
  <w:style w:type="paragraph" w:customStyle="1" w:styleId="afffff">
    <w:name w:val="手册首行缩进"/>
    <w:basedOn w:val="a2"/>
    <w:pPr>
      <w:spacing w:beforeLines="50" w:before="156"/>
      <w:ind w:firstLineChars="200" w:firstLine="420"/>
    </w:pPr>
    <w:rPr>
      <w:rFonts w:ascii="Tahoma" w:hAnsi="Tahoma"/>
      <w:kern w:val="0"/>
      <w:szCs w:val="21"/>
    </w:rPr>
  </w:style>
  <w:style w:type="paragraph" w:customStyle="1" w:styleId="MMTopic2">
    <w:name w:val="MM Topic 2"/>
    <w:basedOn w:val="20"/>
    <w:link w:val="MMTopic2Char"/>
    <w:pPr>
      <w:numPr>
        <w:ilvl w:val="0"/>
        <w:numId w:val="0"/>
      </w:numPr>
      <w:tabs>
        <w:tab w:val="clear" w:pos="735"/>
        <w:tab w:val="left" w:pos="851"/>
      </w:tabs>
      <w:spacing w:before="260" w:after="260" w:line="415" w:lineRule="auto"/>
      <w:ind w:left="210" w:firstLineChars="20" w:firstLine="20"/>
      <w:jc w:val="left"/>
    </w:pPr>
    <w:rPr>
      <w:rFonts w:ascii="Cambria" w:hAnsi="Cambria"/>
      <w:kern w:val="0"/>
      <w:sz w:val="32"/>
      <w:szCs w:val="32"/>
      <w:lang w:val="x-none"/>
    </w:rPr>
  </w:style>
  <w:style w:type="paragraph" w:customStyle="1" w:styleId="afffff0">
    <w:name w:val="表格表头"/>
    <w:basedOn w:val="affff2"/>
    <w:rPr>
      <w:b/>
    </w:rPr>
  </w:style>
  <w:style w:type="paragraph" w:customStyle="1" w:styleId="xl77">
    <w:name w:val="xl7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19"/>
      <w:szCs w:val="19"/>
    </w:rPr>
  </w:style>
  <w:style w:type="paragraph" w:customStyle="1" w:styleId="1e">
    <w:name w:val="正文首行缩进1"/>
    <w:basedOn w:val="ae"/>
    <w:link w:val="Charf0"/>
    <w:pPr>
      <w:spacing w:after="120" w:line="240" w:lineRule="auto"/>
      <w:ind w:firstLineChars="100" w:firstLine="420"/>
    </w:pPr>
    <w:rPr>
      <w:i w:val="0"/>
      <w:iCs w:val="0"/>
    </w:rPr>
  </w:style>
  <w:style w:type="paragraph" w:customStyle="1" w:styleId="MSONoteStart2">
    <w:name w:val="MSO_NoteStart2"/>
    <w:basedOn w:val="MSONotePara2"/>
    <w:next w:val="MSONoteStart1"/>
    <w:pPr>
      <w:pBdr>
        <w:top w:val="single" w:sz="6" w:space="0" w:color="auto"/>
        <w:between w:val="single" w:sz="6" w:space="0" w:color="auto"/>
      </w:pBdr>
      <w:spacing w:before="200" w:line="60" w:lineRule="atLeast"/>
      <w:jc w:val="both"/>
    </w:pPr>
    <w:rPr>
      <w:sz w:val="8"/>
      <w:szCs w:val="8"/>
    </w:rPr>
  </w:style>
  <w:style w:type="paragraph" w:customStyle="1" w:styleId="MSOProdName">
    <w:name w:val="MSO_ProdName"/>
    <w:basedOn w:val="a2"/>
    <w:next w:val="MSOPara"/>
    <w:pPr>
      <w:widowControl/>
      <w:spacing w:line="660" w:lineRule="exact"/>
      <w:ind w:firstLine="720"/>
      <w:jc w:val="left"/>
    </w:pPr>
    <w:rPr>
      <w:rFonts w:ascii="Arial" w:hAnsi="Arial"/>
      <w:bCs/>
      <w:color w:val="000000"/>
      <w:spacing w:val="-40"/>
      <w:kern w:val="56"/>
      <w:sz w:val="56"/>
      <w:szCs w:val="20"/>
      <w:lang w:eastAsia="en-US"/>
    </w:rPr>
  </w:style>
  <w:style w:type="paragraph" w:customStyle="1" w:styleId="510">
    <w:name w:val="列表编号 5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e">
    <w:name w:val="七章格式正文"/>
    <w:basedOn w:val="a2"/>
    <w:link w:val="Charf9"/>
    <w:qFormat/>
    <w:pPr>
      <w:ind w:firstLineChars="202" w:firstLine="566"/>
    </w:pPr>
    <w:rPr>
      <w:kern w:val="0"/>
      <w:sz w:val="28"/>
      <w:lang w:val="x-none" w:eastAsia="x-none"/>
    </w:rPr>
  </w:style>
  <w:style w:type="paragraph" w:customStyle="1" w:styleId="xl66">
    <w:name w:val="xl66"/>
    <w:basedOn w:val="a2"/>
    <w:pPr>
      <w:widowControl/>
      <w:spacing w:before="100" w:beforeAutospacing="1" w:after="100" w:afterAutospacing="1"/>
      <w:jc w:val="left"/>
      <w:textAlignment w:val="bottom"/>
    </w:pPr>
    <w:rPr>
      <w:rFonts w:ascii="宋体" w:hAnsi="宋体" w:cs="宋体"/>
      <w:kern w:val="0"/>
    </w:rPr>
  </w:style>
  <w:style w:type="paragraph" w:customStyle="1" w:styleId="33">
    <w:name w:val="正文3"/>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1CharChar2">
    <w:name w:val="样式 正文首行缩进正文首行缩进 1 Char正文首行缩进 Char + 红色 首行缩进:  2 字符"/>
    <w:basedOn w:val="1e"/>
    <w:pPr>
      <w:tabs>
        <w:tab w:val="left" w:pos="2213"/>
      </w:tabs>
      <w:spacing w:after="0" w:line="400" w:lineRule="exact"/>
      <w:ind w:firstLineChars="200" w:firstLine="480"/>
    </w:pPr>
    <w:rPr>
      <w:rFonts w:ascii="宋体" w:hAnsi="宋体"/>
      <w:kern w:val="24"/>
      <w:sz w:val="24"/>
    </w:rPr>
  </w:style>
  <w:style w:type="paragraph" w:customStyle="1" w:styleId="2e">
    <w:name w:val="纯文本2"/>
    <w:basedOn w:val="a2"/>
    <w:pPr>
      <w:adjustRightInd w:val="0"/>
      <w:textAlignment w:val="baseline"/>
    </w:pPr>
    <w:rPr>
      <w:rFonts w:ascii="宋体" w:hAnsi="Courier New"/>
      <w:szCs w:val="20"/>
    </w:rPr>
  </w:style>
  <w:style w:type="paragraph" w:customStyle="1" w:styleId="ListParagraph1">
    <w:name w:val="List Paragraph1"/>
    <w:basedOn w:val="a2"/>
    <w:pPr>
      <w:ind w:firstLineChars="200" w:firstLine="420"/>
    </w:pPr>
  </w:style>
  <w:style w:type="paragraph" w:customStyle="1" w:styleId="1f1">
    <w:name w:val="正文文本缩进1"/>
    <w:basedOn w:val="a2"/>
    <w:link w:val="Charf5"/>
    <w:pPr>
      <w:spacing w:after="120" w:line="360" w:lineRule="auto"/>
      <w:ind w:leftChars="200" w:left="420"/>
    </w:pPr>
    <w:rPr>
      <w:rFonts w:ascii="Calibri" w:hAnsi="Calibri"/>
      <w:kern w:val="0"/>
      <w:lang w:val="x-none" w:eastAsia="x-none"/>
    </w:rPr>
  </w:style>
  <w:style w:type="paragraph" w:customStyle="1" w:styleId="Char13">
    <w:name w:val="Char1"/>
    <w:basedOn w:val="a2"/>
    <w:pPr>
      <w:widowControl/>
      <w:spacing w:after="160" w:line="240" w:lineRule="exact"/>
      <w:jc w:val="left"/>
    </w:pPr>
    <w:rPr>
      <w:rFonts w:ascii="宋体" w:hAnsi="宋体"/>
      <w:kern w:val="0"/>
      <w:sz w:val="20"/>
      <w:szCs w:val="20"/>
      <w:lang w:eastAsia="en-US"/>
    </w:rPr>
  </w:style>
  <w:style w:type="paragraph" w:customStyle="1" w:styleId="xl198">
    <w:name w:val="xl198"/>
    <w:basedOn w:val="a2"/>
    <w:pPr>
      <w:widowControl/>
      <w:spacing w:before="100" w:beforeAutospacing="1" w:after="100" w:afterAutospacing="1"/>
      <w:jc w:val="left"/>
    </w:pPr>
    <w:rPr>
      <w:rFonts w:ascii="宋体" w:hAnsi="宋体" w:cs="宋体"/>
      <w:kern w:val="0"/>
      <w:sz w:val="20"/>
      <w:szCs w:val="20"/>
    </w:rPr>
  </w:style>
  <w:style w:type="paragraph" w:customStyle="1" w:styleId="afffff1">
    <w:name w:val="表格表头（表编号居中）"/>
    <w:basedOn w:val="a2"/>
    <w:next w:val="42"/>
    <w:pPr>
      <w:tabs>
        <w:tab w:val="left" w:pos="840"/>
      </w:tabs>
      <w:jc w:val="center"/>
    </w:pPr>
  </w:style>
  <w:style w:type="paragraph" w:customStyle="1" w:styleId="ALTZArial0515Aria">
    <w:name w:val="样式 样式 正文缩进缩进ALT+Z表正文四号 + Arial 段前: 0.5 行 行距: 1.5 倍行距 + (符号) Aria..."/>
    <w:basedOn w:val="a2"/>
    <w:pPr>
      <w:spacing w:beforeLines="50" w:before="156" w:line="360" w:lineRule="auto"/>
      <w:ind w:firstLineChars="200" w:firstLine="200"/>
    </w:pPr>
    <w:rPr>
      <w:rFonts w:ascii="Arial" w:hAnsi="Arial" w:cs="宋体"/>
      <w:szCs w:val="20"/>
    </w:rPr>
  </w:style>
  <w:style w:type="paragraph" w:customStyle="1" w:styleId="xl112">
    <w:name w:val="xl11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customStyle="1" w:styleId="xl128">
    <w:name w:val="xl128"/>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4">
    <w:name w:val="xl144"/>
    <w:basedOn w:val="a2"/>
    <w:pPr>
      <w:widowControl/>
      <w:pBdr>
        <w:top w:val="single" w:sz="4" w:space="0" w:color="auto"/>
        <w:left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MSOListFigCap">
    <w:name w:val="MSO_ListFigCap"/>
    <w:basedOn w:val="MSOFigCap"/>
    <w:pPr>
      <w:ind w:left="1000"/>
    </w:pPr>
  </w:style>
  <w:style w:type="paragraph" w:customStyle="1" w:styleId="ListNumber31">
    <w:name w:val="List Number 31"/>
    <w:basedOn w:val="a2"/>
    <w:pPr>
      <w:tabs>
        <w:tab w:val="left" w:pos="1260"/>
      </w:tabs>
      <w:spacing w:after="100" w:afterAutospacing="1"/>
      <w:ind w:left="1260" w:hanging="420"/>
    </w:pPr>
    <w:rPr>
      <w:rFonts w:eastAsia="仿宋_GB2312"/>
    </w:rPr>
  </w:style>
  <w:style w:type="paragraph" w:customStyle="1" w:styleId="1ff2">
    <w:name w:val="塔河正文序号1）"/>
    <w:basedOn w:val="afffff2"/>
    <w:pPr>
      <w:tabs>
        <w:tab w:val="left" w:pos="780"/>
      </w:tabs>
      <w:ind w:left="704" w:firstLineChars="0" w:firstLine="0"/>
    </w:pPr>
  </w:style>
  <w:style w:type="paragraph" w:customStyle="1" w:styleId="20257257">
    <w:name w:val="样式 样式 样式 正文首行缩进 2 + 左  0 字符 + 首行缩进:  2.57 字符 + 首行缩进:  2.57 字符"/>
    <w:basedOn w:val="a2"/>
    <w:pPr>
      <w:spacing w:after="120" w:line="360" w:lineRule="auto"/>
      <w:ind w:firstLineChars="257" w:firstLine="617"/>
    </w:pPr>
    <w:rPr>
      <w:rFonts w:cs="宋体"/>
      <w:szCs w:val="20"/>
    </w:rPr>
  </w:style>
  <w:style w:type="paragraph" w:customStyle="1" w:styleId="1ff3">
    <w:name w:val="普通(网站)1"/>
    <w:basedOn w:val="a2"/>
    <w:pPr>
      <w:widowControl/>
      <w:spacing w:before="100" w:beforeAutospacing="1" w:after="100" w:afterAutospacing="1"/>
      <w:jc w:val="left"/>
    </w:pPr>
    <w:rPr>
      <w:rFonts w:ascii="宋体" w:hAnsi="宋体" w:cs="宋体"/>
      <w:kern w:val="0"/>
    </w:rPr>
  </w:style>
  <w:style w:type="paragraph" w:customStyle="1" w:styleId="MSOCoverPage">
    <w:name w:val="MSO_CoverPage"/>
    <w:basedOn w:val="MSOGuideTitle"/>
    <w:pPr>
      <w:outlineLvl w:val="9"/>
    </w:pPr>
    <w:rPr>
      <w:rFonts w:cs="Arial"/>
      <w:szCs w:val="32"/>
    </w:rPr>
  </w:style>
  <w:style w:type="paragraph" w:customStyle="1" w:styleId="MSOPara">
    <w:name w:val="MSO_Para"/>
    <w:pPr>
      <w:spacing w:before="99" w:line="250" w:lineRule="atLeast"/>
    </w:pPr>
    <w:rPr>
      <w:rFonts w:ascii="Palatino Linotype" w:hAnsi="Palatino Linotype"/>
      <w:szCs w:val="60"/>
      <w:lang w:eastAsia="en-US"/>
    </w:rPr>
  </w:style>
  <w:style w:type="paragraph" w:customStyle="1" w:styleId="MSOFigNum">
    <w:name w:val="MSO_FigNum"/>
    <w:basedOn w:val="MSOHead7"/>
    <w:next w:val="MSOFigCap"/>
    <w:pPr>
      <w:keepNext w:val="0"/>
    </w:pPr>
  </w:style>
  <w:style w:type="paragraph" w:customStyle="1" w:styleId="MSOListNoteStart3">
    <w:name w:val="MSO_ListNoteStart3"/>
    <w:basedOn w:val="MSOLisPara3"/>
    <w:pPr>
      <w:pBdr>
        <w:top w:val="single" w:sz="4" w:space="1" w:color="auto"/>
      </w:pBdr>
      <w:spacing w:before="80" w:line="60" w:lineRule="atLeast"/>
    </w:pPr>
    <w:rPr>
      <w:sz w:val="8"/>
    </w:rPr>
  </w:style>
  <w:style w:type="paragraph" w:customStyle="1" w:styleId="afffff3">
    <w:name w:val="二级列表"/>
    <w:basedOn w:val="a2"/>
    <w:pPr>
      <w:tabs>
        <w:tab w:val="left" w:pos="780"/>
      </w:tabs>
      <w:spacing w:line="360" w:lineRule="auto"/>
      <w:ind w:left="672" w:hanging="252"/>
    </w:pPr>
    <w:rPr>
      <w:szCs w:val="20"/>
    </w:rPr>
  </w:style>
  <w:style w:type="paragraph" w:customStyle="1" w:styleId="xl76">
    <w:name w:val="xl76"/>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1ALTZCharCharCharChar1">
    <w:name w:val="样式 样式 正文缩进段1ALT+Z缩进正文非缩进 Char Char正文非缩进 Char正文缩进 Char1正文（首行缩... ..."/>
    <w:basedOn w:val="a2"/>
    <w:pPr>
      <w:spacing w:beforeLines="50" w:before="156" w:afterLines="50" w:after="156" w:line="300" w:lineRule="auto"/>
      <w:ind w:firstLineChars="200" w:firstLine="200"/>
    </w:pPr>
    <w:rPr>
      <w:rFonts w:eastAsia="仿宋_GB2312" w:cs="宋体"/>
      <w:sz w:val="28"/>
      <w:szCs w:val="20"/>
    </w:rPr>
  </w:style>
  <w:style w:type="paragraph" w:customStyle="1" w:styleId="CharChar4">
    <w:name w:val="Char Char"/>
    <w:basedOn w:val="a2"/>
    <w:pPr>
      <w:tabs>
        <w:tab w:val="left" w:pos="960"/>
      </w:tabs>
      <w:spacing w:line="360" w:lineRule="auto"/>
      <w:ind w:left="960" w:firstLineChars="225" w:hanging="420"/>
      <w:jc w:val="center"/>
    </w:pPr>
    <w:rPr>
      <w:rFonts w:ascii="Tahoma" w:hAnsi="Tahoma"/>
      <w:szCs w:val="20"/>
    </w:rPr>
  </w:style>
  <w:style w:type="paragraph" w:customStyle="1" w:styleId="MSOCode">
    <w:name w:val="MSO_Code"/>
    <w:basedOn w:val="MSOChapTitle"/>
    <w:pPr>
      <w:pageBreakBefore w:val="0"/>
      <w:widowControl/>
      <w:spacing w:after="0" w:line="200" w:lineRule="atLeast"/>
      <w:ind w:left="720"/>
    </w:pPr>
    <w:rPr>
      <w:rFonts w:ascii="Lucida Sans Typewriter" w:hAnsi="Lucida Sans Typewriter"/>
      <w:sz w:val="16"/>
      <w:szCs w:val="16"/>
    </w:rPr>
  </w:style>
  <w:style w:type="paragraph" w:customStyle="1" w:styleId="MSOLegalese">
    <w:name w:val="MSO_Legalese"/>
    <w:basedOn w:val="MSOPara"/>
    <w:pPr>
      <w:autoSpaceDE w:val="0"/>
      <w:autoSpaceDN w:val="0"/>
      <w:adjustRightInd w:val="0"/>
      <w:spacing w:after="70" w:line="150" w:lineRule="atLeast"/>
      <w:ind w:left="2405" w:right="1195"/>
    </w:pPr>
    <w:rPr>
      <w:rFonts w:ascii="Times New Roman" w:hAnsi="Times New Roman" w:cs="ITC Franklin Gothic Book"/>
      <w:i/>
      <w:iCs/>
      <w:sz w:val="16"/>
      <w:szCs w:val="14"/>
    </w:rPr>
  </w:style>
  <w:style w:type="paragraph" w:customStyle="1" w:styleId="afffff4">
    <w:name w:val="附录一级条标题"/>
    <w:basedOn w:val="afffff5"/>
    <w:next w:val="a2"/>
    <w:pPr>
      <w:autoSpaceDN w:val="0"/>
      <w:spacing w:beforeLines="0" w:before="0" w:afterLines="0" w:after="0"/>
      <w:outlineLvl w:val="2"/>
    </w:pPr>
  </w:style>
  <w:style w:type="paragraph" w:customStyle="1" w:styleId="CharCharChar1">
    <w:name w:val="文档正文 Char Char Char"/>
    <w:basedOn w:val="a2"/>
    <w:pPr>
      <w:tabs>
        <w:tab w:val="left" w:pos="840"/>
      </w:tabs>
      <w:spacing w:line="360" w:lineRule="auto"/>
      <w:ind w:firstLineChars="200" w:firstLine="567"/>
    </w:pPr>
    <w:rPr>
      <w:rFonts w:ascii="宋体" w:hAnsi="宋体"/>
      <w:kern w:val="0"/>
      <w:szCs w:val="20"/>
    </w:rPr>
  </w:style>
  <w:style w:type="paragraph" w:customStyle="1" w:styleId="CharCharCharChar0">
    <w:name w:val="缩进 Char Char Char Char"/>
    <w:basedOn w:val="42"/>
    <w:pPr>
      <w:tabs>
        <w:tab w:val="left" w:pos="840"/>
      </w:tabs>
      <w:spacing w:line="360" w:lineRule="auto"/>
    </w:pPr>
    <w:rPr>
      <w:rFonts w:ascii="Tahoma" w:eastAsia="宋体" w:hAnsi="Tahoma"/>
    </w:rPr>
  </w:style>
  <w:style w:type="paragraph" w:customStyle="1" w:styleId="afffff6">
    <w:name w:val="正文（表格）"/>
    <w:aliases w:val="Alt+C"/>
    <w:basedOn w:val="a2"/>
    <w:pPr>
      <w:tabs>
        <w:tab w:val="left" w:pos="840"/>
      </w:tabs>
    </w:pPr>
    <w:rPr>
      <w:szCs w:val="20"/>
    </w:rPr>
  </w:style>
  <w:style w:type="paragraph" w:customStyle="1" w:styleId="afffff7">
    <w:name w:val="正文 + 小四"/>
    <w:basedOn w:val="a2"/>
    <w:pPr>
      <w:autoSpaceDE w:val="0"/>
      <w:autoSpaceDN w:val="0"/>
      <w:adjustRightInd w:val="0"/>
      <w:spacing w:line="360" w:lineRule="auto"/>
      <w:ind w:firstLine="461"/>
    </w:pPr>
    <w:rPr>
      <w:rFonts w:ascii="宋体" w:hAnsi="Arial" w:cs="宋体"/>
      <w:lang w:val="zh-CN"/>
    </w:rPr>
  </w:style>
  <w:style w:type="paragraph" w:customStyle="1" w:styleId="1b">
    <w:name w:val="纯文本1"/>
    <w:basedOn w:val="a2"/>
    <w:link w:val="Char9"/>
    <w:rPr>
      <w:rFonts w:ascii="宋体" w:hAnsi="ISOCT"/>
      <w:kern w:val="0"/>
      <w:sz w:val="20"/>
      <w:szCs w:val="20"/>
      <w:lang w:val="x-none" w:eastAsia="x-none"/>
    </w:rPr>
  </w:style>
  <w:style w:type="paragraph" w:customStyle="1" w:styleId="52">
    <w:name w:val="标书标题5"/>
    <w:basedOn w:val="5"/>
    <w:link w:val="5Char0"/>
    <w:pPr>
      <w:widowControl/>
      <w:tabs>
        <w:tab w:val="left" w:pos="360"/>
        <w:tab w:val="left" w:pos="1008"/>
      </w:tabs>
      <w:overflowPunct w:val="0"/>
      <w:autoSpaceDE w:val="0"/>
      <w:autoSpaceDN w:val="0"/>
      <w:adjustRightInd w:val="0"/>
      <w:ind w:left="1008" w:hanging="1008"/>
      <w:jc w:val="left"/>
      <w:textAlignment w:val="baseline"/>
    </w:pPr>
    <w:rPr>
      <w:b w:val="0"/>
      <w:spacing w:val="30"/>
      <w:kern w:val="0"/>
      <w:szCs w:val="20"/>
      <w:lang w:eastAsia="en-US"/>
    </w:rPr>
  </w:style>
  <w:style w:type="paragraph" w:customStyle="1" w:styleId="afffff8">
    <w:name w:val="正文（不缩进）"/>
    <w:basedOn w:val="a2"/>
    <w:pPr>
      <w:tabs>
        <w:tab w:val="left" w:pos="420"/>
      </w:tabs>
      <w:spacing w:line="360" w:lineRule="auto"/>
    </w:pPr>
    <w:rPr>
      <w:szCs w:val="20"/>
    </w:rPr>
  </w:style>
  <w:style w:type="paragraph" w:customStyle="1" w:styleId="MSOListNote3">
    <w:name w:val="MSO_ListNote3"/>
    <w:basedOn w:val="MSONotePara"/>
    <w:pPr>
      <w:ind w:left="1440"/>
    </w:pPr>
  </w:style>
  <w:style w:type="paragraph" w:customStyle="1" w:styleId="MSOGuideTitle">
    <w:name w:val="MSO_GuideTitle"/>
    <w:pPr>
      <w:widowControl w:val="0"/>
      <w:spacing w:before="40" w:after="180" w:line="600" w:lineRule="exact"/>
      <w:ind w:firstLine="14"/>
      <w:outlineLvl w:val="0"/>
    </w:pPr>
    <w:rPr>
      <w:rFonts w:ascii="Arial" w:hAnsi="Arial"/>
      <w:b/>
      <w:bCs/>
      <w:color w:val="000000"/>
      <w:sz w:val="32"/>
      <w:szCs w:val="64"/>
      <w:lang w:eastAsia="en-US"/>
    </w:rPr>
  </w:style>
  <w:style w:type="paragraph" w:customStyle="1" w:styleId="1ff4">
    <w:name w:val="收信人地址1"/>
    <w:basedOn w:val="a2"/>
    <w:pPr>
      <w:widowControl/>
      <w:ind w:left="2880"/>
      <w:jc w:val="left"/>
    </w:pPr>
    <w:rPr>
      <w:rFonts w:ascii="Arial" w:hAnsi="Arial" w:cs="Arial"/>
      <w:bCs/>
      <w:color w:val="000000"/>
      <w:kern w:val="0"/>
      <w:lang w:eastAsia="en-US"/>
    </w:rPr>
  </w:style>
  <w:style w:type="paragraph" w:customStyle="1" w:styleId="314">
    <w:name w:val="列表 31"/>
    <w:basedOn w:val="a2"/>
    <w:pPr>
      <w:widowControl/>
      <w:ind w:left="1080" w:hanging="360"/>
      <w:jc w:val="left"/>
    </w:pPr>
    <w:rPr>
      <w:rFonts w:ascii="Arial" w:hAnsi="Arial"/>
      <w:bCs/>
      <w:color w:val="000000"/>
      <w:kern w:val="0"/>
      <w:sz w:val="20"/>
      <w:szCs w:val="20"/>
      <w:lang w:eastAsia="en-US"/>
    </w:rPr>
  </w:style>
  <w:style w:type="paragraph" w:customStyle="1" w:styleId="411">
    <w:name w:val="列表接续 41"/>
    <w:basedOn w:val="a2"/>
    <w:pPr>
      <w:widowControl/>
      <w:spacing w:after="120"/>
      <w:ind w:left="1440"/>
      <w:jc w:val="left"/>
    </w:pPr>
    <w:rPr>
      <w:rFonts w:ascii="Arial" w:hAnsi="Arial"/>
      <w:bCs/>
      <w:color w:val="000000"/>
      <w:kern w:val="0"/>
      <w:sz w:val="20"/>
      <w:szCs w:val="20"/>
      <w:lang w:eastAsia="en-US"/>
    </w:rPr>
  </w:style>
  <w:style w:type="paragraph" w:customStyle="1" w:styleId="xl197">
    <w:name w:val="xl197"/>
    <w:basedOn w:val="a2"/>
    <w:pPr>
      <w:widowControl/>
      <w:spacing w:before="100" w:beforeAutospacing="1" w:after="100" w:afterAutospacing="1"/>
      <w:jc w:val="center"/>
    </w:pPr>
    <w:rPr>
      <w:rFonts w:ascii="宋体" w:hAnsi="宋体" w:cs="宋体"/>
      <w:kern w:val="0"/>
      <w:sz w:val="20"/>
      <w:szCs w:val="20"/>
    </w:rPr>
  </w:style>
  <w:style w:type="paragraph" w:customStyle="1" w:styleId="xl111">
    <w:name w:val="xl11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3366FF"/>
      <w:kern w:val="0"/>
      <w:sz w:val="22"/>
      <w:szCs w:val="22"/>
    </w:rPr>
  </w:style>
  <w:style w:type="paragraph" w:customStyle="1" w:styleId="xl127">
    <w:name w:val="xl127"/>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3">
    <w:name w:val="xl14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3NEw">
    <w:name w:val="标题3NEw"/>
    <w:basedOn w:val="a2"/>
  </w:style>
  <w:style w:type="paragraph" w:customStyle="1" w:styleId="afffff9">
    <w:name w:val="表头"/>
    <w:basedOn w:val="42"/>
    <w:pPr>
      <w:adjustRightInd w:val="0"/>
      <w:snapToGrid w:val="0"/>
      <w:spacing w:beforeLines="0" w:before="0" w:afterLines="0" w:after="0" w:line="240" w:lineRule="auto"/>
      <w:ind w:firstLineChars="0" w:firstLine="0"/>
      <w:jc w:val="center"/>
    </w:pPr>
    <w:rPr>
      <w:rFonts w:ascii="Tahoma" w:eastAsia="宋体" w:hAnsi="Tahoma"/>
      <w:b/>
      <w:bCs/>
      <w:sz w:val="21"/>
    </w:rPr>
  </w:style>
  <w:style w:type="paragraph" w:customStyle="1" w:styleId="afffffa">
    <w:name w:val="附图居中"/>
    <w:basedOn w:val="a2"/>
    <w:next w:val="afffffb"/>
    <w:pPr>
      <w:keepNext/>
      <w:tabs>
        <w:tab w:val="left" w:pos="840"/>
      </w:tabs>
      <w:jc w:val="center"/>
    </w:pPr>
  </w:style>
  <w:style w:type="paragraph" w:customStyle="1" w:styleId="ParaCharCharCharCharCharCharCharCharCharCharCharCharChar">
    <w:name w:val="默认段落字体 Para Char Char Char Char Char Char Char Char Char Char Char Char Char"/>
    <w:basedOn w:val="12"/>
    <w:pPr>
      <w:widowControl/>
      <w:tabs>
        <w:tab w:val="left" w:pos="840"/>
      </w:tabs>
      <w:jc w:val="left"/>
    </w:pPr>
    <w:rPr>
      <w:rFonts w:ascii="Tahoma" w:hAnsi="Tahoma"/>
      <w:szCs w:val="20"/>
    </w:rPr>
  </w:style>
  <w:style w:type="paragraph" w:customStyle="1" w:styleId="1ff5">
    <w:name w:val="修订版本号1"/>
    <w:rPr>
      <w:szCs w:val="24"/>
    </w:rPr>
  </w:style>
  <w:style w:type="paragraph" w:customStyle="1" w:styleId="34">
    <w:name w:val="正文缩进3"/>
    <w:basedOn w:val="a2"/>
    <w:pPr>
      <w:spacing w:beforeLines="50" w:before="156" w:afterLines="50" w:after="156" w:line="300" w:lineRule="auto"/>
      <w:ind w:firstLineChars="200" w:firstLine="480"/>
    </w:pPr>
    <w:rPr>
      <w:rFonts w:eastAsia="仿宋_GB2312"/>
    </w:rPr>
  </w:style>
  <w:style w:type="paragraph" w:customStyle="1" w:styleId="123">
    <w:name w:val="序列1)2)3)"/>
    <w:basedOn w:val="a2"/>
    <w:next w:val="a2"/>
    <w:pPr>
      <w:widowControl/>
      <w:numPr>
        <w:ilvl w:val="1"/>
        <w:numId w:val="1"/>
      </w:numPr>
      <w:tabs>
        <w:tab w:val="clear" w:pos="1588"/>
        <w:tab w:val="left" w:pos="907"/>
        <w:tab w:val="left" w:pos="1366"/>
      </w:tabs>
      <w:adjustRightInd w:val="0"/>
      <w:snapToGrid w:val="0"/>
      <w:spacing w:line="400" w:lineRule="atLeast"/>
      <w:ind w:left="1366" w:hanging="500"/>
      <w:textAlignment w:val="baseline"/>
    </w:pPr>
    <w:rPr>
      <w:kern w:val="0"/>
      <w:szCs w:val="20"/>
    </w:rPr>
  </w:style>
  <w:style w:type="paragraph" w:customStyle="1" w:styleId="afb">
    <w:name w:val="正文内容格式"/>
    <w:basedOn w:val="a2"/>
    <w:link w:val="Charb"/>
    <w:pPr>
      <w:widowControl/>
      <w:adjustRightInd w:val="0"/>
      <w:snapToGrid w:val="0"/>
      <w:spacing w:line="400" w:lineRule="atLeast"/>
      <w:ind w:firstLine="482"/>
      <w:textAlignment w:val="baseline"/>
    </w:pPr>
    <w:rPr>
      <w:kern w:val="0"/>
      <w:szCs w:val="20"/>
    </w:rPr>
  </w:style>
  <w:style w:type="paragraph" w:customStyle="1" w:styleId="25">
    <w:name w:val="列出段落2"/>
    <w:basedOn w:val="a2"/>
    <w:link w:val="Charf"/>
    <w:uiPriority w:val="34"/>
    <w:pPr>
      <w:ind w:firstLineChars="200" w:firstLine="420"/>
    </w:pPr>
    <w:rPr>
      <w:kern w:val="0"/>
      <w:sz w:val="20"/>
    </w:rPr>
  </w:style>
  <w:style w:type="paragraph" w:customStyle="1" w:styleId="MSOFooterOdd">
    <w:name w:val="MSO_Footer_Odd"/>
    <w:pPr>
      <w:tabs>
        <w:tab w:val="right" w:pos="8010"/>
        <w:tab w:val="left" w:pos="8352"/>
        <w:tab w:val="right" w:pos="8775"/>
      </w:tabs>
      <w:ind w:right="-108"/>
    </w:pPr>
    <w:rPr>
      <w:rFonts w:ascii="Arial" w:hAnsi="Arial"/>
      <w:bCs/>
      <w:color w:val="000000"/>
      <w:sz w:val="16"/>
      <w:lang w:eastAsia="en-US"/>
    </w:rPr>
  </w:style>
  <w:style w:type="paragraph" w:customStyle="1" w:styleId="HTML1">
    <w:name w:val="HTML 地址1"/>
    <w:basedOn w:val="a2"/>
    <w:link w:val="HTMLChar"/>
    <w:pPr>
      <w:widowControl/>
      <w:jc w:val="left"/>
    </w:pPr>
    <w:rPr>
      <w:rFonts w:ascii="Arial" w:hAnsi="Arial"/>
      <w:bCs/>
      <w:i/>
      <w:iCs/>
      <w:color w:val="000000"/>
      <w:kern w:val="0"/>
      <w:sz w:val="20"/>
      <w:szCs w:val="20"/>
      <w:lang w:val="x-none" w:eastAsia="en-US"/>
    </w:rPr>
  </w:style>
  <w:style w:type="paragraph" w:customStyle="1" w:styleId="085">
    <w:name w:val="样式 左侧:  0.85 厘米"/>
    <w:basedOn w:val="a2"/>
    <w:pPr>
      <w:tabs>
        <w:tab w:val="left" w:pos="5760"/>
      </w:tabs>
      <w:spacing w:line="360" w:lineRule="auto"/>
      <w:ind w:firstLineChars="200" w:firstLine="482"/>
      <w:jc w:val="left"/>
    </w:pPr>
    <w:rPr>
      <w:rFonts w:cs="宋体"/>
      <w:szCs w:val="20"/>
    </w:rPr>
  </w:style>
  <w:style w:type="paragraph" w:customStyle="1" w:styleId="aff6">
    <w:name w:val="重庆_正文样式"/>
    <w:basedOn w:val="a2"/>
    <w:link w:val="Charf2"/>
    <w:qFormat/>
    <w:pPr>
      <w:widowControl/>
      <w:tabs>
        <w:tab w:val="left" w:pos="840"/>
      </w:tabs>
      <w:autoSpaceDE w:val="0"/>
      <w:autoSpaceDN w:val="0"/>
      <w:adjustRightInd w:val="0"/>
      <w:spacing w:line="360" w:lineRule="auto"/>
      <w:ind w:firstLineChars="192" w:firstLine="538"/>
      <w:jc w:val="left"/>
    </w:pPr>
    <w:rPr>
      <w:kern w:val="0"/>
      <w:sz w:val="28"/>
      <w:szCs w:val="28"/>
      <w:lang w:val="x-none" w:eastAsia="x-none"/>
    </w:rPr>
  </w:style>
  <w:style w:type="paragraph" w:customStyle="1" w:styleId="xl75">
    <w:name w:val="xl7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aff4">
    <w:name w:val="表格内容"/>
    <w:basedOn w:val="afffffc"/>
    <w:link w:val="Chare"/>
    <w:pPr>
      <w:jc w:val="left"/>
    </w:pPr>
    <w:rPr>
      <w:sz w:val="20"/>
      <w:lang w:val="x-none" w:eastAsia="x-none"/>
    </w:rPr>
  </w:style>
  <w:style w:type="paragraph" w:customStyle="1" w:styleId="afffffd">
    <w:name w:val="大标题"/>
    <w:basedOn w:val="1"/>
    <w:pPr>
      <w:keepNext w:val="0"/>
      <w:keepLines w:val="0"/>
      <w:tabs>
        <w:tab w:val="left" w:pos="972"/>
      </w:tabs>
      <w:spacing w:line="240" w:lineRule="auto"/>
      <w:ind w:left="972" w:hanging="432"/>
      <w:jc w:val="center"/>
      <w:outlineLvl w:val="9"/>
    </w:pPr>
    <w:rPr>
      <w:rFonts w:eastAsia="隶书"/>
      <w:b/>
      <w:kern w:val="2"/>
      <w:sz w:val="44"/>
      <w:szCs w:val="24"/>
    </w:rPr>
  </w:style>
  <w:style w:type="paragraph" w:customStyle="1" w:styleId="61">
    <w:name w:val="标题6"/>
    <w:basedOn w:val="a2"/>
    <w:next w:val="a2"/>
    <w:pPr>
      <w:numPr>
        <w:numId w:val="16"/>
      </w:numPr>
      <w:spacing w:beforeLines="50" w:before="156" w:afterLines="50" w:after="156" w:line="360" w:lineRule="auto"/>
      <w:outlineLvl w:val="4"/>
    </w:pPr>
    <w:rPr>
      <w:rFonts w:ascii="Verdana" w:hAnsi="Verdana"/>
      <w:lang w:eastAsia="en-US"/>
    </w:rPr>
  </w:style>
  <w:style w:type="paragraph" w:customStyle="1" w:styleId="15">
    <w:name w:val="无间距1"/>
    <w:link w:val="Char6"/>
    <w:rPr>
      <w:sz w:val="22"/>
    </w:rPr>
  </w:style>
  <w:style w:type="paragraph" w:customStyle="1" w:styleId="1ff6">
    <w:name w:val="图标1"/>
    <w:basedOn w:val="X"/>
    <w:pPr>
      <w:tabs>
        <w:tab w:val="left" w:pos="1545"/>
      </w:tabs>
      <w:ind w:left="1545" w:hanging="420"/>
    </w:pPr>
  </w:style>
  <w:style w:type="paragraph" w:customStyle="1" w:styleId="CharCharCharCharCharCharChar3">
    <w:name w:val="Char Char Char Char Char Char Char3"/>
    <w:basedOn w:val="a2"/>
    <w:pPr>
      <w:tabs>
        <w:tab w:val="left" w:pos="840"/>
      </w:tabs>
      <w:spacing w:line="360" w:lineRule="auto"/>
    </w:pPr>
    <w:rPr>
      <w:rFonts w:ascii="Tahoma" w:hAnsi="Tahoma"/>
      <w:szCs w:val="20"/>
    </w:rPr>
  </w:style>
  <w:style w:type="paragraph" w:customStyle="1" w:styleId="afffffe">
    <w:name w:val="正文小标题"/>
    <w:basedOn w:val="a2"/>
    <w:pPr>
      <w:numPr>
        <w:numId w:val="17"/>
      </w:numPr>
      <w:tabs>
        <w:tab w:val="left" w:pos="1230"/>
      </w:tabs>
      <w:overflowPunct w:val="0"/>
      <w:autoSpaceDE w:val="0"/>
      <w:autoSpaceDN w:val="0"/>
      <w:adjustRightInd w:val="0"/>
      <w:spacing w:line="360" w:lineRule="auto"/>
      <w:textAlignment w:val="baseline"/>
    </w:pPr>
    <w:rPr>
      <w:rFonts w:ascii="仿宋_GB2312" w:hAnsi="Arial"/>
      <w:kern w:val="0"/>
      <w:szCs w:val="20"/>
    </w:rPr>
  </w:style>
  <w:style w:type="paragraph" w:customStyle="1" w:styleId="10089">
    <w:name w:val="样式 标题 1 + (西文) 宋体 非加粗 黑色 两端对齐 左侧:  0 厘米 首行缩进:  0.89 厘米"/>
    <w:basedOn w:val="1"/>
    <w:pPr>
      <w:keepLines w:val="0"/>
      <w:numPr>
        <w:numId w:val="0"/>
      </w:numPr>
      <w:tabs>
        <w:tab w:val="left" w:pos="1140"/>
      </w:tabs>
      <w:adjustRightInd w:val="0"/>
      <w:snapToGrid w:val="0"/>
      <w:ind w:left="1140" w:hanging="720"/>
      <w:jc w:val="center"/>
      <w:textAlignment w:val="baseline"/>
    </w:pPr>
    <w:rPr>
      <w:rFonts w:ascii="宋体" w:hAnsi="宋体"/>
      <w:b/>
      <w:bCs w:val="0"/>
      <w:color w:val="000000"/>
      <w:kern w:val="0"/>
    </w:rPr>
  </w:style>
  <w:style w:type="paragraph" w:customStyle="1" w:styleId="font6">
    <w:name w:val="font6"/>
    <w:basedOn w:val="a2"/>
    <w:pPr>
      <w:widowControl/>
      <w:spacing w:before="100" w:beforeAutospacing="1" w:after="100" w:afterAutospacing="1"/>
      <w:jc w:val="left"/>
    </w:pPr>
    <w:rPr>
      <w:rFonts w:ascii="Courier New" w:hAnsi="Courier New" w:cs="Courier New"/>
      <w:kern w:val="0"/>
      <w:sz w:val="20"/>
      <w:szCs w:val="20"/>
    </w:rPr>
  </w:style>
  <w:style w:type="paragraph" w:customStyle="1" w:styleId="1ff7">
    <w:name w:val="小标题1"/>
    <w:basedOn w:val="a2"/>
    <w:pPr>
      <w:numPr>
        <w:numId w:val="18"/>
      </w:numPr>
      <w:tabs>
        <w:tab w:val="left" w:pos="1080"/>
      </w:tabs>
      <w:adjustRightInd w:val="0"/>
      <w:spacing w:line="360" w:lineRule="auto"/>
      <w:textAlignment w:val="baseline"/>
    </w:pPr>
    <w:rPr>
      <w:rFonts w:ascii="宋体" w:hAnsi="宋体"/>
      <w:kern w:val="0"/>
      <w:szCs w:val="20"/>
    </w:rPr>
  </w:style>
  <w:style w:type="paragraph" w:customStyle="1" w:styleId="MSOHead1">
    <w:name w:val="MSO_Head1"/>
    <w:next w:val="a2"/>
    <w:pPr>
      <w:keepNext/>
      <w:spacing w:before="380" w:after="60"/>
      <w:ind w:left="-720"/>
    </w:pPr>
    <w:rPr>
      <w:rFonts w:ascii="Franklin Gothic Medium Cond" w:hAnsi="Franklin Gothic Medium Cond"/>
      <w:b/>
      <w:bCs/>
      <w:sz w:val="36"/>
      <w:szCs w:val="36"/>
      <w:lang w:eastAsia="en-US"/>
    </w:rPr>
  </w:style>
  <w:style w:type="paragraph" w:customStyle="1" w:styleId="91">
    <w:name w:val="索引 91"/>
    <w:basedOn w:val="a2"/>
    <w:next w:val="a2"/>
    <w:pPr>
      <w:widowControl/>
      <w:ind w:left="1800" w:hanging="200"/>
      <w:jc w:val="left"/>
    </w:pPr>
    <w:rPr>
      <w:b/>
      <w:bCs/>
      <w:color w:val="000000"/>
      <w:kern w:val="0"/>
      <w:sz w:val="20"/>
      <w:szCs w:val="20"/>
      <w:lang w:eastAsia="en-US"/>
    </w:rPr>
  </w:style>
  <w:style w:type="paragraph" w:customStyle="1" w:styleId="TOCTitle">
    <w:name w:val="TOC Title"/>
    <w:basedOn w:val="a2"/>
    <w:next w:val="a2"/>
    <w:pPr>
      <w:keepNext/>
      <w:widowControl/>
      <w:autoSpaceDE w:val="0"/>
      <w:autoSpaceDN w:val="0"/>
      <w:adjustRightInd w:val="0"/>
      <w:spacing w:before="560" w:after="40" w:line="280" w:lineRule="exact"/>
      <w:jc w:val="left"/>
      <w:outlineLvl w:val="0"/>
    </w:pPr>
    <w:rPr>
      <w:rFonts w:ascii="Arial Narrow" w:hAnsi="Arial Narrow"/>
      <w:caps/>
      <w:kern w:val="0"/>
      <w:sz w:val="22"/>
      <w:szCs w:val="22"/>
      <w:lang w:eastAsia="en-US"/>
    </w:rPr>
  </w:style>
  <w:style w:type="paragraph" w:customStyle="1" w:styleId="14">
    <w:name w:val="正在关闭1"/>
    <w:basedOn w:val="a2"/>
    <w:link w:val="Char5"/>
    <w:pPr>
      <w:widowControl/>
      <w:ind w:left="4320"/>
      <w:jc w:val="left"/>
    </w:pPr>
    <w:rPr>
      <w:rFonts w:ascii="Arial" w:hAnsi="Arial"/>
      <w:bCs/>
      <w:color w:val="000000"/>
      <w:kern w:val="0"/>
      <w:sz w:val="20"/>
      <w:szCs w:val="20"/>
      <w:lang w:val="x-none" w:eastAsia="en-US"/>
    </w:rPr>
  </w:style>
  <w:style w:type="paragraph" w:customStyle="1" w:styleId="1ff8">
    <w:name w:val="段落1"/>
    <w:basedOn w:val="a2"/>
    <w:pPr>
      <w:spacing w:beforeLines="50" w:before="156" w:afterLines="50" w:after="156" w:line="360" w:lineRule="auto"/>
      <w:ind w:firstLineChars="200" w:firstLine="200"/>
    </w:pPr>
    <w:rPr>
      <w:bCs/>
    </w:rPr>
  </w:style>
  <w:style w:type="paragraph" w:customStyle="1" w:styleId="font5">
    <w:name w:val="font5"/>
    <w:basedOn w:val="a2"/>
    <w:pPr>
      <w:widowControl/>
      <w:spacing w:before="100" w:beforeAutospacing="1" w:after="100" w:afterAutospacing="1"/>
      <w:jc w:val="left"/>
    </w:pPr>
    <w:rPr>
      <w:rFonts w:ascii="宋体" w:hAnsi="宋体" w:cs="宋体"/>
      <w:kern w:val="0"/>
      <w:sz w:val="18"/>
      <w:szCs w:val="18"/>
    </w:rPr>
  </w:style>
  <w:style w:type="paragraph" w:customStyle="1" w:styleId="affffff">
    <w:name w:val="表格文本"/>
    <w:basedOn w:val="a2"/>
    <w:pPr>
      <w:keepNext/>
      <w:tabs>
        <w:tab w:val="decimal" w:pos="0"/>
        <w:tab w:val="left" w:pos="840"/>
      </w:tabs>
      <w:autoSpaceDE w:val="0"/>
      <w:autoSpaceDN w:val="0"/>
      <w:adjustRightInd w:val="0"/>
      <w:jc w:val="left"/>
    </w:pPr>
    <w:rPr>
      <w:rFonts w:ascii="Arial" w:hAnsi="Arial"/>
      <w:kern w:val="0"/>
      <w:szCs w:val="21"/>
    </w:rPr>
  </w:style>
  <w:style w:type="paragraph" w:styleId="35">
    <w:name w:val="toc 3"/>
    <w:basedOn w:val="a2"/>
    <w:next w:val="a2"/>
    <w:uiPriority w:val="39"/>
    <w:qFormat/>
    <w:rsid w:val="00A81C98"/>
    <w:pPr>
      <w:spacing w:line="400" w:lineRule="exact"/>
      <w:jc w:val="left"/>
    </w:pPr>
    <w:rPr>
      <w:rFonts w:eastAsia="仿宋_GB2312"/>
      <w:iCs/>
      <w:szCs w:val="20"/>
    </w:rPr>
  </w:style>
  <w:style w:type="paragraph" w:customStyle="1" w:styleId="515">
    <w:name w:val="样式 标题 5 + 小四 行距: 1.5 倍行距"/>
    <w:basedOn w:val="5"/>
    <w:pPr>
      <w:keepNext w:val="0"/>
      <w:keepLines w:val="0"/>
      <w:adjustRightInd w:val="0"/>
      <w:snapToGrid w:val="0"/>
      <w:ind w:left="879" w:rightChars="-51" w:right="-51" w:hanging="312"/>
    </w:pPr>
    <w:rPr>
      <w:rFonts w:cs="宋体"/>
      <w:bCs w:val="0"/>
      <w:kern w:val="0"/>
      <w:szCs w:val="20"/>
    </w:rPr>
  </w:style>
  <w:style w:type="paragraph" w:customStyle="1" w:styleId="xl110">
    <w:name w:val="xl11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26">
    <w:name w:val="xl126"/>
    <w:basedOn w:val="a2"/>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2">
    <w:name w:val="xl14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MSOFigNum1">
    <w:name w:val="MSO_FigNum1"/>
    <w:basedOn w:val="MSOHead7"/>
    <w:pPr>
      <w:keepNext w:val="0"/>
      <w:ind w:left="360"/>
    </w:pPr>
  </w:style>
  <w:style w:type="paragraph" w:customStyle="1" w:styleId="MSOScreenPara">
    <w:name w:val="MSO_ScreenPara"/>
    <w:next w:val="a2"/>
    <w:pPr>
      <w:autoSpaceDE w:val="0"/>
      <w:autoSpaceDN w:val="0"/>
      <w:adjustRightInd w:val="0"/>
      <w:spacing w:before="100" w:line="240" w:lineRule="atLeast"/>
      <w:ind w:left="1000"/>
    </w:pPr>
    <w:rPr>
      <w:rFonts w:ascii="Franklin Gothic Book" w:hAnsi="Franklin Gothic Book" w:cs="ITC Franklin Gothic Book"/>
      <w:lang w:eastAsia="en-US"/>
    </w:rPr>
  </w:style>
  <w:style w:type="paragraph" w:customStyle="1" w:styleId="CharChar2">
    <w:name w:val="正文首行缩进两字符 Char Char"/>
    <w:basedOn w:val="a2"/>
    <w:link w:val="CharCharChar"/>
    <w:pPr>
      <w:spacing w:line="360" w:lineRule="auto"/>
      <w:ind w:firstLineChars="200" w:firstLine="200"/>
    </w:pPr>
    <w:rPr>
      <w:kern w:val="0"/>
      <w:lang w:val="x-none" w:eastAsia="x-none"/>
    </w:rPr>
  </w:style>
  <w:style w:type="paragraph" w:customStyle="1" w:styleId="1f">
    <w:name w:val="邮件标题1"/>
    <w:basedOn w:val="a2"/>
    <w:link w:val="Charf1"/>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bCs/>
      <w:color w:val="000000"/>
      <w:kern w:val="0"/>
      <w:shd w:val="pct20" w:color="auto" w:fill="auto"/>
      <w:lang w:val="x-none" w:eastAsia="en-US"/>
    </w:rPr>
  </w:style>
  <w:style w:type="paragraph" w:customStyle="1" w:styleId="3h3Heading3-Level3HeadH00">
    <w:name w:val="样式 标题 3h3Heading 3 -Level 3 HeadH + 段前: 0 磅 段后: 0 磅"/>
    <w:basedOn w:val="30"/>
    <w:link w:val="3h3Heading3-Level3HeadH00Char"/>
    <w:pPr>
      <w:widowControl/>
      <w:numPr>
        <w:ilvl w:val="0"/>
        <w:numId w:val="0"/>
      </w:numPr>
      <w:tabs>
        <w:tab w:val="left" w:pos="851"/>
      </w:tabs>
      <w:adjustRightInd w:val="0"/>
      <w:spacing w:beforeLines="50" w:before="156" w:afterLines="50" w:after="156"/>
      <w:ind w:left="27" w:hanging="27"/>
      <w:textAlignment w:val="baseline"/>
    </w:pPr>
    <w:rPr>
      <w:rFonts w:ascii="宋体" w:eastAsia="宋体" w:hAnsi="宋体"/>
      <w:b/>
      <w:color w:val="000000"/>
      <w:szCs w:val="24"/>
    </w:rPr>
  </w:style>
  <w:style w:type="paragraph" w:customStyle="1" w:styleId="xl60">
    <w:name w:val="xl60"/>
    <w:basedOn w:val="a2"/>
    <w:pPr>
      <w:widowControl/>
      <w:pBdr>
        <w:top w:val="single" w:sz="4" w:space="0" w:color="auto"/>
        <w:left w:val="single" w:sz="4" w:space="0" w:color="auto"/>
        <w:bottom w:val="single" w:sz="4" w:space="0" w:color="auto"/>
        <w:right w:val="single" w:sz="4" w:space="0" w:color="auto"/>
      </w:pBdr>
      <w:tabs>
        <w:tab w:val="left" w:pos="840"/>
      </w:tabs>
      <w:spacing w:before="100" w:beforeAutospacing="1" w:after="100" w:afterAutospacing="1"/>
      <w:jc w:val="right"/>
      <w:textAlignment w:val="top"/>
    </w:pPr>
    <w:rPr>
      <w:rFonts w:ascii="宋体" w:hAnsi="宋体"/>
      <w:kern w:val="0"/>
      <w:sz w:val="28"/>
    </w:rPr>
  </w:style>
  <w:style w:type="paragraph" w:styleId="24">
    <w:name w:val="List Bullet 2"/>
    <w:aliases w:val="列表项目符号 2（）"/>
    <w:basedOn w:val="a2"/>
    <w:next w:val="36"/>
    <w:link w:val="23"/>
    <w:pPr>
      <w:numPr>
        <w:numId w:val="19"/>
      </w:numPr>
      <w:tabs>
        <w:tab w:val="left" w:pos="780"/>
      </w:tabs>
      <w:spacing w:line="300" w:lineRule="auto"/>
      <w:ind w:left="0" w:firstLine="567"/>
    </w:pPr>
    <w:rPr>
      <w:rFonts w:eastAsia="仿宋_GB2312"/>
      <w:lang w:val="x-none" w:eastAsia="x-none"/>
    </w:rPr>
  </w:style>
  <w:style w:type="paragraph" w:customStyle="1" w:styleId="affffff0">
    <w:name w:val="表格文字"/>
    <w:basedOn w:val="a2"/>
    <w:rPr>
      <w:rFonts w:ascii="Arial" w:hAnsi="Arial"/>
      <w:szCs w:val="21"/>
    </w:rPr>
  </w:style>
  <w:style w:type="paragraph" w:customStyle="1" w:styleId="MSOTableCap">
    <w:name w:val="MSO_TableCap"/>
    <w:pPr>
      <w:autoSpaceDE w:val="0"/>
      <w:autoSpaceDN w:val="0"/>
      <w:adjustRightInd w:val="0"/>
      <w:spacing w:before="100" w:line="240" w:lineRule="atLeast"/>
      <w:ind w:left="720"/>
    </w:pPr>
    <w:rPr>
      <w:rFonts w:ascii="Franklin Gothic Medium Cond" w:hAnsi="Franklin Gothic Medium Cond" w:cs="Franklin Gothic Condensed"/>
      <w:lang w:eastAsia="en-US"/>
    </w:rPr>
  </w:style>
  <w:style w:type="paragraph" w:customStyle="1" w:styleId="MSOTOCChapNum">
    <w:name w:val="MSO_TOC_ChapNum"/>
    <w:pPr>
      <w:tabs>
        <w:tab w:val="right" w:pos="8700"/>
      </w:tabs>
      <w:autoSpaceDE w:val="0"/>
      <w:autoSpaceDN w:val="0"/>
      <w:adjustRightInd w:val="0"/>
      <w:spacing w:before="240" w:line="280" w:lineRule="atLeast"/>
      <w:ind w:left="360" w:hanging="360"/>
    </w:pPr>
    <w:rPr>
      <w:rFonts w:ascii="Franklin Gothic Medium Cond" w:hAnsi="Franklin Gothic Medium Cond" w:cs="Franklin Gothic Condensed"/>
      <w:sz w:val="24"/>
      <w:szCs w:val="24"/>
      <w:lang w:eastAsia="en-US"/>
    </w:rPr>
  </w:style>
  <w:style w:type="paragraph" w:customStyle="1" w:styleId="TOCTitleMSA">
    <w:name w:val="TOC_Title_MSA"/>
    <w:next w:val="a2"/>
    <w:pPr>
      <w:keepNext/>
      <w:autoSpaceDE w:val="0"/>
      <w:autoSpaceDN w:val="0"/>
      <w:adjustRightInd w:val="0"/>
      <w:spacing w:before="340" w:after="20" w:line="380" w:lineRule="atLeast"/>
      <w:ind w:left="-720"/>
      <w:outlineLvl w:val="2"/>
    </w:pPr>
    <w:rPr>
      <w:rFonts w:ascii="Arial" w:hAnsi="Arial"/>
      <w:bCs/>
      <w:color w:val="000000"/>
      <w:sz w:val="34"/>
      <w:szCs w:val="34"/>
      <w:lang w:eastAsia="en-US"/>
    </w:rPr>
  </w:style>
  <w:style w:type="paragraph" w:customStyle="1" w:styleId="AbstractTitle">
    <w:name w:val="Abstract Title"/>
    <w:pPr>
      <w:pBdr>
        <w:top w:val="single" w:sz="4" w:space="1" w:color="auto"/>
      </w:pBdr>
      <w:spacing w:before="40" w:after="120" w:line="280" w:lineRule="exact"/>
      <w:ind w:right="144"/>
    </w:pPr>
    <w:rPr>
      <w:rFonts w:ascii="Arial" w:hAnsi="Arial"/>
      <w:b/>
      <w:sz w:val="19"/>
      <w:lang w:eastAsia="en-US"/>
    </w:rPr>
  </w:style>
  <w:style w:type="paragraph" w:customStyle="1" w:styleId="AbstractText">
    <w:name w:val="Abstract Text"/>
    <w:pPr>
      <w:tabs>
        <w:tab w:val="left" w:pos="1680"/>
      </w:tabs>
      <w:spacing w:line="280" w:lineRule="exact"/>
    </w:pPr>
    <w:rPr>
      <w:rFonts w:ascii="Arial" w:hAnsi="Arial"/>
      <w:sz w:val="19"/>
      <w:lang w:eastAsia="en-US"/>
    </w:rPr>
  </w:style>
  <w:style w:type="paragraph" w:customStyle="1" w:styleId="2f">
    <w:name w:val="正文2"/>
    <w:basedOn w:val="a2"/>
    <w:pPr>
      <w:spacing w:line="500" w:lineRule="exact"/>
      <w:ind w:firstLineChars="200" w:firstLine="200"/>
      <w:jc w:val="left"/>
    </w:pPr>
    <w:rPr>
      <w:rFonts w:ascii="仿宋_GB2312" w:eastAsia="仿宋_GB2312" w:cs="宋体"/>
      <w:kern w:val="0"/>
      <w:sz w:val="30"/>
      <w:szCs w:val="30"/>
    </w:rPr>
  </w:style>
  <w:style w:type="paragraph" w:customStyle="1" w:styleId="afffffb">
    <w:name w:val="附图标题（图编号居中）"/>
    <w:basedOn w:val="afffffa"/>
    <w:next w:val="42"/>
    <w:pPr>
      <w:keepNext w:val="0"/>
      <w:spacing w:afterLines="100" w:after="312"/>
    </w:pPr>
    <w:rPr>
      <w:rFonts w:ascii="Arial" w:hAnsi="Arial"/>
      <w:b/>
    </w:rPr>
  </w:style>
  <w:style w:type="paragraph" w:customStyle="1" w:styleId="xl74">
    <w:name w:val="xl7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53">
    <w:name w:val="toc 5"/>
    <w:basedOn w:val="a2"/>
    <w:next w:val="a2"/>
    <w:uiPriority w:val="39"/>
    <w:pPr>
      <w:ind w:left="840"/>
      <w:jc w:val="left"/>
    </w:pPr>
    <w:rPr>
      <w:sz w:val="18"/>
      <w:szCs w:val="18"/>
    </w:rPr>
  </w:style>
  <w:style w:type="paragraph" w:customStyle="1" w:styleId="CharChar1CharCharCharChar">
    <w:name w:val="Char Char1 Char Char Char Char"/>
    <w:basedOn w:val="12"/>
    <w:rPr>
      <w:rFonts w:ascii="Tahoma" w:hAnsi="Tahoma"/>
    </w:rPr>
  </w:style>
  <w:style w:type="paragraph" w:customStyle="1" w:styleId="0850">
    <w:name w:val="样式 黑色 左侧:  0.85 厘米"/>
    <w:basedOn w:val="a2"/>
    <w:pPr>
      <w:spacing w:line="360" w:lineRule="auto"/>
      <w:ind w:firstLineChars="200" w:firstLine="482"/>
      <w:jc w:val="left"/>
    </w:pPr>
    <w:rPr>
      <w:rFonts w:cs="宋体"/>
      <w:color w:val="000000"/>
      <w:szCs w:val="20"/>
    </w:rPr>
  </w:style>
  <w:style w:type="paragraph" w:customStyle="1" w:styleId="CharChar5">
    <w:name w:val="标书正文 Char Char"/>
    <w:basedOn w:val="ae"/>
    <w:pPr>
      <w:tabs>
        <w:tab w:val="left" w:pos="540"/>
      </w:tabs>
      <w:spacing w:after="120"/>
      <w:ind w:rightChars="29" w:right="70" w:firstLineChars="192" w:firstLine="463"/>
      <w:jc w:val="left"/>
    </w:pPr>
    <w:rPr>
      <w:rFonts w:ascii="宋体" w:hAnsi="宋体"/>
      <w:b/>
      <w:i w:val="0"/>
      <w:iCs w:val="0"/>
      <w:sz w:val="24"/>
      <w:szCs w:val="28"/>
    </w:rPr>
  </w:style>
  <w:style w:type="paragraph" w:customStyle="1" w:styleId="affffff1">
    <w:name w:val="全段标号"/>
    <w:basedOn w:val="a2"/>
    <w:pPr>
      <w:suppressAutoHyphens/>
      <w:topLinePunct/>
      <w:adjustRightInd w:val="0"/>
      <w:spacing w:line="560" w:lineRule="exact"/>
      <w:ind w:right="298" w:firstLineChars="300" w:firstLine="720"/>
    </w:pPr>
    <w:rPr>
      <w:rFonts w:ascii="宋体" w:hAnsi="宋体"/>
      <w:kern w:val="0"/>
      <w:szCs w:val="20"/>
    </w:rPr>
  </w:style>
  <w:style w:type="paragraph" w:customStyle="1" w:styleId="MSOListFigNum">
    <w:name w:val="MSO_ListFigNum"/>
    <w:basedOn w:val="MSOFigNum"/>
    <w:pPr>
      <w:ind w:left="1000"/>
    </w:pPr>
  </w:style>
  <w:style w:type="paragraph" w:customStyle="1" w:styleId="MSONotePara1">
    <w:name w:val="MSO_NotePara1"/>
    <w:basedOn w:val="MSONotePara"/>
    <w:pPr>
      <w:ind w:left="274"/>
    </w:pPr>
  </w:style>
  <w:style w:type="paragraph" w:customStyle="1" w:styleId="1f3">
    <w:name w:val="贺词1"/>
    <w:basedOn w:val="a2"/>
    <w:next w:val="a2"/>
    <w:link w:val="Charf6"/>
    <w:pPr>
      <w:widowControl/>
      <w:jc w:val="left"/>
    </w:pPr>
    <w:rPr>
      <w:rFonts w:ascii="Arial" w:hAnsi="Arial"/>
      <w:bCs/>
      <w:color w:val="000000"/>
      <w:kern w:val="0"/>
      <w:sz w:val="20"/>
      <w:szCs w:val="20"/>
      <w:lang w:val="x-none" w:eastAsia="en-US"/>
    </w:rPr>
  </w:style>
  <w:style w:type="paragraph" w:customStyle="1" w:styleId="p0">
    <w:name w:val="p0"/>
    <w:basedOn w:val="a2"/>
    <w:pPr>
      <w:widowControl/>
    </w:pPr>
    <w:rPr>
      <w:kern w:val="0"/>
    </w:rPr>
  </w:style>
  <w:style w:type="paragraph" w:customStyle="1" w:styleId="affffff2">
    <w:name w:val="附录四级条标题"/>
    <w:basedOn w:val="affffff3"/>
    <w:next w:val="a2"/>
    <w:pPr>
      <w:ind w:left="0"/>
      <w:outlineLvl w:val="5"/>
    </w:pPr>
  </w:style>
  <w:style w:type="paragraph" w:customStyle="1" w:styleId="afffff5">
    <w:name w:val="附录章标题"/>
    <w:next w:val="a2"/>
    <w:pPr>
      <w:wordWrap w:val="0"/>
      <w:overflowPunct w:val="0"/>
      <w:autoSpaceDE w:val="0"/>
      <w:spacing w:beforeLines="50" w:before="156" w:afterLines="50" w:after="156"/>
      <w:jc w:val="both"/>
      <w:textAlignment w:val="baseline"/>
      <w:outlineLvl w:val="1"/>
    </w:pPr>
    <w:rPr>
      <w:rFonts w:ascii="黑体" w:eastAsia="黑体"/>
      <w:b/>
      <w:kern w:val="21"/>
      <w:sz w:val="32"/>
    </w:rPr>
  </w:style>
  <w:style w:type="paragraph" w:customStyle="1" w:styleId="font0">
    <w:name w:val="font0"/>
    <w:basedOn w:val="a2"/>
    <w:pPr>
      <w:widowControl/>
      <w:spacing w:before="100" w:beforeAutospacing="1" w:after="100" w:afterAutospacing="1"/>
      <w:jc w:val="left"/>
    </w:pPr>
    <w:rPr>
      <w:rFonts w:ascii="宋体" w:hAnsi="宋体" w:cs="宋体"/>
      <w:kern w:val="0"/>
    </w:rPr>
  </w:style>
  <w:style w:type="paragraph" w:customStyle="1" w:styleId="Char1CharCharChar">
    <w:name w:val="Char1 Char Char Char"/>
    <w:basedOn w:val="a2"/>
    <w:rPr>
      <w:rFonts w:ascii="Tahoma" w:hAnsi="Tahoma"/>
      <w:szCs w:val="20"/>
    </w:rPr>
  </w:style>
  <w:style w:type="paragraph" w:customStyle="1" w:styleId="220">
    <w:name w:val="样式 样式 正文段落 + 首行缩进:  2 字符 + 首行缩进:  2 字符"/>
    <w:basedOn w:val="a2"/>
    <w:link w:val="22Char"/>
    <w:pPr>
      <w:adjustRightInd w:val="0"/>
      <w:spacing w:line="360" w:lineRule="auto"/>
      <w:ind w:firstLineChars="200" w:firstLine="480"/>
    </w:pPr>
    <w:rPr>
      <w:kern w:val="0"/>
      <w:szCs w:val="20"/>
      <w:lang w:val="x-none" w:eastAsia="x-none"/>
    </w:rPr>
  </w:style>
  <w:style w:type="paragraph" w:customStyle="1" w:styleId="MSOListBullet20">
    <w:name w:val="MSO_ListBullet2"/>
    <w:link w:val="MSOListBullet2Char"/>
    <w:pPr>
      <w:tabs>
        <w:tab w:val="left" w:pos="980"/>
      </w:tabs>
      <w:spacing w:before="60"/>
      <w:ind w:left="1080" w:hanging="420"/>
    </w:pPr>
    <w:rPr>
      <w:rFonts w:ascii="Palatino Linotype" w:hAnsi="Palatino Linotype" w:cs="Palatino"/>
      <w:szCs w:val="21"/>
      <w:lang w:eastAsia="en-US"/>
    </w:rPr>
  </w:style>
  <w:style w:type="paragraph" w:customStyle="1" w:styleId="811">
    <w:name w:val="索引 81"/>
    <w:basedOn w:val="a2"/>
    <w:next w:val="a2"/>
    <w:pPr>
      <w:widowControl/>
      <w:ind w:left="1600" w:hanging="200"/>
      <w:jc w:val="left"/>
    </w:pPr>
    <w:rPr>
      <w:b/>
      <w:bCs/>
      <w:color w:val="000000"/>
      <w:kern w:val="0"/>
      <w:sz w:val="20"/>
      <w:szCs w:val="20"/>
      <w:lang w:eastAsia="en-US"/>
    </w:rPr>
  </w:style>
  <w:style w:type="paragraph" w:customStyle="1" w:styleId="MSOListNote1">
    <w:name w:val="MSO_ListNote1"/>
    <w:basedOn w:val="MSONotePara"/>
    <w:pPr>
      <w:ind w:left="720"/>
    </w:pPr>
  </w:style>
  <w:style w:type="paragraph" w:customStyle="1" w:styleId="xl109">
    <w:name w:val="xl10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3366FF"/>
      <w:kern w:val="0"/>
      <w:sz w:val="22"/>
      <w:szCs w:val="22"/>
    </w:rPr>
  </w:style>
  <w:style w:type="paragraph" w:customStyle="1" w:styleId="xl125">
    <w:name w:val="xl125"/>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1">
    <w:name w:val="xl14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styleId="1ff9">
    <w:name w:val="toc 1"/>
    <w:basedOn w:val="a2"/>
    <w:next w:val="a2"/>
    <w:uiPriority w:val="39"/>
    <w:qFormat/>
    <w:rsid w:val="00A81C98"/>
    <w:pPr>
      <w:spacing w:line="400" w:lineRule="exact"/>
      <w:jc w:val="left"/>
    </w:pPr>
    <w:rPr>
      <w:rFonts w:eastAsia="仿宋_GB2312"/>
      <w:b/>
      <w:bCs/>
      <w:caps/>
      <w:szCs w:val="20"/>
    </w:rPr>
  </w:style>
  <w:style w:type="paragraph" w:customStyle="1" w:styleId="MSOFigCap">
    <w:name w:val="MSO_FigCap"/>
    <w:next w:val="MSOPara"/>
    <w:pPr>
      <w:autoSpaceDE w:val="0"/>
      <w:autoSpaceDN w:val="0"/>
      <w:adjustRightInd w:val="0"/>
      <w:spacing w:line="220" w:lineRule="atLeast"/>
      <w:ind w:left="720" w:right="245"/>
    </w:pPr>
    <w:rPr>
      <w:rFonts w:ascii="Palatino Linotype" w:hAnsi="Palatino Linotype"/>
      <w:i/>
      <w:iCs/>
      <w:sz w:val="18"/>
      <w:szCs w:val="18"/>
      <w:lang w:eastAsia="en-US"/>
    </w:rPr>
  </w:style>
  <w:style w:type="paragraph" w:customStyle="1" w:styleId="MSOListNum1">
    <w:name w:val="MSO_ListNum1"/>
    <w:pPr>
      <w:tabs>
        <w:tab w:val="left" w:pos="720"/>
      </w:tabs>
      <w:ind w:left="720" w:hanging="360"/>
    </w:pPr>
    <w:rPr>
      <w:rFonts w:ascii="Palatino Linotype" w:hAnsi="Palatino Linotype" w:cs="Palatino"/>
      <w:szCs w:val="21"/>
      <w:lang w:eastAsia="en-US"/>
    </w:rPr>
  </w:style>
  <w:style w:type="paragraph" w:customStyle="1" w:styleId="GlossaryTerm">
    <w:name w:val="Glossary Term"/>
    <w:basedOn w:val="a2"/>
    <w:pPr>
      <w:widowControl/>
      <w:spacing w:before="360" w:after="60"/>
      <w:jc w:val="left"/>
    </w:pPr>
    <w:rPr>
      <w:rFonts w:ascii="Arial" w:hAnsi="Arial"/>
      <w:b/>
      <w:color w:val="000000"/>
      <w:kern w:val="0"/>
      <w:sz w:val="20"/>
      <w:szCs w:val="20"/>
      <w:lang w:eastAsia="en-US"/>
    </w:rPr>
  </w:style>
  <w:style w:type="paragraph" w:customStyle="1" w:styleId="151">
    <w:name w:val="样式 (西文) 宋体 行距: 1.5 倍行距"/>
    <w:basedOn w:val="a2"/>
    <w:pPr>
      <w:spacing w:line="360" w:lineRule="auto"/>
    </w:pPr>
    <w:rPr>
      <w:rFonts w:ascii="宋体" w:hAnsi="宋体" w:cs="宋体"/>
      <w:szCs w:val="20"/>
    </w:rPr>
  </w:style>
  <w:style w:type="paragraph" w:customStyle="1" w:styleId="1ffa">
    <w:name w:val="编号1."/>
    <w:basedOn w:val="a2"/>
    <w:pPr>
      <w:tabs>
        <w:tab w:val="left" w:pos="547"/>
        <w:tab w:val="left" w:pos="907"/>
        <w:tab w:val="left" w:pos="1080"/>
      </w:tabs>
      <w:spacing w:line="480" w:lineRule="atLeast"/>
      <w:ind w:firstLine="547"/>
    </w:pPr>
    <w:rPr>
      <w:sz w:val="28"/>
    </w:rPr>
  </w:style>
  <w:style w:type="paragraph" w:customStyle="1" w:styleId="font1">
    <w:name w:val="font1"/>
    <w:basedOn w:val="a2"/>
    <w:pPr>
      <w:widowControl/>
      <w:spacing w:before="100" w:beforeAutospacing="1" w:after="100" w:afterAutospacing="1" w:line="432" w:lineRule="auto"/>
      <w:jc w:val="left"/>
    </w:pPr>
    <w:rPr>
      <w:rFonts w:ascii="宋体" w:hAnsi="宋体"/>
      <w:kern w:val="0"/>
      <w:sz w:val="18"/>
      <w:szCs w:val="18"/>
    </w:rPr>
  </w:style>
  <w:style w:type="paragraph" w:styleId="aff1">
    <w:name w:val="Title"/>
    <w:basedOn w:val="a2"/>
    <w:next w:val="42"/>
    <w:link w:val="aff0"/>
    <w:pPr>
      <w:spacing w:before="240" w:after="60"/>
      <w:jc w:val="center"/>
      <w:outlineLvl w:val="0"/>
    </w:pPr>
    <w:rPr>
      <w:rFonts w:ascii="Arial" w:hAnsi="Arial"/>
      <w:b/>
      <w:bCs/>
      <w:kern w:val="0"/>
      <w:sz w:val="32"/>
      <w:szCs w:val="32"/>
      <w:lang w:val="x-none" w:eastAsia="x-none"/>
    </w:rPr>
  </w:style>
  <w:style w:type="paragraph" w:customStyle="1" w:styleId="MSOListNum2">
    <w:name w:val="MSO_ListNum2"/>
    <w:next w:val="a2"/>
    <w:pPr>
      <w:numPr>
        <w:numId w:val="20"/>
      </w:numPr>
      <w:tabs>
        <w:tab w:val="left" w:pos="1080"/>
      </w:tabs>
      <w:spacing w:before="60"/>
    </w:pPr>
    <w:rPr>
      <w:rFonts w:ascii="Palatino Linotype" w:hAnsi="Palatino Linotype"/>
      <w:bCs/>
      <w:color w:val="000000"/>
      <w:szCs w:val="21"/>
      <w:lang w:eastAsia="en-US"/>
    </w:rPr>
  </w:style>
  <w:style w:type="paragraph" w:customStyle="1" w:styleId="MSONotePara">
    <w:name w:val="MSO_NotePara"/>
    <w:next w:val="a2"/>
    <w:pPr>
      <w:keepNext/>
      <w:keepLines/>
      <w:autoSpaceDE w:val="0"/>
      <w:autoSpaceDN w:val="0"/>
      <w:adjustRightInd w:val="0"/>
      <w:spacing w:before="40" w:line="220" w:lineRule="atLeast"/>
      <w:ind w:right="245"/>
    </w:pPr>
    <w:rPr>
      <w:rFonts w:ascii="Franklin Gothic Book" w:hAnsi="Franklin Gothic Book" w:cs="ITC Franklin Gothic Book"/>
      <w:sz w:val="18"/>
      <w:szCs w:val="18"/>
      <w:lang w:eastAsia="en-US"/>
    </w:rPr>
  </w:style>
  <w:style w:type="paragraph" w:customStyle="1" w:styleId="MSOListNoteEnd1">
    <w:name w:val="MSO_ListNoteEnd1"/>
    <w:basedOn w:val="MSOListPara1"/>
    <w:pPr>
      <w:pBdr>
        <w:bottom w:val="single" w:sz="4" w:space="1" w:color="auto"/>
      </w:pBdr>
      <w:spacing w:before="40" w:line="60" w:lineRule="atLeast"/>
      <w:ind w:left="691"/>
    </w:pPr>
    <w:rPr>
      <w:sz w:val="8"/>
    </w:rPr>
  </w:style>
  <w:style w:type="paragraph" w:customStyle="1" w:styleId="511">
    <w:name w:val="列表接续 51"/>
    <w:basedOn w:val="a2"/>
    <w:pPr>
      <w:widowControl/>
      <w:spacing w:after="120"/>
      <w:ind w:left="1800"/>
      <w:jc w:val="left"/>
    </w:pPr>
    <w:rPr>
      <w:rFonts w:ascii="Arial" w:hAnsi="Arial"/>
      <w:bCs/>
      <w:color w:val="000000"/>
      <w:kern w:val="0"/>
      <w:sz w:val="20"/>
      <w:szCs w:val="20"/>
      <w:lang w:eastAsia="en-US"/>
    </w:rPr>
  </w:style>
  <w:style w:type="paragraph" w:customStyle="1" w:styleId="level2headings">
    <w:name w:val="level 2 headings"/>
    <w:basedOn w:val="a2"/>
    <w:pPr>
      <w:keepNext/>
      <w:widowControl/>
      <w:pBdr>
        <w:bottom w:val="single" w:sz="8" w:space="1" w:color="auto"/>
      </w:pBdr>
      <w:tabs>
        <w:tab w:val="left" w:pos="2340"/>
      </w:tabs>
      <w:suppressAutoHyphens/>
      <w:spacing w:before="240" w:after="60"/>
      <w:ind w:left="2304"/>
      <w:jc w:val="left"/>
    </w:pPr>
    <w:rPr>
      <w:rFonts w:ascii="Arial" w:hAnsi="Arial"/>
      <w:b/>
      <w:color w:val="000000"/>
      <w:kern w:val="0"/>
      <w:sz w:val="20"/>
      <w:szCs w:val="20"/>
      <w:lang w:eastAsia="en-US"/>
    </w:rPr>
  </w:style>
  <w:style w:type="paragraph" w:customStyle="1" w:styleId="affffff4">
    <w:name w:val="[正文行首缩进]"/>
    <w:pPr>
      <w:widowControl w:val="0"/>
      <w:spacing w:line="360" w:lineRule="auto"/>
      <w:ind w:firstLineChars="200" w:firstLine="480"/>
    </w:pPr>
    <w:rPr>
      <w:rFonts w:ascii="宋体" w:hAnsi="宋体"/>
      <w:sz w:val="24"/>
      <w:szCs w:val="24"/>
    </w:rPr>
  </w:style>
  <w:style w:type="paragraph" w:customStyle="1" w:styleId="xl73">
    <w:name w:val="xl7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89">
    <w:name w:val="xl89"/>
    <w:basedOn w:val="a2"/>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InTableText">
    <w:name w:val="InTableText"/>
    <w:basedOn w:val="a2"/>
    <w:pPr>
      <w:widowControl/>
      <w:tabs>
        <w:tab w:val="left" w:pos="144"/>
        <w:tab w:val="left" w:pos="720"/>
      </w:tabs>
      <w:ind w:left="720" w:hanging="720"/>
      <w:jc w:val="left"/>
    </w:pPr>
    <w:rPr>
      <w:rFonts w:ascii="Arial" w:hAnsi="Arial"/>
      <w:kern w:val="0"/>
      <w:sz w:val="16"/>
      <w:szCs w:val="20"/>
    </w:rPr>
  </w:style>
  <w:style w:type="paragraph" w:customStyle="1" w:styleId="affffff5">
    <w:name w:val="表格(五号)"/>
    <w:basedOn w:val="a2"/>
    <w:pPr>
      <w:tabs>
        <w:tab w:val="left" w:pos="840"/>
      </w:tabs>
      <w:adjustRightInd w:val="0"/>
      <w:spacing w:before="60" w:after="60"/>
      <w:ind w:left="11"/>
      <w:jc w:val="center"/>
      <w:textAlignment w:val="baseline"/>
    </w:pPr>
    <w:rPr>
      <w:color w:val="FF00FF"/>
      <w:kern w:val="0"/>
      <w:sz w:val="18"/>
      <w:szCs w:val="20"/>
    </w:rPr>
  </w:style>
  <w:style w:type="paragraph" w:customStyle="1" w:styleId="affffff3">
    <w:name w:val="附录三级条标题"/>
    <w:basedOn w:val="affffff6"/>
    <w:next w:val="a2"/>
    <w:pPr>
      <w:ind w:left="1620"/>
      <w:outlineLvl w:val="4"/>
    </w:pPr>
  </w:style>
  <w:style w:type="paragraph" w:customStyle="1" w:styleId="ParaCharCharCharCharCharCharCharCharCharCharCharCharCharChar">
    <w:name w:val="默认段落字体 Para Char Char Char Char Char Char Char Char Char Char Char Char Char Char"/>
    <w:next w:val="a2"/>
    <w:pPr>
      <w:keepNext/>
      <w:keepLines/>
      <w:tabs>
        <w:tab w:val="left" w:pos="3920"/>
      </w:tabs>
      <w:spacing w:before="240" w:after="240"/>
      <w:ind w:left="3920" w:hanging="420"/>
      <w:outlineLvl w:val="7"/>
    </w:pPr>
    <w:rPr>
      <w:rFonts w:ascii="Arial" w:eastAsia="黑体" w:hAnsi="Arial" w:cs="Arial"/>
      <w:snapToGrid w:val="0"/>
      <w:szCs w:val="21"/>
    </w:rPr>
  </w:style>
  <w:style w:type="paragraph" w:customStyle="1" w:styleId="affffff7">
    <w:name w:val="报告正文"/>
    <w:basedOn w:val="a2"/>
    <w:pPr>
      <w:adjustRightInd w:val="0"/>
      <w:spacing w:before="60" w:after="120" w:line="360" w:lineRule="auto"/>
      <w:ind w:firstLine="510"/>
    </w:pPr>
    <w:rPr>
      <w:rFonts w:ascii="宋体" w:hAnsi="Courier New"/>
      <w:szCs w:val="20"/>
    </w:rPr>
  </w:style>
  <w:style w:type="paragraph" w:styleId="36">
    <w:name w:val="List Bullet 3"/>
    <w:basedOn w:val="a2"/>
    <w:pPr>
      <w:numPr>
        <w:numId w:val="21"/>
      </w:numPr>
      <w:tabs>
        <w:tab w:val="left" w:pos="1200"/>
      </w:tabs>
      <w:spacing w:line="300" w:lineRule="auto"/>
      <w:ind w:left="1320" w:hanging="480"/>
    </w:pPr>
    <w:rPr>
      <w:rFonts w:eastAsia="仿宋_GB2312"/>
    </w:rPr>
  </w:style>
  <w:style w:type="paragraph" w:customStyle="1" w:styleId="affffff8">
    <w:name w:val="中建正文"/>
    <w:basedOn w:val="a2"/>
    <w:next w:val="a2"/>
    <w:pPr>
      <w:spacing w:line="360" w:lineRule="auto"/>
      <w:ind w:firstLine="539"/>
      <w:jc w:val="left"/>
    </w:pPr>
    <w:rPr>
      <w:rFonts w:ascii="Arial" w:eastAsia="仿宋_GB2312" w:hAnsi="Arial"/>
      <w:color w:val="000000"/>
      <w:sz w:val="28"/>
      <w:szCs w:val="28"/>
    </w:rPr>
  </w:style>
  <w:style w:type="paragraph" w:customStyle="1" w:styleId="QHTR">
    <w:name w:val="QHTR正文"/>
    <w:basedOn w:val="1f1"/>
    <w:pPr>
      <w:spacing w:before="120" w:after="0" w:line="240" w:lineRule="auto"/>
      <w:ind w:leftChars="0" w:left="0" w:firstLine="425"/>
    </w:pPr>
    <w:rPr>
      <w:rFonts w:ascii="Arial" w:hAnsi="Arial"/>
      <w:szCs w:val="20"/>
    </w:rPr>
  </w:style>
  <w:style w:type="paragraph" w:customStyle="1" w:styleId="MSOTableText2">
    <w:name w:val="MSO_TableText2"/>
    <w:pPr>
      <w:spacing w:before="80" w:line="220" w:lineRule="atLeast"/>
      <w:ind w:left="1440"/>
    </w:pPr>
    <w:rPr>
      <w:rFonts w:ascii="Franklin Gothic Book" w:hAnsi="Franklin Gothic Book" w:cs="ITC Franklin Gothic Book"/>
      <w:sz w:val="18"/>
      <w:szCs w:val="18"/>
      <w:lang w:eastAsia="en-US"/>
    </w:rPr>
  </w:style>
  <w:style w:type="paragraph" w:customStyle="1" w:styleId="HTML10">
    <w:name w:val="HTML  预设格式1"/>
    <w:basedOn w:val="a2"/>
    <w:link w:val="HTMLChar0"/>
    <w:pPr>
      <w:widowControl/>
      <w:jc w:val="left"/>
    </w:pPr>
    <w:rPr>
      <w:rFonts w:ascii="Courier New" w:hAnsi="Courier New"/>
      <w:bCs/>
      <w:color w:val="000000"/>
      <w:kern w:val="0"/>
      <w:sz w:val="20"/>
      <w:szCs w:val="20"/>
      <w:lang w:val="x-none" w:eastAsia="en-US"/>
    </w:rPr>
  </w:style>
  <w:style w:type="paragraph" w:customStyle="1" w:styleId="37">
    <w:name w:val="自定义标题3"/>
    <w:basedOn w:val="a2"/>
    <w:next w:val="afa"/>
    <w:pPr>
      <w:keepNext/>
      <w:keepLines/>
      <w:numPr>
        <w:ilvl w:val="2"/>
        <w:numId w:val="8"/>
      </w:numPr>
      <w:tabs>
        <w:tab w:val="left" w:pos="720"/>
        <w:tab w:val="left" w:pos="1080"/>
      </w:tabs>
      <w:spacing w:before="120" w:after="120" w:line="360" w:lineRule="auto"/>
      <w:ind w:hangingChars="405" w:hanging="405"/>
      <w:jc w:val="left"/>
      <w:outlineLvl w:val="2"/>
    </w:pPr>
    <w:rPr>
      <w:rFonts w:ascii="Arial" w:eastAsia="仿宋_GB2312" w:hAnsi="Arial" w:cs="宋体"/>
      <w:b/>
      <w:bCs/>
      <w:color w:val="000000"/>
      <w:sz w:val="28"/>
      <w:szCs w:val="28"/>
    </w:rPr>
  </w:style>
  <w:style w:type="paragraph" w:customStyle="1" w:styleId="20515">
    <w:name w:val="样式 正文（首行缩进两字） + 首行缩进:  2 字符 段后: 0.5 行 行距: 1.5 倍行距"/>
    <w:basedOn w:val="42"/>
    <w:pPr>
      <w:tabs>
        <w:tab w:val="left" w:pos="420"/>
      </w:tabs>
      <w:spacing w:beforeLines="0" w:before="0" w:afterLines="0" w:after="0" w:line="360" w:lineRule="auto"/>
      <w:ind w:left="420" w:firstLineChars="0" w:hanging="420"/>
    </w:pPr>
    <w:rPr>
      <w:rFonts w:eastAsia="宋体"/>
    </w:rPr>
  </w:style>
  <w:style w:type="paragraph" w:customStyle="1" w:styleId="1111B">
    <w:name w:val="1.1.1.1B"/>
    <w:basedOn w:val="4"/>
    <w:pPr>
      <w:numPr>
        <w:ilvl w:val="0"/>
        <w:numId w:val="0"/>
      </w:numPr>
      <w:tabs>
        <w:tab w:val="left" w:pos="737"/>
        <w:tab w:val="left" w:pos="840"/>
      </w:tabs>
      <w:spacing w:before="240" w:after="240" w:line="240" w:lineRule="auto"/>
      <w:ind w:left="840" w:hanging="420"/>
    </w:pPr>
    <w:rPr>
      <w:b/>
    </w:rPr>
  </w:style>
  <w:style w:type="paragraph" w:customStyle="1" w:styleId="xl199">
    <w:name w:val="xl19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ParaCharCharCharCharCharCharCharChar">
    <w:name w:val="默认段落字体 Para Char Char Char Char Char Char Char Char"/>
    <w:basedOn w:val="a2"/>
    <w:pPr>
      <w:tabs>
        <w:tab w:val="left" w:pos="840"/>
      </w:tabs>
    </w:pPr>
    <w:rPr>
      <w:rFonts w:ascii="Tahoma" w:hAnsi="Tahoma"/>
      <w:sz w:val="28"/>
      <w:szCs w:val="20"/>
    </w:rPr>
  </w:style>
  <w:style w:type="paragraph" w:customStyle="1" w:styleId="xl108">
    <w:name w:val="xl10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4">
    <w:name w:val="xl124"/>
    <w:basedOn w:val="a2"/>
    <w:pPr>
      <w:widowControl/>
      <w:pBdr>
        <w:bottom w:val="single" w:sz="4" w:space="0" w:color="auto"/>
        <w:right w:val="single" w:sz="4" w:space="0" w:color="auto"/>
      </w:pBdr>
      <w:spacing w:before="100" w:beforeAutospacing="1" w:after="100" w:afterAutospacing="1"/>
      <w:jc w:val="right"/>
      <w:textAlignment w:val="center"/>
    </w:pPr>
    <w:rPr>
      <w:rFonts w:ascii="宋体" w:hAnsi="宋体" w:cs="宋体"/>
      <w:kern w:val="0"/>
    </w:rPr>
  </w:style>
  <w:style w:type="paragraph" w:customStyle="1" w:styleId="xl140">
    <w:name w:val="xl140"/>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27">
    <w:name w:val="样式 首行缩进:  2 字符"/>
    <w:basedOn w:val="a2"/>
    <w:link w:val="2Char7"/>
    <w:pPr>
      <w:spacing w:line="360" w:lineRule="auto"/>
      <w:ind w:firstLineChars="200" w:firstLine="480"/>
    </w:pPr>
    <w:rPr>
      <w:kern w:val="0"/>
      <w:szCs w:val="20"/>
      <w:lang w:val="x-none" w:eastAsia="x-none"/>
    </w:rPr>
  </w:style>
  <w:style w:type="paragraph" w:customStyle="1" w:styleId="MSOFigure1">
    <w:name w:val="MSO_Figure1"/>
    <w:basedOn w:val="MSOFigure"/>
    <w:next w:val="MSOFigNum1"/>
    <w:pPr>
      <w:ind w:left="1094"/>
    </w:pPr>
  </w:style>
  <w:style w:type="paragraph" w:customStyle="1" w:styleId="titolopri1">
    <w:name w:val="titolo pri 1"/>
    <w:rPr>
      <w:rFonts w:ascii="Arial" w:hAnsi="Arial"/>
      <w:b/>
      <w:sz w:val="28"/>
    </w:rPr>
  </w:style>
  <w:style w:type="paragraph" w:customStyle="1" w:styleId="affffff9">
    <w:name w:val="居中（自）"/>
    <w:basedOn w:val="a2"/>
    <w:pPr>
      <w:tabs>
        <w:tab w:val="left" w:pos="840"/>
      </w:tabs>
      <w:snapToGrid w:val="0"/>
      <w:spacing w:line="360" w:lineRule="auto"/>
      <w:ind w:firstLineChars="200" w:firstLine="480"/>
      <w:jc w:val="center"/>
    </w:pPr>
    <w:rPr>
      <w:rFonts w:ascii="宋体"/>
      <w:sz w:val="28"/>
    </w:rPr>
  </w:style>
  <w:style w:type="paragraph" w:customStyle="1" w:styleId="ALTZArial05152">
    <w:name w:val="样式 正文缩进缩进ALT+Z表正文四号 + Arial 段前: 0.5 行 行距: 1.5 倍行距2"/>
    <w:basedOn w:val="42"/>
    <w:pPr>
      <w:spacing w:beforeLines="0" w:before="50" w:afterLines="0" w:after="0" w:line="360" w:lineRule="auto"/>
      <w:ind w:firstLine="200"/>
    </w:pPr>
    <w:rPr>
      <w:rFonts w:ascii="Arial" w:eastAsia="宋体" w:hAnsi="Arial" w:cs="宋体"/>
      <w:szCs w:val="20"/>
    </w:rPr>
  </w:style>
  <w:style w:type="paragraph" w:customStyle="1" w:styleId="Normal1">
    <w:name w:val="Normal1"/>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212">
    <w:name w:val="正文首行缩进 21"/>
    <w:basedOn w:val="1f1"/>
    <w:link w:val="2Char6"/>
    <w:pPr>
      <w:ind w:leftChars="0" w:left="0" w:firstLine="420"/>
    </w:pPr>
    <w:rPr>
      <w:rFonts w:ascii="Times New Roman" w:hAnsi="Times New Roman"/>
      <w:szCs w:val="18"/>
    </w:rPr>
  </w:style>
  <w:style w:type="paragraph" w:customStyle="1" w:styleId="4H4RefHeading1rh1Headingsqlsect1234h4FirstS">
    <w:name w:val="样式 标题 4H4Ref Heading 1rh1Heading sqlsect 1.2.3.4h4First S..."/>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NoteEnd">
    <w:name w:val="MSO_NoteEnd"/>
    <w:basedOn w:val="MSONotePara"/>
    <w:next w:val="a2"/>
    <w:pPr>
      <w:keepNext w:val="0"/>
      <w:pBdr>
        <w:bottom w:val="single" w:sz="6" w:space="0" w:color="auto"/>
        <w:between w:val="single" w:sz="6" w:space="0" w:color="auto"/>
      </w:pBdr>
      <w:spacing w:before="110" w:line="60" w:lineRule="atLeast"/>
      <w:jc w:val="both"/>
    </w:pPr>
    <w:rPr>
      <w:sz w:val="8"/>
      <w:szCs w:val="8"/>
    </w:rPr>
  </w:style>
  <w:style w:type="paragraph" w:customStyle="1" w:styleId="MSOPara2">
    <w:name w:val="MSO_Para2"/>
    <w:basedOn w:val="MSOPara"/>
    <w:pPr>
      <w:ind w:left="562" w:right="245"/>
    </w:pPr>
  </w:style>
  <w:style w:type="paragraph" w:customStyle="1" w:styleId="1ffb">
    <w:name w:val="图表目录1"/>
    <w:basedOn w:val="a2"/>
    <w:next w:val="a2"/>
    <w:pPr>
      <w:widowControl/>
      <w:ind w:left="400" w:hanging="400"/>
      <w:jc w:val="left"/>
    </w:pPr>
    <w:rPr>
      <w:rFonts w:ascii="Arial" w:hAnsi="Arial"/>
      <w:bCs/>
      <w:color w:val="000000"/>
      <w:kern w:val="0"/>
      <w:sz w:val="20"/>
      <w:szCs w:val="20"/>
      <w:lang w:eastAsia="en-US"/>
    </w:rPr>
  </w:style>
  <w:style w:type="paragraph" w:customStyle="1" w:styleId="71">
    <w:name w:val="正文7"/>
    <w:basedOn w:val="a2"/>
    <w:pPr>
      <w:numPr>
        <w:numId w:val="22"/>
      </w:numPr>
      <w:tabs>
        <w:tab w:val="left" w:pos="720"/>
        <w:tab w:val="left" w:pos="3114"/>
      </w:tabs>
      <w:spacing w:before="60" w:after="60" w:line="360" w:lineRule="auto"/>
      <w:ind w:left="0"/>
    </w:pPr>
    <w:rPr>
      <w:sz w:val="28"/>
      <w:szCs w:val="20"/>
    </w:rPr>
  </w:style>
  <w:style w:type="paragraph" w:customStyle="1" w:styleId="ParaCharCharCharCharCharCharCharCharCharCharCharChar2Char">
    <w:name w:val="默认段落字体 Para Char Char Char Char Char Char Char Char Char Char Char Char2 Char"/>
    <w:basedOn w:val="12"/>
    <w:rPr>
      <w:rFonts w:ascii="Tahoma" w:eastAsia="仿宋_GB2312" w:hAnsi="Tahoma"/>
      <w:sz w:val="24"/>
    </w:rPr>
  </w:style>
  <w:style w:type="paragraph" w:customStyle="1" w:styleId="ParaCharCharCharCharCharCharCharCharCharCharCharCharCharCharCharChar2Char">
    <w:name w:val="默认段落字体 Para Char Char Char Char Char Char Char Char Char Char Char Char Char Char Char Char2 Char"/>
    <w:next w:val="a2"/>
    <w:pPr>
      <w:keepNext/>
      <w:keepLines/>
      <w:tabs>
        <w:tab w:val="left" w:pos="3360"/>
      </w:tabs>
      <w:spacing w:before="240" w:after="240"/>
      <w:ind w:left="3360" w:hanging="420"/>
      <w:outlineLvl w:val="7"/>
    </w:pPr>
    <w:rPr>
      <w:rFonts w:ascii="Arial" w:eastAsia="黑体" w:hAnsi="Arial" w:cs="Arial"/>
      <w:snapToGrid w:val="0"/>
      <w:szCs w:val="21"/>
    </w:rPr>
  </w:style>
  <w:style w:type="paragraph" w:customStyle="1" w:styleId="2f0">
    <w:name w:val="2"/>
    <w:pPr>
      <w:widowControl w:val="0"/>
      <w:jc w:val="both"/>
    </w:pPr>
    <w:rPr>
      <w:szCs w:val="24"/>
    </w:rPr>
  </w:style>
  <w:style w:type="paragraph" w:customStyle="1" w:styleId="xl72">
    <w:name w:val="xl7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8">
    <w:name w:val="xl8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20"/>
      <w:szCs w:val="20"/>
    </w:rPr>
  </w:style>
  <w:style w:type="paragraph" w:styleId="aff3">
    <w:name w:val="footnote text"/>
    <w:basedOn w:val="a2"/>
    <w:link w:val="aff2"/>
    <w:pPr>
      <w:widowControl/>
      <w:jc w:val="left"/>
    </w:pPr>
    <w:rPr>
      <w:rFonts w:ascii="Arial" w:hAnsi="Arial"/>
      <w:bCs/>
      <w:color w:val="000000"/>
      <w:kern w:val="0"/>
      <w:sz w:val="20"/>
      <w:szCs w:val="20"/>
      <w:lang w:val="x-none" w:eastAsia="en-US"/>
    </w:rPr>
  </w:style>
  <w:style w:type="paragraph" w:customStyle="1" w:styleId="afff1">
    <w:name w:val="正文段落"/>
    <w:basedOn w:val="a2"/>
    <w:link w:val="Charfc"/>
    <w:pPr>
      <w:spacing w:line="360" w:lineRule="auto"/>
      <w:ind w:firstLineChars="200" w:firstLine="480"/>
    </w:pPr>
    <w:rPr>
      <w:rFonts w:ascii="宋体" w:hAnsi="宋体"/>
      <w:bCs/>
      <w:kern w:val="0"/>
      <w:szCs w:val="20"/>
      <w:lang w:val="x-none" w:eastAsia="x-none"/>
    </w:rPr>
  </w:style>
  <w:style w:type="paragraph" w:customStyle="1" w:styleId="6184">
    <w:name w:val="618标题4"/>
    <w:basedOn w:val="4"/>
    <w:pPr>
      <w:numPr>
        <w:ilvl w:val="0"/>
        <w:numId w:val="7"/>
      </w:numPr>
      <w:tabs>
        <w:tab w:val="left" w:pos="425"/>
      </w:tabs>
    </w:pPr>
    <w:rPr>
      <w:rFonts w:eastAsia="宋体"/>
    </w:rPr>
  </w:style>
  <w:style w:type="paragraph" w:customStyle="1" w:styleId="3Level3HeadH3BoldHeadbhlevel3PIM3sect123h3">
    <w:name w:val="样式 标题 3Level 3 HeadH3Bold Headbhlevel_3PIM 3sect1.2.3h3..."/>
    <w:basedOn w:val="30"/>
    <w:pPr>
      <w:tabs>
        <w:tab w:val="clear" w:pos="851"/>
        <w:tab w:val="left" w:pos="720"/>
      </w:tabs>
      <w:ind w:left="720" w:hanging="720"/>
    </w:pPr>
    <w:rPr>
      <w:rFonts w:eastAsia="宋体" w:cs="宋体"/>
      <w:b/>
      <w:szCs w:val="20"/>
    </w:rPr>
  </w:style>
  <w:style w:type="paragraph" w:customStyle="1" w:styleId="contents">
    <w:name w:val="contents"/>
    <w:basedOn w:val="a2"/>
    <w:pPr>
      <w:autoSpaceDE w:val="0"/>
      <w:autoSpaceDN w:val="0"/>
      <w:adjustRightInd w:val="0"/>
      <w:spacing w:before="60" w:after="60" w:line="360" w:lineRule="auto"/>
      <w:ind w:left="144" w:right="144" w:firstLine="432"/>
      <w:textAlignment w:val="baseline"/>
    </w:pPr>
    <w:rPr>
      <w:rFonts w:ascii="楷体" w:eastAsia="楷体"/>
      <w:kern w:val="0"/>
      <w:sz w:val="28"/>
      <w:szCs w:val="20"/>
    </w:rPr>
  </w:style>
  <w:style w:type="paragraph" w:customStyle="1" w:styleId="38">
    <w:name w:val="标书标题3"/>
    <w:basedOn w:val="30"/>
    <w:pPr>
      <w:tabs>
        <w:tab w:val="clear" w:pos="851"/>
        <w:tab w:val="left" w:pos="0"/>
        <w:tab w:val="left" w:pos="720"/>
      </w:tabs>
      <w:spacing w:beforeLines="100" w:before="312" w:afterLines="100" w:after="312"/>
      <w:ind w:left="720" w:hanging="720"/>
    </w:pPr>
    <w:rPr>
      <w:rFonts w:ascii="黑体"/>
    </w:rPr>
  </w:style>
  <w:style w:type="paragraph" w:customStyle="1" w:styleId="MSOScreenPara1">
    <w:name w:val="MSO_ScreenPara1"/>
    <w:basedOn w:val="MSOScreenPara"/>
    <w:next w:val="MSOScreenPara"/>
    <w:pPr>
      <w:ind w:left="1280"/>
    </w:pPr>
  </w:style>
  <w:style w:type="paragraph" w:customStyle="1" w:styleId="1f4">
    <w:name w:val="签名1"/>
    <w:basedOn w:val="a2"/>
    <w:link w:val="Charf8"/>
    <w:pPr>
      <w:widowControl/>
      <w:ind w:left="4320"/>
      <w:jc w:val="left"/>
    </w:pPr>
    <w:rPr>
      <w:rFonts w:ascii="Arial" w:hAnsi="Arial"/>
      <w:bCs/>
      <w:color w:val="000000"/>
      <w:kern w:val="0"/>
      <w:sz w:val="20"/>
      <w:szCs w:val="20"/>
      <w:lang w:val="x-none" w:eastAsia="en-US"/>
    </w:rPr>
  </w:style>
  <w:style w:type="paragraph" w:customStyle="1" w:styleId="CharCharCharCharCharChar1Char">
    <w:name w:val="Char Char Char Char Char Char1 Char"/>
    <w:basedOn w:val="a2"/>
    <w:pPr>
      <w:widowControl/>
      <w:numPr>
        <w:numId w:val="23"/>
      </w:numPr>
      <w:tabs>
        <w:tab w:val="left" w:pos="0"/>
      </w:tabs>
      <w:spacing w:after="160" w:line="240" w:lineRule="exact"/>
      <w:jc w:val="left"/>
    </w:pPr>
    <w:rPr>
      <w:rFonts w:ascii="Arial" w:eastAsia="仿宋_GB2312" w:hAnsi="Arial"/>
      <w:b/>
      <w:kern w:val="0"/>
      <w:sz w:val="30"/>
      <w:szCs w:val="30"/>
      <w:lang w:eastAsia="en-US"/>
    </w:rPr>
  </w:style>
  <w:style w:type="paragraph" w:customStyle="1" w:styleId="HTML">
    <w:name w:val="HTML 预先格式化"/>
    <w:basedOn w:val="a2"/>
    <w:next w:val="a2"/>
    <w:pPr>
      <w:autoSpaceDE w:val="0"/>
      <w:autoSpaceDN w:val="0"/>
      <w:adjustRightInd w:val="0"/>
      <w:spacing w:line="360" w:lineRule="auto"/>
      <w:jc w:val="left"/>
    </w:pPr>
    <w:rPr>
      <w:rFonts w:ascii="黑体" w:eastAsia="黑体" w:hAnsi="Calibri"/>
      <w:kern w:val="0"/>
    </w:rPr>
  </w:style>
  <w:style w:type="paragraph" w:customStyle="1" w:styleId="affffff6">
    <w:name w:val="附录二级条标题"/>
    <w:basedOn w:val="afffff4"/>
    <w:next w:val="a2"/>
    <w:pPr>
      <w:ind w:left="720"/>
      <w:outlineLvl w:val="3"/>
    </w:pPr>
  </w:style>
  <w:style w:type="paragraph" w:customStyle="1" w:styleId="TableStyle">
    <w:name w:val="TableStyle"/>
    <w:basedOn w:val="a2"/>
    <w:pPr>
      <w:widowControl/>
      <w:tabs>
        <w:tab w:val="left" w:pos="840"/>
      </w:tabs>
      <w:jc w:val="center"/>
    </w:pPr>
    <w:rPr>
      <w:kern w:val="0"/>
      <w:sz w:val="22"/>
      <w:lang w:eastAsia="en-US"/>
    </w:rPr>
  </w:style>
  <w:style w:type="paragraph" w:styleId="ae">
    <w:name w:val="Body Text"/>
    <w:aliases w:val="正文文本（无缩进）,封面顶部文字（居中）"/>
    <w:basedOn w:val="a2"/>
    <w:link w:val="ad"/>
    <w:pPr>
      <w:spacing w:line="360" w:lineRule="auto"/>
    </w:pPr>
    <w:rPr>
      <w:i/>
      <w:iCs/>
      <w:kern w:val="0"/>
      <w:sz w:val="20"/>
      <w:lang w:val="x-none" w:eastAsia="x-none"/>
    </w:rPr>
  </w:style>
  <w:style w:type="paragraph" w:customStyle="1" w:styleId="CharChar10">
    <w:name w:val="Char Char1"/>
    <w:basedOn w:val="a2"/>
    <w:pPr>
      <w:widowControl/>
      <w:spacing w:after="160" w:line="240" w:lineRule="exact"/>
      <w:jc w:val="left"/>
    </w:pPr>
    <w:rPr>
      <w:rFonts w:ascii="Verdana" w:hAnsi="Verdana"/>
      <w:kern w:val="0"/>
      <w:sz w:val="20"/>
      <w:szCs w:val="20"/>
      <w:lang w:eastAsia="en-US"/>
    </w:rPr>
  </w:style>
  <w:style w:type="paragraph" w:customStyle="1" w:styleId="1H1h11stlevelheading1SectionHeadl11H11H12H13">
    <w:name w:val="样式 标题 1H1h11st levelheading 1Section Headl11H11H12H13..."/>
    <w:basedOn w:val="1"/>
    <w:pPr>
      <w:tabs>
        <w:tab w:val="left" w:pos="972"/>
      </w:tabs>
      <w:spacing w:before="340" w:after="330" w:line="576" w:lineRule="auto"/>
      <w:ind w:left="420" w:hanging="420"/>
      <w:jc w:val="left"/>
    </w:pPr>
    <w:rPr>
      <w:rFonts w:ascii="宋体" w:eastAsia="宋体" w:hAnsi="宋体" w:cs="宋体"/>
      <w:b/>
      <w:sz w:val="24"/>
      <w:szCs w:val="20"/>
    </w:rPr>
  </w:style>
  <w:style w:type="paragraph" w:customStyle="1" w:styleId="MSOListBullet1">
    <w:name w:val="MSO_ListBullet1"/>
    <w:basedOn w:val="MSOPara"/>
    <w:pPr>
      <w:numPr>
        <w:numId w:val="24"/>
      </w:numPr>
      <w:tabs>
        <w:tab w:val="left" w:pos="720"/>
      </w:tabs>
      <w:autoSpaceDE w:val="0"/>
      <w:autoSpaceDN w:val="0"/>
      <w:adjustRightInd w:val="0"/>
      <w:spacing w:before="60"/>
    </w:pPr>
    <w:rPr>
      <w:rFonts w:cs="Palatino"/>
      <w:szCs w:val="21"/>
    </w:rPr>
  </w:style>
  <w:style w:type="paragraph" w:customStyle="1" w:styleId="MSOTableCap1">
    <w:name w:val="MSO_TableCap1"/>
    <w:next w:val="MSOTableCap"/>
    <w:pPr>
      <w:autoSpaceDE w:val="0"/>
      <w:autoSpaceDN w:val="0"/>
      <w:adjustRightInd w:val="0"/>
      <w:spacing w:before="100" w:line="240" w:lineRule="atLeast"/>
      <w:ind w:left="994"/>
    </w:pPr>
    <w:rPr>
      <w:rFonts w:ascii="Franklin Gothic Medium Cond" w:hAnsi="Franklin Gothic Medium Cond" w:cs="Franklin Gothic Condensed"/>
      <w:lang w:eastAsia="en-US"/>
    </w:rPr>
  </w:style>
  <w:style w:type="paragraph" w:customStyle="1" w:styleId="MSOTOCHead1">
    <w:name w:val="MSO_TOC_Head1"/>
    <w:pPr>
      <w:tabs>
        <w:tab w:val="right" w:leader="dot" w:pos="8700"/>
      </w:tabs>
      <w:autoSpaceDE w:val="0"/>
      <w:autoSpaceDN w:val="0"/>
      <w:adjustRightInd w:val="0"/>
      <w:spacing w:line="240" w:lineRule="atLeast"/>
      <w:ind w:left="960" w:hanging="240"/>
    </w:pPr>
    <w:rPr>
      <w:rFonts w:ascii="Franklin Gothic Book" w:hAnsi="Franklin Gothic Book" w:cs="ITC Franklin Gothic Book"/>
      <w:lang w:eastAsia="en-US"/>
    </w:rPr>
  </w:style>
  <w:style w:type="paragraph" w:customStyle="1" w:styleId="ParaChar0">
    <w:name w:val="Para Char"/>
    <w:pPr>
      <w:numPr>
        <w:numId w:val="25"/>
      </w:numPr>
      <w:tabs>
        <w:tab w:val="left" w:pos="2000"/>
      </w:tabs>
      <w:autoSpaceDE w:val="0"/>
      <w:autoSpaceDN w:val="0"/>
      <w:adjustRightInd w:val="0"/>
      <w:spacing w:before="100" w:line="240" w:lineRule="atLeast"/>
      <w:ind w:left="0" w:firstLine="0"/>
    </w:pPr>
    <w:rPr>
      <w:rFonts w:ascii="Arial" w:hAnsi="Arial"/>
      <w:color w:val="000000"/>
      <w:lang w:eastAsia="en-US"/>
    </w:rPr>
  </w:style>
  <w:style w:type="paragraph" w:customStyle="1" w:styleId="Legalese-Space">
    <w:name w:val="Legalese-Space"/>
    <w:basedOn w:val="a2"/>
    <w:pPr>
      <w:widowControl/>
      <w:tabs>
        <w:tab w:val="left" w:pos="4440"/>
      </w:tabs>
      <w:spacing w:before="5430" w:after="70" w:line="140" w:lineRule="exact"/>
      <w:ind w:left="3773"/>
      <w:jc w:val="left"/>
    </w:pPr>
    <w:rPr>
      <w:i/>
      <w:kern w:val="0"/>
      <w:sz w:val="13"/>
      <w:szCs w:val="20"/>
      <w:lang w:eastAsia="en-US"/>
    </w:rPr>
  </w:style>
  <w:style w:type="paragraph" w:customStyle="1" w:styleId="Contents0">
    <w:name w:val="Contents"/>
    <w:basedOn w:val="1"/>
    <w:pPr>
      <w:keepLines w:val="0"/>
      <w:widowControl/>
      <w:tabs>
        <w:tab w:val="left" w:pos="972"/>
      </w:tabs>
      <w:spacing w:line="240" w:lineRule="auto"/>
      <w:ind w:left="972" w:hanging="432"/>
      <w:jc w:val="left"/>
    </w:pPr>
    <w:rPr>
      <w:rFonts w:eastAsia="宋体"/>
      <w:b/>
      <w:color w:val="000000"/>
      <w:kern w:val="28"/>
      <w:szCs w:val="32"/>
      <w:lang w:eastAsia="en-US"/>
    </w:rPr>
  </w:style>
  <w:style w:type="paragraph" w:customStyle="1" w:styleId="2f1">
    <w:name w:val="自定义标题2"/>
    <w:basedOn w:val="20"/>
    <w:next w:val="a2"/>
    <w:pPr>
      <w:numPr>
        <w:ilvl w:val="0"/>
        <w:numId w:val="8"/>
      </w:numPr>
      <w:tabs>
        <w:tab w:val="clear" w:pos="735"/>
        <w:tab w:val="left" w:pos="1080"/>
      </w:tabs>
      <w:spacing w:before="260" w:after="260" w:line="415" w:lineRule="auto"/>
    </w:pPr>
    <w:rPr>
      <w:sz w:val="32"/>
    </w:rPr>
  </w:style>
  <w:style w:type="paragraph" w:customStyle="1" w:styleId="StyleListBullet1">
    <w:name w:val="Style List Bullet1"/>
    <w:basedOn w:val="24"/>
    <w:link w:val="StyleListBullet1Char"/>
    <w:pPr>
      <w:widowControl/>
      <w:numPr>
        <w:numId w:val="26"/>
      </w:numPr>
      <w:tabs>
        <w:tab w:val="left" w:pos="780"/>
      </w:tabs>
      <w:spacing w:before="120" w:after="120"/>
      <w:jc w:val="left"/>
    </w:pPr>
    <w:rPr>
      <w:rFonts w:ascii="Arial" w:hAnsi="Arial"/>
      <w:bCs/>
      <w:lang w:val="en-US" w:eastAsia="zh-CN"/>
    </w:rPr>
  </w:style>
  <w:style w:type="paragraph" w:customStyle="1" w:styleId="11B">
    <w:name w:val="1.1B"/>
    <w:basedOn w:val="20"/>
    <w:pPr>
      <w:numPr>
        <w:ilvl w:val="0"/>
        <w:numId w:val="0"/>
      </w:numPr>
      <w:tabs>
        <w:tab w:val="clear" w:pos="735"/>
        <w:tab w:val="left" w:pos="397"/>
        <w:tab w:val="left" w:pos="641"/>
        <w:tab w:val="left" w:pos="840"/>
      </w:tabs>
      <w:spacing w:after="240" w:line="240" w:lineRule="auto"/>
      <w:ind w:left="840" w:hanging="420"/>
    </w:pPr>
  </w:style>
  <w:style w:type="paragraph" w:customStyle="1" w:styleId="affffffa">
    <w:name w:val="图表文字"/>
    <w:basedOn w:val="a2"/>
    <w:pPr>
      <w:snapToGrid w:val="0"/>
      <w:spacing w:line="300" w:lineRule="auto"/>
      <w:jc w:val="center"/>
    </w:pPr>
    <w:rPr>
      <w:szCs w:val="20"/>
    </w:rPr>
  </w:style>
  <w:style w:type="paragraph" w:customStyle="1" w:styleId="MMTopic4">
    <w:name w:val="MM Topic 4"/>
    <w:basedOn w:val="4"/>
    <w:link w:val="MMTopic4Char"/>
    <w:pPr>
      <w:numPr>
        <w:ilvl w:val="0"/>
        <w:numId w:val="0"/>
      </w:numPr>
      <w:tabs>
        <w:tab w:val="left" w:pos="851"/>
      </w:tabs>
    </w:pPr>
    <w:rPr>
      <w:rFonts w:ascii="Cambria" w:eastAsia="宋体" w:hAnsi="Cambria"/>
      <w:b/>
      <w:kern w:val="0"/>
    </w:rPr>
  </w:style>
  <w:style w:type="paragraph" w:customStyle="1" w:styleId="xl107">
    <w:name w:val="xl107"/>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3">
    <w:name w:val="xl123"/>
    <w:basedOn w:val="a2"/>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9">
    <w:name w:val="xl13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FLX">
    <w:name w:val="FLX正文"/>
    <w:basedOn w:val="a2"/>
    <w:link w:val="FLXChar"/>
    <w:pPr>
      <w:spacing w:line="360" w:lineRule="auto"/>
      <w:ind w:firstLine="482"/>
    </w:pPr>
    <w:rPr>
      <w:rFonts w:ascii="宋体" w:hAnsi="宋体"/>
      <w:kern w:val="0"/>
      <w:lang w:val="x-none" w:eastAsia="x-none"/>
    </w:rPr>
  </w:style>
  <w:style w:type="paragraph" w:customStyle="1" w:styleId="contentnoteheader">
    <w:name w:val="contentnoteheader"/>
    <w:basedOn w:val="a2"/>
    <w:pPr>
      <w:widowControl/>
      <w:spacing w:before="30" w:after="100" w:afterAutospacing="1"/>
      <w:ind w:left="90"/>
      <w:jc w:val="left"/>
    </w:pPr>
    <w:rPr>
      <w:rFonts w:ascii="Arial" w:hAnsi="Arial" w:cs="Arial"/>
      <w:b/>
      <w:bCs/>
      <w:color w:val="990000"/>
      <w:kern w:val="0"/>
      <w:sz w:val="18"/>
      <w:szCs w:val="18"/>
      <w:lang w:eastAsia="en-US"/>
    </w:rPr>
  </w:style>
  <w:style w:type="paragraph" w:customStyle="1" w:styleId="MSOAppendixTitle">
    <w:name w:val="MSO_AppendixTitle"/>
    <w:pPr>
      <w:pageBreakBefore/>
    </w:pPr>
    <w:rPr>
      <w:rFonts w:ascii="Franklin Gothic Medium Cond" w:hAnsi="Franklin Gothic Medium Cond"/>
      <w:b/>
      <w:bCs/>
      <w:sz w:val="31"/>
      <w:szCs w:val="31"/>
      <w:lang w:eastAsia="en-US"/>
    </w:rPr>
  </w:style>
  <w:style w:type="paragraph" w:customStyle="1" w:styleId="MSONoteEnd1">
    <w:name w:val="MSO_NoteEnd1"/>
    <w:basedOn w:val="MSONotePara1"/>
    <w:pPr>
      <w:keepNext w:val="0"/>
      <w:pBdr>
        <w:bottom w:val="single" w:sz="6" w:space="0" w:color="auto"/>
        <w:between w:val="single" w:sz="6" w:space="0" w:color="auto"/>
      </w:pBdr>
      <w:spacing w:before="110" w:line="60" w:lineRule="atLeast"/>
      <w:jc w:val="both"/>
    </w:pPr>
    <w:rPr>
      <w:sz w:val="8"/>
      <w:szCs w:val="8"/>
    </w:rPr>
  </w:style>
  <w:style w:type="paragraph" w:customStyle="1" w:styleId="MSOSyntax">
    <w:name w:val="MSO_Syntax"/>
    <w:basedOn w:val="MSOPara"/>
    <w:pPr>
      <w:autoSpaceDE w:val="0"/>
      <w:autoSpaceDN w:val="0"/>
      <w:adjustRightInd w:val="0"/>
      <w:spacing w:before="100"/>
    </w:pPr>
    <w:rPr>
      <w:rFonts w:cs="Palatino"/>
      <w:i/>
      <w:iCs/>
      <w:szCs w:val="21"/>
    </w:rPr>
  </w:style>
  <w:style w:type="paragraph" w:customStyle="1" w:styleId="3h3Heading3-oldLevel3HeadH3level3PIM3sect12">
    <w:name w:val="样式 标题 3h3Heading 3 - oldLevel 3 HeadH3level_3PIM 3sect1.2..."/>
    <w:basedOn w:val="30"/>
    <w:pPr>
      <w:numPr>
        <w:ilvl w:val="0"/>
        <w:numId w:val="0"/>
      </w:numPr>
      <w:tabs>
        <w:tab w:val="left" w:pos="720"/>
      </w:tabs>
      <w:adjustRightInd w:val="0"/>
      <w:spacing w:line="413" w:lineRule="auto"/>
      <w:ind w:left="720" w:hanging="720"/>
      <w:textAlignment w:val="baseline"/>
    </w:pPr>
    <w:rPr>
      <w:rFonts w:eastAsia="宋体"/>
      <w:b/>
      <w:szCs w:val="28"/>
    </w:rPr>
  </w:style>
  <w:style w:type="paragraph" w:customStyle="1" w:styleId="NormalIndent1">
    <w:name w:val="Normal Indent1"/>
    <w:basedOn w:val="a2"/>
    <w:pPr>
      <w:spacing w:beforeLines="50" w:before="156" w:afterLines="50" w:after="156" w:line="300" w:lineRule="auto"/>
      <w:ind w:firstLineChars="200" w:firstLine="480"/>
    </w:pPr>
    <w:rPr>
      <w:rFonts w:eastAsia="仿宋_GB2312"/>
    </w:rPr>
  </w:style>
  <w:style w:type="paragraph" w:customStyle="1" w:styleId="affffffb">
    <w:name w:val="图编号"/>
    <w:basedOn w:val="affff"/>
    <w:autoRedefine/>
    <w:qFormat/>
    <w:rsid w:val="002C2EA3"/>
    <w:pPr>
      <w:keepNext w:val="0"/>
      <w:tabs>
        <w:tab w:val="left" w:pos="851"/>
      </w:tabs>
      <w:spacing w:beforeLines="50" w:before="156" w:afterLines="50" w:after="156"/>
    </w:pPr>
    <w:rPr>
      <w:rFonts w:ascii="宋体" w:hAnsi="宋体"/>
      <w:bCs/>
      <w:sz w:val="21"/>
      <w:szCs w:val="21"/>
      <w:lang w:val="en-US" w:eastAsia="zh-CN"/>
    </w:rPr>
  </w:style>
  <w:style w:type="paragraph" w:customStyle="1" w:styleId="afffffc">
    <w:name w:val="表标题栏"/>
    <w:basedOn w:val="a2"/>
    <w:pPr>
      <w:widowControl/>
      <w:adjustRightInd w:val="0"/>
      <w:snapToGrid w:val="0"/>
      <w:jc w:val="center"/>
      <w:textAlignment w:val="baseline"/>
    </w:pPr>
    <w:rPr>
      <w:kern w:val="0"/>
      <w:szCs w:val="20"/>
    </w:rPr>
  </w:style>
  <w:style w:type="paragraph" w:customStyle="1" w:styleId="tytytyty">
    <w:name w:val="tytytyty"/>
    <w:basedOn w:val="a2"/>
    <w:pPr>
      <w:spacing w:line="360" w:lineRule="auto"/>
      <w:ind w:leftChars="171" w:left="359" w:firstLineChars="200" w:firstLine="480"/>
    </w:pPr>
  </w:style>
  <w:style w:type="paragraph" w:customStyle="1" w:styleId="1ffc">
    <w:name w:val="列表接续1"/>
    <w:basedOn w:val="a2"/>
    <w:pPr>
      <w:spacing w:after="120" w:line="360" w:lineRule="auto"/>
      <w:ind w:left="420"/>
    </w:pPr>
    <w:rPr>
      <w:szCs w:val="18"/>
    </w:rPr>
  </w:style>
  <w:style w:type="paragraph" w:customStyle="1" w:styleId="MSOChapNum">
    <w:name w:val="MSO_ChapNum"/>
    <w:basedOn w:val="a2"/>
    <w:next w:val="a2"/>
    <w:pPr>
      <w:keepNext/>
      <w:spacing w:after="360" w:line="1900" w:lineRule="exact"/>
      <w:jc w:val="left"/>
      <w:outlineLvl w:val="0"/>
    </w:pPr>
    <w:rPr>
      <w:rFonts w:ascii="Franklin Gothic Medium Cond" w:hAnsi="Franklin Gothic Medium Cond"/>
      <w:bCs/>
      <w:color w:val="B2B2B2"/>
      <w:kern w:val="0"/>
      <w:sz w:val="144"/>
      <w:szCs w:val="144"/>
      <w:lang w:eastAsia="en-US"/>
    </w:rPr>
  </w:style>
  <w:style w:type="paragraph" w:customStyle="1" w:styleId="MSOListBullet30">
    <w:name w:val="MSO_ListBullet3"/>
    <w:pPr>
      <w:tabs>
        <w:tab w:val="left" w:pos="1440"/>
      </w:tabs>
      <w:spacing w:before="60"/>
      <w:ind w:left="1440" w:hanging="360"/>
    </w:pPr>
    <w:rPr>
      <w:rFonts w:ascii="Palatino Linotype" w:hAnsi="Palatino Linotype" w:cs="Palatino"/>
      <w:szCs w:val="21"/>
      <w:lang w:eastAsia="en-US"/>
    </w:rPr>
  </w:style>
  <w:style w:type="paragraph" w:customStyle="1" w:styleId="MSOListNum3">
    <w:name w:val="MSO_ListNum3"/>
    <w:pPr>
      <w:tabs>
        <w:tab w:val="left" w:pos="1440"/>
      </w:tabs>
      <w:spacing w:before="60"/>
      <w:ind w:left="1440" w:hanging="360"/>
    </w:pPr>
    <w:rPr>
      <w:rFonts w:ascii="Palatino Linotype" w:hAnsi="Palatino Linotype" w:cs="Palatino"/>
      <w:szCs w:val="21"/>
      <w:lang w:eastAsia="en-US"/>
    </w:rPr>
  </w:style>
  <w:style w:type="paragraph" w:customStyle="1" w:styleId="MSOListNoteStart2">
    <w:name w:val="MSO_ListNoteStart2"/>
    <w:basedOn w:val="MSOListPara2"/>
    <w:pPr>
      <w:keepNext/>
      <w:pBdr>
        <w:top w:val="single" w:sz="4" w:space="1" w:color="auto"/>
      </w:pBdr>
      <w:spacing w:before="80" w:line="60" w:lineRule="atLeast"/>
      <w:ind w:left="1051" w:firstLine="14"/>
    </w:pPr>
    <w:rPr>
      <w:sz w:val="8"/>
    </w:rPr>
  </w:style>
  <w:style w:type="paragraph" w:customStyle="1" w:styleId="MSOFolioVerso">
    <w:name w:val="MSO_FolioVerso"/>
    <w:basedOn w:val="MSOFolioRecto"/>
    <w:pPr>
      <w:tabs>
        <w:tab w:val="clear" w:pos="8640"/>
        <w:tab w:val="left" w:pos="720"/>
      </w:tabs>
      <w:ind w:firstLine="0"/>
    </w:pPr>
  </w:style>
  <w:style w:type="paragraph" w:customStyle="1" w:styleId="5CharCharCharChar">
    <w:name w:val="5 Char Char Char Char"/>
    <w:basedOn w:val="12"/>
    <w:pPr>
      <w:tabs>
        <w:tab w:val="left" w:pos="840"/>
      </w:tabs>
    </w:pPr>
    <w:rPr>
      <w:rFonts w:ascii="Tahoma" w:hAnsi="Tahoma"/>
    </w:rPr>
  </w:style>
  <w:style w:type="paragraph" w:customStyle="1" w:styleId="CharCharCharCharCharCharCharCharCharCharCharChar">
    <w:name w:val="Char Char Char Char Char Char Char Char Char Char Char Char"/>
    <w:basedOn w:val="a2"/>
    <w:next w:val="body"/>
    <w:pPr>
      <w:widowControl/>
      <w:spacing w:after="160" w:line="240" w:lineRule="exact"/>
      <w:jc w:val="left"/>
    </w:pPr>
    <w:rPr>
      <w:rFonts w:ascii="Arial" w:hAnsi="Arial"/>
      <w:kern w:val="0"/>
      <w:sz w:val="20"/>
      <w:szCs w:val="20"/>
      <w:lang w:eastAsia="en-US"/>
    </w:rPr>
  </w:style>
  <w:style w:type="paragraph" w:customStyle="1" w:styleId="body">
    <w:name w:val="body"/>
    <w:basedOn w:val="a2"/>
    <w:link w:val="bodyChar"/>
    <w:pPr>
      <w:widowControl/>
      <w:overflowPunct w:val="0"/>
      <w:autoSpaceDE w:val="0"/>
      <w:autoSpaceDN w:val="0"/>
      <w:adjustRightInd w:val="0"/>
      <w:spacing w:beforeLines="50" w:before="156" w:afterLines="50" w:after="156" w:line="400" w:lineRule="atLeast"/>
      <w:ind w:leftChars="120" w:left="120" w:firstLine="425"/>
      <w:textAlignment w:val="baseline"/>
    </w:pPr>
    <w:rPr>
      <w:rFonts w:ascii="宋体" w:hAnsi="謘?崎?"/>
      <w:kern w:val="0"/>
      <w:lang w:val="x-none" w:eastAsia="x-none"/>
    </w:rPr>
  </w:style>
  <w:style w:type="paragraph" w:customStyle="1" w:styleId="Chard">
    <w:name w:val="样式 文档正文 Char + (西文) 宋体 (中文) 宋体 小四 黑色"/>
    <w:basedOn w:val="a2"/>
    <w:link w:val="CharChar1"/>
    <w:pPr>
      <w:tabs>
        <w:tab w:val="left" w:pos="840"/>
      </w:tabs>
      <w:adjustRightInd w:val="0"/>
      <w:snapToGrid w:val="0"/>
      <w:spacing w:line="360" w:lineRule="auto"/>
      <w:ind w:firstLine="567"/>
      <w:textAlignment w:val="baseline"/>
    </w:pPr>
    <w:rPr>
      <w:rFonts w:ascii="宋体"/>
      <w:color w:val="000000"/>
      <w:kern w:val="0"/>
      <w:lang w:val="x-none" w:eastAsia="x-none"/>
    </w:rPr>
  </w:style>
  <w:style w:type="paragraph" w:customStyle="1" w:styleId="afff8">
    <w:name w:val="三级条标题"/>
    <w:basedOn w:val="a2"/>
    <w:next w:val="a2"/>
    <w:pPr>
      <w:widowControl/>
      <w:numPr>
        <w:ilvl w:val="3"/>
        <w:numId w:val="27"/>
      </w:numPr>
      <w:tabs>
        <w:tab w:val="left" w:pos="425"/>
        <w:tab w:val="left" w:pos="851"/>
      </w:tabs>
      <w:spacing w:line="360" w:lineRule="auto"/>
      <w:outlineLvl w:val="4"/>
    </w:pPr>
    <w:rPr>
      <w:rFonts w:ascii="宋体"/>
      <w:b/>
      <w:kern w:val="0"/>
    </w:rPr>
  </w:style>
  <w:style w:type="paragraph" w:customStyle="1" w:styleId="xl71">
    <w:name w:val="xl7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7">
    <w:name w:val="xl8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affb">
    <w:name w:val="正文格式"/>
    <w:basedOn w:val="a2"/>
    <w:link w:val="Char12"/>
    <w:pPr>
      <w:adjustRightInd w:val="0"/>
      <w:snapToGrid w:val="0"/>
      <w:spacing w:line="300" w:lineRule="auto"/>
      <w:jc w:val="center"/>
      <w:textAlignment w:val="baseline"/>
    </w:pPr>
    <w:rPr>
      <w:rFonts w:ascii="仿宋_GB2312" w:eastAsia="仿宋_GB2312" w:hAnsi="宋体"/>
      <w:snapToGrid w:val="0"/>
      <w:kern w:val="0"/>
      <w:lang w:val="x-none" w:eastAsia="x-none"/>
    </w:rPr>
  </w:style>
  <w:style w:type="paragraph" w:customStyle="1" w:styleId="Web">
    <w:name w:val="普通 (Web)"/>
    <w:basedOn w:val="a2"/>
    <w:pPr>
      <w:widowControl/>
      <w:adjustRightInd w:val="0"/>
      <w:spacing w:before="100" w:after="100"/>
      <w:jc w:val="left"/>
      <w:textAlignment w:val="baseline"/>
    </w:pPr>
    <w:rPr>
      <w:rFonts w:ascii="宋体" w:hAnsi="宋体"/>
      <w:color w:val="000000"/>
      <w:kern w:val="0"/>
      <w:szCs w:val="20"/>
    </w:rPr>
  </w:style>
  <w:style w:type="paragraph" w:customStyle="1" w:styleId="MSOListPara1">
    <w:name w:val="MSO_ListPara1"/>
    <w:pPr>
      <w:autoSpaceDE w:val="0"/>
      <w:autoSpaceDN w:val="0"/>
      <w:adjustRightInd w:val="0"/>
      <w:spacing w:before="60" w:line="250" w:lineRule="atLeast"/>
      <w:ind w:left="720"/>
    </w:pPr>
    <w:rPr>
      <w:rFonts w:ascii="Palatino Linotype" w:hAnsi="Palatino Linotype" w:cs="Palatino"/>
      <w:szCs w:val="21"/>
      <w:lang w:eastAsia="en-US"/>
    </w:rPr>
  </w:style>
  <w:style w:type="paragraph" w:customStyle="1" w:styleId="3h3h3H3Kop3Vl3Level3Headheading3h3111Hea1">
    <w:name w:val="样式 标题 3h:3h3H3Kop 3Vl3Level 3 Headheading 3h31.1.1 Hea...1"/>
    <w:basedOn w:val="30"/>
    <w:pPr>
      <w:numPr>
        <w:ilvl w:val="0"/>
        <w:numId w:val="0"/>
      </w:numPr>
      <w:tabs>
        <w:tab w:val="left" w:pos="851"/>
      </w:tabs>
      <w:spacing w:line="240" w:lineRule="exact"/>
    </w:pPr>
    <w:rPr>
      <w:rFonts w:eastAsia="宋体" w:cs="宋体"/>
      <w:b/>
      <w:szCs w:val="20"/>
    </w:rPr>
  </w:style>
  <w:style w:type="paragraph" w:customStyle="1" w:styleId="xl67">
    <w:name w:val="xl6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onsole">
    <w:name w:val="Console文本"/>
    <w:basedOn w:val="a2"/>
    <w:pPr>
      <w:spacing w:line="120" w:lineRule="auto"/>
    </w:pPr>
    <w:rPr>
      <w:rFonts w:ascii="Estrangelo Edessa" w:hAnsi="Estrangelo Edessa"/>
      <w:sz w:val="18"/>
    </w:rPr>
  </w:style>
  <w:style w:type="paragraph" w:customStyle="1" w:styleId="1CharALTZ4">
    <w:name w:val="样式 正文缩进特点表正文正文非缩进正文不缩进段1特点 CharALT+Z水上软件四号标题4缩进正文非缩进..."/>
    <w:basedOn w:val="42"/>
    <w:pPr>
      <w:widowControl/>
      <w:adjustRightInd w:val="0"/>
      <w:spacing w:beforeLines="0" w:before="0" w:afterLines="0" w:after="0" w:line="360" w:lineRule="auto"/>
      <w:ind w:firstLine="200"/>
    </w:pPr>
    <w:rPr>
      <w:rFonts w:ascii="仿宋_GB2312" w:hAnsi="宋体" w:cs="宋体"/>
      <w:spacing w:val="10"/>
      <w:sz w:val="28"/>
      <w:szCs w:val="20"/>
    </w:rPr>
  </w:style>
  <w:style w:type="paragraph" w:customStyle="1" w:styleId="1CharALTZ">
    <w:name w:val="样式 正文缩进正文（首行缩进两字）表正文正文非缩进特点段1四号正文不缩进特点 CharALT+Z水上软件 +..."/>
    <w:basedOn w:val="42"/>
    <w:pPr>
      <w:spacing w:beforeLines="0" w:before="0" w:afterLines="0" w:after="0" w:line="360" w:lineRule="auto"/>
    </w:pPr>
    <w:rPr>
      <w:rFonts w:eastAsia="宋体"/>
      <w:szCs w:val="20"/>
    </w:rPr>
  </w:style>
  <w:style w:type="paragraph" w:customStyle="1" w:styleId="08508512">
    <w:name w:val="样式 样式 样式 样式 首行缩进:  0.85 厘米 + 宋体 + 首行缩进:  0.85 厘米 行距: 最小值 12 磅 + ..."/>
    <w:basedOn w:val="a2"/>
    <w:pPr>
      <w:widowControl/>
      <w:adjustRightInd w:val="0"/>
      <w:spacing w:before="60" w:after="60" w:line="360" w:lineRule="auto"/>
      <w:ind w:firstLine="482"/>
      <w:textAlignment w:val="baseline"/>
    </w:pPr>
    <w:rPr>
      <w:rFonts w:ascii="宋体" w:hAnsi="宋体" w:cs="宋体"/>
      <w:szCs w:val="20"/>
    </w:rPr>
  </w:style>
  <w:style w:type="paragraph" w:customStyle="1" w:styleId="MSOTableListBullet1">
    <w:name w:val="MSO_TableListBullet1"/>
    <w:basedOn w:val="MSOTableText"/>
    <w:pPr>
      <w:tabs>
        <w:tab w:val="left" w:pos="441"/>
      </w:tabs>
      <w:spacing w:line="240" w:lineRule="atLeast"/>
      <w:ind w:left="432" w:hanging="216"/>
    </w:pPr>
  </w:style>
  <w:style w:type="paragraph" w:customStyle="1" w:styleId="BodyTextKeep">
    <w:name w:val="Body Text Keep"/>
    <w:basedOn w:val="ae"/>
    <w:pPr>
      <w:keepNext/>
      <w:widowControl/>
      <w:snapToGrid w:val="0"/>
      <w:spacing w:after="220" w:line="220" w:lineRule="atLeast"/>
      <w:ind w:left="1134"/>
    </w:pPr>
    <w:rPr>
      <w:i w:val="0"/>
      <w:iCs w:val="0"/>
      <w:szCs w:val="20"/>
    </w:rPr>
  </w:style>
  <w:style w:type="paragraph" w:customStyle="1" w:styleId="MSOHead5">
    <w:name w:val="MSO_Head5"/>
    <w:pPr>
      <w:keepNext/>
      <w:spacing w:before="120" w:after="60"/>
    </w:pPr>
    <w:rPr>
      <w:rFonts w:ascii="Franklin Gothic Medium Cond" w:hAnsi="Franklin Gothic Medium Cond"/>
      <w:b/>
      <w:sz w:val="25"/>
      <w:szCs w:val="28"/>
      <w:lang w:eastAsia="en-US"/>
    </w:rPr>
  </w:style>
  <w:style w:type="paragraph" w:customStyle="1" w:styleId="412">
    <w:name w:val="列表编号 4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1ffd">
    <w:name w:val="项目列表 1"/>
    <w:basedOn w:val="1e"/>
    <w:pPr>
      <w:tabs>
        <w:tab w:val="left" w:pos="992"/>
      </w:tabs>
      <w:adjustRightInd w:val="0"/>
      <w:snapToGrid w:val="0"/>
      <w:spacing w:after="0" w:line="360" w:lineRule="auto"/>
      <w:ind w:left="992" w:firstLineChars="0" w:hanging="567"/>
    </w:pPr>
    <w:rPr>
      <w:sz w:val="24"/>
    </w:rPr>
  </w:style>
  <w:style w:type="paragraph" w:customStyle="1" w:styleId="affffffc">
    <w:name w:val="表内容"/>
    <w:basedOn w:val="a2"/>
    <w:pPr>
      <w:tabs>
        <w:tab w:val="left" w:pos="840"/>
        <w:tab w:val="right" w:pos="9180"/>
      </w:tabs>
      <w:autoSpaceDE w:val="0"/>
      <w:autoSpaceDN w:val="0"/>
      <w:adjustRightInd w:val="0"/>
      <w:jc w:val="center"/>
    </w:pPr>
    <w:rPr>
      <w:bCs/>
      <w:kern w:val="0"/>
      <w:sz w:val="20"/>
      <w:szCs w:val="20"/>
    </w:rPr>
  </w:style>
  <w:style w:type="paragraph" w:customStyle="1" w:styleId="AltXmr4ALTZ1">
    <w:name w:val="样式 样式 正文缩进表正文正文非缩进特点Alt+Xmr正文缩进正文对齐标题4ALT+Z段1正文不缩进四号缩进... + 段前: ..."/>
    <w:basedOn w:val="a2"/>
    <w:pPr>
      <w:tabs>
        <w:tab w:val="left" w:pos="840"/>
      </w:tabs>
      <w:spacing w:line="360" w:lineRule="auto"/>
      <w:ind w:firstLineChars="200" w:firstLine="480"/>
    </w:pPr>
    <w:rPr>
      <w:sz w:val="28"/>
      <w:szCs w:val="20"/>
    </w:rPr>
  </w:style>
  <w:style w:type="paragraph" w:customStyle="1" w:styleId="xl106">
    <w:name w:val="xl106"/>
    <w:basedOn w:val="a2"/>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2">
    <w:name w:val="xl122"/>
    <w:basedOn w:val="a2"/>
    <w:pPr>
      <w:widowControl/>
      <w:pBdr>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8">
    <w:name w:val="xl13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styleId="af6">
    <w:name w:val="header"/>
    <w:aliases w:val="Ò³Ã¼,En-tête 1.1,Cover Page,Header bold,he,header odd,first,heading one,h"/>
    <w:basedOn w:val="a2"/>
    <w:link w:val="af5"/>
    <w:uiPriority w:val="99"/>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
    <w:name w:val="正文说明文字"/>
    <w:basedOn w:val="42"/>
    <w:link w:val="Char10"/>
    <w:pPr>
      <w:tabs>
        <w:tab w:val="left" w:pos="210"/>
      </w:tabs>
      <w:adjustRightInd w:val="0"/>
      <w:spacing w:beforeLines="0" w:before="0" w:afterLines="0" w:after="0" w:line="360" w:lineRule="auto"/>
      <w:ind w:firstLine="200"/>
    </w:pPr>
    <w:rPr>
      <w:rFonts w:eastAsia="宋体"/>
      <w:bCs/>
      <w:color w:val="000000"/>
      <w:kern w:val="44"/>
      <w:sz w:val="20"/>
    </w:rPr>
  </w:style>
  <w:style w:type="paragraph" w:customStyle="1" w:styleId="1ffe">
    <w:name w:val="正文文本缩进1"/>
    <w:basedOn w:val="a2"/>
    <w:pPr>
      <w:spacing w:after="120" w:line="360" w:lineRule="auto"/>
      <w:ind w:leftChars="200" w:left="420"/>
    </w:pPr>
  </w:style>
  <w:style w:type="paragraph" w:customStyle="1" w:styleId="MMTopic1">
    <w:name w:val="MM Topic 1"/>
    <w:basedOn w:val="1"/>
    <w:pPr>
      <w:keepLines w:val="0"/>
      <w:numPr>
        <w:numId w:val="0"/>
      </w:numPr>
      <w:tabs>
        <w:tab w:val="left" w:pos="851"/>
      </w:tabs>
      <w:autoSpaceDE w:val="0"/>
      <w:autoSpaceDN w:val="0"/>
      <w:snapToGrid w:val="0"/>
      <w:spacing w:beforeLines="100" w:before="312" w:after="330" w:line="576" w:lineRule="auto"/>
      <w:textAlignment w:val="bottom"/>
    </w:pPr>
    <w:rPr>
      <w:rFonts w:ascii="Calibri" w:eastAsia="宋体" w:hAnsi="Calibri"/>
      <w:b/>
      <w:sz w:val="44"/>
    </w:rPr>
  </w:style>
  <w:style w:type="paragraph" w:customStyle="1" w:styleId="ALTZ">
    <w:name w:val="正文缩进(ALT+Z)"/>
    <w:basedOn w:val="a2"/>
    <w:link w:val="ALTZChar"/>
    <w:pPr>
      <w:tabs>
        <w:tab w:val="left" w:pos="840"/>
      </w:tabs>
      <w:spacing w:line="360" w:lineRule="auto"/>
      <w:ind w:firstLineChars="200" w:firstLine="200"/>
    </w:pPr>
    <w:rPr>
      <w:kern w:val="0"/>
      <w:lang w:val="x-none" w:eastAsia="x-none"/>
    </w:rPr>
  </w:style>
  <w:style w:type="paragraph" w:customStyle="1" w:styleId="xl96">
    <w:name w:val="xl96"/>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d">
    <w:name w:val="东莞正文"/>
    <w:basedOn w:val="a2"/>
    <w:pPr>
      <w:spacing w:line="360" w:lineRule="auto"/>
      <w:ind w:firstLineChars="200" w:firstLine="480"/>
    </w:pPr>
    <w:rPr>
      <w:rFonts w:ascii="Arial" w:eastAsia="仿宋_GB2312" w:hAnsi="Arial" w:cs="宋体"/>
      <w:color w:val="000000"/>
      <w:szCs w:val="20"/>
    </w:rPr>
  </w:style>
  <w:style w:type="paragraph" w:customStyle="1" w:styleId="affffffe">
    <w:name w:val="目录"/>
    <w:basedOn w:val="a2"/>
    <w:pPr>
      <w:tabs>
        <w:tab w:val="left" w:pos="0"/>
      </w:tabs>
      <w:spacing w:line="360" w:lineRule="auto"/>
      <w:jc w:val="center"/>
    </w:pPr>
    <w:rPr>
      <w:rFonts w:cs="宋体"/>
      <w:b/>
      <w:bCs/>
      <w:sz w:val="32"/>
      <w:szCs w:val="20"/>
    </w:rPr>
  </w:style>
  <w:style w:type="paragraph" w:customStyle="1" w:styleId="1fff">
    <w:name w:val="引文目录标题1"/>
    <w:basedOn w:val="a2"/>
    <w:next w:val="a2"/>
    <w:pPr>
      <w:adjustRightInd w:val="0"/>
      <w:spacing w:before="120" w:line="312" w:lineRule="atLeast"/>
      <w:textAlignment w:val="baseline"/>
    </w:pPr>
    <w:rPr>
      <w:rFonts w:ascii="Arial" w:hAnsi="Arial"/>
      <w:b/>
      <w:kern w:val="0"/>
      <w:szCs w:val="20"/>
    </w:rPr>
  </w:style>
  <w:style w:type="paragraph" w:customStyle="1" w:styleId="bvr">
    <w:name w:val="bvr"/>
    <w:basedOn w:val="a2"/>
    <w:pPr>
      <w:widowControl/>
      <w:spacing w:before="100" w:beforeAutospacing="1" w:after="100" w:afterAutospacing="1"/>
      <w:jc w:val="left"/>
    </w:pPr>
    <w:rPr>
      <w:rFonts w:ascii="宋体" w:hAnsi="宋体" w:hint="eastAsia"/>
      <w:color w:val="000000"/>
      <w:kern w:val="0"/>
    </w:rPr>
  </w:style>
  <w:style w:type="paragraph" w:customStyle="1" w:styleId="l18">
    <w:name w:val="l18"/>
    <w:basedOn w:val="a2"/>
    <w:pPr>
      <w:widowControl/>
      <w:spacing w:before="30" w:after="100" w:afterAutospacing="1" w:line="270" w:lineRule="atLeast"/>
      <w:ind w:left="90"/>
      <w:jc w:val="left"/>
    </w:pPr>
    <w:rPr>
      <w:rFonts w:ascii="Arial" w:hAnsi="Arial" w:cs="Arial"/>
      <w:color w:val="000000"/>
      <w:kern w:val="0"/>
      <w:sz w:val="18"/>
      <w:szCs w:val="18"/>
      <w:lang w:eastAsia="en-US"/>
    </w:rPr>
  </w:style>
  <w:style w:type="paragraph" w:customStyle="1" w:styleId="MSOTableHeadLargeVert">
    <w:name w:val="MSO_TableHeadLargeVert"/>
    <w:pPr>
      <w:spacing w:before="100" w:after="80"/>
    </w:pPr>
    <w:rPr>
      <w:rFonts w:ascii="Franklin Gothic Medium Cond" w:hAnsi="Franklin Gothic Medium Cond" w:cs="Franklin Gothic Condensed"/>
      <w:b/>
      <w:sz w:val="32"/>
      <w:lang w:eastAsia="en-US"/>
    </w:rPr>
  </w:style>
  <w:style w:type="paragraph" w:customStyle="1" w:styleId="MSOTableTextSmall">
    <w:name w:val="MSO_TableTextSmall"/>
    <w:pPr>
      <w:autoSpaceDE w:val="0"/>
      <w:autoSpaceDN w:val="0"/>
      <w:adjustRightInd w:val="0"/>
      <w:spacing w:line="180" w:lineRule="atLeast"/>
      <w:ind w:left="720"/>
    </w:pPr>
    <w:rPr>
      <w:rFonts w:ascii="Franklin Gothic Book" w:hAnsi="Franklin Gothic Book" w:cs="ITC Franklin Gothic Book"/>
      <w:sz w:val="14"/>
      <w:szCs w:val="14"/>
      <w:lang w:eastAsia="en-US"/>
    </w:rPr>
  </w:style>
  <w:style w:type="paragraph" w:customStyle="1" w:styleId="710">
    <w:name w:val="索引 71"/>
    <w:basedOn w:val="a2"/>
    <w:next w:val="a2"/>
    <w:pPr>
      <w:widowControl/>
      <w:ind w:left="1400" w:hanging="200"/>
      <w:jc w:val="left"/>
    </w:pPr>
    <w:rPr>
      <w:b/>
      <w:bCs/>
      <w:color w:val="000000"/>
      <w:kern w:val="0"/>
      <w:sz w:val="20"/>
      <w:szCs w:val="20"/>
      <w:lang w:eastAsia="en-US"/>
    </w:rPr>
  </w:style>
  <w:style w:type="paragraph" w:customStyle="1" w:styleId="CharChar1CharChar1CharChar1">
    <w:name w:val="Char Char1 Char Char1 Char Char1"/>
    <w:basedOn w:val="a2"/>
    <w:rPr>
      <w:rFonts w:ascii="Tahoma" w:hAnsi="Tahoma"/>
    </w:rPr>
  </w:style>
  <w:style w:type="paragraph" w:customStyle="1" w:styleId="afff3">
    <w:name w:val="文档正文（人）"/>
    <w:basedOn w:val="a2"/>
    <w:link w:val="CharChar3"/>
    <w:pPr>
      <w:tabs>
        <w:tab w:val="left" w:pos="840"/>
      </w:tabs>
      <w:adjustRightInd w:val="0"/>
      <w:spacing w:line="360" w:lineRule="auto"/>
      <w:ind w:firstLineChars="800" w:firstLine="800"/>
      <w:jc w:val="left"/>
      <w:textAlignment w:val="baseline"/>
    </w:pPr>
    <w:rPr>
      <w:rFonts w:ascii="仿宋_GB2312"/>
      <w:b/>
      <w:kern w:val="0"/>
      <w:sz w:val="28"/>
      <w:lang w:val="x-none" w:eastAsia="x-none"/>
    </w:rPr>
  </w:style>
  <w:style w:type="paragraph" w:customStyle="1" w:styleId="TOC1">
    <w:name w:val="TOC 标题1"/>
    <w:basedOn w:val="1"/>
    <w:next w:val="a2"/>
    <w:pPr>
      <w:widowControl/>
      <w:numPr>
        <w:numId w:val="0"/>
      </w:numPr>
      <w:tabs>
        <w:tab w:val="left" w:pos="851"/>
      </w:tabs>
      <w:spacing w:before="480" w:line="276" w:lineRule="auto"/>
      <w:jc w:val="left"/>
      <w:outlineLvl w:val="9"/>
    </w:pPr>
    <w:rPr>
      <w:rFonts w:ascii="Cambria" w:eastAsia="宋体" w:hAnsi="Cambria"/>
      <w:b/>
      <w:color w:val="365F91"/>
      <w:kern w:val="0"/>
      <w:sz w:val="28"/>
      <w:szCs w:val="28"/>
    </w:rPr>
  </w:style>
  <w:style w:type="paragraph" w:customStyle="1" w:styleId="xl70">
    <w:name w:val="xl7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harff0">
    <w:name w:val="Char"/>
    <w:basedOn w:val="12"/>
    <w:pPr>
      <w:widowControl/>
      <w:ind w:firstLine="454"/>
      <w:jc w:val="left"/>
    </w:pPr>
    <w:rPr>
      <w:rFonts w:ascii="Tahoma" w:eastAsia="仿宋_GB2312" w:hAnsi="Tahoma" w:cs="宋体"/>
      <w:szCs w:val="20"/>
    </w:rPr>
  </w:style>
  <w:style w:type="paragraph" w:customStyle="1" w:styleId="4Char0">
    <w:name w:val="标书标题4 Char"/>
    <w:basedOn w:val="4"/>
    <w:link w:val="4CharChar"/>
    <w:pPr>
      <w:keepNext w:val="0"/>
      <w:keepLines w:val="0"/>
      <w:numPr>
        <w:ilvl w:val="0"/>
        <w:numId w:val="28"/>
      </w:numPr>
      <w:tabs>
        <w:tab w:val="left" w:pos="0"/>
      </w:tabs>
      <w:jc w:val="left"/>
    </w:pPr>
    <w:rPr>
      <w:rFonts w:ascii="宋体" w:eastAsia="宋体" w:hAnsi="宋体"/>
      <w:snapToGrid w:val="0"/>
      <w:szCs w:val="24"/>
      <w:lang w:val="en-US"/>
    </w:rPr>
  </w:style>
  <w:style w:type="paragraph" w:customStyle="1" w:styleId="1fe">
    <w:name w:val="标书标题1"/>
    <w:basedOn w:val="1"/>
    <w:pPr>
      <w:tabs>
        <w:tab w:val="left" w:pos="972"/>
      </w:tabs>
      <w:spacing w:line="480" w:lineRule="auto"/>
      <w:ind w:left="972" w:hanging="432"/>
      <w:outlineLvl w:val="3"/>
    </w:pPr>
    <w:rPr>
      <w:rFonts w:eastAsia="宋体"/>
      <w:b/>
      <w:szCs w:val="28"/>
      <w:lang w:val="zh-CN"/>
    </w:rPr>
  </w:style>
  <w:style w:type="paragraph" w:customStyle="1" w:styleId="Charff1">
    <w:name w:val="图示标注 Char"/>
    <w:basedOn w:val="1f6"/>
    <w:next w:val="a2"/>
    <w:pPr>
      <w:tabs>
        <w:tab w:val="left" w:pos="420"/>
      </w:tabs>
      <w:spacing w:line="360" w:lineRule="auto"/>
      <w:ind w:left="420" w:hanging="420"/>
    </w:pPr>
    <w:rPr>
      <w:rFonts w:ascii="宋体" w:eastAsia="仿宋_GB2312" w:hAnsi="宋体"/>
      <w:b/>
      <w:bCs/>
      <w:sz w:val="24"/>
    </w:rPr>
  </w:style>
  <w:style w:type="paragraph" w:customStyle="1" w:styleId="315">
    <w:name w:val="索引 31"/>
    <w:basedOn w:val="a2"/>
    <w:next w:val="a2"/>
    <w:pPr>
      <w:widowControl/>
      <w:ind w:left="600" w:hanging="200"/>
      <w:jc w:val="left"/>
    </w:pPr>
    <w:rPr>
      <w:b/>
      <w:bCs/>
      <w:color w:val="000000"/>
      <w:kern w:val="0"/>
      <w:sz w:val="20"/>
      <w:szCs w:val="20"/>
      <w:lang w:eastAsia="en-US"/>
    </w:rPr>
  </w:style>
  <w:style w:type="paragraph" w:customStyle="1" w:styleId="7PIM7">
    <w:name w:val="样式 标题 7PIM 7 + 行距: 单倍行距"/>
    <w:basedOn w:val="7"/>
    <w:pPr>
      <w:spacing w:line="240" w:lineRule="auto"/>
    </w:pPr>
    <w:rPr>
      <w:rFonts w:cs="宋体"/>
      <w:szCs w:val="20"/>
    </w:rPr>
  </w:style>
  <w:style w:type="paragraph" w:customStyle="1" w:styleId="215">
    <w:name w:val="正文文本缩进 21"/>
    <w:basedOn w:val="a2"/>
    <w:pPr>
      <w:autoSpaceDE w:val="0"/>
      <w:autoSpaceDN w:val="0"/>
      <w:adjustRightInd w:val="0"/>
      <w:spacing w:line="360" w:lineRule="auto"/>
      <w:ind w:firstLine="540"/>
      <w:textAlignment w:val="baseline"/>
    </w:pPr>
    <w:rPr>
      <w:szCs w:val="20"/>
    </w:rPr>
  </w:style>
  <w:style w:type="paragraph" w:customStyle="1" w:styleId="afffffff">
    <w:name w:val="附录五级条标题"/>
    <w:basedOn w:val="affffff2"/>
    <w:next w:val="a2"/>
    <w:pPr>
      <w:outlineLvl w:val="6"/>
    </w:pPr>
  </w:style>
  <w:style w:type="paragraph" w:customStyle="1" w:styleId="B4">
    <w:name w:val="B4"/>
    <w:basedOn w:val="a2"/>
    <w:pPr>
      <w:widowControl/>
      <w:tabs>
        <w:tab w:val="left" w:pos="840"/>
      </w:tabs>
      <w:spacing w:after="120"/>
      <w:ind w:left="1872"/>
      <w:jc w:val="left"/>
    </w:pPr>
    <w:rPr>
      <w:kern w:val="0"/>
      <w:sz w:val="22"/>
      <w:lang w:eastAsia="en-US"/>
    </w:rPr>
  </w:style>
  <w:style w:type="paragraph" w:customStyle="1" w:styleId="afffffff0">
    <w:name w:val="a"/>
    <w:basedOn w:val="a2"/>
    <w:pPr>
      <w:widowControl/>
      <w:spacing w:before="100" w:beforeAutospacing="1" w:after="100" w:afterAutospacing="1"/>
      <w:jc w:val="left"/>
    </w:pPr>
    <w:rPr>
      <w:rFonts w:ascii="宋体" w:hAnsi="宋体" w:cs="宋体"/>
      <w:kern w:val="0"/>
    </w:rPr>
  </w:style>
  <w:style w:type="paragraph" w:customStyle="1" w:styleId="afffffff1">
    <w:name w:val="首行缩进"/>
    <w:basedOn w:val="a2"/>
    <w:pPr>
      <w:tabs>
        <w:tab w:val="left" w:pos="105"/>
      </w:tabs>
      <w:spacing w:line="360" w:lineRule="auto"/>
      <w:ind w:firstLineChars="200" w:firstLine="200"/>
    </w:pPr>
  </w:style>
  <w:style w:type="paragraph" w:customStyle="1" w:styleId="afffffff2">
    <w:name w:val="标书正文"/>
    <w:basedOn w:val="ae"/>
    <w:pPr>
      <w:widowControl/>
      <w:spacing w:beforeLines="50" w:before="156" w:afterLines="50" w:after="156" w:line="400" w:lineRule="exact"/>
      <w:ind w:firstLineChars="200" w:firstLine="200"/>
    </w:pPr>
    <w:rPr>
      <w:rFonts w:ascii="黑体"/>
      <w:i w:val="0"/>
      <w:iCs w:val="0"/>
      <w:sz w:val="24"/>
      <w:szCs w:val="20"/>
    </w:rPr>
  </w:style>
  <w:style w:type="paragraph" w:customStyle="1" w:styleId="afffffff3">
    <w:name w:val="正文（紧凑）"/>
    <w:basedOn w:val="a2"/>
    <w:pPr>
      <w:tabs>
        <w:tab w:val="left" w:pos="420"/>
      </w:tabs>
      <w:spacing w:line="288" w:lineRule="auto"/>
      <w:ind w:firstLineChars="200" w:firstLine="200"/>
    </w:pPr>
    <w:rPr>
      <w:szCs w:val="20"/>
    </w:rPr>
  </w:style>
  <w:style w:type="paragraph" w:customStyle="1" w:styleId="MSOFigCap1">
    <w:name w:val="MSO_FigCap1"/>
    <w:next w:val="MSOPara"/>
    <w:pPr>
      <w:spacing w:line="220" w:lineRule="atLeast"/>
      <w:ind w:left="1094" w:right="245"/>
    </w:pPr>
    <w:rPr>
      <w:rFonts w:ascii="Palatino Linotype" w:hAnsi="Palatino Linotype"/>
      <w:i/>
      <w:iCs/>
      <w:sz w:val="18"/>
      <w:szCs w:val="18"/>
      <w:lang w:eastAsia="en-US"/>
    </w:rPr>
  </w:style>
  <w:style w:type="paragraph" w:customStyle="1" w:styleId="MSOListNoteEnd2">
    <w:name w:val="MSO_ListNoteEnd2"/>
    <w:basedOn w:val="MSOListNote2"/>
    <w:pPr>
      <w:pBdr>
        <w:bottom w:val="single" w:sz="4" w:space="1" w:color="auto"/>
      </w:pBdr>
      <w:spacing w:before="80" w:line="60" w:lineRule="atLeast"/>
      <w:ind w:right="-43"/>
    </w:pPr>
    <w:rPr>
      <w:sz w:val="8"/>
      <w:szCs w:val="8"/>
    </w:rPr>
  </w:style>
  <w:style w:type="paragraph" w:customStyle="1" w:styleId="afffffff4">
    <w:name w:val="表格项目符号"/>
    <w:basedOn w:val="afffffff5"/>
    <w:pPr>
      <w:widowControl w:val="0"/>
      <w:numPr>
        <w:numId w:val="29"/>
      </w:numPr>
      <w:tabs>
        <w:tab w:val="clear" w:pos="360"/>
        <w:tab w:val="left" w:pos="249"/>
        <w:tab w:val="left" w:pos="780"/>
      </w:tabs>
      <w:snapToGrid w:val="0"/>
      <w:spacing w:line="300" w:lineRule="auto"/>
      <w:ind w:firstLineChars="200" w:firstLine="200"/>
      <w:jc w:val="both"/>
    </w:pPr>
    <w:rPr>
      <w:rFonts w:eastAsia="宋体"/>
      <w:kern w:val="2"/>
      <w:sz w:val="21"/>
      <w:szCs w:val="24"/>
    </w:rPr>
  </w:style>
  <w:style w:type="paragraph" w:customStyle="1" w:styleId="xl105">
    <w:name w:val="xl105"/>
    <w:basedOn w:val="a2"/>
    <w:pPr>
      <w:widowControl/>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1">
    <w:name w:val="xl121"/>
    <w:basedOn w:val="a2"/>
    <w:pPr>
      <w:widowControl/>
      <w:pBdr>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7">
    <w:name w:val="xl137"/>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Salutation1">
    <w:name w:val="Salutation1"/>
    <w:basedOn w:val="a2"/>
    <w:next w:val="a2"/>
    <w:rPr>
      <w:rFonts w:ascii="Arial" w:hAnsi="Arial"/>
    </w:rPr>
  </w:style>
  <w:style w:type="paragraph" w:styleId="72">
    <w:name w:val="toc 7"/>
    <w:basedOn w:val="a2"/>
    <w:next w:val="a2"/>
    <w:uiPriority w:val="39"/>
    <w:pPr>
      <w:ind w:left="1260"/>
      <w:jc w:val="left"/>
    </w:pPr>
    <w:rPr>
      <w:sz w:val="18"/>
      <w:szCs w:val="18"/>
    </w:rPr>
  </w:style>
  <w:style w:type="paragraph" w:styleId="af4">
    <w:name w:val="endnote text"/>
    <w:basedOn w:val="a2"/>
    <w:link w:val="af3"/>
    <w:pPr>
      <w:widowControl/>
      <w:jc w:val="left"/>
    </w:pPr>
    <w:rPr>
      <w:rFonts w:ascii="Arial" w:hAnsi="Arial"/>
      <w:bCs/>
      <w:color w:val="000000"/>
      <w:kern w:val="0"/>
      <w:sz w:val="20"/>
      <w:szCs w:val="20"/>
      <w:lang w:val="x-none" w:eastAsia="en-US"/>
    </w:rPr>
  </w:style>
  <w:style w:type="paragraph" w:customStyle="1" w:styleId="312">
    <w:name w:val="列表编号 31"/>
    <w:basedOn w:val="a2"/>
    <w:pPr>
      <w:numPr>
        <w:numId w:val="30"/>
      </w:numPr>
      <w:tabs>
        <w:tab w:val="left" w:pos="1260"/>
      </w:tabs>
      <w:spacing w:after="100" w:afterAutospacing="1"/>
    </w:pPr>
    <w:rPr>
      <w:rFonts w:eastAsia="仿宋_GB2312"/>
    </w:rPr>
  </w:style>
  <w:style w:type="paragraph" w:customStyle="1" w:styleId="2New">
    <w:name w:val="标题2New"/>
    <w:basedOn w:val="20"/>
    <w:pPr>
      <w:numPr>
        <w:ilvl w:val="0"/>
        <w:numId w:val="0"/>
      </w:numPr>
      <w:tabs>
        <w:tab w:val="clear" w:pos="735"/>
        <w:tab w:val="left" w:pos="1500"/>
      </w:tabs>
      <w:spacing w:before="260" w:after="260"/>
      <w:ind w:left="1500" w:hanging="420"/>
      <w:outlineLvl w:val="2"/>
    </w:pPr>
    <w:rPr>
      <w:sz w:val="32"/>
    </w:rPr>
  </w:style>
  <w:style w:type="paragraph" w:customStyle="1" w:styleId="MSOCode1">
    <w:name w:val="MSO_Code1"/>
    <w:basedOn w:val="a2"/>
    <w:pPr>
      <w:widowControl/>
      <w:spacing w:before="40" w:line="200" w:lineRule="atLeast"/>
      <w:ind w:left="999" w:firstLine="14"/>
      <w:jc w:val="left"/>
      <w:outlineLvl w:val="0"/>
    </w:pPr>
    <w:rPr>
      <w:rFonts w:ascii="Lucida Sans Typewriter" w:hAnsi="Lucida Sans Typewriter"/>
      <w:bCs/>
      <w:color w:val="000000"/>
      <w:kern w:val="0"/>
      <w:sz w:val="16"/>
      <w:szCs w:val="16"/>
      <w:lang w:eastAsia="en-US"/>
    </w:rPr>
  </w:style>
  <w:style w:type="paragraph" w:customStyle="1" w:styleId="MSOSyntax1">
    <w:name w:val="MSO_Syntax1"/>
    <w:basedOn w:val="MSOSyntax"/>
    <w:pPr>
      <w:spacing w:before="60"/>
      <w:ind w:left="1000"/>
    </w:pPr>
  </w:style>
  <w:style w:type="paragraph" w:customStyle="1" w:styleId="Normal">
    <w:name w:val="_Normal"/>
    <w:rPr>
      <w:sz w:val="24"/>
      <w:szCs w:val="24"/>
      <w:lang w:eastAsia="en-US"/>
    </w:rPr>
  </w:style>
  <w:style w:type="paragraph" w:customStyle="1" w:styleId="22">
    <w:name w:val="样式2"/>
    <w:basedOn w:val="a2"/>
    <w:link w:val="2Char"/>
    <w:pPr>
      <w:tabs>
        <w:tab w:val="left" w:pos="-212"/>
      </w:tabs>
      <w:spacing w:line="360" w:lineRule="auto"/>
      <w:ind w:left="-113" w:firstLine="510"/>
    </w:pPr>
    <w:rPr>
      <w:kern w:val="0"/>
      <w:sz w:val="20"/>
      <w:szCs w:val="19"/>
      <w:lang w:val="x-none" w:eastAsia="x-none"/>
    </w:rPr>
  </w:style>
  <w:style w:type="paragraph" w:customStyle="1" w:styleId="1fff0">
    <w:name w:val="正文缩进1"/>
    <w:basedOn w:val="a2"/>
    <w:pPr>
      <w:spacing w:beforeLines="50" w:before="156" w:afterLines="50" w:after="156" w:line="300" w:lineRule="auto"/>
      <w:ind w:firstLineChars="200" w:firstLine="480"/>
    </w:pPr>
    <w:rPr>
      <w:rFonts w:eastAsia="仿宋_GB2312"/>
    </w:rPr>
  </w:style>
  <w:style w:type="paragraph" w:customStyle="1" w:styleId="afffffff6">
    <w:name w:val="大圆点标题"/>
    <w:basedOn w:val="afffffff5"/>
    <w:pPr>
      <w:numPr>
        <w:numId w:val="31"/>
      </w:numPr>
      <w:tabs>
        <w:tab w:val="clear" w:pos="360"/>
        <w:tab w:val="left" w:pos="840"/>
      </w:tabs>
      <w:spacing w:beforeLines="30" w:before="93" w:line="300" w:lineRule="auto"/>
      <w:ind w:firstLine="0"/>
      <w:jc w:val="both"/>
    </w:pPr>
    <w:rPr>
      <w:rFonts w:ascii="Arial" w:eastAsia="宋体" w:hAnsi="Arial" w:cs="Arial"/>
      <w:b/>
      <w:bCs/>
      <w:sz w:val="24"/>
      <w:szCs w:val="24"/>
    </w:rPr>
  </w:style>
  <w:style w:type="paragraph" w:customStyle="1" w:styleId="xl95">
    <w:name w:val="xl95"/>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BodyTextIndent21">
    <w:name w:val="Body Text Indent 21"/>
    <w:basedOn w:val="a2"/>
    <w:pPr>
      <w:autoSpaceDE w:val="0"/>
      <w:autoSpaceDN w:val="0"/>
      <w:adjustRightInd w:val="0"/>
      <w:spacing w:line="360" w:lineRule="auto"/>
      <w:ind w:firstLine="540"/>
      <w:textAlignment w:val="baseline"/>
    </w:pPr>
    <w:rPr>
      <w:szCs w:val="20"/>
    </w:rPr>
  </w:style>
  <w:style w:type="paragraph" w:styleId="62">
    <w:name w:val="toc 6"/>
    <w:basedOn w:val="a2"/>
    <w:next w:val="a2"/>
    <w:uiPriority w:val="39"/>
    <w:pPr>
      <w:ind w:left="1050"/>
      <w:jc w:val="left"/>
    </w:pPr>
    <w:rPr>
      <w:sz w:val="18"/>
      <w:szCs w:val="18"/>
    </w:rPr>
  </w:style>
  <w:style w:type="paragraph" w:styleId="45">
    <w:name w:val="List Bullet 4"/>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fffff7">
    <w:name w:val="*正文"/>
    <w:basedOn w:val="a2"/>
    <w:qFormat/>
    <w:rsid w:val="00205674"/>
    <w:pPr>
      <w:spacing w:line="300" w:lineRule="auto"/>
      <w:ind w:firstLineChars="200" w:firstLine="480"/>
    </w:pPr>
    <w:rPr>
      <w:rFonts w:ascii="宋体" w:hAnsi="宋体" w:cs="仿宋_GB2312"/>
    </w:rPr>
  </w:style>
  <w:style w:type="paragraph" w:customStyle="1" w:styleId="216">
    <w:name w:val="列表 21"/>
    <w:basedOn w:val="a2"/>
    <w:pPr>
      <w:ind w:leftChars="200" w:left="100" w:hangingChars="200" w:hanging="200"/>
    </w:pPr>
  </w:style>
  <w:style w:type="paragraph" w:customStyle="1" w:styleId="46">
    <w:name w:val="样式4"/>
    <w:basedOn w:val="a2"/>
    <w:pPr>
      <w:tabs>
        <w:tab w:val="left" w:pos="425"/>
      </w:tabs>
      <w:spacing w:line="360" w:lineRule="auto"/>
      <w:ind w:left="425" w:hanging="425"/>
    </w:pPr>
    <w:rPr>
      <w:rFonts w:ascii="宋体" w:hAnsi="宋体"/>
    </w:rPr>
  </w:style>
  <w:style w:type="paragraph" w:customStyle="1" w:styleId="4H4RefHeading1rh1Headingsqlsect1234h4FirstS1">
    <w:name w:val="样式 标题 4H4Ref Heading 1rh1Heading sqlsect 1.2.3.4h4First S...1"/>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ListEnd">
    <w:name w:val="MSO_ListEnd"/>
    <w:next w:val="MSOPara"/>
    <w:pPr>
      <w:autoSpaceDE w:val="0"/>
      <w:autoSpaceDN w:val="0"/>
      <w:adjustRightInd w:val="0"/>
      <w:spacing w:line="20" w:lineRule="atLeast"/>
      <w:ind w:left="1000"/>
    </w:pPr>
    <w:rPr>
      <w:rFonts w:ascii="Times" w:hAnsi="Times" w:cs="Times"/>
      <w:sz w:val="8"/>
      <w:szCs w:val="8"/>
      <w:lang w:eastAsia="en-US"/>
    </w:rPr>
  </w:style>
  <w:style w:type="paragraph" w:customStyle="1" w:styleId="MSOTableCap2">
    <w:name w:val="MSO_TableCap2"/>
    <w:basedOn w:val="MSOTableCap1"/>
    <w:pPr>
      <w:ind w:left="1440"/>
    </w:pPr>
  </w:style>
  <w:style w:type="paragraph" w:customStyle="1" w:styleId="610">
    <w:name w:val="索引 61"/>
    <w:basedOn w:val="a2"/>
    <w:next w:val="a2"/>
    <w:pPr>
      <w:widowControl/>
      <w:ind w:left="1200" w:hanging="200"/>
      <w:jc w:val="left"/>
    </w:pPr>
    <w:rPr>
      <w:b/>
      <w:bCs/>
      <w:color w:val="000000"/>
      <w:kern w:val="0"/>
      <w:sz w:val="20"/>
      <w:szCs w:val="20"/>
      <w:lang w:eastAsia="en-US"/>
    </w:rPr>
  </w:style>
  <w:style w:type="paragraph" w:customStyle="1" w:styleId="217">
    <w:name w:val="索引 21"/>
    <w:basedOn w:val="a2"/>
    <w:next w:val="a2"/>
    <w:pPr>
      <w:widowControl/>
      <w:ind w:left="400" w:hanging="200"/>
      <w:jc w:val="left"/>
    </w:pPr>
    <w:rPr>
      <w:b/>
      <w:bCs/>
      <w:color w:val="000000"/>
      <w:kern w:val="0"/>
      <w:sz w:val="20"/>
      <w:szCs w:val="20"/>
      <w:lang w:eastAsia="en-US"/>
    </w:rPr>
  </w:style>
  <w:style w:type="paragraph" w:customStyle="1" w:styleId="13">
    <w:name w:val="批注主题1"/>
    <w:basedOn w:val="affa"/>
    <w:next w:val="affa"/>
    <w:link w:val="Char3"/>
    <w:rPr>
      <w:b/>
      <w:bCs w:val="0"/>
    </w:rPr>
  </w:style>
  <w:style w:type="paragraph" w:customStyle="1" w:styleId="afd">
    <w:name w:val="正文样式"/>
    <w:basedOn w:val="a2"/>
    <w:link w:val="Charc"/>
    <w:pPr>
      <w:tabs>
        <w:tab w:val="left" w:pos="840"/>
      </w:tabs>
      <w:spacing w:line="360" w:lineRule="auto"/>
      <w:ind w:firstLineChars="200" w:firstLine="200"/>
    </w:pPr>
    <w:rPr>
      <w:b/>
      <w:kern w:val="0"/>
      <w:szCs w:val="20"/>
      <w:lang w:val="x-none" w:eastAsia="x-none"/>
    </w:rPr>
  </w:style>
  <w:style w:type="paragraph" w:customStyle="1" w:styleId="xl85">
    <w:name w:val="xl85"/>
    <w:basedOn w:val="a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f9">
    <w:name w:val="Subtitle"/>
    <w:basedOn w:val="a2"/>
    <w:link w:val="af8"/>
    <w:qFormat/>
    <w:pPr>
      <w:widowControl/>
      <w:spacing w:after="60"/>
      <w:jc w:val="center"/>
    </w:pPr>
    <w:rPr>
      <w:rFonts w:ascii="Arial" w:hAnsi="Arial"/>
      <w:bCs/>
      <w:color w:val="000000"/>
      <w:kern w:val="0"/>
      <w:lang w:val="x-none" w:eastAsia="en-US"/>
    </w:rPr>
  </w:style>
  <w:style w:type="paragraph" w:customStyle="1" w:styleId="MSOHead4">
    <w:name w:val="MSO_Head4"/>
    <w:next w:val="a2"/>
    <w:pPr>
      <w:keepNext/>
      <w:spacing w:before="180" w:after="60"/>
    </w:pPr>
    <w:rPr>
      <w:rFonts w:ascii="Franklin Gothic Medium Cond" w:hAnsi="Franklin Gothic Medium Cond"/>
      <w:sz w:val="27"/>
      <w:szCs w:val="28"/>
      <w:lang w:eastAsia="en-US"/>
    </w:rPr>
  </w:style>
  <w:style w:type="paragraph" w:customStyle="1" w:styleId="MSONotePara2">
    <w:name w:val="MSO_NotePara2"/>
    <w:basedOn w:val="MSONotePara1"/>
    <w:next w:val="MSONotePara1"/>
    <w:pPr>
      <w:ind w:left="562"/>
    </w:pPr>
  </w:style>
  <w:style w:type="paragraph" w:customStyle="1" w:styleId="2Char2">
    <w:name w:val="正文 + 首行缩进:  2 字符 Char"/>
    <w:basedOn w:val="a2"/>
    <w:link w:val="2CharChar"/>
    <w:pPr>
      <w:spacing w:line="360" w:lineRule="auto"/>
      <w:ind w:firstLineChars="200" w:firstLine="480"/>
    </w:pPr>
    <w:rPr>
      <w:kern w:val="0"/>
      <w:sz w:val="20"/>
      <w:szCs w:val="20"/>
      <w:lang w:val="x-none" w:eastAsia="x-none"/>
    </w:rPr>
  </w:style>
  <w:style w:type="paragraph" w:customStyle="1" w:styleId="afffffff8">
    <w:name w:val="表文"/>
    <w:basedOn w:val="42"/>
    <w:pPr>
      <w:adjustRightInd w:val="0"/>
      <w:snapToGrid w:val="0"/>
      <w:spacing w:beforeLines="0" w:before="0" w:afterLines="0" w:after="0" w:line="240" w:lineRule="auto"/>
      <w:ind w:firstLineChars="0" w:firstLine="0"/>
    </w:pPr>
    <w:rPr>
      <w:rFonts w:ascii="Tahoma" w:eastAsia="宋体" w:hAnsi="Tahoma"/>
      <w:sz w:val="21"/>
    </w:rPr>
  </w:style>
  <w:style w:type="paragraph" w:customStyle="1" w:styleId="MMTopic7">
    <w:name w:val="MM Topic 7"/>
    <w:basedOn w:val="7"/>
    <w:pPr>
      <w:numPr>
        <w:ilvl w:val="0"/>
        <w:numId w:val="0"/>
      </w:numPr>
      <w:tabs>
        <w:tab w:val="clear" w:pos="1296"/>
        <w:tab w:val="left" w:pos="748"/>
      </w:tabs>
      <w:ind w:left="748" w:hanging="374"/>
    </w:pPr>
    <w:rPr>
      <w:rFonts w:ascii="Calibri" w:hAnsi="Calibri"/>
      <w:sz w:val="28"/>
    </w:rPr>
  </w:style>
  <w:style w:type="paragraph" w:customStyle="1" w:styleId="font10">
    <w:name w:val="font10"/>
    <w:basedOn w:val="a2"/>
    <w:pPr>
      <w:widowControl/>
      <w:spacing w:before="100" w:beforeAutospacing="1" w:after="100" w:afterAutospacing="1"/>
      <w:jc w:val="left"/>
    </w:pPr>
    <w:rPr>
      <w:rFonts w:ascii="Courier New" w:hAnsi="Courier New" w:cs="Courier New"/>
      <w:b/>
      <w:bCs/>
      <w:kern w:val="0"/>
      <w:sz w:val="20"/>
      <w:szCs w:val="20"/>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
    <w:name w:val="仿宋三号正文"/>
    <w:basedOn w:val="a2"/>
    <w:link w:val="Charfa"/>
    <w:qFormat/>
    <w:pPr>
      <w:ind w:firstLineChars="231" w:firstLine="739"/>
    </w:pPr>
    <w:rPr>
      <w:rFonts w:ascii="仿宋_GB2312" w:eastAsia="仿宋_GB2312" w:hAnsi="仿宋_GB2312"/>
      <w:bCs/>
      <w:kern w:val="0"/>
      <w:sz w:val="32"/>
      <w:szCs w:val="32"/>
    </w:rPr>
  </w:style>
  <w:style w:type="paragraph" w:customStyle="1" w:styleId="1f2">
    <w:name w:val="样式1"/>
    <w:basedOn w:val="42"/>
    <w:next w:val="42"/>
    <w:link w:val="1Char3"/>
    <w:qFormat/>
    <w:pPr>
      <w:spacing w:beforeLines="0" w:before="0" w:afterLines="0" w:after="0"/>
      <w:ind w:firstLine="200"/>
    </w:pPr>
    <w:rPr>
      <w:rFonts w:ascii="宋体" w:eastAsia="宋体" w:hAnsi="宋体"/>
    </w:rPr>
  </w:style>
  <w:style w:type="paragraph" w:customStyle="1" w:styleId="p15">
    <w:name w:val="p15"/>
    <w:basedOn w:val="a2"/>
    <w:pPr>
      <w:widowControl/>
      <w:snapToGrid w:val="0"/>
      <w:spacing w:line="400" w:lineRule="atLeast"/>
      <w:ind w:firstLine="482"/>
    </w:pPr>
    <w:rPr>
      <w:kern w:val="0"/>
    </w:rPr>
  </w:style>
  <w:style w:type="paragraph" w:customStyle="1" w:styleId="xl104">
    <w:name w:val="xl104"/>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120">
    <w:name w:val="xl120"/>
    <w:basedOn w:val="a2"/>
    <w:pPr>
      <w:widowControl/>
      <w:pBdr>
        <w:top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6">
    <w:name w:val="xl136"/>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p16">
    <w:name w:val="p16"/>
    <w:basedOn w:val="a2"/>
    <w:pPr>
      <w:widowControl/>
      <w:snapToGrid w:val="0"/>
      <w:spacing w:line="400" w:lineRule="atLeast"/>
      <w:ind w:firstLine="482"/>
    </w:pPr>
    <w:rPr>
      <w:kern w:val="0"/>
    </w:rPr>
  </w:style>
  <w:style w:type="paragraph" w:styleId="afffffff5">
    <w:name w:val="List Bullet"/>
    <w:basedOn w:val="a2"/>
    <w:pPr>
      <w:widowControl/>
      <w:tabs>
        <w:tab w:val="left" w:pos="360"/>
      </w:tabs>
      <w:ind w:left="360" w:hanging="360"/>
      <w:jc w:val="left"/>
    </w:pPr>
    <w:rPr>
      <w:rFonts w:eastAsia="Times New Roman"/>
      <w:kern w:val="0"/>
      <w:sz w:val="20"/>
      <w:szCs w:val="20"/>
    </w:rPr>
  </w:style>
  <w:style w:type="paragraph" w:styleId="aa">
    <w:name w:val="footer"/>
    <w:aliases w:val="FtrF"/>
    <w:basedOn w:val="a2"/>
    <w:link w:val="a9"/>
    <w:uiPriority w:val="99"/>
    <w:pPr>
      <w:tabs>
        <w:tab w:val="center" w:pos="4153"/>
        <w:tab w:val="right" w:pos="8306"/>
      </w:tabs>
      <w:snapToGrid w:val="0"/>
      <w:jc w:val="left"/>
    </w:pPr>
    <w:rPr>
      <w:kern w:val="0"/>
      <w:sz w:val="18"/>
      <w:szCs w:val="18"/>
      <w:lang w:val="x-none" w:eastAsia="x-none"/>
    </w:rPr>
  </w:style>
  <w:style w:type="paragraph" w:customStyle="1" w:styleId="MSOListPara2">
    <w:name w:val="MSO_ListPara2"/>
    <w:basedOn w:val="MSOListPara1"/>
    <w:pPr>
      <w:ind w:left="1080"/>
    </w:pPr>
  </w:style>
  <w:style w:type="paragraph" w:customStyle="1" w:styleId="MSOPartTitle">
    <w:name w:val="MSO_PartTitle"/>
    <w:basedOn w:val="MSOChapTitle"/>
    <w:next w:val="MSOPara"/>
  </w:style>
  <w:style w:type="paragraph" w:customStyle="1" w:styleId="afffffff9">
    <w:name w:val="编号，小四"/>
    <w:basedOn w:val="a2"/>
    <w:qFormat/>
    <w:pPr>
      <w:numPr>
        <w:numId w:val="32"/>
      </w:numPr>
      <w:spacing w:line="360" w:lineRule="auto"/>
      <w:ind w:firstLineChars="200" w:firstLine="200"/>
    </w:pPr>
    <w:rPr>
      <w:rFonts w:eastAsia="仿宋" w:cs="宋体"/>
      <w:szCs w:val="20"/>
    </w:rPr>
  </w:style>
  <w:style w:type="paragraph" w:customStyle="1" w:styleId="Charff2">
    <w:name w:val="章正文 Char"/>
    <w:basedOn w:val="a2"/>
    <w:pPr>
      <w:numPr>
        <w:numId w:val="33"/>
      </w:numPr>
      <w:spacing w:afterLines="50" w:after="156" w:line="380" w:lineRule="exact"/>
    </w:pPr>
    <w:rPr>
      <w:rFonts w:ascii="宋体" w:hAnsi="宋体"/>
      <w:spacing w:val="6"/>
    </w:rPr>
  </w:style>
  <w:style w:type="paragraph" w:customStyle="1" w:styleId="a7">
    <w:name w:val="文字"/>
    <w:basedOn w:val="a2"/>
    <w:link w:val="Char0"/>
    <w:pPr>
      <w:tabs>
        <w:tab w:val="left" w:pos="8520"/>
      </w:tabs>
      <w:adjustRightInd w:val="0"/>
      <w:spacing w:line="312" w:lineRule="auto"/>
      <w:ind w:right="-210" w:firstLine="556"/>
    </w:pPr>
    <w:rPr>
      <w:rFonts w:ascii="楷体_GB2312" w:eastAsia="楷体_GB2312"/>
      <w:kern w:val="0"/>
      <w:sz w:val="28"/>
      <w:szCs w:val="20"/>
      <w:lang w:val="x-none" w:eastAsia="x-none"/>
    </w:rPr>
  </w:style>
  <w:style w:type="paragraph" w:customStyle="1" w:styleId="CharCharCharCharCharChar">
    <w:name w:val="Char Char Char Char Char Char"/>
    <w:basedOn w:val="12"/>
    <w:pPr>
      <w:tabs>
        <w:tab w:val="left" w:pos="840"/>
      </w:tabs>
      <w:ind w:leftChars="1400" w:left="1400"/>
    </w:pPr>
    <w:rPr>
      <w:rFonts w:ascii="Tahoma" w:hAnsi="Tahoma"/>
      <w:sz w:val="24"/>
    </w:rPr>
  </w:style>
  <w:style w:type="paragraph" w:customStyle="1" w:styleId="afffffffa">
    <w:name w:val="表格标题(居中)"/>
    <w:basedOn w:val="a2"/>
    <w:pPr>
      <w:tabs>
        <w:tab w:val="left" w:pos="840"/>
      </w:tabs>
      <w:autoSpaceDE w:val="0"/>
      <w:autoSpaceDN w:val="0"/>
      <w:adjustRightInd w:val="0"/>
      <w:snapToGrid w:val="0"/>
      <w:jc w:val="center"/>
    </w:pPr>
    <w:rPr>
      <w:b/>
      <w:kern w:val="0"/>
      <w:szCs w:val="20"/>
    </w:rPr>
  </w:style>
  <w:style w:type="paragraph" w:customStyle="1" w:styleId="MMTopic6">
    <w:name w:val="MM Topic 6"/>
    <w:basedOn w:val="6"/>
    <w:pPr>
      <w:numPr>
        <w:ilvl w:val="0"/>
        <w:numId w:val="0"/>
      </w:numPr>
      <w:tabs>
        <w:tab w:val="clear" w:pos="1440"/>
        <w:tab w:val="clear" w:pos="1620"/>
        <w:tab w:val="left" w:pos="748"/>
      </w:tabs>
      <w:ind w:left="748" w:hanging="374"/>
    </w:pPr>
    <w:rPr>
      <w:rFonts w:ascii="Cambria" w:eastAsia="宋体" w:hAnsi="Cambria"/>
      <w:b/>
    </w:rPr>
  </w:style>
  <w:style w:type="paragraph" w:customStyle="1" w:styleId="afffffffb">
    <w:name w:val="附图标题"/>
    <w:basedOn w:val="afffffa"/>
    <w:next w:val="42"/>
    <w:pPr>
      <w:keepNext w:val="0"/>
      <w:numPr>
        <w:numId w:val="34"/>
      </w:numPr>
      <w:tabs>
        <w:tab w:val="clear" w:pos="840"/>
        <w:tab w:val="left" w:pos="720"/>
      </w:tabs>
      <w:spacing w:afterLines="100" w:after="312"/>
    </w:pPr>
    <w:rPr>
      <w:rFonts w:ascii="Arial" w:eastAsia="黑体" w:hAnsi="Arial"/>
      <w:b/>
    </w:rPr>
  </w:style>
  <w:style w:type="paragraph" w:customStyle="1" w:styleId="xl94">
    <w:name w:val="xl9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styleId="92">
    <w:name w:val="toc 9"/>
    <w:basedOn w:val="a2"/>
    <w:next w:val="a2"/>
    <w:uiPriority w:val="39"/>
    <w:pPr>
      <w:ind w:left="1680"/>
      <w:jc w:val="left"/>
    </w:pPr>
    <w:rPr>
      <w:sz w:val="18"/>
      <w:szCs w:val="18"/>
    </w:rPr>
  </w:style>
  <w:style w:type="paragraph" w:customStyle="1" w:styleId="list1n">
    <w:name w:val="list1n"/>
    <w:basedOn w:val="a2"/>
    <w:pPr>
      <w:tabs>
        <w:tab w:val="left" w:pos="420"/>
      </w:tabs>
      <w:ind w:left="420" w:hanging="420"/>
    </w:pPr>
  </w:style>
  <w:style w:type="paragraph" w:customStyle="1" w:styleId="1fff1">
    <w:name w:val="列表1"/>
    <w:basedOn w:val="a2"/>
    <w:pPr>
      <w:ind w:left="200" w:hangingChars="200" w:hanging="200"/>
    </w:pPr>
  </w:style>
  <w:style w:type="paragraph" w:styleId="54">
    <w:name w:val="List Bullet 5"/>
    <w:basedOn w:val="a2"/>
    <w:pPr>
      <w:tabs>
        <w:tab w:val="left" w:pos="2040"/>
      </w:tabs>
      <w:ind w:left="2040" w:hanging="360"/>
    </w:pPr>
    <w:rPr>
      <w:szCs w:val="20"/>
    </w:rPr>
  </w:style>
  <w:style w:type="paragraph" w:customStyle="1" w:styleId="afffffffc">
    <w:name w:val="內文縮排"/>
    <w:basedOn w:val="a2"/>
    <w:next w:val="1fff"/>
    <w:pPr>
      <w:autoSpaceDE w:val="0"/>
      <w:autoSpaceDN w:val="0"/>
      <w:adjustRightInd w:val="0"/>
      <w:jc w:val="left"/>
    </w:pPr>
    <w:rPr>
      <w:rFonts w:ascii="PMingLiU" w:eastAsia="PMingLiU"/>
      <w:kern w:val="0"/>
      <w:sz w:val="20"/>
    </w:rPr>
  </w:style>
  <w:style w:type="paragraph" w:customStyle="1" w:styleId="55">
    <w:name w:val="5号"/>
  </w:style>
  <w:style w:type="paragraph" w:customStyle="1" w:styleId="MSOTableText">
    <w:name w:val="MSO_TableText"/>
    <w:pPr>
      <w:autoSpaceDE w:val="0"/>
      <w:autoSpaceDN w:val="0"/>
      <w:adjustRightInd w:val="0"/>
      <w:spacing w:before="80" w:line="220" w:lineRule="atLeast"/>
    </w:pPr>
    <w:rPr>
      <w:rFonts w:ascii="Franklin Gothic Book" w:hAnsi="Franklin Gothic Book" w:cs="ITC Franklin Gothic Book"/>
      <w:sz w:val="18"/>
      <w:szCs w:val="18"/>
      <w:lang w:eastAsia="en-US"/>
    </w:rPr>
  </w:style>
  <w:style w:type="paragraph" w:customStyle="1" w:styleId="MSOHead2">
    <w:name w:val="MSO_Head2"/>
    <w:next w:val="a2"/>
    <w:pPr>
      <w:keepNext/>
      <w:spacing w:before="380" w:after="60"/>
    </w:pPr>
    <w:rPr>
      <w:rFonts w:ascii="Franklin Gothic Medium Cond" w:hAnsi="Franklin Gothic Medium Cond"/>
      <w:b/>
      <w:bCs/>
      <w:sz w:val="31"/>
      <w:szCs w:val="31"/>
      <w:lang w:eastAsia="en-US"/>
    </w:rPr>
  </w:style>
  <w:style w:type="paragraph" w:customStyle="1" w:styleId="512">
    <w:name w:val="索引 51"/>
    <w:basedOn w:val="a2"/>
    <w:next w:val="a2"/>
    <w:pPr>
      <w:widowControl/>
      <w:ind w:left="1000" w:hanging="200"/>
      <w:jc w:val="left"/>
    </w:pPr>
    <w:rPr>
      <w:b/>
      <w:bCs/>
      <w:color w:val="000000"/>
      <w:kern w:val="0"/>
      <w:sz w:val="20"/>
      <w:szCs w:val="20"/>
      <w:lang w:eastAsia="en-US"/>
    </w:rPr>
  </w:style>
  <w:style w:type="paragraph" w:customStyle="1" w:styleId="Para">
    <w:name w:val="Para"/>
    <w:basedOn w:val="a2"/>
    <w:pPr>
      <w:widowControl/>
      <w:autoSpaceDE w:val="0"/>
      <w:autoSpaceDN w:val="0"/>
      <w:adjustRightInd w:val="0"/>
      <w:spacing w:before="100" w:line="240" w:lineRule="atLeast"/>
      <w:ind w:left="720"/>
      <w:jc w:val="left"/>
    </w:pPr>
    <w:rPr>
      <w:bCs/>
      <w:color w:val="000000"/>
      <w:kern w:val="0"/>
      <w:szCs w:val="20"/>
      <w:lang w:eastAsia="en-US"/>
    </w:rPr>
  </w:style>
  <w:style w:type="paragraph" w:customStyle="1" w:styleId="MSOFooter0">
    <w:name w:val="MSO_Footer"/>
    <w:rPr>
      <w:rFonts w:ascii="Arial" w:hAnsi="Arial" w:cs="Arial"/>
      <w:sz w:val="16"/>
      <w:szCs w:val="16"/>
      <w:lang w:eastAsia="en-US"/>
    </w:rPr>
  </w:style>
  <w:style w:type="paragraph" w:customStyle="1" w:styleId="afffffffd">
    <w:name w:val="百姓a"/>
    <w:basedOn w:val="X"/>
    <w:pPr>
      <w:tabs>
        <w:tab w:val="left" w:pos="1260"/>
        <w:tab w:val="left" w:pos="1530"/>
      </w:tabs>
      <w:ind w:left="1530" w:hanging="825"/>
    </w:pPr>
  </w:style>
  <w:style w:type="paragraph" w:customStyle="1" w:styleId="xl84">
    <w:name w:val="xl84"/>
    <w:basedOn w:val="a2"/>
    <w:pPr>
      <w:widowControl/>
      <w:pBdr>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42">
    <w:name w:val="正文缩进4"/>
    <w:basedOn w:val="a2"/>
    <w:link w:val="Charf3"/>
    <w:pPr>
      <w:spacing w:beforeLines="50" w:before="156" w:afterLines="50" w:after="156" w:line="300" w:lineRule="auto"/>
      <w:ind w:firstLineChars="200" w:firstLine="480"/>
    </w:pPr>
    <w:rPr>
      <w:rFonts w:eastAsia="仿宋_GB2312"/>
      <w:kern w:val="0"/>
      <w:lang w:val="x-none" w:eastAsia="x-none"/>
    </w:rPr>
  </w:style>
  <w:style w:type="paragraph" w:customStyle="1" w:styleId="afffffffe">
    <w:name w:val="文本框正文"/>
    <w:basedOn w:val="a2"/>
    <w:pPr>
      <w:jc w:val="center"/>
    </w:pPr>
    <w:rPr>
      <w:b/>
    </w:rPr>
  </w:style>
  <w:style w:type="paragraph" w:customStyle="1" w:styleId="CharCharChar10">
    <w:name w:val="Char Char Char1"/>
    <w:basedOn w:val="a2"/>
    <w:rPr>
      <w:rFonts w:ascii="Tahoma" w:hAnsi="Tahoma"/>
      <w:szCs w:val="20"/>
    </w:rPr>
  </w:style>
  <w:style w:type="paragraph" w:customStyle="1" w:styleId="3sect123h3H3BoldHeadbhl3CTl3toc3heading3Su">
    <w:name w:val="样式 标题 3sect1.2.3h3H3Bold Headbhl3CTl3+toc 3heading 3Su..."/>
    <w:basedOn w:val="30"/>
    <w:pPr>
      <w:tabs>
        <w:tab w:val="clear" w:pos="851"/>
        <w:tab w:val="left" w:pos="720"/>
      </w:tabs>
      <w:spacing w:line="413" w:lineRule="auto"/>
      <w:ind w:left="720" w:hanging="720"/>
    </w:pPr>
    <w:rPr>
      <w:rFonts w:eastAsia="宋体"/>
      <w:b/>
      <w:color w:val="0000FF"/>
      <w:sz w:val="32"/>
      <w:u w:val="single"/>
    </w:rPr>
  </w:style>
  <w:style w:type="paragraph" w:customStyle="1" w:styleId="51">
    <w:name w:val="自定义标题5"/>
    <w:basedOn w:val="5"/>
    <w:link w:val="5Char"/>
    <w:pPr>
      <w:numPr>
        <w:ilvl w:val="0"/>
        <w:numId w:val="8"/>
      </w:numPr>
      <w:tabs>
        <w:tab w:val="left" w:pos="1080"/>
      </w:tabs>
    </w:pPr>
    <w:rPr>
      <w:color w:val="000000"/>
    </w:rPr>
  </w:style>
  <w:style w:type="paragraph" w:customStyle="1" w:styleId="font9">
    <w:name w:val="font9"/>
    <w:basedOn w:val="a2"/>
    <w:pPr>
      <w:widowControl/>
      <w:spacing w:before="100" w:beforeAutospacing="1" w:after="100" w:afterAutospacing="1"/>
      <w:jc w:val="left"/>
    </w:pPr>
    <w:rPr>
      <w:rFonts w:ascii="宋体" w:hAnsi="宋体" w:cs="宋体"/>
      <w:color w:val="FF0000"/>
      <w:kern w:val="0"/>
      <w:sz w:val="20"/>
      <w:szCs w:val="20"/>
    </w:rPr>
  </w:style>
  <w:style w:type="paragraph" w:customStyle="1" w:styleId="afffff2">
    <w:name w:val="塔河正文"/>
    <w:pPr>
      <w:spacing w:line="360" w:lineRule="auto"/>
      <w:ind w:firstLineChars="224" w:firstLine="224"/>
    </w:pPr>
    <w:rPr>
      <w:rFonts w:ascii="宋体" w:hAnsi="宋体"/>
      <w:sz w:val="24"/>
      <w:szCs w:val="21"/>
    </w:rPr>
  </w:style>
  <w:style w:type="paragraph" w:customStyle="1" w:styleId="affffffff">
    <w:name w:val="小项目"/>
    <w:basedOn w:val="a2"/>
    <w:pPr>
      <w:numPr>
        <w:numId w:val="35"/>
      </w:numPr>
      <w:tabs>
        <w:tab w:val="left" w:pos="567"/>
      </w:tabs>
      <w:spacing w:line="360" w:lineRule="auto"/>
      <w:ind w:firstLineChars="200" w:firstLine="200"/>
    </w:pPr>
  </w:style>
  <w:style w:type="paragraph" w:customStyle="1" w:styleId="xl103">
    <w:name w:val="xl103"/>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9">
    <w:name w:val="xl119"/>
    <w:basedOn w:val="a2"/>
    <w:pPr>
      <w:widowControl/>
      <w:pBdr>
        <w:top w:val="single" w:sz="4" w:space="0" w:color="auto"/>
        <w:left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5">
    <w:name w:val="xl135"/>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51">
    <w:name w:val="xl151"/>
    <w:basedOn w:val="a2"/>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styleId="affa">
    <w:name w:val="annotation text"/>
    <w:basedOn w:val="a2"/>
    <w:link w:val="aff9"/>
    <w:pPr>
      <w:widowControl/>
      <w:jc w:val="left"/>
    </w:pPr>
    <w:rPr>
      <w:rFonts w:ascii="Arial" w:hAnsi="Arial"/>
      <w:bCs/>
      <w:color w:val="000000"/>
      <w:kern w:val="0"/>
      <w:sz w:val="20"/>
      <w:szCs w:val="20"/>
      <w:lang w:val="x-none" w:eastAsia="en-US"/>
    </w:rPr>
  </w:style>
  <w:style w:type="paragraph" w:customStyle="1" w:styleId="1212152">
    <w:name w:val="样式 样式 宋体 小四 黑色 两端对齐 段前: 1.2 磅 段后: 1.2 磅 行距: 1.5 倍行距 + 首行缩进:  2 字符"/>
    <w:basedOn w:val="a2"/>
    <w:pPr>
      <w:widowControl/>
      <w:overflowPunct w:val="0"/>
      <w:autoSpaceDE w:val="0"/>
      <w:autoSpaceDN w:val="0"/>
      <w:adjustRightInd w:val="0"/>
      <w:spacing w:after="120" w:line="400" w:lineRule="exact"/>
      <w:ind w:firstLineChars="200" w:firstLine="480"/>
      <w:textAlignment w:val="baseline"/>
    </w:pPr>
    <w:rPr>
      <w:rFonts w:ascii="Arial" w:hAnsi="Arial" w:cs="宋体"/>
      <w:kern w:val="0"/>
    </w:rPr>
  </w:style>
  <w:style w:type="paragraph" w:customStyle="1" w:styleId="1067067">
    <w:name w:val="样式 样式 样式1 + 左侧:  0.67 字符 + 左侧:  0.67 字符"/>
    <w:basedOn w:val="a2"/>
    <w:pPr>
      <w:spacing w:line="360" w:lineRule="auto"/>
      <w:ind w:leftChars="67" w:left="161" w:firstLineChars="236" w:firstLine="566"/>
    </w:pPr>
    <w:rPr>
      <w:rFonts w:ascii="宋体" w:hAnsi="宋体" w:cs="宋体"/>
      <w:szCs w:val="20"/>
    </w:rPr>
  </w:style>
  <w:style w:type="paragraph" w:customStyle="1" w:styleId="1fff2">
    <w:name w:val="文本块1"/>
    <w:basedOn w:val="a2"/>
    <w:pPr>
      <w:widowControl/>
      <w:spacing w:after="120"/>
      <w:ind w:left="1440" w:right="1440"/>
      <w:jc w:val="left"/>
    </w:pPr>
    <w:rPr>
      <w:rFonts w:ascii="Arial" w:hAnsi="Arial"/>
      <w:bCs/>
      <w:color w:val="000000"/>
      <w:kern w:val="0"/>
      <w:sz w:val="20"/>
      <w:szCs w:val="20"/>
      <w:lang w:eastAsia="en-US"/>
    </w:rPr>
  </w:style>
  <w:style w:type="paragraph" w:customStyle="1" w:styleId="3Level3HeadH3sect123h3Heading3-oldlevel3PIM">
    <w:name w:val="样式 标题 3Level 3 HeadH3sect1.2.3h3Heading 3 - oldlevel_3PIM..."/>
    <w:basedOn w:val="30"/>
    <w:pPr>
      <w:tabs>
        <w:tab w:val="clear" w:pos="851"/>
        <w:tab w:val="left" w:pos="720"/>
      </w:tabs>
      <w:spacing w:line="413" w:lineRule="auto"/>
      <w:ind w:left="1275" w:hanging="1275"/>
    </w:pPr>
    <w:rPr>
      <w:rFonts w:eastAsia="宋体"/>
      <w:b/>
      <w:sz w:val="30"/>
    </w:rPr>
  </w:style>
  <w:style w:type="paragraph" w:customStyle="1" w:styleId="affffffff0">
    <w:name w:val="表编号"/>
    <w:basedOn w:val="7"/>
    <w:pPr>
      <w:numPr>
        <w:ilvl w:val="0"/>
        <w:numId w:val="0"/>
      </w:numPr>
      <w:tabs>
        <w:tab w:val="left" w:pos="851"/>
      </w:tabs>
      <w:spacing w:before="0" w:after="0" w:line="360" w:lineRule="auto"/>
      <w:ind w:firstLineChars="200" w:firstLine="422"/>
      <w:jc w:val="center"/>
    </w:pPr>
    <w:rPr>
      <w:kern w:val="0"/>
      <w:sz w:val="21"/>
      <w:szCs w:val="21"/>
    </w:rPr>
  </w:style>
  <w:style w:type="paragraph" w:customStyle="1" w:styleId="affc">
    <w:name w:val="标准正文"/>
    <w:basedOn w:val="a2"/>
    <w:link w:val="Charf7"/>
    <w:qFormat/>
    <w:pPr>
      <w:spacing w:before="156" w:after="156" w:line="360" w:lineRule="auto"/>
      <w:ind w:firstLineChars="200" w:firstLine="480"/>
    </w:pPr>
    <w:rPr>
      <w:kern w:val="0"/>
      <w:szCs w:val="20"/>
      <w:lang w:val="x-none" w:eastAsia="x-none"/>
    </w:rPr>
  </w:style>
  <w:style w:type="paragraph" w:customStyle="1" w:styleId="316">
    <w:name w:val="列表编号 31"/>
    <w:basedOn w:val="a2"/>
    <w:pPr>
      <w:tabs>
        <w:tab w:val="left" w:pos="1260"/>
      </w:tabs>
      <w:spacing w:after="100" w:afterAutospacing="1"/>
      <w:ind w:left="1260" w:hanging="420"/>
    </w:pPr>
    <w:rPr>
      <w:rFonts w:eastAsia="仿宋_GB2312"/>
    </w:rPr>
  </w:style>
  <w:style w:type="paragraph" w:customStyle="1" w:styleId="56">
    <w:name w:val="5"/>
    <w:basedOn w:val="a2"/>
  </w:style>
  <w:style w:type="paragraph" w:customStyle="1" w:styleId="82">
    <w:name w:val="8"/>
    <w:pPr>
      <w:widowControl w:val="0"/>
      <w:jc w:val="both"/>
    </w:pPr>
    <w:rPr>
      <w:szCs w:val="24"/>
    </w:rPr>
  </w:style>
  <w:style w:type="paragraph" w:customStyle="1" w:styleId="2f2">
    <w:name w:val="样式 正文缩进 + 首行缩进:  2 字符"/>
    <w:basedOn w:val="42"/>
    <w:pPr>
      <w:spacing w:beforeLines="0" w:before="0" w:afterLines="0" w:after="0" w:line="360" w:lineRule="auto"/>
    </w:pPr>
    <w:rPr>
      <w:rFonts w:eastAsia="宋体"/>
    </w:rPr>
  </w:style>
  <w:style w:type="paragraph" w:customStyle="1" w:styleId="aff">
    <w:name w:val="段"/>
    <w:link w:val="CharChar0"/>
    <w:pPr>
      <w:autoSpaceDE w:val="0"/>
      <w:autoSpaceDN w:val="0"/>
      <w:ind w:firstLineChars="200" w:firstLine="200"/>
      <w:jc w:val="both"/>
    </w:pPr>
    <w:rPr>
      <w:rFonts w:ascii="宋体"/>
    </w:rPr>
  </w:style>
  <w:style w:type="paragraph" w:customStyle="1" w:styleId="4h4heading4PIM4H4bulletblbbsect1234RefHead">
    <w:name w:val="样式 标题 4h4heading 4PIM 4H4bulletblbbsect 1.2.3.4Ref Head..."/>
    <w:basedOn w:val="4"/>
    <w:pPr>
      <w:numPr>
        <w:ilvl w:val="0"/>
        <w:numId w:val="0"/>
      </w:numPr>
      <w:tabs>
        <w:tab w:val="left" w:pos="1080"/>
      </w:tabs>
      <w:ind w:left="864" w:hanging="864"/>
    </w:pPr>
    <w:rPr>
      <w:rFonts w:eastAsia="宋体" w:cs="宋体"/>
      <w:b/>
      <w:kern w:val="0"/>
      <w:szCs w:val="20"/>
    </w:rPr>
  </w:style>
  <w:style w:type="paragraph" w:customStyle="1" w:styleId="MMTopic3">
    <w:name w:val="MM Topic 3"/>
    <w:basedOn w:val="30"/>
    <w:link w:val="MMTopic3Char"/>
    <w:pPr>
      <w:numPr>
        <w:ilvl w:val="0"/>
        <w:numId w:val="0"/>
      </w:numPr>
      <w:tabs>
        <w:tab w:val="left" w:pos="851"/>
      </w:tabs>
    </w:pPr>
    <w:rPr>
      <w:rFonts w:ascii="Calibri" w:eastAsia="宋体" w:hAnsi="Calibri"/>
      <w:b/>
      <w:sz w:val="32"/>
    </w:rPr>
  </w:style>
  <w:style w:type="paragraph" w:customStyle="1" w:styleId="xl93">
    <w:name w:val="xl9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ff1">
    <w:name w:val="编号"/>
    <w:basedOn w:val="a2"/>
    <w:pPr>
      <w:numPr>
        <w:numId w:val="36"/>
      </w:numPr>
      <w:tabs>
        <w:tab w:val="left" w:pos="1134"/>
      </w:tabs>
      <w:spacing w:line="360" w:lineRule="auto"/>
    </w:pPr>
    <w:rPr>
      <w:rFonts w:ascii="仿宋_GB2312" w:eastAsia="仿宋_GB2312"/>
      <w:kern w:val="0"/>
    </w:rPr>
  </w:style>
  <w:style w:type="paragraph" w:customStyle="1" w:styleId="39">
    <w:name w:val="标题3"/>
    <w:basedOn w:val="a2"/>
    <w:pPr>
      <w:tabs>
        <w:tab w:val="left" w:pos="420"/>
      </w:tabs>
      <w:ind w:left="420" w:hanging="420"/>
    </w:pPr>
    <w:rPr>
      <w:b/>
      <w:sz w:val="32"/>
    </w:rPr>
  </w:style>
  <w:style w:type="paragraph" w:customStyle="1" w:styleId="310">
    <w:name w:val="正文文本 31"/>
    <w:basedOn w:val="a2"/>
    <w:link w:val="3Char"/>
    <w:pPr>
      <w:spacing w:line="360" w:lineRule="auto"/>
      <w:jc w:val="center"/>
    </w:pPr>
    <w:rPr>
      <w:kern w:val="0"/>
      <w:sz w:val="18"/>
      <w:lang w:val="x-none" w:eastAsia="x-none"/>
    </w:rPr>
  </w:style>
  <w:style w:type="paragraph" w:customStyle="1" w:styleId="47">
    <w:name w:val="标书标题4"/>
    <w:basedOn w:val="a2"/>
    <w:next w:val="a2"/>
    <w:rsid w:val="00D63D0C"/>
    <w:pPr>
      <w:tabs>
        <w:tab w:val="num" w:pos="1702"/>
      </w:tabs>
      <w:ind w:left="1702" w:hanging="851"/>
    </w:pPr>
  </w:style>
  <w:style w:type="paragraph" w:customStyle="1" w:styleId="affffffff2">
    <w:name w:val="表格内文字"/>
    <w:basedOn w:val="a2"/>
    <w:pPr>
      <w:spacing w:line="320" w:lineRule="atLeast"/>
      <w:jc w:val="center"/>
    </w:pPr>
    <w:rPr>
      <w:sz w:val="22"/>
    </w:rPr>
  </w:style>
  <w:style w:type="paragraph" w:customStyle="1" w:styleId="Text10">
    <w:name w:val="Text 1"/>
    <w:basedOn w:val="a2"/>
    <w:pPr>
      <w:widowControl/>
      <w:numPr>
        <w:numId w:val="37"/>
      </w:numPr>
      <w:tabs>
        <w:tab w:val="left" w:pos="360"/>
      </w:tabs>
      <w:ind w:left="0" w:firstLine="360"/>
      <w:jc w:val="left"/>
    </w:pPr>
    <w:rPr>
      <w:kern w:val="0"/>
      <w:sz w:val="22"/>
      <w:szCs w:val="20"/>
      <w:lang w:eastAsia="en-US"/>
    </w:rPr>
  </w:style>
  <w:style w:type="paragraph" w:customStyle="1" w:styleId="MSOFooterEven">
    <w:name w:val="MSO_Footer_Even"/>
    <w:pPr>
      <w:tabs>
        <w:tab w:val="right" w:pos="-378"/>
        <w:tab w:val="left" w:pos="-18"/>
      </w:tabs>
      <w:ind w:left="-783" w:right="360"/>
    </w:pPr>
    <w:rPr>
      <w:rFonts w:ascii="Arial" w:hAnsi="Arial"/>
      <w:bCs/>
      <w:color w:val="000000"/>
      <w:sz w:val="16"/>
      <w:lang w:eastAsia="en-US"/>
    </w:rPr>
  </w:style>
  <w:style w:type="paragraph" w:customStyle="1" w:styleId="413">
    <w:name w:val="索引 41"/>
    <w:basedOn w:val="a2"/>
    <w:next w:val="a2"/>
    <w:pPr>
      <w:widowControl/>
      <w:ind w:left="800" w:hanging="200"/>
      <w:jc w:val="left"/>
    </w:pPr>
    <w:rPr>
      <w:b/>
      <w:bCs/>
      <w:color w:val="000000"/>
      <w:kern w:val="0"/>
      <w:sz w:val="20"/>
      <w:szCs w:val="20"/>
      <w:lang w:eastAsia="en-US"/>
    </w:rPr>
  </w:style>
  <w:style w:type="paragraph" w:customStyle="1" w:styleId="footereven">
    <w:name w:val="footer even"/>
    <w:basedOn w:val="a2"/>
    <w:pPr>
      <w:widowControl/>
      <w:ind w:right="360" w:firstLine="180"/>
      <w:jc w:val="left"/>
    </w:pPr>
    <w:rPr>
      <w:rFonts w:ascii="Arial" w:hAnsi="Arial"/>
      <w:b/>
      <w:kern w:val="0"/>
      <w:sz w:val="15"/>
      <w:lang w:eastAsia="en-US"/>
    </w:rPr>
  </w:style>
  <w:style w:type="paragraph" w:customStyle="1" w:styleId="3sect123h3H3BoldHeadbhl3CTl3toc3heading3Su1">
    <w:name w:val="样式 标题 3sect1.2.3h3H3Bold Headbhl3CTl3+toc 3heading 3Su...1"/>
    <w:basedOn w:val="30"/>
    <w:pPr>
      <w:tabs>
        <w:tab w:val="clear" w:pos="851"/>
        <w:tab w:val="left" w:pos="720"/>
      </w:tabs>
      <w:spacing w:before="60"/>
      <w:ind w:left="720" w:hanging="720"/>
    </w:pPr>
    <w:rPr>
      <w:rFonts w:eastAsia="宋体" w:cs="宋体"/>
      <w:b/>
      <w:sz w:val="32"/>
      <w:szCs w:val="20"/>
    </w:rPr>
  </w:style>
  <w:style w:type="paragraph" w:customStyle="1" w:styleId="11111ghostgghost1ghost1g1ghost11ghost2">
    <w:name w:val="样式 标题 1标题 1 1编号标题11 ghostgghost1 ghost1g1ghost11 ghost2..."/>
    <w:basedOn w:val="1"/>
    <w:pPr>
      <w:keepNext w:val="0"/>
      <w:keepLines w:val="0"/>
      <w:numPr>
        <w:numId w:val="0"/>
      </w:numPr>
      <w:tabs>
        <w:tab w:val="left" w:pos="425"/>
      </w:tabs>
      <w:autoSpaceDE w:val="0"/>
      <w:autoSpaceDN w:val="0"/>
      <w:ind w:left="425" w:hanging="425"/>
      <w:jc w:val="left"/>
    </w:pPr>
    <w:rPr>
      <w:rFonts w:ascii="宋体" w:eastAsia="宋体" w:hAnsi="宋体"/>
      <w:b/>
      <w:kern w:val="2"/>
      <w:sz w:val="24"/>
      <w:szCs w:val="24"/>
    </w:rPr>
  </w:style>
  <w:style w:type="paragraph" w:customStyle="1" w:styleId="3h3h3H3Kop3Vl3Level3Headheading3h3111Hea">
    <w:name w:val="样式 标题 3h:3h3H3Kop 3Vl3Level 3 Headheading 3h31.1.1 Hea..."/>
    <w:basedOn w:val="30"/>
    <w:pPr>
      <w:numPr>
        <w:ilvl w:val="0"/>
        <w:numId w:val="0"/>
      </w:numPr>
      <w:tabs>
        <w:tab w:val="left" w:pos="851"/>
      </w:tabs>
    </w:pPr>
    <w:rPr>
      <w:rFonts w:eastAsia="宋体" w:cs="宋体"/>
      <w:b/>
      <w:szCs w:val="20"/>
    </w:rPr>
  </w:style>
  <w:style w:type="paragraph" w:customStyle="1" w:styleId="xl83">
    <w:name w:val="xl8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19"/>
      <w:szCs w:val="19"/>
    </w:rPr>
  </w:style>
  <w:style w:type="paragraph" w:customStyle="1" w:styleId="50025">
    <w:name w:val="样式 标题 5 + 段前: 0 磅 段后: 0 磅 行距: 固定值 25 磅"/>
    <w:basedOn w:val="5"/>
    <w:link w:val="50025Char"/>
    <w:pPr>
      <w:numPr>
        <w:ilvl w:val="0"/>
        <w:numId w:val="38"/>
      </w:numPr>
      <w:tabs>
        <w:tab w:val="left" w:pos="851"/>
      </w:tabs>
      <w:snapToGrid w:val="0"/>
      <w:spacing w:line="500" w:lineRule="exact"/>
    </w:pPr>
    <w:rPr>
      <w:rFonts w:eastAsia="仿宋_GB2312"/>
      <w:b w:val="0"/>
      <w:kern w:val="0"/>
      <w:szCs w:val="20"/>
      <w:lang w:val="en-US" w:eastAsia="zh-CN"/>
    </w:rPr>
  </w:style>
  <w:style w:type="paragraph" w:customStyle="1" w:styleId="CharChar1CharCharCharCharCharCharChar">
    <w:name w:val="Char Char1 Char Char Char Char Char Char Char"/>
    <w:basedOn w:val="a2"/>
    <w:rPr>
      <w:rFonts w:ascii="Tahoma" w:hAnsi="Tahoma"/>
      <w:szCs w:val="20"/>
    </w:rPr>
  </w:style>
  <w:style w:type="paragraph" w:customStyle="1" w:styleId="1fff3">
    <w:name w:val="1正文文字"/>
    <w:basedOn w:val="a2"/>
    <w:next w:val="42"/>
    <w:pPr>
      <w:tabs>
        <w:tab w:val="left" w:pos="900"/>
      </w:tabs>
      <w:spacing w:afterLines="50" w:after="156" w:line="300" w:lineRule="auto"/>
      <w:ind w:left="900" w:hanging="420"/>
    </w:pPr>
    <w:rPr>
      <w:rFonts w:ascii="Arial" w:hAnsi="Arial" w:cs="宋体"/>
    </w:rPr>
  </w:style>
  <w:style w:type="paragraph" w:customStyle="1" w:styleId="211">
    <w:name w:val="正文文本 21"/>
    <w:basedOn w:val="a2"/>
    <w:link w:val="2Char4"/>
    <w:pPr>
      <w:spacing w:line="360" w:lineRule="auto"/>
    </w:pPr>
    <w:rPr>
      <w:kern w:val="0"/>
      <w:lang w:val="x-none" w:eastAsia="x-none"/>
    </w:rPr>
  </w:style>
  <w:style w:type="paragraph" w:customStyle="1" w:styleId="2Char5">
    <w:name w:val="标书标题2 Char"/>
    <w:basedOn w:val="20"/>
    <w:link w:val="2CharChar0"/>
    <w:pPr>
      <w:keepNext w:val="0"/>
      <w:keepLines w:val="0"/>
      <w:tabs>
        <w:tab w:val="clear" w:pos="735"/>
        <w:tab w:val="clear" w:pos="851"/>
        <w:tab w:val="left" w:pos="0"/>
        <w:tab w:val="left" w:pos="576"/>
        <w:tab w:val="center" w:pos="630"/>
      </w:tabs>
      <w:ind w:left="576" w:hanging="576"/>
    </w:pPr>
    <w:rPr>
      <w:kern w:val="44"/>
      <w:szCs w:val="44"/>
    </w:rPr>
  </w:style>
  <w:style w:type="paragraph" w:customStyle="1" w:styleId="affffffff3">
    <w:name w:val="倪志刚项目单级编号"/>
    <w:basedOn w:val="afa"/>
    <w:pPr>
      <w:tabs>
        <w:tab w:val="left" w:pos="840"/>
      </w:tabs>
      <w:spacing w:before="120" w:after="120" w:line="360" w:lineRule="auto"/>
      <w:ind w:firstLine="0"/>
      <w:jc w:val="center"/>
    </w:pPr>
    <w:rPr>
      <w:rFonts w:ascii="宋体" w:eastAsia="宋体" w:hAnsi="宋体"/>
      <w:kern w:val="28"/>
      <w:sz w:val="22"/>
      <w:szCs w:val="24"/>
    </w:rPr>
  </w:style>
  <w:style w:type="paragraph" w:customStyle="1" w:styleId="43">
    <w:name w:val="自定义标题4"/>
    <w:basedOn w:val="a2"/>
    <w:next w:val="afa"/>
    <w:link w:val="4Char"/>
    <w:pPr>
      <w:keepNext/>
      <w:keepLines/>
      <w:widowControl/>
      <w:numPr>
        <w:ilvl w:val="3"/>
        <w:numId w:val="8"/>
      </w:numPr>
      <w:tabs>
        <w:tab w:val="left" w:pos="1080"/>
        <w:tab w:val="left" w:pos="1931"/>
      </w:tabs>
      <w:spacing w:before="120" w:after="120" w:line="377" w:lineRule="auto"/>
      <w:ind w:rightChars="100" w:right="210" w:hangingChars="405" w:hanging="405"/>
      <w:jc w:val="left"/>
      <w:outlineLvl w:val="3"/>
    </w:pPr>
    <w:rPr>
      <w:rFonts w:ascii="Arial" w:eastAsia="仿宋_GB2312" w:hAnsi="Arial"/>
      <w:b/>
      <w:bCs/>
      <w:sz w:val="28"/>
      <w:szCs w:val="28"/>
      <w:lang w:val="x-none" w:eastAsia="x-none"/>
    </w:rPr>
  </w:style>
  <w:style w:type="paragraph" w:customStyle="1" w:styleId="tablecell">
    <w:name w:val="table cell"/>
    <w:basedOn w:val="a2"/>
    <w:pPr>
      <w:spacing w:line="360" w:lineRule="auto"/>
    </w:pPr>
    <w:rPr>
      <w:rFonts w:ascii="楷体" w:eastAsia="楷体"/>
      <w:kern w:val="0"/>
      <w:szCs w:val="20"/>
    </w:rPr>
  </w:style>
  <w:style w:type="paragraph" w:customStyle="1" w:styleId="Heading">
    <w:name w:val="Heading"/>
    <w:basedOn w:val="a2"/>
    <w:next w:val="ae"/>
    <w:pPr>
      <w:widowControl/>
      <w:tabs>
        <w:tab w:val="left" w:pos="840"/>
      </w:tabs>
      <w:jc w:val="left"/>
    </w:pPr>
    <w:rPr>
      <w:b/>
      <w:kern w:val="0"/>
      <w:sz w:val="28"/>
      <w:lang w:eastAsia="en-US"/>
    </w:rPr>
  </w:style>
  <w:style w:type="paragraph" w:customStyle="1" w:styleId="font8">
    <w:name w:val="font8"/>
    <w:basedOn w:val="a2"/>
    <w:pPr>
      <w:widowControl/>
      <w:spacing w:before="100" w:beforeAutospacing="1" w:after="100" w:afterAutospacing="1"/>
      <w:jc w:val="left"/>
    </w:pPr>
    <w:rPr>
      <w:rFonts w:ascii="宋体" w:hAnsi="宋体" w:cs="宋体"/>
      <w:kern w:val="0"/>
      <w:sz w:val="20"/>
      <w:szCs w:val="20"/>
    </w:rPr>
  </w:style>
  <w:style w:type="paragraph" w:customStyle="1" w:styleId="Style7">
    <w:name w:val="Style 7"/>
    <w:basedOn w:val="a2"/>
    <w:pPr>
      <w:autoSpaceDE w:val="0"/>
      <w:autoSpaceDN w:val="0"/>
      <w:spacing w:line="240" w:lineRule="exact"/>
      <w:jc w:val="left"/>
    </w:pPr>
    <w:rPr>
      <w:kern w:val="0"/>
    </w:rPr>
  </w:style>
  <w:style w:type="paragraph" w:customStyle="1" w:styleId="ab">
    <w:name w:val="图表标题"/>
    <w:basedOn w:val="a2"/>
    <w:link w:val="Char2"/>
    <w:autoRedefine/>
    <w:rsid w:val="00DF4E2A"/>
    <w:pPr>
      <w:widowControl/>
      <w:adjustRightInd w:val="0"/>
      <w:snapToGrid w:val="0"/>
      <w:jc w:val="center"/>
      <w:textAlignment w:val="baseline"/>
    </w:pPr>
    <w:rPr>
      <w:kern w:val="0"/>
      <w:lang w:val="x-none" w:eastAsia="x-none"/>
    </w:rPr>
  </w:style>
  <w:style w:type="paragraph" w:customStyle="1" w:styleId="1fff4">
    <w:name w:val="纯文本1"/>
    <w:basedOn w:val="a2"/>
    <w:pPr>
      <w:adjustRightInd w:val="0"/>
      <w:textAlignment w:val="baseline"/>
    </w:pPr>
    <w:rPr>
      <w:rFonts w:ascii="宋体"/>
      <w:kern w:val="0"/>
      <w:szCs w:val="20"/>
    </w:rPr>
  </w:style>
  <w:style w:type="paragraph" w:customStyle="1" w:styleId="affffffff4">
    <w:name w:val="插图"/>
    <w:basedOn w:val="a2"/>
    <w:pPr>
      <w:widowControl/>
      <w:autoSpaceDE w:val="0"/>
      <w:autoSpaceDN w:val="0"/>
      <w:adjustRightInd w:val="0"/>
      <w:jc w:val="center"/>
      <w:textAlignment w:val="bottom"/>
    </w:pPr>
    <w:rPr>
      <w:rFonts w:eastAsia="仿宋_GB2312"/>
      <w:kern w:val="0"/>
      <w:szCs w:val="20"/>
    </w:rPr>
  </w:style>
  <w:style w:type="paragraph" w:customStyle="1" w:styleId="5H55l4h5SecondSubheadingdashdsdddash1ds1dd1da">
    <w:name w:val="样式 标题 5H55l4h5Second Subheadingdashdsdddash1ds1dd1da..."/>
    <w:basedOn w:val="5"/>
    <w:pPr>
      <w:tabs>
        <w:tab w:val="left" w:pos="1008"/>
      </w:tabs>
      <w:ind w:left="1008" w:hanging="1008"/>
    </w:pPr>
  </w:style>
  <w:style w:type="paragraph" w:customStyle="1" w:styleId="MSOTableHead">
    <w:name w:val="MSO_TableHead"/>
    <w:pPr>
      <w:keepNext/>
      <w:autoSpaceDE w:val="0"/>
      <w:autoSpaceDN w:val="0"/>
      <w:adjustRightInd w:val="0"/>
      <w:spacing w:before="100" w:after="80" w:line="240" w:lineRule="atLeast"/>
    </w:pPr>
    <w:rPr>
      <w:rFonts w:ascii="Franklin Gothic Medium Cond" w:hAnsi="Franklin Gothic Medium Cond" w:cs="Franklin Gothic Condensed"/>
      <w:lang w:eastAsia="en-US"/>
    </w:rPr>
  </w:style>
  <w:style w:type="paragraph" w:customStyle="1" w:styleId="MSOListNote2">
    <w:name w:val="MSO_ListNote2"/>
    <w:basedOn w:val="MSONotePara"/>
    <w:pPr>
      <w:ind w:left="1080"/>
    </w:pPr>
  </w:style>
  <w:style w:type="paragraph" w:customStyle="1" w:styleId="CharCharCharCharCharCharChar0">
    <w:name w:val="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1fff5">
    <w:name w:val="[列表1]"/>
    <w:basedOn w:val="a2"/>
    <w:pPr>
      <w:numPr>
        <w:numId w:val="39"/>
      </w:numPr>
      <w:tabs>
        <w:tab w:val="left" w:pos="1554"/>
      </w:tabs>
      <w:spacing w:line="360" w:lineRule="auto"/>
    </w:pPr>
    <w:rPr>
      <w:rFonts w:ascii="宋体" w:hAnsi="ˎ̥"/>
      <w:bCs/>
      <w:szCs w:val="28"/>
    </w:rPr>
  </w:style>
  <w:style w:type="paragraph" w:customStyle="1" w:styleId="xl102">
    <w:name w:val="xl102"/>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8">
    <w:name w:val="xl118"/>
    <w:basedOn w:val="a2"/>
    <w:pPr>
      <w:widowControl/>
      <w:pBdr>
        <w:top w:val="single" w:sz="4" w:space="0" w:color="auto"/>
        <w:bottom w:val="single" w:sz="4" w:space="0" w:color="auto"/>
      </w:pBdr>
      <w:spacing w:before="100" w:beforeAutospacing="1" w:after="100" w:afterAutospacing="1"/>
      <w:jc w:val="center"/>
      <w:textAlignment w:val="center"/>
    </w:pPr>
    <w:rPr>
      <w:kern w:val="0"/>
    </w:rPr>
  </w:style>
  <w:style w:type="paragraph" w:customStyle="1" w:styleId="xl134">
    <w:name w:val="xl134"/>
    <w:basedOn w:val="a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150">
    <w:name w:val="xl150"/>
    <w:basedOn w:val="a2"/>
    <w:pPr>
      <w:widowControl/>
      <w:pBdr>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6H6BOD4h6ThirdSubheadingPIM612">
    <w:name w:val="样式 标题 6H6BOD 4h6Third SubheadingPIM 6 + (西文) 宋体 段后: 12 磅"/>
    <w:basedOn w:val="6"/>
    <w:pPr>
      <w:tabs>
        <w:tab w:val="clear" w:pos="851"/>
        <w:tab w:val="clear" w:pos="1440"/>
        <w:tab w:val="clear" w:pos="1620"/>
        <w:tab w:val="left" w:pos="1152"/>
      </w:tabs>
      <w:spacing w:after="240"/>
      <w:ind w:left="1152" w:hanging="1152"/>
    </w:pPr>
    <w:rPr>
      <w:rFonts w:ascii="宋体" w:hAnsi="宋体" w:cs="宋体"/>
      <w:b/>
      <w:sz w:val="24"/>
      <w:szCs w:val="20"/>
    </w:rPr>
  </w:style>
  <w:style w:type="paragraph" w:customStyle="1" w:styleId="MSONoteEnd2">
    <w:name w:val="MSO_NoteEnd2"/>
    <w:basedOn w:val="MSONotePara2"/>
    <w:next w:val="MSONoteEnd1"/>
    <w:pPr>
      <w:keepNext w:val="0"/>
      <w:pBdr>
        <w:bottom w:val="single" w:sz="6" w:space="0" w:color="auto"/>
        <w:between w:val="single" w:sz="6" w:space="0" w:color="auto"/>
      </w:pBdr>
      <w:spacing w:before="110" w:line="60" w:lineRule="atLeast"/>
      <w:jc w:val="both"/>
    </w:pPr>
    <w:rPr>
      <w:sz w:val="8"/>
      <w:szCs w:val="8"/>
    </w:rPr>
  </w:style>
  <w:style w:type="paragraph" w:customStyle="1" w:styleId="affffffff5">
    <w:name w:val="次小点说明"/>
    <w:basedOn w:val="a2"/>
    <w:pPr>
      <w:numPr>
        <w:numId w:val="40"/>
      </w:numPr>
      <w:tabs>
        <w:tab w:val="left" w:pos="-632"/>
      </w:tabs>
      <w:adjustRightInd w:val="0"/>
      <w:snapToGrid w:val="0"/>
      <w:spacing w:line="360" w:lineRule="auto"/>
      <w:ind w:firstLine="0"/>
    </w:pPr>
  </w:style>
  <w:style w:type="paragraph" w:customStyle="1" w:styleId="4H4h4PIM4sect1234RefHeading1rh1sect12341">
    <w:name w:val="样式 标题 4H4h4PIM 4sect 1.2.3.4Ref Heading 1rh1sect 1.2.3.41..."/>
    <w:basedOn w:val="a2"/>
    <w:pPr>
      <w:snapToGrid w:val="0"/>
      <w:spacing w:line="500" w:lineRule="exact"/>
    </w:pPr>
    <w:rPr>
      <w:rFonts w:eastAsia="仿宋_GB2312"/>
      <w:kern w:val="0"/>
      <w:sz w:val="28"/>
    </w:rPr>
  </w:style>
  <w:style w:type="paragraph" w:customStyle="1" w:styleId="218">
    <w:name w:val="列表编号 21"/>
    <w:basedOn w:val="a2"/>
    <w:next w:val="316"/>
    <w:pPr>
      <w:tabs>
        <w:tab w:val="left" w:pos="840"/>
      </w:tabs>
      <w:spacing w:after="100" w:afterAutospacing="1"/>
      <w:ind w:left="851" w:hanging="851"/>
    </w:pPr>
    <w:rPr>
      <w:rFonts w:eastAsia="仿宋_GB2312"/>
    </w:rPr>
  </w:style>
  <w:style w:type="paragraph" w:customStyle="1" w:styleId="affffffff6">
    <w:name w:val="文档正文（封面底）"/>
    <w:basedOn w:val="a2"/>
    <w:pPr>
      <w:tabs>
        <w:tab w:val="left" w:pos="840"/>
      </w:tabs>
      <w:adjustRightInd w:val="0"/>
      <w:spacing w:line="360" w:lineRule="auto"/>
      <w:jc w:val="center"/>
      <w:textAlignment w:val="baseline"/>
    </w:pPr>
    <w:rPr>
      <w:rFonts w:ascii="长城仿宋"/>
      <w:b/>
      <w:kern w:val="0"/>
      <w:sz w:val="28"/>
      <w:szCs w:val="20"/>
    </w:rPr>
  </w:style>
  <w:style w:type="paragraph" w:customStyle="1" w:styleId="GB2312CharCharChar">
    <w:name w:val="样式 正文缩进 + (中文) 仿宋_GB2312 小四 Char Char Char"/>
    <w:basedOn w:val="42"/>
    <w:pPr>
      <w:tabs>
        <w:tab w:val="left" w:pos="840"/>
      </w:tabs>
      <w:spacing w:beforeLines="0" w:before="0" w:afterLines="0" w:after="0" w:line="360" w:lineRule="auto"/>
    </w:pPr>
    <w:rPr>
      <w:rFonts w:ascii="宋体" w:eastAsia="宋体" w:hAnsi="宋体"/>
      <w:sz w:val="28"/>
    </w:rPr>
  </w:style>
  <w:style w:type="paragraph" w:customStyle="1" w:styleId="Body-Main">
    <w:name w:val="Body-Main"/>
    <w:basedOn w:val="a2"/>
    <w:pPr>
      <w:widowControl/>
      <w:tabs>
        <w:tab w:val="left" w:pos="840"/>
      </w:tabs>
      <w:ind w:left="360"/>
    </w:pPr>
    <w:rPr>
      <w:kern w:val="0"/>
      <w:sz w:val="22"/>
      <w:szCs w:val="20"/>
    </w:rPr>
  </w:style>
  <w:style w:type="paragraph" w:customStyle="1" w:styleId="24652">
    <w:name w:val="样式 样式 首行缩进:  2 字符 段前: 4.65 磅 + 首行缩进:  2 字符"/>
    <w:basedOn w:val="a2"/>
    <w:pPr>
      <w:topLinePunct/>
      <w:spacing w:before="93" w:line="360" w:lineRule="auto"/>
      <w:ind w:firstLineChars="200" w:firstLine="480"/>
    </w:pPr>
    <w:rPr>
      <w:rFonts w:cs="宋体"/>
      <w:szCs w:val="20"/>
    </w:rPr>
  </w:style>
  <w:style w:type="paragraph" w:customStyle="1" w:styleId="xl92">
    <w:name w:val="xl9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styleId="aff8">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2"/>
    <w:next w:val="42"/>
    <w:link w:val="aff7"/>
    <w:qFormat/>
    <w:pPr>
      <w:spacing w:before="360" w:after="160"/>
      <w:jc w:val="center"/>
    </w:pPr>
    <w:rPr>
      <w:rFonts w:ascii="Arial" w:eastAsia="黑体" w:hAnsi="Arial"/>
      <w:kern w:val="0"/>
      <w:sz w:val="20"/>
      <w:szCs w:val="20"/>
      <w:lang w:val="x-none" w:eastAsia="x-none"/>
    </w:rPr>
  </w:style>
  <w:style w:type="paragraph" w:customStyle="1" w:styleId="affffffff7">
    <w:name w:val="安徽正文"/>
    <w:basedOn w:val="a2"/>
    <w:pPr>
      <w:snapToGrid w:val="0"/>
      <w:spacing w:line="312" w:lineRule="auto"/>
      <w:ind w:firstLine="454"/>
    </w:pPr>
    <w:rPr>
      <w:rFonts w:ascii="Century Gothic" w:eastAsia="华康简宋" w:hAnsi="Century Gothic"/>
      <w:smallCaps/>
      <w:snapToGrid w:val="0"/>
      <w:spacing w:val="8"/>
      <w:szCs w:val="20"/>
    </w:rPr>
  </w:style>
  <w:style w:type="paragraph" w:customStyle="1" w:styleId="MSOParaChar">
    <w:name w:val="MSO_Para Char"/>
    <w:link w:val="MSOParaCharChar"/>
    <w:pPr>
      <w:spacing w:before="99" w:line="250" w:lineRule="atLeast"/>
    </w:pPr>
    <w:rPr>
      <w:rFonts w:ascii="Palatino Linotype" w:hAnsi="Palatino Linotype"/>
      <w:szCs w:val="60"/>
      <w:lang w:eastAsia="en-US"/>
    </w:rPr>
  </w:style>
  <w:style w:type="paragraph" w:customStyle="1" w:styleId="1f7">
    <w:name w:val="宏文本1"/>
    <w:link w:val="Char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paragraph" w:customStyle="1" w:styleId="513">
    <w:name w:val="列表 51"/>
    <w:basedOn w:val="a2"/>
    <w:pPr>
      <w:widowControl/>
      <w:ind w:left="1800" w:hanging="360"/>
      <w:jc w:val="left"/>
    </w:pPr>
    <w:rPr>
      <w:rFonts w:ascii="Arial" w:hAnsi="Arial"/>
      <w:bCs/>
      <w:color w:val="000000"/>
      <w:kern w:val="0"/>
      <w:sz w:val="20"/>
      <w:szCs w:val="20"/>
      <w:lang w:eastAsia="en-US"/>
    </w:rPr>
  </w:style>
  <w:style w:type="paragraph" w:styleId="affffffff8">
    <w:name w:val="Document Map"/>
    <w:basedOn w:val="a2"/>
    <w:rsid w:val="007E6428"/>
    <w:pPr>
      <w:shd w:val="clear" w:color="auto" w:fill="000080"/>
    </w:pPr>
  </w:style>
  <w:style w:type="character" w:styleId="affffffff9">
    <w:name w:val="annotation reference"/>
    <w:rsid w:val="00EC0B29"/>
    <w:rPr>
      <w:sz w:val="21"/>
      <w:szCs w:val="21"/>
    </w:rPr>
  </w:style>
  <w:style w:type="paragraph" w:styleId="affffffffa">
    <w:name w:val="annotation subject"/>
    <w:basedOn w:val="affa"/>
    <w:next w:val="affa"/>
    <w:rsid w:val="00EC0B29"/>
    <w:pPr>
      <w:widowControl w:val="0"/>
    </w:pPr>
    <w:rPr>
      <w:rFonts w:ascii="Times New Roman" w:hAnsi="Times New Roman"/>
      <w:b/>
      <w:color w:val="auto"/>
      <w:kern w:val="2"/>
      <w:sz w:val="21"/>
      <w:szCs w:val="24"/>
      <w:lang w:eastAsia="zh-CN"/>
    </w:rPr>
  </w:style>
  <w:style w:type="paragraph" w:styleId="affffffffb">
    <w:name w:val="Normal Indent"/>
    <w:aliases w:val="正文顶格悬挂,表正文,正文非缩进,标题4,正文1,四号,小四,正文不缩进,段1,特点,正文双线,水上软件,缩进,ALT+Z,我的正文,表格,四号 Char Char Char Char Char Char,四号 Char Char Char Char Char Char Char Char Char Char,正文缩进 Char1,正文（首行缩进两字） Char,表正文 Char,正文非缩进 Char,标题4 Char,正文1 Char,表格 Char,正文普通文字,bt,特点 Char,。"/>
    <w:basedOn w:val="a2"/>
    <w:link w:val="affffffffc"/>
    <w:qFormat/>
    <w:rsid w:val="00904D08"/>
    <w:pPr>
      <w:spacing w:beforeLines="50" w:before="156" w:afterLines="50" w:after="156" w:line="300" w:lineRule="auto"/>
      <w:ind w:firstLineChars="200" w:firstLine="480"/>
    </w:pPr>
    <w:rPr>
      <w:rFonts w:eastAsia="仿宋_GB2312"/>
      <w:lang w:val="x-none" w:eastAsia="x-none"/>
    </w:rPr>
  </w:style>
  <w:style w:type="character" w:customStyle="1" w:styleId="affffffffc">
    <w:name w:val="正文缩进字符"/>
    <w:aliases w:val="正文顶格悬挂字符,表正文字符,正文非缩进字符,标题4字符,正文1字符,四号字符,小四字符,正文不缩进字符,段1字符,特点字符,正文双线字符,水上软件字符,缩进字符,ALT+Z字符,我的正文字符,表格字符,四号 Char Char Char Char Char Char字符,四号 Char Char Char Char Char Char Char Char Char Char字符,正文缩进 Char1字符,正文（首行缩进两字） Char字符,表正文 Char字符,正文非缩进 Char字符"/>
    <w:link w:val="affffffffb"/>
    <w:rsid w:val="00904D08"/>
    <w:rPr>
      <w:rFonts w:eastAsia="仿宋_GB2312"/>
      <w:kern w:val="2"/>
      <w:sz w:val="24"/>
      <w:szCs w:val="24"/>
      <w:lang w:val="x-none" w:eastAsia="x-none" w:bidi="ar-SA"/>
    </w:rPr>
  </w:style>
  <w:style w:type="paragraph" w:customStyle="1" w:styleId="57">
    <w:name w:val="样式 标题 5 + 宋体"/>
    <w:basedOn w:val="5"/>
    <w:rsid w:val="0022180B"/>
    <w:pPr>
      <w:tabs>
        <w:tab w:val="left" w:pos="993"/>
      </w:tabs>
    </w:pPr>
    <w:rPr>
      <w:rFonts w:ascii="宋体" w:hAnsi="宋体"/>
    </w:rPr>
  </w:style>
  <w:style w:type="paragraph" w:customStyle="1" w:styleId="4110">
    <w:name w:val="样式 正文缩进正文顶格悬挂表正文正文非缩进标题4正文1四号小四正文不缩进段1特点正文双线水上软件缩进..."/>
    <w:basedOn w:val="affffffffb"/>
    <w:rsid w:val="004134BE"/>
    <w:pPr>
      <w:snapToGrid w:val="0"/>
      <w:spacing w:before="50" w:after="50" w:line="360" w:lineRule="auto"/>
      <w:ind w:firstLine="200"/>
    </w:pPr>
    <w:rPr>
      <w:rFonts w:cs="宋体"/>
      <w:szCs w:val="20"/>
    </w:rPr>
  </w:style>
  <w:style w:type="paragraph" w:customStyle="1" w:styleId="4111">
    <w:name w:val="样式 正文缩进正文顶格悬挂表正文正文非缩进标题4正文1四号小四正文不缩进段1特点正文双线水上软件缩进...1"/>
    <w:basedOn w:val="affffffffb"/>
    <w:rsid w:val="004134BE"/>
    <w:pPr>
      <w:adjustRightInd w:val="0"/>
      <w:spacing w:before="50" w:after="50" w:line="360" w:lineRule="auto"/>
      <w:ind w:firstLine="200"/>
    </w:pPr>
    <w:rPr>
      <w:rFonts w:cs="宋体"/>
      <w:szCs w:val="20"/>
    </w:rPr>
  </w:style>
  <w:style w:type="paragraph" w:customStyle="1" w:styleId="4112">
    <w:name w:val="样式 正文缩进正文顶格悬挂表正文正文非缩进标题4正文1四号小四正文不缩进段1特点正文双线水上软件缩进...2"/>
    <w:basedOn w:val="affffffffb"/>
    <w:rsid w:val="004134BE"/>
    <w:pPr>
      <w:numPr>
        <w:numId w:val="41"/>
      </w:numPr>
      <w:adjustRightInd w:val="0"/>
      <w:snapToGrid w:val="0"/>
      <w:spacing w:before="50" w:after="50" w:line="360" w:lineRule="auto"/>
      <w:ind w:left="1107" w:hangingChars="200" w:hanging="200"/>
    </w:pPr>
    <w:rPr>
      <w:rFonts w:cs="宋体"/>
      <w:szCs w:val="20"/>
    </w:rPr>
  </w:style>
  <w:style w:type="table" w:styleId="affffffffd">
    <w:name w:val="Table Grid"/>
    <w:aliases w:val="方欣网格型"/>
    <w:basedOn w:val="a5"/>
    <w:uiPriority w:val="59"/>
    <w:rsid w:val="00E333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正文缩进4"/>
    <w:basedOn w:val="a2"/>
    <w:rsid w:val="00C4772F"/>
    <w:pPr>
      <w:spacing w:beforeLines="50" w:before="156" w:afterLines="50" w:after="156" w:line="300" w:lineRule="auto"/>
      <w:ind w:firstLineChars="200" w:firstLine="480"/>
    </w:pPr>
    <w:rPr>
      <w:rFonts w:eastAsia="仿宋_GB2312"/>
    </w:rPr>
  </w:style>
  <w:style w:type="paragraph" w:customStyle="1" w:styleId="abc">
    <w:name w:val="序列abc"/>
    <w:basedOn w:val="affb"/>
    <w:rsid w:val="00C4772F"/>
    <w:pPr>
      <w:widowControl/>
      <w:numPr>
        <w:numId w:val="42"/>
      </w:numPr>
      <w:spacing w:line="360" w:lineRule="atLeast"/>
      <w:jc w:val="both"/>
    </w:pPr>
    <w:rPr>
      <w:rFonts w:ascii="Times New Roman" w:eastAsia="宋体" w:hAnsi="Times New Roman"/>
      <w:snapToGrid/>
      <w:szCs w:val="20"/>
    </w:rPr>
  </w:style>
  <w:style w:type="paragraph" w:styleId="affffffffe">
    <w:name w:val="Body Text Indent"/>
    <w:aliases w:val="PI,正文文字首行缩进,特点标题,上海中望标准正文（首行缩进两字）,正文文字缩进,正文文字缩进2,正文文本缩进（封面中部）"/>
    <w:basedOn w:val="a2"/>
    <w:link w:val="afffffffff"/>
    <w:rsid w:val="002B1E3E"/>
    <w:pPr>
      <w:spacing w:after="120"/>
      <w:ind w:leftChars="200" w:left="420"/>
    </w:pPr>
    <w:rPr>
      <w:sz w:val="21"/>
      <w:lang w:val="x-none" w:eastAsia="x-none"/>
    </w:rPr>
  </w:style>
  <w:style w:type="character" w:customStyle="1" w:styleId="afffffffff">
    <w:name w:val="正文文本缩进字符"/>
    <w:aliases w:val="PI字符,正文文字首行缩进字符,特点标题字符,上海中望标准正文（首行缩进两字）字符,正文文字缩进字符,正文文字缩进2字符,正文文本缩进（封面中部）字符"/>
    <w:link w:val="affffffffe"/>
    <w:rsid w:val="002B1E3E"/>
    <w:rPr>
      <w:kern w:val="2"/>
      <w:sz w:val="21"/>
      <w:szCs w:val="24"/>
    </w:rPr>
  </w:style>
  <w:style w:type="paragraph" w:customStyle="1" w:styleId="CharCharCharCharCharCharCharCharCharCharCharCharCharCharCharChar0">
    <w:name w:val="Char Char Char Char Char Char Char Char Char Char Char Char Char Char Char Char"/>
    <w:basedOn w:val="a2"/>
    <w:autoRedefine/>
    <w:rsid w:val="002B1E3E"/>
    <w:pPr>
      <w:tabs>
        <w:tab w:val="num" w:pos="360"/>
      </w:tabs>
    </w:pPr>
  </w:style>
  <w:style w:type="paragraph" w:customStyle="1" w:styleId="new0">
    <w:name w:val="正文（new）"/>
    <w:basedOn w:val="a2"/>
    <w:rsid w:val="002B1E3E"/>
    <w:pPr>
      <w:widowControl/>
      <w:spacing w:after="200" w:line="500" w:lineRule="exact"/>
      <w:ind w:firstLineChars="200" w:firstLine="200"/>
      <w:jc w:val="left"/>
    </w:pPr>
    <w:rPr>
      <w:rFonts w:ascii="Calibri" w:hAnsi="Calibri" w:cs="宋体"/>
      <w:kern w:val="0"/>
      <w:sz w:val="28"/>
      <w:szCs w:val="20"/>
      <w:lang w:eastAsia="en-US" w:bidi="en-US"/>
    </w:rPr>
  </w:style>
  <w:style w:type="paragraph" w:styleId="afffffffff0">
    <w:name w:val="List Paragraph"/>
    <w:basedOn w:val="a2"/>
    <w:uiPriority w:val="34"/>
    <w:qFormat/>
    <w:rsid w:val="002B1E3E"/>
    <w:pPr>
      <w:ind w:firstLineChars="200" w:firstLine="420"/>
    </w:pPr>
    <w:rPr>
      <w:lang w:val="x-none" w:eastAsia="x-none"/>
    </w:rPr>
  </w:style>
  <w:style w:type="character" w:customStyle="1" w:styleId="GB2312">
    <w:name w:val="样式 (中文) 仿宋_GB2312"/>
    <w:rsid w:val="002B1E3E"/>
    <w:rPr>
      <w:rFonts w:eastAsia="黑体"/>
      <w:sz w:val="21"/>
    </w:rPr>
  </w:style>
  <w:style w:type="paragraph" w:styleId="2f3">
    <w:name w:val="Body Text Indent 2"/>
    <w:aliases w:val="正文文本缩进（封面底部）"/>
    <w:basedOn w:val="a2"/>
    <w:link w:val="2f4"/>
    <w:rsid w:val="005F47E0"/>
    <w:pPr>
      <w:spacing w:after="120" w:line="480" w:lineRule="auto"/>
      <w:ind w:leftChars="200" w:left="420"/>
    </w:pPr>
    <w:rPr>
      <w:sz w:val="21"/>
      <w:lang w:val="x-none" w:eastAsia="x-none"/>
    </w:rPr>
  </w:style>
  <w:style w:type="character" w:customStyle="1" w:styleId="2f4">
    <w:name w:val="正文文本缩进 2字符"/>
    <w:aliases w:val="正文文本缩进（封面底部）字符"/>
    <w:link w:val="2f3"/>
    <w:rsid w:val="005F47E0"/>
    <w:rPr>
      <w:kern w:val="2"/>
      <w:sz w:val="21"/>
      <w:szCs w:val="24"/>
    </w:rPr>
  </w:style>
  <w:style w:type="paragraph" w:styleId="2">
    <w:name w:val="List Number 2"/>
    <w:basedOn w:val="a2"/>
    <w:rsid w:val="000742E0"/>
    <w:pPr>
      <w:numPr>
        <w:numId w:val="43"/>
      </w:numPr>
      <w:contextualSpacing/>
    </w:pPr>
  </w:style>
  <w:style w:type="paragraph" w:styleId="3">
    <w:name w:val="List Number 3"/>
    <w:basedOn w:val="a2"/>
    <w:rsid w:val="000742E0"/>
    <w:pPr>
      <w:numPr>
        <w:numId w:val="44"/>
      </w:numPr>
      <w:contextualSpacing/>
    </w:pPr>
  </w:style>
  <w:style w:type="paragraph" w:styleId="afffffffff1">
    <w:name w:val="Date"/>
    <w:basedOn w:val="a2"/>
    <w:next w:val="a2"/>
    <w:unhideWhenUsed/>
    <w:rsid w:val="001F4EA5"/>
    <w:pPr>
      <w:ind w:leftChars="2500" w:left="100"/>
    </w:pPr>
  </w:style>
  <w:style w:type="character" w:customStyle="1" w:styleId="Char14">
    <w:name w:val="日期 Char1"/>
    <w:rsid w:val="001F4EA5"/>
    <w:rPr>
      <w:kern w:val="2"/>
      <w:sz w:val="21"/>
      <w:szCs w:val="24"/>
    </w:rPr>
  </w:style>
  <w:style w:type="numbering" w:customStyle="1" w:styleId="1fff6">
    <w:name w:val="无列表1"/>
    <w:next w:val="a6"/>
    <w:uiPriority w:val="99"/>
    <w:semiHidden/>
    <w:unhideWhenUsed/>
    <w:rsid w:val="001F4EA5"/>
  </w:style>
  <w:style w:type="character" w:styleId="afffffffff2">
    <w:name w:val="page number"/>
    <w:rsid w:val="001F4EA5"/>
  </w:style>
  <w:style w:type="numbering" w:customStyle="1" w:styleId="810">
    <w:name w:val="810"/>
    <w:uiPriority w:val="99"/>
    <w:rsid w:val="001F4EA5"/>
    <w:pPr>
      <w:numPr>
        <w:numId w:val="49"/>
      </w:numPr>
    </w:pPr>
  </w:style>
  <w:style w:type="numbering" w:styleId="111111">
    <w:name w:val="Outline List 2"/>
    <w:basedOn w:val="a6"/>
    <w:rsid w:val="001F4EA5"/>
    <w:pPr>
      <w:numPr>
        <w:numId w:val="45"/>
      </w:numPr>
    </w:pPr>
  </w:style>
  <w:style w:type="paragraph" w:styleId="afffffffff3">
    <w:name w:val="Body Text First Indent"/>
    <w:basedOn w:val="ae"/>
    <w:rsid w:val="001F4EA5"/>
    <w:pPr>
      <w:spacing w:after="120" w:line="240" w:lineRule="auto"/>
      <w:ind w:firstLineChars="100" w:firstLine="420"/>
    </w:pPr>
    <w:rPr>
      <w:i w:val="0"/>
      <w:iCs w:val="0"/>
    </w:rPr>
  </w:style>
  <w:style w:type="character" w:customStyle="1" w:styleId="Char15">
    <w:name w:val="正文首行缩进 Char1"/>
    <w:rsid w:val="001F4EA5"/>
    <w:rPr>
      <w:rFonts w:ascii="Times New Roman" w:eastAsia="宋体" w:hAnsi="Times New Roman" w:cs="Times New Roman"/>
      <w:i w:val="0"/>
      <w:iCs w:val="0"/>
      <w:kern w:val="2"/>
      <w:sz w:val="21"/>
      <w:szCs w:val="24"/>
    </w:rPr>
  </w:style>
  <w:style w:type="paragraph" w:styleId="afffffffff4">
    <w:name w:val="List"/>
    <w:basedOn w:val="a2"/>
    <w:rsid w:val="001F4EA5"/>
    <w:pPr>
      <w:ind w:left="200" w:hangingChars="200" w:hanging="200"/>
    </w:pPr>
  </w:style>
  <w:style w:type="paragraph" w:styleId="2f5">
    <w:name w:val="List 2"/>
    <w:basedOn w:val="a2"/>
    <w:rsid w:val="001F4EA5"/>
    <w:pPr>
      <w:ind w:leftChars="200" w:left="100" w:hangingChars="200" w:hanging="200"/>
    </w:pPr>
  </w:style>
  <w:style w:type="paragraph" w:styleId="afffffffff5">
    <w:name w:val="Normal (Web)"/>
    <w:basedOn w:val="a2"/>
    <w:uiPriority w:val="99"/>
    <w:rsid w:val="001F4EA5"/>
    <w:pPr>
      <w:widowControl/>
      <w:spacing w:before="100" w:beforeAutospacing="1" w:after="100" w:afterAutospacing="1"/>
      <w:jc w:val="left"/>
    </w:pPr>
    <w:rPr>
      <w:rFonts w:ascii="宋体" w:hAnsi="宋体" w:cs="宋体"/>
      <w:kern w:val="0"/>
    </w:rPr>
  </w:style>
  <w:style w:type="paragraph" w:styleId="afffffffff6">
    <w:name w:val="List Continue"/>
    <w:basedOn w:val="a2"/>
    <w:rsid w:val="001F4EA5"/>
    <w:pPr>
      <w:spacing w:after="120" w:line="360" w:lineRule="auto"/>
      <w:ind w:left="420"/>
    </w:pPr>
    <w:rPr>
      <w:szCs w:val="18"/>
    </w:rPr>
  </w:style>
  <w:style w:type="paragraph" w:styleId="2f6">
    <w:name w:val="Body Text First Indent 2"/>
    <w:basedOn w:val="affffffffe"/>
    <w:rsid w:val="001F4EA5"/>
    <w:pPr>
      <w:spacing w:line="360" w:lineRule="auto"/>
      <w:ind w:leftChars="0" w:left="0" w:firstLine="420"/>
    </w:pPr>
    <w:rPr>
      <w:sz w:val="24"/>
      <w:szCs w:val="18"/>
    </w:rPr>
  </w:style>
  <w:style w:type="character" w:customStyle="1" w:styleId="2Char10">
    <w:name w:val="正文首行缩进 2 Char1"/>
    <w:basedOn w:val="afffffffff"/>
    <w:rsid w:val="001F4EA5"/>
    <w:rPr>
      <w:kern w:val="2"/>
      <w:sz w:val="21"/>
      <w:szCs w:val="24"/>
    </w:rPr>
  </w:style>
  <w:style w:type="paragraph" w:styleId="afffffffff7">
    <w:name w:val="Plain Text"/>
    <w:aliases w:val="普通文字,普通文字 Char,正 文 1,普通文字 Char Char Char Char Char Char Char,普通文字 Char Char Char Char Char Char Char Char Char Char Char Char,普通文字 Char Char Char Char Char Char Char Char Char Char Char Char Char Char Char Char,孙普文字,纯文本 Char1 Char Char,纯文本 Char Char"/>
    <w:basedOn w:val="a2"/>
    <w:rsid w:val="001F4EA5"/>
    <w:rPr>
      <w:rFonts w:ascii="宋体" w:hAnsi="ISOCT" w:hint="eastAsia"/>
      <w:szCs w:val="20"/>
    </w:rPr>
  </w:style>
  <w:style w:type="character" w:customStyle="1" w:styleId="Char16">
    <w:name w:val="纯文本 Char1"/>
    <w:rsid w:val="001F4EA5"/>
    <w:rPr>
      <w:rFonts w:ascii="宋体" w:hAnsi="Courier New" w:cs="Courier New"/>
      <w:kern w:val="2"/>
      <w:sz w:val="21"/>
      <w:szCs w:val="21"/>
    </w:rPr>
  </w:style>
  <w:style w:type="paragraph" w:styleId="3a">
    <w:name w:val="Body Text 3"/>
    <w:basedOn w:val="a2"/>
    <w:rsid w:val="001F4EA5"/>
    <w:pPr>
      <w:spacing w:line="360" w:lineRule="auto"/>
      <w:jc w:val="center"/>
    </w:pPr>
    <w:rPr>
      <w:sz w:val="18"/>
    </w:rPr>
  </w:style>
  <w:style w:type="character" w:customStyle="1" w:styleId="3Char10">
    <w:name w:val="正文文本 3 Char1"/>
    <w:rsid w:val="001F4EA5"/>
    <w:rPr>
      <w:kern w:val="2"/>
      <w:sz w:val="16"/>
      <w:szCs w:val="16"/>
    </w:rPr>
  </w:style>
  <w:style w:type="paragraph" w:styleId="3b">
    <w:name w:val="Body Text Indent 3"/>
    <w:aliases w:val="正文文字缩进 3, Char Char Char Char"/>
    <w:basedOn w:val="a2"/>
    <w:rsid w:val="001F4EA5"/>
    <w:pPr>
      <w:spacing w:line="360" w:lineRule="auto"/>
      <w:ind w:firstLine="459"/>
    </w:pPr>
    <w:rPr>
      <w:szCs w:val="20"/>
    </w:rPr>
  </w:style>
  <w:style w:type="character" w:customStyle="1" w:styleId="3Char11">
    <w:name w:val="正文文本缩进 3 Char1"/>
    <w:rsid w:val="001F4EA5"/>
    <w:rPr>
      <w:kern w:val="2"/>
      <w:sz w:val="16"/>
      <w:szCs w:val="16"/>
    </w:rPr>
  </w:style>
  <w:style w:type="paragraph" w:styleId="2f7">
    <w:name w:val="Body Text 2"/>
    <w:basedOn w:val="a2"/>
    <w:rsid w:val="001F4EA5"/>
    <w:pPr>
      <w:spacing w:line="360" w:lineRule="auto"/>
    </w:pPr>
  </w:style>
  <w:style w:type="character" w:customStyle="1" w:styleId="2Char11">
    <w:name w:val="正文文本 2 Char1"/>
    <w:rsid w:val="001F4EA5"/>
    <w:rPr>
      <w:kern w:val="2"/>
      <w:sz w:val="21"/>
      <w:szCs w:val="24"/>
    </w:rPr>
  </w:style>
  <w:style w:type="paragraph" w:styleId="1fff7">
    <w:name w:val="index 1"/>
    <w:basedOn w:val="a2"/>
    <w:next w:val="a2"/>
    <w:autoRedefine/>
    <w:rsid w:val="001F4EA5"/>
    <w:pPr>
      <w:spacing w:line="360" w:lineRule="auto"/>
    </w:pPr>
    <w:rPr>
      <w:rFonts w:eastAsia="楷体_GB2312"/>
      <w:szCs w:val="20"/>
    </w:rPr>
  </w:style>
  <w:style w:type="paragraph" w:styleId="afffffffff8">
    <w:name w:val="toa heading"/>
    <w:basedOn w:val="a2"/>
    <w:next w:val="a2"/>
    <w:rsid w:val="001F4EA5"/>
    <w:pPr>
      <w:adjustRightInd w:val="0"/>
      <w:spacing w:before="120" w:line="312" w:lineRule="atLeast"/>
      <w:textAlignment w:val="baseline"/>
    </w:pPr>
    <w:rPr>
      <w:rFonts w:ascii="Arial" w:hAnsi="Arial"/>
      <w:b/>
      <w:kern w:val="0"/>
      <w:szCs w:val="20"/>
    </w:rPr>
  </w:style>
  <w:style w:type="paragraph" w:styleId="afffffffff9">
    <w:name w:val="Note Heading"/>
    <w:basedOn w:val="a2"/>
    <w:next w:val="a2"/>
    <w:rsid w:val="001F4EA5"/>
    <w:pPr>
      <w:jc w:val="center"/>
    </w:pPr>
  </w:style>
  <w:style w:type="character" w:customStyle="1" w:styleId="Char17">
    <w:name w:val="注释标题 Char1"/>
    <w:rsid w:val="001F4EA5"/>
    <w:rPr>
      <w:kern w:val="2"/>
      <w:sz w:val="21"/>
      <w:szCs w:val="24"/>
    </w:rPr>
  </w:style>
  <w:style w:type="paragraph" w:styleId="2f8">
    <w:name w:val="index 2"/>
    <w:basedOn w:val="a2"/>
    <w:next w:val="a2"/>
    <w:autoRedefine/>
    <w:rsid w:val="001F4EA5"/>
    <w:pPr>
      <w:widowControl/>
      <w:ind w:left="400" w:hanging="200"/>
      <w:jc w:val="left"/>
    </w:pPr>
    <w:rPr>
      <w:b/>
      <w:bCs/>
      <w:color w:val="000000"/>
      <w:kern w:val="0"/>
      <w:sz w:val="20"/>
      <w:szCs w:val="20"/>
      <w:lang w:eastAsia="en-US"/>
    </w:rPr>
  </w:style>
  <w:style w:type="paragraph" w:styleId="3c">
    <w:name w:val="index 3"/>
    <w:basedOn w:val="a2"/>
    <w:next w:val="a2"/>
    <w:autoRedefine/>
    <w:rsid w:val="001F4EA5"/>
    <w:pPr>
      <w:widowControl/>
      <w:ind w:left="600" w:hanging="200"/>
      <w:jc w:val="left"/>
    </w:pPr>
    <w:rPr>
      <w:b/>
      <w:bCs/>
      <w:color w:val="000000"/>
      <w:kern w:val="0"/>
      <w:sz w:val="20"/>
      <w:szCs w:val="20"/>
      <w:lang w:eastAsia="en-US"/>
    </w:rPr>
  </w:style>
  <w:style w:type="paragraph" w:styleId="48">
    <w:name w:val="index 4"/>
    <w:basedOn w:val="a2"/>
    <w:next w:val="a2"/>
    <w:autoRedefine/>
    <w:rsid w:val="001F4EA5"/>
    <w:pPr>
      <w:widowControl/>
      <w:ind w:left="800" w:hanging="200"/>
      <w:jc w:val="left"/>
    </w:pPr>
    <w:rPr>
      <w:b/>
      <w:bCs/>
      <w:color w:val="000000"/>
      <w:kern w:val="0"/>
      <w:sz w:val="20"/>
      <w:szCs w:val="20"/>
      <w:lang w:eastAsia="en-US"/>
    </w:rPr>
  </w:style>
  <w:style w:type="paragraph" w:styleId="58">
    <w:name w:val="index 5"/>
    <w:basedOn w:val="a2"/>
    <w:next w:val="a2"/>
    <w:autoRedefine/>
    <w:rsid w:val="001F4EA5"/>
    <w:pPr>
      <w:widowControl/>
      <w:ind w:left="1000" w:hanging="200"/>
      <w:jc w:val="left"/>
    </w:pPr>
    <w:rPr>
      <w:b/>
      <w:bCs/>
      <w:color w:val="000000"/>
      <w:kern w:val="0"/>
      <w:sz w:val="20"/>
      <w:szCs w:val="20"/>
      <w:lang w:eastAsia="en-US"/>
    </w:rPr>
  </w:style>
  <w:style w:type="paragraph" w:styleId="63">
    <w:name w:val="index 6"/>
    <w:basedOn w:val="a2"/>
    <w:next w:val="a2"/>
    <w:autoRedefine/>
    <w:rsid w:val="001F4EA5"/>
    <w:pPr>
      <w:widowControl/>
      <w:ind w:left="1200" w:hanging="200"/>
      <w:jc w:val="left"/>
    </w:pPr>
    <w:rPr>
      <w:b/>
      <w:bCs/>
      <w:color w:val="000000"/>
      <w:kern w:val="0"/>
      <w:sz w:val="20"/>
      <w:szCs w:val="20"/>
      <w:lang w:eastAsia="en-US"/>
    </w:rPr>
  </w:style>
  <w:style w:type="paragraph" w:styleId="73">
    <w:name w:val="index 7"/>
    <w:basedOn w:val="a2"/>
    <w:next w:val="a2"/>
    <w:autoRedefine/>
    <w:rsid w:val="001F4EA5"/>
    <w:pPr>
      <w:widowControl/>
      <w:ind w:left="1400" w:hanging="200"/>
      <w:jc w:val="left"/>
    </w:pPr>
    <w:rPr>
      <w:b/>
      <w:bCs/>
      <w:color w:val="000000"/>
      <w:kern w:val="0"/>
      <w:sz w:val="20"/>
      <w:szCs w:val="20"/>
      <w:lang w:eastAsia="en-US"/>
    </w:rPr>
  </w:style>
  <w:style w:type="paragraph" w:styleId="83">
    <w:name w:val="index 8"/>
    <w:basedOn w:val="a2"/>
    <w:next w:val="a2"/>
    <w:autoRedefine/>
    <w:rsid w:val="001F4EA5"/>
    <w:pPr>
      <w:widowControl/>
      <w:ind w:left="1600" w:hanging="200"/>
      <w:jc w:val="left"/>
    </w:pPr>
    <w:rPr>
      <w:b/>
      <w:bCs/>
      <w:color w:val="000000"/>
      <w:kern w:val="0"/>
      <w:sz w:val="20"/>
      <w:szCs w:val="20"/>
      <w:lang w:eastAsia="en-US"/>
    </w:rPr>
  </w:style>
  <w:style w:type="paragraph" w:styleId="93">
    <w:name w:val="index 9"/>
    <w:basedOn w:val="a2"/>
    <w:next w:val="a2"/>
    <w:autoRedefine/>
    <w:rsid w:val="001F4EA5"/>
    <w:pPr>
      <w:widowControl/>
      <w:ind w:left="1800" w:hanging="200"/>
      <w:jc w:val="left"/>
    </w:pPr>
    <w:rPr>
      <w:b/>
      <w:bCs/>
      <w:color w:val="000000"/>
      <w:kern w:val="0"/>
      <w:sz w:val="20"/>
      <w:szCs w:val="20"/>
      <w:lang w:eastAsia="en-US"/>
    </w:rPr>
  </w:style>
  <w:style w:type="paragraph" w:styleId="afffffffffa">
    <w:name w:val="index heading"/>
    <w:basedOn w:val="a2"/>
    <w:next w:val="1fff7"/>
    <w:rsid w:val="001F4EA5"/>
    <w:pPr>
      <w:widowControl/>
      <w:spacing w:before="120" w:after="120"/>
      <w:jc w:val="left"/>
    </w:pPr>
    <w:rPr>
      <w:b/>
      <w:i/>
      <w:iCs/>
      <w:color w:val="000000"/>
      <w:kern w:val="0"/>
      <w:sz w:val="20"/>
      <w:szCs w:val="20"/>
      <w:lang w:eastAsia="en-US"/>
    </w:rPr>
  </w:style>
  <w:style w:type="paragraph" w:styleId="afffffffffb">
    <w:name w:val="macro"/>
    <w:rsid w:val="001F4E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character" w:customStyle="1" w:styleId="Char18">
    <w:name w:val="宏文本 Char1"/>
    <w:rsid w:val="001F4EA5"/>
    <w:rPr>
      <w:rFonts w:ascii="Courier New" w:hAnsi="Courier New" w:cs="Courier New"/>
      <w:kern w:val="2"/>
      <w:sz w:val="24"/>
      <w:szCs w:val="24"/>
    </w:rPr>
  </w:style>
  <w:style w:type="paragraph" w:styleId="afffffffffc">
    <w:name w:val="table of figures"/>
    <w:basedOn w:val="a2"/>
    <w:next w:val="a2"/>
    <w:rsid w:val="001F4EA5"/>
    <w:pPr>
      <w:widowControl/>
      <w:ind w:left="400" w:hanging="400"/>
      <w:jc w:val="left"/>
    </w:pPr>
    <w:rPr>
      <w:rFonts w:ascii="Arial" w:hAnsi="Arial"/>
      <w:bCs/>
      <w:color w:val="000000"/>
      <w:kern w:val="0"/>
      <w:sz w:val="20"/>
      <w:szCs w:val="20"/>
      <w:lang w:eastAsia="en-US"/>
    </w:rPr>
  </w:style>
  <w:style w:type="paragraph" w:styleId="afffffffffd">
    <w:name w:val="Block Text"/>
    <w:basedOn w:val="a2"/>
    <w:rsid w:val="001F4EA5"/>
    <w:pPr>
      <w:widowControl/>
      <w:spacing w:after="120"/>
      <w:ind w:left="1440" w:right="1440"/>
      <w:jc w:val="left"/>
    </w:pPr>
    <w:rPr>
      <w:rFonts w:ascii="Arial" w:hAnsi="Arial"/>
      <w:bCs/>
      <w:color w:val="000000"/>
      <w:kern w:val="0"/>
      <w:sz w:val="20"/>
      <w:szCs w:val="20"/>
      <w:lang w:eastAsia="en-US"/>
    </w:rPr>
  </w:style>
  <w:style w:type="paragraph" w:styleId="afffffffffe">
    <w:name w:val="Closing"/>
    <w:basedOn w:val="a2"/>
    <w:rsid w:val="001F4EA5"/>
    <w:pPr>
      <w:widowControl/>
      <w:ind w:left="4320"/>
      <w:jc w:val="left"/>
    </w:pPr>
    <w:rPr>
      <w:rFonts w:ascii="Arial" w:hAnsi="Arial"/>
      <w:bCs/>
      <w:color w:val="000000"/>
      <w:kern w:val="0"/>
      <w:sz w:val="20"/>
      <w:szCs w:val="20"/>
      <w:lang w:eastAsia="en-US"/>
    </w:rPr>
  </w:style>
  <w:style w:type="character" w:customStyle="1" w:styleId="Char19">
    <w:name w:val="结束语 Char1"/>
    <w:rsid w:val="001F4EA5"/>
    <w:rPr>
      <w:kern w:val="2"/>
      <w:sz w:val="21"/>
      <w:szCs w:val="24"/>
    </w:rPr>
  </w:style>
  <w:style w:type="paragraph" w:styleId="affffffffff">
    <w:name w:val="E-mail Signature"/>
    <w:basedOn w:val="a2"/>
    <w:rsid w:val="001F4EA5"/>
    <w:pPr>
      <w:widowControl/>
      <w:jc w:val="left"/>
    </w:pPr>
    <w:rPr>
      <w:rFonts w:ascii="Arial" w:hAnsi="Arial"/>
      <w:bCs/>
      <w:color w:val="000000"/>
      <w:kern w:val="0"/>
      <w:sz w:val="20"/>
      <w:szCs w:val="20"/>
      <w:lang w:eastAsia="en-US"/>
    </w:rPr>
  </w:style>
  <w:style w:type="character" w:customStyle="1" w:styleId="Char1a">
    <w:name w:val="电子邮件签名 Char1"/>
    <w:rsid w:val="001F4EA5"/>
    <w:rPr>
      <w:kern w:val="2"/>
      <w:sz w:val="21"/>
      <w:szCs w:val="24"/>
    </w:rPr>
  </w:style>
  <w:style w:type="paragraph" w:styleId="affffffffff0">
    <w:name w:val="envelope address"/>
    <w:basedOn w:val="a2"/>
    <w:rsid w:val="001F4EA5"/>
    <w:pPr>
      <w:framePr w:w="7920" w:h="1980" w:hRule="exact" w:hSpace="180" w:wrap="auto" w:hAnchor="page" w:xAlign="center" w:yAlign="bottom"/>
      <w:widowControl/>
      <w:ind w:left="2880"/>
      <w:jc w:val="left"/>
    </w:pPr>
    <w:rPr>
      <w:rFonts w:ascii="Arial" w:hAnsi="Arial" w:cs="Arial"/>
      <w:bCs/>
      <w:color w:val="000000"/>
      <w:kern w:val="0"/>
      <w:lang w:eastAsia="en-US"/>
    </w:rPr>
  </w:style>
  <w:style w:type="paragraph" w:styleId="affffffffff1">
    <w:name w:val="envelope return"/>
    <w:basedOn w:val="a2"/>
    <w:rsid w:val="001F4EA5"/>
    <w:pPr>
      <w:widowControl/>
      <w:jc w:val="left"/>
    </w:pPr>
    <w:rPr>
      <w:rFonts w:ascii="Arial" w:hAnsi="Arial" w:cs="Arial"/>
      <w:bCs/>
      <w:color w:val="000000"/>
      <w:kern w:val="0"/>
      <w:sz w:val="20"/>
      <w:szCs w:val="20"/>
      <w:lang w:eastAsia="en-US"/>
    </w:rPr>
  </w:style>
  <w:style w:type="paragraph" w:styleId="HTML0">
    <w:name w:val="HTML Address"/>
    <w:basedOn w:val="a2"/>
    <w:rsid w:val="001F4EA5"/>
    <w:pPr>
      <w:widowControl/>
      <w:jc w:val="left"/>
    </w:pPr>
    <w:rPr>
      <w:rFonts w:ascii="Arial" w:hAnsi="Arial"/>
      <w:bCs/>
      <w:i/>
      <w:iCs/>
      <w:color w:val="000000"/>
      <w:kern w:val="0"/>
      <w:sz w:val="20"/>
      <w:szCs w:val="20"/>
      <w:lang w:eastAsia="en-US"/>
    </w:rPr>
  </w:style>
  <w:style w:type="character" w:customStyle="1" w:styleId="HTMLChar1">
    <w:name w:val="HTML 地址 Char1"/>
    <w:rsid w:val="001F4EA5"/>
    <w:rPr>
      <w:i/>
      <w:iCs/>
      <w:kern w:val="2"/>
      <w:sz w:val="21"/>
      <w:szCs w:val="24"/>
    </w:rPr>
  </w:style>
  <w:style w:type="paragraph" w:styleId="HTML2">
    <w:name w:val="HTML Preformatted"/>
    <w:basedOn w:val="a2"/>
    <w:rsid w:val="001F4EA5"/>
    <w:pPr>
      <w:widowControl/>
      <w:jc w:val="left"/>
    </w:pPr>
    <w:rPr>
      <w:rFonts w:ascii="Courier New" w:hAnsi="Courier New" w:cs="Courier New"/>
      <w:bCs/>
      <w:color w:val="000000"/>
      <w:kern w:val="0"/>
      <w:sz w:val="20"/>
      <w:szCs w:val="20"/>
      <w:lang w:eastAsia="en-US"/>
    </w:rPr>
  </w:style>
  <w:style w:type="character" w:customStyle="1" w:styleId="HTMLChar10">
    <w:name w:val="HTML 预设格式 Char1"/>
    <w:rsid w:val="001F4EA5"/>
    <w:rPr>
      <w:rFonts w:ascii="Courier New" w:hAnsi="Courier New" w:cs="Courier New"/>
      <w:kern w:val="2"/>
    </w:rPr>
  </w:style>
  <w:style w:type="paragraph" w:styleId="3d">
    <w:name w:val="List 3"/>
    <w:basedOn w:val="a2"/>
    <w:rsid w:val="001F4EA5"/>
    <w:pPr>
      <w:widowControl/>
      <w:ind w:left="1080" w:hanging="360"/>
      <w:jc w:val="left"/>
    </w:pPr>
    <w:rPr>
      <w:rFonts w:ascii="Arial" w:hAnsi="Arial"/>
      <w:bCs/>
      <w:color w:val="000000"/>
      <w:kern w:val="0"/>
      <w:sz w:val="20"/>
      <w:szCs w:val="20"/>
      <w:lang w:eastAsia="en-US"/>
    </w:rPr>
  </w:style>
  <w:style w:type="paragraph" w:styleId="49">
    <w:name w:val="List 4"/>
    <w:basedOn w:val="a2"/>
    <w:rsid w:val="001F4EA5"/>
    <w:pPr>
      <w:widowControl/>
      <w:ind w:left="1440" w:hanging="360"/>
      <w:jc w:val="left"/>
    </w:pPr>
    <w:rPr>
      <w:rFonts w:ascii="Arial" w:hAnsi="Arial"/>
      <w:bCs/>
      <w:color w:val="000000"/>
      <w:kern w:val="0"/>
      <w:sz w:val="20"/>
      <w:szCs w:val="20"/>
      <w:lang w:eastAsia="en-US"/>
    </w:rPr>
  </w:style>
  <w:style w:type="paragraph" w:styleId="59">
    <w:name w:val="List 5"/>
    <w:basedOn w:val="a2"/>
    <w:rsid w:val="001F4EA5"/>
    <w:pPr>
      <w:widowControl/>
      <w:ind w:left="1800" w:hanging="360"/>
      <w:jc w:val="left"/>
    </w:pPr>
    <w:rPr>
      <w:rFonts w:ascii="Arial" w:hAnsi="Arial"/>
      <w:bCs/>
      <w:color w:val="000000"/>
      <w:kern w:val="0"/>
      <w:sz w:val="20"/>
      <w:szCs w:val="20"/>
      <w:lang w:eastAsia="en-US"/>
    </w:rPr>
  </w:style>
  <w:style w:type="paragraph" w:styleId="2f9">
    <w:name w:val="List Continue 2"/>
    <w:basedOn w:val="a2"/>
    <w:rsid w:val="001F4EA5"/>
    <w:pPr>
      <w:widowControl/>
      <w:spacing w:after="120"/>
      <w:ind w:left="720"/>
      <w:jc w:val="left"/>
    </w:pPr>
    <w:rPr>
      <w:rFonts w:ascii="Arial" w:hAnsi="Arial"/>
      <w:bCs/>
      <w:color w:val="000000"/>
      <w:kern w:val="0"/>
      <w:sz w:val="20"/>
      <w:szCs w:val="20"/>
      <w:lang w:eastAsia="en-US"/>
    </w:rPr>
  </w:style>
  <w:style w:type="paragraph" w:styleId="3e">
    <w:name w:val="List Continue 3"/>
    <w:basedOn w:val="a2"/>
    <w:rsid w:val="001F4EA5"/>
    <w:pPr>
      <w:widowControl/>
      <w:spacing w:after="120"/>
      <w:ind w:left="1080"/>
      <w:jc w:val="left"/>
    </w:pPr>
    <w:rPr>
      <w:rFonts w:ascii="Arial" w:hAnsi="Arial"/>
      <w:bCs/>
      <w:color w:val="000000"/>
      <w:kern w:val="0"/>
      <w:sz w:val="20"/>
      <w:szCs w:val="20"/>
      <w:lang w:eastAsia="en-US"/>
    </w:rPr>
  </w:style>
  <w:style w:type="paragraph" w:styleId="4a">
    <w:name w:val="List Continue 4"/>
    <w:basedOn w:val="a2"/>
    <w:rsid w:val="001F4EA5"/>
    <w:pPr>
      <w:widowControl/>
      <w:spacing w:after="120"/>
      <w:ind w:left="1440"/>
      <w:jc w:val="left"/>
    </w:pPr>
    <w:rPr>
      <w:rFonts w:ascii="Arial" w:hAnsi="Arial"/>
      <w:bCs/>
      <w:color w:val="000000"/>
      <w:kern w:val="0"/>
      <w:sz w:val="20"/>
      <w:szCs w:val="20"/>
      <w:lang w:eastAsia="en-US"/>
    </w:rPr>
  </w:style>
  <w:style w:type="paragraph" w:styleId="5a">
    <w:name w:val="List Continue 5"/>
    <w:basedOn w:val="a2"/>
    <w:rsid w:val="001F4EA5"/>
    <w:pPr>
      <w:widowControl/>
      <w:spacing w:after="120"/>
      <w:ind w:left="1800"/>
      <w:jc w:val="left"/>
    </w:pPr>
    <w:rPr>
      <w:rFonts w:ascii="Arial" w:hAnsi="Arial"/>
      <w:bCs/>
      <w:color w:val="000000"/>
      <w:kern w:val="0"/>
      <w:sz w:val="20"/>
      <w:szCs w:val="20"/>
      <w:lang w:eastAsia="en-US"/>
    </w:rPr>
  </w:style>
  <w:style w:type="paragraph" w:styleId="4b">
    <w:name w:val="List Number 4"/>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5b">
    <w:name w:val="List Number 5"/>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affffffffff2">
    <w:name w:val="Message Header"/>
    <w:basedOn w:val="a2"/>
    <w:rsid w:val="001F4EA5"/>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bCs/>
      <w:color w:val="000000"/>
      <w:kern w:val="0"/>
      <w:lang w:eastAsia="en-US"/>
    </w:rPr>
  </w:style>
  <w:style w:type="character" w:customStyle="1" w:styleId="Char1b">
    <w:name w:val="信息标题 Char1"/>
    <w:rsid w:val="001F4EA5"/>
    <w:rPr>
      <w:rFonts w:ascii="Cambria" w:eastAsia="宋体" w:hAnsi="Cambria" w:cs="Times New Roman"/>
      <w:kern w:val="2"/>
      <w:sz w:val="24"/>
      <w:szCs w:val="24"/>
      <w:shd w:val="pct20" w:color="auto" w:fill="auto"/>
    </w:rPr>
  </w:style>
  <w:style w:type="paragraph" w:styleId="affffffffff3">
    <w:name w:val="Salutation"/>
    <w:basedOn w:val="a2"/>
    <w:next w:val="a2"/>
    <w:rsid w:val="001F4EA5"/>
    <w:pPr>
      <w:widowControl/>
      <w:jc w:val="left"/>
    </w:pPr>
    <w:rPr>
      <w:rFonts w:ascii="Arial" w:hAnsi="Arial"/>
      <w:bCs/>
      <w:color w:val="000000"/>
      <w:kern w:val="0"/>
      <w:sz w:val="20"/>
      <w:szCs w:val="20"/>
      <w:lang w:eastAsia="en-US"/>
    </w:rPr>
  </w:style>
  <w:style w:type="character" w:customStyle="1" w:styleId="Char1c">
    <w:name w:val="称呼 Char1"/>
    <w:rsid w:val="001F4EA5"/>
    <w:rPr>
      <w:kern w:val="2"/>
      <w:sz w:val="21"/>
      <w:szCs w:val="24"/>
    </w:rPr>
  </w:style>
  <w:style w:type="paragraph" w:styleId="affffffffff4">
    <w:name w:val="Signature"/>
    <w:basedOn w:val="a2"/>
    <w:rsid w:val="001F4EA5"/>
    <w:pPr>
      <w:widowControl/>
      <w:ind w:left="4320"/>
      <w:jc w:val="left"/>
    </w:pPr>
    <w:rPr>
      <w:rFonts w:ascii="Arial" w:hAnsi="Arial"/>
      <w:bCs/>
      <w:color w:val="000000"/>
      <w:kern w:val="0"/>
      <w:sz w:val="20"/>
      <w:szCs w:val="20"/>
      <w:lang w:eastAsia="en-US"/>
    </w:rPr>
  </w:style>
  <w:style w:type="character" w:customStyle="1" w:styleId="Char1d">
    <w:name w:val="签名 Char1"/>
    <w:rsid w:val="001F4EA5"/>
    <w:rPr>
      <w:kern w:val="2"/>
      <w:sz w:val="21"/>
      <w:szCs w:val="24"/>
    </w:rPr>
  </w:style>
  <w:style w:type="paragraph" w:styleId="affffffffff5">
    <w:name w:val="table of authorities"/>
    <w:basedOn w:val="a2"/>
    <w:next w:val="a2"/>
    <w:rsid w:val="001F4EA5"/>
    <w:pPr>
      <w:widowControl/>
      <w:ind w:left="200" w:hanging="200"/>
      <w:jc w:val="left"/>
    </w:pPr>
    <w:rPr>
      <w:rFonts w:ascii="Arial" w:hAnsi="Arial"/>
      <w:bCs/>
      <w:color w:val="000000"/>
      <w:kern w:val="0"/>
      <w:sz w:val="20"/>
      <w:szCs w:val="20"/>
      <w:lang w:eastAsia="en-US"/>
    </w:rPr>
  </w:style>
  <w:style w:type="paragraph" w:customStyle="1" w:styleId="affffffffff6">
    <w:uiPriority w:val="99"/>
    <w:rsid w:val="001F4EA5"/>
    <w:pPr>
      <w:widowControl w:val="0"/>
      <w:jc w:val="both"/>
    </w:pPr>
    <w:rPr>
      <w:kern w:val="2"/>
      <w:sz w:val="21"/>
      <w:szCs w:val="24"/>
    </w:rPr>
  </w:style>
  <w:style w:type="table" w:styleId="affffffffff7">
    <w:name w:val="Table Elegant"/>
    <w:basedOn w:val="a5"/>
    <w:rsid w:val="001F4EA5"/>
    <w:pPr>
      <w:widowControl w:val="0"/>
      <w:jc w:val="both"/>
    </w:pPr>
    <w:rPr>
      <w:rFonts w:eastAsia="仿宋_GB231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10">
    <w:name w:val="编号1"/>
    <w:rsid w:val="001F4EA5"/>
    <w:pPr>
      <w:numPr>
        <w:numId w:val="46"/>
      </w:numPr>
    </w:pPr>
  </w:style>
  <w:style w:type="numbering" w:customStyle="1" w:styleId="085-2">
    <w:name w:val="样式 编号 左侧:  0.85 厘米 悬挂缩进: -2 字符"/>
    <w:basedOn w:val="a6"/>
    <w:rsid w:val="001F4EA5"/>
    <w:pPr>
      <w:numPr>
        <w:numId w:val="47"/>
      </w:numPr>
    </w:pPr>
  </w:style>
  <w:style w:type="character" w:styleId="affffffffff8">
    <w:name w:val="line number"/>
    <w:rsid w:val="001F4EA5"/>
  </w:style>
  <w:style w:type="table" w:customStyle="1" w:styleId="affffffffff9">
    <w:name w:val="表格样式"/>
    <w:basedOn w:val="a5"/>
    <w:semiHidden/>
    <w:rsid w:val="001F4EA5"/>
    <w:pPr>
      <w:widowControl w:val="0"/>
      <w:spacing w:afterLines="50" w:line="360" w:lineRule="auto"/>
      <w:jc w:val="both"/>
    </w:p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numbering" w:customStyle="1" w:styleId="a0">
    <w:name w:val="样式 编号"/>
    <w:basedOn w:val="a6"/>
    <w:rsid w:val="001F4EA5"/>
    <w:pPr>
      <w:numPr>
        <w:numId w:val="48"/>
      </w:numPr>
    </w:pPr>
  </w:style>
  <w:style w:type="paragraph" w:styleId="affffffffffa">
    <w:name w:val="Revision"/>
    <w:hidden/>
    <w:uiPriority w:val="99"/>
    <w:semiHidden/>
    <w:rsid w:val="001F4EA5"/>
    <w:rPr>
      <w:kern w:val="2"/>
      <w:sz w:val="21"/>
      <w:szCs w:val="24"/>
    </w:rPr>
  </w:style>
  <w:style w:type="paragraph" w:styleId="TOC">
    <w:name w:val="TOC Heading"/>
    <w:basedOn w:val="1"/>
    <w:next w:val="a2"/>
    <w:uiPriority w:val="39"/>
    <w:qFormat/>
    <w:rsid w:val="001F4EA5"/>
    <w:pPr>
      <w:widowControl/>
      <w:numPr>
        <w:numId w:val="0"/>
      </w:numPr>
      <w:spacing w:before="480" w:line="276" w:lineRule="auto"/>
      <w:jc w:val="left"/>
      <w:outlineLvl w:val="9"/>
    </w:pPr>
    <w:rPr>
      <w:rFonts w:ascii="Cambria" w:eastAsia="宋体" w:hAnsi="Cambria"/>
      <w:b/>
      <w:color w:val="365F91"/>
      <w:kern w:val="0"/>
      <w:sz w:val="28"/>
      <w:szCs w:val="28"/>
    </w:rPr>
  </w:style>
  <w:style w:type="character" w:styleId="affffffffffb">
    <w:name w:val="Placeholder Text"/>
    <w:uiPriority w:val="99"/>
    <w:semiHidden/>
    <w:rsid w:val="001F4EA5"/>
    <w:rPr>
      <w:color w:val="808080"/>
    </w:rPr>
  </w:style>
  <w:style w:type="paragraph" w:styleId="affffffffffc">
    <w:name w:val="No Spacing"/>
    <w:uiPriority w:val="1"/>
    <w:qFormat/>
    <w:rsid w:val="001F4EA5"/>
    <w:rPr>
      <w:rFonts w:ascii="Calibri" w:hAnsi="Calibri"/>
      <w:sz w:val="22"/>
      <w:szCs w:val="22"/>
    </w:rPr>
  </w:style>
  <w:style w:type="paragraph" w:customStyle="1" w:styleId="4116">
    <w:name w:val="样式 正文缩进正文顶格悬挂表正文正文非缩进标题4正文1四号小四正文不缩进段1特点正文双线水上软件缩进...6"/>
    <w:basedOn w:val="affffffffb"/>
    <w:autoRedefine/>
    <w:rsid w:val="00C80E9C"/>
    <w:pPr>
      <w:ind w:firstLine="420"/>
      <w:jc w:val="center"/>
    </w:pPr>
    <w:rPr>
      <w:rFonts w:eastAsia="黑体" w:cs="宋体"/>
      <w:sz w:val="21"/>
      <w:szCs w:val="20"/>
    </w:rPr>
  </w:style>
  <w:style w:type="paragraph" w:customStyle="1" w:styleId="a1">
    <w:name w:val="图号"/>
    <w:basedOn w:val="affb"/>
    <w:next w:val="affb"/>
    <w:link w:val="CharChar11"/>
    <w:rsid w:val="000E2A20"/>
    <w:pPr>
      <w:widowControl/>
      <w:numPr>
        <w:numId w:val="50"/>
      </w:numPr>
      <w:spacing w:line="360" w:lineRule="auto"/>
    </w:pPr>
    <w:rPr>
      <w:snapToGrid/>
    </w:rPr>
  </w:style>
  <w:style w:type="character" w:customStyle="1" w:styleId="CharChar11">
    <w:name w:val="图号 Char Char1"/>
    <w:link w:val="a1"/>
    <w:rsid w:val="000E2A20"/>
    <w:rPr>
      <w:rFonts w:ascii="仿宋_GB2312" w:eastAsia="仿宋_GB2312" w:hAnsi="宋体"/>
      <w:sz w:val="24"/>
      <w:szCs w:val="24"/>
      <w:lang w:val="x-none" w:eastAsia="x-none"/>
    </w:rPr>
  </w:style>
  <w:style w:type="paragraph" w:customStyle="1" w:styleId="a">
    <w:name w:val="表号"/>
    <w:basedOn w:val="affb"/>
    <w:link w:val="Charff3"/>
    <w:rsid w:val="000E2A20"/>
    <w:pPr>
      <w:widowControl/>
      <w:numPr>
        <w:numId w:val="51"/>
      </w:numPr>
      <w:spacing w:line="360" w:lineRule="auto"/>
    </w:pPr>
    <w:rPr>
      <w:rFonts w:ascii="Times New Roman" w:eastAsia="宋体" w:hAnsi="Times New Roman"/>
      <w:snapToGrid/>
      <w:szCs w:val="20"/>
    </w:rPr>
  </w:style>
  <w:style w:type="character" w:customStyle="1" w:styleId="Charff3">
    <w:name w:val="表号 Char"/>
    <w:link w:val="a"/>
    <w:rsid w:val="000E2A20"/>
    <w:rPr>
      <w:sz w:val="24"/>
      <w:lang w:val="x-none" w:eastAsia="x-none"/>
    </w:rPr>
  </w:style>
  <w:style w:type="paragraph" w:customStyle="1" w:styleId="1fff8">
    <w:name w:val="文档正文1"/>
    <w:basedOn w:val="afffffff7"/>
    <w:qFormat/>
    <w:rsid w:val="00205674"/>
    <w:pPr>
      <w:spacing w:line="360" w:lineRule="auto"/>
      <w:ind w:firstLine="200"/>
    </w:pPr>
  </w:style>
  <w:style w:type="paragraph" w:customStyle="1" w:styleId="NormalIndent2">
    <w:name w:val="Normal Indent2"/>
    <w:basedOn w:val="a2"/>
    <w:rsid w:val="000E6C02"/>
    <w:pPr>
      <w:spacing w:beforeLines="50" w:before="156" w:afterLines="50" w:after="156" w:line="300" w:lineRule="auto"/>
      <w:ind w:firstLineChars="200" w:firstLine="480"/>
    </w:pPr>
    <w:rPr>
      <w:rFonts w:eastAsia="仿宋_GB2312"/>
    </w:rPr>
  </w:style>
  <w:style w:type="paragraph" w:customStyle="1" w:styleId="TableTextChar">
    <w:name w:val="Table Text Char"/>
    <w:basedOn w:val="a2"/>
    <w:link w:val="TableTextCharChar"/>
    <w:rsid w:val="00F349EA"/>
    <w:pPr>
      <w:widowControl/>
      <w:spacing w:before="60" w:after="60"/>
      <w:jc w:val="left"/>
    </w:pPr>
    <w:rPr>
      <w:kern w:val="0"/>
      <w:sz w:val="21"/>
      <w:lang w:val="x-none" w:eastAsia="x-none"/>
    </w:rPr>
  </w:style>
  <w:style w:type="character" w:customStyle="1" w:styleId="TableTextCharChar">
    <w:name w:val="Table Text Char Char"/>
    <w:link w:val="TableTextChar"/>
    <w:rsid w:val="00F349EA"/>
    <w:rPr>
      <w:sz w:val="21"/>
      <w:szCs w:val="24"/>
    </w:rPr>
  </w:style>
  <w:style w:type="paragraph" w:customStyle="1" w:styleId="indent">
    <w:name w:val="indent"/>
    <w:basedOn w:val="a2"/>
    <w:rsid w:val="00B217A6"/>
    <w:pPr>
      <w:widowControl/>
      <w:spacing w:before="100" w:beforeAutospacing="1" w:after="100" w:afterAutospacing="1"/>
      <w:ind w:firstLine="480"/>
      <w:jc w:val="left"/>
    </w:pPr>
    <w:rPr>
      <w:rFonts w:ascii="宋体" w:eastAsia="黑体" w:hAnsi="宋体" w:cs="宋体"/>
      <w:kern w:val="0"/>
    </w:rPr>
  </w:style>
  <w:style w:type="paragraph" w:customStyle="1" w:styleId="CharCharChar2">
    <w:name w:val="Char Char Char"/>
    <w:basedOn w:val="a2"/>
    <w:rsid w:val="00044F1C"/>
    <w:rPr>
      <w:rFonts w:ascii="Tahoma" w:hAnsi="Tahoma"/>
      <w:szCs w:val="20"/>
    </w:rPr>
  </w:style>
  <w:style w:type="paragraph" w:customStyle="1" w:styleId="affffffffffd">
    <w:name w:val="正文格式（小四）"/>
    <w:basedOn w:val="a2"/>
    <w:autoRedefine/>
    <w:rsid w:val="008D6AA1"/>
    <w:pPr>
      <w:widowControl/>
      <w:adjustRightInd w:val="0"/>
      <w:snapToGrid w:val="0"/>
      <w:spacing w:line="360" w:lineRule="auto"/>
      <w:ind w:firstLine="561"/>
      <w:jc w:val="left"/>
      <w:textAlignment w:val="baseline"/>
    </w:pPr>
    <w:rPr>
      <w:rFonts w:ascii="宋体" w:hAnsi="宋体"/>
      <w:kern w:val="24"/>
    </w:rPr>
  </w:style>
  <w:style w:type="paragraph" w:customStyle="1" w:styleId="affffffffffe">
    <w:uiPriority w:val="99"/>
    <w:rsid w:val="00421910"/>
    <w:pPr>
      <w:widowControl w:val="0"/>
      <w:jc w:val="both"/>
    </w:pPr>
    <w:rPr>
      <w:kern w:val="2"/>
      <w:sz w:val="21"/>
      <w:szCs w:val="24"/>
    </w:rPr>
  </w:style>
  <w:style w:type="paragraph" w:customStyle="1" w:styleId="1-2">
    <w:name w:val="编号1-2"/>
    <w:basedOn w:val="a2"/>
    <w:next w:val="a2"/>
    <w:autoRedefine/>
    <w:qFormat/>
    <w:rsid w:val="00421910"/>
    <w:pPr>
      <w:numPr>
        <w:numId w:val="52"/>
      </w:numPr>
      <w:tabs>
        <w:tab w:val="left" w:pos="720"/>
      </w:tabs>
      <w:spacing w:line="360" w:lineRule="auto"/>
    </w:pPr>
    <w:rPr>
      <w:rFonts w:eastAsia="仿宋_GB2312" w:cs="宋体"/>
      <w:sz w:val="28"/>
      <w:szCs w:val="20"/>
    </w:rPr>
  </w:style>
  <w:style w:type="table" w:customStyle="1" w:styleId="1fff9">
    <w:name w:val="网格型1"/>
    <w:basedOn w:val="a5"/>
    <w:next w:val="affffffffd"/>
    <w:rsid w:val="00B452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1Char1CharChar">
    <w:name w:val="Char1 Char Char Char Char Char1 Char1 Char Char"/>
    <w:basedOn w:val="a2"/>
    <w:rsid w:val="00B4526B"/>
    <w:pPr>
      <w:spacing w:line="360" w:lineRule="auto"/>
      <w:ind w:leftChars="200" w:left="200"/>
    </w:pPr>
    <w:rPr>
      <w:rFonts w:ascii="Tahoma" w:hAnsi="Tahoma"/>
      <w:kern w:val="0"/>
      <w:szCs w:val="20"/>
    </w:rPr>
  </w:style>
  <w:style w:type="paragraph" w:customStyle="1" w:styleId="afffffffffff">
    <w:name w:val="样式 图表标题 + 宋体 五号"/>
    <w:basedOn w:val="ab"/>
    <w:autoRedefine/>
    <w:rsid w:val="00A025F9"/>
    <w:pPr>
      <w:spacing w:beforeLines="50" w:before="156" w:afterLines="50" w:after="156"/>
    </w:pPr>
    <w:rPr>
      <w:rFonts w:ascii="宋体" w:hAnsi="宋体"/>
      <w:sz w:val="21"/>
    </w:rPr>
  </w:style>
  <w:style w:type="paragraph" w:customStyle="1" w:styleId="-">
    <w:name w:val="并列项-点"/>
    <w:basedOn w:val="a2"/>
    <w:rsid w:val="006E0756"/>
    <w:pPr>
      <w:widowControl/>
      <w:numPr>
        <w:numId w:val="53"/>
      </w:numPr>
      <w:tabs>
        <w:tab w:val="clear" w:pos="927"/>
        <w:tab w:val="left" w:pos="851"/>
      </w:tabs>
      <w:adjustRightInd w:val="0"/>
      <w:snapToGrid w:val="0"/>
      <w:spacing w:line="360" w:lineRule="atLeast"/>
      <w:textAlignment w:val="baseline"/>
    </w:pPr>
    <w:rPr>
      <w:kern w:val="0"/>
      <w:szCs w:val="20"/>
    </w:rPr>
  </w:style>
  <w:style w:type="paragraph" w:customStyle="1" w:styleId="afffffffffff0">
    <w:name w:val="图表样式"/>
    <w:basedOn w:val="aff8"/>
    <w:link w:val="Charff4"/>
    <w:qFormat/>
    <w:rsid w:val="00FA0280"/>
    <w:pPr>
      <w:spacing w:before="0" w:after="0"/>
    </w:pPr>
    <w:rPr>
      <w:rFonts w:ascii="黑体" w:hAnsi="黑体" w:cs="Arial"/>
      <w:sz w:val="21"/>
      <w:szCs w:val="21"/>
      <w:lang w:val="en-US" w:eastAsia="zh-CN"/>
    </w:rPr>
  </w:style>
  <w:style w:type="character" w:customStyle="1" w:styleId="Charff4">
    <w:name w:val="图表样式 Char"/>
    <w:link w:val="afffffffffff0"/>
    <w:rsid w:val="00FA0280"/>
    <w:rPr>
      <w:rFonts w:ascii="黑体" w:eastAsia="黑体" w:hAnsi="黑体" w:cs="Arial"/>
      <w:sz w:val="21"/>
      <w:szCs w:val="21"/>
    </w:rPr>
  </w:style>
  <w:style w:type="paragraph" w:customStyle="1" w:styleId="2fa">
    <w:name w:val="编号2"/>
    <w:qFormat/>
    <w:rsid w:val="00AA45C5"/>
    <w:pPr>
      <w:spacing w:line="360" w:lineRule="auto"/>
      <w:ind w:left="1140" w:hanging="420"/>
    </w:pPr>
    <w:rPr>
      <w:rFonts w:ascii="Calibri" w:hAnsi="Calibri"/>
      <w:kern w:val="2"/>
      <w:sz w:val="24"/>
      <w:szCs w:val="24"/>
    </w:rPr>
  </w:style>
  <w:style w:type="character" w:styleId="HTML3">
    <w:name w:val="HTML Code"/>
    <w:basedOn w:val="a4"/>
    <w:uiPriority w:val="99"/>
    <w:unhideWhenUsed/>
    <w:rsid w:val="00D753C1"/>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1758">
      <w:bodyDiv w:val="1"/>
      <w:marLeft w:val="0"/>
      <w:marRight w:val="0"/>
      <w:marTop w:val="0"/>
      <w:marBottom w:val="0"/>
      <w:divBdr>
        <w:top w:val="none" w:sz="0" w:space="0" w:color="auto"/>
        <w:left w:val="none" w:sz="0" w:space="0" w:color="auto"/>
        <w:bottom w:val="none" w:sz="0" w:space="0" w:color="auto"/>
        <w:right w:val="none" w:sz="0" w:space="0" w:color="auto"/>
      </w:divBdr>
    </w:div>
    <w:div w:id="98795493">
      <w:bodyDiv w:val="1"/>
      <w:marLeft w:val="0"/>
      <w:marRight w:val="0"/>
      <w:marTop w:val="0"/>
      <w:marBottom w:val="0"/>
      <w:divBdr>
        <w:top w:val="none" w:sz="0" w:space="0" w:color="auto"/>
        <w:left w:val="none" w:sz="0" w:space="0" w:color="auto"/>
        <w:bottom w:val="none" w:sz="0" w:space="0" w:color="auto"/>
        <w:right w:val="none" w:sz="0" w:space="0" w:color="auto"/>
      </w:divBdr>
    </w:div>
    <w:div w:id="290399729">
      <w:bodyDiv w:val="1"/>
      <w:marLeft w:val="0"/>
      <w:marRight w:val="0"/>
      <w:marTop w:val="0"/>
      <w:marBottom w:val="0"/>
      <w:divBdr>
        <w:top w:val="none" w:sz="0" w:space="0" w:color="auto"/>
        <w:left w:val="none" w:sz="0" w:space="0" w:color="auto"/>
        <w:bottom w:val="none" w:sz="0" w:space="0" w:color="auto"/>
        <w:right w:val="none" w:sz="0" w:space="0" w:color="auto"/>
      </w:divBdr>
    </w:div>
    <w:div w:id="1198398710">
      <w:bodyDiv w:val="1"/>
      <w:marLeft w:val="0"/>
      <w:marRight w:val="0"/>
      <w:marTop w:val="0"/>
      <w:marBottom w:val="0"/>
      <w:divBdr>
        <w:top w:val="none" w:sz="0" w:space="0" w:color="auto"/>
        <w:left w:val="none" w:sz="0" w:space="0" w:color="auto"/>
        <w:bottom w:val="none" w:sz="0" w:space="0" w:color="auto"/>
        <w:right w:val="none" w:sz="0" w:space="0" w:color="auto"/>
      </w:divBdr>
    </w:div>
    <w:div w:id="2022051276">
      <w:bodyDiv w:val="1"/>
      <w:marLeft w:val="0"/>
      <w:marRight w:val="0"/>
      <w:marTop w:val="0"/>
      <w:marBottom w:val="0"/>
      <w:divBdr>
        <w:top w:val="none" w:sz="0" w:space="0" w:color="auto"/>
        <w:left w:val="none" w:sz="0" w:space="0" w:color="auto"/>
        <w:bottom w:val="none" w:sz="0" w:space="0" w:color="auto"/>
        <w:right w:val="none" w:sz="0" w:space="0" w:color="auto"/>
      </w:divBdr>
    </w:div>
    <w:div w:id="20289450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androidex.cn" TargetMode="External"/><Relationship Id="rId13" Type="http://schemas.openxmlformats.org/officeDocument/2006/relationships/image" Target="media/image30.png"/><Relationship Id="rId14" Type="http://schemas.openxmlformats.org/officeDocument/2006/relationships/hyperlink" Target="http://www.androidex.cn" TargetMode="External"/><Relationship Id="rId15" Type="http://schemas.openxmlformats.org/officeDocument/2006/relationships/image" Target="media/image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9347-0086-534F-9514-A9C5A212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294</Words>
  <Characters>1680</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les</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dc:title>
  <dc:subject/>
  <dc:creator>midas</dc:creator>
  <cp:keywords/>
  <cp:lastModifiedBy>军 杨</cp:lastModifiedBy>
  <cp:revision>5</cp:revision>
  <cp:lastPrinted>2016-03-09T17:05:00Z</cp:lastPrinted>
  <dcterms:created xsi:type="dcterms:W3CDTF">2016-04-28T12:31:00Z</dcterms:created>
  <dcterms:modified xsi:type="dcterms:W3CDTF">2016-04-28T12:36:00Z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